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hint="eastAsia"/>
        </w:rPr>
        <w:id w:val="-583450183"/>
        <w:docPartObj>
          <w:docPartGallery w:val="Cover Pages"/>
          <w:docPartUnique/>
        </w:docPartObj>
      </w:sdtPr>
      <w:sdtEndPr>
        <w:rPr>
          <w:rFonts w:hint="default"/>
          <w:sz w:val="32"/>
          <w:szCs w:val="32"/>
        </w:rPr>
      </w:sdtEndPr>
      <w:sdtContent>
        <w:p w14:paraId="07C691B8" w14:textId="51F2E738" w:rsidR="0011307C" w:rsidRDefault="0011307C"/>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633"/>
          </w:tblGrid>
          <w:tr w:rsidR="0011307C" w14:paraId="556CA9F6" w14:textId="77777777">
            <w:sdt>
              <w:sdtPr>
                <w:rPr>
                  <w:color w:val="0F4761" w:themeColor="accent1" w:themeShade="BF"/>
                  <w:sz w:val="24"/>
                  <w:szCs w:val="24"/>
                </w:rPr>
                <w:alias w:val="公司"/>
                <w:id w:val="13406915"/>
                <w:placeholder>
                  <w:docPart w:val="DAD54434E8134BA889825AE813D1534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7D0EEF9" w14:textId="4B3587AC" w:rsidR="0011307C" w:rsidRDefault="0011307C">
                    <w:pPr>
                      <w:pStyle w:val="a8"/>
                      <w:ind w:firstLine="480"/>
                      <w:rPr>
                        <w:rFonts w:hint="eastAsia"/>
                        <w:color w:val="0F4761" w:themeColor="accent1" w:themeShade="BF"/>
                        <w:sz w:val="24"/>
                      </w:rPr>
                    </w:pPr>
                    <w:r>
                      <w:rPr>
                        <w:rFonts w:hint="eastAsia"/>
                        <w:color w:val="0F4761" w:themeColor="accent1" w:themeShade="BF"/>
                        <w:sz w:val="24"/>
                        <w:szCs w:val="24"/>
                      </w:rPr>
                      <w:t>UESTC</w:t>
                    </w:r>
                  </w:p>
                </w:tc>
              </w:sdtContent>
            </w:sdt>
          </w:tr>
          <w:tr w:rsidR="0011307C" w14:paraId="40A5E071" w14:textId="77777777">
            <w:tc>
              <w:tcPr>
                <w:tcW w:w="7672" w:type="dxa"/>
              </w:tcPr>
              <w:sdt>
                <w:sdtPr>
                  <w:rPr>
                    <w:rFonts w:asciiTheme="majorHAnsi" w:eastAsiaTheme="majorEastAsia" w:hAnsiTheme="majorHAnsi" w:cstheme="majorBidi" w:hint="eastAsia"/>
                    <w:color w:val="156082" w:themeColor="accent1"/>
                    <w:sz w:val="72"/>
                    <w:szCs w:val="72"/>
                  </w:rPr>
                  <w:alias w:val="标题"/>
                  <w:id w:val="13406919"/>
                  <w:placeholder>
                    <w:docPart w:val="4819C6ACD2CF4A548FB850155E727C26"/>
                  </w:placeholder>
                  <w:dataBinding w:prefixMappings="xmlns:ns0='http://schemas.openxmlformats.org/package/2006/metadata/core-properties' xmlns:ns1='http://purl.org/dc/elements/1.1/'" w:xpath="/ns0:coreProperties[1]/ns1:title[1]" w:storeItemID="{6C3C8BC8-F283-45AE-878A-BAB7291924A1}"/>
                  <w:text/>
                </w:sdtPr>
                <w:sdtContent>
                  <w:p w14:paraId="44C12499" w14:textId="3F9146F1" w:rsidR="0011307C" w:rsidRDefault="0011307C">
                    <w:pPr>
                      <w:pStyle w:val="a8"/>
                      <w:spacing w:line="216" w:lineRule="auto"/>
                      <w:ind w:firstLine="1760"/>
                      <w:rPr>
                        <w:rFonts w:asciiTheme="majorHAnsi" w:eastAsiaTheme="majorEastAsia" w:hAnsiTheme="majorHAnsi" w:cstheme="majorBidi" w:hint="eastAsia"/>
                        <w:color w:val="156082" w:themeColor="accent1"/>
                        <w:sz w:val="88"/>
                        <w:szCs w:val="88"/>
                      </w:rPr>
                    </w:pPr>
                    <w:r w:rsidRPr="0011307C">
                      <w:rPr>
                        <w:rFonts w:asciiTheme="majorHAnsi" w:eastAsiaTheme="majorEastAsia" w:hAnsiTheme="majorHAnsi" w:cstheme="majorBidi" w:hint="eastAsia"/>
                        <w:color w:val="156082" w:themeColor="accent1"/>
                        <w:sz w:val="72"/>
                        <w:szCs w:val="72"/>
                      </w:rPr>
                      <w:t>软件概要设计</w:t>
                    </w:r>
                  </w:p>
                </w:sdtContent>
              </w:sdt>
            </w:tc>
          </w:tr>
          <w:tr w:rsidR="0011307C" w14:paraId="390E4759" w14:textId="77777777">
            <w:sdt>
              <w:sdtPr>
                <w:rPr>
                  <w:rFonts w:hint="eastAsia"/>
                  <w:color w:val="0F4761" w:themeColor="accent1" w:themeShade="BF"/>
                  <w:sz w:val="24"/>
                  <w:szCs w:val="24"/>
                </w:rPr>
                <w:alias w:val="副标题"/>
                <w:id w:val="13406923"/>
                <w:placeholder>
                  <w:docPart w:val="AE9B6FB3D8534C959E8841DC6006E8A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A0273E" w14:textId="4F00BA14" w:rsidR="0011307C" w:rsidRDefault="0011307C">
                    <w:pPr>
                      <w:pStyle w:val="a8"/>
                      <w:ind w:firstLine="480"/>
                      <w:rPr>
                        <w:rFonts w:hint="eastAsia"/>
                        <w:color w:val="0F4761" w:themeColor="accent1" w:themeShade="BF"/>
                        <w:sz w:val="24"/>
                      </w:rPr>
                    </w:pPr>
                    <w:r>
                      <w:rPr>
                        <w:rFonts w:hint="eastAsia"/>
                        <w:color w:val="0F4761" w:themeColor="accent1" w:themeShade="BF"/>
                        <w:sz w:val="24"/>
                        <w:szCs w:val="24"/>
                      </w:rPr>
                      <w:t>软件工程大作业</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11307C" w14:paraId="03DD3FE3" w14:textId="77777777">
            <w:tc>
              <w:tcPr>
                <w:tcW w:w="7221" w:type="dxa"/>
                <w:tcMar>
                  <w:top w:w="216" w:type="dxa"/>
                  <w:left w:w="115" w:type="dxa"/>
                  <w:bottom w:w="216" w:type="dxa"/>
                  <w:right w:w="115" w:type="dxa"/>
                </w:tcMar>
              </w:tcPr>
              <w:sdt>
                <w:sdtPr>
                  <w:rPr>
                    <w:rFonts w:hint="eastAsia"/>
                    <w:color w:val="156082" w:themeColor="accent1"/>
                    <w:sz w:val="28"/>
                    <w:szCs w:val="28"/>
                  </w:rPr>
                  <w:alias w:val="作者"/>
                  <w:id w:val="13406928"/>
                  <w:placeholder>
                    <w:docPart w:val="8E8E85A00B86442E81462B69C2D081FB"/>
                  </w:placeholder>
                  <w:dataBinding w:prefixMappings="xmlns:ns0='http://schemas.openxmlformats.org/package/2006/metadata/core-properties' xmlns:ns1='http://purl.org/dc/elements/1.1/'" w:xpath="/ns0:coreProperties[1]/ns1:creator[1]" w:storeItemID="{6C3C8BC8-F283-45AE-878A-BAB7291924A1}"/>
                  <w:text/>
                </w:sdtPr>
                <w:sdtContent>
                  <w:p w14:paraId="73D3E24B" w14:textId="2C302771" w:rsidR="0011307C" w:rsidRDefault="0011307C">
                    <w:pPr>
                      <w:pStyle w:val="a8"/>
                      <w:ind w:firstLine="560"/>
                      <w:rPr>
                        <w:rFonts w:hint="eastAsia"/>
                        <w:color w:val="156082" w:themeColor="accent1"/>
                        <w:sz w:val="28"/>
                        <w:szCs w:val="28"/>
                      </w:rPr>
                    </w:pPr>
                    <w:proofErr w:type="gramStart"/>
                    <w:r>
                      <w:rPr>
                        <w:rFonts w:hint="eastAsia"/>
                        <w:color w:val="156082" w:themeColor="accent1"/>
                        <w:sz w:val="28"/>
                        <w:szCs w:val="28"/>
                      </w:rPr>
                      <w:t>王哲宇</w:t>
                    </w:r>
                    <w:proofErr w:type="gramEnd"/>
                    <w:r>
                      <w:rPr>
                        <w:rFonts w:hint="eastAsia"/>
                        <w:color w:val="156082" w:themeColor="accent1"/>
                        <w:sz w:val="28"/>
                        <w:szCs w:val="28"/>
                      </w:rPr>
                      <w:t xml:space="preserve"> 2023090912005</w:t>
                    </w:r>
                  </w:p>
                </w:sdtContent>
              </w:sdt>
              <w:sdt>
                <w:sdtPr>
                  <w:rPr>
                    <w:color w:val="156082" w:themeColor="accent1"/>
                    <w:sz w:val="28"/>
                    <w:szCs w:val="28"/>
                  </w:rPr>
                  <w:alias w:val="日期"/>
                  <w:tag w:val="日期"/>
                  <w:id w:val="13406932"/>
                  <w:placeholder>
                    <w:docPart w:val="12D0A87E1D344D798AA11E27D5FE0616"/>
                  </w:placeholder>
                  <w:dataBinding w:prefixMappings="xmlns:ns0='http://schemas.microsoft.com/office/2006/coverPageProps'" w:xpath="/ns0:CoverPageProperties[1]/ns0:PublishDate[1]" w:storeItemID="{55AF091B-3C7A-41E3-B477-F2FDAA23CFDA}"/>
                  <w:date w:fullDate="2024-11-30T00:00:00Z">
                    <w:dateFormat w:val="yyyy-M-d"/>
                    <w:lid w:val="zh-CN"/>
                    <w:storeMappedDataAs w:val="dateTime"/>
                    <w:calendar w:val="gregorian"/>
                  </w:date>
                </w:sdtPr>
                <w:sdtContent>
                  <w:p w14:paraId="229D4398" w14:textId="3A97C84A" w:rsidR="0011307C" w:rsidRDefault="0011307C">
                    <w:pPr>
                      <w:ind w:firstLine="560"/>
                      <w:rPr>
                        <w:color w:val="156082" w:themeColor="accent1"/>
                        <w:sz w:val="28"/>
                        <w:szCs w:val="28"/>
                      </w:rPr>
                    </w:pPr>
                    <w:r>
                      <w:rPr>
                        <w:rFonts w:hint="eastAsia"/>
                        <w:color w:val="156082" w:themeColor="accent1"/>
                        <w:sz w:val="28"/>
                        <w:szCs w:val="28"/>
                      </w:rPr>
                      <w:t>2024-11-30</w:t>
                    </w:r>
                  </w:p>
                </w:sdtContent>
              </w:sdt>
              <w:p w14:paraId="0636EAE0" w14:textId="77777777" w:rsidR="0011307C" w:rsidRDefault="0011307C">
                <w:pPr>
                  <w:rPr>
                    <w:color w:val="156082" w:themeColor="accent1"/>
                  </w:rPr>
                </w:pPr>
              </w:p>
            </w:tc>
          </w:tr>
        </w:tbl>
        <w:p w14:paraId="1EB458FD" w14:textId="2FD67929" w:rsidR="0011307C" w:rsidRDefault="0011307C">
          <w:pPr>
            <w:widowControl/>
            <w:spacing w:after="160" w:line="278" w:lineRule="auto"/>
            <w:ind w:firstLineChars="0" w:firstLine="0"/>
            <w:jc w:val="left"/>
            <w:rPr>
              <w:b/>
              <w:bCs/>
              <w:caps/>
              <w:sz w:val="32"/>
              <w:szCs w:val="32"/>
            </w:rPr>
          </w:pPr>
          <w:r>
            <w:rPr>
              <w:sz w:val="32"/>
              <w:szCs w:val="32"/>
            </w:rPr>
            <w:br w:type="page"/>
          </w:r>
        </w:p>
      </w:sdtContent>
    </w:sdt>
    <w:p w14:paraId="04883371" w14:textId="1469176C" w:rsidR="0011307C" w:rsidRDefault="0011307C" w:rsidP="0011307C">
      <w:pPr>
        <w:pStyle w:val="TOC1"/>
        <w:ind w:firstLine="643"/>
        <w:jc w:val="center"/>
        <w:rPr>
          <w:sz w:val="32"/>
          <w:szCs w:val="32"/>
        </w:rPr>
      </w:pPr>
      <w:r>
        <w:rPr>
          <w:rFonts w:hint="eastAsia"/>
          <w:sz w:val="32"/>
          <w:szCs w:val="32"/>
        </w:rPr>
        <w:lastRenderedPageBreak/>
        <w:t>软件概要设计报告文档</w:t>
      </w:r>
    </w:p>
    <w:p w14:paraId="4135E4A9" w14:textId="190324BD" w:rsidR="0047586D" w:rsidRDefault="0011307C">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83179443" w:history="1">
        <w:r w:rsidR="0047586D" w:rsidRPr="0053624F">
          <w:rPr>
            <w:rStyle w:val="a6"/>
            <w:rFonts w:hint="eastAsia"/>
            <w:noProof/>
          </w:rPr>
          <w:t xml:space="preserve">1. </w:t>
        </w:r>
        <w:r w:rsidR="0047586D" w:rsidRPr="0053624F">
          <w:rPr>
            <w:rStyle w:val="a6"/>
            <w:rFonts w:hint="eastAsia"/>
            <w:noProof/>
          </w:rPr>
          <w:t>引言</w:t>
        </w:r>
        <w:r w:rsidR="0047586D">
          <w:rPr>
            <w:rFonts w:hint="eastAsia"/>
            <w:noProof/>
            <w:webHidden/>
          </w:rPr>
          <w:tab/>
        </w:r>
        <w:r w:rsidR="0047586D">
          <w:rPr>
            <w:rFonts w:hint="eastAsia"/>
            <w:noProof/>
            <w:webHidden/>
          </w:rPr>
          <w:fldChar w:fldCharType="begin"/>
        </w:r>
        <w:r w:rsidR="0047586D">
          <w:rPr>
            <w:rFonts w:hint="eastAsia"/>
            <w:noProof/>
            <w:webHidden/>
          </w:rPr>
          <w:instrText xml:space="preserve"> </w:instrText>
        </w:r>
        <w:r w:rsidR="0047586D">
          <w:rPr>
            <w:noProof/>
            <w:webHidden/>
          </w:rPr>
          <w:instrText>PAGEREF _Toc183179443 \h</w:instrText>
        </w:r>
        <w:r w:rsidR="0047586D">
          <w:rPr>
            <w:rFonts w:hint="eastAsia"/>
            <w:noProof/>
            <w:webHidden/>
          </w:rPr>
          <w:instrText xml:space="preserve"> </w:instrText>
        </w:r>
        <w:r w:rsidR="0047586D">
          <w:rPr>
            <w:rFonts w:hint="eastAsia"/>
            <w:noProof/>
            <w:webHidden/>
          </w:rPr>
        </w:r>
        <w:r w:rsidR="0047586D">
          <w:rPr>
            <w:noProof/>
            <w:webHidden/>
          </w:rPr>
          <w:fldChar w:fldCharType="separate"/>
        </w:r>
        <w:r w:rsidR="0047586D">
          <w:rPr>
            <w:noProof/>
            <w:webHidden/>
          </w:rPr>
          <w:t>2</w:t>
        </w:r>
        <w:r w:rsidR="0047586D">
          <w:rPr>
            <w:rFonts w:hint="eastAsia"/>
            <w:noProof/>
            <w:webHidden/>
          </w:rPr>
          <w:fldChar w:fldCharType="end"/>
        </w:r>
      </w:hyperlink>
    </w:p>
    <w:p w14:paraId="4B920AD3" w14:textId="1D54CFB5"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44" w:history="1">
        <w:r w:rsidRPr="0053624F">
          <w:rPr>
            <w:rStyle w:val="a6"/>
            <w:rFonts w:hint="eastAsia"/>
            <w:noProof/>
          </w:rPr>
          <w:t xml:space="preserve">1.1 </w:t>
        </w:r>
        <w:r w:rsidRPr="0053624F">
          <w:rPr>
            <w:rStyle w:val="a6"/>
            <w:rFonts w:hint="eastAsia"/>
            <w:noProof/>
          </w:rPr>
          <w:t>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_Toc183179444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3CB61BEA" w14:textId="63489AE1"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45" w:history="1">
        <w:r w:rsidRPr="0053624F">
          <w:rPr>
            <w:rStyle w:val="a6"/>
            <w:rFonts w:hint="eastAsia"/>
            <w:noProof/>
          </w:rPr>
          <w:t xml:space="preserve">1.2 </w:t>
        </w:r>
        <w:r w:rsidRPr="0053624F">
          <w:rPr>
            <w:rStyle w:val="a6"/>
            <w:rFonts w:hint="eastAsia"/>
            <w:noProof/>
          </w:rPr>
          <w:t>项目风险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_Toc183179445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3159C2FD" w14:textId="76F2788E"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46" w:history="1">
        <w:r w:rsidRPr="0053624F">
          <w:rPr>
            <w:rStyle w:val="a6"/>
            <w:rFonts w:hint="eastAsia"/>
            <w:noProof/>
          </w:rPr>
          <w:t xml:space="preserve">1.3 </w:t>
        </w:r>
        <w:r w:rsidRPr="0053624F">
          <w:rPr>
            <w:rStyle w:val="a6"/>
            <w:rFonts w:hint="eastAsia"/>
            <w:noProof/>
          </w:rPr>
          <w:t>预期读者和阅读建议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_Toc183179446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5B9A3BBA" w14:textId="46F8C860" w:rsidR="0047586D" w:rsidRDefault="0047586D">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3179447" w:history="1">
        <w:r w:rsidRPr="0053624F">
          <w:rPr>
            <w:rStyle w:val="a6"/>
            <w:rFonts w:hint="eastAsia"/>
            <w:noProof/>
          </w:rPr>
          <w:t xml:space="preserve">2. </w:t>
        </w:r>
        <w:r w:rsidRPr="0053624F">
          <w:rPr>
            <w:rStyle w:val="a6"/>
            <w:rFonts w:hint="eastAsia"/>
            <w:noProof/>
          </w:rPr>
          <w:t>设计概述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_Toc183179447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46F223EA" w14:textId="6BAFC72E"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48" w:history="1">
        <w:r w:rsidRPr="0053624F">
          <w:rPr>
            <w:rStyle w:val="a6"/>
            <w:rFonts w:hint="eastAsia"/>
            <w:noProof/>
          </w:rPr>
          <w:t xml:space="preserve">2.1 </w:t>
        </w:r>
        <w:r w:rsidRPr="0053624F">
          <w:rPr>
            <w:rStyle w:val="a6"/>
            <w:rFonts w:hint="eastAsia"/>
            <w:noProof/>
          </w:rPr>
          <w:t>限制和约束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_Toc183179448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2589D93" w14:textId="7A518AAD"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49" w:history="1">
        <w:r w:rsidRPr="0053624F">
          <w:rPr>
            <w:rStyle w:val="a6"/>
            <w:rFonts w:hint="eastAsia"/>
            <w:noProof/>
          </w:rPr>
          <w:t xml:space="preserve">2.2 </w:t>
        </w:r>
        <w:r w:rsidRPr="0053624F">
          <w:rPr>
            <w:rStyle w:val="a6"/>
            <w:rFonts w:hint="eastAsia"/>
            <w:noProof/>
          </w:rPr>
          <w:t>设计原则和设计要求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_Toc183179449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CA1FAE0" w14:textId="7EC5CB4B" w:rsidR="0047586D" w:rsidRDefault="0047586D">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3179450" w:history="1">
        <w:r w:rsidRPr="0053624F">
          <w:rPr>
            <w:rStyle w:val="a6"/>
            <w:rFonts w:hint="eastAsia"/>
            <w:noProof/>
          </w:rPr>
          <w:t xml:space="preserve">3. </w:t>
        </w:r>
        <w:r w:rsidRPr="0053624F">
          <w:rPr>
            <w:rStyle w:val="a6"/>
            <w:rFonts w:hint="eastAsia"/>
            <w:noProof/>
          </w:rPr>
          <w:t>系统逻辑设计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_Toc183179450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D22417C" w14:textId="390172BB"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51" w:history="1">
        <w:r w:rsidRPr="0053624F">
          <w:rPr>
            <w:rStyle w:val="a6"/>
            <w:rFonts w:hint="eastAsia"/>
            <w:noProof/>
          </w:rPr>
          <w:t xml:space="preserve">3.1 </w:t>
        </w:r>
        <w:r w:rsidRPr="0053624F">
          <w:rPr>
            <w:rStyle w:val="a6"/>
            <w:rFonts w:hint="eastAsia"/>
            <w:noProof/>
          </w:rPr>
          <w:t>系统组织设计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_Toc183179451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06371149" w14:textId="62E58DBD"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52" w:history="1">
        <w:r w:rsidRPr="0053624F">
          <w:rPr>
            <w:rStyle w:val="a6"/>
            <w:rFonts w:hint="eastAsia"/>
            <w:noProof/>
          </w:rPr>
          <w:t xml:space="preserve">3.2 </w:t>
        </w:r>
        <w:r w:rsidRPr="0053624F">
          <w:rPr>
            <w:rStyle w:val="a6"/>
            <w:rFonts w:hint="eastAsia"/>
            <w:noProof/>
          </w:rPr>
          <w:t>系统结构设计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_Toc183179452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099ECBD4" w14:textId="125D5343" w:rsidR="0047586D" w:rsidRDefault="0047586D">
      <w:pPr>
        <w:pStyle w:val="TOC3"/>
        <w:tabs>
          <w:tab w:val="right" w:leader="dot" w:pos="8296"/>
        </w:tabs>
        <w:ind w:firstLine="400"/>
        <w:rPr>
          <w:rFonts w:asciiTheme="minorHAnsi" w:eastAsiaTheme="minorEastAsia" w:hAnsiTheme="minorHAnsi" w:cstheme="minorBidi" w:hint="eastAsia"/>
          <w:i w:val="0"/>
          <w:iCs w:val="0"/>
          <w:noProof/>
          <w:sz w:val="21"/>
          <w:szCs w:val="22"/>
          <w14:ligatures w14:val="standardContextual"/>
        </w:rPr>
      </w:pPr>
      <w:hyperlink w:anchor="_Toc183179453" w:history="1">
        <w:r w:rsidRPr="0053624F">
          <w:rPr>
            <w:rStyle w:val="a6"/>
            <w:rFonts w:hint="eastAsia"/>
            <w:noProof/>
          </w:rPr>
          <w:t xml:space="preserve">3.2.1 </w:t>
        </w:r>
        <w:r w:rsidRPr="0053624F">
          <w:rPr>
            <w:rStyle w:val="a6"/>
            <w:rFonts w:hint="eastAsia"/>
            <w:noProof/>
          </w:rPr>
          <w:t>系统特性表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_Toc183179453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2BFE413C" w14:textId="0D33BD4E" w:rsidR="0047586D" w:rsidRDefault="0047586D">
      <w:pPr>
        <w:pStyle w:val="TOC3"/>
        <w:tabs>
          <w:tab w:val="right" w:leader="dot" w:pos="8296"/>
        </w:tabs>
        <w:ind w:firstLine="400"/>
        <w:rPr>
          <w:rFonts w:asciiTheme="minorHAnsi" w:eastAsiaTheme="minorEastAsia" w:hAnsiTheme="minorHAnsi" w:cstheme="minorBidi" w:hint="eastAsia"/>
          <w:i w:val="0"/>
          <w:iCs w:val="0"/>
          <w:noProof/>
          <w:sz w:val="21"/>
          <w:szCs w:val="22"/>
          <w14:ligatures w14:val="standardContextual"/>
        </w:rPr>
      </w:pPr>
      <w:hyperlink w:anchor="_Toc183179454" w:history="1">
        <w:r w:rsidRPr="0053624F">
          <w:rPr>
            <w:rStyle w:val="a6"/>
            <w:rFonts w:hint="eastAsia"/>
            <w:noProof/>
          </w:rPr>
          <w:t xml:space="preserve">3.2.2 </w:t>
        </w:r>
        <w:r w:rsidRPr="0053624F">
          <w:rPr>
            <w:rStyle w:val="a6"/>
            <w:rFonts w:hint="eastAsia"/>
            <w:noProof/>
          </w:rPr>
          <w:t>系统特性结构图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_Toc183179454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54195DA2" w14:textId="37C837C9"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55" w:history="1">
        <w:r w:rsidRPr="0053624F">
          <w:rPr>
            <w:rStyle w:val="a6"/>
            <w:rFonts w:hint="eastAsia"/>
            <w:noProof/>
          </w:rPr>
          <w:t xml:space="preserve">3.3 </w:t>
        </w:r>
        <w:r w:rsidRPr="0053624F">
          <w:rPr>
            <w:rStyle w:val="a6"/>
            <w:rFonts w:hint="eastAsia"/>
            <w:noProof/>
          </w:rPr>
          <w:t>系统接口设计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_Toc183179455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6C29EA96" w14:textId="7425C588" w:rsidR="0047586D" w:rsidRDefault="0047586D">
      <w:pPr>
        <w:pStyle w:val="TOC3"/>
        <w:tabs>
          <w:tab w:val="right" w:leader="dot" w:pos="8296"/>
        </w:tabs>
        <w:ind w:firstLine="400"/>
        <w:rPr>
          <w:rFonts w:asciiTheme="minorHAnsi" w:eastAsiaTheme="minorEastAsia" w:hAnsiTheme="minorHAnsi" w:cstheme="minorBidi" w:hint="eastAsia"/>
          <w:i w:val="0"/>
          <w:iCs w:val="0"/>
          <w:noProof/>
          <w:sz w:val="21"/>
          <w:szCs w:val="22"/>
          <w14:ligatures w14:val="standardContextual"/>
        </w:rPr>
      </w:pPr>
      <w:hyperlink w:anchor="_Toc183179456" w:history="1">
        <w:r w:rsidRPr="0053624F">
          <w:rPr>
            <w:rStyle w:val="a6"/>
            <w:rFonts w:hint="eastAsia"/>
            <w:noProof/>
          </w:rPr>
          <w:t xml:space="preserve">3.3.1 </w:t>
        </w:r>
        <w:r w:rsidRPr="0053624F">
          <w:rPr>
            <w:rStyle w:val="a6"/>
            <w:rFonts w:hint="eastAsia"/>
            <w:noProof/>
          </w:rPr>
          <w:t>系统接口表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_Toc183179456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1F197B6C" w14:textId="419084DE" w:rsidR="0047586D" w:rsidRDefault="0047586D">
      <w:pPr>
        <w:pStyle w:val="TOC3"/>
        <w:tabs>
          <w:tab w:val="right" w:leader="dot" w:pos="8296"/>
        </w:tabs>
        <w:ind w:firstLine="400"/>
        <w:rPr>
          <w:rFonts w:asciiTheme="minorHAnsi" w:eastAsiaTheme="minorEastAsia" w:hAnsiTheme="minorHAnsi" w:cstheme="minorBidi" w:hint="eastAsia"/>
          <w:i w:val="0"/>
          <w:iCs w:val="0"/>
          <w:noProof/>
          <w:sz w:val="21"/>
          <w:szCs w:val="22"/>
          <w14:ligatures w14:val="standardContextual"/>
        </w:rPr>
      </w:pPr>
      <w:hyperlink w:anchor="_Toc183179457" w:history="1">
        <w:r w:rsidRPr="0053624F">
          <w:rPr>
            <w:rStyle w:val="a6"/>
            <w:rFonts w:hint="eastAsia"/>
            <w:noProof/>
          </w:rPr>
          <w:t xml:space="preserve">3.3.2 </w:t>
        </w:r>
        <w:r w:rsidRPr="0053624F">
          <w:rPr>
            <w:rStyle w:val="a6"/>
            <w:rFonts w:hint="eastAsia"/>
            <w:noProof/>
          </w:rPr>
          <w:t>系统接口传输协议说明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_Toc183179457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2FA0ACB0" w14:textId="1272A933"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58" w:history="1">
        <w:r w:rsidRPr="0053624F">
          <w:rPr>
            <w:rStyle w:val="a6"/>
            <w:rFonts w:hint="eastAsia"/>
            <w:noProof/>
          </w:rPr>
          <w:t xml:space="preserve">3.4 </w:t>
        </w:r>
        <w:r w:rsidRPr="0053624F">
          <w:rPr>
            <w:rStyle w:val="a6"/>
            <w:rFonts w:hint="eastAsia"/>
            <w:noProof/>
          </w:rPr>
          <w:t>系统完整性设计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_Toc183179458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420D963B" w14:textId="3B5BE074" w:rsidR="0047586D" w:rsidRDefault="0047586D">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3179459" w:history="1">
        <w:r w:rsidRPr="0053624F">
          <w:rPr>
            <w:rStyle w:val="a6"/>
            <w:rFonts w:hint="eastAsia"/>
            <w:noProof/>
          </w:rPr>
          <w:t xml:space="preserve">4. </w:t>
        </w:r>
        <w:r w:rsidRPr="0053624F">
          <w:rPr>
            <w:rStyle w:val="a6"/>
            <w:rFonts w:hint="eastAsia"/>
            <w:noProof/>
          </w:rPr>
          <w:t>系统出错处理设计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_Toc183179459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1E493B6A" w14:textId="45A2D2CE"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60" w:history="1">
        <w:r w:rsidRPr="0053624F">
          <w:rPr>
            <w:rStyle w:val="a6"/>
            <w:rFonts w:hint="eastAsia"/>
            <w:noProof/>
          </w:rPr>
          <w:t xml:space="preserve">4.1 </w:t>
        </w:r>
        <w:r w:rsidRPr="0053624F">
          <w:rPr>
            <w:rStyle w:val="a6"/>
            <w:rFonts w:hint="eastAsia"/>
            <w:noProof/>
          </w:rPr>
          <w:t>系统出错处理表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_Toc183179460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7A790D26" w14:textId="1755512C"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61" w:history="1">
        <w:r w:rsidRPr="0053624F">
          <w:rPr>
            <w:rStyle w:val="a6"/>
            <w:rFonts w:hint="eastAsia"/>
            <w:noProof/>
          </w:rPr>
          <w:t xml:space="preserve">4.2 </w:t>
        </w:r>
        <w:r w:rsidRPr="0053624F">
          <w:rPr>
            <w:rStyle w:val="a6"/>
            <w:rFonts w:hint="eastAsia"/>
            <w:noProof/>
          </w:rPr>
          <w:t>维护处理过程表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_Toc183179461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10FA5B20" w14:textId="2785A71D" w:rsidR="0047586D" w:rsidRDefault="0047586D">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3179462" w:history="1">
        <w:r w:rsidRPr="0053624F">
          <w:rPr>
            <w:rStyle w:val="a6"/>
            <w:rFonts w:hint="eastAsia"/>
            <w:noProof/>
          </w:rPr>
          <w:t xml:space="preserve">5. </w:t>
        </w:r>
        <w:r w:rsidRPr="0053624F">
          <w:rPr>
            <w:rStyle w:val="a6"/>
            <w:rFonts w:hint="eastAsia"/>
            <w:noProof/>
          </w:rPr>
          <w:t>技术设计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_Toc183179462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6F8698E3" w14:textId="0DA4AE2B"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63" w:history="1">
        <w:r w:rsidRPr="0053624F">
          <w:rPr>
            <w:rStyle w:val="a6"/>
            <w:rFonts w:hint="eastAsia"/>
            <w:noProof/>
          </w:rPr>
          <w:t xml:space="preserve">5.1 </w:t>
        </w:r>
        <w:r w:rsidRPr="0053624F">
          <w:rPr>
            <w:rStyle w:val="a6"/>
            <w:rFonts w:hint="eastAsia"/>
            <w:noProof/>
          </w:rPr>
          <w:t>系统开发技术说明表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_Toc183179463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19A43A7F" w14:textId="74283011"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64" w:history="1">
        <w:r w:rsidRPr="0053624F">
          <w:rPr>
            <w:rStyle w:val="a6"/>
            <w:rFonts w:hint="eastAsia"/>
            <w:noProof/>
          </w:rPr>
          <w:t xml:space="preserve">5.2 </w:t>
        </w:r>
        <w:r w:rsidRPr="0053624F">
          <w:rPr>
            <w:rStyle w:val="a6"/>
            <w:rFonts w:hint="eastAsia"/>
            <w:noProof/>
          </w:rPr>
          <w:t>开发技术应用说明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_Toc183179464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4C64E1B1" w14:textId="75D38F14" w:rsidR="0047586D" w:rsidRDefault="0047586D">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3179465" w:history="1">
        <w:r w:rsidRPr="0053624F">
          <w:rPr>
            <w:rStyle w:val="a6"/>
            <w:rFonts w:hint="eastAsia"/>
            <w:noProof/>
          </w:rPr>
          <w:t xml:space="preserve">6. </w:t>
        </w:r>
        <w:r w:rsidRPr="0053624F">
          <w:rPr>
            <w:rStyle w:val="a6"/>
            <w:rFonts w:hint="eastAsia"/>
            <w:noProof/>
          </w:rPr>
          <w:t>数据库设计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_Toc183179465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55332F0C" w14:textId="2E85B1DB" w:rsidR="0047586D" w:rsidRDefault="0047586D">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3179466" w:history="1">
        <w:r w:rsidRPr="0053624F">
          <w:rPr>
            <w:rStyle w:val="a6"/>
            <w:rFonts w:hint="eastAsia"/>
            <w:noProof/>
          </w:rPr>
          <w:t xml:space="preserve">7. </w:t>
        </w:r>
        <w:r w:rsidRPr="0053624F">
          <w:rPr>
            <w:rStyle w:val="a6"/>
            <w:rFonts w:hint="eastAsia"/>
            <w:noProof/>
          </w:rPr>
          <w:t>词汇表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_Toc183179466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27A0C0D8" w14:textId="386BA676" w:rsidR="0047586D" w:rsidRDefault="0047586D">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3179467" w:history="1">
        <w:r w:rsidRPr="0053624F">
          <w:rPr>
            <w:rStyle w:val="a6"/>
            <w:rFonts w:hint="eastAsia"/>
            <w:noProof/>
          </w:rPr>
          <w:t xml:space="preserve">8. </w:t>
        </w:r>
        <w:r w:rsidRPr="0053624F">
          <w:rPr>
            <w:rStyle w:val="a6"/>
            <w:rFonts w:hint="eastAsia"/>
            <w:noProof/>
          </w:rPr>
          <w:t>进度计划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_Toc183179467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5D12DE02" w14:textId="08EC766F"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68" w:history="1">
        <w:r w:rsidRPr="0053624F">
          <w:rPr>
            <w:rStyle w:val="a6"/>
            <w:rFonts w:hint="eastAsia"/>
            <w:noProof/>
          </w:rPr>
          <w:t xml:space="preserve">8.1 </w:t>
        </w:r>
        <w:r w:rsidRPr="0053624F">
          <w:rPr>
            <w:rStyle w:val="a6"/>
            <w:rFonts w:hint="eastAsia"/>
            <w:noProof/>
          </w:rPr>
          <w:t>项目总体规划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_Toc183179468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37DBCDC4" w14:textId="669A530A"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69" w:history="1">
        <w:r w:rsidRPr="0053624F">
          <w:rPr>
            <w:rStyle w:val="a6"/>
            <w:rFonts w:hint="eastAsia"/>
            <w:noProof/>
          </w:rPr>
          <w:t xml:space="preserve">8.2 </w:t>
        </w:r>
        <w:r w:rsidRPr="0053624F">
          <w:rPr>
            <w:rStyle w:val="a6"/>
            <w:rFonts w:hint="eastAsia"/>
            <w:noProof/>
          </w:rPr>
          <w:t>子系统进度计划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_Toc183179469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0671A648" w14:textId="3E9C2BD5" w:rsidR="0047586D" w:rsidRDefault="0047586D">
      <w:pPr>
        <w:pStyle w:val="TOC3"/>
        <w:tabs>
          <w:tab w:val="right" w:leader="dot" w:pos="8296"/>
        </w:tabs>
        <w:ind w:firstLine="400"/>
        <w:rPr>
          <w:rFonts w:asciiTheme="minorHAnsi" w:eastAsiaTheme="minorEastAsia" w:hAnsiTheme="minorHAnsi" w:cstheme="minorBidi" w:hint="eastAsia"/>
          <w:i w:val="0"/>
          <w:iCs w:val="0"/>
          <w:noProof/>
          <w:sz w:val="21"/>
          <w:szCs w:val="22"/>
          <w14:ligatures w14:val="standardContextual"/>
        </w:rPr>
      </w:pPr>
      <w:hyperlink w:anchor="_Toc183179470" w:history="1">
        <w:r w:rsidRPr="0053624F">
          <w:rPr>
            <w:rStyle w:val="a6"/>
            <w:rFonts w:hint="eastAsia"/>
            <w:noProof/>
          </w:rPr>
          <w:t xml:space="preserve">8.2.1 </w:t>
        </w:r>
        <w:r w:rsidRPr="0053624F">
          <w:rPr>
            <w:rStyle w:val="a6"/>
            <w:rFonts w:hint="eastAsia"/>
            <w:noProof/>
          </w:rPr>
          <w:t>学生管理子系统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_Toc183179470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5104D5F9" w14:textId="0A653AB2" w:rsidR="0047586D" w:rsidRDefault="0047586D">
      <w:pPr>
        <w:pStyle w:val="TOC3"/>
        <w:tabs>
          <w:tab w:val="right" w:leader="dot" w:pos="8296"/>
        </w:tabs>
        <w:ind w:firstLine="400"/>
        <w:rPr>
          <w:rFonts w:asciiTheme="minorHAnsi" w:eastAsiaTheme="minorEastAsia" w:hAnsiTheme="minorHAnsi" w:cstheme="minorBidi" w:hint="eastAsia"/>
          <w:i w:val="0"/>
          <w:iCs w:val="0"/>
          <w:noProof/>
          <w:sz w:val="21"/>
          <w:szCs w:val="22"/>
          <w14:ligatures w14:val="standardContextual"/>
        </w:rPr>
      </w:pPr>
      <w:hyperlink w:anchor="_Toc183179471" w:history="1">
        <w:r w:rsidRPr="0053624F">
          <w:rPr>
            <w:rStyle w:val="a6"/>
            <w:rFonts w:hint="eastAsia"/>
            <w:noProof/>
          </w:rPr>
          <w:t xml:space="preserve">8.2.2 </w:t>
        </w:r>
        <w:r w:rsidRPr="0053624F">
          <w:rPr>
            <w:rStyle w:val="a6"/>
            <w:rFonts w:hint="eastAsia"/>
            <w:noProof/>
          </w:rPr>
          <w:t>教师管理子系统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_Toc183179471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419185AD" w14:textId="06E534B0" w:rsidR="0047586D" w:rsidRDefault="0047586D">
      <w:pPr>
        <w:pStyle w:val="TOC3"/>
        <w:tabs>
          <w:tab w:val="right" w:leader="dot" w:pos="8296"/>
        </w:tabs>
        <w:ind w:firstLine="400"/>
        <w:rPr>
          <w:rFonts w:asciiTheme="minorHAnsi" w:eastAsiaTheme="minorEastAsia" w:hAnsiTheme="minorHAnsi" w:cstheme="minorBidi" w:hint="eastAsia"/>
          <w:i w:val="0"/>
          <w:iCs w:val="0"/>
          <w:noProof/>
          <w:sz w:val="21"/>
          <w:szCs w:val="22"/>
          <w14:ligatures w14:val="standardContextual"/>
        </w:rPr>
      </w:pPr>
      <w:hyperlink w:anchor="_Toc183179472" w:history="1">
        <w:r w:rsidRPr="0053624F">
          <w:rPr>
            <w:rStyle w:val="a6"/>
            <w:rFonts w:hint="eastAsia"/>
            <w:noProof/>
          </w:rPr>
          <w:t xml:space="preserve">8.2.3 </w:t>
        </w:r>
        <w:r w:rsidRPr="0053624F">
          <w:rPr>
            <w:rStyle w:val="a6"/>
            <w:rFonts w:hint="eastAsia"/>
            <w:noProof/>
          </w:rPr>
          <w:t>管理员管理子系统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_Toc183179472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06C21DFC" w14:textId="495507CA"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73" w:history="1">
        <w:r w:rsidRPr="0053624F">
          <w:rPr>
            <w:rStyle w:val="a6"/>
            <w:rFonts w:hint="eastAsia"/>
            <w:noProof/>
          </w:rPr>
          <w:t xml:space="preserve">8.3 </w:t>
        </w:r>
        <w:r w:rsidRPr="0053624F">
          <w:rPr>
            <w:rStyle w:val="a6"/>
            <w:rFonts w:hint="eastAsia"/>
            <w:noProof/>
          </w:rPr>
          <w:t>新增功能进度计划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_Toc183179473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600501BF" w14:textId="1E43FD04"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74" w:history="1">
        <w:r w:rsidRPr="0053624F">
          <w:rPr>
            <w:rStyle w:val="a6"/>
            <w:rFonts w:hint="eastAsia"/>
            <w:noProof/>
          </w:rPr>
          <w:t xml:space="preserve">8.4 </w:t>
        </w:r>
        <w:r w:rsidRPr="0053624F">
          <w:rPr>
            <w:rStyle w:val="a6"/>
            <w:rFonts w:hint="eastAsia"/>
            <w:noProof/>
          </w:rPr>
          <w:t>人员配备计划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_Toc183179474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3B20D4E1" w14:textId="418B6772" w:rsidR="0047586D" w:rsidRDefault="0047586D">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3179475" w:history="1">
        <w:r w:rsidRPr="0053624F">
          <w:rPr>
            <w:rStyle w:val="a6"/>
            <w:rFonts w:hint="eastAsia"/>
            <w:noProof/>
          </w:rPr>
          <w:t xml:space="preserve">8.5 </w:t>
        </w:r>
        <w:r w:rsidRPr="0053624F">
          <w:rPr>
            <w:rStyle w:val="a6"/>
            <w:rFonts w:hint="eastAsia"/>
            <w:noProof/>
          </w:rPr>
          <w:t>测试和部署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_Toc183179475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782A342A" w14:textId="75938311" w:rsidR="0011307C" w:rsidRDefault="0011307C" w:rsidP="0011307C">
      <w:pPr>
        <w:pStyle w:val="TOC1"/>
        <w:tabs>
          <w:tab w:val="right" w:leader="dot" w:pos="8296"/>
        </w:tabs>
        <w:ind w:firstLine="402"/>
        <w:rPr>
          <w:b w:val="0"/>
          <w:bCs w:val="0"/>
          <w:caps w:val="0"/>
          <w:sz w:val="21"/>
          <w:szCs w:val="24"/>
        </w:rPr>
      </w:pPr>
      <w:r>
        <w:fldChar w:fldCharType="end"/>
      </w:r>
    </w:p>
    <w:p w14:paraId="08853086" w14:textId="77777777" w:rsidR="0011307C" w:rsidRDefault="0011307C" w:rsidP="0011307C">
      <w:pPr>
        <w:pStyle w:val="1"/>
        <w:numPr>
          <w:ilvl w:val="0"/>
          <w:numId w:val="3"/>
        </w:numPr>
      </w:pPr>
      <w:bookmarkStart w:id="0" w:name="_Toc120326809"/>
      <w:bookmarkStart w:id="1" w:name="_Toc183179443"/>
      <w:r>
        <w:rPr>
          <w:rFonts w:hint="eastAsia"/>
        </w:rPr>
        <w:lastRenderedPageBreak/>
        <w:t>引言</w:t>
      </w:r>
      <w:bookmarkEnd w:id="0"/>
      <w:bookmarkEnd w:id="1"/>
    </w:p>
    <w:p w14:paraId="53F5ECE5" w14:textId="1C8DF1E6" w:rsidR="0011307C" w:rsidRPr="0011307C" w:rsidRDefault="0011307C" w:rsidP="0011307C">
      <w:r>
        <w:rPr>
          <w:rFonts w:hint="eastAsia"/>
        </w:rPr>
        <w:t>本引言部分是成绩管理系统项目软件产品需求分析报告的概览，阅读者可以通过本引言了解本文档编写的思路，以及了解应当如何阅读、理解和解释这份文档。</w:t>
      </w:r>
    </w:p>
    <w:p w14:paraId="28ED655C" w14:textId="77777777" w:rsidR="0011307C" w:rsidRDefault="0011307C" w:rsidP="0011307C">
      <w:pPr>
        <w:pStyle w:val="2"/>
        <w:spacing w:line="413" w:lineRule="auto"/>
      </w:pPr>
      <w:bookmarkStart w:id="2" w:name="_Toc120326810"/>
      <w:bookmarkStart w:id="3" w:name="_Toc127799097"/>
      <w:bookmarkStart w:id="4" w:name="_Toc183179444"/>
      <w:r>
        <w:rPr>
          <w:rFonts w:hint="eastAsia"/>
        </w:rPr>
        <w:t>编写目的</w:t>
      </w:r>
      <w:bookmarkEnd w:id="2"/>
      <w:bookmarkEnd w:id="3"/>
      <w:bookmarkEnd w:id="4"/>
    </w:p>
    <w:p w14:paraId="07E93CBA" w14:textId="77777777" w:rsidR="0011307C" w:rsidRDefault="0011307C" w:rsidP="0011307C">
      <w:pPr>
        <w:pStyle w:val="20"/>
        <w:ind w:leftChars="0" w:left="0"/>
      </w:pPr>
      <w:r>
        <w:rPr>
          <w:rFonts w:hint="eastAsia"/>
        </w:rPr>
        <w:t>通过此软件产品，学校的信息管理将更加便捷，使得学生查阅成绩、教师登记的操作更加高效化，维护信息的操作便捷化，管理员对信息的管理更加统一化、规范化与合理化。</w:t>
      </w:r>
    </w:p>
    <w:p w14:paraId="19CB6CD6" w14:textId="77777777" w:rsidR="0011307C" w:rsidRDefault="0011307C" w:rsidP="0011307C">
      <w:pPr>
        <w:pStyle w:val="20"/>
        <w:ind w:leftChars="0" w:left="0"/>
      </w:pPr>
      <w:r>
        <w:rPr>
          <w:rFonts w:hint="eastAsia"/>
        </w:rPr>
        <w:t>具体来说，学生可以对个人的身份信息进行记录并存储，并且可以根据学生身份信息对个人信息、个人成绩以及个人课程进行即时的查询，同时，系统为同学们提供维护个人信息的开放渠道。</w:t>
      </w:r>
    </w:p>
    <w:p w14:paraId="2C1B093D" w14:textId="77777777" w:rsidR="0011307C" w:rsidRDefault="0011307C" w:rsidP="0011307C">
      <w:pPr>
        <w:pStyle w:val="20"/>
        <w:ind w:leftChars="0" w:left="0"/>
      </w:pPr>
      <w:r>
        <w:rPr>
          <w:rFonts w:hint="eastAsia"/>
        </w:rPr>
        <w:t>同理，教师可以通过此软件产品即时查询个人信息，修改个人信息，并且在该系统中实现开课操作，查阅自己的全部课程以及对学生的成绩信息进行登录。</w:t>
      </w:r>
    </w:p>
    <w:p w14:paraId="243E252E" w14:textId="77777777" w:rsidR="0011307C" w:rsidRDefault="0011307C" w:rsidP="0011307C">
      <w:pPr>
        <w:pStyle w:val="20"/>
        <w:ind w:leftChars="0" w:left="0"/>
      </w:pPr>
      <w:r>
        <w:rPr>
          <w:rFonts w:hint="eastAsia"/>
        </w:rPr>
        <w:t>对于管理员，本系统也为维护个人信息，增加学生信息和删除学生信息提供了相应的渠道。</w:t>
      </w:r>
    </w:p>
    <w:p w14:paraId="7F251C24" w14:textId="77777777" w:rsidR="0011307C" w:rsidRDefault="0011307C" w:rsidP="0011307C">
      <w:pPr>
        <w:pStyle w:val="20"/>
        <w:ind w:leftChars="0" w:left="0"/>
      </w:pPr>
      <w:r>
        <w:rPr>
          <w:rFonts w:hint="eastAsia"/>
        </w:rPr>
        <w:t>总而言之，学生成绩管理系统最终能够使得高校对成绩和课程的信息管理与查询更加高效且智能，避免繁杂的人工操作，给高校管理者、教师与同学带来极大便利。</w:t>
      </w:r>
    </w:p>
    <w:p w14:paraId="1C22C92C" w14:textId="40A9AFCD" w:rsidR="0011307C" w:rsidRPr="0011307C" w:rsidRDefault="0011307C" w:rsidP="0011307C">
      <w:r>
        <w:rPr>
          <w:rFonts w:hint="eastAsia"/>
        </w:rPr>
        <w:t>本软件概要设计文档意在阐明学生成绩管理系统软件项目的设计</w:t>
      </w:r>
      <w:r w:rsidR="008C1ED9">
        <w:rPr>
          <w:rFonts w:hint="eastAsia"/>
        </w:rPr>
        <w:t>方式与部分设计细节，便于开发者正确实现需求功能。</w:t>
      </w:r>
    </w:p>
    <w:p w14:paraId="33FFC179" w14:textId="77777777" w:rsidR="0011307C" w:rsidRDefault="0011307C" w:rsidP="0011307C">
      <w:pPr>
        <w:pStyle w:val="2"/>
        <w:spacing w:line="413" w:lineRule="auto"/>
      </w:pPr>
      <w:bookmarkStart w:id="5" w:name="_Toc120326811"/>
      <w:bookmarkStart w:id="6" w:name="_Toc127799098"/>
      <w:bookmarkStart w:id="7" w:name="_Toc183179445"/>
      <w:r>
        <w:rPr>
          <w:rFonts w:hint="eastAsia"/>
        </w:rPr>
        <w:t>项目风险</w:t>
      </w:r>
      <w:bookmarkEnd w:id="5"/>
      <w:bookmarkEnd w:id="6"/>
      <w:bookmarkEnd w:id="7"/>
    </w:p>
    <w:p w14:paraId="308CC9D3" w14:textId="77777777" w:rsidR="009156E0" w:rsidRDefault="009156E0" w:rsidP="009156E0">
      <w:pPr>
        <w:pStyle w:val="aa"/>
        <w:numPr>
          <w:ilvl w:val="0"/>
          <w:numId w:val="5"/>
        </w:numPr>
        <w:ind w:firstLineChars="0"/>
      </w:pPr>
      <w:r w:rsidRPr="007A7BA1">
        <w:rPr>
          <w:rFonts w:hint="eastAsia"/>
          <w:b/>
          <w:bCs/>
        </w:rPr>
        <w:t>任务提出者（项目发起人或客户）</w:t>
      </w:r>
      <w:r>
        <w:rPr>
          <w:rFonts w:hint="eastAsia"/>
        </w:rPr>
        <w:t>：</w:t>
      </w:r>
    </w:p>
    <w:p w14:paraId="24277806" w14:textId="77777777" w:rsidR="009156E0" w:rsidRDefault="009156E0" w:rsidP="009156E0">
      <w:pPr>
        <w:pStyle w:val="aa"/>
        <w:numPr>
          <w:ilvl w:val="1"/>
          <w:numId w:val="5"/>
        </w:numPr>
        <w:ind w:firstLineChars="0"/>
      </w:pPr>
      <w:r w:rsidRPr="007A7BA1">
        <w:rPr>
          <w:rFonts w:hint="eastAsia"/>
          <w:b/>
          <w:bCs/>
        </w:rPr>
        <w:t>需求风险</w:t>
      </w:r>
      <w:r>
        <w:rPr>
          <w:rFonts w:hint="eastAsia"/>
        </w:rPr>
        <w:t>：</w:t>
      </w:r>
      <w:r w:rsidRPr="0093374D">
        <w:t>提出的需求可能不明确或不完整，导致项目目标不清晰。</w:t>
      </w:r>
    </w:p>
    <w:p w14:paraId="193445E4" w14:textId="77777777" w:rsidR="009156E0" w:rsidRDefault="009156E0" w:rsidP="009156E0">
      <w:pPr>
        <w:pStyle w:val="aa"/>
        <w:numPr>
          <w:ilvl w:val="1"/>
          <w:numId w:val="5"/>
        </w:numPr>
        <w:ind w:firstLineChars="0"/>
      </w:pPr>
      <w:r w:rsidRPr="007A7BA1">
        <w:rPr>
          <w:rFonts w:hint="eastAsia"/>
          <w:b/>
          <w:bCs/>
        </w:rPr>
        <w:t>预算风险</w:t>
      </w:r>
      <w:r>
        <w:rPr>
          <w:rFonts w:hint="eastAsia"/>
        </w:rPr>
        <w:t>：</w:t>
      </w:r>
      <w:r w:rsidRPr="0093374D">
        <w:t>预算可能不足以覆盖项目的实际成本，导致项目延期或质量下降。</w:t>
      </w:r>
    </w:p>
    <w:p w14:paraId="0569E8CA" w14:textId="77777777" w:rsidR="009156E0" w:rsidRDefault="009156E0" w:rsidP="009156E0">
      <w:pPr>
        <w:pStyle w:val="aa"/>
        <w:numPr>
          <w:ilvl w:val="1"/>
          <w:numId w:val="5"/>
        </w:numPr>
        <w:ind w:firstLineChars="0"/>
      </w:pPr>
      <w:r w:rsidRPr="007A7BA1">
        <w:rPr>
          <w:rFonts w:hint="eastAsia"/>
          <w:b/>
          <w:bCs/>
        </w:rPr>
        <w:t>时间风险</w:t>
      </w:r>
      <w:r>
        <w:rPr>
          <w:rFonts w:hint="eastAsia"/>
        </w:rPr>
        <w:t>：</w:t>
      </w:r>
      <w:r w:rsidRPr="0093374D">
        <w:rPr>
          <w:rFonts w:hint="eastAsia"/>
        </w:rPr>
        <w:t>项目时间表可能过于紧张，导致项目延期。</w:t>
      </w:r>
    </w:p>
    <w:p w14:paraId="4B144042" w14:textId="77777777" w:rsidR="009156E0" w:rsidRDefault="009156E0" w:rsidP="009156E0">
      <w:pPr>
        <w:pStyle w:val="aa"/>
        <w:numPr>
          <w:ilvl w:val="1"/>
          <w:numId w:val="5"/>
        </w:numPr>
        <w:ind w:firstLineChars="0"/>
      </w:pPr>
      <w:r w:rsidRPr="007A7BA1">
        <w:rPr>
          <w:rFonts w:hint="eastAsia"/>
          <w:b/>
          <w:bCs/>
        </w:rPr>
        <w:t>变更风险</w:t>
      </w:r>
      <w:r>
        <w:rPr>
          <w:rFonts w:hint="eastAsia"/>
        </w:rPr>
        <w:t>：</w:t>
      </w:r>
      <w:r w:rsidRPr="0093374D">
        <w:t>项目进行中需求变更可能导致成本增加和时间延长。</w:t>
      </w:r>
    </w:p>
    <w:p w14:paraId="62F20AA0" w14:textId="77777777" w:rsidR="009156E0" w:rsidRDefault="009156E0" w:rsidP="009156E0">
      <w:pPr>
        <w:pStyle w:val="aa"/>
        <w:numPr>
          <w:ilvl w:val="1"/>
          <w:numId w:val="5"/>
        </w:numPr>
        <w:ind w:firstLineChars="0"/>
      </w:pPr>
      <w:r w:rsidRPr="007A7BA1">
        <w:rPr>
          <w:rFonts w:hint="eastAsia"/>
          <w:b/>
          <w:bCs/>
        </w:rPr>
        <w:t>市场风险</w:t>
      </w:r>
      <w:r>
        <w:rPr>
          <w:rFonts w:hint="eastAsia"/>
        </w:rPr>
        <w:t>：</w:t>
      </w:r>
      <w:r w:rsidRPr="0093374D">
        <w:t>产品可能不符合市场预期，导致销售不佳。</w:t>
      </w:r>
    </w:p>
    <w:p w14:paraId="7A8E967B" w14:textId="77777777" w:rsidR="009156E0" w:rsidRDefault="009156E0" w:rsidP="009156E0">
      <w:pPr>
        <w:pStyle w:val="aa"/>
        <w:numPr>
          <w:ilvl w:val="0"/>
          <w:numId w:val="5"/>
        </w:numPr>
        <w:ind w:firstLineChars="0"/>
      </w:pPr>
      <w:r w:rsidRPr="007A7BA1">
        <w:rPr>
          <w:rFonts w:hint="eastAsia"/>
          <w:b/>
          <w:bCs/>
        </w:rPr>
        <w:t>软件开发者（开发团队）</w:t>
      </w:r>
      <w:r>
        <w:rPr>
          <w:rFonts w:hint="eastAsia"/>
        </w:rPr>
        <w:t>：</w:t>
      </w:r>
    </w:p>
    <w:p w14:paraId="4B2FDE46" w14:textId="77777777" w:rsidR="009156E0" w:rsidRDefault="009156E0" w:rsidP="009156E0">
      <w:pPr>
        <w:pStyle w:val="aa"/>
        <w:numPr>
          <w:ilvl w:val="1"/>
          <w:numId w:val="5"/>
        </w:numPr>
        <w:ind w:firstLineChars="0"/>
      </w:pPr>
      <w:r w:rsidRPr="007A7BA1">
        <w:rPr>
          <w:rFonts w:hint="eastAsia"/>
          <w:b/>
          <w:bCs/>
        </w:rPr>
        <w:t>技术风险</w:t>
      </w:r>
      <w:r>
        <w:rPr>
          <w:rFonts w:hint="eastAsia"/>
        </w:rPr>
        <w:t>：技术选型不当或技术实现难度大，可能导致项目延期或失败。</w:t>
      </w:r>
    </w:p>
    <w:p w14:paraId="066F0B5C" w14:textId="77777777" w:rsidR="009156E0" w:rsidRDefault="009156E0" w:rsidP="009156E0">
      <w:pPr>
        <w:pStyle w:val="aa"/>
        <w:numPr>
          <w:ilvl w:val="1"/>
          <w:numId w:val="5"/>
        </w:numPr>
        <w:ind w:firstLineChars="0"/>
      </w:pPr>
      <w:r w:rsidRPr="007A7BA1">
        <w:rPr>
          <w:rFonts w:hint="eastAsia"/>
          <w:b/>
          <w:bCs/>
        </w:rPr>
        <w:t>人力资源风险</w:t>
      </w:r>
      <w:r>
        <w:rPr>
          <w:rFonts w:hint="eastAsia"/>
        </w:rPr>
        <w:t>：团队成员技能不足或流动性大，影响项目进度和质量。</w:t>
      </w:r>
    </w:p>
    <w:p w14:paraId="6D13796C" w14:textId="77777777" w:rsidR="009156E0" w:rsidRDefault="009156E0" w:rsidP="009156E0">
      <w:pPr>
        <w:pStyle w:val="aa"/>
        <w:numPr>
          <w:ilvl w:val="1"/>
          <w:numId w:val="5"/>
        </w:numPr>
        <w:ind w:firstLineChars="0"/>
      </w:pPr>
      <w:r w:rsidRPr="007A7BA1">
        <w:rPr>
          <w:rFonts w:hint="eastAsia"/>
          <w:b/>
          <w:bCs/>
        </w:rPr>
        <w:t>管理风险</w:t>
      </w:r>
      <w:r>
        <w:rPr>
          <w:rFonts w:hint="eastAsia"/>
        </w:rPr>
        <w:t>：项目管理不当，如沟通不畅，协调不力，可能导致项目目标偏离。</w:t>
      </w:r>
    </w:p>
    <w:p w14:paraId="1F261C7F" w14:textId="77777777" w:rsidR="009156E0" w:rsidRDefault="009156E0" w:rsidP="009156E0">
      <w:pPr>
        <w:pStyle w:val="aa"/>
        <w:numPr>
          <w:ilvl w:val="1"/>
          <w:numId w:val="5"/>
        </w:numPr>
        <w:ind w:firstLineChars="0"/>
      </w:pPr>
      <w:r w:rsidRPr="007A7BA1">
        <w:rPr>
          <w:rFonts w:hint="eastAsia"/>
          <w:b/>
          <w:bCs/>
        </w:rPr>
        <w:t>质量风险</w:t>
      </w:r>
      <w:r>
        <w:rPr>
          <w:rFonts w:hint="eastAsia"/>
        </w:rPr>
        <w:t>：</w:t>
      </w:r>
      <w:r w:rsidRPr="0093374D">
        <w:t>代码质量不高，可能导致</w:t>
      </w:r>
      <w:r>
        <w:rPr>
          <w:rFonts w:hint="eastAsia"/>
        </w:rPr>
        <w:t>后</w:t>
      </w:r>
      <w:r w:rsidRPr="0093374D">
        <w:t>期维护成本增加。</w:t>
      </w:r>
    </w:p>
    <w:p w14:paraId="141FFC25" w14:textId="77777777" w:rsidR="009156E0" w:rsidRDefault="009156E0" w:rsidP="009156E0">
      <w:pPr>
        <w:pStyle w:val="aa"/>
        <w:numPr>
          <w:ilvl w:val="1"/>
          <w:numId w:val="5"/>
        </w:numPr>
        <w:ind w:firstLineChars="0"/>
      </w:pPr>
      <w:r w:rsidRPr="007A7BA1">
        <w:rPr>
          <w:rFonts w:hint="eastAsia"/>
          <w:b/>
          <w:bCs/>
        </w:rPr>
        <w:t>交付风险</w:t>
      </w:r>
      <w:r>
        <w:rPr>
          <w:rFonts w:hint="eastAsia"/>
        </w:rPr>
        <w:t>：</w:t>
      </w:r>
      <w:r w:rsidRPr="0093374D">
        <w:t>项目可能无法按期交付，影响客户满意度。</w:t>
      </w:r>
    </w:p>
    <w:p w14:paraId="2A18E046" w14:textId="77777777" w:rsidR="009156E0" w:rsidRDefault="009156E0" w:rsidP="009156E0">
      <w:pPr>
        <w:pStyle w:val="aa"/>
        <w:numPr>
          <w:ilvl w:val="0"/>
          <w:numId w:val="5"/>
        </w:numPr>
        <w:ind w:firstLineChars="0"/>
      </w:pPr>
      <w:r w:rsidRPr="007A7BA1">
        <w:rPr>
          <w:rFonts w:hint="eastAsia"/>
          <w:b/>
          <w:bCs/>
        </w:rPr>
        <w:t>产品使用者（用户）</w:t>
      </w:r>
      <w:r>
        <w:rPr>
          <w:rFonts w:hint="eastAsia"/>
        </w:rPr>
        <w:t>：</w:t>
      </w:r>
    </w:p>
    <w:p w14:paraId="1760A630" w14:textId="77777777" w:rsidR="009156E0" w:rsidRDefault="009156E0" w:rsidP="009156E0">
      <w:pPr>
        <w:pStyle w:val="aa"/>
        <w:numPr>
          <w:ilvl w:val="1"/>
          <w:numId w:val="5"/>
        </w:numPr>
        <w:ind w:firstLineChars="0"/>
      </w:pPr>
      <w:r w:rsidRPr="007A7BA1">
        <w:rPr>
          <w:rFonts w:hint="eastAsia"/>
          <w:b/>
          <w:bCs/>
        </w:rPr>
        <w:t>操作风险</w:t>
      </w:r>
      <w:r>
        <w:rPr>
          <w:rFonts w:hint="eastAsia"/>
        </w:rPr>
        <w:t>：</w:t>
      </w:r>
      <w:r w:rsidRPr="0093374D">
        <w:t>用户可能对新系统不熟悉，导致操作错误或效率低下。</w:t>
      </w:r>
    </w:p>
    <w:p w14:paraId="71D44139" w14:textId="77777777" w:rsidR="009156E0" w:rsidRDefault="009156E0" w:rsidP="009156E0">
      <w:pPr>
        <w:pStyle w:val="aa"/>
        <w:numPr>
          <w:ilvl w:val="1"/>
          <w:numId w:val="5"/>
        </w:numPr>
        <w:ind w:firstLineChars="0"/>
      </w:pPr>
      <w:r w:rsidRPr="007A7BA1">
        <w:rPr>
          <w:rFonts w:hint="eastAsia"/>
          <w:b/>
          <w:bCs/>
        </w:rPr>
        <w:t>接受度风险</w:t>
      </w:r>
      <w:r>
        <w:rPr>
          <w:rFonts w:hint="eastAsia"/>
        </w:rPr>
        <w:t>：</w:t>
      </w:r>
      <w:r w:rsidRPr="0093374D">
        <w:t>用户可能对新系统不满意，导致系统使用率低。</w:t>
      </w:r>
    </w:p>
    <w:p w14:paraId="76D713FA" w14:textId="77777777" w:rsidR="009156E0" w:rsidRDefault="009156E0" w:rsidP="009156E0">
      <w:pPr>
        <w:pStyle w:val="aa"/>
        <w:numPr>
          <w:ilvl w:val="1"/>
          <w:numId w:val="5"/>
        </w:numPr>
        <w:ind w:firstLineChars="0"/>
      </w:pPr>
      <w:r w:rsidRPr="007A7BA1">
        <w:rPr>
          <w:rFonts w:hint="eastAsia"/>
          <w:b/>
          <w:bCs/>
        </w:rPr>
        <w:t>数据风险</w:t>
      </w:r>
      <w:r>
        <w:rPr>
          <w:rFonts w:hint="eastAsia"/>
        </w:rPr>
        <w:t>：</w:t>
      </w:r>
      <w:r w:rsidRPr="0093374D">
        <w:t>数据迁移或整合过程中可能丢失或损坏数据。</w:t>
      </w:r>
    </w:p>
    <w:p w14:paraId="342649CB" w14:textId="77777777" w:rsidR="009156E0" w:rsidRDefault="009156E0" w:rsidP="009156E0">
      <w:pPr>
        <w:pStyle w:val="aa"/>
        <w:numPr>
          <w:ilvl w:val="1"/>
          <w:numId w:val="5"/>
        </w:numPr>
        <w:ind w:firstLineChars="0"/>
      </w:pPr>
      <w:r w:rsidRPr="007A7BA1">
        <w:rPr>
          <w:rFonts w:hint="eastAsia"/>
          <w:b/>
          <w:bCs/>
        </w:rPr>
        <w:t>安全风险</w:t>
      </w:r>
      <w:r>
        <w:rPr>
          <w:rFonts w:hint="eastAsia"/>
        </w:rPr>
        <w:t>：</w:t>
      </w:r>
      <w:r w:rsidRPr="0093374D">
        <w:t>系统可能存在安全漏洞，导致数据泄露或其他安全问题。</w:t>
      </w:r>
    </w:p>
    <w:p w14:paraId="3BE9C0D8" w14:textId="77777777" w:rsidR="009156E0" w:rsidRDefault="009156E0" w:rsidP="009156E0">
      <w:pPr>
        <w:pStyle w:val="aa"/>
        <w:numPr>
          <w:ilvl w:val="1"/>
          <w:numId w:val="5"/>
        </w:numPr>
        <w:ind w:firstLineChars="0"/>
      </w:pPr>
      <w:r w:rsidRPr="007A7BA1">
        <w:rPr>
          <w:rFonts w:hint="eastAsia"/>
          <w:b/>
          <w:bCs/>
        </w:rPr>
        <w:lastRenderedPageBreak/>
        <w:t>兼容性风险</w:t>
      </w:r>
      <w:r>
        <w:rPr>
          <w:rFonts w:hint="eastAsia"/>
        </w:rPr>
        <w:t>：</w:t>
      </w:r>
      <w:r w:rsidRPr="0093374D">
        <w:t>新系统可能与现有系统不兼容，导致额外的集成成本。</w:t>
      </w:r>
    </w:p>
    <w:p w14:paraId="1197FEFB" w14:textId="77777777" w:rsidR="009156E0" w:rsidRPr="0093374D" w:rsidRDefault="009156E0" w:rsidP="009156E0">
      <w:pPr>
        <w:ind w:firstLineChars="0"/>
      </w:pPr>
      <w:r w:rsidRPr="007A7BA1">
        <w:t>在本阶段，即项目的开发阶段，首要风险承担者是软件开发者，因为他们直接负责实现项目的技术目标。他们需要确保技术选型正确、代码质量高、项目按时交付，并且能够满足用户的需求。同时，任务提出者需要确保需求的明确性和合理性，以及提供足够的资源和支持。产品使用者的风险主要在于系统的接受度和使用效果，他们需要参与到系统的测试和反馈中，以确保系统的可用性和有效性。</w:t>
      </w:r>
    </w:p>
    <w:p w14:paraId="17FF19C8" w14:textId="77777777" w:rsidR="009156E0" w:rsidRPr="009156E0" w:rsidRDefault="009156E0" w:rsidP="009156E0">
      <w:pPr>
        <w:ind w:firstLineChars="0" w:firstLine="0"/>
      </w:pPr>
    </w:p>
    <w:p w14:paraId="720A7C8E" w14:textId="77777777" w:rsidR="0011307C" w:rsidRDefault="0011307C" w:rsidP="0011307C">
      <w:pPr>
        <w:pStyle w:val="2"/>
        <w:spacing w:line="413" w:lineRule="auto"/>
      </w:pPr>
      <w:bookmarkStart w:id="8" w:name="_Toc120326812"/>
      <w:bookmarkStart w:id="9" w:name="_Toc127799099"/>
      <w:bookmarkStart w:id="10" w:name="_Toc183179446"/>
      <w:r>
        <w:rPr>
          <w:rFonts w:hint="eastAsia"/>
        </w:rPr>
        <w:t>预期读者和阅读建议</w:t>
      </w:r>
      <w:bookmarkEnd w:id="8"/>
      <w:bookmarkEnd w:id="9"/>
      <w:bookmarkEnd w:id="10"/>
    </w:p>
    <w:p w14:paraId="289C61A0" w14:textId="77777777" w:rsidR="00E25F62" w:rsidRPr="00E25F62" w:rsidRDefault="00E25F62" w:rsidP="00E25F62">
      <w:pPr>
        <w:pStyle w:val="aa"/>
        <w:numPr>
          <w:ilvl w:val="0"/>
          <w:numId w:val="6"/>
        </w:numPr>
        <w:ind w:firstLineChars="0"/>
        <w:rPr>
          <w:b/>
          <w:bCs/>
        </w:rPr>
      </w:pPr>
      <w:r w:rsidRPr="00E25F62">
        <w:rPr>
          <w:rFonts w:hint="eastAsia"/>
          <w:b/>
          <w:bCs/>
        </w:rPr>
        <w:t>预期读者</w:t>
      </w:r>
    </w:p>
    <w:p w14:paraId="125A050E" w14:textId="77777777" w:rsidR="00E25F62" w:rsidRDefault="00E25F62" w:rsidP="00E25F62">
      <w:pPr>
        <w:ind w:firstLineChars="0"/>
      </w:pPr>
      <w:r>
        <w:rPr>
          <w:rFonts w:hint="eastAsia"/>
        </w:rPr>
        <w:t>本软件系统概要设计报告的预期读者包括：</w:t>
      </w:r>
    </w:p>
    <w:p w14:paraId="3A9F7531" w14:textId="77777777" w:rsidR="00E25F62" w:rsidRDefault="00E25F62" w:rsidP="00E25F62">
      <w:pPr>
        <w:pStyle w:val="aa"/>
        <w:numPr>
          <w:ilvl w:val="1"/>
          <w:numId w:val="6"/>
        </w:numPr>
        <w:ind w:firstLineChars="0"/>
      </w:pPr>
      <w:r>
        <w:rPr>
          <w:rFonts w:hint="eastAsia"/>
        </w:rPr>
        <w:t>用户（学生、教师、管理员）</w:t>
      </w:r>
    </w:p>
    <w:p w14:paraId="125FB830" w14:textId="77777777" w:rsidR="00E25F62" w:rsidRDefault="00E25F62" w:rsidP="00E25F62">
      <w:pPr>
        <w:pStyle w:val="aa"/>
        <w:numPr>
          <w:ilvl w:val="1"/>
          <w:numId w:val="6"/>
        </w:numPr>
        <w:ind w:firstLineChars="0"/>
      </w:pPr>
      <w:r>
        <w:rPr>
          <w:rFonts w:hint="eastAsia"/>
        </w:rPr>
        <w:t>开发人员</w:t>
      </w:r>
    </w:p>
    <w:p w14:paraId="7D29C5AD" w14:textId="77777777" w:rsidR="00E25F62" w:rsidRDefault="00E25F62" w:rsidP="00E25F62">
      <w:pPr>
        <w:pStyle w:val="aa"/>
        <w:numPr>
          <w:ilvl w:val="1"/>
          <w:numId w:val="6"/>
        </w:numPr>
        <w:ind w:firstLineChars="0"/>
      </w:pPr>
      <w:r>
        <w:rPr>
          <w:rFonts w:hint="eastAsia"/>
        </w:rPr>
        <w:t>项目经理</w:t>
      </w:r>
    </w:p>
    <w:p w14:paraId="46917F8C" w14:textId="77777777" w:rsidR="00E25F62" w:rsidRDefault="00E25F62" w:rsidP="00E25F62">
      <w:pPr>
        <w:pStyle w:val="aa"/>
        <w:numPr>
          <w:ilvl w:val="1"/>
          <w:numId w:val="6"/>
        </w:numPr>
        <w:ind w:firstLineChars="0"/>
      </w:pPr>
      <w:r>
        <w:rPr>
          <w:rFonts w:hint="eastAsia"/>
        </w:rPr>
        <w:t>营销人员</w:t>
      </w:r>
    </w:p>
    <w:p w14:paraId="56D707E2" w14:textId="77777777" w:rsidR="00E25F62" w:rsidRDefault="00E25F62" w:rsidP="00E25F62">
      <w:pPr>
        <w:pStyle w:val="aa"/>
        <w:numPr>
          <w:ilvl w:val="1"/>
          <w:numId w:val="6"/>
        </w:numPr>
        <w:ind w:firstLineChars="0"/>
      </w:pPr>
      <w:r>
        <w:rPr>
          <w:rFonts w:hint="eastAsia"/>
        </w:rPr>
        <w:t>测试人员</w:t>
      </w:r>
    </w:p>
    <w:p w14:paraId="125643C5" w14:textId="77777777" w:rsidR="00E25F62" w:rsidRDefault="00E25F62" w:rsidP="00E25F62">
      <w:pPr>
        <w:pStyle w:val="aa"/>
        <w:numPr>
          <w:ilvl w:val="1"/>
          <w:numId w:val="6"/>
        </w:numPr>
        <w:ind w:firstLineChars="0"/>
      </w:pPr>
      <w:r>
        <w:rPr>
          <w:rFonts w:hint="eastAsia"/>
        </w:rPr>
        <w:t>文档编写人员</w:t>
      </w:r>
    </w:p>
    <w:p w14:paraId="127287CE" w14:textId="77777777" w:rsidR="00E25F62" w:rsidRPr="00E25F62" w:rsidRDefault="00E25F62" w:rsidP="00E25F62">
      <w:pPr>
        <w:pStyle w:val="aa"/>
        <w:numPr>
          <w:ilvl w:val="0"/>
          <w:numId w:val="7"/>
        </w:numPr>
        <w:ind w:firstLineChars="0"/>
        <w:rPr>
          <w:b/>
          <w:bCs/>
        </w:rPr>
      </w:pPr>
      <w:r w:rsidRPr="00E25F62">
        <w:rPr>
          <w:rFonts w:hint="eastAsia"/>
          <w:b/>
          <w:bCs/>
        </w:rPr>
        <w:t>文档内容及组织结构</w:t>
      </w:r>
    </w:p>
    <w:p w14:paraId="4ED095E5" w14:textId="19534F4C" w:rsidR="00E25F62" w:rsidRPr="00E25F62" w:rsidRDefault="00E25F62" w:rsidP="00E25F62">
      <w:pPr>
        <w:pStyle w:val="aa"/>
        <w:numPr>
          <w:ilvl w:val="0"/>
          <w:numId w:val="8"/>
        </w:numPr>
        <w:ind w:firstLineChars="0"/>
        <w:rPr>
          <w:b/>
          <w:bCs/>
        </w:rPr>
      </w:pPr>
      <w:r w:rsidRPr="00E25F62">
        <w:rPr>
          <w:rFonts w:hint="eastAsia"/>
          <w:b/>
          <w:bCs/>
        </w:rPr>
        <w:t>系统说明</w:t>
      </w:r>
    </w:p>
    <w:p w14:paraId="3313448A" w14:textId="1DBA66FE" w:rsidR="00E25F62" w:rsidRDefault="00E25F62" w:rsidP="007F445A">
      <w:pPr>
        <w:pStyle w:val="aa"/>
        <w:numPr>
          <w:ilvl w:val="2"/>
          <w:numId w:val="7"/>
        </w:numPr>
        <w:ind w:firstLineChars="0"/>
      </w:pPr>
      <w:r>
        <w:rPr>
          <w:rFonts w:hint="eastAsia"/>
        </w:rPr>
        <w:t>描述系统的主要使用者和对象，包括学生、教师、课程、成绩和管理员的基本信息。</w:t>
      </w:r>
    </w:p>
    <w:p w14:paraId="05392D84" w14:textId="766D9DE1" w:rsidR="00E25F62" w:rsidRDefault="00E25F62" w:rsidP="007F445A">
      <w:pPr>
        <w:pStyle w:val="aa"/>
        <w:numPr>
          <w:ilvl w:val="2"/>
          <w:numId w:val="7"/>
        </w:numPr>
        <w:ind w:firstLineChars="0"/>
      </w:pPr>
      <w:r>
        <w:rPr>
          <w:rFonts w:hint="eastAsia"/>
        </w:rPr>
        <w:t>用户的操作功能，如信息维护、成绩查询、课程管理等。</w:t>
      </w:r>
    </w:p>
    <w:p w14:paraId="7D93CA16" w14:textId="5E4229F8" w:rsidR="00E25F62" w:rsidRPr="00E25F62" w:rsidRDefault="00E25F62" w:rsidP="00E25F62">
      <w:pPr>
        <w:pStyle w:val="aa"/>
        <w:numPr>
          <w:ilvl w:val="0"/>
          <w:numId w:val="8"/>
        </w:numPr>
        <w:ind w:firstLineChars="0"/>
        <w:rPr>
          <w:b/>
          <w:bCs/>
        </w:rPr>
      </w:pPr>
      <w:r w:rsidRPr="00E25F62">
        <w:rPr>
          <w:rFonts w:hint="eastAsia"/>
          <w:b/>
          <w:bCs/>
        </w:rPr>
        <w:t>系统设计</w:t>
      </w:r>
    </w:p>
    <w:p w14:paraId="29BCA37B" w14:textId="77777777" w:rsidR="00E25F62" w:rsidRDefault="00E25F62" w:rsidP="007F445A">
      <w:pPr>
        <w:pStyle w:val="aa"/>
        <w:numPr>
          <w:ilvl w:val="0"/>
          <w:numId w:val="25"/>
        </w:numPr>
        <w:ind w:firstLineChars="0"/>
      </w:pPr>
      <w:r>
        <w:rPr>
          <w:rFonts w:hint="eastAsia"/>
        </w:rPr>
        <w:t>系统架构：</w:t>
      </w:r>
      <w:r>
        <w:rPr>
          <w:rFonts w:hint="eastAsia"/>
        </w:rPr>
        <w:t xml:space="preserve">C/S </w:t>
      </w:r>
      <w:r>
        <w:rPr>
          <w:rFonts w:hint="eastAsia"/>
        </w:rPr>
        <w:t>架构，客户端和服务器端的职责。</w:t>
      </w:r>
    </w:p>
    <w:p w14:paraId="44D87854" w14:textId="77777777" w:rsidR="00E25F62" w:rsidRDefault="00E25F62" w:rsidP="007F445A">
      <w:pPr>
        <w:pStyle w:val="aa"/>
        <w:numPr>
          <w:ilvl w:val="0"/>
          <w:numId w:val="24"/>
        </w:numPr>
        <w:ind w:firstLineChars="0"/>
      </w:pPr>
      <w:r>
        <w:rPr>
          <w:rFonts w:hint="eastAsia"/>
        </w:rPr>
        <w:t>用户模型和类图设计，详细列出系统类及其方法。</w:t>
      </w:r>
    </w:p>
    <w:p w14:paraId="3F8D15C4" w14:textId="4C91E6AD" w:rsidR="00E25F62" w:rsidRPr="00E25F62" w:rsidRDefault="00E25F62" w:rsidP="00E25F62">
      <w:pPr>
        <w:pStyle w:val="aa"/>
        <w:numPr>
          <w:ilvl w:val="0"/>
          <w:numId w:val="8"/>
        </w:numPr>
        <w:ind w:firstLineChars="0"/>
        <w:rPr>
          <w:b/>
          <w:bCs/>
        </w:rPr>
      </w:pPr>
      <w:r w:rsidRPr="00E25F62">
        <w:rPr>
          <w:rFonts w:hint="eastAsia"/>
          <w:b/>
          <w:bCs/>
        </w:rPr>
        <w:t>项目说明</w:t>
      </w:r>
    </w:p>
    <w:p w14:paraId="2288E595" w14:textId="77777777" w:rsidR="00E25F62" w:rsidRDefault="00E25F62" w:rsidP="007F445A">
      <w:pPr>
        <w:pStyle w:val="aa"/>
        <w:numPr>
          <w:ilvl w:val="0"/>
          <w:numId w:val="24"/>
        </w:numPr>
        <w:ind w:firstLineChars="0"/>
      </w:pPr>
      <w:r>
        <w:rPr>
          <w:rFonts w:hint="eastAsia"/>
        </w:rPr>
        <w:t>项目结构：包括</w:t>
      </w:r>
      <w:r>
        <w:rPr>
          <w:rFonts w:hint="eastAsia"/>
        </w:rPr>
        <w:t xml:space="preserve"> model, view, controller </w:t>
      </w:r>
      <w:r>
        <w:rPr>
          <w:rFonts w:hint="eastAsia"/>
        </w:rPr>
        <w:t>三个包。</w:t>
      </w:r>
    </w:p>
    <w:p w14:paraId="78DC55C0" w14:textId="77777777" w:rsidR="00E25F62" w:rsidRDefault="00E25F62" w:rsidP="007F445A">
      <w:pPr>
        <w:pStyle w:val="aa"/>
        <w:numPr>
          <w:ilvl w:val="0"/>
          <w:numId w:val="24"/>
        </w:numPr>
        <w:ind w:firstLineChars="0"/>
      </w:pPr>
      <w:r>
        <w:rPr>
          <w:rFonts w:hint="eastAsia"/>
        </w:rPr>
        <w:t>预置数据及用户账号信息。</w:t>
      </w:r>
    </w:p>
    <w:p w14:paraId="37D291AC" w14:textId="77777777" w:rsidR="00E25F62" w:rsidRDefault="00E25F62" w:rsidP="007F445A">
      <w:pPr>
        <w:pStyle w:val="aa"/>
        <w:numPr>
          <w:ilvl w:val="0"/>
          <w:numId w:val="24"/>
        </w:numPr>
        <w:ind w:firstLineChars="0"/>
      </w:pPr>
      <w:r>
        <w:rPr>
          <w:rFonts w:hint="eastAsia"/>
        </w:rPr>
        <w:t>新增功能：成绩分段统计功能设计及实现。</w:t>
      </w:r>
    </w:p>
    <w:p w14:paraId="353F0262" w14:textId="77777777" w:rsidR="00E25F62" w:rsidRDefault="00E25F62" w:rsidP="00E25F62">
      <w:pPr>
        <w:ind w:firstLineChars="0" w:firstLine="0"/>
      </w:pPr>
    </w:p>
    <w:p w14:paraId="242B551E" w14:textId="0F4716B6" w:rsidR="00E25F62" w:rsidRPr="007A3419" w:rsidRDefault="00E25F62" w:rsidP="007A3419">
      <w:pPr>
        <w:pStyle w:val="aa"/>
        <w:numPr>
          <w:ilvl w:val="0"/>
          <w:numId w:val="7"/>
        </w:numPr>
        <w:ind w:firstLineChars="0"/>
        <w:rPr>
          <w:b/>
          <w:bCs/>
        </w:rPr>
      </w:pPr>
      <w:r w:rsidRPr="007A3419">
        <w:rPr>
          <w:rFonts w:hint="eastAsia"/>
          <w:b/>
          <w:bCs/>
        </w:rPr>
        <w:t>针对读者的阅读建议</w:t>
      </w:r>
    </w:p>
    <w:p w14:paraId="2D6D2D60" w14:textId="77777777" w:rsidR="00E25F62" w:rsidRPr="00E25F62" w:rsidRDefault="00E25F62" w:rsidP="007A3419">
      <w:pPr>
        <w:pStyle w:val="aa"/>
        <w:numPr>
          <w:ilvl w:val="0"/>
          <w:numId w:val="11"/>
        </w:numPr>
        <w:ind w:leftChars="200" w:left="860" w:firstLineChars="0"/>
        <w:rPr>
          <w:b/>
          <w:bCs/>
        </w:rPr>
      </w:pPr>
      <w:r w:rsidRPr="00E25F62">
        <w:rPr>
          <w:rFonts w:hint="eastAsia"/>
          <w:b/>
          <w:bCs/>
        </w:rPr>
        <w:t>用户</w:t>
      </w:r>
    </w:p>
    <w:p w14:paraId="5E040DE0" w14:textId="77777777" w:rsidR="007A3419" w:rsidRDefault="007A3419" w:rsidP="007A3419">
      <w:pPr>
        <w:pStyle w:val="aa"/>
        <w:numPr>
          <w:ilvl w:val="1"/>
          <w:numId w:val="11"/>
        </w:numPr>
        <w:ind w:leftChars="410" w:left="1301" w:firstLineChars="0"/>
      </w:pPr>
      <w:r w:rsidRPr="007A3419">
        <w:rPr>
          <w:b/>
          <w:bCs/>
        </w:rPr>
        <w:t>建议阅读</w:t>
      </w:r>
      <w:r w:rsidRPr="007A3419">
        <w:t>: "</w:t>
      </w:r>
      <w:r w:rsidRPr="007A3419">
        <w:t>设计概述</w:t>
      </w:r>
      <w:r w:rsidRPr="007A3419">
        <w:t>"</w:t>
      </w:r>
      <w:r w:rsidRPr="007A3419">
        <w:t>部分，了解学生成绩管理系统在总体上是如何进行设计的。</w:t>
      </w:r>
    </w:p>
    <w:p w14:paraId="55D82B4F" w14:textId="7BEDEEA1" w:rsidR="00E25F62" w:rsidRDefault="007A3419" w:rsidP="007A3419">
      <w:pPr>
        <w:pStyle w:val="aa"/>
        <w:numPr>
          <w:ilvl w:val="1"/>
          <w:numId w:val="11"/>
        </w:numPr>
        <w:ind w:leftChars="410" w:left="1301" w:firstLineChars="0"/>
      </w:pPr>
      <w:r w:rsidRPr="007A3419">
        <w:rPr>
          <w:b/>
          <w:bCs/>
        </w:rPr>
        <w:t>关注</w:t>
      </w:r>
      <w:r w:rsidRPr="007A3419">
        <w:t>: "</w:t>
      </w:r>
      <w:r w:rsidRPr="007A3419">
        <w:t>系统出错处理设计</w:t>
      </w:r>
      <w:r w:rsidRPr="007A3419">
        <w:t>"</w:t>
      </w:r>
      <w:r w:rsidRPr="007A3419">
        <w:t>中的用户账号信息设定规范</w:t>
      </w:r>
      <w:r w:rsidR="00E25F62">
        <w:rPr>
          <w:rFonts w:hint="eastAsia"/>
        </w:rPr>
        <w:t>。</w:t>
      </w:r>
    </w:p>
    <w:p w14:paraId="610252D5" w14:textId="77777777" w:rsidR="00E25F62" w:rsidRPr="00E25F62" w:rsidRDefault="00E25F62" w:rsidP="007A3419">
      <w:pPr>
        <w:pStyle w:val="aa"/>
        <w:numPr>
          <w:ilvl w:val="0"/>
          <w:numId w:val="11"/>
        </w:numPr>
        <w:ind w:leftChars="200" w:left="860" w:firstLineChars="0"/>
        <w:rPr>
          <w:b/>
          <w:bCs/>
        </w:rPr>
      </w:pPr>
      <w:r w:rsidRPr="00E25F62">
        <w:rPr>
          <w:rFonts w:hint="eastAsia"/>
          <w:b/>
          <w:bCs/>
        </w:rPr>
        <w:t>开发人员</w:t>
      </w:r>
    </w:p>
    <w:p w14:paraId="36EA4E91" w14:textId="77777777" w:rsidR="007A3419" w:rsidRDefault="007A3419" w:rsidP="007A3419">
      <w:pPr>
        <w:pStyle w:val="aa"/>
        <w:numPr>
          <w:ilvl w:val="0"/>
          <w:numId w:val="12"/>
        </w:numPr>
        <w:ind w:leftChars="400" w:left="1280" w:firstLineChars="0"/>
      </w:pPr>
      <w:r w:rsidRPr="007A3419">
        <w:rPr>
          <w:b/>
          <w:bCs/>
        </w:rPr>
        <w:t>详细阅读</w:t>
      </w:r>
      <w:r w:rsidRPr="007A3419">
        <w:t>: "</w:t>
      </w:r>
      <w:r w:rsidRPr="007A3419">
        <w:t>系统逻辑设计</w:t>
      </w:r>
      <w:r w:rsidRPr="007A3419">
        <w:t>"</w:t>
      </w:r>
      <w:r w:rsidRPr="007A3419">
        <w:t>部分，理解架构设计和系统特性表。</w:t>
      </w:r>
    </w:p>
    <w:p w14:paraId="1966F121" w14:textId="49576970" w:rsidR="007A3419" w:rsidRDefault="007A3419" w:rsidP="007A3419">
      <w:pPr>
        <w:pStyle w:val="aa"/>
        <w:numPr>
          <w:ilvl w:val="0"/>
          <w:numId w:val="12"/>
        </w:numPr>
        <w:ind w:leftChars="400" w:left="1280" w:firstLineChars="0"/>
      </w:pPr>
      <w:r w:rsidRPr="007A3419">
        <w:rPr>
          <w:b/>
          <w:bCs/>
        </w:rPr>
        <w:t>关注</w:t>
      </w:r>
      <w:r w:rsidRPr="007A3419">
        <w:t>: "</w:t>
      </w:r>
      <w:r w:rsidRPr="007A3419">
        <w:t>技术设计</w:t>
      </w:r>
      <w:r w:rsidRPr="007A3419">
        <w:t>"</w:t>
      </w:r>
      <w:r w:rsidRPr="007A3419">
        <w:t>中的系统开发技术说明和编码标准。</w:t>
      </w:r>
    </w:p>
    <w:p w14:paraId="21386238" w14:textId="77777777" w:rsidR="00E25F62" w:rsidRDefault="00E25F62" w:rsidP="007A3419">
      <w:pPr>
        <w:pStyle w:val="aa"/>
        <w:numPr>
          <w:ilvl w:val="0"/>
          <w:numId w:val="14"/>
        </w:numPr>
        <w:ind w:leftChars="200" w:left="860" w:firstLineChars="0"/>
        <w:rPr>
          <w:b/>
          <w:bCs/>
        </w:rPr>
      </w:pPr>
      <w:r w:rsidRPr="00E25F62">
        <w:rPr>
          <w:rFonts w:hint="eastAsia"/>
          <w:b/>
          <w:bCs/>
        </w:rPr>
        <w:t>项目经理</w:t>
      </w:r>
    </w:p>
    <w:p w14:paraId="227E3D45" w14:textId="060886C6" w:rsidR="007A3419" w:rsidRPr="007A3419" w:rsidRDefault="007A3419" w:rsidP="007A3419">
      <w:pPr>
        <w:pStyle w:val="aa"/>
        <w:numPr>
          <w:ilvl w:val="0"/>
          <w:numId w:val="45"/>
        </w:numPr>
        <w:ind w:firstLineChars="0"/>
        <w:rPr>
          <w:b/>
          <w:bCs/>
        </w:rPr>
      </w:pPr>
      <w:r w:rsidRPr="007A3419">
        <w:rPr>
          <w:b/>
          <w:bCs/>
        </w:rPr>
        <w:t>通览</w:t>
      </w:r>
      <w:r w:rsidRPr="007A3419">
        <w:rPr>
          <w:b/>
          <w:bCs/>
        </w:rPr>
        <w:t xml:space="preserve">: </w:t>
      </w:r>
      <w:r w:rsidRPr="007A3419">
        <w:t>整个文档，重点关注</w:t>
      </w:r>
      <w:r w:rsidRPr="007A3419">
        <w:t>"</w:t>
      </w:r>
      <w:r w:rsidRPr="007A3419">
        <w:t>设计概述</w:t>
      </w:r>
      <w:r w:rsidRPr="007A3419">
        <w:t>"</w:t>
      </w:r>
      <w:r w:rsidRPr="007A3419">
        <w:t>和</w:t>
      </w:r>
      <w:r w:rsidRPr="007A3419">
        <w:t>"</w:t>
      </w:r>
      <w:r w:rsidRPr="007A3419">
        <w:t>系统逻辑设计</w:t>
      </w:r>
      <w:r w:rsidRPr="007A3419">
        <w:t>"</w:t>
      </w:r>
      <w:r w:rsidRPr="007A3419">
        <w:t>部分，以便全面了解项目范围和技术实现。</w:t>
      </w:r>
    </w:p>
    <w:p w14:paraId="50CAD5FE" w14:textId="4992640D" w:rsidR="007A3419" w:rsidRPr="00E25F62" w:rsidRDefault="007A3419" w:rsidP="007A3419">
      <w:pPr>
        <w:pStyle w:val="aa"/>
        <w:numPr>
          <w:ilvl w:val="0"/>
          <w:numId w:val="45"/>
        </w:numPr>
        <w:ind w:firstLineChars="0"/>
        <w:rPr>
          <w:b/>
          <w:bCs/>
        </w:rPr>
      </w:pPr>
      <w:r w:rsidRPr="007A3419">
        <w:rPr>
          <w:b/>
          <w:bCs/>
        </w:rPr>
        <w:t>注意</w:t>
      </w:r>
      <w:r w:rsidRPr="007A3419">
        <w:rPr>
          <w:b/>
          <w:bCs/>
        </w:rPr>
        <w:t xml:space="preserve">: </w:t>
      </w:r>
      <w:r w:rsidRPr="007A3419">
        <w:t>"</w:t>
      </w:r>
      <w:r w:rsidRPr="007A3419">
        <w:t>进度计划</w:t>
      </w:r>
      <w:r w:rsidRPr="007A3419">
        <w:t>"</w:t>
      </w:r>
      <w:r w:rsidRPr="007A3419">
        <w:t>部分，了解项目的时间安排。</w:t>
      </w:r>
    </w:p>
    <w:p w14:paraId="6A486FA5" w14:textId="77777777" w:rsidR="00E25F62" w:rsidRPr="00E25F62" w:rsidRDefault="00E25F62" w:rsidP="007A3419">
      <w:pPr>
        <w:pStyle w:val="aa"/>
        <w:numPr>
          <w:ilvl w:val="0"/>
          <w:numId w:val="14"/>
        </w:numPr>
        <w:ind w:leftChars="200" w:left="860" w:firstLineChars="0"/>
        <w:rPr>
          <w:b/>
          <w:bCs/>
        </w:rPr>
      </w:pPr>
      <w:r w:rsidRPr="00E25F62">
        <w:rPr>
          <w:rFonts w:hint="eastAsia"/>
          <w:b/>
          <w:bCs/>
        </w:rPr>
        <w:t>营销人员</w:t>
      </w:r>
    </w:p>
    <w:p w14:paraId="77EFF384" w14:textId="11D4C6BF" w:rsidR="00E25F62" w:rsidRDefault="007A3419" w:rsidP="007A3419">
      <w:pPr>
        <w:pStyle w:val="aa"/>
        <w:numPr>
          <w:ilvl w:val="0"/>
          <w:numId w:val="15"/>
        </w:numPr>
        <w:ind w:leftChars="400" w:left="1280" w:firstLineChars="0"/>
      </w:pPr>
      <w:r w:rsidRPr="007A3419">
        <w:rPr>
          <w:b/>
          <w:bCs/>
        </w:rPr>
        <w:lastRenderedPageBreak/>
        <w:t>主要阅读</w:t>
      </w:r>
      <w:r w:rsidRPr="007A3419">
        <w:t>: "</w:t>
      </w:r>
      <w:r w:rsidRPr="007A3419">
        <w:t>系统逻辑设计</w:t>
      </w:r>
      <w:r w:rsidRPr="007A3419">
        <w:t>"</w:t>
      </w:r>
      <w:r w:rsidRPr="007A3419">
        <w:t>部分，了解系统的功能点和目标用户群体。</w:t>
      </w:r>
    </w:p>
    <w:p w14:paraId="4B5E0258" w14:textId="6CD66D26" w:rsidR="00E25F62" w:rsidRDefault="007A3419" w:rsidP="007A3419">
      <w:pPr>
        <w:pStyle w:val="aa"/>
        <w:numPr>
          <w:ilvl w:val="1"/>
          <w:numId w:val="15"/>
        </w:numPr>
        <w:ind w:firstLineChars="0"/>
      </w:pPr>
      <w:r w:rsidRPr="007A3419">
        <w:rPr>
          <w:b/>
          <w:bCs/>
        </w:rPr>
        <w:t>关注</w:t>
      </w:r>
      <w:r w:rsidRPr="007A3419">
        <w:t>: "</w:t>
      </w:r>
      <w:r w:rsidRPr="007A3419">
        <w:t>设计概述</w:t>
      </w:r>
      <w:r w:rsidRPr="007A3419">
        <w:t>"</w:t>
      </w:r>
      <w:r w:rsidRPr="007A3419">
        <w:t>中的系统功能亮点，以便进行市场推广。</w:t>
      </w:r>
    </w:p>
    <w:p w14:paraId="708CB951" w14:textId="77777777" w:rsidR="00E25F62" w:rsidRPr="00E25F62" w:rsidRDefault="00E25F62" w:rsidP="007A3419">
      <w:pPr>
        <w:pStyle w:val="aa"/>
        <w:numPr>
          <w:ilvl w:val="0"/>
          <w:numId w:val="17"/>
        </w:numPr>
        <w:ind w:leftChars="200" w:left="860" w:firstLineChars="0"/>
        <w:rPr>
          <w:b/>
          <w:bCs/>
        </w:rPr>
      </w:pPr>
      <w:r w:rsidRPr="00E25F62">
        <w:rPr>
          <w:rFonts w:hint="eastAsia"/>
          <w:b/>
          <w:bCs/>
        </w:rPr>
        <w:t>测试人员</w:t>
      </w:r>
    </w:p>
    <w:p w14:paraId="61AE3FFA" w14:textId="224ABEF8" w:rsidR="00E25F62" w:rsidRDefault="007A3419" w:rsidP="007A3419">
      <w:pPr>
        <w:pStyle w:val="aa"/>
        <w:numPr>
          <w:ilvl w:val="2"/>
          <w:numId w:val="17"/>
        </w:numPr>
        <w:ind w:firstLineChars="0"/>
      </w:pPr>
      <w:r w:rsidRPr="007A3419">
        <w:rPr>
          <w:b/>
          <w:bCs/>
        </w:rPr>
        <w:t>阅读</w:t>
      </w:r>
      <w:r w:rsidRPr="007A3419">
        <w:t>: "</w:t>
      </w:r>
      <w:r w:rsidRPr="007A3419">
        <w:t>系统逻辑设计</w:t>
      </w:r>
      <w:r w:rsidRPr="007A3419">
        <w:t>"</w:t>
      </w:r>
      <w:r w:rsidRPr="007A3419">
        <w:t>和</w:t>
      </w:r>
      <w:r w:rsidRPr="007A3419">
        <w:t>"</w:t>
      </w:r>
      <w:r w:rsidRPr="007A3419">
        <w:t>系统出错处理设计</w:t>
      </w:r>
      <w:r w:rsidRPr="007A3419">
        <w:t>"</w:t>
      </w:r>
      <w:r w:rsidRPr="007A3419">
        <w:t>，了解系统功能和错误处理机制。</w:t>
      </w:r>
    </w:p>
    <w:p w14:paraId="74D934DB" w14:textId="2561C528" w:rsidR="00E25F62" w:rsidRDefault="007A3419" w:rsidP="007A3419">
      <w:pPr>
        <w:pStyle w:val="aa"/>
        <w:numPr>
          <w:ilvl w:val="0"/>
          <w:numId w:val="19"/>
        </w:numPr>
        <w:ind w:leftChars="400" w:left="1280" w:firstLineChars="0"/>
      </w:pPr>
      <w:r w:rsidRPr="007A3419">
        <w:rPr>
          <w:b/>
          <w:bCs/>
        </w:rPr>
        <w:t>关注</w:t>
      </w:r>
      <w:r w:rsidRPr="007A3419">
        <w:t xml:space="preserve">: </w:t>
      </w:r>
      <w:r w:rsidRPr="007A3419">
        <w:t>新增功能描述和完整性约束表，以便制定测试用例。</w:t>
      </w:r>
    </w:p>
    <w:p w14:paraId="4BCDA9FF" w14:textId="77777777" w:rsidR="00E25F62" w:rsidRPr="00E25F62" w:rsidRDefault="00E25F62" w:rsidP="007A3419">
      <w:pPr>
        <w:pStyle w:val="aa"/>
        <w:numPr>
          <w:ilvl w:val="0"/>
          <w:numId w:val="20"/>
        </w:numPr>
        <w:ind w:leftChars="200" w:left="860" w:firstLineChars="0"/>
        <w:rPr>
          <w:b/>
          <w:bCs/>
        </w:rPr>
      </w:pPr>
      <w:r w:rsidRPr="00E25F62">
        <w:rPr>
          <w:rFonts w:hint="eastAsia"/>
          <w:b/>
          <w:bCs/>
        </w:rPr>
        <w:t>文档编写人员</w:t>
      </w:r>
    </w:p>
    <w:p w14:paraId="2BFF7FF8" w14:textId="34BF0B2C" w:rsidR="00E25F62" w:rsidRDefault="009D5473" w:rsidP="007A3419">
      <w:pPr>
        <w:pStyle w:val="aa"/>
        <w:numPr>
          <w:ilvl w:val="0"/>
          <w:numId w:val="21"/>
        </w:numPr>
        <w:ind w:leftChars="400" w:left="1280" w:firstLineChars="0"/>
      </w:pPr>
      <w:r w:rsidRPr="009D5473">
        <w:rPr>
          <w:b/>
          <w:bCs/>
        </w:rPr>
        <w:t>全面阅读</w:t>
      </w:r>
      <w:r w:rsidRPr="009D5473">
        <w:t xml:space="preserve">: </w:t>
      </w:r>
      <w:r w:rsidRPr="009D5473">
        <w:t>整个文档，确保各部分信息完整准确。</w:t>
      </w:r>
    </w:p>
    <w:p w14:paraId="5DEE5CB9" w14:textId="48923966" w:rsidR="00E25F62" w:rsidRPr="00E25F62" w:rsidRDefault="009D5473" w:rsidP="007A3419">
      <w:pPr>
        <w:pStyle w:val="aa"/>
        <w:numPr>
          <w:ilvl w:val="0"/>
          <w:numId w:val="22"/>
        </w:numPr>
        <w:ind w:leftChars="400" w:left="1280" w:firstLineChars="0"/>
      </w:pPr>
      <w:r w:rsidRPr="009D5473">
        <w:rPr>
          <w:b/>
          <w:bCs/>
        </w:rPr>
        <w:t>专注</w:t>
      </w:r>
      <w:r w:rsidRPr="009D5473">
        <w:t>: "</w:t>
      </w:r>
      <w:r w:rsidRPr="009D5473">
        <w:t>设计概述</w:t>
      </w:r>
      <w:r w:rsidRPr="009D5473">
        <w:t>"</w:t>
      </w:r>
      <w:r w:rsidRPr="009D5473">
        <w:t>部分，详细了解各模块的功能和用例，以便优化文档表达。</w:t>
      </w:r>
    </w:p>
    <w:p w14:paraId="05193BD8" w14:textId="77777777" w:rsidR="00C10990" w:rsidRPr="00C10990" w:rsidRDefault="00C10990" w:rsidP="00C10990">
      <w:pPr>
        <w:ind w:firstLineChars="0" w:firstLine="0"/>
      </w:pPr>
    </w:p>
    <w:p w14:paraId="7876076B" w14:textId="77777777" w:rsidR="0011307C" w:rsidRDefault="0011307C" w:rsidP="0011307C">
      <w:pPr>
        <w:pStyle w:val="1"/>
      </w:pPr>
      <w:bookmarkStart w:id="11" w:name="_Toc120326814"/>
      <w:bookmarkStart w:id="12" w:name="_Toc127799101"/>
      <w:bookmarkStart w:id="13" w:name="_Toc183179447"/>
      <w:r>
        <w:rPr>
          <w:rFonts w:hint="eastAsia"/>
        </w:rPr>
        <w:t>设计概述</w:t>
      </w:r>
      <w:bookmarkEnd w:id="11"/>
      <w:bookmarkEnd w:id="12"/>
      <w:bookmarkEnd w:id="13"/>
    </w:p>
    <w:p w14:paraId="63078D54" w14:textId="490B7BAF" w:rsidR="0011307C" w:rsidRDefault="0011307C" w:rsidP="0011307C">
      <w:r>
        <w:rPr>
          <w:rFonts w:hint="eastAsia"/>
        </w:rPr>
        <w:t>本节描述现有开发条件和需要实现的目标，说明进行</w:t>
      </w:r>
      <w:r w:rsidR="00D968CE">
        <w:rPr>
          <w:rFonts w:hint="eastAsia"/>
        </w:rPr>
        <w:t>学生成绩管理系统</w:t>
      </w:r>
      <w:r>
        <w:rPr>
          <w:rFonts w:hint="eastAsia"/>
        </w:rPr>
        <w:t>概要设计时应该遵循的设计原则和必须采用的设计方法。</w:t>
      </w:r>
    </w:p>
    <w:p w14:paraId="33C5BA4A" w14:textId="77777777" w:rsidR="0011307C" w:rsidRDefault="0011307C" w:rsidP="0011307C">
      <w:pPr>
        <w:pStyle w:val="2"/>
        <w:spacing w:line="413" w:lineRule="auto"/>
      </w:pPr>
      <w:bookmarkStart w:id="14" w:name="_Toc120326815"/>
      <w:bookmarkStart w:id="15" w:name="_Toc127799102"/>
      <w:bookmarkStart w:id="16" w:name="_Toc183179448"/>
      <w:r>
        <w:rPr>
          <w:rFonts w:hint="eastAsia"/>
        </w:rPr>
        <w:t>限制和约束</w:t>
      </w:r>
      <w:bookmarkEnd w:id="14"/>
      <w:bookmarkEnd w:id="15"/>
      <w:bookmarkEnd w:id="16"/>
    </w:p>
    <w:p w14:paraId="6138BF39" w14:textId="77777777" w:rsidR="00C10990" w:rsidRDefault="00C10990" w:rsidP="00C10990">
      <w:pPr>
        <w:pStyle w:val="aa"/>
        <w:numPr>
          <w:ilvl w:val="0"/>
          <w:numId w:val="20"/>
        </w:numPr>
        <w:ind w:firstLineChars="0"/>
      </w:pPr>
      <w:r>
        <w:rPr>
          <w:rFonts w:hint="eastAsia"/>
        </w:rPr>
        <w:t>技术条件</w:t>
      </w:r>
    </w:p>
    <w:p w14:paraId="590CCE4A" w14:textId="77777777" w:rsidR="00C10990" w:rsidRDefault="00C10990" w:rsidP="00C10990">
      <w:pPr>
        <w:pStyle w:val="aa"/>
        <w:numPr>
          <w:ilvl w:val="1"/>
          <w:numId w:val="20"/>
        </w:numPr>
        <w:ind w:firstLineChars="0"/>
      </w:pPr>
      <w:r>
        <w:rPr>
          <w:rFonts w:hint="eastAsia"/>
        </w:rPr>
        <w:t>架构：系统采用</w:t>
      </w:r>
      <w:r>
        <w:rPr>
          <w:rFonts w:hint="eastAsia"/>
        </w:rPr>
        <w:t>C/S</w:t>
      </w:r>
      <w:r>
        <w:rPr>
          <w:rFonts w:hint="eastAsia"/>
        </w:rPr>
        <w:t>架构，限制在客户端和服务器之间的通信方式。</w:t>
      </w:r>
    </w:p>
    <w:p w14:paraId="5B52CBE4" w14:textId="77777777" w:rsidR="00C10990" w:rsidRDefault="00C10990" w:rsidP="00C10990">
      <w:pPr>
        <w:pStyle w:val="aa"/>
        <w:numPr>
          <w:ilvl w:val="1"/>
          <w:numId w:val="20"/>
        </w:numPr>
        <w:ind w:firstLineChars="0"/>
      </w:pPr>
      <w:r>
        <w:rPr>
          <w:rFonts w:hint="eastAsia"/>
        </w:rPr>
        <w:t>编程语言：使用</w:t>
      </w:r>
      <w:r>
        <w:rPr>
          <w:rFonts w:hint="eastAsia"/>
        </w:rPr>
        <w:t>Java</w:t>
      </w:r>
      <w:r>
        <w:rPr>
          <w:rFonts w:hint="eastAsia"/>
        </w:rPr>
        <w:t>，要求团队具备</w:t>
      </w:r>
      <w:r>
        <w:rPr>
          <w:rFonts w:hint="eastAsia"/>
        </w:rPr>
        <w:t>Java</w:t>
      </w:r>
      <w:r>
        <w:rPr>
          <w:rFonts w:hint="eastAsia"/>
        </w:rPr>
        <w:t>开发经验。</w:t>
      </w:r>
    </w:p>
    <w:p w14:paraId="1264CFF5" w14:textId="77777777" w:rsidR="00C10990" w:rsidRDefault="00C10990" w:rsidP="00C10990">
      <w:pPr>
        <w:pStyle w:val="aa"/>
        <w:numPr>
          <w:ilvl w:val="1"/>
          <w:numId w:val="20"/>
        </w:numPr>
        <w:ind w:firstLineChars="0"/>
      </w:pPr>
      <w:r>
        <w:rPr>
          <w:rFonts w:hint="eastAsia"/>
        </w:rPr>
        <w:t>编码标准：</w:t>
      </w:r>
      <w:r>
        <w:rPr>
          <w:rFonts w:hint="eastAsia"/>
        </w:rPr>
        <w:t>Java</w:t>
      </w:r>
      <w:r>
        <w:rPr>
          <w:rFonts w:hint="eastAsia"/>
        </w:rPr>
        <w:t>文件需为</w:t>
      </w:r>
      <w:r>
        <w:rPr>
          <w:rFonts w:hint="eastAsia"/>
        </w:rPr>
        <w:t>GBK</w:t>
      </w:r>
      <w:r>
        <w:rPr>
          <w:rFonts w:hint="eastAsia"/>
        </w:rPr>
        <w:t>编码。</w:t>
      </w:r>
    </w:p>
    <w:p w14:paraId="408AB395" w14:textId="77777777" w:rsidR="00C10990" w:rsidRDefault="00C10990" w:rsidP="00C10990">
      <w:pPr>
        <w:pStyle w:val="aa"/>
        <w:numPr>
          <w:ilvl w:val="0"/>
          <w:numId w:val="20"/>
        </w:numPr>
        <w:ind w:firstLineChars="0"/>
      </w:pPr>
      <w:r>
        <w:rPr>
          <w:rFonts w:hint="eastAsia"/>
        </w:rPr>
        <w:t>资金状况</w:t>
      </w:r>
    </w:p>
    <w:p w14:paraId="24184335" w14:textId="77777777" w:rsidR="00C10990" w:rsidRDefault="00C10990" w:rsidP="00C10990">
      <w:pPr>
        <w:pStyle w:val="aa"/>
        <w:numPr>
          <w:ilvl w:val="1"/>
          <w:numId w:val="20"/>
        </w:numPr>
        <w:ind w:firstLineChars="0"/>
      </w:pPr>
      <w:r>
        <w:rPr>
          <w:rFonts w:hint="eastAsia"/>
        </w:rPr>
        <w:t>预算限制：限制硬件采购和软件许可的选择，可能需要使用开源工具。</w:t>
      </w:r>
    </w:p>
    <w:p w14:paraId="51D70731" w14:textId="77777777" w:rsidR="00C10990" w:rsidRDefault="00C10990" w:rsidP="00C10990">
      <w:pPr>
        <w:pStyle w:val="aa"/>
        <w:numPr>
          <w:ilvl w:val="1"/>
          <w:numId w:val="20"/>
        </w:numPr>
        <w:ind w:firstLineChars="0"/>
      </w:pPr>
      <w:r>
        <w:rPr>
          <w:rFonts w:hint="eastAsia"/>
        </w:rPr>
        <w:t>资源分配：限制人员招聘和外包服务的能力。</w:t>
      </w:r>
    </w:p>
    <w:p w14:paraId="413BD2D2" w14:textId="77777777" w:rsidR="00C10990" w:rsidRDefault="00C10990" w:rsidP="00C10990">
      <w:pPr>
        <w:pStyle w:val="aa"/>
        <w:numPr>
          <w:ilvl w:val="0"/>
          <w:numId w:val="20"/>
        </w:numPr>
        <w:ind w:firstLineChars="0"/>
      </w:pPr>
      <w:r>
        <w:rPr>
          <w:rFonts w:hint="eastAsia"/>
        </w:rPr>
        <w:t>开发环境</w:t>
      </w:r>
    </w:p>
    <w:p w14:paraId="2F138AF9" w14:textId="77777777" w:rsidR="00C10990" w:rsidRDefault="00C10990" w:rsidP="00C10990">
      <w:pPr>
        <w:pStyle w:val="aa"/>
        <w:numPr>
          <w:ilvl w:val="1"/>
          <w:numId w:val="20"/>
        </w:numPr>
        <w:ind w:firstLineChars="0"/>
      </w:pPr>
      <w:r>
        <w:rPr>
          <w:rFonts w:hint="eastAsia"/>
        </w:rPr>
        <w:t>工具：使用</w:t>
      </w:r>
      <w:r>
        <w:rPr>
          <w:rFonts w:hint="eastAsia"/>
        </w:rPr>
        <w:t>Eclipse</w:t>
      </w:r>
      <w:r>
        <w:rPr>
          <w:rFonts w:hint="eastAsia"/>
        </w:rPr>
        <w:t>进行开发，需要确保所有开发人员使用相同版本。</w:t>
      </w:r>
    </w:p>
    <w:p w14:paraId="1BC72D47" w14:textId="77777777" w:rsidR="00C10990" w:rsidRDefault="00C10990" w:rsidP="00C10990">
      <w:pPr>
        <w:pStyle w:val="aa"/>
        <w:numPr>
          <w:ilvl w:val="1"/>
          <w:numId w:val="20"/>
        </w:numPr>
        <w:ind w:firstLineChars="0"/>
      </w:pPr>
      <w:r>
        <w:rPr>
          <w:rFonts w:hint="eastAsia"/>
        </w:rPr>
        <w:t>平台：系统需在特定操作系统上运行，对兼容性有要求。</w:t>
      </w:r>
    </w:p>
    <w:p w14:paraId="4320C6D2" w14:textId="77777777" w:rsidR="00C10990" w:rsidRDefault="00C10990" w:rsidP="00C10990">
      <w:pPr>
        <w:pStyle w:val="aa"/>
        <w:numPr>
          <w:ilvl w:val="0"/>
          <w:numId w:val="23"/>
        </w:numPr>
        <w:ind w:firstLineChars="0"/>
      </w:pPr>
      <w:r>
        <w:rPr>
          <w:rFonts w:hint="eastAsia"/>
        </w:rPr>
        <w:t>时间限制</w:t>
      </w:r>
    </w:p>
    <w:p w14:paraId="5B7851CF" w14:textId="77777777" w:rsidR="00C10990" w:rsidRDefault="00C10990" w:rsidP="00C10990">
      <w:pPr>
        <w:pStyle w:val="aa"/>
        <w:numPr>
          <w:ilvl w:val="1"/>
          <w:numId w:val="23"/>
        </w:numPr>
        <w:ind w:firstLineChars="0"/>
      </w:pPr>
      <w:r>
        <w:rPr>
          <w:rFonts w:hint="eastAsia"/>
        </w:rPr>
        <w:t>项目期限：项目需在特定时间内完成，可能影响功能的优先级和范围。</w:t>
      </w:r>
    </w:p>
    <w:p w14:paraId="31E76524" w14:textId="77777777" w:rsidR="00C10990" w:rsidRDefault="00C10990" w:rsidP="00C10990">
      <w:pPr>
        <w:pStyle w:val="aa"/>
        <w:numPr>
          <w:ilvl w:val="1"/>
          <w:numId w:val="23"/>
        </w:numPr>
        <w:ind w:firstLineChars="0"/>
      </w:pPr>
      <w:r>
        <w:rPr>
          <w:rFonts w:hint="eastAsia"/>
        </w:rPr>
        <w:t>里程碑：每个开发阶段有具体的时间节点。</w:t>
      </w:r>
    </w:p>
    <w:p w14:paraId="151FE1FC" w14:textId="77777777" w:rsidR="00C10990" w:rsidRDefault="00C10990" w:rsidP="00C10990">
      <w:pPr>
        <w:pStyle w:val="aa"/>
        <w:numPr>
          <w:ilvl w:val="0"/>
          <w:numId w:val="23"/>
        </w:numPr>
        <w:ind w:firstLineChars="0"/>
      </w:pPr>
      <w:r>
        <w:rPr>
          <w:rFonts w:hint="eastAsia"/>
        </w:rPr>
        <w:t>实现的系统目标</w:t>
      </w:r>
    </w:p>
    <w:p w14:paraId="032D341A" w14:textId="77777777" w:rsidR="00C10990" w:rsidRDefault="00C10990" w:rsidP="00C10990">
      <w:pPr>
        <w:pStyle w:val="aa"/>
        <w:numPr>
          <w:ilvl w:val="1"/>
          <w:numId w:val="23"/>
        </w:numPr>
        <w:ind w:firstLineChars="0"/>
      </w:pPr>
      <w:r>
        <w:rPr>
          <w:rFonts w:hint="eastAsia"/>
        </w:rPr>
        <w:t>功能完备：在技术和资金限制下，优先实现核心功能，如成绩管理和用户信息维护。</w:t>
      </w:r>
    </w:p>
    <w:p w14:paraId="78347BB8" w14:textId="77777777" w:rsidR="00C10990" w:rsidRDefault="00C10990" w:rsidP="00C10990">
      <w:pPr>
        <w:pStyle w:val="aa"/>
        <w:numPr>
          <w:ilvl w:val="1"/>
          <w:numId w:val="23"/>
        </w:numPr>
        <w:ind w:firstLineChars="0"/>
      </w:pPr>
      <w:r>
        <w:rPr>
          <w:rFonts w:hint="eastAsia"/>
        </w:rPr>
        <w:t>用户友好：即使在资源有限的情况下，确保用户界面的易用性和系统的稳定性。</w:t>
      </w:r>
    </w:p>
    <w:p w14:paraId="107B3D7B" w14:textId="77777777" w:rsidR="00C10990" w:rsidRDefault="00C10990" w:rsidP="00C10990">
      <w:pPr>
        <w:pStyle w:val="aa"/>
        <w:numPr>
          <w:ilvl w:val="1"/>
          <w:numId w:val="23"/>
        </w:numPr>
        <w:ind w:firstLineChars="0"/>
      </w:pPr>
      <w:r>
        <w:rPr>
          <w:rFonts w:hint="eastAsia"/>
        </w:rPr>
        <w:t>安全性：在时间和技术条件下，确保系统的基本安全措施，如用户认证和数据保护。</w:t>
      </w:r>
    </w:p>
    <w:p w14:paraId="43887C81" w14:textId="62F256FF" w:rsidR="0011307C" w:rsidRPr="00C10990" w:rsidRDefault="00C10990" w:rsidP="00C10990">
      <w:pPr>
        <w:pStyle w:val="aa"/>
        <w:numPr>
          <w:ilvl w:val="1"/>
          <w:numId w:val="23"/>
        </w:numPr>
        <w:ind w:firstLineChars="0"/>
      </w:pPr>
      <w:r>
        <w:rPr>
          <w:rFonts w:hint="eastAsia"/>
        </w:rPr>
        <w:t>可维护性：在开发环境限制下，保证代码的可读性和可维护性，以便后续更新和扩展。</w:t>
      </w:r>
    </w:p>
    <w:p w14:paraId="2BE4ED1E" w14:textId="77777777" w:rsidR="0011307C" w:rsidRDefault="0011307C" w:rsidP="0011307C">
      <w:pPr>
        <w:pStyle w:val="2"/>
        <w:spacing w:line="413" w:lineRule="auto"/>
      </w:pPr>
      <w:bookmarkStart w:id="17" w:name="_Toc120326816"/>
      <w:bookmarkStart w:id="18" w:name="_Toc127799103"/>
      <w:bookmarkStart w:id="19" w:name="_Toc183179449"/>
      <w:r>
        <w:rPr>
          <w:rFonts w:hint="eastAsia"/>
        </w:rPr>
        <w:t>设计原则和设计要求</w:t>
      </w:r>
      <w:bookmarkEnd w:id="17"/>
      <w:bookmarkEnd w:id="18"/>
      <w:bookmarkEnd w:id="19"/>
    </w:p>
    <w:p w14:paraId="454234CD" w14:textId="77777777" w:rsidR="00C5437B" w:rsidRPr="00C5437B" w:rsidRDefault="00C5437B" w:rsidP="00C5437B">
      <w:pPr>
        <w:pStyle w:val="aa"/>
        <w:numPr>
          <w:ilvl w:val="0"/>
          <w:numId w:val="35"/>
        </w:numPr>
        <w:ind w:firstLineChars="0"/>
        <w:rPr>
          <w:b/>
          <w:bCs/>
        </w:rPr>
      </w:pPr>
      <w:r w:rsidRPr="00C5437B">
        <w:rPr>
          <w:b/>
          <w:bCs/>
        </w:rPr>
        <w:t>命名规则</w:t>
      </w:r>
    </w:p>
    <w:p w14:paraId="17F06D19" w14:textId="77777777" w:rsidR="00C5437B" w:rsidRPr="00C5437B" w:rsidRDefault="00C5437B" w:rsidP="00C5437B">
      <w:pPr>
        <w:numPr>
          <w:ilvl w:val="0"/>
          <w:numId w:val="26"/>
        </w:numPr>
        <w:ind w:firstLineChars="0"/>
      </w:pPr>
      <w:r w:rsidRPr="00C5437B">
        <w:rPr>
          <w:b/>
          <w:bCs/>
        </w:rPr>
        <w:t>一致性</w:t>
      </w:r>
      <w:r w:rsidRPr="00C5437B">
        <w:t>：命名应统一，遵循</w:t>
      </w:r>
      <w:r w:rsidRPr="00C5437B">
        <w:t>CamelCase</w:t>
      </w:r>
      <w:r w:rsidRPr="00C5437B">
        <w:t>（驼峰命名）或</w:t>
      </w:r>
      <w:proofErr w:type="spellStart"/>
      <w:r w:rsidRPr="00C5437B">
        <w:t>snake_case</w:t>
      </w:r>
      <w:proofErr w:type="spellEnd"/>
      <w:r w:rsidRPr="00C5437B">
        <w:t>（下划线命名）格式。</w:t>
      </w:r>
    </w:p>
    <w:p w14:paraId="2D0486D8" w14:textId="0EB25F71" w:rsidR="00C5437B" w:rsidRPr="00C5437B" w:rsidRDefault="00C5437B" w:rsidP="00C5437B">
      <w:pPr>
        <w:numPr>
          <w:ilvl w:val="0"/>
          <w:numId w:val="26"/>
        </w:numPr>
        <w:ind w:firstLineChars="0"/>
      </w:pPr>
      <w:r w:rsidRPr="00C5437B">
        <w:rPr>
          <w:b/>
          <w:bCs/>
        </w:rPr>
        <w:lastRenderedPageBreak/>
        <w:t>可读性</w:t>
      </w:r>
      <w:r w:rsidRPr="00C5437B">
        <w:t>：使用有意义的名称，反映变量、函数或类的用途。</w:t>
      </w:r>
    </w:p>
    <w:p w14:paraId="02D5A124" w14:textId="75E69BF8" w:rsidR="00C5437B" w:rsidRPr="00C5437B" w:rsidRDefault="00C5437B" w:rsidP="00C5437B">
      <w:pPr>
        <w:pStyle w:val="aa"/>
        <w:numPr>
          <w:ilvl w:val="0"/>
          <w:numId w:val="35"/>
        </w:numPr>
        <w:ind w:firstLineChars="0"/>
        <w:rPr>
          <w:b/>
          <w:bCs/>
        </w:rPr>
      </w:pPr>
      <w:r w:rsidRPr="00C5437B">
        <w:rPr>
          <w:b/>
          <w:bCs/>
        </w:rPr>
        <w:t>模块独立性原则</w:t>
      </w:r>
    </w:p>
    <w:p w14:paraId="5893825F" w14:textId="77777777" w:rsidR="00C5437B" w:rsidRPr="00C5437B" w:rsidRDefault="00C5437B" w:rsidP="00C5437B">
      <w:pPr>
        <w:numPr>
          <w:ilvl w:val="0"/>
          <w:numId w:val="27"/>
        </w:numPr>
        <w:ind w:firstLineChars="0"/>
      </w:pPr>
      <w:r w:rsidRPr="00C5437B">
        <w:rPr>
          <w:b/>
          <w:bCs/>
        </w:rPr>
        <w:t>高内聚</w:t>
      </w:r>
      <w:r w:rsidRPr="00C5437B">
        <w:t>：模块内部功能相关性强，易于理解和维护。</w:t>
      </w:r>
    </w:p>
    <w:p w14:paraId="2DFD5B5E" w14:textId="77777777" w:rsidR="00C5437B" w:rsidRPr="00C5437B" w:rsidRDefault="00C5437B" w:rsidP="00C5437B">
      <w:pPr>
        <w:numPr>
          <w:ilvl w:val="0"/>
          <w:numId w:val="27"/>
        </w:numPr>
        <w:ind w:firstLineChars="0"/>
      </w:pPr>
      <w:r w:rsidRPr="00C5437B">
        <w:rPr>
          <w:b/>
          <w:bCs/>
        </w:rPr>
        <w:t>低耦合</w:t>
      </w:r>
      <w:r w:rsidRPr="00C5437B">
        <w:t>：模块之间的依赖性小，便于独立修改和扩展。</w:t>
      </w:r>
    </w:p>
    <w:p w14:paraId="6BA7025B" w14:textId="77777777" w:rsidR="00C5437B" w:rsidRPr="00C5437B" w:rsidRDefault="00C5437B" w:rsidP="00C5437B">
      <w:pPr>
        <w:pStyle w:val="aa"/>
        <w:numPr>
          <w:ilvl w:val="0"/>
          <w:numId w:val="35"/>
        </w:numPr>
        <w:ind w:firstLineChars="0"/>
        <w:rPr>
          <w:b/>
          <w:bCs/>
        </w:rPr>
      </w:pPr>
      <w:r w:rsidRPr="00C5437B">
        <w:rPr>
          <w:b/>
          <w:bCs/>
        </w:rPr>
        <w:t>边界设计原则</w:t>
      </w:r>
    </w:p>
    <w:p w14:paraId="01125BC4" w14:textId="77777777" w:rsidR="00C5437B" w:rsidRPr="00C5437B" w:rsidRDefault="00C5437B" w:rsidP="00C5437B">
      <w:pPr>
        <w:numPr>
          <w:ilvl w:val="0"/>
          <w:numId w:val="28"/>
        </w:numPr>
        <w:ind w:firstLineChars="0"/>
      </w:pPr>
      <w:r w:rsidRPr="00C5437B">
        <w:rPr>
          <w:b/>
          <w:bCs/>
        </w:rPr>
        <w:t>明确接口</w:t>
      </w:r>
      <w:r w:rsidRPr="00C5437B">
        <w:t>：清晰定义模块间的接口，确保数据交换的准确性。</w:t>
      </w:r>
    </w:p>
    <w:p w14:paraId="385727AD" w14:textId="77777777" w:rsidR="00C5437B" w:rsidRPr="00C5437B" w:rsidRDefault="00C5437B" w:rsidP="00C5437B">
      <w:pPr>
        <w:numPr>
          <w:ilvl w:val="0"/>
          <w:numId w:val="28"/>
        </w:numPr>
        <w:ind w:firstLineChars="0"/>
      </w:pPr>
      <w:r w:rsidRPr="00C5437B">
        <w:rPr>
          <w:b/>
          <w:bCs/>
        </w:rPr>
        <w:t>输入验证</w:t>
      </w:r>
      <w:r w:rsidRPr="00C5437B">
        <w:t>：对用户输入和外部数据进行严格验证，防止错误和攻击。</w:t>
      </w:r>
    </w:p>
    <w:p w14:paraId="0299D78B" w14:textId="77777777" w:rsidR="00C5437B" w:rsidRPr="001F1A9C" w:rsidRDefault="00C5437B" w:rsidP="001F1A9C">
      <w:pPr>
        <w:pStyle w:val="aa"/>
        <w:numPr>
          <w:ilvl w:val="0"/>
          <w:numId w:val="35"/>
        </w:numPr>
        <w:ind w:firstLineChars="0"/>
        <w:rPr>
          <w:b/>
          <w:bCs/>
        </w:rPr>
      </w:pPr>
      <w:r w:rsidRPr="001F1A9C">
        <w:rPr>
          <w:b/>
          <w:bCs/>
        </w:rPr>
        <w:t>数据库设计规则</w:t>
      </w:r>
    </w:p>
    <w:p w14:paraId="62EE9735" w14:textId="77777777" w:rsidR="00C5437B" w:rsidRPr="00C5437B" w:rsidRDefault="00C5437B" w:rsidP="00C5437B">
      <w:pPr>
        <w:numPr>
          <w:ilvl w:val="0"/>
          <w:numId w:val="29"/>
        </w:numPr>
        <w:ind w:firstLineChars="0"/>
      </w:pPr>
      <w:r w:rsidRPr="00C5437B">
        <w:rPr>
          <w:b/>
          <w:bCs/>
        </w:rPr>
        <w:t>规范化</w:t>
      </w:r>
      <w:r w:rsidRPr="00C5437B">
        <w:t>：遵循数据库规范化标准，减少冗余和提高数据一致性。</w:t>
      </w:r>
    </w:p>
    <w:p w14:paraId="762BB06F" w14:textId="77777777" w:rsidR="00C5437B" w:rsidRPr="00C5437B" w:rsidRDefault="00C5437B" w:rsidP="00C5437B">
      <w:pPr>
        <w:numPr>
          <w:ilvl w:val="0"/>
          <w:numId w:val="29"/>
        </w:numPr>
        <w:ind w:firstLineChars="0"/>
      </w:pPr>
      <w:r w:rsidRPr="00C5437B">
        <w:rPr>
          <w:b/>
          <w:bCs/>
        </w:rPr>
        <w:t>索引优化</w:t>
      </w:r>
      <w:r w:rsidRPr="00C5437B">
        <w:t>：合理使用索引，提高查询效率。</w:t>
      </w:r>
    </w:p>
    <w:p w14:paraId="051C7D8D" w14:textId="77777777" w:rsidR="00C5437B" w:rsidRPr="001F1A9C" w:rsidRDefault="00C5437B" w:rsidP="001F1A9C">
      <w:pPr>
        <w:pStyle w:val="aa"/>
        <w:numPr>
          <w:ilvl w:val="0"/>
          <w:numId w:val="35"/>
        </w:numPr>
        <w:ind w:firstLineChars="0"/>
        <w:rPr>
          <w:b/>
          <w:bCs/>
        </w:rPr>
      </w:pPr>
      <w:r w:rsidRPr="001F1A9C">
        <w:rPr>
          <w:b/>
          <w:bCs/>
        </w:rPr>
        <w:t>必须的安全措施</w:t>
      </w:r>
    </w:p>
    <w:p w14:paraId="31093B01" w14:textId="77777777" w:rsidR="00C5437B" w:rsidRPr="00C5437B" w:rsidRDefault="00C5437B" w:rsidP="00C5437B">
      <w:pPr>
        <w:numPr>
          <w:ilvl w:val="0"/>
          <w:numId w:val="30"/>
        </w:numPr>
        <w:ind w:firstLineChars="0"/>
      </w:pPr>
      <w:r w:rsidRPr="00C5437B">
        <w:rPr>
          <w:b/>
          <w:bCs/>
        </w:rPr>
        <w:t>身份验证</w:t>
      </w:r>
      <w:r w:rsidRPr="00C5437B">
        <w:t>：采用强密码策略和多因素认证。</w:t>
      </w:r>
    </w:p>
    <w:p w14:paraId="4A29525B" w14:textId="77777777" w:rsidR="00C5437B" w:rsidRPr="00C5437B" w:rsidRDefault="00C5437B" w:rsidP="00C5437B">
      <w:pPr>
        <w:numPr>
          <w:ilvl w:val="0"/>
          <w:numId w:val="30"/>
        </w:numPr>
        <w:ind w:firstLineChars="0"/>
      </w:pPr>
      <w:r w:rsidRPr="00C5437B">
        <w:rPr>
          <w:b/>
          <w:bCs/>
        </w:rPr>
        <w:t>数据加密</w:t>
      </w:r>
      <w:r w:rsidRPr="00C5437B">
        <w:t>：对敏感数据进行加密存储和传输。</w:t>
      </w:r>
    </w:p>
    <w:p w14:paraId="2E49415B" w14:textId="77777777" w:rsidR="00C5437B" w:rsidRPr="001F1A9C" w:rsidRDefault="00C5437B" w:rsidP="001F1A9C">
      <w:pPr>
        <w:pStyle w:val="aa"/>
        <w:numPr>
          <w:ilvl w:val="0"/>
          <w:numId w:val="35"/>
        </w:numPr>
        <w:ind w:firstLineChars="0"/>
        <w:rPr>
          <w:b/>
          <w:bCs/>
        </w:rPr>
      </w:pPr>
      <w:r w:rsidRPr="001F1A9C">
        <w:rPr>
          <w:b/>
          <w:bCs/>
        </w:rPr>
        <w:t>安全性和保密原则</w:t>
      </w:r>
    </w:p>
    <w:p w14:paraId="4B5D00CC" w14:textId="77777777" w:rsidR="00C5437B" w:rsidRPr="00C5437B" w:rsidRDefault="00C5437B" w:rsidP="00C5437B">
      <w:pPr>
        <w:numPr>
          <w:ilvl w:val="0"/>
          <w:numId w:val="31"/>
        </w:numPr>
        <w:ind w:firstLineChars="0"/>
      </w:pPr>
      <w:r w:rsidRPr="00C5437B">
        <w:rPr>
          <w:b/>
          <w:bCs/>
        </w:rPr>
        <w:t>权限控制</w:t>
      </w:r>
      <w:r w:rsidRPr="00C5437B">
        <w:t>：根据用户角色分配权限，限制对资源的访问。</w:t>
      </w:r>
    </w:p>
    <w:p w14:paraId="49F4698D" w14:textId="77777777" w:rsidR="00C5437B" w:rsidRPr="00C5437B" w:rsidRDefault="00C5437B" w:rsidP="00C5437B">
      <w:pPr>
        <w:numPr>
          <w:ilvl w:val="0"/>
          <w:numId w:val="31"/>
        </w:numPr>
        <w:ind w:firstLineChars="0"/>
      </w:pPr>
      <w:r w:rsidRPr="00C5437B">
        <w:rPr>
          <w:b/>
          <w:bCs/>
        </w:rPr>
        <w:t>日志记录</w:t>
      </w:r>
      <w:r w:rsidRPr="00C5437B">
        <w:t>：记录系统操作日志，便于审计和问题追踪。</w:t>
      </w:r>
    </w:p>
    <w:p w14:paraId="40821F17" w14:textId="77777777" w:rsidR="00C5437B" w:rsidRPr="001F1A9C" w:rsidRDefault="00C5437B" w:rsidP="001F1A9C">
      <w:pPr>
        <w:pStyle w:val="aa"/>
        <w:numPr>
          <w:ilvl w:val="0"/>
          <w:numId w:val="35"/>
        </w:numPr>
        <w:ind w:firstLineChars="0"/>
        <w:rPr>
          <w:b/>
          <w:bCs/>
        </w:rPr>
      </w:pPr>
      <w:r w:rsidRPr="001F1A9C">
        <w:rPr>
          <w:b/>
          <w:bCs/>
        </w:rPr>
        <w:t>系统灵活性要求</w:t>
      </w:r>
    </w:p>
    <w:p w14:paraId="5AEF792A" w14:textId="77777777" w:rsidR="00C5437B" w:rsidRPr="00C5437B" w:rsidRDefault="00C5437B" w:rsidP="00C5437B">
      <w:pPr>
        <w:numPr>
          <w:ilvl w:val="0"/>
          <w:numId w:val="32"/>
        </w:numPr>
        <w:ind w:firstLineChars="0"/>
      </w:pPr>
      <w:r w:rsidRPr="00C5437B">
        <w:rPr>
          <w:b/>
          <w:bCs/>
        </w:rPr>
        <w:t>可配置性</w:t>
      </w:r>
      <w:r w:rsidRPr="00C5437B">
        <w:t>：提供配置文件或界面，允许调整系统参数。</w:t>
      </w:r>
    </w:p>
    <w:p w14:paraId="300828DC" w14:textId="77777777" w:rsidR="00C5437B" w:rsidRPr="00C5437B" w:rsidRDefault="00C5437B" w:rsidP="00C5437B">
      <w:pPr>
        <w:numPr>
          <w:ilvl w:val="0"/>
          <w:numId w:val="32"/>
        </w:numPr>
        <w:ind w:firstLineChars="0"/>
      </w:pPr>
      <w:r w:rsidRPr="00C5437B">
        <w:rPr>
          <w:b/>
          <w:bCs/>
        </w:rPr>
        <w:t>扩展性</w:t>
      </w:r>
      <w:r w:rsidRPr="00C5437B">
        <w:t>：设计模块化，便于功能扩展和升级。</w:t>
      </w:r>
    </w:p>
    <w:p w14:paraId="44144947" w14:textId="77777777" w:rsidR="00C5437B" w:rsidRPr="001F1A9C" w:rsidRDefault="00C5437B" w:rsidP="001F1A9C">
      <w:pPr>
        <w:pStyle w:val="aa"/>
        <w:numPr>
          <w:ilvl w:val="0"/>
          <w:numId w:val="35"/>
        </w:numPr>
        <w:ind w:firstLineChars="0"/>
        <w:rPr>
          <w:b/>
          <w:bCs/>
        </w:rPr>
      </w:pPr>
      <w:r w:rsidRPr="001F1A9C">
        <w:rPr>
          <w:b/>
          <w:bCs/>
        </w:rPr>
        <w:t>系统易操作性要求</w:t>
      </w:r>
    </w:p>
    <w:p w14:paraId="594BFBF6" w14:textId="77777777" w:rsidR="00C5437B" w:rsidRPr="00C5437B" w:rsidRDefault="00C5437B" w:rsidP="00C5437B">
      <w:pPr>
        <w:numPr>
          <w:ilvl w:val="0"/>
          <w:numId w:val="33"/>
        </w:numPr>
        <w:ind w:firstLineChars="0"/>
      </w:pPr>
      <w:r w:rsidRPr="00C5437B">
        <w:rPr>
          <w:b/>
          <w:bCs/>
        </w:rPr>
        <w:t>用户界面友好</w:t>
      </w:r>
      <w:r w:rsidRPr="00C5437B">
        <w:t>：界面设计直观易用，提供良好的用户体验。</w:t>
      </w:r>
    </w:p>
    <w:p w14:paraId="530DFE08" w14:textId="77777777" w:rsidR="00C5437B" w:rsidRPr="00C5437B" w:rsidRDefault="00C5437B" w:rsidP="00C5437B">
      <w:pPr>
        <w:numPr>
          <w:ilvl w:val="0"/>
          <w:numId w:val="33"/>
        </w:numPr>
        <w:ind w:firstLineChars="0"/>
      </w:pPr>
      <w:r w:rsidRPr="00C5437B">
        <w:rPr>
          <w:b/>
          <w:bCs/>
        </w:rPr>
        <w:t>帮助和提示</w:t>
      </w:r>
      <w:r w:rsidRPr="00C5437B">
        <w:t>：提供在线帮助和错误提示信息。</w:t>
      </w:r>
    </w:p>
    <w:p w14:paraId="5AD767CC" w14:textId="77777777" w:rsidR="00C5437B" w:rsidRPr="001F1A9C" w:rsidRDefault="00C5437B" w:rsidP="001F1A9C">
      <w:pPr>
        <w:pStyle w:val="aa"/>
        <w:numPr>
          <w:ilvl w:val="0"/>
          <w:numId w:val="35"/>
        </w:numPr>
        <w:ind w:firstLineChars="0"/>
        <w:rPr>
          <w:b/>
          <w:bCs/>
        </w:rPr>
      </w:pPr>
      <w:r w:rsidRPr="001F1A9C">
        <w:rPr>
          <w:b/>
          <w:bCs/>
        </w:rPr>
        <w:t>系统可维护性要求</w:t>
      </w:r>
    </w:p>
    <w:p w14:paraId="14B5F6B9" w14:textId="77777777" w:rsidR="00C5437B" w:rsidRPr="00C5437B" w:rsidRDefault="00C5437B" w:rsidP="00C5437B">
      <w:pPr>
        <w:numPr>
          <w:ilvl w:val="0"/>
          <w:numId w:val="34"/>
        </w:numPr>
        <w:ind w:firstLineChars="0"/>
      </w:pPr>
      <w:r w:rsidRPr="00C5437B">
        <w:rPr>
          <w:b/>
          <w:bCs/>
        </w:rPr>
        <w:t>代码可读性</w:t>
      </w:r>
      <w:r w:rsidRPr="00C5437B">
        <w:t>：代码应清晰、注释充分，便于理解和维护。</w:t>
      </w:r>
    </w:p>
    <w:p w14:paraId="23C6C31E" w14:textId="77777777" w:rsidR="00C5437B" w:rsidRPr="00C5437B" w:rsidRDefault="00C5437B" w:rsidP="00C5437B">
      <w:pPr>
        <w:numPr>
          <w:ilvl w:val="0"/>
          <w:numId w:val="34"/>
        </w:numPr>
        <w:ind w:firstLineChars="0"/>
      </w:pPr>
      <w:r w:rsidRPr="00C5437B">
        <w:rPr>
          <w:b/>
          <w:bCs/>
        </w:rPr>
        <w:t>文档完整性</w:t>
      </w:r>
      <w:r w:rsidRPr="00C5437B">
        <w:t>：提供详细的系统文档，涵盖设计、使用和维护。</w:t>
      </w:r>
    </w:p>
    <w:p w14:paraId="261D7F59" w14:textId="77777777" w:rsidR="00C5437B" w:rsidRPr="00C5437B" w:rsidRDefault="00C5437B" w:rsidP="00C5437B">
      <w:pPr>
        <w:ind w:firstLineChars="0" w:firstLine="0"/>
      </w:pPr>
    </w:p>
    <w:p w14:paraId="3D3AADD0" w14:textId="77777777" w:rsidR="0011307C" w:rsidRDefault="0011307C" w:rsidP="0011307C">
      <w:pPr>
        <w:pStyle w:val="1"/>
      </w:pPr>
      <w:bookmarkStart w:id="20" w:name="_Toc120326817"/>
      <w:bookmarkStart w:id="21" w:name="_Toc127799104"/>
      <w:bookmarkStart w:id="22" w:name="_Toc183179450"/>
      <w:r>
        <w:rPr>
          <w:rFonts w:hint="eastAsia"/>
        </w:rPr>
        <w:t>系统逻辑设计</w:t>
      </w:r>
      <w:bookmarkEnd w:id="20"/>
      <w:bookmarkEnd w:id="21"/>
      <w:bookmarkEnd w:id="22"/>
    </w:p>
    <w:p w14:paraId="0F2AD1D1" w14:textId="08B1DB5C" w:rsidR="0011307C" w:rsidRDefault="0011307C" w:rsidP="0011307C">
      <w:r>
        <w:rPr>
          <w:rFonts w:hint="eastAsia"/>
        </w:rPr>
        <w:t>本节内容主要根据</w:t>
      </w:r>
      <w:r w:rsidR="00EE4450">
        <w:rPr>
          <w:rFonts w:hint="eastAsia"/>
        </w:rPr>
        <w:t>学生成绩管理系统</w:t>
      </w:r>
      <w:r>
        <w:rPr>
          <w:rFonts w:hint="eastAsia"/>
        </w:rPr>
        <w:t>需求规格说明书和软件产品数据字典建立系统的逻辑模型。此种模型暂时与系统的物理因素</w:t>
      </w:r>
      <w:r>
        <w:rPr>
          <w:rFonts w:hint="eastAsia"/>
        </w:rPr>
        <w:t>(</w:t>
      </w:r>
      <w:r>
        <w:rPr>
          <w:rFonts w:hint="eastAsia"/>
        </w:rPr>
        <w:t>例如：计算机、数据库管理系统</w:t>
      </w:r>
      <w:r>
        <w:rPr>
          <w:rFonts w:hint="eastAsia"/>
        </w:rPr>
        <w:t>)</w:t>
      </w:r>
      <w:r>
        <w:rPr>
          <w:rFonts w:hint="eastAsia"/>
        </w:rPr>
        <w:t>无关。它是系统需求与物理实现的中间结构，它的主要结果是建立：系统结构图、系统界面结构图、系统出错处理、以及系统开发技术说明。</w:t>
      </w:r>
    </w:p>
    <w:p w14:paraId="7852B91C" w14:textId="77777777" w:rsidR="0011307C" w:rsidRDefault="0011307C" w:rsidP="0011307C">
      <w:pPr>
        <w:pStyle w:val="2"/>
        <w:spacing w:line="413" w:lineRule="auto"/>
      </w:pPr>
      <w:bookmarkStart w:id="23" w:name="_Toc120326818"/>
      <w:bookmarkStart w:id="24" w:name="_Toc127799105"/>
      <w:bookmarkStart w:id="25" w:name="_Toc183179451"/>
      <w:r>
        <w:rPr>
          <w:rFonts w:hint="eastAsia"/>
        </w:rPr>
        <w:t>系统组织设计</w:t>
      </w:r>
      <w:bookmarkEnd w:id="23"/>
      <w:bookmarkEnd w:id="24"/>
      <w:bookmarkEnd w:id="25"/>
    </w:p>
    <w:p w14:paraId="189469A0" w14:textId="3971A6D8" w:rsidR="0011307C" w:rsidRDefault="0011307C" w:rsidP="0011307C">
      <w:r>
        <w:rPr>
          <w:rFonts w:hint="eastAsia"/>
        </w:rPr>
        <w:t>系统组织设计通过系统组织表描述本系统由哪些子系统</w:t>
      </w:r>
      <w:r>
        <w:rPr>
          <w:rFonts w:hint="eastAsia"/>
        </w:rPr>
        <w:t>(</w:t>
      </w:r>
      <w:r>
        <w:rPr>
          <w:rFonts w:hint="eastAsia"/>
        </w:rPr>
        <w:t>模块</w:t>
      </w:r>
      <w:r>
        <w:rPr>
          <w:rFonts w:hint="eastAsia"/>
        </w:rPr>
        <w:t>)</w:t>
      </w:r>
      <w:r>
        <w:rPr>
          <w:rFonts w:hint="eastAsia"/>
        </w:rPr>
        <w:t>组成，这些子系统与业务职能之间的关系，以及各个子系统的安装地点。</w:t>
      </w:r>
      <w:r w:rsidR="00EE4450">
        <w:rPr>
          <w:rFonts w:hint="eastAsia"/>
        </w:rPr>
        <w:t>学生成绩管理系统的</w:t>
      </w:r>
      <w:r>
        <w:rPr>
          <w:rFonts w:hint="eastAsia"/>
        </w:rPr>
        <w:t>系统组织表如下：</w:t>
      </w:r>
    </w:p>
    <w:tbl>
      <w:tblPr>
        <w:tblW w:w="8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3"/>
        <w:gridCol w:w="1433"/>
        <w:gridCol w:w="1433"/>
        <w:gridCol w:w="1433"/>
        <w:gridCol w:w="1434"/>
        <w:gridCol w:w="1434"/>
      </w:tblGrid>
      <w:tr w:rsidR="0011307C" w14:paraId="00EE4C22" w14:textId="77777777" w:rsidTr="00A23C24">
        <w:trPr>
          <w:trHeight w:val="320"/>
        </w:trPr>
        <w:tc>
          <w:tcPr>
            <w:tcW w:w="1433" w:type="dxa"/>
          </w:tcPr>
          <w:p w14:paraId="10A4DBBF" w14:textId="77777777" w:rsidR="0011307C" w:rsidRDefault="0011307C" w:rsidP="00744A9F">
            <w:pPr>
              <w:ind w:firstLineChars="0" w:firstLine="0"/>
              <w:jc w:val="center"/>
            </w:pPr>
            <w:r>
              <w:rPr>
                <w:rFonts w:hint="eastAsia"/>
              </w:rPr>
              <w:t>子系统编号</w:t>
            </w:r>
          </w:p>
        </w:tc>
        <w:tc>
          <w:tcPr>
            <w:tcW w:w="1433" w:type="dxa"/>
          </w:tcPr>
          <w:p w14:paraId="1F8EDFD7" w14:textId="77777777" w:rsidR="0011307C" w:rsidRDefault="0011307C" w:rsidP="00744A9F">
            <w:pPr>
              <w:ind w:firstLineChars="0" w:firstLine="0"/>
              <w:jc w:val="center"/>
            </w:pPr>
            <w:r>
              <w:rPr>
                <w:rFonts w:hint="eastAsia"/>
              </w:rPr>
              <w:t>英文名称</w:t>
            </w:r>
          </w:p>
        </w:tc>
        <w:tc>
          <w:tcPr>
            <w:tcW w:w="1433" w:type="dxa"/>
          </w:tcPr>
          <w:p w14:paraId="472E1073" w14:textId="77777777" w:rsidR="0011307C" w:rsidRDefault="0011307C" w:rsidP="00744A9F">
            <w:pPr>
              <w:ind w:firstLineChars="0" w:firstLine="0"/>
              <w:jc w:val="center"/>
            </w:pPr>
            <w:r>
              <w:rPr>
                <w:rFonts w:hint="eastAsia"/>
              </w:rPr>
              <w:t>中文名称</w:t>
            </w:r>
          </w:p>
        </w:tc>
        <w:tc>
          <w:tcPr>
            <w:tcW w:w="1433" w:type="dxa"/>
          </w:tcPr>
          <w:p w14:paraId="4D39E158" w14:textId="77777777" w:rsidR="0011307C" w:rsidRDefault="0011307C" w:rsidP="00744A9F">
            <w:pPr>
              <w:ind w:firstLineChars="0" w:firstLine="0"/>
              <w:jc w:val="center"/>
            </w:pPr>
            <w:r>
              <w:rPr>
                <w:rFonts w:hint="eastAsia"/>
              </w:rPr>
              <w:t>业务职能</w:t>
            </w:r>
          </w:p>
        </w:tc>
        <w:tc>
          <w:tcPr>
            <w:tcW w:w="1434" w:type="dxa"/>
          </w:tcPr>
          <w:p w14:paraId="4086D771" w14:textId="77777777" w:rsidR="0011307C" w:rsidRDefault="0011307C" w:rsidP="00744A9F">
            <w:pPr>
              <w:ind w:firstLineChars="0" w:firstLine="0"/>
              <w:jc w:val="center"/>
            </w:pPr>
            <w:r>
              <w:rPr>
                <w:rFonts w:hint="eastAsia"/>
              </w:rPr>
              <w:t>安装地点</w:t>
            </w:r>
          </w:p>
        </w:tc>
        <w:tc>
          <w:tcPr>
            <w:tcW w:w="1434" w:type="dxa"/>
          </w:tcPr>
          <w:p w14:paraId="1003E82A" w14:textId="77777777" w:rsidR="0011307C" w:rsidRDefault="0011307C" w:rsidP="00744A9F">
            <w:pPr>
              <w:ind w:firstLineChars="0" w:firstLine="0"/>
              <w:jc w:val="center"/>
            </w:pPr>
            <w:r>
              <w:rPr>
                <w:rFonts w:hint="eastAsia"/>
              </w:rPr>
              <w:t>备注</w:t>
            </w:r>
          </w:p>
        </w:tc>
      </w:tr>
      <w:tr w:rsidR="0011307C" w14:paraId="0525A8F4" w14:textId="77777777" w:rsidTr="00A23C24">
        <w:trPr>
          <w:trHeight w:val="1606"/>
        </w:trPr>
        <w:tc>
          <w:tcPr>
            <w:tcW w:w="1433" w:type="dxa"/>
          </w:tcPr>
          <w:p w14:paraId="50EB62A8" w14:textId="106AFCA3" w:rsidR="0011307C" w:rsidRDefault="00A23C24" w:rsidP="00744A9F">
            <w:r>
              <w:rPr>
                <w:rFonts w:hint="eastAsia"/>
              </w:rPr>
              <w:lastRenderedPageBreak/>
              <w:t>1</w:t>
            </w:r>
          </w:p>
        </w:tc>
        <w:tc>
          <w:tcPr>
            <w:tcW w:w="1433" w:type="dxa"/>
          </w:tcPr>
          <w:p w14:paraId="7134AA9C" w14:textId="2BD9FF41" w:rsidR="0011307C" w:rsidRDefault="00A23C24" w:rsidP="00A23C24">
            <w:pPr>
              <w:ind w:firstLineChars="0" w:firstLine="0"/>
            </w:pPr>
            <w:r w:rsidRPr="00A23C24">
              <w:t>Student</w:t>
            </w:r>
            <w:r>
              <w:rPr>
                <w:rFonts w:hint="eastAsia"/>
              </w:rPr>
              <w:t xml:space="preserve"> </w:t>
            </w:r>
            <w:r w:rsidRPr="00A23C24">
              <w:t>Management</w:t>
            </w:r>
          </w:p>
        </w:tc>
        <w:tc>
          <w:tcPr>
            <w:tcW w:w="1433" w:type="dxa"/>
          </w:tcPr>
          <w:p w14:paraId="0C821757" w14:textId="18D641AD" w:rsidR="0011307C" w:rsidRDefault="00A23C24" w:rsidP="00A23C24">
            <w:pPr>
              <w:ind w:firstLineChars="0" w:firstLine="0"/>
            </w:pPr>
            <w:r w:rsidRPr="00A23C24">
              <w:t>学生管理子系统</w:t>
            </w:r>
          </w:p>
        </w:tc>
        <w:tc>
          <w:tcPr>
            <w:tcW w:w="1433" w:type="dxa"/>
          </w:tcPr>
          <w:p w14:paraId="75C61109" w14:textId="785EF4F5" w:rsidR="0011307C" w:rsidRDefault="00A23C24" w:rsidP="00A23C24">
            <w:pPr>
              <w:ind w:firstLineChars="0" w:firstLine="0"/>
            </w:pPr>
            <w:r w:rsidRPr="00A23C24">
              <w:t>管理学生信息，包括个人信息维护、查询成绩等功能</w:t>
            </w:r>
          </w:p>
        </w:tc>
        <w:tc>
          <w:tcPr>
            <w:tcW w:w="1434" w:type="dxa"/>
          </w:tcPr>
          <w:p w14:paraId="4A887B75" w14:textId="0CA01B92" w:rsidR="0011307C" w:rsidRDefault="00A23C24" w:rsidP="00A23C24">
            <w:pPr>
              <w:ind w:firstLineChars="0" w:firstLine="0"/>
              <w:jc w:val="left"/>
            </w:pPr>
            <w:r w:rsidRPr="00A23C24">
              <w:t>学生终端</w:t>
            </w:r>
          </w:p>
        </w:tc>
        <w:tc>
          <w:tcPr>
            <w:tcW w:w="1434" w:type="dxa"/>
          </w:tcPr>
          <w:p w14:paraId="70F514A3" w14:textId="7266047D" w:rsidR="00A23C24" w:rsidRPr="00A23C24" w:rsidRDefault="00A23C24" w:rsidP="00A23C24">
            <w:pPr>
              <w:ind w:firstLineChars="0" w:firstLine="0"/>
            </w:pPr>
            <w:r w:rsidRPr="00A23C24">
              <w:t>仅学生用户可访问。</w:t>
            </w:r>
          </w:p>
        </w:tc>
      </w:tr>
      <w:tr w:rsidR="00A23C24" w14:paraId="665E7C1E" w14:textId="77777777" w:rsidTr="00A23C24">
        <w:trPr>
          <w:trHeight w:val="1606"/>
        </w:trPr>
        <w:tc>
          <w:tcPr>
            <w:tcW w:w="1433" w:type="dxa"/>
          </w:tcPr>
          <w:p w14:paraId="12373B86" w14:textId="1145DE61" w:rsidR="00A23C24" w:rsidRDefault="00A23C24" w:rsidP="00744A9F">
            <w:r>
              <w:rPr>
                <w:rFonts w:hint="eastAsia"/>
              </w:rPr>
              <w:t>2</w:t>
            </w:r>
          </w:p>
        </w:tc>
        <w:tc>
          <w:tcPr>
            <w:tcW w:w="1433" w:type="dxa"/>
          </w:tcPr>
          <w:p w14:paraId="6BF347DD" w14:textId="65222B2A" w:rsidR="00A23C24" w:rsidRPr="00A23C24" w:rsidRDefault="00A23C24" w:rsidP="00A23C24">
            <w:pPr>
              <w:ind w:firstLineChars="0" w:firstLine="0"/>
            </w:pPr>
            <w:r w:rsidRPr="00A23C24">
              <w:t>Teacher</w:t>
            </w:r>
            <w:r>
              <w:rPr>
                <w:rFonts w:hint="eastAsia"/>
              </w:rPr>
              <w:t xml:space="preserve"> </w:t>
            </w:r>
            <w:r w:rsidRPr="00A23C24">
              <w:t>Management</w:t>
            </w:r>
          </w:p>
        </w:tc>
        <w:tc>
          <w:tcPr>
            <w:tcW w:w="1433" w:type="dxa"/>
          </w:tcPr>
          <w:p w14:paraId="6F18DCBA" w14:textId="313597EC" w:rsidR="00A23C24" w:rsidRPr="00A23C24" w:rsidRDefault="00A23C24" w:rsidP="00A23C24">
            <w:pPr>
              <w:ind w:firstLineChars="0" w:firstLine="0"/>
            </w:pPr>
            <w:r w:rsidRPr="00A23C24">
              <w:t>教师管理子系统</w:t>
            </w:r>
          </w:p>
        </w:tc>
        <w:tc>
          <w:tcPr>
            <w:tcW w:w="1433" w:type="dxa"/>
          </w:tcPr>
          <w:p w14:paraId="27D8D01F" w14:textId="052BD363" w:rsidR="00A23C24" w:rsidRPr="00A23C24" w:rsidRDefault="00A23C24" w:rsidP="00A23C24">
            <w:pPr>
              <w:ind w:firstLineChars="0" w:firstLine="0"/>
            </w:pPr>
            <w:r w:rsidRPr="00A23C24">
              <w:t>管理课程及学生成绩，包括录入成绩、新增课程、查询课程相关信息等功能</w:t>
            </w:r>
          </w:p>
        </w:tc>
        <w:tc>
          <w:tcPr>
            <w:tcW w:w="1434" w:type="dxa"/>
          </w:tcPr>
          <w:p w14:paraId="43B4F52D" w14:textId="7B998075" w:rsidR="00A23C24" w:rsidRPr="00A23C24" w:rsidRDefault="00A23C24" w:rsidP="00A23C24">
            <w:pPr>
              <w:ind w:firstLineChars="0" w:firstLine="0"/>
              <w:jc w:val="left"/>
            </w:pPr>
            <w:r w:rsidRPr="00A23C24">
              <w:t>教师终端</w:t>
            </w:r>
          </w:p>
        </w:tc>
        <w:tc>
          <w:tcPr>
            <w:tcW w:w="1434" w:type="dxa"/>
          </w:tcPr>
          <w:p w14:paraId="102E96DE" w14:textId="4751A418" w:rsidR="00A23C24" w:rsidRPr="00A23C24" w:rsidRDefault="00A23C24" w:rsidP="00A23C24">
            <w:pPr>
              <w:ind w:firstLineChars="0" w:firstLine="0"/>
            </w:pPr>
            <w:r w:rsidRPr="00A23C24">
              <w:t>教师用户根据权限访问课程与学生信息。</w:t>
            </w:r>
          </w:p>
        </w:tc>
      </w:tr>
      <w:tr w:rsidR="00A23C24" w14:paraId="0B09C7E2" w14:textId="77777777" w:rsidTr="00A23C24">
        <w:trPr>
          <w:trHeight w:val="1606"/>
        </w:trPr>
        <w:tc>
          <w:tcPr>
            <w:tcW w:w="1433" w:type="dxa"/>
          </w:tcPr>
          <w:p w14:paraId="51CC70F3" w14:textId="3FD391DE" w:rsidR="00A23C24" w:rsidRDefault="00A23C24" w:rsidP="00744A9F">
            <w:r>
              <w:rPr>
                <w:rFonts w:hint="eastAsia"/>
              </w:rPr>
              <w:t>3</w:t>
            </w:r>
          </w:p>
        </w:tc>
        <w:tc>
          <w:tcPr>
            <w:tcW w:w="1433" w:type="dxa"/>
          </w:tcPr>
          <w:p w14:paraId="2B160341" w14:textId="73874F50" w:rsidR="00A23C24" w:rsidRPr="00A23C24" w:rsidRDefault="00A23C24" w:rsidP="00A23C24">
            <w:pPr>
              <w:ind w:firstLineChars="0" w:firstLine="0"/>
            </w:pPr>
            <w:r w:rsidRPr="00A23C24">
              <w:t>Admin</w:t>
            </w:r>
            <w:r>
              <w:rPr>
                <w:rFonts w:hint="eastAsia"/>
              </w:rPr>
              <w:t xml:space="preserve"> </w:t>
            </w:r>
            <w:r w:rsidRPr="00A23C24">
              <w:t>Management</w:t>
            </w:r>
          </w:p>
        </w:tc>
        <w:tc>
          <w:tcPr>
            <w:tcW w:w="1433" w:type="dxa"/>
          </w:tcPr>
          <w:p w14:paraId="06879A73" w14:textId="236B97F2" w:rsidR="00A23C24" w:rsidRPr="00A23C24" w:rsidRDefault="00A23C24" w:rsidP="00A23C24">
            <w:pPr>
              <w:ind w:firstLineChars="0" w:firstLine="0"/>
            </w:pPr>
            <w:r w:rsidRPr="00A23C24">
              <w:t>管理员管理子系统</w:t>
            </w:r>
          </w:p>
        </w:tc>
        <w:tc>
          <w:tcPr>
            <w:tcW w:w="1433" w:type="dxa"/>
          </w:tcPr>
          <w:p w14:paraId="1B3CEC58" w14:textId="1ED94C8D" w:rsidR="00A23C24" w:rsidRPr="00A23C24" w:rsidRDefault="00A23C24" w:rsidP="00A23C24">
            <w:pPr>
              <w:ind w:firstLineChars="0" w:firstLine="0"/>
            </w:pPr>
            <w:r w:rsidRPr="00A23C24">
              <w:t>用户管理（增加、删除、修改账号），查看系统日志，管理课程和成绩等</w:t>
            </w:r>
          </w:p>
        </w:tc>
        <w:tc>
          <w:tcPr>
            <w:tcW w:w="1434" w:type="dxa"/>
          </w:tcPr>
          <w:p w14:paraId="0B43B926" w14:textId="52963CCF" w:rsidR="00A23C24" w:rsidRPr="00A23C24" w:rsidRDefault="00A23C24" w:rsidP="00A23C24">
            <w:pPr>
              <w:ind w:firstLineChars="0" w:firstLine="0"/>
              <w:jc w:val="left"/>
            </w:pPr>
            <w:r w:rsidRPr="00A23C24">
              <w:t>教务办公室终端</w:t>
            </w:r>
          </w:p>
        </w:tc>
        <w:tc>
          <w:tcPr>
            <w:tcW w:w="1434" w:type="dxa"/>
          </w:tcPr>
          <w:p w14:paraId="40229DBA" w14:textId="66FFF319" w:rsidR="00A23C24" w:rsidRPr="00A23C24" w:rsidRDefault="00A23C24" w:rsidP="00A23C24">
            <w:pPr>
              <w:ind w:firstLineChars="0" w:firstLine="0"/>
            </w:pPr>
            <w:proofErr w:type="gramStart"/>
            <w:r w:rsidRPr="00A23C24">
              <w:t>需高级</w:t>
            </w:r>
            <w:proofErr w:type="gramEnd"/>
            <w:r w:rsidRPr="00A23C24">
              <w:t>权限访问；支持多管理员协同操作。</w:t>
            </w:r>
          </w:p>
        </w:tc>
      </w:tr>
      <w:tr w:rsidR="00A23C24" w14:paraId="0EE8C0C4" w14:textId="77777777" w:rsidTr="00A23C24">
        <w:trPr>
          <w:trHeight w:val="1606"/>
        </w:trPr>
        <w:tc>
          <w:tcPr>
            <w:tcW w:w="1433" w:type="dxa"/>
          </w:tcPr>
          <w:p w14:paraId="40FDF4B5" w14:textId="3DC7AB94" w:rsidR="00A23C24" w:rsidRDefault="00A23C24" w:rsidP="00744A9F">
            <w:r>
              <w:rPr>
                <w:rFonts w:hint="eastAsia"/>
              </w:rPr>
              <w:t>4</w:t>
            </w:r>
          </w:p>
        </w:tc>
        <w:tc>
          <w:tcPr>
            <w:tcW w:w="14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A23C24" w:rsidRPr="00A23C24" w14:paraId="3455E456" w14:textId="77777777" w:rsidTr="00A23C24">
              <w:trPr>
                <w:tblCellSpacing w:w="15" w:type="dxa"/>
              </w:trPr>
              <w:tc>
                <w:tcPr>
                  <w:tcW w:w="0" w:type="auto"/>
                  <w:vAlign w:val="center"/>
                  <w:hideMark/>
                </w:tcPr>
                <w:p w14:paraId="340EBC2D" w14:textId="2420BF42" w:rsidR="00A23C24" w:rsidRPr="00A23C24" w:rsidRDefault="00A23C24" w:rsidP="00A23C24">
                  <w:pPr>
                    <w:ind w:firstLineChars="0" w:firstLine="0"/>
                  </w:pPr>
                  <w:r w:rsidRPr="00A23C24">
                    <w:t>Course</w:t>
                  </w:r>
                  <w:r>
                    <w:rPr>
                      <w:rFonts w:hint="eastAsia"/>
                    </w:rPr>
                    <w:t xml:space="preserve"> </w:t>
                  </w:r>
                  <w:r w:rsidRPr="00A23C24">
                    <w:t>Management</w:t>
                  </w:r>
                </w:p>
              </w:tc>
            </w:tr>
          </w:tbl>
          <w:p w14:paraId="5E2596D9" w14:textId="77777777" w:rsidR="00A23C24" w:rsidRPr="00A23C24" w:rsidRDefault="00A23C24" w:rsidP="00A23C2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23C24" w:rsidRPr="00A23C24" w14:paraId="5048D0F1" w14:textId="77777777" w:rsidTr="00A23C24">
              <w:trPr>
                <w:tblCellSpacing w:w="15" w:type="dxa"/>
              </w:trPr>
              <w:tc>
                <w:tcPr>
                  <w:tcW w:w="0" w:type="auto"/>
                  <w:vAlign w:val="center"/>
                  <w:hideMark/>
                </w:tcPr>
                <w:p w14:paraId="6318FA57" w14:textId="77777777" w:rsidR="00A23C24" w:rsidRPr="00A23C24" w:rsidRDefault="00A23C24" w:rsidP="00A23C24"/>
              </w:tc>
            </w:tr>
          </w:tbl>
          <w:p w14:paraId="69A18B15" w14:textId="29731F6A" w:rsidR="00A23C24" w:rsidRPr="00A23C24" w:rsidRDefault="00A23C24" w:rsidP="00744A9F"/>
        </w:tc>
        <w:tc>
          <w:tcPr>
            <w:tcW w:w="1433" w:type="dxa"/>
          </w:tcPr>
          <w:p w14:paraId="7561A1D5" w14:textId="3D48779E" w:rsidR="00A23C24" w:rsidRPr="00A23C24" w:rsidRDefault="00A23C24" w:rsidP="00A23C24">
            <w:pPr>
              <w:ind w:firstLineChars="0" w:firstLine="0"/>
            </w:pPr>
            <w:r w:rsidRPr="00A23C24">
              <w:t>课程管理子系统</w:t>
            </w:r>
          </w:p>
        </w:tc>
        <w:tc>
          <w:tcPr>
            <w:tcW w:w="1433" w:type="dxa"/>
          </w:tcPr>
          <w:p w14:paraId="3D8A5639" w14:textId="440D776D" w:rsidR="00A23C24" w:rsidRPr="00A23C24" w:rsidRDefault="00A23C24" w:rsidP="00A23C24">
            <w:pPr>
              <w:ind w:firstLineChars="0" w:firstLine="0"/>
            </w:pPr>
            <w:r w:rsidRPr="00A23C24">
              <w:t>管理课程的基本信息，包括课程添加、修改、删除，以及与学生的关联管理</w:t>
            </w:r>
          </w:p>
        </w:tc>
        <w:tc>
          <w:tcPr>
            <w:tcW w:w="1434" w:type="dxa"/>
          </w:tcPr>
          <w:p w14:paraId="7F1AADA2" w14:textId="5F2AB497" w:rsidR="00A23C24" w:rsidRPr="00A23C24" w:rsidRDefault="00A23C24" w:rsidP="00A23C24">
            <w:pPr>
              <w:ind w:firstLineChars="0" w:firstLine="0"/>
              <w:jc w:val="left"/>
            </w:pPr>
            <w:r w:rsidRPr="00A23C24">
              <w:t>教务数据库服务器</w:t>
            </w:r>
          </w:p>
        </w:tc>
        <w:tc>
          <w:tcPr>
            <w:tcW w:w="1434" w:type="dxa"/>
          </w:tcPr>
          <w:p w14:paraId="3D841364" w14:textId="59D899B3" w:rsidR="00A23C24" w:rsidRPr="00A23C24" w:rsidRDefault="00A23C24" w:rsidP="00A23C24">
            <w:pPr>
              <w:ind w:firstLineChars="0" w:firstLine="0"/>
            </w:pPr>
            <w:r w:rsidRPr="00A23C24">
              <w:t>课程信息存储在集中数据库中，支持实时查询</w:t>
            </w:r>
            <w:r>
              <w:rPr>
                <w:rFonts w:hint="eastAsia"/>
              </w:rPr>
              <w:t>。</w:t>
            </w:r>
          </w:p>
        </w:tc>
      </w:tr>
      <w:tr w:rsidR="00A23C24" w14:paraId="37345C87" w14:textId="77777777" w:rsidTr="00A23C24">
        <w:trPr>
          <w:trHeight w:val="1606"/>
        </w:trPr>
        <w:tc>
          <w:tcPr>
            <w:tcW w:w="1433" w:type="dxa"/>
          </w:tcPr>
          <w:p w14:paraId="72930F53" w14:textId="658D4131" w:rsidR="00A23C24" w:rsidRDefault="00A23C24" w:rsidP="00744A9F">
            <w:r>
              <w:rPr>
                <w:rFonts w:hint="eastAsia"/>
              </w:rPr>
              <w:t>5</w:t>
            </w:r>
          </w:p>
        </w:tc>
        <w:tc>
          <w:tcPr>
            <w:tcW w:w="1433" w:type="dxa"/>
          </w:tcPr>
          <w:p w14:paraId="0EBFCDEE" w14:textId="720AD1D5" w:rsidR="00A23C24" w:rsidRPr="00A23C24" w:rsidRDefault="00A23C24" w:rsidP="00A23C24">
            <w:pPr>
              <w:ind w:firstLineChars="0" w:firstLine="0"/>
            </w:pPr>
            <w:r w:rsidRPr="00A23C24">
              <w:t>Grade</w:t>
            </w:r>
            <w:r>
              <w:rPr>
                <w:rFonts w:hint="eastAsia"/>
              </w:rPr>
              <w:t xml:space="preserve"> </w:t>
            </w:r>
            <w:r w:rsidRPr="00A23C24">
              <w:t>Statistics</w:t>
            </w:r>
          </w:p>
        </w:tc>
        <w:tc>
          <w:tcPr>
            <w:tcW w:w="1433" w:type="dxa"/>
          </w:tcPr>
          <w:p w14:paraId="6F4BD0CA" w14:textId="76A59736" w:rsidR="00A23C24" w:rsidRPr="00A23C24" w:rsidRDefault="00A23C24" w:rsidP="00A23C24">
            <w:pPr>
              <w:ind w:firstLineChars="0" w:firstLine="0"/>
            </w:pPr>
            <w:r w:rsidRPr="00A23C24">
              <w:t>成绩统计与分析子系统</w:t>
            </w:r>
          </w:p>
        </w:tc>
        <w:tc>
          <w:tcPr>
            <w:tcW w:w="1433" w:type="dxa"/>
          </w:tcPr>
          <w:p w14:paraId="4A95D177" w14:textId="669455CB" w:rsidR="00A23C24" w:rsidRPr="00A23C24" w:rsidRDefault="00A23C24" w:rsidP="00A23C24">
            <w:pPr>
              <w:ind w:firstLineChars="0" w:firstLine="0"/>
            </w:pPr>
            <w:r w:rsidRPr="00A23C24">
              <w:t>根据课程和成绩数据进行分段统计，生成分析报告，支持导出</w:t>
            </w:r>
          </w:p>
        </w:tc>
        <w:tc>
          <w:tcPr>
            <w:tcW w:w="1434" w:type="dxa"/>
          </w:tcPr>
          <w:p w14:paraId="70919446" w14:textId="385B860D" w:rsidR="00A23C24" w:rsidRPr="00A23C24" w:rsidRDefault="00A23C24" w:rsidP="00A23C24">
            <w:pPr>
              <w:ind w:firstLineChars="0" w:firstLine="0"/>
              <w:jc w:val="left"/>
            </w:pPr>
            <w:r w:rsidRPr="00A23C24">
              <w:t>教务数据库服务器</w:t>
            </w:r>
          </w:p>
        </w:tc>
        <w:tc>
          <w:tcPr>
            <w:tcW w:w="1434" w:type="dxa"/>
          </w:tcPr>
          <w:p w14:paraId="1BF23DAA" w14:textId="0A1DB6DF" w:rsidR="00A23C24" w:rsidRPr="00A23C24" w:rsidRDefault="008340C2" w:rsidP="00A23C24">
            <w:pPr>
              <w:ind w:firstLineChars="0" w:firstLine="0"/>
            </w:pPr>
            <w:r w:rsidRPr="008340C2">
              <w:t>统计标准可由用户自定义（</w:t>
            </w:r>
            <w:proofErr w:type="gramStart"/>
            <w:r w:rsidRPr="008340C2">
              <w:t>如优秀</w:t>
            </w:r>
            <w:proofErr w:type="gramEnd"/>
            <w:r w:rsidRPr="008340C2">
              <w:t>分数线）。</w:t>
            </w:r>
          </w:p>
        </w:tc>
      </w:tr>
      <w:tr w:rsidR="008340C2" w14:paraId="6702E605" w14:textId="77777777" w:rsidTr="00A23C24">
        <w:trPr>
          <w:trHeight w:val="1606"/>
        </w:trPr>
        <w:tc>
          <w:tcPr>
            <w:tcW w:w="1433" w:type="dxa"/>
          </w:tcPr>
          <w:p w14:paraId="2A056425" w14:textId="675B27A5" w:rsidR="008340C2" w:rsidRDefault="008340C2" w:rsidP="00744A9F">
            <w:r>
              <w:rPr>
                <w:rFonts w:hint="eastAsia"/>
              </w:rPr>
              <w:t>6</w:t>
            </w:r>
          </w:p>
        </w:tc>
        <w:tc>
          <w:tcPr>
            <w:tcW w:w="1433" w:type="dxa"/>
          </w:tcPr>
          <w:p w14:paraId="2BDFA760" w14:textId="7A8C9084" w:rsidR="008340C2" w:rsidRPr="00A23C24" w:rsidRDefault="008340C2" w:rsidP="00A23C24">
            <w:pPr>
              <w:ind w:firstLineChars="0" w:firstLine="0"/>
            </w:pPr>
            <w:r w:rsidRPr="008340C2">
              <w:t>User</w:t>
            </w:r>
            <w:r>
              <w:rPr>
                <w:rFonts w:hint="eastAsia"/>
              </w:rPr>
              <w:t xml:space="preserve"> </w:t>
            </w:r>
            <w:r w:rsidRPr="008340C2">
              <w:t>Authentication</w:t>
            </w:r>
            <w:r>
              <w:rPr>
                <w:rFonts w:hint="eastAsia"/>
              </w:rPr>
              <w:t xml:space="preserve"> </w:t>
            </w:r>
          </w:p>
        </w:tc>
        <w:tc>
          <w:tcPr>
            <w:tcW w:w="1433" w:type="dxa"/>
          </w:tcPr>
          <w:p w14:paraId="3E24CFBD" w14:textId="20F51571" w:rsidR="008340C2" w:rsidRPr="00A23C24" w:rsidRDefault="008340C2" w:rsidP="00A23C24">
            <w:pPr>
              <w:ind w:firstLineChars="0" w:firstLine="0"/>
            </w:pPr>
            <w:r w:rsidRPr="008340C2">
              <w:t>用户身份认证子系统</w:t>
            </w:r>
          </w:p>
        </w:tc>
        <w:tc>
          <w:tcPr>
            <w:tcW w:w="1433" w:type="dxa"/>
          </w:tcPr>
          <w:p w14:paraId="2542528A" w14:textId="47D766B5" w:rsidR="008340C2" w:rsidRPr="00A23C24" w:rsidRDefault="008340C2" w:rsidP="00A23C24">
            <w:pPr>
              <w:ind w:firstLineChars="0" w:firstLine="0"/>
            </w:pPr>
            <w:r w:rsidRPr="008340C2">
              <w:t>验证用户身份，分配权限，控制访问</w:t>
            </w:r>
          </w:p>
        </w:tc>
        <w:tc>
          <w:tcPr>
            <w:tcW w:w="1434" w:type="dxa"/>
          </w:tcPr>
          <w:p w14:paraId="7C65398B" w14:textId="211F81B4" w:rsidR="008340C2" w:rsidRPr="00A23C24" w:rsidRDefault="008340C2" w:rsidP="00A23C24">
            <w:pPr>
              <w:ind w:firstLineChars="0" w:firstLine="0"/>
              <w:jc w:val="left"/>
            </w:pPr>
            <w:r w:rsidRPr="008340C2">
              <w:t>应用服务器</w:t>
            </w:r>
          </w:p>
        </w:tc>
        <w:tc>
          <w:tcPr>
            <w:tcW w:w="1434" w:type="dxa"/>
          </w:tcPr>
          <w:p w14:paraId="525D794A" w14:textId="15057D29" w:rsidR="008340C2" w:rsidRPr="008340C2" w:rsidRDefault="008340C2" w:rsidP="00A23C24">
            <w:pPr>
              <w:ind w:firstLineChars="0" w:firstLine="0"/>
            </w:pPr>
            <w:r w:rsidRPr="008340C2">
              <w:t>提供所有终端的登录认证服务，支持密码重置与错误锁定机制。</w:t>
            </w:r>
          </w:p>
        </w:tc>
      </w:tr>
      <w:tr w:rsidR="008340C2" w14:paraId="71CEF1C7" w14:textId="77777777" w:rsidTr="00A23C24">
        <w:trPr>
          <w:trHeight w:val="1606"/>
        </w:trPr>
        <w:tc>
          <w:tcPr>
            <w:tcW w:w="1433" w:type="dxa"/>
          </w:tcPr>
          <w:p w14:paraId="6270A7A4" w14:textId="2F0CCF6A" w:rsidR="008340C2" w:rsidRDefault="008340C2" w:rsidP="00744A9F">
            <w:r>
              <w:rPr>
                <w:rFonts w:hint="eastAsia"/>
              </w:rPr>
              <w:t>7</w:t>
            </w:r>
          </w:p>
        </w:tc>
        <w:tc>
          <w:tcPr>
            <w:tcW w:w="1433" w:type="dxa"/>
          </w:tcPr>
          <w:p w14:paraId="16DC2FDF" w14:textId="48F5A330" w:rsidR="008340C2" w:rsidRPr="00A23C24" w:rsidRDefault="008340C2" w:rsidP="00A23C24">
            <w:pPr>
              <w:ind w:firstLineChars="0" w:firstLine="0"/>
            </w:pPr>
            <w:r w:rsidRPr="008340C2">
              <w:t>System</w:t>
            </w:r>
            <w:r>
              <w:rPr>
                <w:rFonts w:hint="eastAsia"/>
              </w:rPr>
              <w:t xml:space="preserve"> </w:t>
            </w:r>
            <w:r w:rsidRPr="008340C2">
              <w:t>Logging</w:t>
            </w:r>
          </w:p>
        </w:tc>
        <w:tc>
          <w:tcPr>
            <w:tcW w:w="1433" w:type="dxa"/>
          </w:tcPr>
          <w:p w14:paraId="18254A11" w14:textId="7589241F" w:rsidR="008340C2" w:rsidRPr="00A23C24" w:rsidRDefault="008340C2" w:rsidP="00A23C24">
            <w:pPr>
              <w:ind w:firstLineChars="0" w:firstLine="0"/>
            </w:pPr>
            <w:r w:rsidRPr="008340C2">
              <w:t>系统日志子系统</w:t>
            </w:r>
          </w:p>
        </w:tc>
        <w:tc>
          <w:tcPr>
            <w:tcW w:w="1433" w:type="dxa"/>
          </w:tcPr>
          <w:p w14:paraId="69972FA9" w14:textId="4D414299" w:rsidR="008340C2" w:rsidRPr="00A23C24" w:rsidRDefault="008340C2" w:rsidP="00A23C24">
            <w:pPr>
              <w:ind w:firstLineChars="0" w:firstLine="0"/>
            </w:pPr>
            <w:r w:rsidRPr="008340C2">
              <w:t>记录用户操作日志，包括登录、查询、修改等操作</w:t>
            </w:r>
          </w:p>
        </w:tc>
        <w:tc>
          <w:tcPr>
            <w:tcW w:w="1434" w:type="dxa"/>
          </w:tcPr>
          <w:p w14:paraId="680C5D27" w14:textId="653280CD" w:rsidR="008340C2" w:rsidRPr="00A23C24" w:rsidRDefault="008340C2" w:rsidP="00A23C24">
            <w:pPr>
              <w:ind w:firstLineChars="0" w:firstLine="0"/>
              <w:jc w:val="left"/>
            </w:pPr>
            <w:r w:rsidRPr="008340C2">
              <w:t>日志服务器</w:t>
            </w:r>
          </w:p>
        </w:tc>
        <w:tc>
          <w:tcPr>
            <w:tcW w:w="1434" w:type="dxa"/>
          </w:tcPr>
          <w:p w14:paraId="3D5E9D8D" w14:textId="0D4A9C6E" w:rsidR="008340C2" w:rsidRPr="008340C2" w:rsidRDefault="008340C2" w:rsidP="00A23C24">
            <w:pPr>
              <w:ind w:firstLineChars="0" w:firstLine="0"/>
            </w:pPr>
            <w:r w:rsidRPr="008340C2">
              <w:t>日志保留</w:t>
            </w:r>
            <w:r w:rsidRPr="008340C2">
              <w:t xml:space="preserve"> 6 </w:t>
            </w:r>
            <w:proofErr w:type="gramStart"/>
            <w:r w:rsidRPr="008340C2">
              <w:t>个</w:t>
            </w:r>
            <w:proofErr w:type="gramEnd"/>
            <w:r w:rsidRPr="008340C2">
              <w:t>月，支持管理员审计访问。</w:t>
            </w:r>
          </w:p>
        </w:tc>
      </w:tr>
      <w:tr w:rsidR="008340C2" w14:paraId="639450D5" w14:textId="77777777" w:rsidTr="00A23C24">
        <w:trPr>
          <w:trHeight w:val="1606"/>
        </w:trPr>
        <w:tc>
          <w:tcPr>
            <w:tcW w:w="1433" w:type="dxa"/>
          </w:tcPr>
          <w:p w14:paraId="3008274C" w14:textId="197DF39F" w:rsidR="008340C2" w:rsidRDefault="008340C2" w:rsidP="00744A9F">
            <w:r>
              <w:rPr>
                <w:rFonts w:hint="eastAsia"/>
              </w:rPr>
              <w:lastRenderedPageBreak/>
              <w:t>8</w:t>
            </w:r>
          </w:p>
        </w:tc>
        <w:tc>
          <w:tcPr>
            <w:tcW w:w="1433" w:type="dxa"/>
          </w:tcPr>
          <w:p w14:paraId="43D84C20" w14:textId="5449AA79" w:rsidR="008340C2" w:rsidRPr="00A23C24" w:rsidRDefault="008340C2" w:rsidP="00A23C24">
            <w:pPr>
              <w:ind w:firstLineChars="0" w:firstLine="0"/>
            </w:pPr>
            <w:proofErr w:type="spellStart"/>
            <w:r w:rsidRPr="008340C2">
              <w:t>DataBackup</w:t>
            </w:r>
            <w:proofErr w:type="spellEnd"/>
          </w:p>
        </w:tc>
        <w:tc>
          <w:tcPr>
            <w:tcW w:w="1433" w:type="dxa"/>
          </w:tcPr>
          <w:p w14:paraId="5BED4655" w14:textId="084BC4A2" w:rsidR="008340C2" w:rsidRPr="00A23C24" w:rsidRDefault="008340C2" w:rsidP="00A23C24">
            <w:pPr>
              <w:ind w:firstLineChars="0" w:firstLine="0"/>
            </w:pPr>
            <w:r w:rsidRPr="008340C2">
              <w:t>数据备份与恢复子系统</w:t>
            </w:r>
          </w:p>
        </w:tc>
        <w:tc>
          <w:tcPr>
            <w:tcW w:w="1433" w:type="dxa"/>
          </w:tcPr>
          <w:p w14:paraId="38B01B7F" w14:textId="7873D413" w:rsidR="008340C2" w:rsidRPr="00A23C24" w:rsidRDefault="00752A21" w:rsidP="00A23C24">
            <w:pPr>
              <w:ind w:firstLineChars="0" w:firstLine="0"/>
            </w:pPr>
            <w:r w:rsidRPr="00752A21">
              <w:t>定期备份学生、课程、成绩等核心数据，并提供故障恢复功能</w:t>
            </w:r>
          </w:p>
        </w:tc>
        <w:tc>
          <w:tcPr>
            <w:tcW w:w="1434" w:type="dxa"/>
          </w:tcPr>
          <w:p w14:paraId="571BB133" w14:textId="6D53385E" w:rsidR="008340C2" w:rsidRPr="00A23C24" w:rsidRDefault="00752A21" w:rsidP="00A23C24">
            <w:pPr>
              <w:ind w:firstLineChars="0" w:firstLine="0"/>
              <w:jc w:val="left"/>
            </w:pPr>
            <w:r w:rsidRPr="00752A21">
              <w:t>数据库服务器</w:t>
            </w:r>
          </w:p>
        </w:tc>
        <w:tc>
          <w:tcPr>
            <w:tcW w:w="1434" w:type="dxa"/>
          </w:tcPr>
          <w:p w14:paraId="5C69D81A" w14:textId="343330FF" w:rsidR="008340C2" w:rsidRPr="008340C2" w:rsidRDefault="00752A21" w:rsidP="00A23C24">
            <w:pPr>
              <w:ind w:firstLineChars="0" w:firstLine="0"/>
            </w:pPr>
            <w:r w:rsidRPr="00752A21">
              <w:t>提供每日自动备份和手动恢复功能，备份文件存储于安全位置</w:t>
            </w:r>
            <w:r>
              <w:rPr>
                <w:rFonts w:hint="eastAsia"/>
              </w:rPr>
              <w:t>。</w:t>
            </w:r>
          </w:p>
        </w:tc>
      </w:tr>
    </w:tbl>
    <w:p w14:paraId="4E34C87A" w14:textId="77777777" w:rsidR="0011307C" w:rsidRDefault="0011307C" w:rsidP="0011307C">
      <w:pPr>
        <w:pStyle w:val="2"/>
        <w:spacing w:line="413" w:lineRule="auto"/>
      </w:pPr>
      <w:bookmarkStart w:id="26" w:name="_Toc120326819"/>
      <w:bookmarkStart w:id="27" w:name="_Toc127799106"/>
      <w:bookmarkStart w:id="28" w:name="_Toc183179452"/>
      <w:r>
        <w:rPr>
          <w:rFonts w:hint="eastAsia"/>
        </w:rPr>
        <w:t>系统结构设计</w:t>
      </w:r>
      <w:bookmarkEnd w:id="26"/>
      <w:bookmarkEnd w:id="27"/>
      <w:bookmarkEnd w:id="28"/>
    </w:p>
    <w:p w14:paraId="59FBDF5D" w14:textId="77777777" w:rsidR="0011307C" w:rsidRDefault="0011307C" w:rsidP="0011307C">
      <w:r>
        <w:rPr>
          <w:rFonts w:hint="eastAsia"/>
        </w:rPr>
        <w:t>本节将对系统特性作较为详细的描述，并给出系统特性结构图。</w:t>
      </w:r>
    </w:p>
    <w:p w14:paraId="2EB4D3F8" w14:textId="77777777" w:rsidR="0011307C" w:rsidRDefault="0011307C" w:rsidP="0011307C">
      <w:pPr>
        <w:pStyle w:val="3"/>
        <w:spacing w:line="480" w:lineRule="auto"/>
      </w:pPr>
      <w:bookmarkStart w:id="29" w:name="_Toc120326820"/>
      <w:bookmarkStart w:id="30" w:name="_Toc127799107"/>
      <w:bookmarkStart w:id="31" w:name="_Toc183179453"/>
      <w:r>
        <w:rPr>
          <w:rFonts w:hint="eastAsia"/>
        </w:rPr>
        <w:t>系统特性表</w:t>
      </w:r>
      <w:bookmarkEnd w:id="29"/>
      <w:bookmarkEnd w:id="30"/>
      <w:bookmarkEnd w:id="31"/>
    </w:p>
    <w:p w14:paraId="7F2FDFC8" w14:textId="223EF6BB" w:rsidR="0011307C" w:rsidRDefault="0011307C" w:rsidP="008202AF">
      <w:r>
        <w:rPr>
          <w:rFonts w:hint="eastAsia"/>
        </w:rPr>
        <w:t>系统特性是系统中完成某项具体操作的基本单元，它由入口参数，出口参数以及处理过程三部分组成。</w:t>
      </w:r>
    </w:p>
    <w:p w14:paraId="6AA8EE98" w14:textId="14B68F4C" w:rsidR="0011307C" w:rsidRDefault="0011307C" w:rsidP="008202AF">
      <w:pPr>
        <w:ind w:firstLineChars="0"/>
      </w:pPr>
      <w:r>
        <w:rPr>
          <w:rFonts w:hint="eastAsia"/>
        </w:rPr>
        <w:t>系统由多个子系统</w:t>
      </w:r>
      <w:r>
        <w:rPr>
          <w:rFonts w:hint="eastAsia"/>
        </w:rPr>
        <w:t>(</w:t>
      </w:r>
      <w:r>
        <w:rPr>
          <w:rFonts w:hint="eastAsia"/>
        </w:rPr>
        <w:t>模块</w:t>
      </w:r>
      <w:r>
        <w:rPr>
          <w:rFonts w:hint="eastAsia"/>
        </w:rPr>
        <w:t>)</w:t>
      </w:r>
      <w:r>
        <w:rPr>
          <w:rFonts w:hint="eastAsia"/>
        </w:rPr>
        <w:t>组成，</w:t>
      </w:r>
      <w:r w:rsidR="008202AF">
        <w:rPr>
          <w:rFonts w:hint="eastAsia"/>
        </w:rPr>
        <w:t>在此处</w:t>
      </w:r>
      <w:r>
        <w:rPr>
          <w:rFonts w:hint="eastAsia"/>
        </w:rPr>
        <w:t>每个子系统分别使用一张系统特性表进行描述。系统特性表如下：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217"/>
        <w:gridCol w:w="1217"/>
        <w:gridCol w:w="1217"/>
        <w:gridCol w:w="1218"/>
        <w:gridCol w:w="1218"/>
        <w:gridCol w:w="1218"/>
      </w:tblGrid>
      <w:tr w:rsidR="0011307C" w14:paraId="2C88E925" w14:textId="77777777" w:rsidTr="0072696D">
        <w:trPr>
          <w:trHeight w:val="965"/>
        </w:trPr>
        <w:tc>
          <w:tcPr>
            <w:tcW w:w="8522" w:type="dxa"/>
            <w:gridSpan w:val="7"/>
          </w:tcPr>
          <w:p w14:paraId="6DD62FA2" w14:textId="1A445133" w:rsidR="0011307C" w:rsidRDefault="0011307C" w:rsidP="00744A9F">
            <w:pPr>
              <w:ind w:firstLineChars="0" w:firstLine="0"/>
            </w:pPr>
            <w:r>
              <w:rPr>
                <w:rFonts w:hint="eastAsia"/>
              </w:rPr>
              <w:t>子系统编号：</w:t>
            </w:r>
            <w:r w:rsidR="008202AF">
              <w:rPr>
                <w:rFonts w:hint="eastAsia"/>
              </w:rPr>
              <w:t>1</w:t>
            </w:r>
          </w:p>
          <w:p w14:paraId="4CEE41B4" w14:textId="2E4821AF" w:rsidR="0011307C" w:rsidRDefault="0011307C" w:rsidP="00744A9F">
            <w:pPr>
              <w:ind w:firstLineChars="0" w:firstLine="0"/>
            </w:pPr>
            <w:r>
              <w:rPr>
                <w:rFonts w:hint="eastAsia"/>
              </w:rPr>
              <w:t>子系统英文名称：</w:t>
            </w:r>
            <w:proofErr w:type="spellStart"/>
            <w:r w:rsidR="008202AF">
              <w:rPr>
                <w:rFonts w:hint="eastAsia"/>
              </w:rPr>
              <w:t>StudentManagement</w:t>
            </w:r>
            <w:proofErr w:type="spellEnd"/>
          </w:p>
          <w:p w14:paraId="6B5B66F0" w14:textId="4A545F25" w:rsidR="0011307C" w:rsidRDefault="0011307C" w:rsidP="00744A9F">
            <w:pPr>
              <w:ind w:firstLineChars="0" w:firstLine="0"/>
            </w:pPr>
            <w:r>
              <w:rPr>
                <w:rFonts w:hint="eastAsia"/>
              </w:rPr>
              <w:t>子系统中文名称：</w:t>
            </w:r>
            <w:r w:rsidR="008202AF">
              <w:rPr>
                <w:rFonts w:hint="eastAsia"/>
              </w:rPr>
              <w:t>学生管理子系统</w:t>
            </w:r>
          </w:p>
        </w:tc>
      </w:tr>
      <w:tr w:rsidR="0011307C" w14:paraId="2DFC7835" w14:textId="77777777" w:rsidTr="0072696D">
        <w:trPr>
          <w:trHeight w:val="640"/>
        </w:trPr>
        <w:tc>
          <w:tcPr>
            <w:tcW w:w="1217" w:type="dxa"/>
          </w:tcPr>
          <w:p w14:paraId="1B64EFE9" w14:textId="77777777" w:rsidR="0011307C" w:rsidRDefault="0011307C" w:rsidP="00744A9F">
            <w:pPr>
              <w:ind w:firstLineChars="0" w:firstLine="0"/>
              <w:jc w:val="center"/>
            </w:pPr>
            <w:r>
              <w:rPr>
                <w:rFonts w:hint="eastAsia"/>
              </w:rPr>
              <w:t>特性编号</w:t>
            </w:r>
          </w:p>
        </w:tc>
        <w:tc>
          <w:tcPr>
            <w:tcW w:w="1217" w:type="dxa"/>
          </w:tcPr>
          <w:p w14:paraId="0A546B5B" w14:textId="77777777" w:rsidR="0011307C" w:rsidRDefault="0011307C" w:rsidP="00744A9F">
            <w:pPr>
              <w:ind w:firstLineChars="0" w:firstLine="0"/>
              <w:jc w:val="center"/>
            </w:pPr>
            <w:r>
              <w:rPr>
                <w:rFonts w:hint="eastAsia"/>
              </w:rPr>
              <w:t>系统特征</w:t>
            </w:r>
          </w:p>
          <w:p w14:paraId="63A72DE4" w14:textId="77777777" w:rsidR="0011307C" w:rsidRDefault="0011307C" w:rsidP="00744A9F">
            <w:pPr>
              <w:ind w:firstLineChars="0" w:firstLine="0"/>
              <w:jc w:val="center"/>
            </w:pPr>
            <w:r>
              <w:rPr>
                <w:rFonts w:hint="eastAsia"/>
              </w:rPr>
              <w:t>英文名称</w:t>
            </w:r>
          </w:p>
        </w:tc>
        <w:tc>
          <w:tcPr>
            <w:tcW w:w="1217" w:type="dxa"/>
          </w:tcPr>
          <w:p w14:paraId="1F9867A3" w14:textId="77777777" w:rsidR="0011307C" w:rsidRDefault="0011307C" w:rsidP="00744A9F">
            <w:pPr>
              <w:ind w:firstLineChars="0" w:firstLine="0"/>
              <w:jc w:val="center"/>
            </w:pPr>
            <w:r>
              <w:rPr>
                <w:rFonts w:hint="eastAsia"/>
              </w:rPr>
              <w:t>系统特征</w:t>
            </w:r>
          </w:p>
          <w:p w14:paraId="34CC8998" w14:textId="77777777" w:rsidR="0011307C" w:rsidRDefault="0011307C" w:rsidP="00744A9F">
            <w:pPr>
              <w:ind w:firstLineChars="0" w:firstLine="0"/>
              <w:jc w:val="center"/>
            </w:pPr>
            <w:r>
              <w:rPr>
                <w:rFonts w:hint="eastAsia"/>
              </w:rPr>
              <w:t>中文名称</w:t>
            </w:r>
          </w:p>
        </w:tc>
        <w:tc>
          <w:tcPr>
            <w:tcW w:w="1217" w:type="dxa"/>
          </w:tcPr>
          <w:p w14:paraId="25C75A98" w14:textId="77777777" w:rsidR="0011307C" w:rsidRDefault="0011307C" w:rsidP="00744A9F">
            <w:pPr>
              <w:ind w:firstLineChars="0" w:firstLine="0"/>
              <w:jc w:val="center"/>
            </w:pPr>
            <w:r>
              <w:rPr>
                <w:rFonts w:hint="eastAsia"/>
              </w:rPr>
              <w:t>操作功能</w:t>
            </w:r>
          </w:p>
        </w:tc>
        <w:tc>
          <w:tcPr>
            <w:tcW w:w="1218" w:type="dxa"/>
          </w:tcPr>
          <w:p w14:paraId="6BEB52E8" w14:textId="77777777" w:rsidR="0011307C" w:rsidRDefault="0011307C" w:rsidP="00744A9F">
            <w:pPr>
              <w:ind w:firstLineChars="0" w:firstLine="0"/>
              <w:jc w:val="center"/>
            </w:pPr>
            <w:r>
              <w:rPr>
                <w:rFonts w:hint="eastAsia"/>
              </w:rPr>
              <w:t>调用对象</w:t>
            </w:r>
          </w:p>
        </w:tc>
        <w:tc>
          <w:tcPr>
            <w:tcW w:w="1218" w:type="dxa"/>
          </w:tcPr>
          <w:p w14:paraId="3DD87861" w14:textId="77777777" w:rsidR="0011307C" w:rsidRDefault="0011307C" w:rsidP="00744A9F">
            <w:pPr>
              <w:ind w:firstLineChars="0" w:firstLine="0"/>
              <w:jc w:val="center"/>
            </w:pPr>
            <w:r>
              <w:rPr>
                <w:rFonts w:hint="eastAsia"/>
              </w:rPr>
              <w:t>被调用</w:t>
            </w:r>
          </w:p>
          <w:p w14:paraId="348F02DF" w14:textId="77777777" w:rsidR="0011307C" w:rsidRDefault="0011307C" w:rsidP="00744A9F">
            <w:pPr>
              <w:tabs>
                <w:tab w:val="left" w:pos="45"/>
              </w:tabs>
              <w:ind w:firstLineChars="0" w:firstLine="0"/>
              <w:jc w:val="center"/>
            </w:pPr>
            <w:r>
              <w:rPr>
                <w:rFonts w:hint="eastAsia"/>
              </w:rPr>
              <w:t>对象</w:t>
            </w:r>
          </w:p>
        </w:tc>
        <w:tc>
          <w:tcPr>
            <w:tcW w:w="1218" w:type="dxa"/>
          </w:tcPr>
          <w:p w14:paraId="6D6DF27C" w14:textId="77777777" w:rsidR="0011307C" w:rsidRDefault="0011307C" w:rsidP="00744A9F">
            <w:pPr>
              <w:ind w:firstLineChars="0" w:firstLine="0"/>
              <w:jc w:val="center"/>
            </w:pPr>
            <w:r>
              <w:rPr>
                <w:rFonts w:hint="eastAsia"/>
              </w:rPr>
              <w:t>备注</w:t>
            </w:r>
          </w:p>
        </w:tc>
      </w:tr>
      <w:tr w:rsidR="0011307C" w14:paraId="3B68179A" w14:textId="77777777" w:rsidTr="0072696D">
        <w:tc>
          <w:tcPr>
            <w:tcW w:w="1217" w:type="dxa"/>
          </w:tcPr>
          <w:p w14:paraId="499C5827" w14:textId="78AAD0B5" w:rsidR="0011307C" w:rsidRDefault="008202AF" w:rsidP="00744A9F">
            <w:r>
              <w:rPr>
                <w:rFonts w:hint="eastAsia"/>
              </w:rPr>
              <w:t>1.1</w:t>
            </w:r>
          </w:p>
        </w:tc>
        <w:tc>
          <w:tcPr>
            <w:tcW w:w="1217" w:type="dxa"/>
          </w:tcPr>
          <w:p w14:paraId="0DEEB447" w14:textId="75704D82" w:rsidR="0011307C" w:rsidRDefault="008202AF" w:rsidP="008202AF">
            <w:pPr>
              <w:ind w:firstLineChars="0" w:firstLine="0"/>
            </w:pPr>
            <w:proofErr w:type="spellStart"/>
            <w:r w:rsidRPr="008202AF">
              <w:t>ViewPersonalInfo</w:t>
            </w:r>
            <w:proofErr w:type="spellEnd"/>
          </w:p>
        </w:tc>
        <w:tc>
          <w:tcPr>
            <w:tcW w:w="1217" w:type="dxa"/>
          </w:tcPr>
          <w:p w14:paraId="1986AEAF" w14:textId="532E62BE" w:rsidR="0011307C" w:rsidRDefault="008202AF" w:rsidP="008202AF">
            <w:pPr>
              <w:ind w:firstLineChars="0" w:firstLine="0"/>
            </w:pPr>
            <w:r w:rsidRPr="008202AF">
              <w:t>查看个人信息</w:t>
            </w:r>
          </w:p>
        </w:tc>
        <w:tc>
          <w:tcPr>
            <w:tcW w:w="1217" w:type="dxa"/>
          </w:tcPr>
          <w:p w14:paraId="5EE82D77" w14:textId="2FFE24FD" w:rsidR="0011307C" w:rsidRDefault="008202AF" w:rsidP="008202AF">
            <w:pPr>
              <w:ind w:firstLineChars="0" w:firstLine="0"/>
            </w:pPr>
            <w:r w:rsidRPr="008202AF">
              <w:t>显示学生的基本信息</w:t>
            </w:r>
          </w:p>
        </w:tc>
        <w:tc>
          <w:tcPr>
            <w:tcW w:w="1218" w:type="dxa"/>
          </w:tcPr>
          <w:p w14:paraId="0C25096C" w14:textId="5CCF820A" w:rsidR="0011307C" w:rsidRDefault="008202AF" w:rsidP="008202AF">
            <w:pPr>
              <w:ind w:firstLineChars="0" w:firstLine="0"/>
            </w:pPr>
            <w:r w:rsidRPr="008202AF">
              <w:t>学生操作界面</w:t>
            </w:r>
          </w:p>
        </w:tc>
        <w:tc>
          <w:tcPr>
            <w:tcW w:w="1218" w:type="dxa"/>
          </w:tcPr>
          <w:p w14:paraId="03E729E3" w14:textId="64CB881A" w:rsidR="0011307C" w:rsidRDefault="008202AF" w:rsidP="008202AF">
            <w:pPr>
              <w:ind w:firstLineChars="0" w:firstLine="0"/>
            </w:pPr>
            <w:r w:rsidRPr="008202AF">
              <w:t>用户数据库查询接口</w:t>
            </w:r>
          </w:p>
        </w:tc>
        <w:tc>
          <w:tcPr>
            <w:tcW w:w="1218" w:type="dxa"/>
          </w:tcPr>
          <w:p w14:paraId="563E9F0A" w14:textId="4F5BECDC" w:rsidR="0011307C" w:rsidRDefault="008202AF" w:rsidP="008202AF">
            <w:pPr>
              <w:ind w:firstLineChars="0" w:firstLine="0"/>
            </w:pPr>
            <w:r w:rsidRPr="008202AF">
              <w:t>学生需登录后访问。</w:t>
            </w:r>
          </w:p>
        </w:tc>
      </w:tr>
      <w:tr w:rsidR="008202AF" w14:paraId="57F299D3" w14:textId="77777777" w:rsidTr="0072696D">
        <w:tc>
          <w:tcPr>
            <w:tcW w:w="1217" w:type="dxa"/>
          </w:tcPr>
          <w:p w14:paraId="0903CB50" w14:textId="5EA0D79C" w:rsidR="008202AF" w:rsidRDefault="008202AF" w:rsidP="00744A9F">
            <w:r>
              <w:rPr>
                <w:rFonts w:hint="eastAsia"/>
              </w:rPr>
              <w:t>1.2</w:t>
            </w:r>
          </w:p>
        </w:tc>
        <w:tc>
          <w:tcPr>
            <w:tcW w:w="1217" w:type="dxa"/>
          </w:tcPr>
          <w:p w14:paraId="719B81BE" w14:textId="6E36D8E9" w:rsidR="008202AF" w:rsidRDefault="008202AF" w:rsidP="008202AF">
            <w:pPr>
              <w:ind w:firstLineChars="0" w:firstLine="0"/>
            </w:pPr>
            <w:proofErr w:type="spellStart"/>
            <w:r w:rsidRPr="008202AF">
              <w:t>EditPersonalInfo</w:t>
            </w:r>
            <w:proofErr w:type="spellEnd"/>
          </w:p>
        </w:tc>
        <w:tc>
          <w:tcPr>
            <w:tcW w:w="1217" w:type="dxa"/>
          </w:tcPr>
          <w:p w14:paraId="75CD5360" w14:textId="06991E0C" w:rsidR="008202AF" w:rsidRDefault="008202AF" w:rsidP="008202AF">
            <w:pPr>
              <w:ind w:firstLineChars="0" w:firstLine="0"/>
            </w:pPr>
            <w:r w:rsidRPr="008202AF">
              <w:t>编辑个人信息</w:t>
            </w:r>
          </w:p>
        </w:tc>
        <w:tc>
          <w:tcPr>
            <w:tcW w:w="1217" w:type="dxa"/>
          </w:tcPr>
          <w:p w14:paraId="610485BB" w14:textId="4E12BE59" w:rsidR="008202AF" w:rsidRDefault="008202AF" w:rsidP="008202AF">
            <w:pPr>
              <w:ind w:firstLineChars="0" w:firstLine="0"/>
            </w:pPr>
            <w:r w:rsidRPr="008202AF">
              <w:t>修改学生的基本信息，如联系方式</w:t>
            </w:r>
          </w:p>
        </w:tc>
        <w:tc>
          <w:tcPr>
            <w:tcW w:w="1218" w:type="dxa"/>
          </w:tcPr>
          <w:p w14:paraId="058B3A84" w14:textId="733CC175" w:rsidR="008202AF" w:rsidRDefault="008202AF" w:rsidP="008202AF">
            <w:pPr>
              <w:ind w:firstLineChars="0" w:firstLine="0"/>
            </w:pPr>
            <w:r w:rsidRPr="008202AF">
              <w:t>学生操作界面</w:t>
            </w:r>
          </w:p>
        </w:tc>
        <w:tc>
          <w:tcPr>
            <w:tcW w:w="1218" w:type="dxa"/>
          </w:tcPr>
          <w:p w14:paraId="49509CCA" w14:textId="295ED772" w:rsidR="008202AF" w:rsidRDefault="008202AF" w:rsidP="008202AF">
            <w:pPr>
              <w:ind w:firstLineChars="0" w:firstLine="0"/>
            </w:pPr>
            <w:r w:rsidRPr="008202AF">
              <w:t>用户数据库更新接口</w:t>
            </w:r>
          </w:p>
        </w:tc>
        <w:tc>
          <w:tcPr>
            <w:tcW w:w="1218" w:type="dxa"/>
          </w:tcPr>
          <w:p w14:paraId="349BCC1F" w14:textId="686BC0D3" w:rsidR="008202AF" w:rsidRDefault="008202AF" w:rsidP="008202AF">
            <w:pPr>
              <w:ind w:firstLineChars="0" w:firstLine="0"/>
            </w:pPr>
            <w:r w:rsidRPr="008202AF">
              <w:t>修改后需重新验证登录。</w:t>
            </w:r>
          </w:p>
        </w:tc>
      </w:tr>
      <w:tr w:rsidR="008202AF" w14:paraId="041415D0" w14:textId="77777777" w:rsidTr="0072696D">
        <w:tc>
          <w:tcPr>
            <w:tcW w:w="1217" w:type="dxa"/>
          </w:tcPr>
          <w:p w14:paraId="1D8E8C67" w14:textId="6AF9498D" w:rsidR="008202AF" w:rsidRDefault="008202AF" w:rsidP="00744A9F">
            <w:r>
              <w:rPr>
                <w:rFonts w:hint="eastAsia"/>
              </w:rPr>
              <w:t>1.3</w:t>
            </w:r>
          </w:p>
        </w:tc>
        <w:tc>
          <w:tcPr>
            <w:tcW w:w="1217" w:type="dxa"/>
          </w:tcPr>
          <w:p w14:paraId="00AD0544" w14:textId="13BC63DB" w:rsidR="008202AF" w:rsidRDefault="008202AF" w:rsidP="008202AF">
            <w:pPr>
              <w:ind w:firstLineChars="0" w:firstLine="0"/>
            </w:pPr>
            <w:proofErr w:type="spellStart"/>
            <w:r w:rsidRPr="008202AF">
              <w:t>ViewGrades</w:t>
            </w:r>
            <w:proofErr w:type="spellEnd"/>
          </w:p>
        </w:tc>
        <w:tc>
          <w:tcPr>
            <w:tcW w:w="1217" w:type="dxa"/>
          </w:tcPr>
          <w:p w14:paraId="08AFBDE0" w14:textId="7E2DE34B" w:rsidR="008202AF" w:rsidRDefault="008202AF" w:rsidP="008202AF">
            <w:pPr>
              <w:ind w:firstLineChars="0" w:firstLine="0"/>
            </w:pPr>
            <w:r w:rsidRPr="008202AF">
              <w:t>查询成绩</w:t>
            </w:r>
          </w:p>
        </w:tc>
        <w:tc>
          <w:tcPr>
            <w:tcW w:w="1217" w:type="dxa"/>
          </w:tcPr>
          <w:p w14:paraId="5913E862" w14:textId="7A6E16EA" w:rsidR="008202AF" w:rsidRDefault="008202AF" w:rsidP="008202AF">
            <w:pPr>
              <w:ind w:firstLineChars="0" w:firstLine="0"/>
            </w:pPr>
            <w:r w:rsidRPr="008202AF">
              <w:t>根据课程号显示学生所选课程的成绩</w:t>
            </w:r>
          </w:p>
        </w:tc>
        <w:tc>
          <w:tcPr>
            <w:tcW w:w="1218" w:type="dxa"/>
          </w:tcPr>
          <w:p w14:paraId="6BC6CACF" w14:textId="31EC976F" w:rsidR="008202AF" w:rsidRDefault="008202AF" w:rsidP="008202AF">
            <w:pPr>
              <w:ind w:firstLineChars="0" w:firstLine="0"/>
            </w:pPr>
            <w:r w:rsidRPr="008202AF">
              <w:t>学生操作界面</w:t>
            </w:r>
          </w:p>
        </w:tc>
        <w:tc>
          <w:tcPr>
            <w:tcW w:w="1218" w:type="dxa"/>
          </w:tcPr>
          <w:p w14:paraId="445F4935" w14:textId="4718F56B" w:rsidR="008202AF" w:rsidRDefault="008202AF" w:rsidP="008202AF">
            <w:pPr>
              <w:ind w:firstLineChars="0" w:firstLine="0"/>
            </w:pPr>
            <w:r w:rsidRPr="008202AF">
              <w:t>成绩数据库查询接口</w:t>
            </w:r>
          </w:p>
        </w:tc>
        <w:tc>
          <w:tcPr>
            <w:tcW w:w="1218" w:type="dxa"/>
          </w:tcPr>
          <w:p w14:paraId="16884036" w14:textId="730E555D" w:rsidR="008202AF" w:rsidRDefault="007448B2" w:rsidP="008202AF">
            <w:pPr>
              <w:ind w:firstLineChars="0" w:firstLine="0"/>
            </w:pPr>
            <w:r w:rsidRPr="007448B2">
              <w:t>支持按学期筛选。</w:t>
            </w:r>
          </w:p>
        </w:tc>
      </w:tr>
      <w:tr w:rsidR="008202AF" w14:paraId="01E1177A" w14:textId="77777777" w:rsidTr="0072696D">
        <w:tc>
          <w:tcPr>
            <w:tcW w:w="1217" w:type="dxa"/>
          </w:tcPr>
          <w:p w14:paraId="473E5BAF" w14:textId="7B26B51D" w:rsidR="008202AF" w:rsidRDefault="007448B2" w:rsidP="00744A9F">
            <w:r>
              <w:rPr>
                <w:rFonts w:hint="eastAsia"/>
              </w:rPr>
              <w:t>1.4</w:t>
            </w:r>
          </w:p>
        </w:tc>
        <w:tc>
          <w:tcPr>
            <w:tcW w:w="1217" w:type="dxa"/>
          </w:tcPr>
          <w:p w14:paraId="3E501740" w14:textId="70DA036D" w:rsidR="008202AF" w:rsidRDefault="007448B2" w:rsidP="008202AF">
            <w:pPr>
              <w:ind w:firstLineChars="0" w:firstLine="0"/>
            </w:pPr>
            <w:proofErr w:type="spellStart"/>
            <w:r w:rsidRPr="007448B2">
              <w:t>ExportGradeReport</w:t>
            </w:r>
            <w:proofErr w:type="spellEnd"/>
          </w:p>
        </w:tc>
        <w:tc>
          <w:tcPr>
            <w:tcW w:w="1217" w:type="dxa"/>
          </w:tcPr>
          <w:p w14:paraId="2198C174" w14:textId="1B8FF63B" w:rsidR="008202AF" w:rsidRDefault="007448B2" w:rsidP="008202AF">
            <w:pPr>
              <w:ind w:firstLineChars="0" w:firstLine="0"/>
            </w:pPr>
            <w:r w:rsidRPr="007448B2">
              <w:t>导出成绩单</w:t>
            </w:r>
          </w:p>
        </w:tc>
        <w:tc>
          <w:tcPr>
            <w:tcW w:w="1217" w:type="dxa"/>
          </w:tcPr>
          <w:p w14:paraId="7C423263" w14:textId="4F584475" w:rsidR="008202AF" w:rsidRDefault="007448B2" w:rsidP="008202AF">
            <w:pPr>
              <w:ind w:firstLineChars="0" w:firstLine="0"/>
            </w:pPr>
            <w:r w:rsidRPr="007448B2">
              <w:t>将当前学期或指定学期的成绩导出为</w:t>
            </w:r>
            <w:r w:rsidRPr="007448B2">
              <w:t xml:space="preserve"> PDF </w:t>
            </w:r>
            <w:r w:rsidRPr="007448B2">
              <w:t>格式</w:t>
            </w:r>
          </w:p>
        </w:tc>
        <w:tc>
          <w:tcPr>
            <w:tcW w:w="1218" w:type="dxa"/>
          </w:tcPr>
          <w:p w14:paraId="12940976" w14:textId="307EFA94" w:rsidR="008202AF" w:rsidRPr="007448B2" w:rsidRDefault="007448B2" w:rsidP="008202AF">
            <w:pPr>
              <w:ind w:firstLineChars="0" w:firstLine="0"/>
            </w:pPr>
            <w:r w:rsidRPr="007448B2">
              <w:t>学生操作界面</w:t>
            </w:r>
          </w:p>
        </w:tc>
        <w:tc>
          <w:tcPr>
            <w:tcW w:w="1218" w:type="dxa"/>
          </w:tcPr>
          <w:p w14:paraId="543BB355" w14:textId="084908DC" w:rsidR="008202AF" w:rsidRDefault="007448B2" w:rsidP="008202AF">
            <w:pPr>
              <w:ind w:firstLineChars="0" w:firstLine="0"/>
            </w:pPr>
            <w:r w:rsidRPr="007448B2">
              <w:t>成绩导出模块</w:t>
            </w:r>
          </w:p>
        </w:tc>
        <w:tc>
          <w:tcPr>
            <w:tcW w:w="1218" w:type="dxa"/>
          </w:tcPr>
          <w:p w14:paraId="115B97F4" w14:textId="2FA0F50F" w:rsidR="008202AF" w:rsidRDefault="007448B2" w:rsidP="008202AF">
            <w:pPr>
              <w:ind w:firstLineChars="0" w:firstLine="0"/>
            </w:pPr>
            <w:r w:rsidRPr="007448B2">
              <w:t>文件命名规则固定。</w:t>
            </w:r>
          </w:p>
        </w:tc>
      </w:tr>
      <w:tr w:rsidR="0072696D" w14:paraId="45BEC8D1" w14:textId="77777777" w:rsidTr="0072696D">
        <w:trPr>
          <w:trHeight w:val="640"/>
        </w:trPr>
        <w:tc>
          <w:tcPr>
            <w:tcW w:w="8522" w:type="dxa"/>
            <w:gridSpan w:val="7"/>
            <w:tcBorders>
              <w:top w:val="single" w:sz="4" w:space="0" w:color="auto"/>
              <w:left w:val="single" w:sz="4" w:space="0" w:color="auto"/>
              <w:bottom w:val="single" w:sz="4" w:space="0" w:color="auto"/>
              <w:right w:val="single" w:sz="4" w:space="0" w:color="auto"/>
            </w:tcBorders>
          </w:tcPr>
          <w:p w14:paraId="04B32846" w14:textId="6B444D99" w:rsidR="0072696D" w:rsidRDefault="0072696D" w:rsidP="00744A9F">
            <w:pPr>
              <w:ind w:firstLineChars="0" w:firstLine="0"/>
            </w:pPr>
            <w:r>
              <w:rPr>
                <w:rFonts w:hint="eastAsia"/>
              </w:rPr>
              <w:t>子系统编号：</w:t>
            </w:r>
            <w:r w:rsidR="00F331DF">
              <w:rPr>
                <w:rFonts w:hint="eastAsia"/>
              </w:rPr>
              <w:t>2</w:t>
            </w:r>
          </w:p>
          <w:p w14:paraId="681CC2A5" w14:textId="6F813AEB" w:rsidR="0072696D" w:rsidRDefault="0072696D" w:rsidP="00744A9F">
            <w:pPr>
              <w:ind w:firstLineChars="0" w:firstLine="0"/>
            </w:pPr>
            <w:r>
              <w:rPr>
                <w:rFonts w:hint="eastAsia"/>
              </w:rPr>
              <w:t>子系统英文名称：</w:t>
            </w:r>
            <w:proofErr w:type="spellStart"/>
            <w:r w:rsidR="00F331DF" w:rsidRPr="00F331DF">
              <w:t>TeacherManagement</w:t>
            </w:r>
            <w:proofErr w:type="spellEnd"/>
          </w:p>
          <w:p w14:paraId="32641D24" w14:textId="78C9E963" w:rsidR="0072696D" w:rsidRDefault="0072696D" w:rsidP="00744A9F">
            <w:pPr>
              <w:ind w:firstLineChars="0" w:firstLine="0"/>
            </w:pPr>
            <w:r>
              <w:rPr>
                <w:rFonts w:hint="eastAsia"/>
              </w:rPr>
              <w:t>子系统中文名称：</w:t>
            </w:r>
            <w:r w:rsidR="00F331DF" w:rsidRPr="00F331DF">
              <w:t>教师管理子系统</w:t>
            </w:r>
          </w:p>
        </w:tc>
      </w:tr>
      <w:tr w:rsidR="0072696D" w14:paraId="54CF20A4" w14:textId="77777777" w:rsidTr="0072696D">
        <w:trPr>
          <w:trHeight w:val="640"/>
        </w:trPr>
        <w:tc>
          <w:tcPr>
            <w:tcW w:w="1217" w:type="dxa"/>
          </w:tcPr>
          <w:p w14:paraId="432AD27E" w14:textId="77777777" w:rsidR="0072696D" w:rsidRDefault="0072696D" w:rsidP="00744A9F">
            <w:pPr>
              <w:ind w:firstLineChars="0" w:firstLine="0"/>
              <w:jc w:val="center"/>
            </w:pPr>
            <w:r>
              <w:rPr>
                <w:rFonts w:hint="eastAsia"/>
              </w:rPr>
              <w:t>特性编号</w:t>
            </w:r>
          </w:p>
        </w:tc>
        <w:tc>
          <w:tcPr>
            <w:tcW w:w="1217" w:type="dxa"/>
          </w:tcPr>
          <w:p w14:paraId="5CD9FA12" w14:textId="77777777" w:rsidR="0072696D" w:rsidRDefault="0072696D" w:rsidP="00744A9F">
            <w:pPr>
              <w:ind w:firstLineChars="0" w:firstLine="0"/>
              <w:jc w:val="center"/>
            </w:pPr>
            <w:r>
              <w:rPr>
                <w:rFonts w:hint="eastAsia"/>
              </w:rPr>
              <w:t>系统特征</w:t>
            </w:r>
          </w:p>
          <w:p w14:paraId="315B7DA0" w14:textId="77777777" w:rsidR="0072696D" w:rsidRDefault="0072696D" w:rsidP="00744A9F">
            <w:pPr>
              <w:ind w:firstLineChars="0" w:firstLine="0"/>
              <w:jc w:val="center"/>
            </w:pPr>
            <w:r>
              <w:rPr>
                <w:rFonts w:hint="eastAsia"/>
              </w:rPr>
              <w:t>英文名称</w:t>
            </w:r>
          </w:p>
        </w:tc>
        <w:tc>
          <w:tcPr>
            <w:tcW w:w="1217" w:type="dxa"/>
          </w:tcPr>
          <w:p w14:paraId="1DEF2AFC" w14:textId="77777777" w:rsidR="0072696D" w:rsidRDefault="0072696D" w:rsidP="00744A9F">
            <w:pPr>
              <w:ind w:firstLineChars="0" w:firstLine="0"/>
              <w:jc w:val="center"/>
            </w:pPr>
            <w:r>
              <w:rPr>
                <w:rFonts w:hint="eastAsia"/>
              </w:rPr>
              <w:t>系统特征</w:t>
            </w:r>
          </w:p>
          <w:p w14:paraId="7B50C070" w14:textId="77777777" w:rsidR="0072696D" w:rsidRDefault="0072696D" w:rsidP="00744A9F">
            <w:pPr>
              <w:ind w:firstLineChars="0" w:firstLine="0"/>
              <w:jc w:val="center"/>
            </w:pPr>
            <w:r>
              <w:rPr>
                <w:rFonts w:hint="eastAsia"/>
              </w:rPr>
              <w:t>中文名称</w:t>
            </w:r>
          </w:p>
        </w:tc>
        <w:tc>
          <w:tcPr>
            <w:tcW w:w="1217" w:type="dxa"/>
          </w:tcPr>
          <w:p w14:paraId="63F3800C" w14:textId="77777777" w:rsidR="0072696D" w:rsidRDefault="0072696D" w:rsidP="00744A9F">
            <w:pPr>
              <w:ind w:firstLineChars="0" w:firstLine="0"/>
              <w:jc w:val="center"/>
            </w:pPr>
            <w:r>
              <w:rPr>
                <w:rFonts w:hint="eastAsia"/>
              </w:rPr>
              <w:t>操作功能</w:t>
            </w:r>
          </w:p>
        </w:tc>
        <w:tc>
          <w:tcPr>
            <w:tcW w:w="1218" w:type="dxa"/>
          </w:tcPr>
          <w:p w14:paraId="0F8433D7" w14:textId="77777777" w:rsidR="0072696D" w:rsidRDefault="0072696D" w:rsidP="00744A9F">
            <w:pPr>
              <w:ind w:firstLineChars="0" w:firstLine="0"/>
              <w:jc w:val="center"/>
            </w:pPr>
            <w:r>
              <w:rPr>
                <w:rFonts w:hint="eastAsia"/>
              </w:rPr>
              <w:t>调用对象</w:t>
            </w:r>
          </w:p>
        </w:tc>
        <w:tc>
          <w:tcPr>
            <w:tcW w:w="1218" w:type="dxa"/>
          </w:tcPr>
          <w:p w14:paraId="5DC56CA9" w14:textId="77777777" w:rsidR="0072696D" w:rsidRDefault="0072696D" w:rsidP="00744A9F">
            <w:pPr>
              <w:ind w:firstLineChars="0" w:firstLine="0"/>
              <w:jc w:val="center"/>
            </w:pPr>
            <w:r>
              <w:rPr>
                <w:rFonts w:hint="eastAsia"/>
              </w:rPr>
              <w:t>被调用</w:t>
            </w:r>
          </w:p>
          <w:p w14:paraId="79E67A04" w14:textId="77777777" w:rsidR="0072696D" w:rsidRDefault="0072696D" w:rsidP="00744A9F">
            <w:pPr>
              <w:tabs>
                <w:tab w:val="left" w:pos="45"/>
              </w:tabs>
              <w:ind w:firstLineChars="0" w:firstLine="0"/>
              <w:jc w:val="center"/>
            </w:pPr>
            <w:r>
              <w:rPr>
                <w:rFonts w:hint="eastAsia"/>
              </w:rPr>
              <w:t>对象</w:t>
            </w:r>
          </w:p>
        </w:tc>
        <w:tc>
          <w:tcPr>
            <w:tcW w:w="1218" w:type="dxa"/>
          </w:tcPr>
          <w:p w14:paraId="19E3D781" w14:textId="77777777" w:rsidR="0072696D" w:rsidRDefault="0072696D" w:rsidP="00744A9F">
            <w:pPr>
              <w:ind w:firstLineChars="0" w:firstLine="0"/>
              <w:jc w:val="center"/>
            </w:pPr>
            <w:r>
              <w:rPr>
                <w:rFonts w:hint="eastAsia"/>
              </w:rPr>
              <w:t>备注</w:t>
            </w:r>
          </w:p>
        </w:tc>
      </w:tr>
      <w:tr w:rsidR="0072696D" w14:paraId="6F52F549" w14:textId="77777777" w:rsidTr="0072696D">
        <w:tc>
          <w:tcPr>
            <w:tcW w:w="1217" w:type="dxa"/>
          </w:tcPr>
          <w:p w14:paraId="292416EF" w14:textId="551FBB2E" w:rsidR="0072696D" w:rsidRDefault="00F331DF" w:rsidP="00744A9F">
            <w:r>
              <w:rPr>
                <w:rFonts w:hint="eastAsia"/>
              </w:rPr>
              <w:t>2.1</w:t>
            </w:r>
          </w:p>
        </w:tc>
        <w:tc>
          <w:tcPr>
            <w:tcW w:w="1217" w:type="dxa"/>
          </w:tcPr>
          <w:p w14:paraId="6890A31E" w14:textId="22E63B6E" w:rsidR="0072696D" w:rsidRDefault="00F331DF" w:rsidP="008202AF">
            <w:pPr>
              <w:ind w:firstLineChars="0" w:firstLine="0"/>
            </w:pPr>
            <w:proofErr w:type="spellStart"/>
            <w:r w:rsidRPr="00F331DF">
              <w:t>ViewCours</w:t>
            </w:r>
            <w:r w:rsidRPr="00F331DF">
              <w:lastRenderedPageBreak/>
              <w:t>es</w:t>
            </w:r>
            <w:proofErr w:type="spellEnd"/>
          </w:p>
        </w:tc>
        <w:tc>
          <w:tcPr>
            <w:tcW w:w="1217" w:type="dxa"/>
          </w:tcPr>
          <w:p w14:paraId="0FCE9D01" w14:textId="7FFE436C" w:rsidR="0072696D" w:rsidRDefault="00F331DF" w:rsidP="008202AF">
            <w:pPr>
              <w:ind w:firstLineChars="0" w:firstLine="0"/>
            </w:pPr>
            <w:r w:rsidRPr="00F331DF">
              <w:lastRenderedPageBreak/>
              <w:t>查看教授</w:t>
            </w:r>
            <w:r w:rsidRPr="00F331DF">
              <w:lastRenderedPageBreak/>
              <w:t>课程</w:t>
            </w:r>
          </w:p>
        </w:tc>
        <w:tc>
          <w:tcPr>
            <w:tcW w:w="1217" w:type="dxa"/>
          </w:tcPr>
          <w:p w14:paraId="0469E072" w14:textId="60766BA8" w:rsidR="0072696D" w:rsidRDefault="00F331DF" w:rsidP="008202AF">
            <w:pPr>
              <w:ind w:firstLineChars="0" w:firstLine="0"/>
            </w:pPr>
            <w:r w:rsidRPr="00F331DF">
              <w:lastRenderedPageBreak/>
              <w:t>显示教师</w:t>
            </w:r>
            <w:r w:rsidRPr="00F331DF">
              <w:lastRenderedPageBreak/>
              <w:t>教授的所有课程信息</w:t>
            </w:r>
          </w:p>
        </w:tc>
        <w:tc>
          <w:tcPr>
            <w:tcW w:w="1218" w:type="dxa"/>
          </w:tcPr>
          <w:p w14:paraId="6CD427EA" w14:textId="70F667BC" w:rsidR="0072696D" w:rsidRDefault="00F331DF" w:rsidP="008202AF">
            <w:pPr>
              <w:ind w:firstLineChars="0" w:firstLine="0"/>
            </w:pPr>
            <w:r w:rsidRPr="00F331DF">
              <w:lastRenderedPageBreak/>
              <w:t>教师操作</w:t>
            </w:r>
            <w:r w:rsidRPr="00F331DF">
              <w:lastRenderedPageBreak/>
              <w:t>界面</w:t>
            </w:r>
          </w:p>
        </w:tc>
        <w:tc>
          <w:tcPr>
            <w:tcW w:w="1218" w:type="dxa"/>
          </w:tcPr>
          <w:p w14:paraId="220C262F" w14:textId="24205D9D" w:rsidR="0072696D" w:rsidRDefault="00F331DF" w:rsidP="008202AF">
            <w:pPr>
              <w:ind w:firstLineChars="0" w:firstLine="0"/>
            </w:pPr>
            <w:r w:rsidRPr="00F331DF">
              <w:lastRenderedPageBreak/>
              <w:t>课程数据</w:t>
            </w:r>
            <w:r w:rsidRPr="00F331DF">
              <w:lastRenderedPageBreak/>
              <w:t>库查询接口</w:t>
            </w:r>
          </w:p>
        </w:tc>
        <w:tc>
          <w:tcPr>
            <w:tcW w:w="1218" w:type="dxa"/>
          </w:tcPr>
          <w:p w14:paraId="47219B63" w14:textId="74782F59" w:rsidR="0072696D" w:rsidRDefault="00F331DF" w:rsidP="008202AF">
            <w:pPr>
              <w:ind w:firstLineChars="0" w:firstLine="0"/>
            </w:pPr>
            <w:r w:rsidRPr="00F331DF">
              <w:lastRenderedPageBreak/>
              <w:t>支持按课</w:t>
            </w:r>
            <w:r w:rsidRPr="00F331DF">
              <w:lastRenderedPageBreak/>
              <w:t>程编号筛选。</w:t>
            </w:r>
          </w:p>
        </w:tc>
      </w:tr>
      <w:tr w:rsidR="008202AF" w14:paraId="2CD25BE1" w14:textId="77777777" w:rsidTr="0072696D">
        <w:tc>
          <w:tcPr>
            <w:tcW w:w="1217" w:type="dxa"/>
          </w:tcPr>
          <w:p w14:paraId="5E9C0B31" w14:textId="720B7B0F" w:rsidR="008202AF" w:rsidRDefault="00F331DF" w:rsidP="00744A9F">
            <w:r>
              <w:rPr>
                <w:rFonts w:hint="eastAsia"/>
              </w:rPr>
              <w:lastRenderedPageBreak/>
              <w:t>2.2</w:t>
            </w:r>
          </w:p>
        </w:tc>
        <w:tc>
          <w:tcPr>
            <w:tcW w:w="1217" w:type="dxa"/>
          </w:tcPr>
          <w:p w14:paraId="23663A28" w14:textId="24BD5F97" w:rsidR="008202AF" w:rsidRDefault="00F331DF" w:rsidP="008202AF">
            <w:pPr>
              <w:ind w:firstLineChars="0" w:firstLine="0"/>
            </w:pPr>
            <w:proofErr w:type="spellStart"/>
            <w:r w:rsidRPr="00F331DF">
              <w:t>AddCourse</w:t>
            </w:r>
            <w:proofErr w:type="spellEnd"/>
          </w:p>
        </w:tc>
        <w:tc>
          <w:tcPr>
            <w:tcW w:w="1217" w:type="dxa"/>
          </w:tcPr>
          <w:p w14:paraId="23D1E4D4" w14:textId="21D0B4A7" w:rsidR="008202AF" w:rsidRDefault="00F331DF" w:rsidP="008202AF">
            <w:pPr>
              <w:ind w:firstLineChars="0" w:firstLine="0"/>
            </w:pPr>
            <w:r w:rsidRPr="00F331DF">
              <w:t>添加课程</w:t>
            </w:r>
          </w:p>
        </w:tc>
        <w:tc>
          <w:tcPr>
            <w:tcW w:w="1217" w:type="dxa"/>
          </w:tcPr>
          <w:p w14:paraId="464459C1" w14:textId="296BE535" w:rsidR="008202AF" w:rsidRDefault="00F331DF" w:rsidP="008202AF">
            <w:pPr>
              <w:ind w:firstLineChars="0" w:firstLine="0"/>
            </w:pPr>
            <w:r w:rsidRPr="00F331DF">
              <w:t>添加新的课程到数据库中</w:t>
            </w:r>
          </w:p>
        </w:tc>
        <w:tc>
          <w:tcPr>
            <w:tcW w:w="1218" w:type="dxa"/>
          </w:tcPr>
          <w:p w14:paraId="4734188E" w14:textId="4E54796B" w:rsidR="008202AF" w:rsidRDefault="00F331DF" w:rsidP="008202AF">
            <w:pPr>
              <w:ind w:firstLineChars="0" w:firstLine="0"/>
            </w:pPr>
            <w:r w:rsidRPr="00F331DF">
              <w:t>教师操作界面</w:t>
            </w:r>
          </w:p>
        </w:tc>
        <w:tc>
          <w:tcPr>
            <w:tcW w:w="1218" w:type="dxa"/>
          </w:tcPr>
          <w:p w14:paraId="349ED874" w14:textId="03105837" w:rsidR="008202AF" w:rsidRDefault="00F331DF" w:rsidP="008202AF">
            <w:pPr>
              <w:ind w:firstLineChars="0" w:firstLine="0"/>
            </w:pPr>
            <w:r w:rsidRPr="00F331DF">
              <w:t>课程数据库更新接口</w:t>
            </w:r>
          </w:p>
        </w:tc>
        <w:tc>
          <w:tcPr>
            <w:tcW w:w="1218" w:type="dxa"/>
          </w:tcPr>
          <w:p w14:paraId="4CE29DF3" w14:textId="58CBD9AD" w:rsidR="008202AF" w:rsidRDefault="00F331DF" w:rsidP="008202AF">
            <w:pPr>
              <w:ind w:firstLineChars="0" w:firstLine="0"/>
            </w:pPr>
            <w:r w:rsidRPr="00F331DF">
              <w:t>需验证权限。</w:t>
            </w:r>
          </w:p>
        </w:tc>
      </w:tr>
      <w:tr w:rsidR="008202AF" w14:paraId="7603289E" w14:textId="77777777" w:rsidTr="0072696D">
        <w:tc>
          <w:tcPr>
            <w:tcW w:w="1217" w:type="dxa"/>
          </w:tcPr>
          <w:p w14:paraId="2E8FD45B" w14:textId="4C839B3C" w:rsidR="008202AF" w:rsidRDefault="00F331DF" w:rsidP="00744A9F">
            <w:r>
              <w:rPr>
                <w:rFonts w:hint="eastAsia"/>
              </w:rPr>
              <w:t>2.3</w:t>
            </w:r>
          </w:p>
        </w:tc>
        <w:tc>
          <w:tcPr>
            <w:tcW w:w="1217" w:type="dxa"/>
          </w:tcPr>
          <w:p w14:paraId="5ED2762E" w14:textId="6773599C" w:rsidR="008202AF" w:rsidRDefault="00F331DF" w:rsidP="008202AF">
            <w:pPr>
              <w:ind w:firstLineChars="0" w:firstLine="0"/>
            </w:pPr>
            <w:proofErr w:type="spellStart"/>
            <w:r w:rsidRPr="00F331DF">
              <w:t>EnterGrades</w:t>
            </w:r>
            <w:proofErr w:type="spellEnd"/>
          </w:p>
        </w:tc>
        <w:tc>
          <w:tcPr>
            <w:tcW w:w="1217" w:type="dxa"/>
          </w:tcPr>
          <w:p w14:paraId="4B0CBBB8" w14:textId="09D606CA" w:rsidR="008202AF" w:rsidRDefault="00F331DF" w:rsidP="008202AF">
            <w:pPr>
              <w:ind w:firstLineChars="0" w:firstLine="0"/>
            </w:pPr>
            <w:r w:rsidRPr="00F331DF">
              <w:t>录入成绩</w:t>
            </w:r>
          </w:p>
        </w:tc>
        <w:tc>
          <w:tcPr>
            <w:tcW w:w="1217" w:type="dxa"/>
          </w:tcPr>
          <w:p w14:paraId="428A6918" w14:textId="4008203E" w:rsidR="008202AF" w:rsidRDefault="00F331DF" w:rsidP="008202AF">
            <w:pPr>
              <w:ind w:firstLineChars="0" w:firstLine="0"/>
            </w:pPr>
            <w:r w:rsidRPr="00F331DF">
              <w:t>为课程中的学生录入成绩</w:t>
            </w:r>
          </w:p>
        </w:tc>
        <w:tc>
          <w:tcPr>
            <w:tcW w:w="1218" w:type="dxa"/>
          </w:tcPr>
          <w:p w14:paraId="52EEA319" w14:textId="5A928CC3" w:rsidR="008202AF" w:rsidRDefault="00F331DF" w:rsidP="008202AF">
            <w:pPr>
              <w:ind w:firstLineChars="0" w:firstLine="0"/>
            </w:pPr>
            <w:r w:rsidRPr="00F331DF">
              <w:t>教师操作界面</w:t>
            </w:r>
          </w:p>
        </w:tc>
        <w:tc>
          <w:tcPr>
            <w:tcW w:w="1218" w:type="dxa"/>
          </w:tcPr>
          <w:p w14:paraId="27F3C6B5" w14:textId="7740E4FE" w:rsidR="008202AF" w:rsidRDefault="00F331DF" w:rsidP="008202AF">
            <w:pPr>
              <w:ind w:firstLineChars="0" w:firstLine="0"/>
            </w:pPr>
            <w:r w:rsidRPr="00F331DF">
              <w:t>成绩数据库更新接口</w:t>
            </w:r>
          </w:p>
        </w:tc>
        <w:tc>
          <w:tcPr>
            <w:tcW w:w="1218" w:type="dxa"/>
          </w:tcPr>
          <w:p w14:paraId="4E1AD250" w14:textId="4EB27AC9" w:rsidR="008202AF" w:rsidRDefault="00F331DF" w:rsidP="008202AF">
            <w:pPr>
              <w:ind w:firstLineChars="0" w:firstLine="0"/>
            </w:pPr>
            <w:r w:rsidRPr="00F331DF">
              <w:t>支持批量录入。</w:t>
            </w:r>
          </w:p>
        </w:tc>
      </w:tr>
      <w:tr w:rsidR="008202AF" w14:paraId="37A129F8" w14:textId="77777777" w:rsidTr="0072696D">
        <w:tc>
          <w:tcPr>
            <w:tcW w:w="1217" w:type="dxa"/>
          </w:tcPr>
          <w:p w14:paraId="43EFE18E" w14:textId="05DB4CA2" w:rsidR="008202AF" w:rsidRDefault="00F331DF" w:rsidP="00744A9F">
            <w:r>
              <w:rPr>
                <w:rFonts w:hint="eastAsia"/>
              </w:rPr>
              <w:t>2.4</w:t>
            </w:r>
          </w:p>
        </w:tc>
        <w:tc>
          <w:tcPr>
            <w:tcW w:w="1217" w:type="dxa"/>
          </w:tcPr>
          <w:p w14:paraId="64ACCB8B" w14:textId="6DD10B9B" w:rsidR="008202AF" w:rsidRDefault="00F331DF" w:rsidP="008202AF">
            <w:pPr>
              <w:ind w:firstLineChars="0" w:firstLine="0"/>
            </w:pPr>
            <w:proofErr w:type="spellStart"/>
            <w:r w:rsidRPr="00F331DF">
              <w:t>ModifyGrades</w:t>
            </w:r>
            <w:proofErr w:type="spellEnd"/>
          </w:p>
        </w:tc>
        <w:tc>
          <w:tcPr>
            <w:tcW w:w="1217" w:type="dxa"/>
          </w:tcPr>
          <w:p w14:paraId="54096DDC" w14:textId="0846F5B2" w:rsidR="008202AF" w:rsidRDefault="00F331DF" w:rsidP="008202AF">
            <w:pPr>
              <w:ind w:firstLineChars="0" w:firstLine="0"/>
            </w:pPr>
            <w:r w:rsidRPr="00F331DF">
              <w:t>修改成绩</w:t>
            </w:r>
          </w:p>
        </w:tc>
        <w:tc>
          <w:tcPr>
            <w:tcW w:w="1217" w:type="dxa"/>
          </w:tcPr>
          <w:p w14:paraId="08C86D03" w14:textId="5DC145A1" w:rsidR="008202AF" w:rsidRDefault="00F331DF" w:rsidP="008202AF">
            <w:pPr>
              <w:ind w:firstLineChars="0" w:firstLine="0"/>
            </w:pPr>
            <w:r w:rsidRPr="00F331DF">
              <w:t>修改已录入的学生成绩</w:t>
            </w:r>
          </w:p>
        </w:tc>
        <w:tc>
          <w:tcPr>
            <w:tcW w:w="1218" w:type="dxa"/>
          </w:tcPr>
          <w:p w14:paraId="0C0AC8A3" w14:textId="2ED0079A" w:rsidR="008202AF" w:rsidRDefault="00F331DF" w:rsidP="008202AF">
            <w:pPr>
              <w:ind w:firstLineChars="0" w:firstLine="0"/>
            </w:pPr>
            <w:r w:rsidRPr="00F331DF">
              <w:t>教师操作界面</w:t>
            </w:r>
          </w:p>
        </w:tc>
        <w:tc>
          <w:tcPr>
            <w:tcW w:w="1218" w:type="dxa"/>
          </w:tcPr>
          <w:p w14:paraId="14BFBFB4" w14:textId="3FBFF354" w:rsidR="008202AF" w:rsidRDefault="00F331DF" w:rsidP="008202AF">
            <w:pPr>
              <w:ind w:firstLineChars="0" w:firstLine="0"/>
            </w:pPr>
            <w:r w:rsidRPr="00F331DF">
              <w:t>成绩数据库更新接口</w:t>
            </w:r>
          </w:p>
        </w:tc>
        <w:tc>
          <w:tcPr>
            <w:tcW w:w="1218" w:type="dxa"/>
          </w:tcPr>
          <w:p w14:paraId="1B2A0F7F" w14:textId="60F61BD5" w:rsidR="008202AF" w:rsidRDefault="00F331DF" w:rsidP="008202AF">
            <w:pPr>
              <w:ind w:firstLineChars="0" w:firstLine="0"/>
            </w:pPr>
            <w:r w:rsidRPr="00F331DF">
              <w:t>需管理员审批。</w:t>
            </w:r>
          </w:p>
        </w:tc>
      </w:tr>
      <w:tr w:rsidR="007E248D" w14:paraId="25515B0D" w14:textId="77777777" w:rsidTr="00744A9F">
        <w:trPr>
          <w:trHeight w:val="640"/>
        </w:trPr>
        <w:tc>
          <w:tcPr>
            <w:tcW w:w="8522" w:type="dxa"/>
            <w:gridSpan w:val="7"/>
            <w:tcBorders>
              <w:top w:val="single" w:sz="4" w:space="0" w:color="auto"/>
              <w:left w:val="single" w:sz="4" w:space="0" w:color="auto"/>
              <w:bottom w:val="single" w:sz="4" w:space="0" w:color="auto"/>
              <w:right w:val="single" w:sz="4" w:space="0" w:color="auto"/>
            </w:tcBorders>
          </w:tcPr>
          <w:p w14:paraId="59F21109" w14:textId="2339C20F" w:rsidR="007E248D" w:rsidRDefault="007E248D" w:rsidP="00744A9F">
            <w:pPr>
              <w:ind w:firstLineChars="0" w:firstLine="0"/>
            </w:pPr>
            <w:r>
              <w:rPr>
                <w:rFonts w:hint="eastAsia"/>
              </w:rPr>
              <w:t>子系统编号：</w:t>
            </w:r>
            <w:r w:rsidR="00F331DF">
              <w:rPr>
                <w:rFonts w:hint="eastAsia"/>
              </w:rPr>
              <w:t>3</w:t>
            </w:r>
          </w:p>
          <w:p w14:paraId="36846834" w14:textId="3EF3808D" w:rsidR="007E248D" w:rsidRDefault="007E248D" w:rsidP="00744A9F">
            <w:pPr>
              <w:ind w:firstLineChars="0" w:firstLine="0"/>
            </w:pPr>
            <w:r>
              <w:rPr>
                <w:rFonts w:hint="eastAsia"/>
              </w:rPr>
              <w:t>子系统英文名称：</w:t>
            </w:r>
            <w:proofErr w:type="spellStart"/>
            <w:r w:rsidR="00F331DF" w:rsidRPr="00F331DF">
              <w:t>AdminManagement</w:t>
            </w:r>
            <w:proofErr w:type="spellEnd"/>
          </w:p>
          <w:p w14:paraId="109E55E1" w14:textId="140F758F" w:rsidR="007E248D" w:rsidRDefault="007E248D" w:rsidP="00744A9F">
            <w:pPr>
              <w:ind w:firstLineChars="0" w:firstLine="0"/>
            </w:pPr>
            <w:r>
              <w:rPr>
                <w:rFonts w:hint="eastAsia"/>
              </w:rPr>
              <w:t>子系统中文名称：</w:t>
            </w:r>
            <w:r w:rsidR="00F331DF" w:rsidRPr="00F331DF">
              <w:t>管理员管理子系统</w:t>
            </w:r>
          </w:p>
        </w:tc>
      </w:tr>
      <w:tr w:rsidR="008202AF" w14:paraId="5F536ED1" w14:textId="77777777" w:rsidTr="00744A9F">
        <w:trPr>
          <w:trHeight w:val="640"/>
        </w:trPr>
        <w:tc>
          <w:tcPr>
            <w:tcW w:w="1217" w:type="dxa"/>
          </w:tcPr>
          <w:p w14:paraId="168345CC" w14:textId="77777777" w:rsidR="008202AF" w:rsidRDefault="008202AF" w:rsidP="00744A9F">
            <w:pPr>
              <w:ind w:firstLineChars="0" w:firstLine="0"/>
              <w:jc w:val="center"/>
            </w:pPr>
            <w:r>
              <w:rPr>
                <w:rFonts w:hint="eastAsia"/>
              </w:rPr>
              <w:t>特性编号</w:t>
            </w:r>
          </w:p>
        </w:tc>
        <w:tc>
          <w:tcPr>
            <w:tcW w:w="1217" w:type="dxa"/>
          </w:tcPr>
          <w:p w14:paraId="45194DAB" w14:textId="77777777" w:rsidR="008202AF" w:rsidRDefault="008202AF" w:rsidP="00744A9F">
            <w:pPr>
              <w:ind w:firstLineChars="0" w:firstLine="0"/>
              <w:jc w:val="center"/>
            </w:pPr>
            <w:r>
              <w:rPr>
                <w:rFonts w:hint="eastAsia"/>
              </w:rPr>
              <w:t>系统特征</w:t>
            </w:r>
          </w:p>
          <w:p w14:paraId="76C5850D" w14:textId="77777777" w:rsidR="008202AF" w:rsidRDefault="008202AF" w:rsidP="00744A9F">
            <w:pPr>
              <w:ind w:firstLineChars="0" w:firstLine="0"/>
              <w:jc w:val="center"/>
            </w:pPr>
            <w:r>
              <w:rPr>
                <w:rFonts w:hint="eastAsia"/>
              </w:rPr>
              <w:t>英文名称</w:t>
            </w:r>
          </w:p>
        </w:tc>
        <w:tc>
          <w:tcPr>
            <w:tcW w:w="1217" w:type="dxa"/>
          </w:tcPr>
          <w:p w14:paraId="128E49D9" w14:textId="77777777" w:rsidR="008202AF" w:rsidRDefault="008202AF" w:rsidP="00744A9F">
            <w:pPr>
              <w:ind w:firstLineChars="0" w:firstLine="0"/>
              <w:jc w:val="center"/>
            </w:pPr>
            <w:r>
              <w:rPr>
                <w:rFonts w:hint="eastAsia"/>
              </w:rPr>
              <w:t>系统特征</w:t>
            </w:r>
          </w:p>
          <w:p w14:paraId="77B3C2B3" w14:textId="77777777" w:rsidR="008202AF" w:rsidRDefault="008202AF" w:rsidP="00744A9F">
            <w:pPr>
              <w:ind w:firstLineChars="0" w:firstLine="0"/>
              <w:jc w:val="center"/>
            </w:pPr>
            <w:r>
              <w:rPr>
                <w:rFonts w:hint="eastAsia"/>
              </w:rPr>
              <w:t>中文名称</w:t>
            </w:r>
          </w:p>
        </w:tc>
        <w:tc>
          <w:tcPr>
            <w:tcW w:w="1217" w:type="dxa"/>
          </w:tcPr>
          <w:p w14:paraId="4641480F" w14:textId="77777777" w:rsidR="008202AF" w:rsidRDefault="008202AF" w:rsidP="00744A9F">
            <w:pPr>
              <w:ind w:firstLineChars="0" w:firstLine="0"/>
              <w:jc w:val="center"/>
            </w:pPr>
            <w:r>
              <w:rPr>
                <w:rFonts w:hint="eastAsia"/>
              </w:rPr>
              <w:t>操作功能</w:t>
            </w:r>
          </w:p>
        </w:tc>
        <w:tc>
          <w:tcPr>
            <w:tcW w:w="1218" w:type="dxa"/>
          </w:tcPr>
          <w:p w14:paraId="51764B2E" w14:textId="77777777" w:rsidR="008202AF" w:rsidRDefault="008202AF" w:rsidP="00744A9F">
            <w:pPr>
              <w:ind w:firstLineChars="0" w:firstLine="0"/>
              <w:jc w:val="center"/>
            </w:pPr>
            <w:r>
              <w:rPr>
                <w:rFonts w:hint="eastAsia"/>
              </w:rPr>
              <w:t>调用对象</w:t>
            </w:r>
          </w:p>
        </w:tc>
        <w:tc>
          <w:tcPr>
            <w:tcW w:w="1218" w:type="dxa"/>
          </w:tcPr>
          <w:p w14:paraId="422EF47C" w14:textId="77777777" w:rsidR="008202AF" w:rsidRDefault="008202AF" w:rsidP="00744A9F">
            <w:pPr>
              <w:ind w:firstLineChars="0" w:firstLine="0"/>
              <w:jc w:val="center"/>
            </w:pPr>
            <w:r>
              <w:rPr>
                <w:rFonts w:hint="eastAsia"/>
              </w:rPr>
              <w:t>被调用</w:t>
            </w:r>
          </w:p>
          <w:p w14:paraId="1E660B8C" w14:textId="77777777" w:rsidR="008202AF" w:rsidRDefault="008202AF" w:rsidP="00744A9F">
            <w:pPr>
              <w:tabs>
                <w:tab w:val="left" w:pos="45"/>
              </w:tabs>
              <w:ind w:firstLineChars="0" w:firstLine="0"/>
              <w:jc w:val="center"/>
            </w:pPr>
            <w:r>
              <w:rPr>
                <w:rFonts w:hint="eastAsia"/>
              </w:rPr>
              <w:t>对象</w:t>
            </w:r>
          </w:p>
        </w:tc>
        <w:tc>
          <w:tcPr>
            <w:tcW w:w="1218" w:type="dxa"/>
          </w:tcPr>
          <w:p w14:paraId="4BD5ACCF" w14:textId="77777777" w:rsidR="008202AF" w:rsidRDefault="008202AF" w:rsidP="00744A9F">
            <w:pPr>
              <w:ind w:firstLineChars="0" w:firstLine="0"/>
              <w:jc w:val="center"/>
            </w:pPr>
            <w:r>
              <w:rPr>
                <w:rFonts w:hint="eastAsia"/>
              </w:rPr>
              <w:t>备注</w:t>
            </w:r>
          </w:p>
        </w:tc>
      </w:tr>
      <w:tr w:rsidR="008202AF" w14:paraId="328E7057" w14:textId="77777777" w:rsidTr="00744A9F">
        <w:tc>
          <w:tcPr>
            <w:tcW w:w="1217" w:type="dxa"/>
          </w:tcPr>
          <w:p w14:paraId="1ECF3E2A" w14:textId="70878843" w:rsidR="008202AF" w:rsidRDefault="00F331DF" w:rsidP="00744A9F">
            <w:r w:rsidRPr="00F331DF">
              <w:t>3.1</w:t>
            </w:r>
          </w:p>
        </w:tc>
        <w:tc>
          <w:tcPr>
            <w:tcW w:w="1217" w:type="dxa"/>
          </w:tcPr>
          <w:p w14:paraId="0F909CDD" w14:textId="0BCAE912" w:rsidR="008202AF" w:rsidRDefault="00F331DF" w:rsidP="008202AF">
            <w:pPr>
              <w:ind w:firstLineChars="0" w:firstLine="0"/>
            </w:pPr>
            <w:proofErr w:type="spellStart"/>
            <w:r w:rsidRPr="00F331DF">
              <w:t>AddUser</w:t>
            </w:r>
            <w:proofErr w:type="spellEnd"/>
          </w:p>
        </w:tc>
        <w:tc>
          <w:tcPr>
            <w:tcW w:w="1217" w:type="dxa"/>
          </w:tcPr>
          <w:p w14:paraId="39DE8854" w14:textId="26912548" w:rsidR="008202AF" w:rsidRDefault="00F331DF" w:rsidP="008202AF">
            <w:pPr>
              <w:ind w:firstLineChars="0" w:firstLine="0"/>
            </w:pPr>
            <w:r w:rsidRPr="00F331DF">
              <w:t>添加用户</w:t>
            </w:r>
          </w:p>
        </w:tc>
        <w:tc>
          <w:tcPr>
            <w:tcW w:w="1217" w:type="dxa"/>
          </w:tcPr>
          <w:p w14:paraId="2920C147" w14:textId="4699683E" w:rsidR="008202AF" w:rsidRDefault="00F331DF" w:rsidP="008202AF">
            <w:pPr>
              <w:ind w:firstLineChars="0" w:firstLine="0"/>
            </w:pPr>
            <w:r w:rsidRPr="00F331DF">
              <w:t>添加新的学生或教师用户到系统中</w:t>
            </w:r>
          </w:p>
        </w:tc>
        <w:tc>
          <w:tcPr>
            <w:tcW w:w="1218" w:type="dxa"/>
          </w:tcPr>
          <w:p w14:paraId="68A39490" w14:textId="157A1041" w:rsidR="008202AF" w:rsidRDefault="00AC5C06" w:rsidP="008202AF">
            <w:pPr>
              <w:ind w:firstLineChars="0" w:firstLine="0"/>
            </w:pPr>
            <w:r w:rsidRPr="00AC5C06">
              <w:t>管理员操作界面</w:t>
            </w:r>
          </w:p>
        </w:tc>
        <w:tc>
          <w:tcPr>
            <w:tcW w:w="1218" w:type="dxa"/>
          </w:tcPr>
          <w:p w14:paraId="668734FF" w14:textId="32628EB6" w:rsidR="008202AF" w:rsidRDefault="00AC5C06" w:rsidP="008202AF">
            <w:pPr>
              <w:ind w:firstLineChars="0" w:firstLine="0"/>
            </w:pPr>
            <w:r w:rsidRPr="00AC5C06">
              <w:t>用户数据库更新接口</w:t>
            </w:r>
          </w:p>
        </w:tc>
        <w:tc>
          <w:tcPr>
            <w:tcW w:w="1218" w:type="dxa"/>
          </w:tcPr>
          <w:p w14:paraId="6C090EEC" w14:textId="707EC40B" w:rsidR="008202AF" w:rsidRDefault="00AC5C06" w:rsidP="008202AF">
            <w:pPr>
              <w:ind w:firstLineChars="0" w:firstLine="0"/>
            </w:pPr>
            <w:r w:rsidRPr="00AC5C06">
              <w:t>密码默认设置为</w:t>
            </w:r>
            <w:r w:rsidRPr="00AC5C06">
              <w:t xml:space="preserve"> 123456</w:t>
            </w:r>
            <w:r w:rsidRPr="00AC5C06">
              <w:t>。</w:t>
            </w:r>
          </w:p>
        </w:tc>
      </w:tr>
      <w:tr w:rsidR="008202AF" w14:paraId="4AE569D7" w14:textId="77777777" w:rsidTr="00744A9F">
        <w:tc>
          <w:tcPr>
            <w:tcW w:w="1217" w:type="dxa"/>
          </w:tcPr>
          <w:p w14:paraId="3AD2E5B3" w14:textId="04297669" w:rsidR="00F331DF" w:rsidRPr="00F331DF" w:rsidRDefault="00F331DF" w:rsidP="00F331DF">
            <w:r>
              <w:rPr>
                <w:rFonts w:hint="eastAsia"/>
              </w:rPr>
              <w:t>3.2</w:t>
            </w:r>
          </w:p>
        </w:tc>
        <w:tc>
          <w:tcPr>
            <w:tcW w:w="1217" w:type="dxa"/>
          </w:tcPr>
          <w:p w14:paraId="47C2C9EF" w14:textId="3314A887" w:rsidR="008202AF" w:rsidRDefault="00F331DF" w:rsidP="008202AF">
            <w:pPr>
              <w:ind w:firstLineChars="0" w:firstLine="0"/>
            </w:pPr>
            <w:proofErr w:type="spellStart"/>
            <w:r w:rsidRPr="00F331DF">
              <w:t>DeleteUser</w:t>
            </w:r>
            <w:proofErr w:type="spellEnd"/>
          </w:p>
        </w:tc>
        <w:tc>
          <w:tcPr>
            <w:tcW w:w="1217" w:type="dxa"/>
          </w:tcPr>
          <w:p w14:paraId="16C9C1B9" w14:textId="22CFB860" w:rsidR="008202AF" w:rsidRDefault="00F331DF" w:rsidP="008202AF">
            <w:pPr>
              <w:ind w:firstLineChars="0" w:firstLine="0"/>
            </w:pPr>
            <w:r w:rsidRPr="00F331DF">
              <w:t>删除用户</w:t>
            </w:r>
          </w:p>
        </w:tc>
        <w:tc>
          <w:tcPr>
            <w:tcW w:w="1217" w:type="dxa"/>
          </w:tcPr>
          <w:p w14:paraId="55199F43" w14:textId="6A1FFD51" w:rsidR="008202AF" w:rsidRDefault="00AC5C06" w:rsidP="008202AF">
            <w:pPr>
              <w:ind w:firstLineChars="0" w:firstLine="0"/>
            </w:pPr>
            <w:r w:rsidRPr="00AC5C06">
              <w:t>删除指定的学生或教师用户</w:t>
            </w:r>
          </w:p>
        </w:tc>
        <w:tc>
          <w:tcPr>
            <w:tcW w:w="1218" w:type="dxa"/>
          </w:tcPr>
          <w:p w14:paraId="52FFAB00" w14:textId="2D2253ED" w:rsidR="008202AF" w:rsidRDefault="00AC5C06" w:rsidP="008202AF">
            <w:pPr>
              <w:ind w:firstLineChars="0" w:firstLine="0"/>
            </w:pPr>
            <w:r w:rsidRPr="00AC5C06">
              <w:t>管理员操作界面</w:t>
            </w:r>
          </w:p>
        </w:tc>
        <w:tc>
          <w:tcPr>
            <w:tcW w:w="1218" w:type="dxa"/>
          </w:tcPr>
          <w:p w14:paraId="354FFACA" w14:textId="7802B5D5" w:rsidR="008202AF" w:rsidRDefault="00AC5C06" w:rsidP="008202AF">
            <w:pPr>
              <w:ind w:firstLineChars="0" w:firstLine="0"/>
            </w:pPr>
            <w:r w:rsidRPr="00AC5C06">
              <w:t>用户数据库更新接口</w:t>
            </w:r>
          </w:p>
        </w:tc>
        <w:tc>
          <w:tcPr>
            <w:tcW w:w="1218" w:type="dxa"/>
          </w:tcPr>
          <w:p w14:paraId="5854DE6A" w14:textId="06E68F8C" w:rsidR="008202AF" w:rsidRDefault="00AC5C06" w:rsidP="008202AF">
            <w:pPr>
              <w:ind w:firstLineChars="0" w:firstLine="0"/>
            </w:pPr>
            <w:r w:rsidRPr="00AC5C06">
              <w:t>删除需确认权限。</w:t>
            </w:r>
          </w:p>
        </w:tc>
      </w:tr>
      <w:tr w:rsidR="008202AF" w14:paraId="341DF0F1" w14:textId="77777777" w:rsidTr="00744A9F">
        <w:tc>
          <w:tcPr>
            <w:tcW w:w="1217" w:type="dxa"/>
          </w:tcPr>
          <w:p w14:paraId="6C104E1C" w14:textId="469A3A19" w:rsidR="008202AF" w:rsidRDefault="00F331DF" w:rsidP="00744A9F">
            <w:r>
              <w:rPr>
                <w:rFonts w:hint="eastAsia"/>
              </w:rPr>
              <w:t>3.3</w:t>
            </w:r>
          </w:p>
        </w:tc>
        <w:tc>
          <w:tcPr>
            <w:tcW w:w="1217" w:type="dxa"/>
          </w:tcPr>
          <w:p w14:paraId="489171D2" w14:textId="46D2F73E" w:rsidR="008202AF" w:rsidRDefault="00F331DF" w:rsidP="008202AF">
            <w:pPr>
              <w:ind w:firstLineChars="0" w:firstLine="0"/>
            </w:pPr>
            <w:proofErr w:type="spellStart"/>
            <w:r w:rsidRPr="00F331DF">
              <w:t>ViewLogs</w:t>
            </w:r>
            <w:proofErr w:type="spellEnd"/>
          </w:p>
        </w:tc>
        <w:tc>
          <w:tcPr>
            <w:tcW w:w="1217" w:type="dxa"/>
          </w:tcPr>
          <w:p w14:paraId="0EC863A1" w14:textId="6901A6EC" w:rsidR="008202AF" w:rsidRDefault="00F331DF" w:rsidP="008202AF">
            <w:pPr>
              <w:ind w:firstLineChars="0" w:firstLine="0"/>
            </w:pPr>
            <w:r w:rsidRPr="00F331DF">
              <w:t>查看系统日志</w:t>
            </w:r>
          </w:p>
        </w:tc>
        <w:tc>
          <w:tcPr>
            <w:tcW w:w="1217" w:type="dxa"/>
          </w:tcPr>
          <w:p w14:paraId="38A2BEE7" w14:textId="6A6F298B" w:rsidR="008202AF" w:rsidRDefault="00AC5C06" w:rsidP="008202AF">
            <w:pPr>
              <w:ind w:firstLineChars="0" w:firstLine="0"/>
            </w:pPr>
            <w:r w:rsidRPr="00AC5C06">
              <w:t>显示系统操作日志，包括登录和修改记录</w:t>
            </w:r>
          </w:p>
        </w:tc>
        <w:tc>
          <w:tcPr>
            <w:tcW w:w="1218" w:type="dxa"/>
          </w:tcPr>
          <w:p w14:paraId="56826C39" w14:textId="498B4FF7" w:rsidR="008202AF" w:rsidRDefault="00AC5C06" w:rsidP="008202AF">
            <w:pPr>
              <w:ind w:firstLineChars="0" w:firstLine="0"/>
            </w:pPr>
            <w:r w:rsidRPr="00AC5C06">
              <w:t>管理员操作界面</w:t>
            </w:r>
          </w:p>
        </w:tc>
        <w:tc>
          <w:tcPr>
            <w:tcW w:w="1218" w:type="dxa"/>
          </w:tcPr>
          <w:p w14:paraId="647EAB69" w14:textId="77E565A6" w:rsidR="008202AF" w:rsidRDefault="00AC5C06" w:rsidP="008202AF">
            <w:pPr>
              <w:ind w:firstLineChars="0" w:firstLine="0"/>
            </w:pPr>
            <w:r w:rsidRPr="00AC5C06">
              <w:t>日志数据库查询接口</w:t>
            </w:r>
          </w:p>
        </w:tc>
        <w:tc>
          <w:tcPr>
            <w:tcW w:w="1218" w:type="dxa"/>
          </w:tcPr>
          <w:p w14:paraId="6A82B9C7" w14:textId="55F4B7C6" w:rsidR="008202AF" w:rsidRDefault="00AC5C06" w:rsidP="008202AF">
            <w:pPr>
              <w:ind w:firstLineChars="0" w:firstLine="0"/>
            </w:pPr>
            <w:r w:rsidRPr="00AC5C06">
              <w:t>支持按日期筛选。</w:t>
            </w:r>
          </w:p>
        </w:tc>
      </w:tr>
      <w:tr w:rsidR="008202AF" w14:paraId="3D8617DA" w14:textId="77777777" w:rsidTr="00744A9F">
        <w:tc>
          <w:tcPr>
            <w:tcW w:w="1217" w:type="dxa"/>
          </w:tcPr>
          <w:p w14:paraId="622D7226" w14:textId="1F6CCA69" w:rsidR="008202AF" w:rsidRDefault="00F331DF" w:rsidP="00744A9F">
            <w:r>
              <w:rPr>
                <w:rFonts w:hint="eastAsia"/>
              </w:rPr>
              <w:t>3.4</w:t>
            </w:r>
          </w:p>
        </w:tc>
        <w:tc>
          <w:tcPr>
            <w:tcW w:w="1217" w:type="dxa"/>
          </w:tcPr>
          <w:p w14:paraId="0480FA98" w14:textId="6A87B189" w:rsidR="008202AF" w:rsidRDefault="00F331DF" w:rsidP="008202AF">
            <w:pPr>
              <w:ind w:firstLineChars="0" w:firstLine="0"/>
            </w:pPr>
            <w:proofErr w:type="spellStart"/>
            <w:r w:rsidRPr="00F331DF">
              <w:t>BackupData</w:t>
            </w:r>
            <w:proofErr w:type="spellEnd"/>
          </w:p>
        </w:tc>
        <w:tc>
          <w:tcPr>
            <w:tcW w:w="1217" w:type="dxa"/>
          </w:tcPr>
          <w:p w14:paraId="631A4413" w14:textId="3CFBEDAB" w:rsidR="008202AF" w:rsidRDefault="00F331DF" w:rsidP="008202AF">
            <w:pPr>
              <w:ind w:firstLineChars="0" w:firstLine="0"/>
            </w:pPr>
            <w:r w:rsidRPr="00F331DF">
              <w:t>数据备份</w:t>
            </w:r>
          </w:p>
        </w:tc>
        <w:tc>
          <w:tcPr>
            <w:tcW w:w="1217" w:type="dxa"/>
          </w:tcPr>
          <w:p w14:paraId="01B28936" w14:textId="45FAC7C1" w:rsidR="008202AF" w:rsidRDefault="00AC5C06" w:rsidP="008202AF">
            <w:pPr>
              <w:ind w:firstLineChars="0" w:firstLine="0"/>
            </w:pPr>
            <w:r w:rsidRPr="00AC5C06">
              <w:t>定期或手动备份学生、课程和成绩等关键数据</w:t>
            </w:r>
          </w:p>
        </w:tc>
        <w:tc>
          <w:tcPr>
            <w:tcW w:w="1218" w:type="dxa"/>
          </w:tcPr>
          <w:p w14:paraId="39469D35" w14:textId="659919BC" w:rsidR="008202AF" w:rsidRDefault="00AC5C06" w:rsidP="008202AF">
            <w:pPr>
              <w:ind w:firstLineChars="0" w:firstLine="0"/>
            </w:pPr>
            <w:r w:rsidRPr="00AC5C06">
              <w:t>管理员操作界面</w:t>
            </w:r>
          </w:p>
        </w:tc>
        <w:tc>
          <w:tcPr>
            <w:tcW w:w="1218" w:type="dxa"/>
          </w:tcPr>
          <w:p w14:paraId="6509C3C2" w14:textId="7B8A9C38" w:rsidR="008202AF" w:rsidRDefault="00AC5C06" w:rsidP="008202AF">
            <w:pPr>
              <w:ind w:firstLineChars="0" w:firstLine="0"/>
            </w:pPr>
            <w:r w:rsidRPr="00AC5C06">
              <w:t>数据备份模块</w:t>
            </w:r>
          </w:p>
        </w:tc>
        <w:tc>
          <w:tcPr>
            <w:tcW w:w="1218" w:type="dxa"/>
          </w:tcPr>
          <w:p w14:paraId="42A7E196" w14:textId="3A76A215" w:rsidR="008202AF" w:rsidRDefault="00AC5C06" w:rsidP="008202AF">
            <w:pPr>
              <w:ind w:firstLineChars="0" w:firstLine="0"/>
            </w:pPr>
            <w:r w:rsidRPr="00AC5C06">
              <w:rPr>
                <w:rFonts w:hint="eastAsia"/>
              </w:rPr>
              <w:t>备份文件定期压缩存储。</w:t>
            </w:r>
          </w:p>
        </w:tc>
      </w:tr>
      <w:tr w:rsidR="008202AF" w14:paraId="3624C96E" w14:textId="77777777" w:rsidTr="00744A9F">
        <w:trPr>
          <w:trHeight w:val="640"/>
        </w:trPr>
        <w:tc>
          <w:tcPr>
            <w:tcW w:w="8522" w:type="dxa"/>
            <w:gridSpan w:val="7"/>
          </w:tcPr>
          <w:p w14:paraId="680361A6" w14:textId="64C61723" w:rsidR="00065C50" w:rsidRPr="00065C50" w:rsidRDefault="008202AF" w:rsidP="00065C50">
            <w:pPr>
              <w:ind w:firstLineChars="0" w:firstLine="0"/>
            </w:pPr>
            <w:r>
              <w:rPr>
                <w:rFonts w:hint="eastAsia"/>
              </w:rPr>
              <w:t>说明：</w:t>
            </w:r>
          </w:p>
          <w:p w14:paraId="55625945" w14:textId="60901972" w:rsidR="00CA1B2F" w:rsidRPr="00CA1B2F" w:rsidRDefault="00CA1B2F" w:rsidP="00065C50">
            <w:pPr>
              <w:pStyle w:val="aa"/>
              <w:numPr>
                <w:ilvl w:val="0"/>
                <w:numId w:val="35"/>
              </w:numPr>
              <w:ind w:firstLineChars="0"/>
            </w:pPr>
            <w:r w:rsidRPr="00065C50">
              <w:rPr>
                <w:b/>
                <w:bCs/>
              </w:rPr>
              <w:t>系统特性编号规则</w:t>
            </w:r>
            <w:r w:rsidRPr="00CA1B2F">
              <w:t xml:space="preserve">: </w:t>
            </w:r>
            <w:r w:rsidRPr="00CA1B2F">
              <w:t>按子系统编号划分，并依序标号（如</w:t>
            </w:r>
            <w:r w:rsidRPr="00CA1B2F">
              <w:t xml:space="preserve"> 1.1</w:t>
            </w:r>
            <w:r w:rsidRPr="00CA1B2F">
              <w:t>、</w:t>
            </w:r>
            <w:r w:rsidRPr="00CA1B2F">
              <w:t>2.1</w:t>
            </w:r>
            <w:r w:rsidRPr="00CA1B2F">
              <w:t>）。</w:t>
            </w:r>
          </w:p>
          <w:p w14:paraId="390795B7" w14:textId="05EA79B1" w:rsidR="00CA1B2F" w:rsidRPr="00CA1B2F" w:rsidRDefault="00CA1B2F" w:rsidP="00CA1B2F">
            <w:pPr>
              <w:pStyle w:val="aa"/>
              <w:numPr>
                <w:ilvl w:val="0"/>
                <w:numId w:val="35"/>
              </w:numPr>
              <w:ind w:firstLineChars="0"/>
            </w:pPr>
            <w:r w:rsidRPr="00CA1B2F">
              <w:rPr>
                <w:b/>
                <w:bCs/>
              </w:rPr>
              <w:t>命名规范</w:t>
            </w:r>
            <w:r w:rsidRPr="00CA1B2F">
              <w:t xml:space="preserve">: </w:t>
            </w:r>
            <w:r w:rsidRPr="00CA1B2F">
              <w:t>系统特性英文名称遵循驼峰命名法（</w:t>
            </w:r>
            <w:r w:rsidRPr="00CA1B2F">
              <w:t>CamelCase</w:t>
            </w:r>
            <w:r w:rsidRPr="00CA1B2F">
              <w:t>），方便后续开发时直接使用。</w:t>
            </w:r>
          </w:p>
          <w:p w14:paraId="73076BAA" w14:textId="68F6D462" w:rsidR="00CA1B2F" w:rsidRPr="00CA1B2F" w:rsidRDefault="00CA1B2F" w:rsidP="00CA1B2F">
            <w:pPr>
              <w:pStyle w:val="aa"/>
              <w:numPr>
                <w:ilvl w:val="0"/>
                <w:numId w:val="35"/>
              </w:numPr>
              <w:ind w:firstLineChars="0"/>
            </w:pPr>
            <w:r w:rsidRPr="00CA1B2F">
              <w:rPr>
                <w:b/>
                <w:bCs/>
              </w:rPr>
              <w:t>注意事项</w:t>
            </w:r>
            <w:r w:rsidRPr="00CA1B2F">
              <w:t>:</w:t>
            </w:r>
          </w:p>
          <w:p w14:paraId="7EBA3EF5" w14:textId="77777777" w:rsidR="00CA1B2F" w:rsidRPr="00CA1B2F" w:rsidRDefault="00CA1B2F" w:rsidP="00CA1B2F">
            <w:pPr>
              <w:numPr>
                <w:ilvl w:val="0"/>
                <w:numId w:val="36"/>
              </w:numPr>
              <w:ind w:firstLineChars="0"/>
            </w:pPr>
            <w:r w:rsidRPr="00CA1B2F">
              <w:t>所有特性需明确调用关系，避免递归调用。</w:t>
            </w:r>
          </w:p>
          <w:p w14:paraId="4A0E33EA" w14:textId="77777777" w:rsidR="00CA1B2F" w:rsidRPr="00CA1B2F" w:rsidRDefault="00CA1B2F" w:rsidP="00CA1B2F">
            <w:pPr>
              <w:numPr>
                <w:ilvl w:val="0"/>
                <w:numId w:val="36"/>
              </w:numPr>
              <w:ind w:firstLineChars="0"/>
            </w:pPr>
            <w:r w:rsidRPr="00CA1B2F">
              <w:t>部分涉及权限验证的特性（如</w:t>
            </w:r>
            <w:r w:rsidRPr="00CA1B2F">
              <w:t xml:space="preserve"> </w:t>
            </w:r>
            <w:proofErr w:type="spellStart"/>
            <w:r w:rsidRPr="00CA1B2F">
              <w:t>ModifyGrades</w:t>
            </w:r>
            <w:proofErr w:type="spellEnd"/>
            <w:r w:rsidRPr="00CA1B2F">
              <w:t>）需额外说明权限要求。</w:t>
            </w:r>
          </w:p>
          <w:p w14:paraId="1D789625" w14:textId="31C15389" w:rsidR="008202AF" w:rsidRDefault="00CA1B2F" w:rsidP="007E248D">
            <w:pPr>
              <w:numPr>
                <w:ilvl w:val="0"/>
                <w:numId w:val="36"/>
              </w:numPr>
              <w:ind w:firstLineChars="0"/>
            </w:pPr>
            <w:r w:rsidRPr="00CA1B2F">
              <w:t>子系统特性可扩展，如新增功能时需更新此表。</w:t>
            </w:r>
          </w:p>
        </w:tc>
      </w:tr>
    </w:tbl>
    <w:p w14:paraId="7A719724" w14:textId="5C6E2BB2" w:rsidR="0007049B" w:rsidRPr="0007049B" w:rsidRDefault="0011307C" w:rsidP="0007049B">
      <w:pPr>
        <w:pStyle w:val="3"/>
        <w:spacing w:line="480" w:lineRule="auto"/>
      </w:pPr>
      <w:bookmarkStart w:id="32" w:name="_Toc120326821"/>
      <w:bookmarkStart w:id="33" w:name="_Toc127799108"/>
      <w:bookmarkStart w:id="34" w:name="_Toc183179454"/>
      <w:r>
        <w:rPr>
          <w:rFonts w:hint="eastAsia"/>
        </w:rPr>
        <w:lastRenderedPageBreak/>
        <w:t>系统特性结构图</w:t>
      </w:r>
      <w:bookmarkEnd w:id="32"/>
      <w:bookmarkEnd w:id="33"/>
      <w:bookmarkEnd w:id="34"/>
    </w:p>
    <w:p w14:paraId="6B2A3473" w14:textId="3581D7F1" w:rsidR="0007049B" w:rsidRDefault="0007049B" w:rsidP="0007049B">
      <w:pPr>
        <w:ind w:firstLineChars="0" w:firstLine="0"/>
      </w:pPr>
      <w:r>
        <w:rPr>
          <w:noProof/>
          <w14:ligatures w14:val="standardContextual"/>
        </w:rPr>
        <w:drawing>
          <wp:inline distT="0" distB="0" distL="0" distR="0" wp14:anchorId="51460AAC" wp14:editId="5A419EC6">
            <wp:extent cx="5274310" cy="3615055"/>
            <wp:effectExtent l="0" t="0" r="2540" b="4445"/>
            <wp:docPr id="176066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6116" name=""/>
                    <pic:cNvPicPr/>
                  </pic:nvPicPr>
                  <pic:blipFill>
                    <a:blip r:embed="rId9"/>
                    <a:stretch>
                      <a:fillRect/>
                    </a:stretch>
                  </pic:blipFill>
                  <pic:spPr>
                    <a:xfrm>
                      <a:off x="0" y="0"/>
                      <a:ext cx="5274310" cy="3615055"/>
                    </a:xfrm>
                    <a:prstGeom prst="rect">
                      <a:avLst/>
                    </a:prstGeom>
                  </pic:spPr>
                </pic:pic>
              </a:graphicData>
            </a:graphic>
          </wp:inline>
        </w:drawing>
      </w:r>
    </w:p>
    <w:p w14:paraId="566A5755" w14:textId="16EEEC90" w:rsidR="0007049B" w:rsidRPr="0007049B" w:rsidRDefault="0007049B" w:rsidP="0007049B">
      <w:pPr>
        <w:pStyle w:val="20"/>
        <w:ind w:firstLine="360"/>
        <w:jc w:val="center"/>
        <w:rPr>
          <w:sz w:val="18"/>
          <w:szCs w:val="21"/>
        </w:rPr>
      </w:pPr>
      <w:r>
        <w:rPr>
          <w:rFonts w:hint="eastAsia"/>
          <w:sz w:val="18"/>
          <w:szCs w:val="21"/>
        </w:rPr>
        <w:t>图</w:t>
      </w:r>
      <w:r>
        <w:rPr>
          <w:rFonts w:hint="eastAsia"/>
          <w:sz w:val="18"/>
          <w:szCs w:val="21"/>
        </w:rPr>
        <w:t xml:space="preserve">3-1 </w:t>
      </w:r>
      <w:r>
        <w:rPr>
          <w:rFonts w:hint="eastAsia"/>
          <w:sz w:val="18"/>
          <w:szCs w:val="21"/>
        </w:rPr>
        <w:t>系统结构图</w:t>
      </w:r>
    </w:p>
    <w:p w14:paraId="6A2CB87D" w14:textId="77777777" w:rsidR="0011307C" w:rsidRDefault="0011307C" w:rsidP="0011307C">
      <w:pPr>
        <w:pStyle w:val="2"/>
        <w:spacing w:line="413" w:lineRule="auto"/>
      </w:pPr>
      <w:bookmarkStart w:id="35" w:name="_Toc120326822"/>
      <w:bookmarkStart w:id="36" w:name="_Toc127799109"/>
      <w:bookmarkStart w:id="37" w:name="_Toc183179455"/>
      <w:r>
        <w:rPr>
          <w:rFonts w:hint="eastAsia"/>
        </w:rPr>
        <w:t>系统接口设计</w:t>
      </w:r>
      <w:bookmarkEnd w:id="35"/>
      <w:bookmarkEnd w:id="36"/>
      <w:bookmarkEnd w:id="37"/>
    </w:p>
    <w:p w14:paraId="50AE82D4" w14:textId="77777777" w:rsidR="0011307C" w:rsidRDefault="0011307C" w:rsidP="0011307C">
      <w:r>
        <w:rPr>
          <w:rFonts w:hint="eastAsia"/>
        </w:rPr>
        <w:t>系统接口是一种非可视的系统界面，在多数情况下，它对用户是透明的。</w:t>
      </w:r>
    </w:p>
    <w:p w14:paraId="51DDDCAD" w14:textId="77777777" w:rsidR="0011307C" w:rsidRDefault="0011307C" w:rsidP="0011307C">
      <w:r>
        <w:rPr>
          <w:rFonts w:hint="eastAsia"/>
        </w:rPr>
        <w:t>本节将对系统接口作较为详细的描述，并给出接口说明清单。</w:t>
      </w:r>
    </w:p>
    <w:p w14:paraId="4767B4A2" w14:textId="77777777" w:rsidR="0011307C" w:rsidRDefault="0011307C" w:rsidP="0011307C">
      <w:pPr>
        <w:pStyle w:val="3"/>
        <w:spacing w:line="480" w:lineRule="auto"/>
      </w:pPr>
      <w:bookmarkStart w:id="38" w:name="_Toc120326823"/>
      <w:bookmarkStart w:id="39" w:name="_Toc127799110"/>
      <w:bookmarkStart w:id="40" w:name="_Toc183179456"/>
      <w:r>
        <w:rPr>
          <w:rFonts w:hint="eastAsia"/>
        </w:rPr>
        <w:t>系统接口表</w:t>
      </w:r>
      <w:bookmarkEnd w:id="38"/>
      <w:bookmarkEnd w:id="39"/>
      <w:bookmarkEnd w:id="40"/>
    </w:p>
    <w:p w14:paraId="7089983F" w14:textId="77777777" w:rsidR="0011307C" w:rsidRDefault="0011307C" w:rsidP="0011307C">
      <w:r>
        <w:rPr>
          <w:rFonts w:hint="eastAsia"/>
        </w:rPr>
        <w:t>接口作为系统的一种输入／输出形式，分为网络接口、数据库接口、</w:t>
      </w:r>
      <w:r>
        <w:rPr>
          <w:rFonts w:hint="eastAsia"/>
        </w:rPr>
        <w:t>RS-232</w:t>
      </w:r>
      <w:r>
        <w:rPr>
          <w:rFonts w:hint="eastAsia"/>
        </w:rPr>
        <w:t>串行通讯接口、</w:t>
      </w:r>
      <w:r>
        <w:rPr>
          <w:rFonts w:hint="eastAsia"/>
        </w:rPr>
        <w:t>IEEE</w:t>
      </w:r>
      <w:r>
        <w:rPr>
          <w:rFonts w:hint="eastAsia"/>
        </w:rPr>
        <w:t>—</w:t>
      </w:r>
      <w:r>
        <w:rPr>
          <w:rFonts w:hint="eastAsia"/>
        </w:rPr>
        <w:t>485</w:t>
      </w:r>
      <w:r>
        <w:rPr>
          <w:rFonts w:hint="eastAsia"/>
        </w:rPr>
        <w:t>串行总线接口、并行</w:t>
      </w:r>
      <w:r>
        <w:rPr>
          <w:rFonts w:hint="eastAsia"/>
        </w:rPr>
        <w:t>I/O</w:t>
      </w:r>
      <w:r>
        <w:rPr>
          <w:rFonts w:hint="eastAsia"/>
        </w:rPr>
        <w:t>接口等等多种类型。</w:t>
      </w:r>
    </w:p>
    <w:p w14:paraId="69A28A37" w14:textId="77777777" w:rsidR="0011307C" w:rsidRDefault="0011307C" w:rsidP="0011307C">
      <w:r>
        <w:rPr>
          <w:rFonts w:hint="eastAsia"/>
        </w:rPr>
        <w:t>对于一些为可视界面服务的接口，例如：打印机接口、显示器接口等，因为这类接口对应用软件是透明的，所以不在本节描述范围内。</w:t>
      </w:r>
    </w:p>
    <w:p w14:paraId="1B9D5E63" w14:textId="54077F05" w:rsidR="0011307C" w:rsidRDefault="00AC5C06" w:rsidP="0011307C">
      <w:r>
        <w:rPr>
          <w:rFonts w:hint="eastAsia"/>
        </w:rPr>
        <w:t>学生成绩管理</w:t>
      </w:r>
      <w:r w:rsidR="0011307C">
        <w:rPr>
          <w:rFonts w:hint="eastAsia"/>
        </w:rPr>
        <w:t>系统由多个子系统</w:t>
      </w:r>
      <w:r w:rsidR="0011307C">
        <w:rPr>
          <w:rFonts w:hint="eastAsia"/>
        </w:rPr>
        <w:t>(</w:t>
      </w:r>
      <w:r w:rsidR="0011307C">
        <w:rPr>
          <w:rFonts w:hint="eastAsia"/>
        </w:rPr>
        <w:t>模块</w:t>
      </w:r>
      <w:r w:rsidR="0011307C">
        <w:rPr>
          <w:rFonts w:hint="eastAsia"/>
        </w:rPr>
        <w:t>)</w:t>
      </w:r>
      <w:r w:rsidR="0011307C">
        <w:rPr>
          <w:rFonts w:hint="eastAsia"/>
        </w:rPr>
        <w:t>组成，每个子系统分别使用一张系统接口表进行描述：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217"/>
        <w:gridCol w:w="1217"/>
        <w:gridCol w:w="1217"/>
        <w:gridCol w:w="1218"/>
        <w:gridCol w:w="1218"/>
        <w:gridCol w:w="1218"/>
      </w:tblGrid>
      <w:tr w:rsidR="00AC5C06" w14:paraId="5FC602A0" w14:textId="77777777" w:rsidTr="00AC5C06">
        <w:trPr>
          <w:trHeight w:val="965"/>
        </w:trPr>
        <w:tc>
          <w:tcPr>
            <w:tcW w:w="8522" w:type="dxa"/>
            <w:gridSpan w:val="7"/>
            <w:tcBorders>
              <w:top w:val="single" w:sz="4" w:space="0" w:color="auto"/>
              <w:left w:val="single" w:sz="4" w:space="0" w:color="auto"/>
              <w:bottom w:val="single" w:sz="4" w:space="0" w:color="auto"/>
              <w:right w:val="single" w:sz="4" w:space="0" w:color="auto"/>
            </w:tcBorders>
          </w:tcPr>
          <w:p w14:paraId="68E698D5" w14:textId="4152C4C4" w:rsidR="00AC5C06" w:rsidRDefault="00AC5C06" w:rsidP="00744A9F">
            <w:pPr>
              <w:ind w:firstLineChars="0" w:firstLine="0"/>
            </w:pPr>
            <w:r>
              <w:rPr>
                <w:rFonts w:hint="eastAsia"/>
              </w:rPr>
              <w:t>子系统编号：</w:t>
            </w:r>
            <w:r w:rsidR="000E38DD">
              <w:rPr>
                <w:rFonts w:hint="eastAsia"/>
              </w:rPr>
              <w:t>1</w:t>
            </w:r>
          </w:p>
          <w:p w14:paraId="71820229" w14:textId="30E98C22" w:rsidR="00AC5C06" w:rsidRDefault="00AC5C06" w:rsidP="00744A9F">
            <w:pPr>
              <w:ind w:firstLineChars="0" w:firstLine="0"/>
            </w:pPr>
            <w:r>
              <w:rPr>
                <w:rFonts w:hint="eastAsia"/>
              </w:rPr>
              <w:t>子系统英文名称：</w:t>
            </w:r>
            <w:proofErr w:type="spellStart"/>
            <w:r w:rsidR="000D6953" w:rsidRPr="000D6953">
              <w:t>StudentManagement</w:t>
            </w:r>
            <w:proofErr w:type="spellEnd"/>
          </w:p>
          <w:p w14:paraId="2399D67B" w14:textId="684A5730" w:rsidR="00AC5C06" w:rsidRDefault="00AC5C06" w:rsidP="00744A9F">
            <w:pPr>
              <w:ind w:firstLineChars="0" w:firstLine="0"/>
            </w:pPr>
            <w:r>
              <w:rPr>
                <w:rFonts w:hint="eastAsia"/>
              </w:rPr>
              <w:t>子系统中文名称：</w:t>
            </w:r>
            <w:r w:rsidR="000D6953" w:rsidRPr="000D6953">
              <w:t>学生管理子系统</w:t>
            </w:r>
          </w:p>
        </w:tc>
      </w:tr>
      <w:tr w:rsidR="00AC5C06" w14:paraId="63120C4E" w14:textId="77777777" w:rsidTr="00744A9F">
        <w:trPr>
          <w:trHeight w:val="640"/>
        </w:trPr>
        <w:tc>
          <w:tcPr>
            <w:tcW w:w="1217" w:type="dxa"/>
          </w:tcPr>
          <w:p w14:paraId="4A5F9B13" w14:textId="77777777" w:rsidR="00AC5C06" w:rsidRDefault="00AC5C06" w:rsidP="00744A9F">
            <w:pPr>
              <w:ind w:firstLineChars="100" w:firstLine="210"/>
              <w:jc w:val="center"/>
            </w:pPr>
            <w:r>
              <w:rPr>
                <w:rFonts w:hint="eastAsia"/>
              </w:rPr>
              <w:t>接口</w:t>
            </w:r>
          </w:p>
          <w:p w14:paraId="50CD17C5" w14:textId="77777777" w:rsidR="00AC5C06" w:rsidRDefault="00AC5C06" w:rsidP="00744A9F">
            <w:pPr>
              <w:ind w:firstLineChars="100" w:firstLine="210"/>
              <w:jc w:val="center"/>
            </w:pPr>
            <w:r>
              <w:rPr>
                <w:rFonts w:hint="eastAsia"/>
              </w:rPr>
              <w:t>编号</w:t>
            </w:r>
          </w:p>
        </w:tc>
        <w:tc>
          <w:tcPr>
            <w:tcW w:w="1217" w:type="dxa"/>
          </w:tcPr>
          <w:p w14:paraId="6715C1AC" w14:textId="77777777" w:rsidR="00AC5C06" w:rsidRDefault="00AC5C06" w:rsidP="00744A9F">
            <w:pPr>
              <w:ind w:firstLineChars="100" w:firstLine="210"/>
              <w:jc w:val="center"/>
            </w:pPr>
            <w:r>
              <w:rPr>
                <w:rFonts w:hint="eastAsia"/>
              </w:rPr>
              <w:t>接口</w:t>
            </w:r>
          </w:p>
          <w:p w14:paraId="48B3CCE9" w14:textId="77777777" w:rsidR="00AC5C06" w:rsidRDefault="00AC5C06" w:rsidP="00744A9F">
            <w:pPr>
              <w:ind w:firstLineChars="100" w:firstLine="210"/>
              <w:jc w:val="center"/>
            </w:pPr>
            <w:r>
              <w:rPr>
                <w:rFonts w:hint="eastAsia"/>
              </w:rPr>
              <w:t>名称</w:t>
            </w:r>
          </w:p>
        </w:tc>
        <w:tc>
          <w:tcPr>
            <w:tcW w:w="1217" w:type="dxa"/>
          </w:tcPr>
          <w:p w14:paraId="34C8CFED" w14:textId="77777777" w:rsidR="00AC5C06" w:rsidRDefault="00AC5C06" w:rsidP="00744A9F">
            <w:pPr>
              <w:ind w:firstLineChars="100" w:firstLine="210"/>
              <w:jc w:val="center"/>
            </w:pPr>
            <w:r>
              <w:rPr>
                <w:rFonts w:hint="eastAsia"/>
              </w:rPr>
              <w:t>接口</w:t>
            </w:r>
          </w:p>
          <w:p w14:paraId="16DD834D" w14:textId="77777777" w:rsidR="00AC5C06" w:rsidRDefault="00AC5C06" w:rsidP="00744A9F">
            <w:pPr>
              <w:ind w:firstLineChars="100" w:firstLine="210"/>
              <w:jc w:val="center"/>
            </w:pPr>
            <w:r>
              <w:rPr>
                <w:rFonts w:hint="eastAsia"/>
              </w:rPr>
              <w:t>类型</w:t>
            </w:r>
          </w:p>
        </w:tc>
        <w:tc>
          <w:tcPr>
            <w:tcW w:w="1217" w:type="dxa"/>
          </w:tcPr>
          <w:p w14:paraId="4B02F065" w14:textId="77777777" w:rsidR="00AC5C06" w:rsidRDefault="00AC5C06" w:rsidP="00744A9F">
            <w:pPr>
              <w:ind w:firstLineChars="100" w:firstLine="210"/>
              <w:jc w:val="center"/>
            </w:pPr>
            <w:r>
              <w:rPr>
                <w:rFonts w:hint="eastAsia"/>
              </w:rPr>
              <w:t>接口</w:t>
            </w:r>
          </w:p>
          <w:p w14:paraId="4ACD4136" w14:textId="77777777" w:rsidR="00AC5C06" w:rsidRDefault="00AC5C06" w:rsidP="00744A9F">
            <w:pPr>
              <w:ind w:firstLineChars="100" w:firstLine="210"/>
              <w:jc w:val="center"/>
            </w:pPr>
            <w:r>
              <w:rPr>
                <w:rFonts w:hint="eastAsia"/>
              </w:rPr>
              <w:t>性质</w:t>
            </w:r>
          </w:p>
        </w:tc>
        <w:tc>
          <w:tcPr>
            <w:tcW w:w="1218" w:type="dxa"/>
          </w:tcPr>
          <w:p w14:paraId="3F4B8B62" w14:textId="77777777" w:rsidR="00AC5C06" w:rsidRDefault="00AC5C06" w:rsidP="00744A9F">
            <w:pPr>
              <w:ind w:firstLineChars="100" w:firstLine="210"/>
              <w:jc w:val="center"/>
            </w:pPr>
            <w:r>
              <w:rPr>
                <w:rFonts w:hint="eastAsia"/>
              </w:rPr>
              <w:t>接口</w:t>
            </w:r>
          </w:p>
          <w:p w14:paraId="502F157A" w14:textId="77777777" w:rsidR="00AC5C06" w:rsidRDefault="00AC5C06" w:rsidP="00744A9F">
            <w:pPr>
              <w:ind w:firstLineChars="100" w:firstLine="210"/>
              <w:jc w:val="center"/>
            </w:pPr>
            <w:r>
              <w:rPr>
                <w:rFonts w:hint="eastAsia"/>
              </w:rPr>
              <w:t>速率</w:t>
            </w:r>
          </w:p>
        </w:tc>
        <w:tc>
          <w:tcPr>
            <w:tcW w:w="1218" w:type="dxa"/>
          </w:tcPr>
          <w:p w14:paraId="3957D238" w14:textId="77777777" w:rsidR="00AC5C06" w:rsidRDefault="00AC5C06" w:rsidP="00744A9F">
            <w:pPr>
              <w:ind w:firstLineChars="100" w:firstLine="210"/>
              <w:jc w:val="center"/>
            </w:pPr>
            <w:r>
              <w:rPr>
                <w:rFonts w:hint="eastAsia"/>
              </w:rPr>
              <w:t>接口</w:t>
            </w:r>
          </w:p>
          <w:p w14:paraId="79289392" w14:textId="77777777" w:rsidR="00AC5C06" w:rsidRDefault="00AC5C06" w:rsidP="00744A9F">
            <w:pPr>
              <w:ind w:firstLineChars="100" w:firstLine="210"/>
              <w:jc w:val="center"/>
            </w:pPr>
            <w:r>
              <w:rPr>
                <w:rFonts w:hint="eastAsia"/>
              </w:rPr>
              <w:t>协议</w:t>
            </w:r>
          </w:p>
        </w:tc>
        <w:tc>
          <w:tcPr>
            <w:tcW w:w="1218" w:type="dxa"/>
          </w:tcPr>
          <w:p w14:paraId="24B23117" w14:textId="77777777" w:rsidR="00AC5C06" w:rsidRDefault="00AC5C06" w:rsidP="00744A9F">
            <w:pPr>
              <w:ind w:firstLineChars="100" w:firstLine="210"/>
              <w:jc w:val="center"/>
            </w:pPr>
            <w:r>
              <w:rPr>
                <w:rFonts w:hint="eastAsia"/>
              </w:rPr>
              <w:t>备注</w:t>
            </w:r>
          </w:p>
        </w:tc>
      </w:tr>
      <w:tr w:rsidR="00AC5C06" w14:paraId="73A667A4" w14:textId="77777777" w:rsidTr="00744A9F">
        <w:tc>
          <w:tcPr>
            <w:tcW w:w="1217" w:type="dxa"/>
          </w:tcPr>
          <w:p w14:paraId="466EFB14" w14:textId="2BB2CED2" w:rsidR="00AC5C06" w:rsidRDefault="000D6953" w:rsidP="00744A9F">
            <w:r>
              <w:rPr>
                <w:rFonts w:hint="eastAsia"/>
              </w:rPr>
              <w:t>1.1</w:t>
            </w:r>
          </w:p>
        </w:tc>
        <w:tc>
          <w:tcPr>
            <w:tcW w:w="12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6953" w:rsidRPr="000D6953" w14:paraId="0C74F87C" w14:textId="77777777" w:rsidTr="000D6953">
              <w:trPr>
                <w:tblCellSpacing w:w="15" w:type="dxa"/>
              </w:trPr>
              <w:tc>
                <w:tcPr>
                  <w:tcW w:w="0" w:type="auto"/>
                  <w:vAlign w:val="center"/>
                  <w:hideMark/>
                </w:tcPr>
                <w:p w14:paraId="3BECF4B8" w14:textId="77777777" w:rsidR="000D6953" w:rsidRPr="000D6953" w:rsidRDefault="000D6953" w:rsidP="000D6953">
                  <w:pPr>
                    <w:ind w:firstLineChars="0" w:firstLine="0"/>
                  </w:pPr>
                </w:p>
              </w:tc>
            </w:tr>
          </w:tbl>
          <w:p w14:paraId="7E6D6504" w14:textId="77777777" w:rsidR="000D6953" w:rsidRPr="000D6953" w:rsidRDefault="000D6953" w:rsidP="000D69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1"/>
            </w:tblGrid>
            <w:tr w:rsidR="000D6953" w:rsidRPr="000D6953" w14:paraId="547315AC" w14:textId="77777777" w:rsidTr="000D6953">
              <w:trPr>
                <w:tblCellSpacing w:w="15" w:type="dxa"/>
              </w:trPr>
              <w:tc>
                <w:tcPr>
                  <w:tcW w:w="0" w:type="auto"/>
                  <w:vAlign w:val="center"/>
                  <w:hideMark/>
                </w:tcPr>
                <w:p w14:paraId="45C93E98" w14:textId="77777777" w:rsidR="000D6953" w:rsidRPr="000D6953" w:rsidRDefault="000D6953" w:rsidP="000D6953">
                  <w:pPr>
                    <w:ind w:firstLineChars="0" w:firstLine="0"/>
                  </w:pPr>
                  <w:proofErr w:type="spellStart"/>
                  <w:r w:rsidRPr="000D6953">
                    <w:t>StudentInfoQuery</w:t>
                  </w:r>
                  <w:proofErr w:type="spellEnd"/>
                </w:p>
              </w:tc>
            </w:tr>
          </w:tbl>
          <w:p w14:paraId="5E135A20" w14:textId="77777777" w:rsidR="000D6953" w:rsidRPr="000D6953" w:rsidRDefault="000D6953" w:rsidP="000D69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6953" w:rsidRPr="000D6953" w14:paraId="5B2507DA" w14:textId="77777777" w:rsidTr="000D6953">
              <w:trPr>
                <w:tblCellSpacing w:w="15" w:type="dxa"/>
              </w:trPr>
              <w:tc>
                <w:tcPr>
                  <w:tcW w:w="0" w:type="auto"/>
                  <w:vAlign w:val="center"/>
                  <w:hideMark/>
                </w:tcPr>
                <w:p w14:paraId="27755405" w14:textId="77777777" w:rsidR="000D6953" w:rsidRPr="000D6953" w:rsidRDefault="000D6953" w:rsidP="000D6953">
                  <w:pPr>
                    <w:ind w:firstLineChars="0" w:firstLine="0"/>
                  </w:pPr>
                </w:p>
              </w:tc>
            </w:tr>
          </w:tbl>
          <w:p w14:paraId="2AA319F0" w14:textId="77777777" w:rsidR="00AC5C06" w:rsidRDefault="00AC5C06" w:rsidP="00AC5C06">
            <w:pPr>
              <w:ind w:firstLineChars="0" w:firstLine="0"/>
            </w:pPr>
          </w:p>
        </w:tc>
        <w:tc>
          <w:tcPr>
            <w:tcW w:w="1217" w:type="dxa"/>
          </w:tcPr>
          <w:p w14:paraId="4E26E6B3" w14:textId="3983C7DF" w:rsidR="00AC5C06" w:rsidRDefault="000D6953" w:rsidP="00AC5C06">
            <w:pPr>
              <w:ind w:firstLineChars="0" w:firstLine="0"/>
            </w:pPr>
            <w:r w:rsidRPr="000D6953">
              <w:t>数据查询接口</w:t>
            </w:r>
          </w:p>
        </w:tc>
        <w:tc>
          <w:tcPr>
            <w:tcW w:w="12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
            </w:tblGrid>
            <w:tr w:rsidR="000D6953" w:rsidRPr="000D6953" w14:paraId="5623DE1B" w14:textId="77777777" w:rsidTr="000D6953">
              <w:trPr>
                <w:tblCellSpacing w:w="15" w:type="dxa"/>
              </w:trPr>
              <w:tc>
                <w:tcPr>
                  <w:tcW w:w="0" w:type="auto"/>
                  <w:vAlign w:val="center"/>
                  <w:hideMark/>
                </w:tcPr>
                <w:p w14:paraId="3437A78F" w14:textId="77777777" w:rsidR="000D6953" w:rsidRPr="000D6953" w:rsidRDefault="000D6953" w:rsidP="000D6953">
                  <w:pPr>
                    <w:ind w:firstLineChars="0" w:firstLine="0"/>
                  </w:pPr>
                  <w:r w:rsidRPr="000D6953">
                    <w:t>输入</w:t>
                  </w:r>
                </w:p>
              </w:tc>
            </w:tr>
          </w:tbl>
          <w:p w14:paraId="390CA4C0" w14:textId="77777777" w:rsidR="000D6953" w:rsidRPr="000D6953" w:rsidRDefault="000D6953" w:rsidP="000D69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6953" w:rsidRPr="000D6953" w14:paraId="20C65196" w14:textId="77777777" w:rsidTr="000D6953">
              <w:trPr>
                <w:tblCellSpacing w:w="15" w:type="dxa"/>
              </w:trPr>
              <w:tc>
                <w:tcPr>
                  <w:tcW w:w="0" w:type="auto"/>
                  <w:vAlign w:val="center"/>
                  <w:hideMark/>
                </w:tcPr>
                <w:p w14:paraId="351925A7" w14:textId="77777777" w:rsidR="000D6953" w:rsidRPr="000D6953" w:rsidRDefault="000D6953" w:rsidP="000D6953">
                  <w:pPr>
                    <w:ind w:firstLineChars="0" w:firstLine="0"/>
                  </w:pPr>
                </w:p>
              </w:tc>
            </w:tr>
          </w:tbl>
          <w:p w14:paraId="456D4B0D" w14:textId="77777777" w:rsidR="00AC5C06" w:rsidRDefault="00AC5C06" w:rsidP="00AC5C06">
            <w:pPr>
              <w:ind w:firstLineChars="0" w:firstLine="0"/>
            </w:pPr>
          </w:p>
        </w:tc>
        <w:tc>
          <w:tcPr>
            <w:tcW w:w="12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tblGrid>
            <w:tr w:rsidR="000D6953" w:rsidRPr="000D6953" w14:paraId="790B3188" w14:textId="77777777" w:rsidTr="000D6953">
              <w:trPr>
                <w:tblCellSpacing w:w="15" w:type="dxa"/>
              </w:trPr>
              <w:tc>
                <w:tcPr>
                  <w:tcW w:w="0" w:type="auto"/>
                  <w:vAlign w:val="center"/>
                  <w:hideMark/>
                </w:tcPr>
                <w:p w14:paraId="30604A32" w14:textId="77777777" w:rsidR="000D6953" w:rsidRPr="000D6953" w:rsidRDefault="000D6953" w:rsidP="000D6953">
                  <w:pPr>
                    <w:ind w:firstLineChars="0" w:firstLine="0"/>
                  </w:pPr>
                  <w:r w:rsidRPr="000D6953">
                    <w:t>≤100ms</w:t>
                  </w:r>
                </w:p>
              </w:tc>
            </w:tr>
          </w:tbl>
          <w:p w14:paraId="3D7838A6" w14:textId="77777777" w:rsidR="000D6953" w:rsidRPr="000D6953" w:rsidRDefault="000D6953" w:rsidP="000D69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6953" w:rsidRPr="000D6953" w14:paraId="5EDC9E94" w14:textId="77777777" w:rsidTr="000D6953">
              <w:trPr>
                <w:tblCellSpacing w:w="15" w:type="dxa"/>
              </w:trPr>
              <w:tc>
                <w:tcPr>
                  <w:tcW w:w="0" w:type="auto"/>
                  <w:vAlign w:val="center"/>
                  <w:hideMark/>
                </w:tcPr>
                <w:p w14:paraId="48221717" w14:textId="77777777" w:rsidR="000D6953" w:rsidRPr="000D6953" w:rsidRDefault="000D6953" w:rsidP="000D6953">
                  <w:pPr>
                    <w:ind w:firstLineChars="0" w:firstLine="0"/>
                  </w:pPr>
                </w:p>
              </w:tc>
            </w:tr>
          </w:tbl>
          <w:p w14:paraId="0CE50C64" w14:textId="77777777" w:rsidR="00AC5C06" w:rsidRDefault="00AC5C06" w:rsidP="00AC5C06">
            <w:pPr>
              <w:ind w:firstLineChars="0" w:firstLine="0"/>
            </w:pPr>
          </w:p>
        </w:tc>
        <w:tc>
          <w:tcPr>
            <w:tcW w:w="12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tblGrid>
            <w:tr w:rsidR="000D6953" w:rsidRPr="000D6953" w14:paraId="2A696BC1" w14:textId="77777777" w:rsidTr="000D6953">
              <w:trPr>
                <w:tblCellSpacing w:w="15" w:type="dxa"/>
              </w:trPr>
              <w:tc>
                <w:tcPr>
                  <w:tcW w:w="0" w:type="auto"/>
                  <w:vAlign w:val="center"/>
                  <w:hideMark/>
                </w:tcPr>
                <w:p w14:paraId="5215D3C1" w14:textId="77777777" w:rsidR="000D6953" w:rsidRPr="000D6953" w:rsidRDefault="000D6953" w:rsidP="000D6953">
                  <w:pPr>
                    <w:ind w:firstLineChars="0" w:firstLine="0"/>
                  </w:pPr>
                  <w:r w:rsidRPr="000D6953">
                    <w:t>HTTP/RESTful</w:t>
                  </w:r>
                </w:p>
              </w:tc>
            </w:tr>
          </w:tbl>
          <w:p w14:paraId="2957A062" w14:textId="77777777" w:rsidR="000D6953" w:rsidRPr="000D6953" w:rsidRDefault="000D6953" w:rsidP="000D69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6953" w:rsidRPr="000D6953" w14:paraId="0FB1F920" w14:textId="77777777" w:rsidTr="000D6953">
              <w:trPr>
                <w:tblCellSpacing w:w="15" w:type="dxa"/>
              </w:trPr>
              <w:tc>
                <w:tcPr>
                  <w:tcW w:w="0" w:type="auto"/>
                  <w:vAlign w:val="center"/>
                  <w:hideMark/>
                </w:tcPr>
                <w:p w14:paraId="21B09E34" w14:textId="77777777" w:rsidR="000D6953" w:rsidRPr="000D6953" w:rsidRDefault="000D6953" w:rsidP="000D6953">
                  <w:pPr>
                    <w:ind w:firstLineChars="0" w:firstLine="0"/>
                  </w:pPr>
                </w:p>
              </w:tc>
            </w:tr>
          </w:tbl>
          <w:p w14:paraId="4A190390" w14:textId="77777777" w:rsidR="00AC5C06" w:rsidRDefault="00AC5C06" w:rsidP="00AC5C06">
            <w:pPr>
              <w:ind w:firstLineChars="0" w:firstLine="0"/>
            </w:pPr>
          </w:p>
        </w:tc>
        <w:tc>
          <w:tcPr>
            <w:tcW w:w="1218" w:type="dxa"/>
          </w:tcPr>
          <w:p w14:paraId="3CAA7DBC" w14:textId="2AE416AF" w:rsidR="00AC5C06" w:rsidRDefault="000D6953" w:rsidP="00AC5C06">
            <w:pPr>
              <w:ind w:firstLineChars="0" w:firstLine="0"/>
            </w:pPr>
            <w:r w:rsidRPr="000D6953">
              <w:t>用于查询学生个人信息。</w:t>
            </w:r>
          </w:p>
        </w:tc>
      </w:tr>
      <w:tr w:rsidR="000D6953" w14:paraId="40691755" w14:textId="77777777" w:rsidTr="00744A9F">
        <w:tc>
          <w:tcPr>
            <w:tcW w:w="1217" w:type="dxa"/>
          </w:tcPr>
          <w:p w14:paraId="05E13F4F" w14:textId="00B10A26" w:rsidR="000D6953" w:rsidRDefault="000D6953" w:rsidP="00744A9F">
            <w:r>
              <w:rPr>
                <w:rFonts w:hint="eastAsia"/>
              </w:rPr>
              <w:lastRenderedPageBreak/>
              <w:t>1.2</w:t>
            </w:r>
          </w:p>
        </w:tc>
        <w:tc>
          <w:tcPr>
            <w:tcW w:w="1217" w:type="dxa"/>
          </w:tcPr>
          <w:p w14:paraId="2D4662D6" w14:textId="6D3EC14A" w:rsidR="000D6953" w:rsidRDefault="000D6953" w:rsidP="00AC5C06">
            <w:pPr>
              <w:ind w:firstLineChars="0" w:firstLine="0"/>
            </w:pPr>
            <w:proofErr w:type="spellStart"/>
            <w:r w:rsidRPr="000D6953">
              <w:t>GradeInfoQuery</w:t>
            </w:r>
            <w:proofErr w:type="spellEnd"/>
          </w:p>
        </w:tc>
        <w:tc>
          <w:tcPr>
            <w:tcW w:w="1217" w:type="dxa"/>
          </w:tcPr>
          <w:p w14:paraId="004A7ADF" w14:textId="16F522E0" w:rsidR="000D6953" w:rsidRDefault="000D6953" w:rsidP="00AC5C06">
            <w:pPr>
              <w:ind w:firstLineChars="0" w:firstLine="0"/>
            </w:pPr>
            <w:r w:rsidRPr="000D6953">
              <w:t>数据查询接口</w:t>
            </w:r>
          </w:p>
        </w:tc>
        <w:tc>
          <w:tcPr>
            <w:tcW w:w="12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
            </w:tblGrid>
            <w:tr w:rsidR="000D6953" w:rsidRPr="000D6953" w14:paraId="34D9020B" w14:textId="77777777" w:rsidTr="000D6953">
              <w:trPr>
                <w:tblCellSpacing w:w="15" w:type="dxa"/>
              </w:trPr>
              <w:tc>
                <w:tcPr>
                  <w:tcW w:w="0" w:type="auto"/>
                  <w:vAlign w:val="center"/>
                  <w:hideMark/>
                </w:tcPr>
                <w:p w14:paraId="27EFC804" w14:textId="77777777" w:rsidR="000D6953" w:rsidRPr="000D6953" w:rsidRDefault="000D6953" w:rsidP="000D6953">
                  <w:pPr>
                    <w:ind w:firstLineChars="0" w:firstLine="0"/>
                  </w:pPr>
                  <w:r w:rsidRPr="000D6953">
                    <w:t>输入</w:t>
                  </w:r>
                </w:p>
              </w:tc>
            </w:tr>
          </w:tbl>
          <w:p w14:paraId="04302981" w14:textId="77777777" w:rsidR="000D6953" w:rsidRPr="000D6953" w:rsidRDefault="000D6953" w:rsidP="000D69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6953" w:rsidRPr="000D6953" w14:paraId="2718C7BC" w14:textId="77777777" w:rsidTr="000D6953">
              <w:trPr>
                <w:tblCellSpacing w:w="15" w:type="dxa"/>
              </w:trPr>
              <w:tc>
                <w:tcPr>
                  <w:tcW w:w="0" w:type="auto"/>
                  <w:vAlign w:val="center"/>
                  <w:hideMark/>
                </w:tcPr>
                <w:p w14:paraId="46B4F49B" w14:textId="77777777" w:rsidR="000D6953" w:rsidRPr="000D6953" w:rsidRDefault="000D6953" w:rsidP="000D6953">
                  <w:pPr>
                    <w:ind w:firstLineChars="0" w:firstLine="0"/>
                  </w:pPr>
                </w:p>
              </w:tc>
            </w:tr>
          </w:tbl>
          <w:p w14:paraId="4458694B" w14:textId="77777777" w:rsidR="000D6953" w:rsidRDefault="000D6953" w:rsidP="00AC5C06">
            <w:pPr>
              <w:ind w:firstLineChars="0" w:firstLine="0"/>
            </w:pPr>
          </w:p>
        </w:tc>
        <w:tc>
          <w:tcPr>
            <w:tcW w:w="1218" w:type="dxa"/>
          </w:tcPr>
          <w:p w14:paraId="0ECC4981" w14:textId="68F22D24" w:rsidR="000D6953" w:rsidRDefault="000D6953" w:rsidP="00AC5C06">
            <w:pPr>
              <w:ind w:firstLineChars="0" w:firstLine="0"/>
            </w:pPr>
            <w:r w:rsidRPr="000D6953">
              <w:t>≤200ms</w:t>
            </w:r>
          </w:p>
        </w:tc>
        <w:tc>
          <w:tcPr>
            <w:tcW w:w="1218" w:type="dxa"/>
          </w:tcPr>
          <w:p w14:paraId="4E2C80E6" w14:textId="098C894C" w:rsidR="000D6953" w:rsidRDefault="000D6953" w:rsidP="00AC5C06">
            <w:pPr>
              <w:ind w:firstLineChars="0" w:firstLine="0"/>
            </w:pPr>
            <w:r w:rsidRPr="000D6953">
              <w:t>HTTP/RESTful</w:t>
            </w:r>
          </w:p>
        </w:tc>
        <w:tc>
          <w:tcPr>
            <w:tcW w:w="1218" w:type="dxa"/>
          </w:tcPr>
          <w:p w14:paraId="1C59E9BF" w14:textId="03C4B57D" w:rsidR="000D6953" w:rsidRDefault="000D6953" w:rsidP="00AC5C06">
            <w:pPr>
              <w:ind w:firstLineChars="0" w:firstLine="0"/>
            </w:pPr>
            <w:r w:rsidRPr="000D6953">
              <w:t>用于查询学生成绩信息。</w:t>
            </w:r>
          </w:p>
        </w:tc>
      </w:tr>
      <w:tr w:rsidR="000D6953" w14:paraId="09B486EF" w14:textId="77777777" w:rsidTr="00744A9F">
        <w:tc>
          <w:tcPr>
            <w:tcW w:w="1217" w:type="dxa"/>
          </w:tcPr>
          <w:p w14:paraId="44FED527" w14:textId="0651D642" w:rsidR="000D6953" w:rsidRDefault="000D6953" w:rsidP="00744A9F">
            <w:r>
              <w:rPr>
                <w:rFonts w:hint="eastAsia"/>
              </w:rPr>
              <w:t>1.3</w:t>
            </w:r>
          </w:p>
        </w:tc>
        <w:tc>
          <w:tcPr>
            <w:tcW w:w="12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1"/>
            </w:tblGrid>
            <w:tr w:rsidR="000D6953" w:rsidRPr="000D6953" w14:paraId="713EFB86" w14:textId="77777777" w:rsidTr="000D6953">
              <w:trPr>
                <w:tblCellSpacing w:w="15" w:type="dxa"/>
              </w:trPr>
              <w:tc>
                <w:tcPr>
                  <w:tcW w:w="0" w:type="auto"/>
                  <w:vAlign w:val="center"/>
                  <w:hideMark/>
                </w:tcPr>
                <w:p w14:paraId="2D09EFBD" w14:textId="77777777" w:rsidR="000D6953" w:rsidRPr="000D6953" w:rsidRDefault="000D6953" w:rsidP="000D6953">
                  <w:pPr>
                    <w:ind w:firstLineChars="0" w:firstLine="0"/>
                  </w:pPr>
                  <w:proofErr w:type="spellStart"/>
                  <w:r w:rsidRPr="000D6953">
                    <w:t>StudentInfoUpdate</w:t>
                  </w:r>
                  <w:proofErr w:type="spellEnd"/>
                </w:p>
              </w:tc>
            </w:tr>
          </w:tbl>
          <w:p w14:paraId="18444A07" w14:textId="77777777" w:rsidR="000D6953" w:rsidRPr="000D6953" w:rsidRDefault="000D6953" w:rsidP="000D69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6953" w:rsidRPr="000D6953" w14:paraId="2BBA7E3A" w14:textId="77777777" w:rsidTr="000D6953">
              <w:trPr>
                <w:tblCellSpacing w:w="15" w:type="dxa"/>
              </w:trPr>
              <w:tc>
                <w:tcPr>
                  <w:tcW w:w="0" w:type="auto"/>
                  <w:vAlign w:val="center"/>
                  <w:hideMark/>
                </w:tcPr>
                <w:p w14:paraId="0ED8BC3F" w14:textId="77777777" w:rsidR="000D6953" w:rsidRPr="000D6953" w:rsidRDefault="000D6953" w:rsidP="000D6953">
                  <w:pPr>
                    <w:ind w:firstLineChars="0" w:firstLine="0"/>
                  </w:pPr>
                </w:p>
              </w:tc>
            </w:tr>
          </w:tbl>
          <w:p w14:paraId="7F44158D" w14:textId="77777777" w:rsidR="000D6953" w:rsidRDefault="000D6953" w:rsidP="00AC5C06">
            <w:pPr>
              <w:ind w:firstLineChars="0" w:firstLine="0"/>
            </w:pPr>
          </w:p>
        </w:tc>
        <w:tc>
          <w:tcPr>
            <w:tcW w:w="1217" w:type="dxa"/>
          </w:tcPr>
          <w:p w14:paraId="71FBCF63" w14:textId="13E401C6" w:rsidR="000D6953" w:rsidRDefault="000D6953" w:rsidP="00AC5C06">
            <w:pPr>
              <w:ind w:firstLineChars="0" w:firstLine="0"/>
            </w:pPr>
            <w:r w:rsidRPr="000D6953">
              <w:t>数据更新接口</w:t>
            </w:r>
          </w:p>
        </w:tc>
        <w:tc>
          <w:tcPr>
            <w:tcW w:w="1217" w:type="dxa"/>
          </w:tcPr>
          <w:p w14:paraId="644FEAE5" w14:textId="24E82E57" w:rsidR="000D6953" w:rsidRDefault="000D6953" w:rsidP="00AC5C06">
            <w:pPr>
              <w:ind w:firstLineChars="0" w:firstLine="0"/>
            </w:pPr>
            <w:r w:rsidRPr="000D6953">
              <w:t>双向</w:t>
            </w:r>
          </w:p>
        </w:tc>
        <w:tc>
          <w:tcPr>
            <w:tcW w:w="12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tblGrid>
            <w:tr w:rsidR="000D6953" w:rsidRPr="000D6953" w14:paraId="7E50AE1D" w14:textId="77777777" w:rsidTr="000D6953">
              <w:trPr>
                <w:tblCellSpacing w:w="15" w:type="dxa"/>
              </w:trPr>
              <w:tc>
                <w:tcPr>
                  <w:tcW w:w="0" w:type="auto"/>
                  <w:vAlign w:val="center"/>
                  <w:hideMark/>
                </w:tcPr>
                <w:p w14:paraId="74C32ADF" w14:textId="77777777" w:rsidR="000D6953" w:rsidRPr="000D6953" w:rsidRDefault="000D6953" w:rsidP="000D6953">
                  <w:pPr>
                    <w:ind w:firstLineChars="0" w:firstLine="0"/>
                  </w:pPr>
                  <w:r w:rsidRPr="000D6953">
                    <w:t>≤100ms</w:t>
                  </w:r>
                </w:p>
              </w:tc>
            </w:tr>
          </w:tbl>
          <w:p w14:paraId="78347E1A" w14:textId="77777777" w:rsidR="000D6953" w:rsidRPr="000D6953" w:rsidRDefault="000D6953" w:rsidP="000D69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6953" w:rsidRPr="000D6953" w14:paraId="1370347D" w14:textId="77777777" w:rsidTr="000D6953">
              <w:trPr>
                <w:tblCellSpacing w:w="15" w:type="dxa"/>
              </w:trPr>
              <w:tc>
                <w:tcPr>
                  <w:tcW w:w="0" w:type="auto"/>
                  <w:vAlign w:val="center"/>
                  <w:hideMark/>
                </w:tcPr>
                <w:p w14:paraId="10D6971F" w14:textId="77777777" w:rsidR="000D6953" w:rsidRPr="000D6953" w:rsidRDefault="000D6953" w:rsidP="000D6953">
                  <w:pPr>
                    <w:ind w:firstLineChars="0" w:firstLine="0"/>
                  </w:pPr>
                </w:p>
              </w:tc>
            </w:tr>
          </w:tbl>
          <w:p w14:paraId="68F33C9D" w14:textId="77777777" w:rsidR="000D6953" w:rsidRDefault="000D6953" w:rsidP="00AC5C06">
            <w:pPr>
              <w:ind w:firstLineChars="0" w:firstLine="0"/>
            </w:pPr>
          </w:p>
        </w:tc>
        <w:tc>
          <w:tcPr>
            <w:tcW w:w="12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tblGrid>
            <w:tr w:rsidR="000D6953" w:rsidRPr="000D6953" w14:paraId="2D385B35" w14:textId="77777777" w:rsidTr="000D6953">
              <w:trPr>
                <w:tblCellSpacing w:w="15" w:type="dxa"/>
              </w:trPr>
              <w:tc>
                <w:tcPr>
                  <w:tcW w:w="0" w:type="auto"/>
                  <w:vAlign w:val="center"/>
                  <w:hideMark/>
                </w:tcPr>
                <w:p w14:paraId="445C8A74" w14:textId="77777777" w:rsidR="000D6953" w:rsidRPr="000D6953" w:rsidRDefault="000D6953" w:rsidP="000D6953">
                  <w:pPr>
                    <w:ind w:firstLineChars="0" w:firstLine="0"/>
                  </w:pPr>
                  <w:r w:rsidRPr="000D6953">
                    <w:t>HTTP/RESTful</w:t>
                  </w:r>
                </w:p>
              </w:tc>
            </w:tr>
          </w:tbl>
          <w:p w14:paraId="660FDCA3" w14:textId="77777777" w:rsidR="000D6953" w:rsidRPr="000D6953" w:rsidRDefault="000D6953" w:rsidP="000D69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6953" w:rsidRPr="000D6953" w14:paraId="018C9201" w14:textId="77777777" w:rsidTr="000D6953">
              <w:trPr>
                <w:tblCellSpacing w:w="15" w:type="dxa"/>
              </w:trPr>
              <w:tc>
                <w:tcPr>
                  <w:tcW w:w="0" w:type="auto"/>
                  <w:vAlign w:val="center"/>
                  <w:hideMark/>
                </w:tcPr>
                <w:p w14:paraId="099057FF" w14:textId="77777777" w:rsidR="000D6953" w:rsidRPr="000D6953" w:rsidRDefault="000D6953" w:rsidP="000D6953">
                  <w:pPr>
                    <w:ind w:firstLineChars="0" w:firstLine="0"/>
                  </w:pPr>
                </w:p>
              </w:tc>
            </w:tr>
          </w:tbl>
          <w:p w14:paraId="566942AD" w14:textId="77777777" w:rsidR="000D6953" w:rsidRDefault="000D6953" w:rsidP="00AC5C06">
            <w:pPr>
              <w:ind w:firstLineChars="0" w:firstLine="0"/>
            </w:pPr>
          </w:p>
        </w:tc>
        <w:tc>
          <w:tcPr>
            <w:tcW w:w="1218" w:type="dxa"/>
          </w:tcPr>
          <w:p w14:paraId="1F2FD96A" w14:textId="17198F3D" w:rsidR="000D6953" w:rsidRDefault="000D6953" w:rsidP="00AC5C06">
            <w:pPr>
              <w:ind w:firstLineChars="0" w:firstLine="0"/>
            </w:pPr>
            <w:r w:rsidRPr="000D6953">
              <w:t>用于学生个人信息修改。</w:t>
            </w:r>
          </w:p>
        </w:tc>
      </w:tr>
      <w:tr w:rsidR="000D6953" w14:paraId="008E3920" w14:textId="77777777" w:rsidTr="00744A9F">
        <w:tc>
          <w:tcPr>
            <w:tcW w:w="1217" w:type="dxa"/>
          </w:tcPr>
          <w:p w14:paraId="088A0564" w14:textId="162B8C6D" w:rsidR="000D6953" w:rsidRDefault="000D6953" w:rsidP="00744A9F">
            <w:r>
              <w:rPr>
                <w:rFonts w:hint="eastAsia"/>
              </w:rPr>
              <w:t>1.4</w:t>
            </w:r>
          </w:p>
        </w:tc>
        <w:tc>
          <w:tcPr>
            <w:tcW w:w="12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6953" w:rsidRPr="000D6953" w14:paraId="76848CA6" w14:textId="77777777" w:rsidTr="000D6953">
              <w:trPr>
                <w:tblCellSpacing w:w="15" w:type="dxa"/>
              </w:trPr>
              <w:tc>
                <w:tcPr>
                  <w:tcW w:w="0" w:type="auto"/>
                  <w:vAlign w:val="center"/>
                  <w:hideMark/>
                </w:tcPr>
                <w:p w14:paraId="1C6F57B5" w14:textId="77777777" w:rsidR="000D6953" w:rsidRPr="000D6953" w:rsidRDefault="000D6953" w:rsidP="000D6953">
                  <w:pPr>
                    <w:ind w:firstLineChars="0" w:firstLine="0"/>
                  </w:pPr>
                </w:p>
              </w:tc>
            </w:tr>
          </w:tbl>
          <w:p w14:paraId="5614AA99" w14:textId="77777777" w:rsidR="000D6953" w:rsidRPr="000D6953" w:rsidRDefault="000D6953" w:rsidP="000D69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1"/>
            </w:tblGrid>
            <w:tr w:rsidR="000D6953" w:rsidRPr="000D6953" w14:paraId="7689AD13" w14:textId="77777777" w:rsidTr="000D6953">
              <w:trPr>
                <w:tblCellSpacing w:w="15" w:type="dxa"/>
              </w:trPr>
              <w:tc>
                <w:tcPr>
                  <w:tcW w:w="0" w:type="auto"/>
                  <w:vAlign w:val="center"/>
                  <w:hideMark/>
                </w:tcPr>
                <w:p w14:paraId="71E197CE" w14:textId="77777777" w:rsidR="000D6953" w:rsidRPr="000D6953" w:rsidRDefault="000D6953" w:rsidP="000D6953">
                  <w:pPr>
                    <w:ind w:firstLineChars="0" w:firstLine="0"/>
                  </w:pPr>
                  <w:proofErr w:type="spellStart"/>
                  <w:r w:rsidRPr="000D6953">
                    <w:t>GradeExport</w:t>
                  </w:r>
                  <w:proofErr w:type="spellEnd"/>
                </w:p>
              </w:tc>
            </w:tr>
          </w:tbl>
          <w:p w14:paraId="31FD7F3B" w14:textId="77777777" w:rsidR="000D6953" w:rsidRDefault="000D6953" w:rsidP="00AC5C06">
            <w:pPr>
              <w:ind w:firstLineChars="0" w:firstLine="0"/>
            </w:pPr>
          </w:p>
        </w:tc>
        <w:tc>
          <w:tcPr>
            <w:tcW w:w="12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1"/>
            </w:tblGrid>
            <w:tr w:rsidR="000D6953" w:rsidRPr="000D6953" w14:paraId="1595B77A" w14:textId="77777777" w:rsidTr="000D6953">
              <w:trPr>
                <w:tblCellSpacing w:w="15" w:type="dxa"/>
              </w:trPr>
              <w:tc>
                <w:tcPr>
                  <w:tcW w:w="0" w:type="auto"/>
                  <w:vAlign w:val="center"/>
                  <w:hideMark/>
                </w:tcPr>
                <w:p w14:paraId="57027D82" w14:textId="77777777" w:rsidR="000D6953" w:rsidRPr="000D6953" w:rsidRDefault="000D6953" w:rsidP="000D6953">
                  <w:pPr>
                    <w:ind w:firstLineChars="0" w:firstLine="0"/>
                  </w:pPr>
                  <w:r w:rsidRPr="000D6953">
                    <w:t>数据导出接口</w:t>
                  </w:r>
                </w:p>
              </w:tc>
            </w:tr>
          </w:tbl>
          <w:p w14:paraId="2BAC6F3B" w14:textId="77777777" w:rsidR="000D6953" w:rsidRPr="000D6953" w:rsidRDefault="000D6953" w:rsidP="000D69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6953" w:rsidRPr="000D6953" w14:paraId="105EA818" w14:textId="77777777" w:rsidTr="000D6953">
              <w:trPr>
                <w:tblCellSpacing w:w="15" w:type="dxa"/>
              </w:trPr>
              <w:tc>
                <w:tcPr>
                  <w:tcW w:w="0" w:type="auto"/>
                  <w:vAlign w:val="center"/>
                  <w:hideMark/>
                </w:tcPr>
                <w:p w14:paraId="1133EED9" w14:textId="77777777" w:rsidR="000D6953" w:rsidRPr="000D6953" w:rsidRDefault="000D6953" w:rsidP="000D6953">
                  <w:pPr>
                    <w:ind w:firstLineChars="0" w:firstLine="0"/>
                  </w:pPr>
                </w:p>
              </w:tc>
            </w:tr>
          </w:tbl>
          <w:p w14:paraId="6506D339" w14:textId="77777777" w:rsidR="000D6953" w:rsidRDefault="000D6953" w:rsidP="00AC5C06">
            <w:pPr>
              <w:ind w:firstLineChars="0" w:firstLine="0"/>
            </w:pPr>
          </w:p>
        </w:tc>
        <w:tc>
          <w:tcPr>
            <w:tcW w:w="1217" w:type="dxa"/>
          </w:tcPr>
          <w:p w14:paraId="51E214E9" w14:textId="213B1D39" w:rsidR="000D6953" w:rsidRDefault="000D6953" w:rsidP="00AC5C06">
            <w:pPr>
              <w:ind w:firstLineChars="0" w:firstLine="0"/>
            </w:pPr>
            <w:r>
              <w:rPr>
                <w:rFonts w:hint="eastAsia"/>
              </w:rPr>
              <w:t>输出</w:t>
            </w:r>
          </w:p>
        </w:tc>
        <w:tc>
          <w:tcPr>
            <w:tcW w:w="1218" w:type="dxa"/>
          </w:tcPr>
          <w:p w14:paraId="69491B5D" w14:textId="2EE55811" w:rsidR="000D6953" w:rsidRDefault="000D6953" w:rsidP="00AC5C06">
            <w:pPr>
              <w:ind w:firstLineChars="0" w:firstLine="0"/>
            </w:pPr>
            <w:r w:rsidRPr="000D6953">
              <w:t>依赖文件大小</w:t>
            </w:r>
          </w:p>
        </w:tc>
        <w:tc>
          <w:tcPr>
            <w:tcW w:w="12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tblGrid>
            <w:tr w:rsidR="000D6953" w:rsidRPr="000D6953" w14:paraId="031FE772" w14:textId="77777777" w:rsidTr="000D6953">
              <w:trPr>
                <w:tblCellSpacing w:w="15" w:type="dxa"/>
              </w:trPr>
              <w:tc>
                <w:tcPr>
                  <w:tcW w:w="0" w:type="auto"/>
                  <w:vAlign w:val="center"/>
                  <w:hideMark/>
                </w:tcPr>
                <w:p w14:paraId="43D951B2" w14:textId="77777777" w:rsidR="000D6953" w:rsidRPr="000D6953" w:rsidRDefault="000D6953" w:rsidP="000D6953">
                  <w:pPr>
                    <w:ind w:firstLineChars="0" w:firstLine="0"/>
                  </w:pPr>
                  <w:r w:rsidRPr="000D6953">
                    <w:t>HTTP/RESTful</w:t>
                  </w:r>
                </w:p>
              </w:tc>
            </w:tr>
          </w:tbl>
          <w:p w14:paraId="79FEA25A" w14:textId="77777777" w:rsidR="000D6953" w:rsidRPr="000D6953" w:rsidRDefault="000D6953" w:rsidP="000D69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6953" w:rsidRPr="000D6953" w14:paraId="085E6B8E" w14:textId="77777777" w:rsidTr="000D6953">
              <w:trPr>
                <w:tblCellSpacing w:w="15" w:type="dxa"/>
              </w:trPr>
              <w:tc>
                <w:tcPr>
                  <w:tcW w:w="0" w:type="auto"/>
                  <w:vAlign w:val="center"/>
                  <w:hideMark/>
                </w:tcPr>
                <w:p w14:paraId="38A761C4" w14:textId="77777777" w:rsidR="000D6953" w:rsidRPr="000D6953" w:rsidRDefault="000D6953" w:rsidP="000D6953">
                  <w:pPr>
                    <w:ind w:firstLineChars="0" w:firstLine="0"/>
                  </w:pPr>
                </w:p>
              </w:tc>
            </w:tr>
          </w:tbl>
          <w:p w14:paraId="34ABAE21" w14:textId="77777777" w:rsidR="000D6953" w:rsidRDefault="000D6953" w:rsidP="00AC5C06">
            <w:pPr>
              <w:ind w:firstLineChars="0" w:firstLine="0"/>
            </w:pPr>
          </w:p>
        </w:tc>
        <w:tc>
          <w:tcPr>
            <w:tcW w:w="1218" w:type="dxa"/>
          </w:tcPr>
          <w:p w14:paraId="3943FEAE" w14:textId="3F5F00D3" w:rsidR="000D6953" w:rsidRDefault="000D6953" w:rsidP="00AC5C06">
            <w:pPr>
              <w:ind w:firstLineChars="0" w:firstLine="0"/>
            </w:pPr>
            <w:r w:rsidRPr="000D6953">
              <w:t>支持导出</w:t>
            </w:r>
            <w:r w:rsidRPr="000D6953">
              <w:t xml:space="preserve"> PDF </w:t>
            </w:r>
            <w:r w:rsidRPr="000D6953">
              <w:t>格式文件。</w:t>
            </w:r>
          </w:p>
        </w:tc>
      </w:tr>
      <w:tr w:rsidR="0011307C" w14:paraId="63D16D15" w14:textId="77777777" w:rsidTr="00AC5C06">
        <w:trPr>
          <w:trHeight w:val="965"/>
        </w:trPr>
        <w:tc>
          <w:tcPr>
            <w:tcW w:w="8522" w:type="dxa"/>
            <w:gridSpan w:val="7"/>
          </w:tcPr>
          <w:p w14:paraId="7F3ABFD9" w14:textId="1F5368EC" w:rsidR="0011307C" w:rsidRDefault="0011307C" w:rsidP="00744A9F">
            <w:pPr>
              <w:ind w:firstLineChars="0" w:firstLine="0"/>
            </w:pPr>
            <w:r>
              <w:rPr>
                <w:rFonts w:hint="eastAsia"/>
              </w:rPr>
              <w:t>子系统编号</w:t>
            </w:r>
            <w:r w:rsidR="00AC5C06">
              <w:rPr>
                <w:rFonts w:hint="eastAsia"/>
              </w:rPr>
              <w:t>：</w:t>
            </w:r>
            <w:r w:rsidR="000E38DD">
              <w:rPr>
                <w:rFonts w:hint="eastAsia"/>
              </w:rPr>
              <w:t>2</w:t>
            </w:r>
          </w:p>
          <w:p w14:paraId="0BDED767" w14:textId="1C562C7C" w:rsidR="0011307C" w:rsidRDefault="0011307C" w:rsidP="00744A9F">
            <w:pPr>
              <w:ind w:firstLineChars="0" w:firstLine="0"/>
            </w:pPr>
            <w:r>
              <w:rPr>
                <w:rFonts w:hint="eastAsia"/>
              </w:rPr>
              <w:t>子系统英文名称</w:t>
            </w:r>
            <w:r w:rsidR="00AC5C06">
              <w:rPr>
                <w:rFonts w:hint="eastAsia"/>
              </w:rPr>
              <w:t>：</w:t>
            </w:r>
            <w:proofErr w:type="spellStart"/>
            <w:r w:rsidR="00AE7F47" w:rsidRPr="00AE7F47">
              <w:t>TeacherManagement</w:t>
            </w:r>
            <w:proofErr w:type="spellEnd"/>
          </w:p>
          <w:p w14:paraId="7EFA4FB9" w14:textId="21A88614" w:rsidR="0011307C" w:rsidRDefault="0011307C" w:rsidP="00744A9F">
            <w:pPr>
              <w:ind w:firstLineChars="0" w:firstLine="0"/>
            </w:pPr>
            <w:r>
              <w:rPr>
                <w:rFonts w:hint="eastAsia"/>
              </w:rPr>
              <w:t>子系统中文名称</w:t>
            </w:r>
            <w:r w:rsidR="00AC5C06">
              <w:rPr>
                <w:rFonts w:hint="eastAsia"/>
              </w:rPr>
              <w:t>：</w:t>
            </w:r>
            <w:r w:rsidR="00AE7F47" w:rsidRPr="00AE7F47">
              <w:rPr>
                <w:rFonts w:hint="eastAsia"/>
              </w:rPr>
              <w:t>教师管理子系统</w:t>
            </w:r>
          </w:p>
        </w:tc>
      </w:tr>
      <w:tr w:rsidR="0011307C" w14:paraId="6CB20ED5" w14:textId="77777777" w:rsidTr="00AC5C06">
        <w:trPr>
          <w:trHeight w:val="640"/>
        </w:trPr>
        <w:tc>
          <w:tcPr>
            <w:tcW w:w="1217" w:type="dxa"/>
          </w:tcPr>
          <w:p w14:paraId="7452A8A6" w14:textId="77777777" w:rsidR="0011307C" w:rsidRDefault="0011307C" w:rsidP="00744A9F">
            <w:pPr>
              <w:ind w:firstLineChars="100" w:firstLine="210"/>
              <w:jc w:val="center"/>
            </w:pPr>
            <w:r>
              <w:rPr>
                <w:rFonts w:hint="eastAsia"/>
              </w:rPr>
              <w:t>接口</w:t>
            </w:r>
          </w:p>
          <w:p w14:paraId="221CE955" w14:textId="77777777" w:rsidR="0011307C" w:rsidRDefault="0011307C" w:rsidP="00744A9F">
            <w:pPr>
              <w:ind w:firstLineChars="100" w:firstLine="210"/>
              <w:jc w:val="center"/>
            </w:pPr>
            <w:r>
              <w:rPr>
                <w:rFonts w:hint="eastAsia"/>
              </w:rPr>
              <w:t>编号</w:t>
            </w:r>
          </w:p>
        </w:tc>
        <w:tc>
          <w:tcPr>
            <w:tcW w:w="1217" w:type="dxa"/>
          </w:tcPr>
          <w:p w14:paraId="4A3033A0" w14:textId="77777777" w:rsidR="0011307C" w:rsidRDefault="0011307C" w:rsidP="00744A9F">
            <w:pPr>
              <w:ind w:firstLineChars="100" w:firstLine="210"/>
              <w:jc w:val="center"/>
            </w:pPr>
            <w:r>
              <w:rPr>
                <w:rFonts w:hint="eastAsia"/>
              </w:rPr>
              <w:t>接口</w:t>
            </w:r>
          </w:p>
          <w:p w14:paraId="3639617C" w14:textId="77777777" w:rsidR="0011307C" w:rsidRDefault="0011307C" w:rsidP="00744A9F">
            <w:pPr>
              <w:ind w:firstLineChars="100" w:firstLine="210"/>
              <w:jc w:val="center"/>
            </w:pPr>
            <w:r>
              <w:rPr>
                <w:rFonts w:hint="eastAsia"/>
              </w:rPr>
              <w:t>名称</w:t>
            </w:r>
          </w:p>
        </w:tc>
        <w:tc>
          <w:tcPr>
            <w:tcW w:w="1217" w:type="dxa"/>
          </w:tcPr>
          <w:p w14:paraId="525D9C26" w14:textId="77777777" w:rsidR="0011307C" w:rsidRDefault="0011307C" w:rsidP="00744A9F">
            <w:pPr>
              <w:ind w:firstLineChars="100" w:firstLine="210"/>
              <w:jc w:val="center"/>
            </w:pPr>
            <w:r>
              <w:rPr>
                <w:rFonts w:hint="eastAsia"/>
              </w:rPr>
              <w:t>接口</w:t>
            </w:r>
          </w:p>
          <w:p w14:paraId="6C3C504B" w14:textId="77777777" w:rsidR="0011307C" w:rsidRDefault="0011307C" w:rsidP="00744A9F">
            <w:pPr>
              <w:ind w:firstLineChars="100" w:firstLine="210"/>
              <w:jc w:val="center"/>
            </w:pPr>
            <w:r>
              <w:rPr>
                <w:rFonts w:hint="eastAsia"/>
              </w:rPr>
              <w:t>类型</w:t>
            </w:r>
          </w:p>
        </w:tc>
        <w:tc>
          <w:tcPr>
            <w:tcW w:w="1217" w:type="dxa"/>
          </w:tcPr>
          <w:p w14:paraId="60E13C10" w14:textId="77777777" w:rsidR="0011307C" w:rsidRDefault="0011307C" w:rsidP="00744A9F">
            <w:pPr>
              <w:ind w:firstLineChars="100" w:firstLine="210"/>
              <w:jc w:val="center"/>
            </w:pPr>
            <w:r>
              <w:rPr>
                <w:rFonts w:hint="eastAsia"/>
              </w:rPr>
              <w:t>接口</w:t>
            </w:r>
          </w:p>
          <w:p w14:paraId="3BCA2487" w14:textId="77777777" w:rsidR="0011307C" w:rsidRDefault="0011307C" w:rsidP="00744A9F">
            <w:pPr>
              <w:ind w:firstLineChars="100" w:firstLine="210"/>
              <w:jc w:val="center"/>
            </w:pPr>
            <w:r>
              <w:rPr>
                <w:rFonts w:hint="eastAsia"/>
              </w:rPr>
              <w:t>性质</w:t>
            </w:r>
          </w:p>
        </w:tc>
        <w:tc>
          <w:tcPr>
            <w:tcW w:w="1218" w:type="dxa"/>
          </w:tcPr>
          <w:p w14:paraId="54E82C67" w14:textId="77777777" w:rsidR="0011307C" w:rsidRDefault="0011307C" w:rsidP="00744A9F">
            <w:pPr>
              <w:ind w:firstLineChars="100" w:firstLine="210"/>
              <w:jc w:val="center"/>
            </w:pPr>
            <w:r>
              <w:rPr>
                <w:rFonts w:hint="eastAsia"/>
              </w:rPr>
              <w:t>接口</w:t>
            </w:r>
          </w:p>
          <w:p w14:paraId="69FC51B1" w14:textId="77777777" w:rsidR="0011307C" w:rsidRDefault="0011307C" w:rsidP="00744A9F">
            <w:pPr>
              <w:ind w:firstLineChars="100" w:firstLine="210"/>
              <w:jc w:val="center"/>
            </w:pPr>
            <w:r>
              <w:rPr>
                <w:rFonts w:hint="eastAsia"/>
              </w:rPr>
              <w:t>速率</w:t>
            </w:r>
          </w:p>
        </w:tc>
        <w:tc>
          <w:tcPr>
            <w:tcW w:w="1218" w:type="dxa"/>
          </w:tcPr>
          <w:p w14:paraId="0FD6F12F" w14:textId="77777777" w:rsidR="0011307C" w:rsidRDefault="0011307C" w:rsidP="00744A9F">
            <w:pPr>
              <w:ind w:firstLineChars="100" w:firstLine="210"/>
              <w:jc w:val="center"/>
            </w:pPr>
            <w:r>
              <w:rPr>
                <w:rFonts w:hint="eastAsia"/>
              </w:rPr>
              <w:t>接口</w:t>
            </w:r>
          </w:p>
          <w:p w14:paraId="43EF518B" w14:textId="77777777" w:rsidR="0011307C" w:rsidRDefault="0011307C" w:rsidP="00744A9F">
            <w:pPr>
              <w:ind w:firstLineChars="100" w:firstLine="210"/>
              <w:jc w:val="center"/>
            </w:pPr>
            <w:r>
              <w:rPr>
                <w:rFonts w:hint="eastAsia"/>
              </w:rPr>
              <w:t>协议</w:t>
            </w:r>
          </w:p>
        </w:tc>
        <w:tc>
          <w:tcPr>
            <w:tcW w:w="1218" w:type="dxa"/>
          </w:tcPr>
          <w:p w14:paraId="4F18278C" w14:textId="77777777" w:rsidR="0011307C" w:rsidRDefault="0011307C" w:rsidP="00744A9F">
            <w:pPr>
              <w:ind w:firstLineChars="100" w:firstLine="210"/>
              <w:jc w:val="center"/>
            </w:pPr>
            <w:r>
              <w:rPr>
                <w:rFonts w:hint="eastAsia"/>
              </w:rPr>
              <w:t>备注</w:t>
            </w:r>
          </w:p>
        </w:tc>
      </w:tr>
      <w:tr w:rsidR="0011307C" w14:paraId="4543EF2A" w14:textId="77777777" w:rsidTr="00AC5C06">
        <w:tc>
          <w:tcPr>
            <w:tcW w:w="1217" w:type="dxa"/>
          </w:tcPr>
          <w:p w14:paraId="05EFED94" w14:textId="46915152" w:rsidR="0011307C" w:rsidRDefault="00AE7F47" w:rsidP="00744A9F">
            <w:r w:rsidRPr="00AE7F47">
              <w:t>2.1</w:t>
            </w:r>
          </w:p>
        </w:tc>
        <w:tc>
          <w:tcPr>
            <w:tcW w:w="1217" w:type="dxa"/>
          </w:tcPr>
          <w:p w14:paraId="607A0554" w14:textId="25FEBC74" w:rsidR="0011307C" w:rsidRDefault="00AE7F47" w:rsidP="00AC5C06">
            <w:pPr>
              <w:ind w:firstLineChars="0" w:firstLine="0"/>
            </w:pPr>
            <w:proofErr w:type="spellStart"/>
            <w:r w:rsidRPr="00AE7F47">
              <w:t>CourseInfoQuery</w:t>
            </w:r>
            <w:proofErr w:type="spellEnd"/>
          </w:p>
        </w:tc>
        <w:tc>
          <w:tcPr>
            <w:tcW w:w="1217" w:type="dxa"/>
          </w:tcPr>
          <w:p w14:paraId="442B5B0E" w14:textId="3D680868" w:rsidR="0011307C" w:rsidRDefault="00AE7F47" w:rsidP="00AC5C06">
            <w:pPr>
              <w:ind w:firstLineChars="0" w:firstLine="0"/>
            </w:pPr>
            <w:r w:rsidRPr="00AE7F47">
              <w:t>数据查询接口</w:t>
            </w:r>
          </w:p>
        </w:tc>
        <w:tc>
          <w:tcPr>
            <w:tcW w:w="1217" w:type="dxa"/>
          </w:tcPr>
          <w:p w14:paraId="4E51055F" w14:textId="11713331" w:rsidR="0011307C" w:rsidRDefault="00EE62E0" w:rsidP="00AC5C06">
            <w:pPr>
              <w:ind w:firstLineChars="0" w:firstLine="0"/>
            </w:pPr>
            <w:r w:rsidRPr="00EE62E0">
              <w:t>输入</w:t>
            </w:r>
          </w:p>
        </w:tc>
        <w:tc>
          <w:tcPr>
            <w:tcW w:w="12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tblGrid>
            <w:tr w:rsidR="00EE62E0" w:rsidRPr="00EE62E0" w14:paraId="78EF0847" w14:textId="77777777" w:rsidTr="00EE62E0">
              <w:trPr>
                <w:tblCellSpacing w:w="15" w:type="dxa"/>
              </w:trPr>
              <w:tc>
                <w:tcPr>
                  <w:tcW w:w="0" w:type="auto"/>
                  <w:vAlign w:val="center"/>
                  <w:hideMark/>
                </w:tcPr>
                <w:p w14:paraId="16EC0E58" w14:textId="77777777" w:rsidR="00EE62E0" w:rsidRPr="00EE62E0" w:rsidRDefault="00EE62E0" w:rsidP="00EE62E0">
                  <w:pPr>
                    <w:ind w:firstLineChars="0" w:firstLine="0"/>
                  </w:pPr>
                  <w:r w:rsidRPr="00EE62E0">
                    <w:t>≤100ms</w:t>
                  </w:r>
                </w:p>
              </w:tc>
            </w:tr>
          </w:tbl>
          <w:p w14:paraId="051D827C" w14:textId="77777777" w:rsidR="00EE62E0" w:rsidRPr="00EE62E0" w:rsidRDefault="00EE62E0" w:rsidP="00EE62E0">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2E0" w:rsidRPr="00EE62E0" w14:paraId="63B532F9" w14:textId="77777777" w:rsidTr="00EE62E0">
              <w:trPr>
                <w:tblCellSpacing w:w="15" w:type="dxa"/>
              </w:trPr>
              <w:tc>
                <w:tcPr>
                  <w:tcW w:w="0" w:type="auto"/>
                  <w:vAlign w:val="center"/>
                  <w:hideMark/>
                </w:tcPr>
                <w:p w14:paraId="582377BB" w14:textId="77777777" w:rsidR="00EE62E0" w:rsidRPr="00EE62E0" w:rsidRDefault="00EE62E0" w:rsidP="00EE62E0">
                  <w:pPr>
                    <w:ind w:firstLineChars="0" w:firstLine="0"/>
                  </w:pPr>
                </w:p>
              </w:tc>
            </w:tr>
          </w:tbl>
          <w:p w14:paraId="1547ECD3" w14:textId="77777777" w:rsidR="0011307C" w:rsidRDefault="0011307C" w:rsidP="00AC5C06">
            <w:pPr>
              <w:ind w:firstLineChars="0" w:firstLine="0"/>
            </w:pPr>
          </w:p>
        </w:tc>
        <w:tc>
          <w:tcPr>
            <w:tcW w:w="1218" w:type="dxa"/>
          </w:tcPr>
          <w:p w14:paraId="03550FEE" w14:textId="768D50EE" w:rsidR="0011307C" w:rsidRDefault="009B3428" w:rsidP="00AC5C06">
            <w:pPr>
              <w:ind w:firstLineChars="0" w:firstLine="0"/>
            </w:pPr>
            <w:r w:rsidRPr="009B3428">
              <w:t>HTTP/RESTful</w:t>
            </w:r>
          </w:p>
        </w:tc>
        <w:tc>
          <w:tcPr>
            <w:tcW w:w="1218" w:type="dxa"/>
          </w:tcPr>
          <w:p w14:paraId="7150D68E" w14:textId="08417819" w:rsidR="0011307C" w:rsidRDefault="009E1E76" w:rsidP="00AC5C06">
            <w:pPr>
              <w:ind w:firstLineChars="0" w:firstLine="0"/>
            </w:pPr>
            <w:r w:rsidRPr="009E1E76">
              <w:t>用于查询教师教授课程。</w:t>
            </w:r>
          </w:p>
        </w:tc>
      </w:tr>
      <w:tr w:rsidR="00AE7F47" w14:paraId="69A76ED9" w14:textId="77777777" w:rsidTr="00AC5C06">
        <w:tc>
          <w:tcPr>
            <w:tcW w:w="1217" w:type="dxa"/>
          </w:tcPr>
          <w:p w14:paraId="655D33AE" w14:textId="208CC02C" w:rsidR="00AE7F47" w:rsidRDefault="00AE7F47" w:rsidP="00744A9F">
            <w:r>
              <w:rPr>
                <w:rFonts w:hint="eastAsia"/>
              </w:rPr>
              <w:t>2.2</w:t>
            </w:r>
          </w:p>
        </w:tc>
        <w:tc>
          <w:tcPr>
            <w:tcW w:w="1217" w:type="dxa"/>
          </w:tcPr>
          <w:p w14:paraId="439493BF" w14:textId="56EE63D2" w:rsidR="00AE7F47" w:rsidRDefault="00AE7F47" w:rsidP="00AC5C06">
            <w:pPr>
              <w:ind w:firstLineChars="0" w:firstLine="0"/>
            </w:pPr>
            <w:proofErr w:type="spellStart"/>
            <w:r w:rsidRPr="00AE7F47">
              <w:t>GradeInput</w:t>
            </w:r>
            <w:proofErr w:type="spellEnd"/>
          </w:p>
        </w:tc>
        <w:tc>
          <w:tcPr>
            <w:tcW w:w="1217" w:type="dxa"/>
          </w:tcPr>
          <w:p w14:paraId="35F4D1B1" w14:textId="1270F2DF" w:rsidR="00AE7F47" w:rsidRDefault="00AE7F47" w:rsidP="00AC5C06">
            <w:pPr>
              <w:ind w:firstLineChars="0" w:firstLine="0"/>
            </w:pPr>
            <w:r w:rsidRPr="00AE7F47">
              <w:t>数据录入接口</w:t>
            </w:r>
          </w:p>
        </w:tc>
        <w:tc>
          <w:tcPr>
            <w:tcW w:w="1217" w:type="dxa"/>
          </w:tcPr>
          <w:p w14:paraId="0C1D3BD6" w14:textId="441BA0CE" w:rsidR="00AE7F47" w:rsidRDefault="00EE62E0" w:rsidP="00AC5C06">
            <w:pPr>
              <w:ind w:firstLineChars="0" w:firstLine="0"/>
            </w:pPr>
            <w:r>
              <w:rPr>
                <w:rFonts w:hint="eastAsia"/>
              </w:rPr>
              <w:t>双向</w:t>
            </w:r>
          </w:p>
        </w:tc>
        <w:tc>
          <w:tcPr>
            <w:tcW w:w="12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tblGrid>
            <w:tr w:rsidR="009B3428" w:rsidRPr="009B3428" w14:paraId="467E8FC4" w14:textId="77777777" w:rsidTr="009B3428">
              <w:trPr>
                <w:tblCellSpacing w:w="15" w:type="dxa"/>
              </w:trPr>
              <w:tc>
                <w:tcPr>
                  <w:tcW w:w="0" w:type="auto"/>
                  <w:vAlign w:val="center"/>
                  <w:hideMark/>
                </w:tcPr>
                <w:p w14:paraId="48E9A57D" w14:textId="77777777" w:rsidR="009B3428" w:rsidRPr="009B3428" w:rsidRDefault="009B3428" w:rsidP="009B3428">
                  <w:pPr>
                    <w:ind w:firstLineChars="0" w:firstLine="0"/>
                  </w:pPr>
                  <w:r w:rsidRPr="009B3428">
                    <w:t>≤200ms</w:t>
                  </w:r>
                </w:p>
              </w:tc>
            </w:tr>
          </w:tbl>
          <w:p w14:paraId="005E2680" w14:textId="77777777" w:rsidR="009B3428" w:rsidRPr="009B3428" w:rsidRDefault="009B3428" w:rsidP="009B3428">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3428" w:rsidRPr="009B3428" w14:paraId="5923A49A" w14:textId="77777777" w:rsidTr="009B3428">
              <w:trPr>
                <w:tblCellSpacing w:w="15" w:type="dxa"/>
              </w:trPr>
              <w:tc>
                <w:tcPr>
                  <w:tcW w:w="0" w:type="auto"/>
                  <w:vAlign w:val="center"/>
                  <w:hideMark/>
                </w:tcPr>
                <w:p w14:paraId="36F7BD3D" w14:textId="77777777" w:rsidR="009B3428" w:rsidRPr="009B3428" w:rsidRDefault="009B3428" w:rsidP="009B3428">
                  <w:pPr>
                    <w:ind w:firstLineChars="0" w:firstLine="0"/>
                  </w:pPr>
                </w:p>
              </w:tc>
            </w:tr>
          </w:tbl>
          <w:p w14:paraId="588D2DA0" w14:textId="77777777" w:rsidR="00AE7F47" w:rsidRDefault="00AE7F47" w:rsidP="00AC5C06">
            <w:pPr>
              <w:ind w:firstLineChars="0" w:firstLine="0"/>
            </w:pPr>
          </w:p>
        </w:tc>
        <w:tc>
          <w:tcPr>
            <w:tcW w:w="1218" w:type="dxa"/>
          </w:tcPr>
          <w:p w14:paraId="3B1C2566" w14:textId="1BBFDEB3" w:rsidR="00AE7F47" w:rsidRDefault="009B3428" w:rsidP="00AC5C06">
            <w:pPr>
              <w:ind w:firstLineChars="0" w:firstLine="0"/>
            </w:pPr>
            <w:r w:rsidRPr="009B3428">
              <w:t>HTTP/RESTful</w:t>
            </w:r>
          </w:p>
        </w:tc>
        <w:tc>
          <w:tcPr>
            <w:tcW w:w="1218" w:type="dxa"/>
          </w:tcPr>
          <w:p w14:paraId="41D37E77" w14:textId="3EF7FF8F" w:rsidR="00AE7F47" w:rsidRDefault="009E1E76" w:rsidP="00AC5C06">
            <w:pPr>
              <w:ind w:firstLineChars="0" w:firstLine="0"/>
            </w:pPr>
            <w:r w:rsidRPr="009E1E76">
              <w:t>支持批量学生成绩录入。</w:t>
            </w:r>
          </w:p>
        </w:tc>
      </w:tr>
      <w:tr w:rsidR="00AE7F47" w14:paraId="502C85A9" w14:textId="77777777" w:rsidTr="00AC5C06">
        <w:tc>
          <w:tcPr>
            <w:tcW w:w="1217" w:type="dxa"/>
          </w:tcPr>
          <w:p w14:paraId="148C7D6B" w14:textId="694642DD" w:rsidR="00AE7F47" w:rsidRDefault="00AE7F47" w:rsidP="00744A9F">
            <w:r>
              <w:rPr>
                <w:rFonts w:hint="eastAsia"/>
              </w:rPr>
              <w:t>2.3</w:t>
            </w:r>
          </w:p>
        </w:tc>
        <w:tc>
          <w:tcPr>
            <w:tcW w:w="1217" w:type="dxa"/>
          </w:tcPr>
          <w:p w14:paraId="6CB43335" w14:textId="1DDF3580" w:rsidR="00AE7F47" w:rsidRDefault="00AE7F47" w:rsidP="00AC5C06">
            <w:pPr>
              <w:ind w:firstLineChars="0" w:firstLine="0"/>
            </w:pPr>
            <w:proofErr w:type="spellStart"/>
            <w:r w:rsidRPr="00AE7F47">
              <w:t>GradeUpdate</w:t>
            </w:r>
            <w:proofErr w:type="spellEnd"/>
          </w:p>
        </w:tc>
        <w:tc>
          <w:tcPr>
            <w:tcW w:w="1217" w:type="dxa"/>
          </w:tcPr>
          <w:p w14:paraId="581D6114" w14:textId="70A21335" w:rsidR="00AE7F47" w:rsidRDefault="00EE62E0" w:rsidP="00AC5C06">
            <w:pPr>
              <w:ind w:firstLineChars="0" w:firstLine="0"/>
            </w:pPr>
            <w:r w:rsidRPr="00EE62E0">
              <w:t>数据更新接口</w:t>
            </w:r>
          </w:p>
        </w:tc>
        <w:tc>
          <w:tcPr>
            <w:tcW w:w="1217" w:type="dxa"/>
          </w:tcPr>
          <w:p w14:paraId="7A221A99" w14:textId="08DD496D" w:rsidR="00AE7F47" w:rsidRDefault="00EE62E0" w:rsidP="00AC5C06">
            <w:pPr>
              <w:ind w:firstLineChars="0" w:firstLine="0"/>
            </w:pPr>
            <w:r>
              <w:rPr>
                <w:rFonts w:hint="eastAsia"/>
              </w:rPr>
              <w:t>双向</w:t>
            </w:r>
          </w:p>
        </w:tc>
        <w:tc>
          <w:tcPr>
            <w:tcW w:w="12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tblGrid>
            <w:tr w:rsidR="009B3428" w:rsidRPr="009B3428" w14:paraId="64FED0DB" w14:textId="77777777" w:rsidTr="009B3428">
              <w:trPr>
                <w:tblCellSpacing w:w="15" w:type="dxa"/>
              </w:trPr>
              <w:tc>
                <w:tcPr>
                  <w:tcW w:w="0" w:type="auto"/>
                  <w:vAlign w:val="center"/>
                  <w:hideMark/>
                </w:tcPr>
                <w:p w14:paraId="6F7E8D47" w14:textId="77777777" w:rsidR="009B3428" w:rsidRPr="009B3428" w:rsidRDefault="009B3428" w:rsidP="009B3428">
                  <w:pPr>
                    <w:ind w:firstLineChars="0" w:firstLine="0"/>
                  </w:pPr>
                  <w:r w:rsidRPr="009B3428">
                    <w:t>≤200ms</w:t>
                  </w:r>
                </w:p>
              </w:tc>
            </w:tr>
          </w:tbl>
          <w:p w14:paraId="1E9F4956" w14:textId="77777777" w:rsidR="009B3428" w:rsidRPr="009B3428" w:rsidRDefault="009B3428" w:rsidP="009B3428">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3428" w:rsidRPr="009B3428" w14:paraId="5DF76D9F" w14:textId="77777777" w:rsidTr="009B3428">
              <w:trPr>
                <w:tblCellSpacing w:w="15" w:type="dxa"/>
              </w:trPr>
              <w:tc>
                <w:tcPr>
                  <w:tcW w:w="0" w:type="auto"/>
                  <w:vAlign w:val="center"/>
                  <w:hideMark/>
                </w:tcPr>
                <w:p w14:paraId="5FCD31AC" w14:textId="77777777" w:rsidR="009B3428" w:rsidRPr="009B3428" w:rsidRDefault="009B3428" w:rsidP="009B3428">
                  <w:pPr>
                    <w:ind w:firstLineChars="0" w:firstLine="0"/>
                  </w:pPr>
                </w:p>
              </w:tc>
            </w:tr>
          </w:tbl>
          <w:p w14:paraId="096353B9" w14:textId="77777777" w:rsidR="00AE7F47" w:rsidRDefault="00AE7F47" w:rsidP="00AC5C06">
            <w:pPr>
              <w:ind w:firstLineChars="0" w:firstLine="0"/>
            </w:pPr>
          </w:p>
        </w:tc>
        <w:tc>
          <w:tcPr>
            <w:tcW w:w="1218" w:type="dxa"/>
          </w:tcPr>
          <w:p w14:paraId="428FA8AA" w14:textId="67B60ACE" w:rsidR="00AE7F47" w:rsidRDefault="009B3428" w:rsidP="00AC5C06">
            <w:pPr>
              <w:ind w:firstLineChars="0" w:firstLine="0"/>
            </w:pPr>
            <w:r w:rsidRPr="009B3428">
              <w:t>HTTP/RESTful</w:t>
            </w:r>
          </w:p>
        </w:tc>
        <w:tc>
          <w:tcPr>
            <w:tcW w:w="1218" w:type="dxa"/>
          </w:tcPr>
          <w:p w14:paraId="1C464E0A" w14:textId="055EB89A" w:rsidR="00AE7F47" w:rsidRDefault="009E1E76" w:rsidP="00AC5C06">
            <w:pPr>
              <w:ind w:firstLineChars="0" w:firstLine="0"/>
            </w:pPr>
            <w:r w:rsidRPr="009E1E76">
              <w:t>修改成绩需管理员审批。</w:t>
            </w:r>
          </w:p>
        </w:tc>
      </w:tr>
      <w:tr w:rsidR="00AE7F47" w14:paraId="31D15BA6" w14:textId="77777777" w:rsidTr="00AC5C06">
        <w:tc>
          <w:tcPr>
            <w:tcW w:w="1217" w:type="dxa"/>
          </w:tcPr>
          <w:p w14:paraId="1F13A48A" w14:textId="63C7CC99" w:rsidR="00AE7F47" w:rsidRDefault="00AE7F47" w:rsidP="00744A9F">
            <w:r>
              <w:rPr>
                <w:rFonts w:hint="eastAsia"/>
              </w:rPr>
              <w:t>2.4</w:t>
            </w:r>
          </w:p>
        </w:tc>
        <w:tc>
          <w:tcPr>
            <w:tcW w:w="1217" w:type="dxa"/>
          </w:tcPr>
          <w:p w14:paraId="4F9C00D9" w14:textId="20C25A8F" w:rsidR="00AE7F47" w:rsidRDefault="00AE7F47" w:rsidP="00AC5C06">
            <w:pPr>
              <w:ind w:firstLineChars="0" w:firstLine="0"/>
            </w:pPr>
            <w:proofErr w:type="spellStart"/>
            <w:r w:rsidRPr="00AE7F47">
              <w:t>CourseAdd</w:t>
            </w:r>
            <w:proofErr w:type="spellEnd"/>
          </w:p>
        </w:tc>
        <w:tc>
          <w:tcPr>
            <w:tcW w:w="1217" w:type="dxa"/>
          </w:tcPr>
          <w:p w14:paraId="2ED95FF2" w14:textId="109F8AC9" w:rsidR="00AE7F47" w:rsidRDefault="00EE62E0" w:rsidP="00AC5C06">
            <w:pPr>
              <w:ind w:firstLineChars="0" w:firstLine="0"/>
            </w:pPr>
            <w:r w:rsidRPr="00EE62E0">
              <w:t>数据新增接口</w:t>
            </w:r>
          </w:p>
        </w:tc>
        <w:tc>
          <w:tcPr>
            <w:tcW w:w="1217" w:type="dxa"/>
          </w:tcPr>
          <w:p w14:paraId="64429BF5" w14:textId="2890B8BC" w:rsidR="00AE7F47" w:rsidRDefault="00EE62E0" w:rsidP="00AC5C06">
            <w:pPr>
              <w:ind w:firstLineChars="0" w:firstLine="0"/>
            </w:pPr>
            <w:r>
              <w:rPr>
                <w:rFonts w:hint="eastAsia"/>
              </w:rPr>
              <w:t>输出</w:t>
            </w:r>
          </w:p>
        </w:tc>
        <w:tc>
          <w:tcPr>
            <w:tcW w:w="12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tblGrid>
            <w:tr w:rsidR="00EE62E0" w:rsidRPr="00EE62E0" w14:paraId="06350430" w14:textId="77777777" w:rsidTr="00EE62E0">
              <w:trPr>
                <w:tblCellSpacing w:w="15" w:type="dxa"/>
              </w:trPr>
              <w:tc>
                <w:tcPr>
                  <w:tcW w:w="0" w:type="auto"/>
                  <w:vAlign w:val="center"/>
                  <w:hideMark/>
                </w:tcPr>
                <w:p w14:paraId="628E3FDE" w14:textId="77777777" w:rsidR="00EE62E0" w:rsidRPr="00EE62E0" w:rsidRDefault="00EE62E0" w:rsidP="00EE62E0">
                  <w:pPr>
                    <w:ind w:firstLineChars="0" w:firstLine="0"/>
                  </w:pPr>
                  <w:r w:rsidRPr="00EE62E0">
                    <w:t>≤100ms</w:t>
                  </w:r>
                </w:p>
              </w:tc>
            </w:tr>
          </w:tbl>
          <w:p w14:paraId="3AEE656D" w14:textId="77777777" w:rsidR="00EE62E0" w:rsidRPr="00EE62E0" w:rsidRDefault="00EE62E0" w:rsidP="00EE62E0">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2E0" w:rsidRPr="00EE62E0" w14:paraId="6B223257" w14:textId="77777777" w:rsidTr="00EE62E0">
              <w:trPr>
                <w:tblCellSpacing w:w="15" w:type="dxa"/>
              </w:trPr>
              <w:tc>
                <w:tcPr>
                  <w:tcW w:w="0" w:type="auto"/>
                  <w:vAlign w:val="center"/>
                  <w:hideMark/>
                </w:tcPr>
                <w:p w14:paraId="66B5E515" w14:textId="77777777" w:rsidR="00EE62E0" w:rsidRPr="00EE62E0" w:rsidRDefault="00EE62E0" w:rsidP="00EE62E0">
                  <w:pPr>
                    <w:ind w:firstLineChars="0" w:firstLine="0"/>
                  </w:pPr>
                </w:p>
              </w:tc>
            </w:tr>
          </w:tbl>
          <w:p w14:paraId="6A65E60F" w14:textId="77777777" w:rsidR="00AE7F47" w:rsidRDefault="00AE7F47" w:rsidP="00AC5C06">
            <w:pPr>
              <w:ind w:firstLineChars="0" w:firstLine="0"/>
            </w:pPr>
          </w:p>
        </w:tc>
        <w:tc>
          <w:tcPr>
            <w:tcW w:w="1218" w:type="dxa"/>
          </w:tcPr>
          <w:p w14:paraId="6237C868" w14:textId="06895DA5" w:rsidR="00AE7F47" w:rsidRDefault="009B3428" w:rsidP="00AC5C06">
            <w:pPr>
              <w:ind w:firstLineChars="0" w:firstLine="0"/>
            </w:pPr>
            <w:r w:rsidRPr="009B3428">
              <w:t>HTTP/RESTful</w:t>
            </w:r>
          </w:p>
        </w:tc>
        <w:tc>
          <w:tcPr>
            <w:tcW w:w="1218" w:type="dxa"/>
          </w:tcPr>
          <w:p w14:paraId="11101A65" w14:textId="350C12AF" w:rsidR="00AE7F47" w:rsidRDefault="009E1E76" w:rsidP="00AC5C06">
            <w:pPr>
              <w:ind w:firstLineChars="0" w:firstLine="0"/>
            </w:pPr>
            <w:r w:rsidRPr="009E1E76">
              <w:t>用于添加新课程。</w:t>
            </w:r>
          </w:p>
        </w:tc>
      </w:tr>
      <w:tr w:rsidR="00AC5C06" w14:paraId="7D19D46E" w14:textId="77777777" w:rsidTr="00AC5C06">
        <w:trPr>
          <w:trHeight w:val="640"/>
        </w:trPr>
        <w:tc>
          <w:tcPr>
            <w:tcW w:w="8522" w:type="dxa"/>
            <w:gridSpan w:val="7"/>
            <w:tcBorders>
              <w:top w:val="single" w:sz="4" w:space="0" w:color="auto"/>
              <w:left w:val="single" w:sz="4" w:space="0" w:color="auto"/>
              <w:bottom w:val="single" w:sz="4" w:space="0" w:color="auto"/>
              <w:right w:val="single" w:sz="4" w:space="0" w:color="auto"/>
            </w:tcBorders>
          </w:tcPr>
          <w:p w14:paraId="47A2524A" w14:textId="5DECF7C8" w:rsidR="00AC5C06" w:rsidRDefault="00AC5C06" w:rsidP="00744A9F">
            <w:pPr>
              <w:ind w:firstLineChars="0" w:firstLine="0"/>
            </w:pPr>
            <w:bookmarkStart w:id="41" w:name="_Toc120326824"/>
            <w:bookmarkStart w:id="42" w:name="_Toc127799111"/>
            <w:r>
              <w:rPr>
                <w:rFonts w:hint="eastAsia"/>
              </w:rPr>
              <w:t>子系统编号：</w:t>
            </w:r>
            <w:r w:rsidR="000E38DD">
              <w:rPr>
                <w:rFonts w:hint="eastAsia"/>
              </w:rPr>
              <w:t>3</w:t>
            </w:r>
          </w:p>
          <w:p w14:paraId="393BB03C" w14:textId="1E186F53" w:rsidR="00AC5C06" w:rsidRDefault="00AC5C06" w:rsidP="00744A9F">
            <w:pPr>
              <w:ind w:firstLineChars="0" w:firstLine="0"/>
            </w:pPr>
            <w:r>
              <w:rPr>
                <w:rFonts w:hint="eastAsia"/>
              </w:rPr>
              <w:t>子系统英文名称：</w:t>
            </w:r>
            <w:proofErr w:type="spellStart"/>
            <w:r w:rsidR="009E1E76" w:rsidRPr="009E1E76">
              <w:t>AdminManagement</w:t>
            </w:r>
            <w:proofErr w:type="spellEnd"/>
          </w:p>
          <w:p w14:paraId="41E4AEFC" w14:textId="515AABD4" w:rsidR="00AC5C06" w:rsidRDefault="00AC5C06" w:rsidP="00744A9F">
            <w:pPr>
              <w:ind w:firstLineChars="0" w:firstLine="0"/>
            </w:pPr>
            <w:r>
              <w:rPr>
                <w:rFonts w:hint="eastAsia"/>
              </w:rPr>
              <w:t>子系统中文名称：</w:t>
            </w:r>
            <w:r w:rsidR="009E1E76" w:rsidRPr="009E1E76">
              <w:t>管理员管理子系统</w:t>
            </w:r>
          </w:p>
        </w:tc>
      </w:tr>
      <w:tr w:rsidR="00AC5C06" w14:paraId="220570EA" w14:textId="77777777" w:rsidTr="00AC5C06">
        <w:trPr>
          <w:trHeight w:val="640"/>
        </w:trPr>
        <w:tc>
          <w:tcPr>
            <w:tcW w:w="1217" w:type="dxa"/>
          </w:tcPr>
          <w:p w14:paraId="62F78CD3" w14:textId="77777777" w:rsidR="00AC5C06" w:rsidRDefault="00AC5C06" w:rsidP="00744A9F">
            <w:pPr>
              <w:ind w:firstLineChars="100" w:firstLine="210"/>
              <w:jc w:val="center"/>
            </w:pPr>
            <w:r>
              <w:rPr>
                <w:rFonts w:hint="eastAsia"/>
              </w:rPr>
              <w:t>接口</w:t>
            </w:r>
          </w:p>
          <w:p w14:paraId="4DE26713" w14:textId="77777777" w:rsidR="00AC5C06" w:rsidRDefault="00AC5C06" w:rsidP="00744A9F">
            <w:pPr>
              <w:ind w:firstLineChars="100" w:firstLine="210"/>
              <w:jc w:val="center"/>
            </w:pPr>
            <w:r>
              <w:rPr>
                <w:rFonts w:hint="eastAsia"/>
              </w:rPr>
              <w:t>编号</w:t>
            </w:r>
          </w:p>
        </w:tc>
        <w:tc>
          <w:tcPr>
            <w:tcW w:w="1217" w:type="dxa"/>
          </w:tcPr>
          <w:p w14:paraId="01991760" w14:textId="77777777" w:rsidR="00AC5C06" w:rsidRDefault="00AC5C06" w:rsidP="00744A9F">
            <w:pPr>
              <w:ind w:firstLineChars="100" w:firstLine="210"/>
              <w:jc w:val="center"/>
            </w:pPr>
            <w:r>
              <w:rPr>
                <w:rFonts w:hint="eastAsia"/>
              </w:rPr>
              <w:t>接口</w:t>
            </w:r>
          </w:p>
          <w:p w14:paraId="69227EB0" w14:textId="77777777" w:rsidR="00AC5C06" w:rsidRDefault="00AC5C06" w:rsidP="00744A9F">
            <w:pPr>
              <w:ind w:firstLineChars="100" w:firstLine="210"/>
              <w:jc w:val="center"/>
            </w:pPr>
            <w:r>
              <w:rPr>
                <w:rFonts w:hint="eastAsia"/>
              </w:rPr>
              <w:t>名称</w:t>
            </w:r>
          </w:p>
        </w:tc>
        <w:tc>
          <w:tcPr>
            <w:tcW w:w="1217" w:type="dxa"/>
          </w:tcPr>
          <w:p w14:paraId="6B630459" w14:textId="77777777" w:rsidR="00AC5C06" w:rsidRDefault="00AC5C06" w:rsidP="00744A9F">
            <w:pPr>
              <w:ind w:firstLineChars="100" w:firstLine="210"/>
              <w:jc w:val="center"/>
            </w:pPr>
            <w:r>
              <w:rPr>
                <w:rFonts w:hint="eastAsia"/>
              </w:rPr>
              <w:t>接口</w:t>
            </w:r>
          </w:p>
          <w:p w14:paraId="50AAAA8A" w14:textId="77777777" w:rsidR="00AC5C06" w:rsidRDefault="00AC5C06" w:rsidP="00744A9F">
            <w:pPr>
              <w:ind w:firstLineChars="100" w:firstLine="210"/>
              <w:jc w:val="center"/>
            </w:pPr>
            <w:r>
              <w:rPr>
                <w:rFonts w:hint="eastAsia"/>
              </w:rPr>
              <w:t>类型</w:t>
            </w:r>
          </w:p>
        </w:tc>
        <w:tc>
          <w:tcPr>
            <w:tcW w:w="1217" w:type="dxa"/>
          </w:tcPr>
          <w:p w14:paraId="3E5D52AA" w14:textId="77777777" w:rsidR="00AC5C06" w:rsidRDefault="00AC5C06" w:rsidP="00744A9F">
            <w:pPr>
              <w:ind w:firstLineChars="100" w:firstLine="210"/>
              <w:jc w:val="center"/>
            </w:pPr>
            <w:r>
              <w:rPr>
                <w:rFonts w:hint="eastAsia"/>
              </w:rPr>
              <w:t>接口</w:t>
            </w:r>
          </w:p>
          <w:p w14:paraId="1D391821" w14:textId="77777777" w:rsidR="00AC5C06" w:rsidRDefault="00AC5C06" w:rsidP="00744A9F">
            <w:pPr>
              <w:ind w:firstLineChars="100" w:firstLine="210"/>
              <w:jc w:val="center"/>
            </w:pPr>
            <w:r>
              <w:rPr>
                <w:rFonts w:hint="eastAsia"/>
              </w:rPr>
              <w:t>性质</w:t>
            </w:r>
          </w:p>
        </w:tc>
        <w:tc>
          <w:tcPr>
            <w:tcW w:w="1218" w:type="dxa"/>
          </w:tcPr>
          <w:p w14:paraId="325F71B2" w14:textId="77777777" w:rsidR="00AC5C06" w:rsidRDefault="00AC5C06" w:rsidP="00744A9F">
            <w:pPr>
              <w:ind w:firstLineChars="100" w:firstLine="210"/>
              <w:jc w:val="center"/>
            </w:pPr>
            <w:r>
              <w:rPr>
                <w:rFonts w:hint="eastAsia"/>
              </w:rPr>
              <w:t>接口</w:t>
            </w:r>
          </w:p>
          <w:p w14:paraId="12998CFD" w14:textId="77777777" w:rsidR="00AC5C06" w:rsidRDefault="00AC5C06" w:rsidP="00744A9F">
            <w:pPr>
              <w:ind w:firstLineChars="100" w:firstLine="210"/>
              <w:jc w:val="center"/>
            </w:pPr>
            <w:r>
              <w:rPr>
                <w:rFonts w:hint="eastAsia"/>
              </w:rPr>
              <w:t>速率</w:t>
            </w:r>
          </w:p>
        </w:tc>
        <w:tc>
          <w:tcPr>
            <w:tcW w:w="1218" w:type="dxa"/>
          </w:tcPr>
          <w:p w14:paraId="27C278CA" w14:textId="77777777" w:rsidR="00AC5C06" w:rsidRDefault="00AC5C06" w:rsidP="00744A9F">
            <w:pPr>
              <w:ind w:firstLineChars="100" w:firstLine="210"/>
              <w:jc w:val="center"/>
            </w:pPr>
            <w:r>
              <w:rPr>
                <w:rFonts w:hint="eastAsia"/>
              </w:rPr>
              <w:t>接口</w:t>
            </w:r>
          </w:p>
          <w:p w14:paraId="6AA09DAB" w14:textId="77777777" w:rsidR="00AC5C06" w:rsidRDefault="00AC5C06" w:rsidP="00744A9F">
            <w:pPr>
              <w:ind w:firstLineChars="100" w:firstLine="210"/>
              <w:jc w:val="center"/>
            </w:pPr>
            <w:r>
              <w:rPr>
                <w:rFonts w:hint="eastAsia"/>
              </w:rPr>
              <w:t>协议</w:t>
            </w:r>
          </w:p>
        </w:tc>
        <w:tc>
          <w:tcPr>
            <w:tcW w:w="1218" w:type="dxa"/>
          </w:tcPr>
          <w:p w14:paraId="2ECDA37B" w14:textId="77777777" w:rsidR="00AC5C06" w:rsidRDefault="00AC5C06" w:rsidP="00744A9F">
            <w:pPr>
              <w:ind w:firstLineChars="100" w:firstLine="210"/>
              <w:jc w:val="center"/>
            </w:pPr>
            <w:r>
              <w:rPr>
                <w:rFonts w:hint="eastAsia"/>
              </w:rPr>
              <w:t>备注</w:t>
            </w:r>
          </w:p>
        </w:tc>
      </w:tr>
      <w:tr w:rsidR="00AC5C06" w14:paraId="77F1BCDC" w14:textId="77777777" w:rsidTr="00AC5C06">
        <w:tc>
          <w:tcPr>
            <w:tcW w:w="1217" w:type="dxa"/>
          </w:tcPr>
          <w:p w14:paraId="45C98292" w14:textId="500D2EB9" w:rsidR="00AC5C06" w:rsidRDefault="009E1E76" w:rsidP="00744A9F">
            <w:r>
              <w:rPr>
                <w:rFonts w:hint="eastAsia"/>
              </w:rPr>
              <w:t>3.1</w:t>
            </w:r>
          </w:p>
        </w:tc>
        <w:tc>
          <w:tcPr>
            <w:tcW w:w="1217" w:type="dxa"/>
          </w:tcPr>
          <w:p w14:paraId="5EA2F267" w14:textId="2E7999F6" w:rsidR="00AC5C06" w:rsidRDefault="0076336E" w:rsidP="00AC5C06">
            <w:pPr>
              <w:ind w:firstLineChars="0" w:firstLine="0"/>
            </w:pPr>
            <w:proofErr w:type="spellStart"/>
            <w:r w:rsidRPr="0076336E">
              <w:t>UserManagement</w:t>
            </w:r>
            <w:proofErr w:type="spellEnd"/>
          </w:p>
        </w:tc>
        <w:tc>
          <w:tcPr>
            <w:tcW w:w="1217" w:type="dxa"/>
          </w:tcPr>
          <w:p w14:paraId="2C3A51AE" w14:textId="75CF3E94" w:rsidR="00AC5C06" w:rsidRDefault="002F1237" w:rsidP="00AC5C06">
            <w:pPr>
              <w:ind w:firstLineChars="0" w:firstLine="0"/>
            </w:pPr>
            <w:r w:rsidRPr="002F1237">
              <w:t>数据管理接口</w:t>
            </w:r>
          </w:p>
        </w:tc>
        <w:tc>
          <w:tcPr>
            <w:tcW w:w="1217" w:type="dxa"/>
          </w:tcPr>
          <w:p w14:paraId="545C4824" w14:textId="724CE24B" w:rsidR="00AC5C06" w:rsidRDefault="002F1237" w:rsidP="00AC5C06">
            <w:pPr>
              <w:ind w:firstLineChars="0" w:firstLine="0"/>
            </w:pPr>
            <w:r>
              <w:rPr>
                <w:rFonts w:hint="eastAsia"/>
              </w:rPr>
              <w:t>双向</w:t>
            </w:r>
          </w:p>
        </w:tc>
        <w:tc>
          <w:tcPr>
            <w:tcW w:w="1218" w:type="dxa"/>
          </w:tcPr>
          <w:p w14:paraId="7348754D" w14:textId="7BD2DAE6" w:rsidR="00AC5C06" w:rsidRDefault="002F1237" w:rsidP="00AC5C06">
            <w:pPr>
              <w:ind w:firstLineChars="0" w:firstLine="0"/>
            </w:pPr>
            <w:r w:rsidRPr="002F1237">
              <w:t>≤100ms</w:t>
            </w:r>
          </w:p>
        </w:tc>
        <w:tc>
          <w:tcPr>
            <w:tcW w:w="1218" w:type="dxa"/>
          </w:tcPr>
          <w:p w14:paraId="3DC8FE36" w14:textId="090BC235" w:rsidR="00AC5C06" w:rsidRDefault="002F1237" w:rsidP="00AC5C06">
            <w:pPr>
              <w:ind w:firstLineChars="0" w:firstLine="0"/>
            </w:pPr>
            <w:r w:rsidRPr="002F1237">
              <w:t>HTTP/RESTful</w:t>
            </w:r>
          </w:p>
        </w:tc>
        <w:tc>
          <w:tcPr>
            <w:tcW w:w="1218" w:type="dxa"/>
          </w:tcPr>
          <w:p w14:paraId="62CD458A" w14:textId="159145EE" w:rsidR="00AC5C06" w:rsidRDefault="002F1237" w:rsidP="00AC5C06">
            <w:pPr>
              <w:ind w:firstLineChars="0" w:firstLine="0"/>
            </w:pPr>
            <w:r w:rsidRPr="002F1237">
              <w:t>增加或删除用户。</w:t>
            </w:r>
          </w:p>
        </w:tc>
      </w:tr>
      <w:tr w:rsidR="009E1E76" w14:paraId="02819856" w14:textId="77777777" w:rsidTr="00AC5C06">
        <w:tc>
          <w:tcPr>
            <w:tcW w:w="1217" w:type="dxa"/>
          </w:tcPr>
          <w:p w14:paraId="5EB8448A" w14:textId="73DC274E" w:rsidR="009E1E76" w:rsidRDefault="009E1E76" w:rsidP="00744A9F">
            <w:r>
              <w:rPr>
                <w:rFonts w:hint="eastAsia"/>
              </w:rPr>
              <w:t>3.2</w:t>
            </w:r>
          </w:p>
        </w:tc>
        <w:tc>
          <w:tcPr>
            <w:tcW w:w="1217" w:type="dxa"/>
          </w:tcPr>
          <w:p w14:paraId="5E2A4436" w14:textId="1B6A8956" w:rsidR="009E1E76" w:rsidRDefault="0076336E" w:rsidP="00AC5C06">
            <w:pPr>
              <w:ind w:firstLineChars="0" w:firstLine="0"/>
            </w:pPr>
            <w:proofErr w:type="spellStart"/>
            <w:r w:rsidRPr="0076336E">
              <w:t>SystemLogQuery</w:t>
            </w:r>
            <w:proofErr w:type="spellEnd"/>
          </w:p>
        </w:tc>
        <w:tc>
          <w:tcPr>
            <w:tcW w:w="1217" w:type="dxa"/>
          </w:tcPr>
          <w:p w14:paraId="1687C2E8" w14:textId="41305BB1" w:rsidR="009E1E76" w:rsidRDefault="002F1237" w:rsidP="00AC5C06">
            <w:pPr>
              <w:ind w:firstLineChars="0" w:firstLine="0"/>
            </w:pPr>
            <w:r w:rsidRPr="002F1237">
              <w:t>数据查询接口</w:t>
            </w:r>
          </w:p>
        </w:tc>
        <w:tc>
          <w:tcPr>
            <w:tcW w:w="1217" w:type="dxa"/>
          </w:tcPr>
          <w:p w14:paraId="714CF859" w14:textId="6B6C5D46" w:rsidR="009E1E76" w:rsidRDefault="002F1237" w:rsidP="00AC5C06">
            <w:pPr>
              <w:ind w:firstLineChars="0" w:firstLine="0"/>
            </w:pPr>
            <w:r>
              <w:rPr>
                <w:rFonts w:hint="eastAsia"/>
              </w:rPr>
              <w:t>输入</w:t>
            </w:r>
          </w:p>
        </w:tc>
        <w:tc>
          <w:tcPr>
            <w:tcW w:w="1218" w:type="dxa"/>
          </w:tcPr>
          <w:p w14:paraId="30E065C5" w14:textId="1BBD531B" w:rsidR="009E1E76" w:rsidRDefault="002F1237" w:rsidP="00AC5C06">
            <w:pPr>
              <w:ind w:firstLineChars="0" w:firstLine="0"/>
            </w:pPr>
            <w:r w:rsidRPr="002F1237">
              <w:t>≤200ms</w:t>
            </w:r>
          </w:p>
        </w:tc>
        <w:tc>
          <w:tcPr>
            <w:tcW w:w="1218" w:type="dxa"/>
          </w:tcPr>
          <w:p w14:paraId="2BACFEB9" w14:textId="1342940C" w:rsidR="009E1E76" w:rsidRDefault="002F1237" w:rsidP="00AC5C06">
            <w:pPr>
              <w:ind w:firstLineChars="0" w:firstLine="0"/>
            </w:pPr>
            <w:r w:rsidRPr="002F1237">
              <w:t>HTTP/RESTful</w:t>
            </w:r>
          </w:p>
        </w:tc>
        <w:tc>
          <w:tcPr>
            <w:tcW w:w="1218" w:type="dxa"/>
          </w:tcPr>
          <w:p w14:paraId="26B4D5FA" w14:textId="49C121B4" w:rsidR="009E1E76" w:rsidRDefault="002F1237" w:rsidP="00AC5C06">
            <w:pPr>
              <w:ind w:firstLineChars="0" w:firstLine="0"/>
            </w:pPr>
            <w:r w:rsidRPr="002F1237">
              <w:t>查询系统日志。</w:t>
            </w:r>
          </w:p>
        </w:tc>
      </w:tr>
      <w:tr w:rsidR="009E1E76" w14:paraId="3334823E" w14:textId="77777777" w:rsidTr="00AC5C06">
        <w:tc>
          <w:tcPr>
            <w:tcW w:w="1217" w:type="dxa"/>
          </w:tcPr>
          <w:p w14:paraId="40845636" w14:textId="34175EF9" w:rsidR="009E1E76" w:rsidRDefault="009E1E76" w:rsidP="00744A9F">
            <w:r>
              <w:rPr>
                <w:rFonts w:hint="eastAsia"/>
              </w:rPr>
              <w:t>3.3</w:t>
            </w:r>
          </w:p>
        </w:tc>
        <w:tc>
          <w:tcPr>
            <w:tcW w:w="1217" w:type="dxa"/>
          </w:tcPr>
          <w:p w14:paraId="2FEC3321" w14:textId="363A356E" w:rsidR="009E1E76" w:rsidRDefault="0076336E" w:rsidP="00AC5C06">
            <w:pPr>
              <w:ind w:firstLineChars="0" w:firstLine="0"/>
            </w:pPr>
            <w:proofErr w:type="spellStart"/>
            <w:r w:rsidRPr="0076336E">
              <w:t>BackupData</w:t>
            </w:r>
            <w:proofErr w:type="spellEnd"/>
          </w:p>
        </w:tc>
        <w:tc>
          <w:tcPr>
            <w:tcW w:w="1217" w:type="dxa"/>
          </w:tcPr>
          <w:p w14:paraId="137246D8" w14:textId="115C4FD7" w:rsidR="009E1E76" w:rsidRDefault="002F1237" w:rsidP="00AC5C06">
            <w:pPr>
              <w:ind w:firstLineChars="0" w:firstLine="0"/>
            </w:pPr>
            <w:r w:rsidRPr="002F1237">
              <w:t>数据备份接口</w:t>
            </w:r>
          </w:p>
        </w:tc>
        <w:tc>
          <w:tcPr>
            <w:tcW w:w="1217" w:type="dxa"/>
          </w:tcPr>
          <w:p w14:paraId="22147562" w14:textId="45890BC3" w:rsidR="009E1E76" w:rsidRDefault="002F1237" w:rsidP="00AC5C06">
            <w:pPr>
              <w:ind w:firstLineChars="0" w:firstLine="0"/>
            </w:pPr>
            <w:r>
              <w:rPr>
                <w:rFonts w:hint="eastAsia"/>
              </w:rPr>
              <w:t>输出</w:t>
            </w:r>
          </w:p>
        </w:tc>
        <w:tc>
          <w:tcPr>
            <w:tcW w:w="1218" w:type="dxa"/>
          </w:tcPr>
          <w:p w14:paraId="05E7EAD3" w14:textId="6F002B7D" w:rsidR="009E1E76" w:rsidRDefault="002F1237" w:rsidP="00AC5C06">
            <w:pPr>
              <w:ind w:firstLineChars="0" w:firstLine="0"/>
            </w:pPr>
            <w:r w:rsidRPr="002F1237">
              <w:t>依赖备份大小</w:t>
            </w:r>
          </w:p>
        </w:tc>
        <w:tc>
          <w:tcPr>
            <w:tcW w:w="1218" w:type="dxa"/>
          </w:tcPr>
          <w:p w14:paraId="2D28594D" w14:textId="4E4B4883" w:rsidR="009E1E76" w:rsidRDefault="002F1237" w:rsidP="00AC5C06">
            <w:pPr>
              <w:ind w:firstLineChars="0" w:firstLine="0"/>
            </w:pPr>
            <w:r w:rsidRPr="002F1237">
              <w:t>SFTP</w:t>
            </w:r>
          </w:p>
        </w:tc>
        <w:tc>
          <w:tcPr>
            <w:tcW w:w="1218" w:type="dxa"/>
          </w:tcPr>
          <w:p w14:paraId="7FF69EBC" w14:textId="22DBDBA1" w:rsidR="009E1E76" w:rsidRDefault="002F1237" w:rsidP="00AC5C06">
            <w:pPr>
              <w:ind w:firstLineChars="0" w:firstLine="0"/>
            </w:pPr>
            <w:r w:rsidRPr="002F1237">
              <w:t>支持自动定期备份。</w:t>
            </w:r>
          </w:p>
        </w:tc>
      </w:tr>
      <w:tr w:rsidR="00AC5C06" w14:paraId="7F1FE1B7" w14:textId="77777777" w:rsidTr="00744A9F">
        <w:trPr>
          <w:trHeight w:val="640"/>
        </w:trPr>
        <w:tc>
          <w:tcPr>
            <w:tcW w:w="8522" w:type="dxa"/>
            <w:gridSpan w:val="7"/>
          </w:tcPr>
          <w:p w14:paraId="4F00FE13" w14:textId="77777777" w:rsidR="00AC5C06" w:rsidRDefault="00AC5C06" w:rsidP="00744A9F">
            <w:pPr>
              <w:ind w:firstLineChars="0" w:firstLine="0"/>
            </w:pPr>
            <w:r>
              <w:rPr>
                <w:rFonts w:hint="eastAsia"/>
              </w:rPr>
              <w:t>说明：</w:t>
            </w:r>
          </w:p>
          <w:p w14:paraId="6FD09A60" w14:textId="493E169A" w:rsidR="0076336E" w:rsidRPr="0076336E" w:rsidRDefault="0076336E" w:rsidP="0076336E">
            <w:pPr>
              <w:pStyle w:val="20"/>
              <w:numPr>
                <w:ilvl w:val="0"/>
                <w:numId w:val="38"/>
              </w:numPr>
              <w:ind w:leftChars="0" w:firstLineChars="0"/>
            </w:pPr>
            <w:r w:rsidRPr="0076336E">
              <w:rPr>
                <w:b/>
                <w:bCs/>
              </w:rPr>
              <w:t>接口速率说明</w:t>
            </w:r>
            <w:r w:rsidRPr="0076336E">
              <w:t>:</w:t>
            </w:r>
            <w:r>
              <w:rPr>
                <w:rFonts w:hint="eastAsia"/>
              </w:rPr>
              <w:t xml:space="preserve"> </w:t>
            </w:r>
            <w:r w:rsidRPr="0076336E">
              <w:t>所有接口的速率均为最大响应时间，实际响应速度可能受网络环境、并发量等因素影响。</w:t>
            </w:r>
          </w:p>
          <w:p w14:paraId="30BF43C5" w14:textId="67808A14" w:rsidR="0076336E" w:rsidRPr="0076336E" w:rsidRDefault="0076336E" w:rsidP="0076336E">
            <w:pPr>
              <w:pStyle w:val="20"/>
              <w:numPr>
                <w:ilvl w:val="0"/>
                <w:numId w:val="38"/>
              </w:numPr>
              <w:ind w:leftChars="0" w:firstLineChars="0"/>
            </w:pPr>
            <w:r w:rsidRPr="0076336E">
              <w:rPr>
                <w:b/>
                <w:bCs/>
              </w:rPr>
              <w:t>权限控制</w:t>
            </w:r>
            <w:r w:rsidRPr="0076336E">
              <w:t>:</w:t>
            </w:r>
            <w:r>
              <w:rPr>
                <w:rFonts w:hint="eastAsia"/>
              </w:rPr>
              <w:t xml:space="preserve"> </w:t>
            </w:r>
            <w:r w:rsidRPr="0076336E">
              <w:t>所有接口均需通过身份认证与授权访问，不同角色的用户只能访问对应权限范围的接口。</w:t>
            </w:r>
          </w:p>
          <w:p w14:paraId="2E57F35C" w14:textId="18754FBB" w:rsidR="0076336E" w:rsidRPr="0076336E" w:rsidRDefault="0076336E" w:rsidP="0076336E">
            <w:pPr>
              <w:pStyle w:val="20"/>
              <w:numPr>
                <w:ilvl w:val="0"/>
                <w:numId w:val="38"/>
              </w:numPr>
              <w:ind w:leftChars="0" w:firstLineChars="0"/>
            </w:pPr>
            <w:r w:rsidRPr="0076336E">
              <w:rPr>
                <w:b/>
                <w:bCs/>
              </w:rPr>
              <w:t>日志记录</w:t>
            </w:r>
            <w:r w:rsidRPr="0076336E">
              <w:t>:</w:t>
            </w:r>
            <w:r>
              <w:rPr>
                <w:rFonts w:hint="eastAsia"/>
              </w:rPr>
              <w:t xml:space="preserve"> </w:t>
            </w:r>
            <w:r w:rsidRPr="0076336E">
              <w:t>每次接口调用均会记录日志，包括调用时间、调用用户、调用参数等信</w:t>
            </w:r>
            <w:r w:rsidRPr="0076336E">
              <w:lastRenderedPageBreak/>
              <w:t>息，用于后续审计。</w:t>
            </w:r>
          </w:p>
        </w:tc>
      </w:tr>
    </w:tbl>
    <w:p w14:paraId="5D15F59A" w14:textId="77777777" w:rsidR="00AC5C06" w:rsidRDefault="00AC5C06" w:rsidP="00AC5C06">
      <w:pPr>
        <w:ind w:firstLineChars="0" w:firstLine="0"/>
      </w:pPr>
    </w:p>
    <w:p w14:paraId="18291B66" w14:textId="43DBAA02" w:rsidR="0011307C" w:rsidRDefault="0011307C" w:rsidP="0011307C">
      <w:pPr>
        <w:pStyle w:val="3"/>
        <w:spacing w:line="480" w:lineRule="auto"/>
      </w:pPr>
      <w:bookmarkStart w:id="43" w:name="_Toc183179457"/>
      <w:r>
        <w:rPr>
          <w:rFonts w:hint="eastAsia"/>
        </w:rPr>
        <w:t>系统接口传输协议说明</w:t>
      </w:r>
      <w:bookmarkEnd w:id="41"/>
      <w:bookmarkEnd w:id="42"/>
      <w:bookmarkEnd w:id="43"/>
    </w:p>
    <w:p w14:paraId="1EBB6F28" w14:textId="073AD923" w:rsidR="00D41BA3" w:rsidRDefault="00D41BA3" w:rsidP="00D41BA3">
      <w:pPr>
        <w:pStyle w:val="aa"/>
        <w:numPr>
          <w:ilvl w:val="0"/>
          <w:numId w:val="40"/>
        </w:numPr>
        <w:ind w:firstLineChars="0"/>
      </w:pPr>
      <w:r>
        <w:t>HTTP/RESTful</w:t>
      </w:r>
    </w:p>
    <w:p w14:paraId="0F3AB788" w14:textId="77777777" w:rsidR="00D41BA3" w:rsidRDefault="00D41BA3" w:rsidP="00D41BA3">
      <w:pPr>
        <w:pStyle w:val="aa"/>
        <w:numPr>
          <w:ilvl w:val="0"/>
          <w:numId w:val="22"/>
        </w:numPr>
        <w:ind w:firstLineChars="0"/>
      </w:pPr>
      <w:r>
        <w:rPr>
          <w:rFonts w:hint="eastAsia"/>
        </w:rPr>
        <w:t>描述</w:t>
      </w:r>
      <w:r>
        <w:rPr>
          <w:rFonts w:hint="eastAsia"/>
        </w:rPr>
        <w:t xml:space="preserve">: </w:t>
      </w:r>
      <w:r>
        <w:rPr>
          <w:rFonts w:hint="eastAsia"/>
        </w:rPr>
        <w:t>系统大部分数据接口采用</w:t>
      </w:r>
      <w:r>
        <w:rPr>
          <w:rFonts w:hint="eastAsia"/>
        </w:rPr>
        <w:t xml:space="preserve"> RESTful </w:t>
      </w:r>
      <w:r>
        <w:rPr>
          <w:rFonts w:hint="eastAsia"/>
        </w:rPr>
        <w:t>架构，通过</w:t>
      </w:r>
      <w:r>
        <w:rPr>
          <w:rFonts w:hint="eastAsia"/>
        </w:rPr>
        <w:t xml:space="preserve"> HTTP </w:t>
      </w:r>
      <w:r>
        <w:rPr>
          <w:rFonts w:hint="eastAsia"/>
        </w:rPr>
        <w:t>协议实现客户端与服务器的通信。</w:t>
      </w:r>
    </w:p>
    <w:p w14:paraId="5A9FA636" w14:textId="77777777" w:rsidR="00D41BA3" w:rsidRDefault="00D41BA3" w:rsidP="00D41BA3">
      <w:pPr>
        <w:pStyle w:val="aa"/>
        <w:numPr>
          <w:ilvl w:val="0"/>
          <w:numId w:val="22"/>
        </w:numPr>
        <w:ind w:firstLineChars="0"/>
      </w:pPr>
      <w:r>
        <w:rPr>
          <w:rFonts w:hint="eastAsia"/>
        </w:rPr>
        <w:t>特点</w:t>
      </w:r>
      <w:r>
        <w:rPr>
          <w:rFonts w:hint="eastAsia"/>
        </w:rPr>
        <w:t xml:space="preserve">: </w:t>
      </w:r>
      <w:r>
        <w:rPr>
          <w:rFonts w:hint="eastAsia"/>
        </w:rPr>
        <w:t>支持快速响应，数据以</w:t>
      </w:r>
      <w:r>
        <w:rPr>
          <w:rFonts w:hint="eastAsia"/>
        </w:rPr>
        <w:t xml:space="preserve"> JSON </w:t>
      </w:r>
      <w:r>
        <w:rPr>
          <w:rFonts w:hint="eastAsia"/>
        </w:rPr>
        <w:t>格式传输，便于前后端交互。</w:t>
      </w:r>
    </w:p>
    <w:p w14:paraId="39B83C3C" w14:textId="77777777" w:rsidR="00D41BA3" w:rsidRDefault="00D41BA3" w:rsidP="00D41BA3">
      <w:pPr>
        <w:pStyle w:val="aa"/>
        <w:numPr>
          <w:ilvl w:val="0"/>
          <w:numId w:val="22"/>
        </w:numPr>
        <w:ind w:firstLineChars="0"/>
      </w:pPr>
      <w:r>
        <w:rPr>
          <w:rFonts w:hint="eastAsia"/>
        </w:rPr>
        <w:t>驱动程序</w:t>
      </w:r>
      <w:r>
        <w:rPr>
          <w:rFonts w:hint="eastAsia"/>
        </w:rPr>
        <w:t xml:space="preserve">: </w:t>
      </w:r>
      <w:r>
        <w:rPr>
          <w:rFonts w:hint="eastAsia"/>
        </w:rPr>
        <w:t>使用</w:t>
      </w:r>
      <w:r>
        <w:rPr>
          <w:rFonts w:hint="eastAsia"/>
        </w:rPr>
        <w:t xml:space="preserve"> Java </w:t>
      </w:r>
      <w:r>
        <w:rPr>
          <w:rFonts w:hint="eastAsia"/>
        </w:rPr>
        <w:t>的</w:t>
      </w:r>
      <w:r>
        <w:rPr>
          <w:rFonts w:hint="eastAsia"/>
        </w:rPr>
        <w:t xml:space="preserve"> Spring Boot </w:t>
      </w:r>
      <w:r>
        <w:rPr>
          <w:rFonts w:hint="eastAsia"/>
        </w:rPr>
        <w:t>框架实现</w:t>
      </w:r>
      <w:r>
        <w:rPr>
          <w:rFonts w:hint="eastAsia"/>
        </w:rPr>
        <w:t xml:space="preserve"> RESTful </w:t>
      </w:r>
      <w:r>
        <w:rPr>
          <w:rFonts w:hint="eastAsia"/>
        </w:rPr>
        <w:t>接口。</w:t>
      </w:r>
    </w:p>
    <w:p w14:paraId="6BEBA2BC" w14:textId="77777777" w:rsidR="00D41BA3" w:rsidRDefault="00D41BA3" w:rsidP="00D41BA3">
      <w:pPr>
        <w:pStyle w:val="aa"/>
        <w:numPr>
          <w:ilvl w:val="0"/>
          <w:numId w:val="22"/>
        </w:numPr>
        <w:ind w:firstLineChars="0"/>
      </w:pPr>
      <w:r>
        <w:rPr>
          <w:rFonts w:hint="eastAsia"/>
        </w:rPr>
        <w:t>安全性</w:t>
      </w:r>
      <w:r>
        <w:rPr>
          <w:rFonts w:hint="eastAsia"/>
        </w:rPr>
        <w:t xml:space="preserve">: </w:t>
      </w:r>
      <w:r>
        <w:rPr>
          <w:rFonts w:hint="eastAsia"/>
        </w:rPr>
        <w:t>采用</w:t>
      </w:r>
      <w:r>
        <w:rPr>
          <w:rFonts w:hint="eastAsia"/>
        </w:rPr>
        <w:t xml:space="preserve"> HTTPS </w:t>
      </w:r>
      <w:r>
        <w:rPr>
          <w:rFonts w:hint="eastAsia"/>
        </w:rPr>
        <w:t>加密传输，结合</w:t>
      </w:r>
      <w:r>
        <w:rPr>
          <w:rFonts w:hint="eastAsia"/>
        </w:rPr>
        <w:t xml:space="preserve"> JWT</w:t>
      </w:r>
      <w:r>
        <w:rPr>
          <w:rFonts w:hint="eastAsia"/>
        </w:rPr>
        <w:t>（</w:t>
      </w:r>
      <w:r>
        <w:rPr>
          <w:rFonts w:hint="eastAsia"/>
        </w:rPr>
        <w:t>JSON Web Token</w:t>
      </w:r>
      <w:r>
        <w:rPr>
          <w:rFonts w:hint="eastAsia"/>
        </w:rPr>
        <w:t>）验证用户身份。</w:t>
      </w:r>
    </w:p>
    <w:p w14:paraId="23F76851" w14:textId="6C0B7602" w:rsidR="00D41BA3" w:rsidRDefault="00D41BA3" w:rsidP="00D41BA3">
      <w:pPr>
        <w:pStyle w:val="aa"/>
        <w:numPr>
          <w:ilvl w:val="0"/>
          <w:numId w:val="40"/>
        </w:numPr>
        <w:ind w:firstLineChars="0"/>
      </w:pPr>
      <w:r>
        <w:t>SFTP</w:t>
      </w:r>
    </w:p>
    <w:p w14:paraId="6569C317" w14:textId="77777777" w:rsidR="00D41BA3" w:rsidRDefault="00D41BA3" w:rsidP="00D41BA3">
      <w:pPr>
        <w:pStyle w:val="aa"/>
        <w:numPr>
          <w:ilvl w:val="1"/>
          <w:numId w:val="40"/>
        </w:numPr>
        <w:ind w:firstLineChars="0"/>
      </w:pPr>
      <w:r>
        <w:rPr>
          <w:rFonts w:hint="eastAsia"/>
        </w:rPr>
        <w:t>描述</w:t>
      </w:r>
      <w:r>
        <w:rPr>
          <w:rFonts w:hint="eastAsia"/>
        </w:rPr>
        <w:t xml:space="preserve">: </w:t>
      </w:r>
      <w:r>
        <w:rPr>
          <w:rFonts w:hint="eastAsia"/>
        </w:rPr>
        <w:t>数据备份模块采用</w:t>
      </w:r>
      <w:r>
        <w:rPr>
          <w:rFonts w:hint="eastAsia"/>
        </w:rPr>
        <w:t xml:space="preserve"> SFTP</w:t>
      </w:r>
      <w:r>
        <w:rPr>
          <w:rFonts w:hint="eastAsia"/>
        </w:rPr>
        <w:t>（</w:t>
      </w:r>
      <w:r>
        <w:rPr>
          <w:rFonts w:hint="eastAsia"/>
        </w:rPr>
        <w:t xml:space="preserve">SSH </w:t>
      </w:r>
      <w:r>
        <w:rPr>
          <w:rFonts w:hint="eastAsia"/>
        </w:rPr>
        <w:t>文件传输协议）将数据备份文件上传到安全服务器。</w:t>
      </w:r>
    </w:p>
    <w:p w14:paraId="256E3721" w14:textId="77777777" w:rsidR="00D41BA3" w:rsidRDefault="00D41BA3" w:rsidP="00D41BA3">
      <w:pPr>
        <w:pStyle w:val="aa"/>
        <w:numPr>
          <w:ilvl w:val="1"/>
          <w:numId w:val="40"/>
        </w:numPr>
        <w:ind w:firstLineChars="0"/>
      </w:pPr>
      <w:r>
        <w:rPr>
          <w:rFonts w:hint="eastAsia"/>
        </w:rPr>
        <w:t>特点</w:t>
      </w:r>
      <w:r>
        <w:rPr>
          <w:rFonts w:hint="eastAsia"/>
        </w:rPr>
        <w:t xml:space="preserve">: </w:t>
      </w:r>
      <w:r>
        <w:rPr>
          <w:rFonts w:hint="eastAsia"/>
        </w:rPr>
        <w:t>传输过程中通过</w:t>
      </w:r>
      <w:r>
        <w:rPr>
          <w:rFonts w:hint="eastAsia"/>
        </w:rPr>
        <w:t xml:space="preserve"> SSH </w:t>
      </w:r>
      <w:r>
        <w:rPr>
          <w:rFonts w:hint="eastAsia"/>
        </w:rPr>
        <w:t>加密，保证数据的完整性与保密性。</w:t>
      </w:r>
    </w:p>
    <w:p w14:paraId="1045A470" w14:textId="77777777" w:rsidR="00D41BA3" w:rsidRDefault="00D41BA3" w:rsidP="00D41BA3">
      <w:pPr>
        <w:pStyle w:val="aa"/>
        <w:numPr>
          <w:ilvl w:val="1"/>
          <w:numId w:val="40"/>
        </w:numPr>
        <w:ind w:firstLineChars="0"/>
      </w:pPr>
      <w:r>
        <w:rPr>
          <w:rFonts w:hint="eastAsia"/>
        </w:rPr>
        <w:t>驱动程序</w:t>
      </w:r>
      <w:r>
        <w:rPr>
          <w:rFonts w:hint="eastAsia"/>
        </w:rPr>
        <w:t xml:space="preserve">: </w:t>
      </w:r>
      <w:r>
        <w:rPr>
          <w:rFonts w:hint="eastAsia"/>
        </w:rPr>
        <w:t>使用</w:t>
      </w:r>
      <w:r>
        <w:rPr>
          <w:rFonts w:hint="eastAsia"/>
        </w:rPr>
        <w:t xml:space="preserve"> Apache Commons Net </w:t>
      </w:r>
      <w:r>
        <w:rPr>
          <w:rFonts w:hint="eastAsia"/>
        </w:rPr>
        <w:t>库处理</w:t>
      </w:r>
      <w:r>
        <w:rPr>
          <w:rFonts w:hint="eastAsia"/>
        </w:rPr>
        <w:t xml:space="preserve"> SFTP </w:t>
      </w:r>
      <w:r>
        <w:rPr>
          <w:rFonts w:hint="eastAsia"/>
        </w:rPr>
        <w:t>文件传输。</w:t>
      </w:r>
    </w:p>
    <w:p w14:paraId="5AC2200C" w14:textId="77777777" w:rsidR="00D41BA3" w:rsidRDefault="00D41BA3" w:rsidP="00D41BA3">
      <w:pPr>
        <w:pStyle w:val="aa"/>
        <w:numPr>
          <w:ilvl w:val="1"/>
          <w:numId w:val="40"/>
        </w:numPr>
        <w:ind w:firstLineChars="0"/>
      </w:pPr>
      <w:r>
        <w:rPr>
          <w:rFonts w:hint="eastAsia"/>
        </w:rPr>
        <w:t>安全性</w:t>
      </w:r>
      <w:r>
        <w:rPr>
          <w:rFonts w:hint="eastAsia"/>
        </w:rPr>
        <w:t xml:space="preserve">: </w:t>
      </w:r>
      <w:r>
        <w:rPr>
          <w:rFonts w:hint="eastAsia"/>
        </w:rPr>
        <w:t>需管理员提供用户名和密钥认证。</w:t>
      </w:r>
    </w:p>
    <w:p w14:paraId="64545183" w14:textId="77777777" w:rsidR="00D41BA3" w:rsidRDefault="00D41BA3" w:rsidP="00D41BA3">
      <w:pPr>
        <w:pStyle w:val="aa"/>
        <w:numPr>
          <w:ilvl w:val="0"/>
          <w:numId w:val="40"/>
        </w:numPr>
        <w:ind w:firstLineChars="0"/>
      </w:pPr>
      <w:r>
        <w:rPr>
          <w:rFonts w:hint="eastAsia"/>
        </w:rPr>
        <w:t>系统日志接口</w:t>
      </w:r>
    </w:p>
    <w:p w14:paraId="3E68C768" w14:textId="77777777" w:rsidR="00D41BA3" w:rsidRDefault="00D41BA3" w:rsidP="00D41BA3">
      <w:pPr>
        <w:pStyle w:val="aa"/>
        <w:numPr>
          <w:ilvl w:val="1"/>
          <w:numId w:val="40"/>
        </w:numPr>
        <w:ind w:firstLineChars="0"/>
      </w:pPr>
      <w:r>
        <w:rPr>
          <w:rFonts w:hint="eastAsia"/>
        </w:rPr>
        <w:t>描述</w:t>
      </w:r>
      <w:r>
        <w:rPr>
          <w:rFonts w:hint="eastAsia"/>
        </w:rPr>
        <w:t xml:space="preserve">: </w:t>
      </w:r>
      <w:r>
        <w:rPr>
          <w:rFonts w:hint="eastAsia"/>
        </w:rPr>
        <w:t>管理员通过</w:t>
      </w:r>
      <w:r>
        <w:rPr>
          <w:rFonts w:hint="eastAsia"/>
        </w:rPr>
        <w:t xml:space="preserve"> HTTP/RESTful </w:t>
      </w:r>
      <w:r>
        <w:rPr>
          <w:rFonts w:hint="eastAsia"/>
        </w:rPr>
        <w:t>接口查询日志数据，日志记录存储在数据库中，按照日期分区。</w:t>
      </w:r>
    </w:p>
    <w:p w14:paraId="4CD01F05" w14:textId="54B6C137" w:rsidR="00D41BA3" w:rsidRPr="00D41BA3" w:rsidRDefault="00D41BA3" w:rsidP="00D41BA3">
      <w:pPr>
        <w:pStyle w:val="aa"/>
        <w:numPr>
          <w:ilvl w:val="1"/>
          <w:numId w:val="40"/>
        </w:numPr>
        <w:ind w:firstLineChars="0"/>
      </w:pPr>
      <w:r>
        <w:rPr>
          <w:rFonts w:hint="eastAsia"/>
        </w:rPr>
        <w:t>特点</w:t>
      </w:r>
      <w:r>
        <w:rPr>
          <w:rFonts w:hint="eastAsia"/>
        </w:rPr>
        <w:t xml:space="preserve">: </w:t>
      </w:r>
      <w:r>
        <w:rPr>
          <w:rFonts w:hint="eastAsia"/>
        </w:rPr>
        <w:t>查询结果以分</w:t>
      </w:r>
      <w:proofErr w:type="gramStart"/>
      <w:r>
        <w:rPr>
          <w:rFonts w:hint="eastAsia"/>
        </w:rPr>
        <w:t>页方式</w:t>
      </w:r>
      <w:proofErr w:type="gramEnd"/>
      <w:r>
        <w:rPr>
          <w:rFonts w:hint="eastAsia"/>
        </w:rPr>
        <w:t>返回，支持按时间、操作类型过滤。</w:t>
      </w:r>
    </w:p>
    <w:p w14:paraId="13C61C9D" w14:textId="77777777" w:rsidR="0011307C" w:rsidRDefault="0011307C" w:rsidP="0011307C">
      <w:pPr>
        <w:pStyle w:val="2"/>
        <w:spacing w:line="413" w:lineRule="auto"/>
      </w:pPr>
      <w:bookmarkStart w:id="44" w:name="_Toc120326825"/>
      <w:bookmarkStart w:id="45" w:name="_Toc127799112"/>
      <w:bookmarkStart w:id="46" w:name="_Toc183179458"/>
      <w:r>
        <w:rPr>
          <w:rFonts w:hint="eastAsia"/>
        </w:rPr>
        <w:t>系统完整性设计</w:t>
      </w:r>
      <w:bookmarkEnd w:id="44"/>
      <w:bookmarkEnd w:id="45"/>
      <w:bookmarkEnd w:id="46"/>
    </w:p>
    <w:p w14:paraId="32446C82" w14:textId="355E5C61" w:rsidR="0011307C" w:rsidRDefault="00B413B7" w:rsidP="0011307C">
      <w:r>
        <w:rPr>
          <w:rFonts w:hint="eastAsia"/>
        </w:rPr>
        <w:t>此处</w:t>
      </w:r>
      <w:r w:rsidR="0011307C">
        <w:rPr>
          <w:rFonts w:hint="eastAsia"/>
        </w:rPr>
        <w:t>描述系统对象</w:t>
      </w:r>
      <w:r w:rsidR="0011307C">
        <w:rPr>
          <w:rFonts w:hint="eastAsia"/>
        </w:rPr>
        <w:t>(</w:t>
      </w:r>
      <w:r w:rsidR="0011307C">
        <w:rPr>
          <w:rFonts w:hint="eastAsia"/>
        </w:rPr>
        <w:t>数据元、数据类</w:t>
      </w:r>
      <w:r w:rsidR="0011307C">
        <w:rPr>
          <w:rFonts w:hint="eastAsia"/>
        </w:rPr>
        <w:t>)</w:t>
      </w:r>
      <w:r w:rsidR="0011307C">
        <w:rPr>
          <w:rFonts w:hint="eastAsia"/>
        </w:rPr>
        <w:t>，所受到的逻辑约束关系。</w:t>
      </w:r>
    </w:p>
    <w:p w14:paraId="060376EB" w14:textId="6C91639C" w:rsidR="0011307C" w:rsidRDefault="00776068" w:rsidP="0011307C">
      <w:r>
        <w:rPr>
          <w:rFonts w:hint="eastAsia"/>
        </w:rPr>
        <w:t>学生成绩管理</w:t>
      </w:r>
      <w:r w:rsidR="0011307C">
        <w:rPr>
          <w:rFonts w:hint="eastAsia"/>
        </w:rPr>
        <w:t>系统由多个子系统</w:t>
      </w:r>
      <w:r w:rsidR="0011307C">
        <w:rPr>
          <w:rFonts w:hint="eastAsia"/>
        </w:rPr>
        <w:t>(</w:t>
      </w:r>
      <w:r w:rsidR="0011307C">
        <w:rPr>
          <w:rFonts w:hint="eastAsia"/>
        </w:rPr>
        <w:t>模块</w:t>
      </w:r>
      <w:r w:rsidR="0011307C">
        <w:rPr>
          <w:rFonts w:hint="eastAsia"/>
        </w:rPr>
        <w:t>)</w:t>
      </w:r>
      <w:r w:rsidR="0011307C">
        <w:rPr>
          <w:rFonts w:hint="eastAsia"/>
        </w:rPr>
        <w:t>组成，每个子系统分别使用一张系统完整性约束表进行描述。系统完整性约束表的如下：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11307C" w14:paraId="31F5F8E0" w14:textId="77777777" w:rsidTr="00AF057B">
        <w:trPr>
          <w:trHeight w:val="965"/>
        </w:trPr>
        <w:tc>
          <w:tcPr>
            <w:tcW w:w="8522" w:type="dxa"/>
            <w:gridSpan w:val="5"/>
          </w:tcPr>
          <w:p w14:paraId="4DF5D7FB" w14:textId="507EBC66" w:rsidR="0011307C" w:rsidRDefault="0011307C" w:rsidP="00744A9F">
            <w:pPr>
              <w:ind w:firstLineChars="0" w:firstLine="0"/>
            </w:pPr>
            <w:r>
              <w:rPr>
                <w:rFonts w:hint="eastAsia"/>
              </w:rPr>
              <w:t>子系统编号</w:t>
            </w:r>
            <w:r w:rsidR="00AF057B">
              <w:rPr>
                <w:rFonts w:hint="eastAsia"/>
              </w:rPr>
              <w:t>：</w:t>
            </w:r>
            <w:r w:rsidR="00AF057B">
              <w:rPr>
                <w:rFonts w:hint="eastAsia"/>
              </w:rPr>
              <w:t>1</w:t>
            </w:r>
          </w:p>
          <w:p w14:paraId="6B6BA461" w14:textId="0316E7B0" w:rsidR="0011307C" w:rsidRDefault="0011307C" w:rsidP="00744A9F">
            <w:pPr>
              <w:ind w:firstLineChars="0" w:firstLine="0"/>
            </w:pPr>
            <w:r>
              <w:rPr>
                <w:rFonts w:hint="eastAsia"/>
              </w:rPr>
              <w:t>子系统英文名称</w:t>
            </w:r>
            <w:r w:rsidR="00AF057B">
              <w:rPr>
                <w:rFonts w:hint="eastAsia"/>
              </w:rPr>
              <w:t>：</w:t>
            </w:r>
            <w:proofErr w:type="spellStart"/>
            <w:r w:rsidR="00AF057B" w:rsidRPr="00AF057B">
              <w:t>StudentManagement</w:t>
            </w:r>
            <w:proofErr w:type="spellEnd"/>
          </w:p>
          <w:p w14:paraId="1B8E022B" w14:textId="4750C502" w:rsidR="0011307C" w:rsidRDefault="0011307C" w:rsidP="00744A9F">
            <w:pPr>
              <w:ind w:firstLineChars="0" w:firstLine="0"/>
            </w:pPr>
            <w:r>
              <w:rPr>
                <w:rFonts w:hint="eastAsia"/>
              </w:rPr>
              <w:t>子系统中文名称</w:t>
            </w:r>
            <w:r w:rsidR="00AF057B">
              <w:rPr>
                <w:rFonts w:hint="eastAsia"/>
              </w:rPr>
              <w:t>：</w:t>
            </w:r>
            <w:r w:rsidR="00AF057B" w:rsidRPr="00AF057B">
              <w:t>学生管理子系统</w:t>
            </w:r>
          </w:p>
        </w:tc>
      </w:tr>
      <w:tr w:rsidR="0011307C" w14:paraId="09F956D3" w14:textId="77777777" w:rsidTr="00AF057B">
        <w:tc>
          <w:tcPr>
            <w:tcW w:w="1704" w:type="dxa"/>
          </w:tcPr>
          <w:p w14:paraId="44596744" w14:textId="77777777" w:rsidR="0011307C" w:rsidRDefault="0011307C" w:rsidP="00744A9F">
            <w:pPr>
              <w:ind w:firstLineChars="0" w:firstLine="0"/>
              <w:jc w:val="center"/>
            </w:pPr>
            <w:r>
              <w:rPr>
                <w:rFonts w:hint="eastAsia"/>
              </w:rPr>
              <w:t>约束编号</w:t>
            </w:r>
          </w:p>
        </w:tc>
        <w:tc>
          <w:tcPr>
            <w:tcW w:w="1704" w:type="dxa"/>
          </w:tcPr>
          <w:p w14:paraId="34DB76E4" w14:textId="77777777" w:rsidR="0011307C" w:rsidRDefault="0011307C" w:rsidP="00744A9F">
            <w:pPr>
              <w:ind w:firstLineChars="0" w:firstLine="0"/>
              <w:jc w:val="center"/>
            </w:pPr>
            <w:r>
              <w:rPr>
                <w:rFonts w:hint="eastAsia"/>
              </w:rPr>
              <w:t>完整性名称</w:t>
            </w:r>
          </w:p>
        </w:tc>
        <w:tc>
          <w:tcPr>
            <w:tcW w:w="1704" w:type="dxa"/>
          </w:tcPr>
          <w:p w14:paraId="626CE4D7" w14:textId="77777777" w:rsidR="0011307C" w:rsidRDefault="0011307C" w:rsidP="00744A9F">
            <w:pPr>
              <w:ind w:firstLineChars="0" w:firstLine="0"/>
              <w:jc w:val="center"/>
            </w:pPr>
            <w:r>
              <w:rPr>
                <w:rFonts w:hint="eastAsia"/>
              </w:rPr>
              <w:t>相对对象名</w:t>
            </w:r>
          </w:p>
        </w:tc>
        <w:tc>
          <w:tcPr>
            <w:tcW w:w="1705" w:type="dxa"/>
          </w:tcPr>
          <w:p w14:paraId="0693E80C" w14:textId="77777777" w:rsidR="0011307C" w:rsidRDefault="0011307C" w:rsidP="00744A9F">
            <w:pPr>
              <w:ind w:firstLineChars="0" w:firstLine="0"/>
              <w:jc w:val="center"/>
            </w:pPr>
            <w:r>
              <w:rPr>
                <w:rFonts w:hint="eastAsia"/>
              </w:rPr>
              <w:t>约束表达式</w:t>
            </w:r>
          </w:p>
        </w:tc>
        <w:tc>
          <w:tcPr>
            <w:tcW w:w="1705" w:type="dxa"/>
          </w:tcPr>
          <w:p w14:paraId="7339C2F6" w14:textId="77777777" w:rsidR="0011307C" w:rsidRDefault="0011307C" w:rsidP="00744A9F">
            <w:pPr>
              <w:ind w:firstLineChars="0" w:firstLine="0"/>
              <w:jc w:val="center"/>
            </w:pPr>
            <w:r>
              <w:rPr>
                <w:rFonts w:hint="eastAsia"/>
              </w:rPr>
              <w:t>备注</w:t>
            </w:r>
          </w:p>
        </w:tc>
      </w:tr>
      <w:tr w:rsidR="0011307C" w14:paraId="0CC3F6DE" w14:textId="77777777" w:rsidTr="00AF057B">
        <w:tc>
          <w:tcPr>
            <w:tcW w:w="1704" w:type="dxa"/>
          </w:tcPr>
          <w:p w14:paraId="3D848F14" w14:textId="068DF8F5" w:rsidR="0011307C" w:rsidRDefault="009643C2" w:rsidP="00744A9F">
            <w:r>
              <w:rPr>
                <w:rFonts w:hint="eastAsia"/>
              </w:rPr>
              <w:t>1.1</w:t>
            </w:r>
          </w:p>
        </w:tc>
        <w:tc>
          <w:tcPr>
            <w:tcW w:w="1704" w:type="dxa"/>
          </w:tcPr>
          <w:p w14:paraId="2171D579" w14:textId="155956DE" w:rsidR="0011307C" w:rsidRDefault="009643C2" w:rsidP="00AF057B">
            <w:pPr>
              <w:ind w:firstLineChars="0" w:firstLine="0"/>
            </w:pPr>
            <w:r w:rsidRPr="009643C2">
              <w:t>学号唯一性约束</w:t>
            </w:r>
          </w:p>
        </w:tc>
        <w:tc>
          <w:tcPr>
            <w:tcW w:w="1704" w:type="dxa"/>
          </w:tcPr>
          <w:p w14:paraId="27174951" w14:textId="01E5911D" w:rsidR="0011307C" w:rsidRDefault="009643C2" w:rsidP="00AF057B">
            <w:pPr>
              <w:ind w:firstLineChars="0" w:firstLine="0"/>
            </w:pPr>
            <w:r w:rsidRPr="009643C2">
              <w:t>学号（</w:t>
            </w:r>
            <w:proofErr w:type="spellStart"/>
            <w:r w:rsidRPr="009643C2">
              <w:t>Student_ID</w:t>
            </w:r>
            <w:proofErr w:type="spellEnd"/>
            <w:r w:rsidRPr="009643C2">
              <w:t>）</w:t>
            </w:r>
          </w:p>
        </w:tc>
        <w:tc>
          <w:tcPr>
            <w:tcW w:w="1705" w:type="dxa"/>
          </w:tcPr>
          <w:p w14:paraId="43647168" w14:textId="32C4FC46" w:rsidR="0011307C" w:rsidRDefault="009643C2" w:rsidP="00AF057B">
            <w:pPr>
              <w:ind w:firstLineChars="0" w:firstLine="0"/>
            </w:pPr>
            <w:r w:rsidRPr="009643C2">
              <w:rPr>
                <w:rFonts w:ascii="Cambria Math" w:hAnsi="Cambria Math" w:cs="Cambria Math"/>
              </w:rPr>
              <w:t>∀</w:t>
            </w:r>
            <w:r w:rsidRPr="009643C2">
              <w:t xml:space="preserve">x, y </w:t>
            </w:r>
            <w:r w:rsidRPr="009643C2">
              <w:rPr>
                <w:rFonts w:ascii="宋体" w:hAnsi="宋体" w:cs="宋体" w:hint="eastAsia"/>
              </w:rPr>
              <w:t>∈</w:t>
            </w:r>
            <w:r w:rsidRPr="009643C2">
              <w:t xml:space="preserve"> </w:t>
            </w:r>
            <w:r w:rsidRPr="009643C2">
              <w:t>学生表</w:t>
            </w:r>
            <w:r w:rsidRPr="009643C2">
              <w:t>, x ≠ y → x.</w:t>
            </w:r>
            <w:r w:rsidRPr="009643C2">
              <w:t>学号</w:t>
            </w:r>
            <w:r w:rsidRPr="009643C2">
              <w:t xml:space="preserve"> ≠ y.</w:t>
            </w:r>
            <w:r w:rsidRPr="009643C2">
              <w:t>学号</w:t>
            </w:r>
          </w:p>
        </w:tc>
        <w:tc>
          <w:tcPr>
            <w:tcW w:w="1705" w:type="dxa"/>
          </w:tcPr>
          <w:p w14:paraId="7F5F7978" w14:textId="451CD161" w:rsidR="0011307C" w:rsidRDefault="009643C2" w:rsidP="00AF057B">
            <w:pPr>
              <w:ind w:firstLineChars="0" w:firstLine="0"/>
            </w:pPr>
            <w:r w:rsidRPr="009643C2">
              <w:t>每位学生的学号必须唯一。</w:t>
            </w:r>
          </w:p>
        </w:tc>
      </w:tr>
      <w:tr w:rsidR="009643C2" w14:paraId="401BBFCB" w14:textId="77777777" w:rsidTr="00AF057B">
        <w:tc>
          <w:tcPr>
            <w:tcW w:w="1704" w:type="dxa"/>
          </w:tcPr>
          <w:p w14:paraId="636EF5C1" w14:textId="41B96371" w:rsidR="009643C2" w:rsidRDefault="009643C2" w:rsidP="00744A9F">
            <w:r>
              <w:rPr>
                <w:rFonts w:hint="eastAsia"/>
              </w:rPr>
              <w:t>1.2</w:t>
            </w:r>
          </w:p>
        </w:tc>
        <w:tc>
          <w:tcPr>
            <w:tcW w:w="1704" w:type="dxa"/>
          </w:tcPr>
          <w:p w14:paraId="32D6C9CD" w14:textId="640E184F" w:rsidR="009643C2" w:rsidRDefault="009643C2" w:rsidP="00AF057B">
            <w:pPr>
              <w:ind w:firstLineChars="0" w:firstLine="0"/>
            </w:pPr>
            <w:r w:rsidRPr="009643C2">
              <w:t>学生成绩范围约束</w:t>
            </w:r>
          </w:p>
        </w:tc>
        <w:tc>
          <w:tcPr>
            <w:tcW w:w="1704" w:type="dxa"/>
          </w:tcPr>
          <w:p w14:paraId="75088B65" w14:textId="251FA785" w:rsidR="009643C2" w:rsidRDefault="009643C2" w:rsidP="00AF057B">
            <w:pPr>
              <w:ind w:firstLineChars="0" w:firstLine="0"/>
            </w:pPr>
            <w:r w:rsidRPr="009643C2">
              <w:t>成绩（</w:t>
            </w:r>
            <w:r w:rsidRPr="009643C2">
              <w:t>Grade</w:t>
            </w:r>
            <w:r w:rsidRPr="009643C2">
              <w:t>）</w:t>
            </w:r>
          </w:p>
        </w:tc>
        <w:tc>
          <w:tcPr>
            <w:tcW w:w="1705" w:type="dxa"/>
          </w:tcPr>
          <w:p w14:paraId="63D89E4C" w14:textId="3185800D" w:rsidR="009643C2" w:rsidRDefault="009643C2" w:rsidP="00AF057B">
            <w:pPr>
              <w:ind w:firstLineChars="0" w:firstLine="0"/>
            </w:pPr>
            <w:r w:rsidRPr="009643C2">
              <w:rPr>
                <w:rFonts w:ascii="Cambria Math" w:hAnsi="Cambria Math" w:cs="Cambria Math"/>
              </w:rPr>
              <w:t>∀</w:t>
            </w:r>
            <w:r w:rsidRPr="009643C2">
              <w:t xml:space="preserve">x </w:t>
            </w:r>
            <w:r w:rsidRPr="009643C2">
              <w:rPr>
                <w:rFonts w:ascii="宋体" w:hAnsi="宋体" w:cs="宋体" w:hint="eastAsia"/>
              </w:rPr>
              <w:t>∈</w:t>
            </w:r>
            <w:r w:rsidRPr="009643C2">
              <w:t xml:space="preserve"> </w:t>
            </w:r>
            <w:r w:rsidRPr="009643C2">
              <w:t>成绩表</w:t>
            </w:r>
            <w:r w:rsidRPr="009643C2">
              <w:t>, 0 ≤ x.</w:t>
            </w:r>
            <w:r w:rsidRPr="009643C2">
              <w:t>成绩</w:t>
            </w:r>
            <w:r w:rsidRPr="009643C2">
              <w:t xml:space="preserve"> ≤ 100</w:t>
            </w:r>
          </w:p>
        </w:tc>
        <w:tc>
          <w:tcPr>
            <w:tcW w:w="1705" w:type="dxa"/>
          </w:tcPr>
          <w:p w14:paraId="083DA626" w14:textId="4D4C24E6" w:rsidR="009643C2" w:rsidRDefault="009643C2" w:rsidP="00AF057B">
            <w:pPr>
              <w:ind w:firstLineChars="0" w:firstLine="0"/>
            </w:pPr>
            <w:r w:rsidRPr="009643C2">
              <w:t>成绩应在合理范围内。</w:t>
            </w:r>
          </w:p>
        </w:tc>
      </w:tr>
      <w:tr w:rsidR="009643C2" w14:paraId="032F60BF" w14:textId="77777777" w:rsidTr="00AF057B">
        <w:tc>
          <w:tcPr>
            <w:tcW w:w="1704" w:type="dxa"/>
          </w:tcPr>
          <w:p w14:paraId="3F236412" w14:textId="7792E6D6" w:rsidR="009643C2" w:rsidRDefault="009643C2" w:rsidP="00744A9F">
            <w:r>
              <w:rPr>
                <w:rFonts w:hint="eastAsia"/>
              </w:rPr>
              <w:t>1.3</w:t>
            </w:r>
          </w:p>
        </w:tc>
        <w:tc>
          <w:tcPr>
            <w:tcW w:w="1704" w:type="dxa"/>
          </w:tcPr>
          <w:p w14:paraId="4BC2E878" w14:textId="0BA68339" w:rsidR="009643C2" w:rsidRDefault="009643C2" w:rsidP="00AF057B">
            <w:pPr>
              <w:ind w:firstLineChars="0" w:firstLine="0"/>
            </w:pPr>
            <w:r w:rsidRPr="009643C2">
              <w:t>课程存在性约束</w:t>
            </w:r>
          </w:p>
        </w:tc>
        <w:tc>
          <w:tcPr>
            <w:tcW w:w="1704" w:type="dxa"/>
          </w:tcPr>
          <w:p w14:paraId="0F5D2CF2" w14:textId="1376815A" w:rsidR="009643C2" w:rsidRDefault="009643C2" w:rsidP="00AF057B">
            <w:pPr>
              <w:ind w:firstLineChars="0" w:firstLine="0"/>
            </w:pPr>
            <w:r w:rsidRPr="009643C2">
              <w:t>课程编号（</w:t>
            </w:r>
            <w:proofErr w:type="spellStart"/>
            <w:r w:rsidRPr="009643C2">
              <w:t>Course_ID</w:t>
            </w:r>
            <w:proofErr w:type="spellEnd"/>
            <w:r w:rsidRPr="009643C2">
              <w:t>）</w:t>
            </w:r>
          </w:p>
        </w:tc>
        <w:tc>
          <w:tcPr>
            <w:tcW w:w="1705" w:type="dxa"/>
          </w:tcPr>
          <w:p w14:paraId="0492023B" w14:textId="21D6E14A" w:rsidR="009643C2" w:rsidRDefault="009643C2" w:rsidP="00AF057B">
            <w:pPr>
              <w:ind w:firstLineChars="0" w:firstLine="0"/>
            </w:pPr>
            <w:r w:rsidRPr="009643C2">
              <w:rPr>
                <w:rFonts w:ascii="Cambria Math" w:hAnsi="Cambria Math" w:cs="Cambria Math"/>
              </w:rPr>
              <w:t>∀</w:t>
            </w:r>
            <w:r w:rsidRPr="009643C2">
              <w:t xml:space="preserve">x </w:t>
            </w:r>
            <w:r w:rsidRPr="009643C2">
              <w:rPr>
                <w:rFonts w:ascii="宋体" w:hAnsi="宋体" w:cs="宋体" w:hint="eastAsia"/>
              </w:rPr>
              <w:t>∈</w:t>
            </w:r>
            <w:r w:rsidRPr="009643C2">
              <w:t xml:space="preserve"> </w:t>
            </w:r>
            <w:r w:rsidRPr="009643C2">
              <w:t>成绩表</w:t>
            </w:r>
            <w:r w:rsidRPr="009643C2">
              <w:t xml:space="preserve">, </w:t>
            </w:r>
            <w:r w:rsidRPr="009643C2">
              <w:rPr>
                <w:rFonts w:ascii="Cambria Math" w:hAnsi="Cambria Math" w:cs="Cambria Math"/>
              </w:rPr>
              <w:t>∃</w:t>
            </w:r>
            <w:r w:rsidRPr="009643C2">
              <w:t xml:space="preserve">y </w:t>
            </w:r>
            <w:r w:rsidRPr="009643C2">
              <w:rPr>
                <w:rFonts w:ascii="宋体" w:hAnsi="宋体" w:cs="宋体" w:hint="eastAsia"/>
              </w:rPr>
              <w:t>∈</w:t>
            </w:r>
            <w:r w:rsidRPr="009643C2">
              <w:t xml:space="preserve"> </w:t>
            </w:r>
            <w:r w:rsidRPr="009643C2">
              <w:t>课程表</w:t>
            </w:r>
            <w:r w:rsidRPr="009643C2">
              <w:t>, x.</w:t>
            </w:r>
            <w:r w:rsidRPr="009643C2">
              <w:t>课程号</w:t>
            </w:r>
            <w:r w:rsidRPr="009643C2">
              <w:t xml:space="preserve"> = y.</w:t>
            </w:r>
            <w:r w:rsidRPr="009643C2">
              <w:t>课程号</w:t>
            </w:r>
          </w:p>
        </w:tc>
        <w:tc>
          <w:tcPr>
            <w:tcW w:w="1705" w:type="dxa"/>
          </w:tcPr>
          <w:p w14:paraId="706C3B64" w14:textId="653B0B21" w:rsidR="009643C2" w:rsidRPr="009643C2" w:rsidRDefault="009643C2" w:rsidP="009643C2">
            <w:pPr>
              <w:widowControl/>
              <w:ind w:firstLineChars="0" w:firstLine="0"/>
              <w:rPr>
                <w:sz w:val="24"/>
              </w:rPr>
            </w:pPr>
            <w:r>
              <w:t>学生成绩关联的课程必须存在。</w:t>
            </w:r>
          </w:p>
        </w:tc>
      </w:tr>
      <w:tr w:rsidR="00AF057B" w14:paraId="60FC494E" w14:textId="77777777" w:rsidTr="00AF057B">
        <w:trPr>
          <w:trHeight w:val="640"/>
        </w:trPr>
        <w:tc>
          <w:tcPr>
            <w:tcW w:w="8522" w:type="dxa"/>
            <w:gridSpan w:val="5"/>
            <w:tcBorders>
              <w:top w:val="single" w:sz="4" w:space="0" w:color="auto"/>
              <w:left w:val="single" w:sz="4" w:space="0" w:color="auto"/>
              <w:bottom w:val="single" w:sz="4" w:space="0" w:color="auto"/>
              <w:right w:val="single" w:sz="4" w:space="0" w:color="auto"/>
            </w:tcBorders>
          </w:tcPr>
          <w:p w14:paraId="60B8DB5E" w14:textId="00A2BB64" w:rsidR="00AF057B" w:rsidRDefault="00AF057B" w:rsidP="00744A9F">
            <w:pPr>
              <w:ind w:firstLineChars="0" w:firstLine="0"/>
            </w:pPr>
            <w:bookmarkStart w:id="47" w:name="_Toc120326826"/>
            <w:bookmarkStart w:id="48" w:name="_Toc127799113"/>
            <w:r>
              <w:rPr>
                <w:rFonts w:hint="eastAsia"/>
              </w:rPr>
              <w:t>子系统编号：</w:t>
            </w:r>
            <w:r>
              <w:rPr>
                <w:rFonts w:hint="eastAsia"/>
              </w:rPr>
              <w:t>2</w:t>
            </w:r>
          </w:p>
          <w:p w14:paraId="2EC48D86" w14:textId="13BFD130" w:rsidR="00AF057B" w:rsidRDefault="00AF057B" w:rsidP="00744A9F">
            <w:pPr>
              <w:ind w:firstLineChars="0" w:firstLine="0"/>
            </w:pPr>
            <w:r>
              <w:rPr>
                <w:rFonts w:hint="eastAsia"/>
              </w:rPr>
              <w:t>子系统英文名：</w:t>
            </w:r>
            <w:proofErr w:type="spellStart"/>
            <w:r w:rsidRPr="00AF057B">
              <w:t>TeacherManagement</w:t>
            </w:r>
            <w:proofErr w:type="spellEnd"/>
            <w:r>
              <w:rPr>
                <w:rFonts w:hint="eastAsia"/>
              </w:rPr>
              <w:t>：</w:t>
            </w:r>
          </w:p>
          <w:p w14:paraId="4576287E" w14:textId="0FF32F38" w:rsidR="00AF057B" w:rsidRDefault="00AF057B" w:rsidP="00744A9F">
            <w:pPr>
              <w:ind w:firstLineChars="0" w:firstLine="0"/>
            </w:pPr>
            <w:r>
              <w:rPr>
                <w:rFonts w:hint="eastAsia"/>
              </w:rPr>
              <w:t>子系统中文名称：</w:t>
            </w:r>
            <w:r w:rsidRPr="00AF057B">
              <w:t>教师管理子系统</w:t>
            </w:r>
          </w:p>
        </w:tc>
      </w:tr>
      <w:tr w:rsidR="00AF057B" w14:paraId="621F3E51" w14:textId="77777777" w:rsidTr="00AF057B">
        <w:tc>
          <w:tcPr>
            <w:tcW w:w="1704" w:type="dxa"/>
          </w:tcPr>
          <w:p w14:paraId="499525E1" w14:textId="77777777" w:rsidR="00AF057B" w:rsidRDefault="00AF057B" w:rsidP="00744A9F">
            <w:pPr>
              <w:ind w:firstLineChars="0" w:firstLine="0"/>
              <w:jc w:val="center"/>
            </w:pPr>
            <w:r>
              <w:rPr>
                <w:rFonts w:hint="eastAsia"/>
              </w:rPr>
              <w:lastRenderedPageBreak/>
              <w:t>约束编号</w:t>
            </w:r>
          </w:p>
        </w:tc>
        <w:tc>
          <w:tcPr>
            <w:tcW w:w="1704" w:type="dxa"/>
          </w:tcPr>
          <w:p w14:paraId="79DAFBD5" w14:textId="77777777" w:rsidR="00AF057B" w:rsidRDefault="00AF057B" w:rsidP="00744A9F">
            <w:pPr>
              <w:ind w:firstLineChars="0" w:firstLine="0"/>
              <w:jc w:val="center"/>
            </w:pPr>
            <w:r>
              <w:rPr>
                <w:rFonts w:hint="eastAsia"/>
              </w:rPr>
              <w:t>完整性名称</w:t>
            </w:r>
          </w:p>
        </w:tc>
        <w:tc>
          <w:tcPr>
            <w:tcW w:w="1704" w:type="dxa"/>
          </w:tcPr>
          <w:p w14:paraId="60FC0513" w14:textId="77777777" w:rsidR="00AF057B" w:rsidRDefault="00AF057B" w:rsidP="00744A9F">
            <w:pPr>
              <w:ind w:firstLineChars="0" w:firstLine="0"/>
              <w:jc w:val="center"/>
            </w:pPr>
            <w:r>
              <w:rPr>
                <w:rFonts w:hint="eastAsia"/>
              </w:rPr>
              <w:t>相对对象名</w:t>
            </w:r>
          </w:p>
        </w:tc>
        <w:tc>
          <w:tcPr>
            <w:tcW w:w="1705" w:type="dxa"/>
          </w:tcPr>
          <w:p w14:paraId="3F5B9CEB" w14:textId="77777777" w:rsidR="00AF057B" w:rsidRDefault="00AF057B" w:rsidP="00744A9F">
            <w:pPr>
              <w:ind w:firstLineChars="0" w:firstLine="0"/>
              <w:jc w:val="center"/>
            </w:pPr>
            <w:r>
              <w:rPr>
                <w:rFonts w:hint="eastAsia"/>
              </w:rPr>
              <w:t>约束表达式</w:t>
            </w:r>
          </w:p>
        </w:tc>
        <w:tc>
          <w:tcPr>
            <w:tcW w:w="1705" w:type="dxa"/>
          </w:tcPr>
          <w:p w14:paraId="389FB63E" w14:textId="77777777" w:rsidR="00AF057B" w:rsidRDefault="00AF057B" w:rsidP="00744A9F">
            <w:pPr>
              <w:ind w:firstLineChars="0" w:firstLine="0"/>
              <w:jc w:val="center"/>
            </w:pPr>
            <w:r>
              <w:rPr>
                <w:rFonts w:hint="eastAsia"/>
              </w:rPr>
              <w:t>备注</w:t>
            </w:r>
          </w:p>
        </w:tc>
      </w:tr>
      <w:tr w:rsidR="00AF057B" w14:paraId="46BC8AFD" w14:textId="77777777" w:rsidTr="00AF057B">
        <w:tc>
          <w:tcPr>
            <w:tcW w:w="1704" w:type="dxa"/>
          </w:tcPr>
          <w:p w14:paraId="63A68270" w14:textId="24F06086" w:rsidR="00AF057B" w:rsidRDefault="009643C2" w:rsidP="00744A9F">
            <w:r>
              <w:rPr>
                <w:rFonts w:hint="eastAsia"/>
              </w:rPr>
              <w:t>2.1</w:t>
            </w:r>
          </w:p>
        </w:tc>
        <w:tc>
          <w:tcPr>
            <w:tcW w:w="1704" w:type="dxa"/>
          </w:tcPr>
          <w:p w14:paraId="05E6FACD" w14:textId="4EF72E82" w:rsidR="00AF057B" w:rsidRDefault="009643C2" w:rsidP="00AF057B">
            <w:pPr>
              <w:ind w:firstLineChars="0" w:firstLine="0"/>
            </w:pPr>
            <w:r w:rsidRPr="009643C2">
              <w:t>教师编号唯一性约束</w:t>
            </w:r>
          </w:p>
        </w:tc>
        <w:tc>
          <w:tcPr>
            <w:tcW w:w="1704" w:type="dxa"/>
          </w:tcPr>
          <w:p w14:paraId="09304479" w14:textId="26FD908A" w:rsidR="00AF057B" w:rsidRDefault="009643C2" w:rsidP="00AF057B">
            <w:pPr>
              <w:ind w:firstLineChars="0" w:firstLine="0"/>
            </w:pPr>
            <w:r w:rsidRPr="009643C2">
              <w:t>教师编号（</w:t>
            </w:r>
            <w:proofErr w:type="spellStart"/>
            <w:r w:rsidRPr="009643C2">
              <w:t>Teacher_ID</w:t>
            </w:r>
            <w:proofErr w:type="spellEnd"/>
            <w:r w:rsidRPr="009643C2">
              <w:t>）</w:t>
            </w:r>
          </w:p>
        </w:tc>
        <w:tc>
          <w:tcPr>
            <w:tcW w:w="1705" w:type="dxa"/>
          </w:tcPr>
          <w:p w14:paraId="1BBF79B3" w14:textId="2928A6C1" w:rsidR="00AF057B" w:rsidRDefault="009643C2" w:rsidP="00AF057B">
            <w:pPr>
              <w:ind w:firstLineChars="0" w:firstLine="0"/>
            </w:pPr>
            <w:r w:rsidRPr="009643C2">
              <w:rPr>
                <w:rFonts w:ascii="Cambria Math" w:hAnsi="Cambria Math" w:cs="Cambria Math"/>
              </w:rPr>
              <w:t>∀</w:t>
            </w:r>
            <w:r w:rsidRPr="009643C2">
              <w:t xml:space="preserve">x, y </w:t>
            </w:r>
            <w:r w:rsidRPr="009643C2">
              <w:rPr>
                <w:rFonts w:ascii="宋体" w:hAnsi="宋体" w:cs="宋体" w:hint="eastAsia"/>
              </w:rPr>
              <w:t>∈</w:t>
            </w:r>
            <w:r w:rsidRPr="009643C2">
              <w:t xml:space="preserve"> </w:t>
            </w:r>
            <w:r w:rsidRPr="009643C2">
              <w:t>教师表</w:t>
            </w:r>
            <w:r w:rsidRPr="009643C2">
              <w:t>, x ≠ y → x.</w:t>
            </w:r>
            <w:r w:rsidRPr="009643C2">
              <w:t>教师编号</w:t>
            </w:r>
            <w:r w:rsidRPr="009643C2">
              <w:t xml:space="preserve"> ≠ y.</w:t>
            </w:r>
            <w:r w:rsidRPr="009643C2">
              <w:t>教师编号</w:t>
            </w:r>
          </w:p>
        </w:tc>
        <w:tc>
          <w:tcPr>
            <w:tcW w:w="1705" w:type="dxa"/>
          </w:tcPr>
          <w:p w14:paraId="1BAC9428" w14:textId="5E274D15" w:rsidR="00AF057B" w:rsidRDefault="009643C2" w:rsidP="00AF057B">
            <w:pPr>
              <w:ind w:firstLineChars="0" w:firstLine="0"/>
            </w:pPr>
            <w:r w:rsidRPr="009643C2">
              <w:t>每位教师的编号必须唯一。</w:t>
            </w:r>
          </w:p>
        </w:tc>
      </w:tr>
      <w:tr w:rsidR="009643C2" w14:paraId="2687C29A" w14:textId="77777777" w:rsidTr="00AF057B">
        <w:tc>
          <w:tcPr>
            <w:tcW w:w="1704" w:type="dxa"/>
          </w:tcPr>
          <w:p w14:paraId="1B267058" w14:textId="1CDB19D5" w:rsidR="009643C2" w:rsidRDefault="009643C2" w:rsidP="00744A9F">
            <w:r>
              <w:rPr>
                <w:rFonts w:hint="eastAsia"/>
              </w:rPr>
              <w:t>2.2</w:t>
            </w:r>
          </w:p>
        </w:tc>
        <w:tc>
          <w:tcPr>
            <w:tcW w:w="1704" w:type="dxa"/>
          </w:tcPr>
          <w:p w14:paraId="2CB0A6B4" w14:textId="0107615F" w:rsidR="009643C2" w:rsidRDefault="009643C2" w:rsidP="00AF057B">
            <w:pPr>
              <w:ind w:firstLineChars="0" w:firstLine="0"/>
            </w:pPr>
            <w:r w:rsidRPr="009643C2">
              <w:t>教师课程分配约束</w:t>
            </w:r>
          </w:p>
        </w:tc>
        <w:tc>
          <w:tcPr>
            <w:tcW w:w="1704" w:type="dxa"/>
          </w:tcPr>
          <w:p w14:paraId="0FF80CDA" w14:textId="08BD8C6C" w:rsidR="009643C2" w:rsidRDefault="009643C2" w:rsidP="00AF057B">
            <w:pPr>
              <w:ind w:firstLineChars="0" w:firstLine="0"/>
            </w:pPr>
            <w:r w:rsidRPr="009643C2">
              <w:t>任课教师编号（</w:t>
            </w:r>
            <w:proofErr w:type="spellStart"/>
            <w:r w:rsidRPr="009643C2">
              <w:t>Teacher_ID</w:t>
            </w:r>
            <w:proofErr w:type="spellEnd"/>
            <w:r w:rsidRPr="009643C2">
              <w:t>）</w:t>
            </w:r>
          </w:p>
        </w:tc>
        <w:tc>
          <w:tcPr>
            <w:tcW w:w="1705" w:type="dxa"/>
          </w:tcPr>
          <w:p w14:paraId="3A11C948" w14:textId="25951AF5" w:rsidR="009643C2" w:rsidRDefault="009643C2" w:rsidP="00AF057B">
            <w:pPr>
              <w:ind w:firstLineChars="0" w:firstLine="0"/>
            </w:pPr>
            <w:r w:rsidRPr="009643C2">
              <w:rPr>
                <w:rFonts w:ascii="Cambria Math" w:hAnsi="Cambria Math" w:cs="Cambria Math"/>
              </w:rPr>
              <w:t>∀</w:t>
            </w:r>
            <w:r w:rsidRPr="009643C2">
              <w:t xml:space="preserve">x </w:t>
            </w:r>
            <w:r w:rsidRPr="009643C2">
              <w:rPr>
                <w:rFonts w:ascii="宋体" w:hAnsi="宋体" w:cs="宋体" w:hint="eastAsia"/>
              </w:rPr>
              <w:t>∈</w:t>
            </w:r>
            <w:r w:rsidRPr="009643C2">
              <w:t xml:space="preserve"> </w:t>
            </w:r>
            <w:r w:rsidRPr="009643C2">
              <w:t>课程表</w:t>
            </w:r>
            <w:r w:rsidRPr="009643C2">
              <w:t xml:space="preserve">, </w:t>
            </w:r>
            <w:r w:rsidRPr="009643C2">
              <w:rPr>
                <w:rFonts w:ascii="Cambria Math" w:hAnsi="Cambria Math" w:cs="Cambria Math"/>
              </w:rPr>
              <w:t>∃</w:t>
            </w:r>
            <w:r w:rsidRPr="009643C2">
              <w:t xml:space="preserve">y </w:t>
            </w:r>
            <w:r w:rsidRPr="009643C2">
              <w:rPr>
                <w:rFonts w:ascii="宋体" w:hAnsi="宋体" w:cs="宋体" w:hint="eastAsia"/>
              </w:rPr>
              <w:t>∈</w:t>
            </w:r>
            <w:r w:rsidRPr="009643C2">
              <w:t xml:space="preserve"> </w:t>
            </w:r>
            <w:r w:rsidRPr="009643C2">
              <w:t>教师表</w:t>
            </w:r>
            <w:r w:rsidRPr="009643C2">
              <w:t>, x.</w:t>
            </w:r>
            <w:r w:rsidRPr="009643C2">
              <w:t>任课教师编号</w:t>
            </w:r>
            <w:r w:rsidRPr="009643C2">
              <w:t xml:space="preserve"> = y.</w:t>
            </w:r>
            <w:r w:rsidRPr="009643C2">
              <w:t>教师编号</w:t>
            </w:r>
          </w:p>
        </w:tc>
        <w:tc>
          <w:tcPr>
            <w:tcW w:w="1705" w:type="dxa"/>
          </w:tcPr>
          <w:p w14:paraId="5763B0F0" w14:textId="5A4EB7DA" w:rsidR="009643C2" w:rsidRDefault="009643C2" w:rsidP="00AF057B">
            <w:pPr>
              <w:ind w:firstLineChars="0" w:firstLine="0"/>
            </w:pPr>
            <w:r w:rsidRPr="009643C2">
              <w:t>每门课程必须有且仅有一位教师分配。</w:t>
            </w:r>
          </w:p>
        </w:tc>
      </w:tr>
      <w:tr w:rsidR="00AF057B" w14:paraId="54A7FAD2" w14:textId="77777777" w:rsidTr="00AF057B">
        <w:trPr>
          <w:trHeight w:val="640"/>
        </w:trPr>
        <w:tc>
          <w:tcPr>
            <w:tcW w:w="8522" w:type="dxa"/>
            <w:gridSpan w:val="5"/>
            <w:tcBorders>
              <w:top w:val="single" w:sz="4" w:space="0" w:color="auto"/>
              <w:left w:val="single" w:sz="4" w:space="0" w:color="auto"/>
              <w:bottom w:val="single" w:sz="4" w:space="0" w:color="auto"/>
              <w:right w:val="single" w:sz="4" w:space="0" w:color="auto"/>
            </w:tcBorders>
          </w:tcPr>
          <w:p w14:paraId="28FBF3AE" w14:textId="0737D71B" w:rsidR="00AF057B" w:rsidRDefault="00AF057B" w:rsidP="00744A9F">
            <w:pPr>
              <w:ind w:firstLineChars="0" w:firstLine="0"/>
            </w:pPr>
            <w:r>
              <w:rPr>
                <w:rFonts w:hint="eastAsia"/>
              </w:rPr>
              <w:t>子系统编号：</w:t>
            </w:r>
            <w:r>
              <w:rPr>
                <w:rFonts w:hint="eastAsia"/>
              </w:rPr>
              <w:t>3</w:t>
            </w:r>
          </w:p>
          <w:p w14:paraId="64C02477" w14:textId="73EFF63B" w:rsidR="00AF057B" w:rsidRDefault="00AF057B" w:rsidP="00744A9F">
            <w:pPr>
              <w:ind w:firstLineChars="0" w:firstLine="0"/>
            </w:pPr>
            <w:r>
              <w:rPr>
                <w:rFonts w:hint="eastAsia"/>
              </w:rPr>
              <w:t>子系统英文名称：</w:t>
            </w:r>
            <w:proofErr w:type="spellStart"/>
            <w:r w:rsidRPr="00AF057B">
              <w:t>AdminManagement</w:t>
            </w:r>
            <w:proofErr w:type="spellEnd"/>
          </w:p>
          <w:p w14:paraId="3A43C34C" w14:textId="04B14982" w:rsidR="00AF057B" w:rsidRDefault="00AF057B" w:rsidP="00744A9F">
            <w:pPr>
              <w:ind w:firstLineChars="0" w:firstLine="0"/>
            </w:pPr>
            <w:r>
              <w:rPr>
                <w:rFonts w:hint="eastAsia"/>
              </w:rPr>
              <w:t>子系统中文名称：</w:t>
            </w:r>
            <w:r w:rsidRPr="00AF057B">
              <w:t>管理员管理子系统</w:t>
            </w:r>
          </w:p>
        </w:tc>
      </w:tr>
      <w:tr w:rsidR="00AF057B" w14:paraId="56E0C2A7" w14:textId="77777777" w:rsidTr="00AF057B">
        <w:tc>
          <w:tcPr>
            <w:tcW w:w="1704" w:type="dxa"/>
          </w:tcPr>
          <w:p w14:paraId="4B4E3DAE" w14:textId="77777777" w:rsidR="00AF057B" w:rsidRDefault="00AF057B" w:rsidP="00744A9F">
            <w:pPr>
              <w:ind w:firstLineChars="0" w:firstLine="0"/>
              <w:jc w:val="center"/>
            </w:pPr>
            <w:r>
              <w:rPr>
                <w:rFonts w:hint="eastAsia"/>
              </w:rPr>
              <w:t>约束编号</w:t>
            </w:r>
          </w:p>
        </w:tc>
        <w:tc>
          <w:tcPr>
            <w:tcW w:w="1704" w:type="dxa"/>
          </w:tcPr>
          <w:p w14:paraId="13A10B90" w14:textId="77777777" w:rsidR="00AF057B" w:rsidRDefault="00AF057B" w:rsidP="00744A9F">
            <w:pPr>
              <w:ind w:firstLineChars="0" w:firstLine="0"/>
              <w:jc w:val="center"/>
            </w:pPr>
            <w:r>
              <w:rPr>
                <w:rFonts w:hint="eastAsia"/>
              </w:rPr>
              <w:t>完整性名称</w:t>
            </w:r>
          </w:p>
        </w:tc>
        <w:tc>
          <w:tcPr>
            <w:tcW w:w="1704" w:type="dxa"/>
          </w:tcPr>
          <w:p w14:paraId="24455481" w14:textId="77777777" w:rsidR="00AF057B" w:rsidRDefault="00AF057B" w:rsidP="00744A9F">
            <w:pPr>
              <w:ind w:firstLineChars="0" w:firstLine="0"/>
              <w:jc w:val="center"/>
            </w:pPr>
            <w:r>
              <w:rPr>
                <w:rFonts w:hint="eastAsia"/>
              </w:rPr>
              <w:t>相对对象名</w:t>
            </w:r>
          </w:p>
        </w:tc>
        <w:tc>
          <w:tcPr>
            <w:tcW w:w="1705" w:type="dxa"/>
          </w:tcPr>
          <w:p w14:paraId="12C78D64" w14:textId="77777777" w:rsidR="00AF057B" w:rsidRDefault="00AF057B" w:rsidP="00744A9F">
            <w:pPr>
              <w:ind w:firstLineChars="0" w:firstLine="0"/>
              <w:jc w:val="center"/>
            </w:pPr>
            <w:r>
              <w:rPr>
                <w:rFonts w:hint="eastAsia"/>
              </w:rPr>
              <w:t>约束表达式</w:t>
            </w:r>
          </w:p>
        </w:tc>
        <w:tc>
          <w:tcPr>
            <w:tcW w:w="1705" w:type="dxa"/>
          </w:tcPr>
          <w:p w14:paraId="0C87F578" w14:textId="77777777" w:rsidR="00AF057B" w:rsidRDefault="00AF057B" w:rsidP="00744A9F">
            <w:pPr>
              <w:ind w:firstLineChars="0" w:firstLine="0"/>
              <w:jc w:val="center"/>
            </w:pPr>
            <w:r>
              <w:rPr>
                <w:rFonts w:hint="eastAsia"/>
              </w:rPr>
              <w:t>备注</w:t>
            </w:r>
          </w:p>
        </w:tc>
      </w:tr>
      <w:tr w:rsidR="00AF057B" w14:paraId="4447004F" w14:textId="77777777" w:rsidTr="00AF057B">
        <w:tc>
          <w:tcPr>
            <w:tcW w:w="1704" w:type="dxa"/>
          </w:tcPr>
          <w:p w14:paraId="07985424" w14:textId="6F1FBB71" w:rsidR="00AF057B" w:rsidRDefault="009643C2" w:rsidP="00744A9F">
            <w:r>
              <w:rPr>
                <w:rFonts w:hint="eastAsia"/>
              </w:rPr>
              <w:t>3.1</w:t>
            </w:r>
          </w:p>
        </w:tc>
        <w:tc>
          <w:tcPr>
            <w:tcW w:w="1704" w:type="dxa"/>
          </w:tcPr>
          <w:p w14:paraId="79E0A9E3" w14:textId="4B36969C" w:rsidR="00AF057B" w:rsidRDefault="009643C2" w:rsidP="009643C2">
            <w:pPr>
              <w:ind w:firstLineChars="0" w:firstLine="0"/>
            </w:pPr>
            <w:r w:rsidRPr="009643C2">
              <w:t>用户编号唯一性约束</w:t>
            </w:r>
          </w:p>
        </w:tc>
        <w:tc>
          <w:tcPr>
            <w:tcW w:w="1704" w:type="dxa"/>
          </w:tcPr>
          <w:p w14:paraId="3AE26E3D" w14:textId="65F605A3" w:rsidR="00AF057B" w:rsidRDefault="009643C2" w:rsidP="009643C2">
            <w:pPr>
              <w:ind w:firstLineChars="0" w:firstLine="0"/>
            </w:pPr>
            <w:r w:rsidRPr="009643C2">
              <w:t>用户编号（</w:t>
            </w:r>
            <w:proofErr w:type="spellStart"/>
            <w:r w:rsidRPr="009643C2">
              <w:t>User_ID</w:t>
            </w:r>
            <w:proofErr w:type="spellEnd"/>
            <w:r w:rsidRPr="009643C2">
              <w:t>）</w:t>
            </w:r>
          </w:p>
        </w:tc>
        <w:tc>
          <w:tcPr>
            <w:tcW w:w="1705" w:type="dxa"/>
          </w:tcPr>
          <w:p w14:paraId="1BABEEE8" w14:textId="1816E583" w:rsidR="00AF057B" w:rsidRDefault="009643C2" w:rsidP="009643C2">
            <w:pPr>
              <w:ind w:firstLineChars="0" w:firstLine="0"/>
            </w:pPr>
            <w:r w:rsidRPr="009643C2">
              <w:rPr>
                <w:rFonts w:ascii="Cambria Math" w:hAnsi="Cambria Math" w:cs="Cambria Math"/>
              </w:rPr>
              <w:t>∀</w:t>
            </w:r>
            <w:r w:rsidRPr="009643C2">
              <w:t xml:space="preserve">x, y </w:t>
            </w:r>
            <w:r w:rsidRPr="009643C2">
              <w:rPr>
                <w:rFonts w:ascii="宋体" w:hAnsi="宋体" w:cs="宋体" w:hint="eastAsia"/>
              </w:rPr>
              <w:t>∈</w:t>
            </w:r>
            <w:r w:rsidRPr="009643C2">
              <w:t xml:space="preserve"> </w:t>
            </w:r>
            <w:r w:rsidRPr="009643C2">
              <w:t>用户表</w:t>
            </w:r>
            <w:r w:rsidRPr="009643C2">
              <w:t>, x ≠ y → x.</w:t>
            </w:r>
            <w:r w:rsidRPr="009643C2">
              <w:t>用户编号</w:t>
            </w:r>
            <w:r w:rsidRPr="009643C2">
              <w:t xml:space="preserve"> ≠ y.</w:t>
            </w:r>
            <w:r w:rsidRPr="009643C2">
              <w:t>用户编号</w:t>
            </w:r>
          </w:p>
        </w:tc>
        <w:tc>
          <w:tcPr>
            <w:tcW w:w="1705" w:type="dxa"/>
          </w:tcPr>
          <w:p w14:paraId="2DF8FE78" w14:textId="4C4B7CC9" w:rsidR="00AF057B" w:rsidRDefault="009643C2" w:rsidP="009643C2">
            <w:pPr>
              <w:ind w:firstLineChars="0" w:firstLine="0"/>
            </w:pPr>
            <w:r w:rsidRPr="009643C2">
              <w:t>每位用户的编号必须唯一，无重复编号。</w:t>
            </w:r>
          </w:p>
        </w:tc>
      </w:tr>
      <w:tr w:rsidR="009643C2" w14:paraId="24D47B6E" w14:textId="77777777" w:rsidTr="00AF057B">
        <w:tc>
          <w:tcPr>
            <w:tcW w:w="1704" w:type="dxa"/>
          </w:tcPr>
          <w:p w14:paraId="69EAB9BA" w14:textId="6C97CB73" w:rsidR="009643C2" w:rsidRDefault="009643C2" w:rsidP="00744A9F">
            <w:r>
              <w:rPr>
                <w:rFonts w:hint="eastAsia"/>
              </w:rPr>
              <w:t>3.2</w:t>
            </w:r>
          </w:p>
        </w:tc>
        <w:tc>
          <w:tcPr>
            <w:tcW w:w="1704" w:type="dxa"/>
          </w:tcPr>
          <w:p w14:paraId="6CE3F321" w14:textId="4816D1CE" w:rsidR="009643C2" w:rsidRDefault="009643C2" w:rsidP="009643C2">
            <w:pPr>
              <w:ind w:firstLineChars="0" w:firstLine="0"/>
            </w:pPr>
            <w:r w:rsidRPr="009643C2">
              <w:t>日志保留期限约束</w:t>
            </w:r>
          </w:p>
        </w:tc>
        <w:tc>
          <w:tcPr>
            <w:tcW w:w="1704" w:type="dxa"/>
          </w:tcPr>
          <w:p w14:paraId="7FF31BAA" w14:textId="35EE7BA8" w:rsidR="009643C2" w:rsidRDefault="009643C2" w:rsidP="009643C2">
            <w:pPr>
              <w:ind w:firstLineChars="0" w:firstLine="0"/>
            </w:pPr>
            <w:r w:rsidRPr="009643C2">
              <w:t>日志（</w:t>
            </w:r>
            <w:r w:rsidRPr="009643C2">
              <w:t>Logs</w:t>
            </w:r>
            <w:r w:rsidRPr="009643C2">
              <w:t>）</w:t>
            </w:r>
          </w:p>
        </w:tc>
        <w:tc>
          <w:tcPr>
            <w:tcW w:w="1705" w:type="dxa"/>
          </w:tcPr>
          <w:p w14:paraId="2C795181" w14:textId="528C9EDE" w:rsidR="009643C2" w:rsidRDefault="009643C2" w:rsidP="009643C2">
            <w:pPr>
              <w:ind w:firstLineChars="0" w:firstLine="0"/>
            </w:pPr>
            <w:r w:rsidRPr="009643C2">
              <w:rPr>
                <w:rFonts w:ascii="Cambria Math" w:hAnsi="Cambria Math" w:cs="Cambria Math"/>
              </w:rPr>
              <w:t>∀</w:t>
            </w:r>
            <w:r w:rsidRPr="009643C2">
              <w:t xml:space="preserve">x </w:t>
            </w:r>
            <w:r w:rsidRPr="009643C2">
              <w:rPr>
                <w:rFonts w:ascii="宋体" w:hAnsi="宋体" w:cs="宋体" w:hint="eastAsia"/>
              </w:rPr>
              <w:t>∈</w:t>
            </w:r>
            <w:r w:rsidRPr="009643C2">
              <w:t xml:space="preserve"> </w:t>
            </w:r>
            <w:r w:rsidRPr="009643C2">
              <w:t>日志表</w:t>
            </w:r>
            <w:r w:rsidRPr="009643C2">
              <w:t>, x.</w:t>
            </w:r>
            <w:r w:rsidRPr="009643C2">
              <w:t>时间</w:t>
            </w:r>
            <w:r w:rsidRPr="009643C2">
              <w:t xml:space="preserve"> ≤ </w:t>
            </w:r>
            <w:r w:rsidRPr="009643C2">
              <w:t>当前时间</w:t>
            </w:r>
            <w:r w:rsidRPr="009643C2">
              <w:t xml:space="preserve"> - 6 </w:t>
            </w:r>
            <w:proofErr w:type="gramStart"/>
            <w:r w:rsidRPr="009643C2">
              <w:t>个</w:t>
            </w:r>
            <w:proofErr w:type="gramEnd"/>
            <w:r w:rsidRPr="009643C2">
              <w:t>月</w:t>
            </w:r>
          </w:p>
        </w:tc>
        <w:tc>
          <w:tcPr>
            <w:tcW w:w="1705" w:type="dxa"/>
          </w:tcPr>
          <w:p w14:paraId="4538885F" w14:textId="39305094" w:rsidR="009643C2" w:rsidRDefault="009643C2" w:rsidP="009643C2">
            <w:pPr>
              <w:ind w:firstLineChars="0" w:firstLine="0"/>
            </w:pPr>
            <w:r w:rsidRPr="009643C2">
              <w:t>日志记录需保留至少</w:t>
            </w:r>
            <w:r w:rsidRPr="009643C2">
              <w:t xml:space="preserve"> 6 </w:t>
            </w:r>
            <w:proofErr w:type="gramStart"/>
            <w:r w:rsidRPr="009643C2">
              <w:t>个</w:t>
            </w:r>
            <w:proofErr w:type="gramEnd"/>
            <w:r w:rsidRPr="009643C2">
              <w:t>月。</w:t>
            </w:r>
          </w:p>
        </w:tc>
      </w:tr>
      <w:tr w:rsidR="00AF057B" w14:paraId="24294D9C" w14:textId="77777777" w:rsidTr="00AF057B">
        <w:trPr>
          <w:trHeight w:val="640"/>
        </w:trPr>
        <w:tc>
          <w:tcPr>
            <w:tcW w:w="8522" w:type="dxa"/>
            <w:gridSpan w:val="5"/>
          </w:tcPr>
          <w:p w14:paraId="75824EF4" w14:textId="77777777" w:rsidR="00AF057B" w:rsidRDefault="00AF057B" w:rsidP="00744A9F">
            <w:pPr>
              <w:ind w:firstLineChars="0" w:firstLine="0"/>
            </w:pPr>
            <w:r>
              <w:rPr>
                <w:rFonts w:hint="eastAsia"/>
              </w:rPr>
              <w:t>说明：</w:t>
            </w:r>
          </w:p>
          <w:p w14:paraId="1ED92E53" w14:textId="3A054F88" w:rsidR="009643C2" w:rsidRPr="009643C2" w:rsidRDefault="009643C2" w:rsidP="009643C2">
            <w:pPr>
              <w:pStyle w:val="20"/>
              <w:numPr>
                <w:ilvl w:val="1"/>
                <w:numId w:val="34"/>
              </w:numPr>
              <w:ind w:leftChars="0" w:firstLineChars="0"/>
            </w:pPr>
            <w:r w:rsidRPr="009643C2">
              <w:rPr>
                <w:b/>
                <w:bCs/>
              </w:rPr>
              <w:t>约束一致性</w:t>
            </w:r>
            <w:r>
              <w:rPr>
                <w:rFonts w:hint="eastAsia"/>
              </w:rPr>
              <w:t>：</w:t>
            </w:r>
            <w:r w:rsidRPr="009643C2">
              <w:t>所有完整性约束均基于逻辑表达式，确保数据的唯一性、完整性和合理性。</w:t>
            </w:r>
          </w:p>
          <w:p w14:paraId="0CD2EE9D" w14:textId="451CA9C3" w:rsidR="009643C2" w:rsidRPr="009643C2" w:rsidRDefault="009643C2" w:rsidP="009643C2">
            <w:pPr>
              <w:pStyle w:val="20"/>
              <w:numPr>
                <w:ilvl w:val="1"/>
                <w:numId w:val="34"/>
              </w:numPr>
              <w:ind w:leftChars="0" w:firstLineChars="0"/>
            </w:pPr>
            <w:r w:rsidRPr="009643C2">
              <w:rPr>
                <w:b/>
                <w:bCs/>
              </w:rPr>
              <w:t>动态检查</w:t>
            </w:r>
            <w:r>
              <w:rPr>
                <w:rFonts w:hint="eastAsia"/>
              </w:rPr>
              <w:t>：</w:t>
            </w:r>
            <w:r w:rsidRPr="009643C2">
              <w:t>约束在系统运行过程中动态检查，违反约束时需给予用户明确的错误提示。</w:t>
            </w:r>
          </w:p>
          <w:p w14:paraId="1318A2F4" w14:textId="79C337E3" w:rsidR="009643C2" w:rsidRPr="009643C2" w:rsidRDefault="009643C2" w:rsidP="009643C2">
            <w:pPr>
              <w:pStyle w:val="20"/>
              <w:numPr>
                <w:ilvl w:val="1"/>
                <w:numId w:val="34"/>
              </w:numPr>
              <w:ind w:leftChars="0" w:firstLineChars="0"/>
            </w:pPr>
            <w:r w:rsidRPr="009643C2">
              <w:rPr>
                <w:b/>
                <w:bCs/>
              </w:rPr>
              <w:t>扩展性</w:t>
            </w:r>
            <w:r>
              <w:rPr>
                <w:rFonts w:hint="eastAsia"/>
                <w:b/>
                <w:bCs/>
              </w:rPr>
              <w:t>：</w:t>
            </w:r>
            <w:r w:rsidRPr="009643C2">
              <w:t>如需新增数据字段或业务逻辑，需同步更新完整性约束表并验证新约束的正确性。</w:t>
            </w:r>
          </w:p>
          <w:p w14:paraId="72E3B1CF" w14:textId="137D6223" w:rsidR="009643C2" w:rsidRPr="009643C2" w:rsidRDefault="009643C2" w:rsidP="009643C2">
            <w:pPr>
              <w:pStyle w:val="20"/>
              <w:ind w:leftChars="0" w:left="0" w:firstLineChars="0" w:firstLine="0"/>
            </w:pPr>
          </w:p>
        </w:tc>
      </w:tr>
    </w:tbl>
    <w:p w14:paraId="207D2E9B" w14:textId="7582725D" w:rsidR="0011307C" w:rsidRDefault="0011307C" w:rsidP="00FF1CBF">
      <w:pPr>
        <w:pStyle w:val="1"/>
      </w:pPr>
      <w:bookmarkStart w:id="49" w:name="_Toc183179459"/>
      <w:r>
        <w:rPr>
          <w:rFonts w:hint="eastAsia"/>
        </w:rPr>
        <w:t>系统出错处理设计</w:t>
      </w:r>
      <w:bookmarkEnd w:id="47"/>
      <w:bookmarkEnd w:id="48"/>
      <w:bookmarkEnd w:id="49"/>
    </w:p>
    <w:p w14:paraId="7D71ABF3" w14:textId="77777777" w:rsidR="0011307C" w:rsidRDefault="0011307C" w:rsidP="0011307C">
      <w:r>
        <w:rPr>
          <w:rFonts w:hint="eastAsia"/>
        </w:rPr>
        <w:t>本节描述系统发生外界及内在错误时，所提供的错误信息及处理方法，它包括系统出错处理表及维护处理过程表。</w:t>
      </w:r>
    </w:p>
    <w:p w14:paraId="0CDE7999" w14:textId="77777777" w:rsidR="0011307C" w:rsidRDefault="0011307C" w:rsidP="00FF1CBF">
      <w:pPr>
        <w:pStyle w:val="2"/>
        <w:spacing w:line="413" w:lineRule="auto"/>
      </w:pPr>
      <w:bookmarkStart w:id="50" w:name="_Toc120326827"/>
      <w:bookmarkStart w:id="51" w:name="_Toc127799114"/>
      <w:bookmarkStart w:id="52" w:name="_Toc183179460"/>
      <w:r>
        <w:rPr>
          <w:rFonts w:hint="eastAsia"/>
        </w:rPr>
        <w:t>系统出错处理表</w:t>
      </w:r>
      <w:bookmarkEnd w:id="50"/>
      <w:bookmarkEnd w:id="51"/>
      <w:bookmarkEnd w:id="52"/>
    </w:p>
    <w:p w14:paraId="4DEBA0D9" w14:textId="436C52A4" w:rsidR="0011307C" w:rsidRDefault="0011307C" w:rsidP="0011307C">
      <w:r>
        <w:rPr>
          <w:rFonts w:hint="eastAsia"/>
        </w:rPr>
        <w:t>本表给出</w:t>
      </w:r>
      <w:r w:rsidR="00515C1B">
        <w:rPr>
          <w:rFonts w:hint="eastAsia"/>
        </w:rPr>
        <w:t>学生成绩管理系统</w:t>
      </w:r>
      <w:r>
        <w:rPr>
          <w:rFonts w:hint="eastAsia"/>
        </w:rPr>
        <w:t>有关出错处理的产生原因、提示信息、以及建议处理方法。</w:t>
      </w:r>
    </w:p>
    <w:p w14:paraId="63867C7F" w14:textId="6ECB1FEF" w:rsidR="0011307C" w:rsidRDefault="00515C1B" w:rsidP="0011307C">
      <w:r>
        <w:rPr>
          <w:rFonts w:hint="eastAsia"/>
        </w:rPr>
        <w:t>学生成绩管理</w:t>
      </w:r>
      <w:r w:rsidR="0011307C">
        <w:rPr>
          <w:rFonts w:hint="eastAsia"/>
        </w:rPr>
        <w:t>系统由多个子系统</w:t>
      </w:r>
      <w:r w:rsidR="0011307C">
        <w:rPr>
          <w:rFonts w:hint="eastAsia"/>
        </w:rPr>
        <w:t>(</w:t>
      </w:r>
      <w:r w:rsidR="0011307C">
        <w:rPr>
          <w:rFonts w:hint="eastAsia"/>
        </w:rPr>
        <w:t>模块</w:t>
      </w:r>
      <w:r w:rsidR="0011307C">
        <w:rPr>
          <w:rFonts w:hint="eastAsia"/>
        </w:rPr>
        <w:t>)</w:t>
      </w:r>
      <w:r w:rsidR="0011307C">
        <w:rPr>
          <w:rFonts w:hint="eastAsia"/>
        </w:rPr>
        <w:t>组成，每个子系统分别使用一张系统出错处理表进行描述。</w:t>
      </w:r>
      <w:r w:rsidR="00493FC3">
        <w:rPr>
          <w:rFonts w:hint="eastAsia"/>
        </w:rPr>
        <w:t>本</w:t>
      </w:r>
      <w:r w:rsidR="0011307C">
        <w:rPr>
          <w:rFonts w:hint="eastAsia"/>
        </w:rPr>
        <w:t>系统</w:t>
      </w:r>
      <w:r w:rsidR="00BF5DFC">
        <w:rPr>
          <w:rFonts w:hint="eastAsia"/>
        </w:rPr>
        <w:t>的系统</w:t>
      </w:r>
      <w:r w:rsidR="0011307C">
        <w:rPr>
          <w:rFonts w:hint="eastAsia"/>
        </w:rPr>
        <w:t>出错处理表如下：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421"/>
      </w:tblGrid>
      <w:tr w:rsidR="0011307C" w14:paraId="0960876C" w14:textId="77777777" w:rsidTr="001F4F3B">
        <w:trPr>
          <w:trHeight w:val="965"/>
        </w:trPr>
        <w:tc>
          <w:tcPr>
            <w:tcW w:w="8522" w:type="dxa"/>
            <w:gridSpan w:val="6"/>
          </w:tcPr>
          <w:p w14:paraId="396301E8" w14:textId="10645CB5" w:rsidR="0011307C" w:rsidRDefault="0011307C" w:rsidP="00744A9F">
            <w:pPr>
              <w:ind w:firstLineChars="0" w:firstLine="0"/>
            </w:pPr>
            <w:r>
              <w:rPr>
                <w:rFonts w:hint="eastAsia"/>
              </w:rPr>
              <w:lastRenderedPageBreak/>
              <w:t>子系统编号：</w:t>
            </w:r>
            <w:r w:rsidR="0026350A">
              <w:rPr>
                <w:rFonts w:hint="eastAsia"/>
              </w:rPr>
              <w:t>1</w:t>
            </w:r>
          </w:p>
          <w:p w14:paraId="264CFF18" w14:textId="58CCC648" w:rsidR="0011307C" w:rsidRDefault="0011307C" w:rsidP="00744A9F">
            <w:pPr>
              <w:ind w:firstLineChars="0" w:firstLine="0"/>
            </w:pPr>
            <w:r>
              <w:rPr>
                <w:rFonts w:hint="eastAsia"/>
              </w:rPr>
              <w:t>子系统英文名称：</w:t>
            </w:r>
            <w:proofErr w:type="spellStart"/>
            <w:r w:rsidR="0026350A" w:rsidRPr="0026350A">
              <w:t>StudentManagement</w:t>
            </w:r>
            <w:proofErr w:type="spellEnd"/>
          </w:p>
          <w:p w14:paraId="72E2FF14" w14:textId="2E9D94CF" w:rsidR="0011307C" w:rsidRDefault="0011307C" w:rsidP="00744A9F">
            <w:pPr>
              <w:ind w:firstLineChars="0" w:firstLine="0"/>
            </w:pPr>
            <w:r>
              <w:rPr>
                <w:rFonts w:hint="eastAsia"/>
              </w:rPr>
              <w:t>子系统中文名称：</w:t>
            </w:r>
            <w:r w:rsidR="0026350A" w:rsidRPr="0026350A">
              <w:t>学生管理子系统</w:t>
            </w:r>
          </w:p>
        </w:tc>
      </w:tr>
      <w:tr w:rsidR="0011307C" w14:paraId="020F3053" w14:textId="77777777" w:rsidTr="001F4F3B">
        <w:tc>
          <w:tcPr>
            <w:tcW w:w="1420" w:type="dxa"/>
          </w:tcPr>
          <w:p w14:paraId="5737F61A" w14:textId="77777777" w:rsidR="0011307C" w:rsidRDefault="0011307C" w:rsidP="00744A9F">
            <w:pPr>
              <w:ind w:firstLineChars="0" w:firstLine="0"/>
            </w:pPr>
            <w:r>
              <w:rPr>
                <w:rFonts w:hint="eastAsia"/>
              </w:rPr>
              <w:t>错误编号</w:t>
            </w:r>
          </w:p>
        </w:tc>
        <w:tc>
          <w:tcPr>
            <w:tcW w:w="1420" w:type="dxa"/>
          </w:tcPr>
          <w:p w14:paraId="18E9224F" w14:textId="77777777" w:rsidR="0011307C" w:rsidRDefault="0011307C" w:rsidP="00744A9F">
            <w:pPr>
              <w:ind w:firstLineChars="0" w:firstLine="0"/>
              <w:jc w:val="center"/>
            </w:pPr>
            <w:r>
              <w:rPr>
                <w:rFonts w:hint="eastAsia"/>
              </w:rPr>
              <w:t>错误名称</w:t>
            </w:r>
          </w:p>
        </w:tc>
        <w:tc>
          <w:tcPr>
            <w:tcW w:w="1420" w:type="dxa"/>
          </w:tcPr>
          <w:p w14:paraId="42D5E287" w14:textId="77777777" w:rsidR="0011307C" w:rsidRDefault="0011307C" w:rsidP="00744A9F">
            <w:pPr>
              <w:ind w:firstLineChars="0" w:firstLine="0"/>
              <w:jc w:val="center"/>
            </w:pPr>
            <w:r>
              <w:rPr>
                <w:rFonts w:hint="eastAsia"/>
              </w:rPr>
              <w:t>错误原因</w:t>
            </w:r>
          </w:p>
        </w:tc>
        <w:tc>
          <w:tcPr>
            <w:tcW w:w="1420" w:type="dxa"/>
          </w:tcPr>
          <w:p w14:paraId="226026DE" w14:textId="77777777" w:rsidR="0011307C" w:rsidRDefault="0011307C" w:rsidP="00744A9F">
            <w:pPr>
              <w:ind w:firstLineChars="0" w:firstLine="0"/>
              <w:jc w:val="center"/>
            </w:pPr>
            <w:r>
              <w:rPr>
                <w:rFonts w:hint="eastAsia"/>
              </w:rPr>
              <w:t>错误信息</w:t>
            </w:r>
          </w:p>
        </w:tc>
        <w:tc>
          <w:tcPr>
            <w:tcW w:w="1421" w:type="dxa"/>
          </w:tcPr>
          <w:p w14:paraId="5DBFD39C" w14:textId="77777777" w:rsidR="0011307C" w:rsidRDefault="0011307C" w:rsidP="00744A9F">
            <w:pPr>
              <w:ind w:firstLineChars="0" w:firstLine="0"/>
              <w:jc w:val="center"/>
            </w:pPr>
            <w:r>
              <w:rPr>
                <w:rFonts w:hint="eastAsia"/>
              </w:rPr>
              <w:t>处理方式</w:t>
            </w:r>
          </w:p>
        </w:tc>
        <w:tc>
          <w:tcPr>
            <w:tcW w:w="1421" w:type="dxa"/>
          </w:tcPr>
          <w:p w14:paraId="2325F405" w14:textId="77777777" w:rsidR="0011307C" w:rsidRDefault="0011307C" w:rsidP="00744A9F">
            <w:pPr>
              <w:ind w:firstLineChars="0" w:firstLine="0"/>
              <w:jc w:val="center"/>
            </w:pPr>
            <w:r>
              <w:rPr>
                <w:rFonts w:hint="eastAsia"/>
              </w:rPr>
              <w:t>备注</w:t>
            </w:r>
          </w:p>
        </w:tc>
      </w:tr>
      <w:tr w:rsidR="0011307C" w14:paraId="37331E4F" w14:textId="77777777" w:rsidTr="001F4F3B">
        <w:tc>
          <w:tcPr>
            <w:tcW w:w="1420" w:type="dxa"/>
          </w:tcPr>
          <w:p w14:paraId="1BBD7EBA" w14:textId="73789A05" w:rsidR="0011307C" w:rsidRDefault="0026350A" w:rsidP="00744A9F">
            <w:r>
              <w:rPr>
                <w:rFonts w:hint="eastAsia"/>
              </w:rPr>
              <w:t>1.1</w:t>
            </w:r>
          </w:p>
        </w:tc>
        <w:tc>
          <w:tcPr>
            <w:tcW w:w="1420" w:type="dxa"/>
          </w:tcPr>
          <w:p w14:paraId="4FB35D3E" w14:textId="12572357" w:rsidR="0011307C" w:rsidRDefault="0026350A" w:rsidP="00515C1B">
            <w:pPr>
              <w:ind w:firstLineChars="0" w:firstLine="0"/>
            </w:pPr>
            <w:r w:rsidRPr="0026350A">
              <w:t>用户未登录</w:t>
            </w:r>
          </w:p>
        </w:tc>
        <w:tc>
          <w:tcPr>
            <w:tcW w:w="1420" w:type="dxa"/>
          </w:tcPr>
          <w:p w14:paraId="2F0D02CB" w14:textId="76F5D244" w:rsidR="0011307C" w:rsidRDefault="0026350A" w:rsidP="00515C1B">
            <w:pPr>
              <w:ind w:firstLineChars="0" w:firstLine="0"/>
            </w:pPr>
            <w:r w:rsidRPr="0026350A">
              <w:t>用户尝试访问需要授权的功能，但未登录</w:t>
            </w:r>
          </w:p>
        </w:tc>
        <w:tc>
          <w:tcPr>
            <w:tcW w:w="1420" w:type="dxa"/>
          </w:tcPr>
          <w:p w14:paraId="2130F579" w14:textId="68437722" w:rsidR="0011307C" w:rsidRDefault="0026350A" w:rsidP="00515C1B">
            <w:pPr>
              <w:ind w:firstLineChars="0" w:firstLine="0"/>
            </w:pPr>
            <w:r w:rsidRPr="0026350A">
              <w:t>"</w:t>
            </w:r>
            <w:r w:rsidRPr="0026350A">
              <w:t>请先登录后再操作。</w:t>
            </w:r>
            <w:r w:rsidRPr="0026350A">
              <w:t>"</w:t>
            </w:r>
          </w:p>
        </w:tc>
        <w:tc>
          <w:tcPr>
            <w:tcW w:w="1421" w:type="dxa"/>
          </w:tcPr>
          <w:p w14:paraId="6E45E09F" w14:textId="0D34ABEC" w:rsidR="0011307C" w:rsidRDefault="0026350A" w:rsidP="00515C1B">
            <w:pPr>
              <w:ind w:firstLineChars="0" w:firstLine="0"/>
            </w:pPr>
            <w:r w:rsidRPr="0026350A">
              <w:t>引导用户登录界面，重新验证身份</w:t>
            </w:r>
          </w:p>
        </w:tc>
        <w:tc>
          <w:tcPr>
            <w:tcW w:w="1421" w:type="dxa"/>
          </w:tcPr>
          <w:p w14:paraId="09C72069" w14:textId="7CC00AD8" w:rsidR="0011307C" w:rsidRDefault="0026350A" w:rsidP="00515C1B">
            <w:pPr>
              <w:ind w:firstLineChars="0" w:firstLine="0"/>
            </w:pPr>
            <w:r w:rsidRPr="0026350A">
              <w:t>无</w:t>
            </w:r>
          </w:p>
        </w:tc>
      </w:tr>
      <w:tr w:rsidR="0026350A" w14:paraId="74FD7F50" w14:textId="77777777" w:rsidTr="001F4F3B">
        <w:tc>
          <w:tcPr>
            <w:tcW w:w="1420" w:type="dxa"/>
          </w:tcPr>
          <w:p w14:paraId="5BD51A34" w14:textId="32AE538C" w:rsidR="0026350A" w:rsidRDefault="0026350A" w:rsidP="00744A9F">
            <w:r>
              <w:rPr>
                <w:rFonts w:hint="eastAsia"/>
              </w:rPr>
              <w:t>1.2</w:t>
            </w:r>
          </w:p>
        </w:tc>
        <w:tc>
          <w:tcPr>
            <w:tcW w:w="1420" w:type="dxa"/>
          </w:tcPr>
          <w:p w14:paraId="195B2365" w14:textId="647549B1" w:rsidR="0026350A" w:rsidRDefault="0026350A" w:rsidP="00515C1B">
            <w:pPr>
              <w:ind w:firstLineChars="0" w:firstLine="0"/>
            </w:pPr>
            <w:r w:rsidRPr="0026350A">
              <w:t>数据库连接失败</w:t>
            </w:r>
          </w:p>
        </w:tc>
        <w:tc>
          <w:tcPr>
            <w:tcW w:w="1420" w:type="dxa"/>
          </w:tcPr>
          <w:p w14:paraId="58699FC0" w14:textId="39EAD991" w:rsidR="0026350A" w:rsidRDefault="0026350A" w:rsidP="00515C1B">
            <w:pPr>
              <w:ind w:firstLineChars="0" w:firstLine="0"/>
            </w:pPr>
            <w:r w:rsidRPr="0026350A">
              <w:t>数据库服务</w:t>
            </w:r>
            <w:proofErr w:type="gramStart"/>
            <w:r w:rsidRPr="0026350A">
              <w:t>不</w:t>
            </w:r>
            <w:proofErr w:type="gramEnd"/>
            <w:r w:rsidRPr="0026350A">
              <w:t>可用或配置错误</w:t>
            </w:r>
          </w:p>
        </w:tc>
        <w:tc>
          <w:tcPr>
            <w:tcW w:w="1420" w:type="dxa"/>
          </w:tcPr>
          <w:p w14:paraId="67225C38" w14:textId="7090E5C7" w:rsidR="0026350A" w:rsidRDefault="0026350A" w:rsidP="00515C1B">
            <w:pPr>
              <w:ind w:firstLineChars="0" w:firstLine="0"/>
            </w:pPr>
            <w:r w:rsidRPr="0026350A">
              <w:t>"</w:t>
            </w:r>
            <w:r w:rsidRPr="0026350A">
              <w:t>系统错误，请稍后重试。</w:t>
            </w:r>
            <w:r w:rsidRPr="0026350A">
              <w:t>"</w:t>
            </w:r>
          </w:p>
        </w:tc>
        <w:tc>
          <w:tcPr>
            <w:tcW w:w="1421" w:type="dxa"/>
          </w:tcPr>
          <w:p w14:paraId="2C38B786" w14:textId="7201D00E" w:rsidR="0026350A" w:rsidRDefault="0026350A" w:rsidP="00515C1B">
            <w:pPr>
              <w:ind w:firstLineChars="0" w:firstLine="0"/>
            </w:pPr>
            <w:r w:rsidRPr="0026350A">
              <w:t>记录日志，通知管理员检查数据库服务</w:t>
            </w:r>
          </w:p>
        </w:tc>
        <w:tc>
          <w:tcPr>
            <w:tcW w:w="1421" w:type="dxa"/>
          </w:tcPr>
          <w:p w14:paraId="16E547BB" w14:textId="5638DAAF" w:rsidR="0026350A" w:rsidRDefault="0026350A" w:rsidP="00515C1B">
            <w:pPr>
              <w:ind w:firstLineChars="0" w:firstLine="0"/>
            </w:pPr>
            <w:r w:rsidRPr="0026350A">
              <w:t>建议定期检查数据库状态</w:t>
            </w:r>
          </w:p>
        </w:tc>
      </w:tr>
      <w:tr w:rsidR="0026350A" w14:paraId="0BD34341" w14:textId="77777777" w:rsidTr="001F4F3B">
        <w:tc>
          <w:tcPr>
            <w:tcW w:w="1420" w:type="dxa"/>
          </w:tcPr>
          <w:p w14:paraId="54BB080F" w14:textId="28ED7543" w:rsidR="0026350A" w:rsidRDefault="0026350A" w:rsidP="00744A9F">
            <w:r>
              <w:rPr>
                <w:rFonts w:hint="eastAsia"/>
              </w:rPr>
              <w:t>1.3</w:t>
            </w:r>
          </w:p>
        </w:tc>
        <w:tc>
          <w:tcPr>
            <w:tcW w:w="1420" w:type="dxa"/>
          </w:tcPr>
          <w:p w14:paraId="26311885" w14:textId="2075F6A0" w:rsidR="0026350A" w:rsidRDefault="0026350A" w:rsidP="00515C1B">
            <w:pPr>
              <w:ind w:firstLineChars="0" w:firstLine="0"/>
            </w:pPr>
            <w:r w:rsidRPr="0026350A">
              <w:t>学生信息未找到</w:t>
            </w:r>
          </w:p>
        </w:tc>
        <w:tc>
          <w:tcPr>
            <w:tcW w:w="1420" w:type="dxa"/>
          </w:tcPr>
          <w:p w14:paraId="44865D77" w14:textId="538F40FA" w:rsidR="0026350A" w:rsidRDefault="0026350A" w:rsidP="00515C1B">
            <w:pPr>
              <w:ind w:firstLineChars="0" w:firstLine="0"/>
            </w:pPr>
            <w:r w:rsidRPr="0026350A">
              <w:t>查询的学生</w:t>
            </w:r>
            <w:r w:rsidRPr="0026350A">
              <w:t xml:space="preserve"> ID </w:t>
            </w:r>
            <w:r w:rsidRPr="0026350A">
              <w:t>不存在或被删除</w:t>
            </w:r>
          </w:p>
        </w:tc>
        <w:tc>
          <w:tcPr>
            <w:tcW w:w="1420" w:type="dxa"/>
          </w:tcPr>
          <w:p w14:paraId="71BC6C14" w14:textId="3963531D" w:rsidR="0026350A" w:rsidRDefault="0026350A" w:rsidP="00515C1B">
            <w:pPr>
              <w:ind w:firstLineChars="0" w:firstLine="0"/>
            </w:pPr>
            <w:r w:rsidRPr="0026350A">
              <w:t>"</w:t>
            </w:r>
            <w:r w:rsidRPr="0026350A">
              <w:t>学生信息不存在。</w:t>
            </w:r>
            <w:r w:rsidRPr="0026350A">
              <w:t>"</w:t>
            </w:r>
          </w:p>
        </w:tc>
        <w:tc>
          <w:tcPr>
            <w:tcW w:w="1421" w:type="dxa"/>
          </w:tcPr>
          <w:p w14:paraId="648B30E7" w14:textId="52223141" w:rsidR="0026350A" w:rsidRDefault="0026350A" w:rsidP="00515C1B">
            <w:pPr>
              <w:ind w:firstLineChars="0" w:firstLine="0"/>
            </w:pPr>
            <w:r w:rsidRPr="0026350A">
              <w:t>提示用户检查输入信息，允许重新输入</w:t>
            </w:r>
          </w:p>
        </w:tc>
        <w:tc>
          <w:tcPr>
            <w:tcW w:w="1421" w:type="dxa"/>
          </w:tcPr>
          <w:p w14:paraId="4ADFEEA6" w14:textId="285339EE" w:rsidR="0026350A" w:rsidRDefault="0026350A" w:rsidP="00515C1B">
            <w:pPr>
              <w:ind w:firstLineChars="0" w:firstLine="0"/>
            </w:pPr>
            <w:r w:rsidRPr="0026350A">
              <w:t>无</w:t>
            </w:r>
          </w:p>
        </w:tc>
      </w:tr>
      <w:tr w:rsidR="0026350A" w14:paraId="303E9533" w14:textId="77777777" w:rsidTr="001F4F3B">
        <w:tc>
          <w:tcPr>
            <w:tcW w:w="1420" w:type="dxa"/>
          </w:tcPr>
          <w:p w14:paraId="423BCAD5" w14:textId="25D2A03D" w:rsidR="0026350A" w:rsidRDefault="0026350A" w:rsidP="00744A9F">
            <w:r>
              <w:rPr>
                <w:rFonts w:hint="eastAsia"/>
              </w:rPr>
              <w:t>1.4</w:t>
            </w:r>
          </w:p>
        </w:tc>
        <w:tc>
          <w:tcPr>
            <w:tcW w:w="1420" w:type="dxa"/>
          </w:tcPr>
          <w:p w14:paraId="0AE12A25" w14:textId="08847901" w:rsidR="0026350A" w:rsidRDefault="0026350A" w:rsidP="00515C1B">
            <w:pPr>
              <w:ind w:firstLineChars="0" w:firstLine="0"/>
            </w:pPr>
            <w:r w:rsidRPr="0026350A">
              <w:t>非法输入数据</w:t>
            </w:r>
          </w:p>
        </w:tc>
        <w:tc>
          <w:tcPr>
            <w:tcW w:w="1420" w:type="dxa"/>
          </w:tcPr>
          <w:p w14:paraId="7B1A7BF8" w14:textId="6DF57F06" w:rsidR="0026350A" w:rsidRDefault="0026350A" w:rsidP="00515C1B">
            <w:pPr>
              <w:ind w:firstLineChars="0" w:firstLine="0"/>
            </w:pPr>
            <w:r w:rsidRPr="0026350A">
              <w:t>用户输入数据格式错误或包含非法字符</w:t>
            </w:r>
          </w:p>
        </w:tc>
        <w:tc>
          <w:tcPr>
            <w:tcW w:w="1420" w:type="dxa"/>
          </w:tcPr>
          <w:p w14:paraId="4212D194" w14:textId="607806EF" w:rsidR="0026350A" w:rsidRDefault="0026350A" w:rsidP="00515C1B">
            <w:pPr>
              <w:ind w:firstLineChars="0" w:firstLine="0"/>
            </w:pPr>
            <w:r w:rsidRPr="0026350A">
              <w:t>"</w:t>
            </w:r>
            <w:r w:rsidRPr="0026350A">
              <w:t>输入数据无效，请检查后重试。</w:t>
            </w:r>
            <w:r w:rsidRPr="0026350A">
              <w:t>"</w:t>
            </w:r>
          </w:p>
        </w:tc>
        <w:tc>
          <w:tcPr>
            <w:tcW w:w="1421" w:type="dxa"/>
          </w:tcPr>
          <w:p w14:paraId="66FEF79A" w14:textId="27C02E85" w:rsidR="0026350A" w:rsidRDefault="0026350A" w:rsidP="00515C1B">
            <w:pPr>
              <w:ind w:firstLineChars="0" w:firstLine="0"/>
            </w:pPr>
            <w:r w:rsidRPr="0026350A">
              <w:t>提示用户输入格式规范，返回用户重新输入</w:t>
            </w:r>
          </w:p>
        </w:tc>
        <w:tc>
          <w:tcPr>
            <w:tcW w:w="1421" w:type="dxa"/>
          </w:tcPr>
          <w:p w14:paraId="5E6DAACE" w14:textId="5DA10DA0" w:rsidR="0026350A" w:rsidRDefault="0026350A" w:rsidP="00515C1B">
            <w:pPr>
              <w:ind w:firstLineChars="0" w:firstLine="0"/>
            </w:pPr>
            <w:r w:rsidRPr="0026350A">
              <w:t>添加输入校验机制</w:t>
            </w:r>
          </w:p>
        </w:tc>
      </w:tr>
      <w:tr w:rsidR="0026350A" w14:paraId="403D35A1" w14:textId="77777777" w:rsidTr="001F4F3B">
        <w:tc>
          <w:tcPr>
            <w:tcW w:w="1420" w:type="dxa"/>
          </w:tcPr>
          <w:p w14:paraId="258B96E5" w14:textId="65C06254" w:rsidR="0026350A" w:rsidRDefault="0026350A" w:rsidP="00744A9F">
            <w:r>
              <w:rPr>
                <w:rFonts w:hint="eastAsia"/>
              </w:rPr>
              <w:t>1.5</w:t>
            </w:r>
          </w:p>
        </w:tc>
        <w:tc>
          <w:tcPr>
            <w:tcW w:w="1420" w:type="dxa"/>
          </w:tcPr>
          <w:p w14:paraId="77288403" w14:textId="37009230" w:rsidR="0026350A" w:rsidRDefault="0026350A" w:rsidP="00515C1B">
            <w:pPr>
              <w:ind w:firstLineChars="0" w:firstLine="0"/>
            </w:pPr>
            <w:r w:rsidRPr="0026350A">
              <w:t>权限不足</w:t>
            </w:r>
          </w:p>
        </w:tc>
        <w:tc>
          <w:tcPr>
            <w:tcW w:w="1420" w:type="dxa"/>
          </w:tcPr>
          <w:p w14:paraId="685D6977" w14:textId="1F709669" w:rsidR="0026350A" w:rsidRDefault="0026350A" w:rsidP="00515C1B">
            <w:pPr>
              <w:ind w:firstLineChars="0" w:firstLine="0"/>
            </w:pPr>
            <w:r w:rsidRPr="0026350A">
              <w:t>用户尝试访问超出权限范围的功能</w:t>
            </w:r>
          </w:p>
        </w:tc>
        <w:tc>
          <w:tcPr>
            <w:tcW w:w="1420" w:type="dxa"/>
          </w:tcPr>
          <w:p w14:paraId="62A3D62A" w14:textId="528BA5F9" w:rsidR="0026350A" w:rsidRDefault="0026350A" w:rsidP="00515C1B">
            <w:pPr>
              <w:ind w:firstLineChars="0" w:firstLine="0"/>
            </w:pPr>
            <w:r w:rsidRPr="0026350A">
              <w:t>"</w:t>
            </w:r>
            <w:r w:rsidRPr="0026350A">
              <w:t>您无权执行此操作。</w:t>
            </w:r>
            <w:r w:rsidRPr="0026350A">
              <w:t>"</w:t>
            </w:r>
          </w:p>
        </w:tc>
        <w:tc>
          <w:tcPr>
            <w:tcW w:w="1421" w:type="dxa"/>
          </w:tcPr>
          <w:p w14:paraId="425C0497" w14:textId="11DF9872" w:rsidR="0026350A" w:rsidRDefault="0026350A" w:rsidP="00515C1B">
            <w:pPr>
              <w:ind w:firstLineChars="0" w:firstLine="0"/>
            </w:pPr>
            <w:r w:rsidRPr="0026350A">
              <w:t>提示用户权限不足，并提供相关帮助信息</w:t>
            </w:r>
          </w:p>
        </w:tc>
        <w:tc>
          <w:tcPr>
            <w:tcW w:w="1421" w:type="dxa"/>
          </w:tcPr>
          <w:p w14:paraId="5F28EDF2" w14:textId="4352085A" w:rsidR="0026350A" w:rsidRDefault="0026350A" w:rsidP="00515C1B">
            <w:pPr>
              <w:ind w:firstLineChars="0" w:firstLine="0"/>
            </w:pPr>
            <w:r w:rsidRPr="0026350A">
              <w:t>建议管理员检查权限配置</w:t>
            </w:r>
          </w:p>
        </w:tc>
      </w:tr>
      <w:tr w:rsidR="001F4F3B" w14:paraId="17D01652" w14:textId="77777777" w:rsidTr="001F4F3B">
        <w:trPr>
          <w:trHeight w:val="640"/>
        </w:trPr>
        <w:tc>
          <w:tcPr>
            <w:tcW w:w="8522" w:type="dxa"/>
            <w:gridSpan w:val="6"/>
            <w:tcBorders>
              <w:top w:val="single" w:sz="4" w:space="0" w:color="auto"/>
              <w:left w:val="single" w:sz="4" w:space="0" w:color="auto"/>
              <w:bottom w:val="single" w:sz="4" w:space="0" w:color="auto"/>
              <w:right w:val="single" w:sz="4" w:space="0" w:color="auto"/>
            </w:tcBorders>
          </w:tcPr>
          <w:p w14:paraId="394B1E5C" w14:textId="6999E06C" w:rsidR="001F4F3B" w:rsidRDefault="001F4F3B" w:rsidP="00744A9F">
            <w:pPr>
              <w:ind w:firstLineChars="0" w:firstLine="0"/>
            </w:pPr>
            <w:r>
              <w:rPr>
                <w:rFonts w:hint="eastAsia"/>
              </w:rPr>
              <w:t>子系统编号：</w:t>
            </w:r>
            <w:r w:rsidR="0047481E">
              <w:rPr>
                <w:rFonts w:hint="eastAsia"/>
              </w:rPr>
              <w:t>2</w:t>
            </w:r>
          </w:p>
          <w:p w14:paraId="11D87DBA" w14:textId="5E96439E" w:rsidR="001F4F3B" w:rsidRDefault="001F4F3B" w:rsidP="00744A9F">
            <w:pPr>
              <w:ind w:firstLineChars="0" w:firstLine="0"/>
            </w:pPr>
            <w:r>
              <w:rPr>
                <w:rFonts w:hint="eastAsia"/>
              </w:rPr>
              <w:t>子系统英文名称：</w:t>
            </w:r>
            <w:proofErr w:type="spellStart"/>
            <w:r w:rsidR="0047481E" w:rsidRPr="0047481E">
              <w:t>TeacherManagement</w:t>
            </w:r>
            <w:proofErr w:type="spellEnd"/>
          </w:p>
          <w:p w14:paraId="395BF4EE" w14:textId="30979DA7" w:rsidR="001F4F3B" w:rsidRDefault="001F4F3B" w:rsidP="00744A9F">
            <w:pPr>
              <w:ind w:firstLineChars="0" w:firstLine="0"/>
            </w:pPr>
            <w:r>
              <w:rPr>
                <w:rFonts w:hint="eastAsia"/>
              </w:rPr>
              <w:t>子系统中文名称：</w:t>
            </w:r>
            <w:r w:rsidR="0047481E" w:rsidRPr="0047481E">
              <w:t>教师管理子系统</w:t>
            </w:r>
          </w:p>
        </w:tc>
      </w:tr>
      <w:tr w:rsidR="001F4F3B" w14:paraId="2741382F" w14:textId="77777777" w:rsidTr="001F4F3B">
        <w:tc>
          <w:tcPr>
            <w:tcW w:w="1420" w:type="dxa"/>
          </w:tcPr>
          <w:p w14:paraId="24F502AF" w14:textId="77777777" w:rsidR="001F4F3B" w:rsidRDefault="001F4F3B" w:rsidP="00744A9F">
            <w:pPr>
              <w:ind w:firstLineChars="0" w:firstLine="0"/>
            </w:pPr>
            <w:r>
              <w:rPr>
                <w:rFonts w:hint="eastAsia"/>
              </w:rPr>
              <w:t>错误编号</w:t>
            </w:r>
          </w:p>
        </w:tc>
        <w:tc>
          <w:tcPr>
            <w:tcW w:w="1420" w:type="dxa"/>
          </w:tcPr>
          <w:p w14:paraId="6674C492" w14:textId="77777777" w:rsidR="001F4F3B" w:rsidRDefault="001F4F3B" w:rsidP="00744A9F">
            <w:pPr>
              <w:ind w:firstLineChars="0" w:firstLine="0"/>
              <w:jc w:val="center"/>
            </w:pPr>
            <w:r>
              <w:rPr>
                <w:rFonts w:hint="eastAsia"/>
              </w:rPr>
              <w:t>错误名称</w:t>
            </w:r>
          </w:p>
        </w:tc>
        <w:tc>
          <w:tcPr>
            <w:tcW w:w="1420" w:type="dxa"/>
          </w:tcPr>
          <w:p w14:paraId="28A5FC71" w14:textId="77777777" w:rsidR="001F4F3B" w:rsidRDefault="001F4F3B" w:rsidP="00744A9F">
            <w:pPr>
              <w:ind w:firstLineChars="0" w:firstLine="0"/>
              <w:jc w:val="center"/>
            </w:pPr>
            <w:r>
              <w:rPr>
                <w:rFonts w:hint="eastAsia"/>
              </w:rPr>
              <w:t>错误原因</w:t>
            </w:r>
          </w:p>
        </w:tc>
        <w:tc>
          <w:tcPr>
            <w:tcW w:w="1420" w:type="dxa"/>
          </w:tcPr>
          <w:p w14:paraId="02D24802" w14:textId="77777777" w:rsidR="001F4F3B" w:rsidRDefault="001F4F3B" w:rsidP="00744A9F">
            <w:pPr>
              <w:ind w:firstLineChars="0" w:firstLine="0"/>
              <w:jc w:val="center"/>
            </w:pPr>
            <w:r>
              <w:rPr>
                <w:rFonts w:hint="eastAsia"/>
              </w:rPr>
              <w:t>错误信息</w:t>
            </w:r>
          </w:p>
        </w:tc>
        <w:tc>
          <w:tcPr>
            <w:tcW w:w="1421" w:type="dxa"/>
          </w:tcPr>
          <w:p w14:paraId="582116BE" w14:textId="77777777" w:rsidR="001F4F3B" w:rsidRDefault="001F4F3B" w:rsidP="00744A9F">
            <w:pPr>
              <w:ind w:firstLineChars="0" w:firstLine="0"/>
              <w:jc w:val="center"/>
            </w:pPr>
            <w:r>
              <w:rPr>
                <w:rFonts w:hint="eastAsia"/>
              </w:rPr>
              <w:t>处理方式</w:t>
            </w:r>
          </w:p>
        </w:tc>
        <w:tc>
          <w:tcPr>
            <w:tcW w:w="1421" w:type="dxa"/>
          </w:tcPr>
          <w:p w14:paraId="087262B4" w14:textId="77777777" w:rsidR="001F4F3B" w:rsidRDefault="001F4F3B" w:rsidP="00744A9F">
            <w:pPr>
              <w:ind w:firstLineChars="0" w:firstLine="0"/>
              <w:jc w:val="center"/>
            </w:pPr>
            <w:r>
              <w:rPr>
                <w:rFonts w:hint="eastAsia"/>
              </w:rPr>
              <w:t>备注</w:t>
            </w:r>
          </w:p>
        </w:tc>
      </w:tr>
      <w:tr w:rsidR="001F4F3B" w14:paraId="3C2EDA6E" w14:textId="77777777" w:rsidTr="001F4F3B">
        <w:tc>
          <w:tcPr>
            <w:tcW w:w="1420" w:type="dxa"/>
          </w:tcPr>
          <w:p w14:paraId="0C151DAC" w14:textId="1638E96C" w:rsidR="001F4F3B" w:rsidRDefault="0047481E" w:rsidP="00744A9F">
            <w:r>
              <w:rPr>
                <w:rFonts w:hint="eastAsia"/>
              </w:rPr>
              <w:t>2.1</w:t>
            </w:r>
          </w:p>
        </w:tc>
        <w:tc>
          <w:tcPr>
            <w:tcW w:w="1420" w:type="dxa"/>
          </w:tcPr>
          <w:p w14:paraId="2120049C" w14:textId="49DAAD9B" w:rsidR="001F4F3B" w:rsidRDefault="0047481E" w:rsidP="00744A9F">
            <w:pPr>
              <w:ind w:firstLineChars="0" w:firstLine="0"/>
            </w:pPr>
            <w:r w:rsidRPr="0047481E">
              <w:t>教师信息未找到</w:t>
            </w:r>
          </w:p>
        </w:tc>
        <w:tc>
          <w:tcPr>
            <w:tcW w:w="1420" w:type="dxa"/>
          </w:tcPr>
          <w:p w14:paraId="645DA631" w14:textId="740B0025" w:rsidR="001F4F3B" w:rsidRDefault="0047481E" w:rsidP="00744A9F">
            <w:pPr>
              <w:ind w:firstLineChars="0" w:firstLine="0"/>
            </w:pPr>
            <w:r w:rsidRPr="0047481E">
              <w:t>查询的教师</w:t>
            </w:r>
            <w:r w:rsidRPr="0047481E">
              <w:t xml:space="preserve"> ID </w:t>
            </w:r>
            <w:r w:rsidRPr="0047481E">
              <w:t>不存在或被删除</w:t>
            </w:r>
          </w:p>
        </w:tc>
        <w:tc>
          <w:tcPr>
            <w:tcW w:w="1420" w:type="dxa"/>
          </w:tcPr>
          <w:p w14:paraId="77BD979D" w14:textId="6DA5C079" w:rsidR="001F4F3B" w:rsidRDefault="0047481E" w:rsidP="00744A9F">
            <w:pPr>
              <w:ind w:firstLineChars="0" w:firstLine="0"/>
            </w:pPr>
            <w:r w:rsidRPr="0047481E">
              <w:t>"</w:t>
            </w:r>
            <w:r w:rsidRPr="0047481E">
              <w:t>教师信息不存在。</w:t>
            </w:r>
            <w:r w:rsidRPr="0047481E">
              <w:t>"</w:t>
            </w:r>
          </w:p>
        </w:tc>
        <w:tc>
          <w:tcPr>
            <w:tcW w:w="1421" w:type="dxa"/>
          </w:tcPr>
          <w:p w14:paraId="3F6E5EDE" w14:textId="1A1F2E26" w:rsidR="001F4F3B" w:rsidRDefault="0047481E" w:rsidP="00744A9F">
            <w:pPr>
              <w:ind w:firstLineChars="0" w:firstLine="0"/>
            </w:pPr>
            <w:r w:rsidRPr="0047481E">
              <w:t>提示用户检查输入信息，允许重新输入</w:t>
            </w:r>
          </w:p>
        </w:tc>
        <w:tc>
          <w:tcPr>
            <w:tcW w:w="1421" w:type="dxa"/>
          </w:tcPr>
          <w:p w14:paraId="083A35CE" w14:textId="32486586" w:rsidR="001F4F3B" w:rsidRDefault="0047481E" w:rsidP="00744A9F">
            <w:pPr>
              <w:ind w:firstLineChars="0" w:firstLine="0"/>
            </w:pPr>
            <w:r w:rsidRPr="0047481E">
              <w:t>无</w:t>
            </w:r>
          </w:p>
        </w:tc>
      </w:tr>
      <w:tr w:rsidR="0047481E" w14:paraId="1061624D" w14:textId="77777777" w:rsidTr="001F4F3B">
        <w:tc>
          <w:tcPr>
            <w:tcW w:w="1420" w:type="dxa"/>
          </w:tcPr>
          <w:p w14:paraId="3E511B38" w14:textId="5E5CF5A4" w:rsidR="0047481E" w:rsidRDefault="0047481E" w:rsidP="00744A9F">
            <w:r>
              <w:rPr>
                <w:rFonts w:hint="eastAsia"/>
              </w:rPr>
              <w:t>2.2</w:t>
            </w:r>
          </w:p>
        </w:tc>
        <w:tc>
          <w:tcPr>
            <w:tcW w:w="1420" w:type="dxa"/>
          </w:tcPr>
          <w:p w14:paraId="488E0158" w14:textId="4008EB17" w:rsidR="0047481E" w:rsidRDefault="0047481E" w:rsidP="00744A9F">
            <w:pPr>
              <w:ind w:firstLineChars="0" w:firstLine="0"/>
            </w:pPr>
            <w:r w:rsidRPr="0047481E">
              <w:t>无法导入课程数据</w:t>
            </w:r>
          </w:p>
        </w:tc>
        <w:tc>
          <w:tcPr>
            <w:tcW w:w="1420" w:type="dxa"/>
          </w:tcPr>
          <w:p w14:paraId="0AD66A2F" w14:textId="72726994" w:rsidR="0047481E" w:rsidRDefault="0047481E" w:rsidP="00744A9F">
            <w:pPr>
              <w:ind w:firstLineChars="0" w:firstLine="0"/>
            </w:pPr>
            <w:r w:rsidRPr="0047481E">
              <w:t>上传的课程数据格式不支持或文件已损坏</w:t>
            </w:r>
          </w:p>
        </w:tc>
        <w:tc>
          <w:tcPr>
            <w:tcW w:w="1420" w:type="dxa"/>
          </w:tcPr>
          <w:p w14:paraId="5EB43F0D" w14:textId="2394472C" w:rsidR="0047481E" w:rsidRDefault="0047481E" w:rsidP="00744A9F">
            <w:pPr>
              <w:ind w:firstLineChars="0" w:firstLine="0"/>
            </w:pPr>
            <w:r w:rsidRPr="0047481E">
              <w:t>"</w:t>
            </w:r>
            <w:r w:rsidRPr="0047481E">
              <w:t>课程数据导入失败，请检查文件格式。</w:t>
            </w:r>
            <w:r w:rsidRPr="0047481E">
              <w:t>"</w:t>
            </w:r>
          </w:p>
        </w:tc>
        <w:tc>
          <w:tcPr>
            <w:tcW w:w="1421" w:type="dxa"/>
          </w:tcPr>
          <w:p w14:paraId="43E3B57B" w14:textId="0620575F" w:rsidR="0047481E" w:rsidRDefault="0047481E" w:rsidP="00744A9F">
            <w:pPr>
              <w:ind w:firstLineChars="0" w:firstLine="0"/>
            </w:pPr>
            <w:r w:rsidRPr="0047481E">
              <w:t>提示用户上传格式要求，允许重新上传</w:t>
            </w:r>
          </w:p>
        </w:tc>
        <w:tc>
          <w:tcPr>
            <w:tcW w:w="1421" w:type="dxa"/>
          </w:tcPr>
          <w:p w14:paraId="11B60EC5" w14:textId="2E2A15A7" w:rsidR="0047481E" w:rsidRDefault="0047481E" w:rsidP="00744A9F">
            <w:pPr>
              <w:ind w:firstLineChars="0" w:firstLine="0"/>
            </w:pPr>
            <w:r w:rsidRPr="0047481E">
              <w:t>配置导入文件格式和大小限制</w:t>
            </w:r>
          </w:p>
        </w:tc>
      </w:tr>
      <w:tr w:rsidR="0047481E" w14:paraId="393C60CC" w14:textId="77777777" w:rsidTr="001F4F3B">
        <w:tc>
          <w:tcPr>
            <w:tcW w:w="1420" w:type="dxa"/>
          </w:tcPr>
          <w:p w14:paraId="5110D5CB" w14:textId="7BADB80E" w:rsidR="0047481E" w:rsidRDefault="0047481E" w:rsidP="00744A9F">
            <w:r>
              <w:rPr>
                <w:rFonts w:hint="eastAsia"/>
              </w:rPr>
              <w:t>2.3</w:t>
            </w:r>
          </w:p>
        </w:tc>
        <w:tc>
          <w:tcPr>
            <w:tcW w:w="1420" w:type="dxa"/>
          </w:tcPr>
          <w:p w14:paraId="0DE6BAAB" w14:textId="4ED0153B" w:rsidR="0047481E" w:rsidRDefault="0047481E" w:rsidP="00744A9F">
            <w:pPr>
              <w:ind w:firstLineChars="0" w:firstLine="0"/>
            </w:pPr>
            <w:r w:rsidRPr="0047481E">
              <w:t>非法操作</w:t>
            </w:r>
          </w:p>
        </w:tc>
        <w:tc>
          <w:tcPr>
            <w:tcW w:w="1420" w:type="dxa"/>
          </w:tcPr>
          <w:p w14:paraId="6793F781" w14:textId="07E920DF" w:rsidR="0047481E" w:rsidRDefault="0047481E" w:rsidP="00744A9F">
            <w:pPr>
              <w:ind w:firstLineChars="0" w:firstLine="0"/>
            </w:pPr>
            <w:r w:rsidRPr="0047481E">
              <w:t>用户尝试删除无法删除的课程记录</w:t>
            </w:r>
          </w:p>
        </w:tc>
        <w:tc>
          <w:tcPr>
            <w:tcW w:w="1420" w:type="dxa"/>
          </w:tcPr>
          <w:p w14:paraId="328AF159" w14:textId="5CE1CF47" w:rsidR="0047481E" w:rsidRDefault="0047481E" w:rsidP="00744A9F">
            <w:pPr>
              <w:ind w:firstLineChars="0" w:firstLine="0"/>
            </w:pPr>
            <w:r w:rsidRPr="0047481E">
              <w:t>"</w:t>
            </w:r>
            <w:r w:rsidRPr="0047481E">
              <w:t>该操作无效，请检查课程状态。</w:t>
            </w:r>
            <w:r w:rsidRPr="0047481E">
              <w:t>"</w:t>
            </w:r>
          </w:p>
        </w:tc>
        <w:tc>
          <w:tcPr>
            <w:tcW w:w="1421" w:type="dxa"/>
          </w:tcPr>
          <w:p w14:paraId="1759A2E0" w14:textId="1806E5CC" w:rsidR="0047481E" w:rsidRDefault="0047481E" w:rsidP="00744A9F">
            <w:pPr>
              <w:ind w:firstLineChars="0" w:firstLine="0"/>
            </w:pPr>
            <w:r w:rsidRPr="0047481E">
              <w:t>提示用户重新确认操作</w:t>
            </w:r>
          </w:p>
        </w:tc>
        <w:tc>
          <w:tcPr>
            <w:tcW w:w="1421" w:type="dxa"/>
          </w:tcPr>
          <w:p w14:paraId="64CA200C" w14:textId="421A62CC" w:rsidR="0047481E" w:rsidRDefault="0047481E" w:rsidP="00744A9F">
            <w:pPr>
              <w:ind w:firstLineChars="0" w:firstLine="0"/>
            </w:pPr>
            <w:r w:rsidRPr="0047481E">
              <w:t>增加用户权限校验机制</w:t>
            </w:r>
          </w:p>
        </w:tc>
      </w:tr>
      <w:tr w:rsidR="0047481E" w14:paraId="7318F057" w14:textId="77777777" w:rsidTr="001F4F3B">
        <w:tc>
          <w:tcPr>
            <w:tcW w:w="1420" w:type="dxa"/>
          </w:tcPr>
          <w:p w14:paraId="00CB582A" w14:textId="7238C7A8" w:rsidR="0047481E" w:rsidRDefault="0047481E" w:rsidP="00744A9F">
            <w:r>
              <w:rPr>
                <w:rFonts w:hint="eastAsia"/>
              </w:rPr>
              <w:t>2.4</w:t>
            </w:r>
          </w:p>
        </w:tc>
        <w:tc>
          <w:tcPr>
            <w:tcW w:w="1420" w:type="dxa"/>
          </w:tcPr>
          <w:p w14:paraId="1402069F" w14:textId="054FAB04" w:rsidR="0047481E" w:rsidRDefault="0047481E" w:rsidP="00744A9F">
            <w:pPr>
              <w:ind w:firstLineChars="0" w:firstLine="0"/>
            </w:pPr>
            <w:r w:rsidRPr="0047481E">
              <w:t>文件上</w:t>
            </w:r>
            <w:proofErr w:type="gramStart"/>
            <w:r w:rsidRPr="0047481E">
              <w:t>传失败</w:t>
            </w:r>
            <w:proofErr w:type="gramEnd"/>
          </w:p>
        </w:tc>
        <w:tc>
          <w:tcPr>
            <w:tcW w:w="1420" w:type="dxa"/>
          </w:tcPr>
          <w:p w14:paraId="2CC4C08E" w14:textId="2A9B168F" w:rsidR="0047481E" w:rsidRDefault="0047481E" w:rsidP="00744A9F">
            <w:pPr>
              <w:ind w:firstLineChars="0" w:firstLine="0"/>
            </w:pPr>
            <w:r w:rsidRPr="0047481E">
              <w:t>文件超过大小限制或格式不正确</w:t>
            </w:r>
          </w:p>
        </w:tc>
        <w:tc>
          <w:tcPr>
            <w:tcW w:w="1420" w:type="dxa"/>
          </w:tcPr>
          <w:p w14:paraId="131BCECF" w14:textId="2E9A6A41" w:rsidR="0047481E" w:rsidRDefault="0047481E" w:rsidP="00744A9F">
            <w:pPr>
              <w:ind w:firstLineChars="0" w:firstLine="0"/>
            </w:pPr>
            <w:r w:rsidRPr="0047481E">
              <w:t>"</w:t>
            </w:r>
            <w:r w:rsidRPr="0047481E">
              <w:t>文件上传失败，请检查文件大小和格式。</w:t>
            </w:r>
            <w:r w:rsidRPr="0047481E">
              <w:t>"</w:t>
            </w:r>
          </w:p>
        </w:tc>
        <w:tc>
          <w:tcPr>
            <w:tcW w:w="1421" w:type="dxa"/>
          </w:tcPr>
          <w:p w14:paraId="2CD99469" w14:textId="24F868B2" w:rsidR="0047481E" w:rsidRDefault="0047481E" w:rsidP="00744A9F">
            <w:pPr>
              <w:ind w:firstLineChars="0" w:firstLine="0"/>
            </w:pPr>
            <w:r w:rsidRPr="0047481E">
              <w:t>提示用户文件要求，允许重新上传</w:t>
            </w:r>
          </w:p>
        </w:tc>
        <w:tc>
          <w:tcPr>
            <w:tcW w:w="1421" w:type="dxa"/>
          </w:tcPr>
          <w:p w14:paraId="321F3AA1" w14:textId="0C4833F2" w:rsidR="0047481E" w:rsidRDefault="0047481E" w:rsidP="00744A9F">
            <w:pPr>
              <w:ind w:firstLineChars="0" w:firstLine="0"/>
            </w:pPr>
            <w:r w:rsidRPr="0047481E">
              <w:t>无</w:t>
            </w:r>
          </w:p>
        </w:tc>
      </w:tr>
      <w:tr w:rsidR="0047481E" w14:paraId="1FA0473A" w14:textId="77777777" w:rsidTr="001F4F3B">
        <w:tc>
          <w:tcPr>
            <w:tcW w:w="1420" w:type="dxa"/>
          </w:tcPr>
          <w:p w14:paraId="4D06B5E0" w14:textId="7B4C9FE1" w:rsidR="0047481E" w:rsidRDefault="0047481E" w:rsidP="00744A9F">
            <w:r>
              <w:rPr>
                <w:rFonts w:hint="eastAsia"/>
              </w:rPr>
              <w:t>2.5</w:t>
            </w:r>
          </w:p>
        </w:tc>
        <w:tc>
          <w:tcPr>
            <w:tcW w:w="1420" w:type="dxa"/>
          </w:tcPr>
          <w:p w14:paraId="157C3FFF" w14:textId="1246E857" w:rsidR="0047481E" w:rsidRDefault="0047481E" w:rsidP="00744A9F">
            <w:pPr>
              <w:ind w:firstLineChars="0" w:firstLine="0"/>
            </w:pPr>
            <w:r w:rsidRPr="0047481E">
              <w:t>系统超时</w:t>
            </w:r>
          </w:p>
        </w:tc>
        <w:tc>
          <w:tcPr>
            <w:tcW w:w="1420" w:type="dxa"/>
          </w:tcPr>
          <w:p w14:paraId="5AAFE982" w14:textId="4A7C67ED" w:rsidR="0047481E" w:rsidRDefault="0047481E" w:rsidP="00744A9F">
            <w:pPr>
              <w:ind w:firstLineChars="0" w:firstLine="0"/>
            </w:pPr>
            <w:r w:rsidRPr="0047481E">
              <w:t>系统长时间</w:t>
            </w:r>
            <w:r w:rsidRPr="0047481E">
              <w:lastRenderedPageBreak/>
              <w:t>未操作导致会话过期</w:t>
            </w:r>
          </w:p>
        </w:tc>
        <w:tc>
          <w:tcPr>
            <w:tcW w:w="1420" w:type="dxa"/>
          </w:tcPr>
          <w:p w14:paraId="299E1232" w14:textId="0DA1E9F6" w:rsidR="0047481E" w:rsidRDefault="0047481E" w:rsidP="00744A9F">
            <w:pPr>
              <w:ind w:firstLineChars="0" w:firstLine="0"/>
            </w:pPr>
            <w:r w:rsidRPr="0047481E">
              <w:lastRenderedPageBreak/>
              <w:t>"</w:t>
            </w:r>
            <w:r w:rsidRPr="0047481E">
              <w:t>系统超时，</w:t>
            </w:r>
            <w:r w:rsidRPr="0047481E">
              <w:lastRenderedPageBreak/>
              <w:t>请重新登录。</w:t>
            </w:r>
            <w:r w:rsidRPr="0047481E">
              <w:t>"</w:t>
            </w:r>
          </w:p>
        </w:tc>
        <w:tc>
          <w:tcPr>
            <w:tcW w:w="1421" w:type="dxa"/>
          </w:tcPr>
          <w:p w14:paraId="302CC635" w14:textId="490D7B83" w:rsidR="0047481E" w:rsidRDefault="0047481E" w:rsidP="00744A9F">
            <w:pPr>
              <w:ind w:firstLineChars="0" w:firstLine="0"/>
            </w:pPr>
            <w:r w:rsidRPr="0047481E">
              <w:lastRenderedPageBreak/>
              <w:t>自动跳转到</w:t>
            </w:r>
            <w:r w:rsidRPr="0047481E">
              <w:lastRenderedPageBreak/>
              <w:t>登录界面，重新建立会话</w:t>
            </w:r>
          </w:p>
        </w:tc>
        <w:tc>
          <w:tcPr>
            <w:tcW w:w="1421" w:type="dxa"/>
          </w:tcPr>
          <w:p w14:paraId="40BCA204" w14:textId="052C5AB0" w:rsidR="0047481E" w:rsidRDefault="0047481E" w:rsidP="00744A9F">
            <w:pPr>
              <w:ind w:firstLineChars="0" w:firstLine="0"/>
            </w:pPr>
            <w:r w:rsidRPr="0047481E">
              <w:lastRenderedPageBreak/>
              <w:t>超时机制保</w:t>
            </w:r>
            <w:r w:rsidRPr="0047481E">
              <w:lastRenderedPageBreak/>
              <w:t>护敏感数据</w:t>
            </w:r>
          </w:p>
        </w:tc>
      </w:tr>
      <w:tr w:rsidR="001F4F3B" w14:paraId="5B10DBF9" w14:textId="77777777" w:rsidTr="001F4F3B">
        <w:trPr>
          <w:trHeight w:val="640"/>
        </w:trPr>
        <w:tc>
          <w:tcPr>
            <w:tcW w:w="8522" w:type="dxa"/>
            <w:gridSpan w:val="6"/>
            <w:tcBorders>
              <w:top w:val="single" w:sz="4" w:space="0" w:color="auto"/>
              <w:left w:val="single" w:sz="4" w:space="0" w:color="auto"/>
              <w:bottom w:val="single" w:sz="4" w:space="0" w:color="auto"/>
              <w:right w:val="single" w:sz="4" w:space="0" w:color="auto"/>
            </w:tcBorders>
          </w:tcPr>
          <w:p w14:paraId="251C960D" w14:textId="1134B03B" w:rsidR="001F4F3B" w:rsidRDefault="001F4F3B" w:rsidP="00744A9F">
            <w:pPr>
              <w:ind w:firstLineChars="0" w:firstLine="0"/>
            </w:pPr>
            <w:r>
              <w:rPr>
                <w:rFonts w:hint="eastAsia"/>
              </w:rPr>
              <w:lastRenderedPageBreak/>
              <w:t>子系统编号：</w:t>
            </w:r>
            <w:r w:rsidR="0047481E">
              <w:rPr>
                <w:rFonts w:hint="eastAsia"/>
              </w:rPr>
              <w:t>3</w:t>
            </w:r>
          </w:p>
          <w:p w14:paraId="54B534AF" w14:textId="78D7741E" w:rsidR="001F4F3B" w:rsidRDefault="001F4F3B" w:rsidP="00744A9F">
            <w:pPr>
              <w:ind w:firstLineChars="0" w:firstLine="0"/>
            </w:pPr>
            <w:r>
              <w:rPr>
                <w:rFonts w:hint="eastAsia"/>
              </w:rPr>
              <w:t>子系统英文名称：</w:t>
            </w:r>
            <w:proofErr w:type="spellStart"/>
            <w:r w:rsidR="0047481E" w:rsidRPr="0047481E">
              <w:t>AdminManagement</w:t>
            </w:r>
            <w:proofErr w:type="spellEnd"/>
          </w:p>
          <w:p w14:paraId="46B2F940" w14:textId="251B92FC" w:rsidR="001F4F3B" w:rsidRDefault="001F4F3B" w:rsidP="00744A9F">
            <w:pPr>
              <w:ind w:firstLineChars="0" w:firstLine="0"/>
            </w:pPr>
            <w:r>
              <w:rPr>
                <w:rFonts w:hint="eastAsia"/>
              </w:rPr>
              <w:t>子系统中文名称：</w:t>
            </w:r>
            <w:r w:rsidR="0047481E" w:rsidRPr="0047481E">
              <w:t>管理员管理子系统</w:t>
            </w:r>
          </w:p>
        </w:tc>
      </w:tr>
      <w:tr w:rsidR="001F4F3B" w14:paraId="2E8FF5AD" w14:textId="77777777" w:rsidTr="001F4F3B">
        <w:tc>
          <w:tcPr>
            <w:tcW w:w="1420" w:type="dxa"/>
          </w:tcPr>
          <w:p w14:paraId="30D3C37D" w14:textId="77777777" w:rsidR="001F4F3B" w:rsidRDefault="001F4F3B" w:rsidP="00744A9F">
            <w:pPr>
              <w:ind w:firstLineChars="0" w:firstLine="0"/>
            </w:pPr>
            <w:r>
              <w:rPr>
                <w:rFonts w:hint="eastAsia"/>
              </w:rPr>
              <w:t>错误编号</w:t>
            </w:r>
          </w:p>
        </w:tc>
        <w:tc>
          <w:tcPr>
            <w:tcW w:w="1420" w:type="dxa"/>
          </w:tcPr>
          <w:p w14:paraId="46FF58B1" w14:textId="77777777" w:rsidR="001F4F3B" w:rsidRDefault="001F4F3B" w:rsidP="00744A9F">
            <w:pPr>
              <w:ind w:firstLineChars="0" w:firstLine="0"/>
              <w:jc w:val="center"/>
            </w:pPr>
            <w:r>
              <w:rPr>
                <w:rFonts w:hint="eastAsia"/>
              </w:rPr>
              <w:t>错误名称</w:t>
            </w:r>
          </w:p>
        </w:tc>
        <w:tc>
          <w:tcPr>
            <w:tcW w:w="1420" w:type="dxa"/>
          </w:tcPr>
          <w:p w14:paraId="4CFA66AD" w14:textId="77777777" w:rsidR="001F4F3B" w:rsidRDefault="001F4F3B" w:rsidP="00744A9F">
            <w:pPr>
              <w:ind w:firstLineChars="0" w:firstLine="0"/>
              <w:jc w:val="center"/>
            </w:pPr>
            <w:r>
              <w:rPr>
                <w:rFonts w:hint="eastAsia"/>
              </w:rPr>
              <w:t>错误原因</w:t>
            </w:r>
          </w:p>
        </w:tc>
        <w:tc>
          <w:tcPr>
            <w:tcW w:w="1420" w:type="dxa"/>
          </w:tcPr>
          <w:p w14:paraId="3D41D5A9" w14:textId="77777777" w:rsidR="001F4F3B" w:rsidRDefault="001F4F3B" w:rsidP="00744A9F">
            <w:pPr>
              <w:ind w:firstLineChars="0" w:firstLine="0"/>
              <w:jc w:val="center"/>
            </w:pPr>
            <w:r>
              <w:rPr>
                <w:rFonts w:hint="eastAsia"/>
              </w:rPr>
              <w:t>错误信息</w:t>
            </w:r>
          </w:p>
        </w:tc>
        <w:tc>
          <w:tcPr>
            <w:tcW w:w="1421" w:type="dxa"/>
          </w:tcPr>
          <w:p w14:paraId="21AE93EE" w14:textId="77777777" w:rsidR="001F4F3B" w:rsidRDefault="001F4F3B" w:rsidP="00744A9F">
            <w:pPr>
              <w:ind w:firstLineChars="0" w:firstLine="0"/>
              <w:jc w:val="center"/>
            </w:pPr>
            <w:r>
              <w:rPr>
                <w:rFonts w:hint="eastAsia"/>
              </w:rPr>
              <w:t>处理方式</w:t>
            </w:r>
          </w:p>
        </w:tc>
        <w:tc>
          <w:tcPr>
            <w:tcW w:w="1421" w:type="dxa"/>
          </w:tcPr>
          <w:p w14:paraId="416DDBA4" w14:textId="77777777" w:rsidR="001F4F3B" w:rsidRDefault="001F4F3B" w:rsidP="00744A9F">
            <w:pPr>
              <w:ind w:firstLineChars="0" w:firstLine="0"/>
              <w:jc w:val="center"/>
            </w:pPr>
            <w:r>
              <w:rPr>
                <w:rFonts w:hint="eastAsia"/>
              </w:rPr>
              <w:t>备注</w:t>
            </w:r>
          </w:p>
        </w:tc>
      </w:tr>
      <w:tr w:rsidR="001F4F3B" w14:paraId="0FA21C2F" w14:textId="77777777" w:rsidTr="001F4F3B">
        <w:tc>
          <w:tcPr>
            <w:tcW w:w="1420" w:type="dxa"/>
          </w:tcPr>
          <w:p w14:paraId="63D0B22E" w14:textId="4E2BB2CE" w:rsidR="001F4F3B" w:rsidRDefault="00D55DE8" w:rsidP="00744A9F">
            <w:r>
              <w:rPr>
                <w:rFonts w:hint="eastAsia"/>
              </w:rPr>
              <w:t>3.1</w:t>
            </w:r>
          </w:p>
        </w:tc>
        <w:tc>
          <w:tcPr>
            <w:tcW w:w="1420" w:type="dxa"/>
          </w:tcPr>
          <w:p w14:paraId="585081BA" w14:textId="61ABACD5" w:rsidR="001F4F3B" w:rsidRDefault="00D55DE8" w:rsidP="00744A9F">
            <w:pPr>
              <w:ind w:firstLineChars="0" w:firstLine="0"/>
            </w:pPr>
            <w:r w:rsidRPr="00D55DE8">
              <w:t>用户数据冲突</w:t>
            </w:r>
          </w:p>
        </w:tc>
        <w:tc>
          <w:tcPr>
            <w:tcW w:w="1420" w:type="dxa"/>
          </w:tcPr>
          <w:p w14:paraId="238D8F71" w14:textId="046BC05D" w:rsidR="001F4F3B" w:rsidRDefault="00D55DE8" w:rsidP="00744A9F">
            <w:pPr>
              <w:ind w:firstLineChars="0" w:firstLine="0"/>
            </w:pPr>
            <w:r w:rsidRPr="00D55DE8">
              <w:t>添加新用户时，用户</w:t>
            </w:r>
            <w:r w:rsidRPr="00D55DE8">
              <w:t xml:space="preserve"> ID </w:t>
            </w:r>
            <w:r w:rsidRPr="00D55DE8">
              <w:t>已存在</w:t>
            </w:r>
          </w:p>
        </w:tc>
        <w:tc>
          <w:tcPr>
            <w:tcW w:w="1420" w:type="dxa"/>
          </w:tcPr>
          <w:p w14:paraId="08C4B7D9" w14:textId="36030C72" w:rsidR="001F4F3B" w:rsidRDefault="00D55DE8" w:rsidP="00744A9F">
            <w:pPr>
              <w:ind w:firstLineChars="0" w:firstLine="0"/>
            </w:pPr>
            <w:r w:rsidRPr="00D55DE8">
              <w:rPr>
                <w:rFonts w:hint="eastAsia"/>
              </w:rPr>
              <w:t>"</w:t>
            </w:r>
            <w:r w:rsidRPr="00D55DE8">
              <w:rPr>
                <w:rFonts w:hint="eastAsia"/>
              </w:rPr>
              <w:t>用户已存在，请使用其他</w:t>
            </w:r>
            <w:r w:rsidRPr="00D55DE8">
              <w:rPr>
                <w:rFonts w:hint="eastAsia"/>
              </w:rPr>
              <w:t xml:space="preserve"> ID</w:t>
            </w:r>
            <w:r w:rsidRPr="00D55DE8">
              <w:rPr>
                <w:rFonts w:hint="eastAsia"/>
              </w:rPr>
              <w:t>。</w:t>
            </w:r>
            <w:r w:rsidRPr="00D55DE8">
              <w:rPr>
                <w:rFonts w:hint="eastAsia"/>
              </w:rPr>
              <w:t>"</w:t>
            </w:r>
          </w:p>
        </w:tc>
        <w:tc>
          <w:tcPr>
            <w:tcW w:w="1421" w:type="dxa"/>
          </w:tcPr>
          <w:p w14:paraId="7DCDB27B" w14:textId="497511B7" w:rsidR="001F4F3B" w:rsidRDefault="00D55DE8" w:rsidP="00744A9F">
            <w:pPr>
              <w:ind w:firstLineChars="0" w:firstLine="0"/>
            </w:pPr>
            <w:r w:rsidRPr="00D55DE8">
              <w:t>提示用户修改输入信息，允许重新提交</w:t>
            </w:r>
          </w:p>
        </w:tc>
        <w:tc>
          <w:tcPr>
            <w:tcW w:w="1421" w:type="dxa"/>
          </w:tcPr>
          <w:p w14:paraId="574510CB" w14:textId="0026DEC4" w:rsidR="001F4F3B" w:rsidRDefault="00D55DE8" w:rsidP="00744A9F">
            <w:pPr>
              <w:ind w:firstLineChars="0" w:firstLine="0"/>
            </w:pPr>
            <w:r>
              <w:rPr>
                <w:rFonts w:hint="eastAsia"/>
              </w:rPr>
              <w:t>无</w:t>
            </w:r>
          </w:p>
        </w:tc>
      </w:tr>
      <w:tr w:rsidR="001765E4" w14:paraId="730C98F2" w14:textId="77777777" w:rsidTr="001F4F3B">
        <w:tc>
          <w:tcPr>
            <w:tcW w:w="1420" w:type="dxa"/>
          </w:tcPr>
          <w:p w14:paraId="6C12CA40" w14:textId="1262756B" w:rsidR="001765E4" w:rsidRDefault="00D55DE8" w:rsidP="00744A9F">
            <w:r>
              <w:rPr>
                <w:rFonts w:hint="eastAsia"/>
              </w:rPr>
              <w:t>3.2</w:t>
            </w:r>
          </w:p>
        </w:tc>
        <w:tc>
          <w:tcPr>
            <w:tcW w:w="1420" w:type="dxa"/>
          </w:tcPr>
          <w:p w14:paraId="27E5ECCB" w14:textId="0123623C" w:rsidR="001765E4" w:rsidRDefault="00D55DE8" w:rsidP="00744A9F">
            <w:pPr>
              <w:ind w:firstLineChars="0" w:firstLine="0"/>
            </w:pPr>
            <w:r w:rsidRPr="00D55DE8">
              <w:t>权限配置错误</w:t>
            </w:r>
          </w:p>
        </w:tc>
        <w:tc>
          <w:tcPr>
            <w:tcW w:w="1420" w:type="dxa"/>
          </w:tcPr>
          <w:p w14:paraId="3AB9DED2" w14:textId="29F37F55" w:rsidR="001765E4" w:rsidRDefault="00D55DE8" w:rsidP="00744A9F">
            <w:pPr>
              <w:ind w:firstLineChars="0" w:firstLine="0"/>
            </w:pPr>
            <w:r w:rsidRPr="00D55DE8">
              <w:t>设置权限时选择了无效的权限配置</w:t>
            </w:r>
          </w:p>
        </w:tc>
        <w:tc>
          <w:tcPr>
            <w:tcW w:w="1420" w:type="dxa"/>
          </w:tcPr>
          <w:p w14:paraId="07A5E52D" w14:textId="79385A1C" w:rsidR="001765E4" w:rsidRDefault="00D55DE8" w:rsidP="00744A9F">
            <w:pPr>
              <w:ind w:firstLineChars="0" w:firstLine="0"/>
            </w:pPr>
            <w:r w:rsidRPr="00D55DE8">
              <w:t>"</w:t>
            </w:r>
            <w:r w:rsidRPr="00D55DE8">
              <w:t>权限配置无效，请检查后重试。</w:t>
            </w:r>
            <w:r w:rsidRPr="00D55DE8">
              <w:t>"</w:t>
            </w:r>
          </w:p>
        </w:tc>
        <w:tc>
          <w:tcPr>
            <w:tcW w:w="1421" w:type="dxa"/>
          </w:tcPr>
          <w:p w14:paraId="02559C62" w14:textId="7544300B" w:rsidR="001765E4" w:rsidRDefault="00D55DE8" w:rsidP="00744A9F">
            <w:pPr>
              <w:ind w:firstLineChars="0" w:firstLine="0"/>
            </w:pPr>
            <w:r w:rsidRPr="00D55DE8">
              <w:t>提示用户重新选择有效的权限</w:t>
            </w:r>
          </w:p>
        </w:tc>
        <w:tc>
          <w:tcPr>
            <w:tcW w:w="1421" w:type="dxa"/>
          </w:tcPr>
          <w:p w14:paraId="295D1573" w14:textId="28E22D02" w:rsidR="001765E4" w:rsidRDefault="00D55DE8" w:rsidP="00744A9F">
            <w:pPr>
              <w:ind w:firstLineChars="0" w:firstLine="0"/>
            </w:pPr>
            <w:r w:rsidRPr="00D55DE8">
              <w:t>建议设置权限验证机制</w:t>
            </w:r>
          </w:p>
        </w:tc>
      </w:tr>
      <w:tr w:rsidR="001765E4" w14:paraId="6BFFC64C" w14:textId="77777777" w:rsidTr="001F4F3B">
        <w:tc>
          <w:tcPr>
            <w:tcW w:w="1420" w:type="dxa"/>
          </w:tcPr>
          <w:p w14:paraId="195F1F38" w14:textId="7E599E74" w:rsidR="001765E4" w:rsidRDefault="00D55DE8" w:rsidP="00744A9F">
            <w:r>
              <w:rPr>
                <w:rFonts w:hint="eastAsia"/>
              </w:rPr>
              <w:t>3.3</w:t>
            </w:r>
          </w:p>
        </w:tc>
        <w:tc>
          <w:tcPr>
            <w:tcW w:w="1420" w:type="dxa"/>
          </w:tcPr>
          <w:p w14:paraId="713D7557" w14:textId="27A8530E" w:rsidR="001765E4" w:rsidRPr="00D55DE8" w:rsidRDefault="00D55DE8" w:rsidP="00744A9F">
            <w:pPr>
              <w:ind w:firstLineChars="0" w:firstLine="0"/>
            </w:pPr>
            <w:r w:rsidRPr="00D55DE8">
              <w:t>删除数据失败</w:t>
            </w:r>
          </w:p>
        </w:tc>
        <w:tc>
          <w:tcPr>
            <w:tcW w:w="1420" w:type="dxa"/>
          </w:tcPr>
          <w:p w14:paraId="5DCB8E2E" w14:textId="5FABCB16" w:rsidR="001765E4" w:rsidRDefault="00D55DE8" w:rsidP="00744A9F">
            <w:pPr>
              <w:ind w:firstLineChars="0" w:firstLine="0"/>
            </w:pPr>
            <w:r w:rsidRPr="00D55DE8">
              <w:t>尝试删除正在使用的关键数据</w:t>
            </w:r>
          </w:p>
        </w:tc>
        <w:tc>
          <w:tcPr>
            <w:tcW w:w="1420" w:type="dxa"/>
          </w:tcPr>
          <w:p w14:paraId="651A530D" w14:textId="58286B80" w:rsidR="001765E4" w:rsidRDefault="00D55DE8" w:rsidP="00744A9F">
            <w:pPr>
              <w:ind w:firstLineChars="0" w:firstLine="0"/>
            </w:pPr>
            <w:r w:rsidRPr="00D55DE8">
              <w:t>"</w:t>
            </w:r>
            <w:r w:rsidRPr="00D55DE8">
              <w:t>无法删除该数据，请检查使用状态。</w:t>
            </w:r>
            <w:r w:rsidRPr="00D55DE8">
              <w:t>"</w:t>
            </w:r>
          </w:p>
        </w:tc>
        <w:tc>
          <w:tcPr>
            <w:tcW w:w="1421" w:type="dxa"/>
          </w:tcPr>
          <w:p w14:paraId="3DF0F97B" w14:textId="40B377BB" w:rsidR="001765E4" w:rsidRDefault="00D55DE8" w:rsidP="00744A9F">
            <w:pPr>
              <w:ind w:firstLineChars="0" w:firstLine="0"/>
            </w:pPr>
            <w:r w:rsidRPr="00D55DE8">
              <w:t>提示用户确认数据状态后再试</w:t>
            </w:r>
          </w:p>
        </w:tc>
        <w:tc>
          <w:tcPr>
            <w:tcW w:w="1421" w:type="dxa"/>
          </w:tcPr>
          <w:p w14:paraId="609FC2C4" w14:textId="0ACE4F59" w:rsidR="001765E4" w:rsidRDefault="00D55DE8" w:rsidP="00744A9F">
            <w:pPr>
              <w:ind w:firstLineChars="0" w:firstLine="0"/>
            </w:pPr>
            <w:r w:rsidRPr="00D55DE8">
              <w:t>增加使用状态验证机制</w:t>
            </w:r>
          </w:p>
        </w:tc>
      </w:tr>
      <w:tr w:rsidR="001765E4" w14:paraId="2B5C19ED" w14:textId="77777777" w:rsidTr="001F4F3B">
        <w:tc>
          <w:tcPr>
            <w:tcW w:w="1420" w:type="dxa"/>
          </w:tcPr>
          <w:p w14:paraId="09CD1E75" w14:textId="48A454C6" w:rsidR="001765E4" w:rsidRDefault="00D55DE8" w:rsidP="00744A9F">
            <w:r>
              <w:rPr>
                <w:rFonts w:hint="eastAsia"/>
              </w:rPr>
              <w:t>3.4</w:t>
            </w:r>
          </w:p>
        </w:tc>
        <w:tc>
          <w:tcPr>
            <w:tcW w:w="1420" w:type="dxa"/>
          </w:tcPr>
          <w:p w14:paraId="1D16188B" w14:textId="31A3B0B8" w:rsidR="001765E4" w:rsidRDefault="00D55DE8" w:rsidP="00744A9F">
            <w:pPr>
              <w:ind w:firstLineChars="0" w:firstLine="0"/>
            </w:pPr>
            <w:r w:rsidRPr="00D55DE8">
              <w:t>操作日志写入失败</w:t>
            </w:r>
          </w:p>
        </w:tc>
        <w:tc>
          <w:tcPr>
            <w:tcW w:w="1420" w:type="dxa"/>
          </w:tcPr>
          <w:p w14:paraId="73B83C26" w14:textId="4919612D" w:rsidR="001765E4" w:rsidRDefault="00D55DE8" w:rsidP="00744A9F">
            <w:pPr>
              <w:ind w:firstLineChars="0" w:firstLine="0"/>
            </w:pPr>
            <w:r w:rsidRPr="00D55DE8">
              <w:t>操作日志记录异常</w:t>
            </w:r>
          </w:p>
        </w:tc>
        <w:tc>
          <w:tcPr>
            <w:tcW w:w="1420" w:type="dxa"/>
          </w:tcPr>
          <w:p w14:paraId="7DE86BB9" w14:textId="685246E2" w:rsidR="001765E4" w:rsidRDefault="00D55DE8" w:rsidP="00744A9F">
            <w:pPr>
              <w:ind w:firstLineChars="0" w:firstLine="0"/>
            </w:pPr>
            <w:r w:rsidRPr="00D55DE8">
              <w:t>"</w:t>
            </w:r>
            <w:r w:rsidRPr="00D55DE8">
              <w:t>日志记录失败，请联系管理员。</w:t>
            </w:r>
            <w:r w:rsidRPr="00D55DE8">
              <w:t>"</w:t>
            </w:r>
          </w:p>
        </w:tc>
        <w:tc>
          <w:tcPr>
            <w:tcW w:w="1421" w:type="dxa"/>
          </w:tcPr>
          <w:p w14:paraId="58798407" w14:textId="6E14D028" w:rsidR="001765E4" w:rsidRDefault="00D55DE8" w:rsidP="00744A9F">
            <w:pPr>
              <w:ind w:firstLineChars="0" w:firstLine="0"/>
            </w:pPr>
            <w:r w:rsidRPr="00D55DE8">
              <w:t>记录失败原因，通知管理员检查日志系统</w:t>
            </w:r>
          </w:p>
        </w:tc>
        <w:tc>
          <w:tcPr>
            <w:tcW w:w="1421" w:type="dxa"/>
          </w:tcPr>
          <w:p w14:paraId="48CAE911" w14:textId="05F6B7C8" w:rsidR="001765E4" w:rsidRPr="00D55DE8" w:rsidRDefault="00D55DE8" w:rsidP="00744A9F">
            <w:pPr>
              <w:ind w:firstLineChars="0" w:firstLine="0"/>
              <w:rPr>
                <w:b/>
                <w:bCs/>
              </w:rPr>
            </w:pPr>
            <w:r w:rsidRPr="00D55DE8">
              <w:t>定期检查日志系统状态</w:t>
            </w:r>
          </w:p>
        </w:tc>
      </w:tr>
      <w:tr w:rsidR="001765E4" w14:paraId="11B8FAB1" w14:textId="77777777" w:rsidTr="001F4F3B">
        <w:tc>
          <w:tcPr>
            <w:tcW w:w="1420" w:type="dxa"/>
          </w:tcPr>
          <w:p w14:paraId="2BA27016" w14:textId="7454C332" w:rsidR="001765E4" w:rsidRDefault="00D55DE8" w:rsidP="00744A9F">
            <w:r>
              <w:rPr>
                <w:rFonts w:hint="eastAsia"/>
              </w:rPr>
              <w:t>3.5</w:t>
            </w:r>
          </w:p>
        </w:tc>
        <w:tc>
          <w:tcPr>
            <w:tcW w:w="1420" w:type="dxa"/>
          </w:tcPr>
          <w:p w14:paraId="11B2BE02" w14:textId="2048A9DD" w:rsidR="001765E4" w:rsidRDefault="00D55DE8" w:rsidP="00744A9F">
            <w:pPr>
              <w:ind w:firstLineChars="0" w:firstLine="0"/>
            </w:pPr>
            <w:r w:rsidRPr="00D55DE8">
              <w:t>系统内部错误</w:t>
            </w:r>
          </w:p>
        </w:tc>
        <w:tc>
          <w:tcPr>
            <w:tcW w:w="1420" w:type="dxa"/>
          </w:tcPr>
          <w:p w14:paraId="1130072E" w14:textId="1B80B0F5" w:rsidR="001765E4" w:rsidRDefault="00D55DE8" w:rsidP="00744A9F">
            <w:pPr>
              <w:ind w:firstLineChars="0" w:firstLine="0"/>
            </w:pPr>
            <w:r w:rsidRPr="00D55DE8">
              <w:t>未知错误导致的异常</w:t>
            </w:r>
          </w:p>
        </w:tc>
        <w:tc>
          <w:tcPr>
            <w:tcW w:w="1420" w:type="dxa"/>
          </w:tcPr>
          <w:p w14:paraId="7A9028E1" w14:textId="5BBCF660" w:rsidR="001765E4" w:rsidRPr="00D55DE8" w:rsidRDefault="00D55DE8" w:rsidP="00744A9F">
            <w:pPr>
              <w:ind w:firstLineChars="0" w:firstLine="0"/>
              <w:rPr>
                <w:b/>
                <w:bCs/>
              </w:rPr>
            </w:pPr>
            <w:r w:rsidRPr="00D55DE8">
              <w:t>"</w:t>
            </w:r>
            <w:r w:rsidRPr="00D55DE8">
              <w:t>系统错误，请联系技术支持。</w:t>
            </w:r>
            <w:r w:rsidRPr="00D55DE8">
              <w:t>"</w:t>
            </w:r>
          </w:p>
        </w:tc>
        <w:tc>
          <w:tcPr>
            <w:tcW w:w="1421" w:type="dxa"/>
          </w:tcPr>
          <w:p w14:paraId="077D3049" w14:textId="1D31460B" w:rsidR="001765E4" w:rsidRDefault="00D55DE8" w:rsidP="00744A9F">
            <w:pPr>
              <w:ind w:firstLineChars="0" w:firstLine="0"/>
            </w:pPr>
            <w:r w:rsidRPr="00D55DE8">
              <w:t>记录错误日志，通知技术人员排查问题</w:t>
            </w:r>
          </w:p>
        </w:tc>
        <w:tc>
          <w:tcPr>
            <w:tcW w:w="1421" w:type="dxa"/>
          </w:tcPr>
          <w:p w14:paraId="68B20D66" w14:textId="4140A251" w:rsidR="001765E4" w:rsidRDefault="00D55DE8" w:rsidP="00744A9F">
            <w:pPr>
              <w:ind w:firstLineChars="0" w:firstLine="0"/>
            </w:pPr>
            <w:r w:rsidRPr="00D55DE8">
              <w:t>定期清理系统日志，防止积累</w:t>
            </w:r>
          </w:p>
        </w:tc>
      </w:tr>
      <w:tr w:rsidR="001F4F3B" w14:paraId="3725A407" w14:textId="77777777" w:rsidTr="001F4F3B">
        <w:trPr>
          <w:trHeight w:val="640"/>
        </w:trPr>
        <w:tc>
          <w:tcPr>
            <w:tcW w:w="8522" w:type="dxa"/>
            <w:gridSpan w:val="6"/>
          </w:tcPr>
          <w:p w14:paraId="31E08967" w14:textId="63A8A1BD" w:rsidR="001F4F3B" w:rsidRPr="001F4F3B" w:rsidRDefault="001F4F3B" w:rsidP="001F4F3B">
            <w:pPr>
              <w:ind w:firstLineChars="0" w:firstLine="0"/>
            </w:pPr>
            <w:r>
              <w:rPr>
                <w:rFonts w:hint="eastAsia"/>
              </w:rPr>
              <w:t>说明：</w:t>
            </w:r>
          </w:p>
          <w:p w14:paraId="0E040D49" w14:textId="420114A4" w:rsidR="001F4F3B" w:rsidRPr="001F4F3B" w:rsidRDefault="001F4F3B" w:rsidP="001F4F3B">
            <w:pPr>
              <w:pStyle w:val="20"/>
              <w:ind w:leftChars="0" w:left="0" w:firstLineChars="0" w:firstLine="0"/>
            </w:pPr>
            <w:r>
              <w:rPr>
                <w:rFonts w:hint="eastAsia"/>
                <w:b/>
                <w:bCs/>
              </w:rPr>
              <w:t xml:space="preserve">1. </w:t>
            </w:r>
            <w:r w:rsidRPr="001F4F3B">
              <w:rPr>
                <w:b/>
                <w:bCs/>
              </w:rPr>
              <w:t>模块化设计</w:t>
            </w:r>
            <w:r w:rsidRPr="001F4F3B">
              <w:t xml:space="preserve">: </w:t>
            </w:r>
            <w:r w:rsidRPr="001F4F3B">
              <w:t>每个子系统单独列出错误信息，方便后续维护与扩展。</w:t>
            </w:r>
          </w:p>
          <w:p w14:paraId="4C7E6D54" w14:textId="4D499FAA" w:rsidR="001F4F3B" w:rsidRPr="001F4F3B" w:rsidRDefault="001F4F3B" w:rsidP="001F4F3B">
            <w:pPr>
              <w:pStyle w:val="20"/>
              <w:ind w:leftChars="0" w:left="0" w:firstLineChars="0" w:firstLine="0"/>
            </w:pPr>
            <w:r>
              <w:rPr>
                <w:rFonts w:hint="eastAsia"/>
                <w:b/>
                <w:bCs/>
              </w:rPr>
              <w:t xml:space="preserve">2. </w:t>
            </w:r>
            <w:r w:rsidRPr="001F4F3B">
              <w:rPr>
                <w:b/>
                <w:bCs/>
              </w:rPr>
              <w:t>统一编号</w:t>
            </w:r>
            <w:r w:rsidRPr="001F4F3B">
              <w:t xml:space="preserve">: </w:t>
            </w:r>
            <w:r w:rsidRPr="001F4F3B">
              <w:t>每个子系统的错误编号从</w:t>
            </w:r>
            <w:r w:rsidRPr="001F4F3B">
              <w:t>1</w:t>
            </w:r>
            <w:r w:rsidRPr="001F4F3B">
              <w:t>开始，与子系统编号组合形成唯一标识。</w:t>
            </w:r>
          </w:p>
          <w:p w14:paraId="591FE1C8" w14:textId="4EBFB161" w:rsidR="001F4F3B" w:rsidRPr="001F4F3B" w:rsidRDefault="001F4F3B" w:rsidP="001F4F3B">
            <w:pPr>
              <w:pStyle w:val="20"/>
              <w:ind w:leftChars="0" w:left="0" w:firstLineChars="0" w:firstLine="0"/>
            </w:pPr>
            <w:r>
              <w:rPr>
                <w:rFonts w:hint="eastAsia"/>
                <w:b/>
                <w:bCs/>
              </w:rPr>
              <w:t xml:space="preserve">3. </w:t>
            </w:r>
            <w:r w:rsidRPr="001F4F3B">
              <w:rPr>
                <w:b/>
                <w:bCs/>
              </w:rPr>
              <w:t>详细信息</w:t>
            </w:r>
            <w:r w:rsidRPr="001F4F3B">
              <w:t xml:space="preserve">: </w:t>
            </w:r>
            <w:r w:rsidRPr="001F4F3B">
              <w:t>错误表包含错误原因、提示信息和处理方式，便于用户操作和管理员维护。</w:t>
            </w:r>
          </w:p>
        </w:tc>
      </w:tr>
    </w:tbl>
    <w:p w14:paraId="17B7DE1E" w14:textId="77777777" w:rsidR="001F4F3B" w:rsidRDefault="001F4F3B" w:rsidP="0011307C">
      <w:pPr>
        <w:ind w:firstLineChars="0" w:firstLine="0"/>
      </w:pPr>
    </w:p>
    <w:p w14:paraId="64D048D7" w14:textId="77777777" w:rsidR="0011307C" w:rsidRDefault="0011307C" w:rsidP="00FF1CBF">
      <w:pPr>
        <w:pStyle w:val="2"/>
        <w:spacing w:line="413" w:lineRule="auto"/>
      </w:pPr>
      <w:bookmarkStart w:id="53" w:name="_Toc120326828"/>
      <w:bookmarkStart w:id="54" w:name="_Toc127799115"/>
      <w:bookmarkStart w:id="55" w:name="_Toc183179461"/>
      <w:r>
        <w:rPr>
          <w:rFonts w:hint="eastAsia"/>
        </w:rPr>
        <w:t>维护处理过程表</w:t>
      </w:r>
      <w:bookmarkEnd w:id="53"/>
      <w:bookmarkEnd w:id="54"/>
      <w:bookmarkEnd w:id="55"/>
    </w:p>
    <w:p w14:paraId="2587572B" w14:textId="5E4E2558" w:rsidR="0011307C" w:rsidRDefault="00095FE5" w:rsidP="0011307C">
      <w:r>
        <w:rPr>
          <w:rFonts w:hint="eastAsia"/>
        </w:rPr>
        <w:t>当学生成绩管理</w:t>
      </w:r>
      <w:r w:rsidR="0011307C">
        <w:rPr>
          <w:rFonts w:hint="eastAsia"/>
        </w:rPr>
        <w:t>系统出错时，将调用维护处理过程对错误进行处理，有关维护处理过程的各项内容由维护处理过程表进行描述。</w:t>
      </w:r>
    </w:p>
    <w:p w14:paraId="5427D826" w14:textId="2978B4A0" w:rsidR="0011307C" w:rsidRDefault="00095FE5" w:rsidP="0011307C">
      <w:r>
        <w:rPr>
          <w:rFonts w:hint="eastAsia"/>
        </w:rPr>
        <w:t>本学生成绩管理</w:t>
      </w:r>
      <w:r w:rsidR="0011307C">
        <w:rPr>
          <w:rFonts w:hint="eastAsia"/>
        </w:rPr>
        <w:t>系统有多个子系统</w:t>
      </w:r>
      <w:r w:rsidR="0011307C">
        <w:rPr>
          <w:rFonts w:hint="eastAsia"/>
        </w:rPr>
        <w:t>(</w:t>
      </w:r>
      <w:r w:rsidR="0011307C">
        <w:rPr>
          <w:rFonts w:hint="eastAsia"/>
        </w:rPr>
        <w:t>模块</w:t>
      </w:r>
      <w:r w:rsidR="0011307C">
        <w:rPr>
          <w:rFonts w:hint="eastAsia"/>
        </w:rPr>
        <w:t>)</w:t>
      </w:r>
      <w:r w:rsidR="0011307C">
        <w:rPr>
          <w:rFonts w:hint="eastAsia"/>
        </w:rPr>
        <w:t>组成，每个子系统分别使用一张维护处理过程表进行描述。维护处理过程表如下：</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7"/>
        <w:gridCol w:w="1157"/>
        <w:gridCol w:w="1157"/>
        <w:gridCol w:w="1157"/>
        <w:gridCol w:w="1158"/>
        <w:gridCol w:w="1158"/>
        <w:gridCol w:w="1158"/>
      </w:tblGrid>
      <w:tr w:rsidR="0011307C" w14:paraId="0A603F8F" w14:textId="77777777" w:rsidTr="007B3CC3">
        <w:trPr>
          <w:trHeight w:val="965"/>
        </w:trPr>
        <w:tc>
          <w:tcPr>
            <w:tcW w:w="8102" w:type="dxa"/>
            <w:gridSpan w:val="7"/>
          </w:tcPr>
          <w:p w14:paraId="179C073E" w14:textId="1B2412C8" w:rsidR="0011307C" w:rsidRDefault="0011307C" w:rsidP="00744A9F">
            <w:pPr>
              <w:ind w:firstLineChars="0" w:firstLine="0"/>
            </w:pPr>
            <w:r>
              <w:rPr>
                <w:rFonts w:hint="eastAsia"/>
              </w:rPr>
              <w:t>子系统编号：</w:t>
            </w:r>
            <w:r w:rsidR="007B3CC3">
              <w:rPr>
                <w:rFonts w:hint="eastAsia"/>
              </w:rPr>
              <w:t>1</w:t>
            </w:r>
          </w:p>
          <w:p w14:paraId="57CE9C68" w14:textId="77FC003A" w:rsidR="0011307C" w:rsidRDefault="0011307C" w:rsidP="00744A9F">
            <w:pPr>
              <w:ind w:firstLineChars="0" w:firstLine="0"/>
            </w:pPr>
            <w:r>
              <w:rPr>
                <w:rFonts w:hint="eastAsia"/>
              </w:rPr>
              <w:t>子系统英文名称：</w:t>
            </w:r>
            <w:proofErr w:type="spellStart"/>
            <w:r w:rsidR="007B3CC3" w:rsidRPr="007B3CC3">
              <w:t>StudentManagement</w:t>
            </w:r>
            <w:proofErr w:type="spellEnd"/>
          </w:p>
          <w:p w14:paraId="2C53152E" w14:textId="74FF3AA5" w:rsidR="0011307C" w:rsidRDefault="0011307C" w:rsidP="00744A9F">
            <w:pPr>
              <w:ind w:firstLineChars="0" w:firstLine="0"/>
            </w:pPr>
            <w:r>
              <w:rPr>
                <w:rFonts w:hint="eastAsia"/>
              </w:rPr>
              <w:t>子系统中文名称：</w:t>
            </w:r>
            <w:r w:rsidR="007B3CC3" w:rsidRPr="007B3CC3">
              <w:t>学生管理子系统</w:t>
            </w:r>
          </w:p>
        </w:tc>
      </w:tr>
      <w:tr w:rsidR="0011307C" w14:paraId="6D57886D" w14:textId="77777777" w:rsidTr="007B3CC3">
        <w:tc>
          <w:tcPr>
            <w:tcW w:w="1157" w:type="dxa"/>
            <w:vMerge w:val="restart"/>
          </w:tcPr>
          <w:p w14:paraId="29730D1E" w14:textId="77777777" w:rsidR="0011307C" w:rsidRDefault="0011307C" w:rsidP="00744A9F">
            <w:pPr>
              <w:ind w:firstLineChars="0" w:firstLine="0"/>
            </w:pPr>
            <w:r>
              <w:rPr>
                <w:rFonts w:hint="eastAsia"/>
              </w:rPr>
              <w:t>错误编号</w:t>
            </w:r>
          </w:p>
        </w:tc>
        <w:tc>
          <w:tcPr>
            <w:tcW w:w="1157" w:type="dxa"/>
          </w:tcPr>
          <w:p w14:paraId="3DCB0C45" w14:textId="77777777" w:rsidR="0011307C" w:rsidRDefault="0011307C" w:rsidP="00744A9F">
            <w:pPr>
              <w:ind w:firstLineChars="0" w:firstLine="0"/>
            </w:pPr>
            <w:r>
              <w:rPr>
                <w:rFonts w:hint="eastAsia"/>
              </w:rPr>
              <w:t>处理过程</w:t>
            </w:r>
          </w:p>
        </w:tc>
        <w:tc>
          <w:tcPr>
            <w:tcW w:w="1157" w:type="dxa"/>
          </w:tcPr>
          <w:p w14:paraId="31A27AC6" w14:textId="77777777" w:rsidR="0011307C" w:rsidRDefault="0011307C" w:rsidP="00744A9F">
            <w:pPr>
              <w:ind w:firstLineChars="0" w:firstLine="0"/>
            </w:pPr>
            <w:r>
              <w:rPr>
                <w:rFonts w:hint="eastAsia"/>
              </w:rPr>
              <w:t>处理过程</w:t>
            </w:r>
          </w:p>
        </w:tc>
        <w:tc>
          <w:tcPr>
            <w:tcW w:w="1157" w:type="dxa"/>
            <w:vMerge w:val="restart"/>
          </w:tcPr>
          <w:p w14:paraId="414CD140" w14:textId="77777777" w:rsidR="0011307C" w:rsidRDefault="0011307C" w:rsidP="00744A9F">
            <w:pPr>
              <w:ind w:firstLineChars="0" w:firstLine="0"/>
            </w:pPr>
            <w:r>
              <w:rPr>
                <w:rFonts w:hint="eastAsia"/>
              </w:rPr>
              <w:t>处理功能</w:t>
            </w:r>
          </w:p>
        </w:tc>
        <w:tc>
          <w:tcPr>
            <w:tcW w:w="1158" w:type="dxa"/>
            <w:vMerge w:val="restart"/>
          </w:tcPr>
          <w:p w14:paraId="3B045D7D" w14:textId="77777777" w:rsidR="0011307C" w:rsidRDefault="0011307C" w:rsidP="00744A9F">
            <w:pPr>
              <w:ind w:firstLineChars="0" w:firstLine="0"/>
            </w:pPr>
            <w:r>
              <w:rPr>
                <w:rFonts w:hint="eastAsia"/>
              </w:rPr>
              <w:t>入口参数</w:t>
            </w:r>
          </w:p>
        </w:tc>
        <w:tc>
          <w:tcPr>
            <w:tcW w:w="1158" w:type="dxa"/>
            <w:vMerge w:val="restart"/>
          </w:tcPr>
          <w:p w14:paraId="31836B10" w14:textId="77777777" w:rsidR="0011307C" w:rsidRDefault="0011307C" w:rsidP="00744A9F">
            <w:pPr>
              <w:ind w:firstLineChars="0" w:firstLine="0"/>
            </w:pPr>
            <w:r>
              <w:rPr>
                <w:rFonts w:hint="eastAsia"/>
              </w:rPr>
              <w:t>出口参数</w:t>
            </w:r>
          </w:p>
        </w:tc>
        <w:tc>
          <w:tcPr>
            <w:tcW w:w="1158" w:type="dxa"/>
            <w:vMerge w:val="restart"/>
          </w:tcPr>
          <w:p w14:paraId="19AF18CF" w14:textId="77777777" w:rsidR="0011307C" w:rsidRDefault="0011307C" w:rsidP="00744A9F">
            <w:pPr>
              <w:ind w:firstLineChars="0" w:firstLine="0"/>
            </w:pPr>
            <w:r>
              <w:rPr>
                <w:rFonts w:hint="eastAsia"/>
              </w:rPr>
              <w:t>备注</w:t>
            </w:r>
          </w:p>
        </w:tc>
      </w:tr>
      <w:tr w:rsidR="0011307C" w14:paraId="3E5FC72A" w14:textId="77777777" w:rsidTr="007B3CC3">
        <w:tc>
          <w:tcPr>
            <w:tcW w:w="1157" w:type="dxa"/>
            <w:vMerge/>
          </w:tcPr>
          <w:p w14:paraId="5219A586" w14:textId="77777777" w:rsidR="0011307C" w:rsidRDefault="0011307C" w:rsidP="00744A9F"/>
        </w:tc>
        <w:tc>
          <w:tcPr>
            <w:tcW w:w="1157" w:type="dxa"/>
          </w:tcPr>
          <w:p w14:paraId="3CEFDD1F" w14:textId="77777777" w:rsidR="0011307C" w:rsidRDefault="0011307C" w:rsidP="00744A9F">
            <w:pPr>
              <w:ind w:firstLineChars="0" w:firstLine="0"/>
            </w:pPr>
            <w:r>
              <w:rPr>
                <w:rFonts w:hint="eastAsia"/>
              </w:rPr>
              <w:t>英文名称</w:t>
            </w:r>
          </w:p>
        </w:tc>
        <w:tc>
          <w:tcPr>
            <w:tcW w:w="1157" w:type="dxa"/>
          </w:tcPr>
          <w:p w14:paraId="5902C720" w14:textId="77777777" w:rsidR="0011307C" w:rsidRDefault="0011307C" w:rsidP="00744A9F">
            <w:pPr>
              <w:ind w:firstLineChars="0" w:firstLine="0"/>
            </w:pPr>
            <w:r>
              <w:rPr>
                <w:rFonts w:hint="eastAsia"/>
              </w:rPr>
              <w:t>中文名称</w:t>
            </w:r>
          </w:p>
        </w:tc>
        <w:tc>
          <w:tcPr>
            <w:tcW w:w="1157" w:type="dxa"/>
            <w:vMerge/>
          </w:tcPr>
          <w:p w14:paraId="5A9E00CC" w14:textId="77777777" w:rsidR="0011307C" w:rsidRDefault="0011307C" w:rsidP="00744A9F"/>
        </w:tc>
        <w:tc>
          <w:tcPr>
            <w:tcW w:w="1158" w:type="dxa"/>
            <w:vMerge/>
          </w:tcPr>
          <w:p w14:paraId="7A917AB5" w14:textId="77777777" w:rsidR="0011307C" w:rsidRDefault="0011307C" w:rsidP="00744A9F"/>
        </w:tc>
        <w:tc>
          <w:tcPr>
            <w:tcW w:w="1158" w:type="dxa"/>
            <w:vMerge/>
          </w:tcPr>
          <w:p w14:paraId="3A1D6179" w14:textId="77777777" w:rsidR="0011307C" w:rsidRDefault="0011307C" w:rsidP="00744A9F"/>
        </w:tc>
        <w:tc>
          <w:tcPr>
            <w:tcW w:w="1158" w:type="dxa"/>
            <w:vMerge/>
          </w:tcPr>
          <w:p w14:paraId="14313235" w14:textId="77777777" w:rsidR="0011307C" w:rsidRDefault="0011307C" w:rsidP="00744A9F"/>
        </w:tc>
      </w:tr>
      <w:tr w:rsidR="0011307C" w14:paraId="6CB6BDD1" w14:textId="77777777" w:rsidTr="007B3CC3">
        <w:tc>
          <w:tcPr>
            <w:tcW w:w="1157" w:type="dxa"/>
          </w:tcPr>
          <w:p w14:paraId="7B685AAA" w14:textId="6AF6A111" w:rsidR="0011307C" w:rsidRDefault="007B3CC3" w:rsidP="00744A9F">
            <w:r>
              <w:rPr>
                <w:rFonts w:hint="eastAsia"/>
              </w:rPr>
              <w:t>1.1</w:t>
            </w:r>
          </w:p>
        </w:tc>
        <w:tc>
          <w:tcPr>
            <w:tcW w:w="1157" w:type="dxa"/>
          </w:tcPr>
          <w:p w14:paraId="6D6B25BD" w14:textId="2BD56FE1" w:rsidR="0011307C" w:rsidRDefault="005E21A0" w:rsidP="007B3CC3">
            <w:pPr>
              <w:ind w:firstLineChars="0" w:firstLine="0"/>
            </w:pPr>
            <w:proofErr w:type="spellStart"/>
            <w:r w:rsidRPr="005E21A0">
              <w:t>CheckUser</w:t>
            </w:r>
            <w:r w:rsidRPr="005E21A0">
              <w:lastRenderedPageBreak/>
              <w:t>Login</w:t>
            </w:r>
            <w:proofErr w:type="spellEnd"/>
          </w:p>
        </w:tc>
        <w:tc>
          <w:tcPr>
            <w:tcW w:w="1157" w:type="dxa"/>
          </w:tcPr>
          <w:p w14:paraId="4293B8C6" w14:textId="01063CD8" w:rsidR="0011307C" w:rsidRDefault="005E21A0" w:rsidP="007B3CC3">
            <w:pPr>
              <w:ind w:firstLineChars="0" w:firstLine="0"/>
            </w:pPr>
            <w:r w:rsidRPr="005E21A0">
              <w:lastRenderedPageBreak/>
              <w:t>检查用户</w:t>
            </w:r>
            <w:r w:rsidRPr="005E21A0">
              <w:lastRenderedPageBreak/>
              <w:t>登录状态</w:t>
            </w:r>
          </w:p>
        </w:tc>
        <w:tc>
          <w:tcPr>
            <w:tcW w:w="1157" w:type="dxa"/>
          </w:tcPr>
          <w:p w14:paraId="38245A2C" w14:textId="35185274" w:rsidR="0011307C" w:rsidRDefault="005E21A0" w:rsidP="007B3CC3">
            <w:pPr>
              <w:ind w:firstLineChars="0" w:firstLine="0"/>
            </w:pPr>
            <w:r w:rsidRPr="005E21A0">
              <w:lastRenderedPageBreak/>
              <w:t>验证用户</w:t>
            </w:r>
            <w:r w:rsidRPr="005E21A0">
              <w:lastRenderedPageBreak/>
              <w:t>登录状态，若未登录则引导登录</w:t>
            </w:r>
          </w:p>
        </w:tc>
        <w:tc>
          <w:tcPr>
            <w:tcW w:w="1158" w:type="dxa"/>
          </w:tcPr>
          <w:p w14:paraId="65A42672" w14:textId="2BD47E63" w:rsidR="0011307C" w:rsidRDefault="005E21A0" w:rsidP="007B3CC3">
            <w:pPr>
              <w:ind w:firstLineChars="0" w:firstLine="0"/>
            </w:pPr>
            <w:r w:rsidRPr="005E21A0">
              <w:lastRenderedPageBreak/>
              <w:t>用户</w:t>
            </w:r>
            <w:r w:rsidRPr="005E21A0">
              <w:t xml:space="preserve"> ID</w:t>
            </w:r>
          </w:p>
        </w:tc>
        <w:tc>
          <w:tcPr>
            <w:tcW w:w="1158" w:type="dxa"/>
          </w:tcPr>
          <w:p w14:paraId="6563C2CC" w14:textId="58BCA44E" w:rsidR="0011307C" w:rsidRDefault="005E21A0" w:rsidP="007B3CC3">
            <w:pPr>
              <w:ind w:firstLineChars="0" w:firstLine="0"/>
            </w:pPr>
            <w:r w:rsidRPr="005E21A0">
              <w:t>登录状态</w:t>
            </w:r>
            <w:r w:rsidRPr="005E21A0">
              <w:lastRenderedPageBreak/>
              <w:t>（成功</w:t>
            </w:r>
            <w:r w:rsidRPr="005E21A0">
              <w:t>/</w:t>
            </w:r>
            <w:r w:rsidRPr="005E21A0">
              <w:t>失败）</w:t>
            </w:r>
          </w:p>
        </w:tc>
        <w:tc>
          <w:tcPr>
            <w:tcW w:w="1158" w:type="dxa"/>
          </w:tcPr>
          <w:p w14:paraId="3F34EEB7" w14:textId="5EDDE14A" w:rsidR="0011307C" w:rsidRDefault="005E21A0" w:rsidP="007B3CC3">
            <w:pPr>
              <w:ind w:firstLineChars="0" w:firstLine="0"/>
            </w:pPr>
            <w:r>
              <w:rPr>
                <w:rFonts w:hint="eastAsia"/>
              </w:rPr>
              <w:lastRenderedPageBreak/>
              <w:t>仅</w:t>
            </w:r>
            <w:r w:rsidRPr="005E21A0">
              <w:t>支持</w:t>
            </w:r>
            <w:r>
              <w:rPr>
                <w:rFonts w:hint="eastAsia"/>
              </w:rPr>
              <w:t>一</w:t>
            </w:r>
            <w:r w:rsidRPr="005E21A0">
              <w:lastRenderedPageBreak/>
              <w:t>种登录方式</w:t>
            </w:r>
          </w:p>
        </w:tc>
      </w:tr>
      <w:tr w:rsidR="007B3CC3" w14:paraId="0B4412F3" w14:textId="77777777" w:rsidTr="007B3CC3">
        <w:tc>
          <w:tcPr>
            <w:tcW w:w="1157" w:type="dxa"/>
          </w:tcPr>
          <w:p w14:paraId="402FEE6B" w14:textId="65CE10CF" w:rsidR="007B3CC3" w:rsidRDefault="007B3CC3" w:rsidP="00744A9F">
            <w:r>
              <w:rPr>
                <w:rFonts w:hint="eastAsia"/>
              </w:rPr>
              <w:lastRenderedPageBreak/>
              <w:t>1.2</w:t>
            </w:r>
          </w:p>
        </w:tc>
        <w:tc>
          <w:tcPr>
            <w:tcW w:w="1157" w:type="dxa"/>
          </w:tcPr>
          <w:p w14:paraId="09DA592A" w14:textId="5026DEE9" w:rsidR="007B3CC3" w:rsidRDefault="005E21A0" w:rsidP="007B3CC3">
            <w:pPr>
              <w:ind w:firstLineChars="0" w:firstLine="0"/>
            </w:pPr>
            <w:proofErr w:type="spellStart"/>
            <w:r w:rsidRPr="005E21A0">
              <w:t>ReconnectDatabase</w:t>
            </w:r>
            <w:proofErr w:type="spellEnd"/>
          </w:p>
        </w:tc>
        <w:tc>
          <w:tcPr>
            <w:tcW w:w="1157" w:type="dxa"/>
          </w:tcPr>
          <w:p w14:paraId="189B4F04" w14:textId="53BD714E" w:rsidR="007B3CC3" w:rsidRDefault="005E21A0" w:rsidP="007B3CC3">
            <w:pPr>
              <w:ind w:firstLineChars="0" w:firstLine="0"/>
            </w:pPr>
            <w:r w:rsidRPr="005E21A0">
              <w:t>重连数据库</w:t>
            </w:r>
          </w:p>
        </w:tc>
        <w:tc>
          <w:tcPr>
            <w:tcW w:w="1157" w:type="dxa"/>
          </w:tcPr>
          <w:p w14:paraId="19330D1E" w14:textId="3E11E8EC" w:rsidR="007B3CC3" w:rsidRDefault="005E21A0" w:rsidP="007B3CC3">
            <w:pPr>
              <w:ind w:firstLineChars="0" w:firstLine="0"/>
            </w:pPr>
            <w:proofErr w:type="gramStart"/>
            <w:r w:rsidRPr="005E21A0">
              <w:t>尝试重</w:t>
            </w:r>
            <w:proofErr w:type="gramEnd"/>
            <w:r w:rsidRPr="005E21A0">
              <w:t>连数据库服务</w:t>
            </w:r>
          </w:p>
        </w:tc>
        <w:tc>
          <w:tcPr>
            <w:tcW w:w="1158" w:type="dxa"/>
          </w:tcPr>
          <w:p w14:paraId="568B085F" w14:textId="582F8B55" w:rsidR="007B3CC3" w:rsidRDefault="005E21A0" w:rsidP="007B3CC3">
            <w:pPr>
              <w:ind w:firstLineChars="0" w:firstLine="0"/>
            </w:pPr>
            <w:r w:rsidRPr="005E21A0">
              <w:t>数据库连接配置</w:t>
            </w:r>
          </w:p>
        </w:tc>
        <w:tc>
          <w:tcPr>
            <w:tcW w:w="1158" w:type="dxa"/>
          </w:tcPr>
          <w:p w14:paraId="2ECD0180" w14:textId="061419F5" w:rsidR="007B3CC3" w:rsidRDefault="005E21A0" w:rsidP="007B3CC3">
            <w:pPr>
              <w:ind w:firstLineChars="0" w:firstLine="0"/>
            </w:pPr>
            <w:r w:rsidRPr="005E21A0">
              <w:t>数据库连接状态</w:t>
            </w:r>
          </w:p>
        </w:tc>
        <w:tc>
          <w:tcPr>
            <w:tcW w:w="1158" w:type="dxa"/>
          </w:tcPr>
          <w:p w14:paraId="09BF4EF0" w14:textId="0A8E79EC" w:rsidR="007B3CC3" w:rsidRDefault="005E21A0" w:rsidP="007B3CC3">
            <w:pPr>
              <w:ind w:firstLineChars="0" w:firstLine="0"/>
            </w:pPr>
            <w:r w:rsidRPr="005E21A0">
              <w:t>提供多次重</w:t>
            </w:r>
            <w:proofErr w:type="gramStart"/>
            <w:r w:rsidRPr="005E21A0">
              <w:t>连机制</w:t>
            </w:r>
            <w:proofErr w:type="gramEnd"/>
          </w:p>
        </w:tc>
      </w:tr>
      <w:tr w:rsidR="007B3CC3" w14:paraId="78CD0EE4" w14:textId="77777777" w:rsidTr="007B3CC3">
        <w:tc>
          <w:tcPr>
            <w:tcW w:w="1157" w:type="dxa"/>
          </w:tcPr>
          <w:p w14:paraId="6E03A602" w14:textId="1BBA9A3B" w:rsidR="007B3CC3" w:rsidRDefault="007B3CC3" w:rsidP="00744A9F">
            <w:r>
              <w:rPr>
                <w:rFonts w:hint="eastAsia"/>
              </w:rPr>
              <w:t>1.3</w:t>
            </w:r>
          </w:p>
        </w:tc>
        <w:tc>
          <w:tcPr>
            <w:tcW w:w="1157" w:type="dxa"/>
          </w:tcPr>
          <w:p w14:paraId="1D047BB0" w14:textId="0E6FD2B0" w:rsidR="007B3CC3" w:rsidRDefault="005E21A0" w:rsidP="007B3CC3">
            <w:pPr>
              <w:ind w:firstLineChars="0" w:firstLine="0"/>
            </w:pPr>
            <w:proofErr w:type="spellStart"/>
            <w:r w:rsidRPr="005E21A0">
              <w:t>VerifyStudentID</w:t>
            </w:r>
            <w:proofErr w:type="spellEnd"/>
          </w:p>
        </w:tc>
        <w:tc>
          <w:tcPr>
            <w:tcW w:w="1157" w:type="dxa"/>
          </w:tcPr>
          <w:p w14:paraId="5009C436" w14:textId="100B2A8C" w:rsidR="007B3CC3" w:rsidRDefault="005E21A0" w:rsidP="007B3CC3">
            <w:pPr>
              <w:ind w:firstLineChars="0" w:firstLine="0"/>
            </w:pPr>
            <w:r w:rsidRPr="005E21A0">
              <w:t>验证学生信息</w:t>
            </w:r>
          </w:p>
        </w:tc>
        <w:tc>
          <w:tcPr>
            <w:tcW w:w="1157" w:type="dxa"/>
          </w:tcPr>
          <w:p w14:paraId="21B92B14" w14:textId="507FED6B" w:rsidR="007B3CC3" w:rsidRDefault="0006541A" w:rsidP="007B3CC3">
            <w:pPr>
              <w:ind w:firstLineChars="0" w:firstLine="0"/>
            </w:pPr>
            <w:r w:rsidRPr="0006541A">
              <w:t>检查学生</w:t>
            </w:r>
            <w:r w:rsidRPr="0006541A">
              <w:t xml:space="preserve"> ID </w:t>
            </w:r>
            <w:r w:rsidRPr="0006541A">
              <w:t>是否存在</w:t>
            </w:r>
          </w:p>
        </w:tc>
        <w:tc>
          <w:tcPr>
            <w:tcW w:w="11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
            </w:tblGrid>
            <w:tr w:rsidR="0006541A" w:rsidRPr="0006541A" w14:paraId="31A47088" w14:textId="77777777" w:rsidTr="0006541A">
              <w:trPr>
                <w:tblCellSpacing w:w="15" w:type="dxa"/>
              </w:trPr>
              <w:tc>
                <w:tcPr>
                  <w:tcW w:w="0" w:type="auto"/>
                  <w:vAlign w:val="center"/>
                  <w:hideMark/>
                </w:tcPr>
                <w:p w14:paraId="5D4B6D14" w14:textId="77777777" w:rsidR="0006541A" w:rsidRPr="0006541A" w:rsidRDefault="0006541A" w:rsidP="0006541A">
                  <w:pPr>
                    <w:ind w:firstLineChars="0" w:firstLine="0"/>
                  </w:pPr>
                  <w:r w:rsidRPr="0006541A">
                    <w:t>学生</w:t>
                  </w:r>
                  <w:r w:rsidRPr="0006541A">
                    <w:t xml:space="preserve"> ID</w:t>
                  </w:r>
                </w:p>
              </w:tc>
            </w:tr>
          </w:tbl>
          <w:p w14:paraId="0C7DEA33" w14:textId="77777777" w:rsidR="0006541A" w:rsidRPr="0006541A" w:rsidRDefault="0006541A" w:rsidP="0006541A">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541A" w:rsidRPr="0006541A" w14:paraId="5286F9DE" w14:textId="77777777" w:rsidTr="0006541A">
              <w:trPr>
                <w:tblCellSpacing w:w="15" w:type="dxa"/>
              </w:trPr>
              <w:tc>
                <w:tcPr>
                  <w:tcW w:w="0" w:type="auto"/>
                  <w:vAlign w:val="center"/>
                  <w:hideMark/>
                </w:tcPr>
                <w:p w14:paraId="558E635E" w14:textId="77777777" w:rsidR="0006541A" w:rsidRPr="0006541A" w:rsidRDefault="0006541A" w:rsidP="0006541A">
                  <w:pPr>
                    <w:ind w:firstLineChars="0" w:firstLine="0"/>
                  </w:pPr>
                </w:p>
              </w:tc>
            </w:tr>
          </w:tbl>
          <w:p w14:paraId="57B6617A" w14:textId="77777777" w:rsidR="007B3CC3" w:rsidRDefault="007B3CC3" w:rsidP="007B3CC3">
            <w:pPr>
              <w:ind w:firstLineChars="0" w:firstLine="0"/>
            </w:pPr>
          </w:p>
        </w:tc>
        <w:tc>
          <w:tcPr>
            <w:tcW w:w="1158" w:type="dxa"/>
          </w:tcPr>
          <w:p w14:paraId="0AC65C8A" w14:textId="456B6A1E" w:rsidR="007B3CC3" w:rsidRDefault="0006541A" w:rsidP="007B3CC3">
            <w:pPr>
              <w:ind w:firstLineChars="0" w:firstLine="0"/>
            </w:pPr>
            <w:r w:rsidRPr="0006541A">
              <w:t>验证结果（存在</w:t>
            </w:r>
            <w:r w:rsidRPr="0006541A">
              <w:t>/</w:t>
            </w:r>
            <w:r w:rsidRPr="0006541A">
              <w:t>不存在）</w:t>
            </w:r>
          </w:p>
        </w:tc>
        <w:tc>
          <w:tcPr>
            <w:tcW w:w="1158" w:type="dxa"/>
          </w:tcPr>
          <w:p w14:paraId="76D8DE17" w14:textId="0A3171A1" w:rsidR="007B3CC3" w:rsidRDefault="0006541A" w:rsidP="007B3CC3">
            <w:pPr>
              <w:ind w:firstLineChars="0" w:firstLine="0"/>
            </w:pPr>
            <w:r>
              <w:rPr>
                <w:rFonts w:hint="eastAsia"/>
              </w:rPr>
              <w:t>无</w:t>
            </w:r>
          </w:p>
        </w:tc>
      </w:tr>
      <w:tr w:rsidR="007B3CC3" w14:paraId="599AE356" w14:textId="77777777" w:rsidTr="007B3CC3">
        <w:tc>
          <w:tcPr>
            <w:tcW w:w="1157" w:type="dxa"/>
          </w:tcPr>
          <w:p w14:paraId="61416F58" w14:textId="08BF202A" w:rsidR="007B3CC3" w:rsidRDefault="007B3CC3" w:rsidP="00744A9F">
            <w:r>
              <w:rPr>
                <w:rFonts w:hint="eastAsia"/>
              </w:rPr>
              <w:t>1.4</w:t>
            </w:r>
          </w:p>
        </w:tc>
        <w:tc>
          <w:tcPr>
            <w:tcW w:w="1157" w:type="dxa"/>
          </w:tcPr>
          <w:p w14:paraId="265969D9" w14:textId="07F4CCB0" w:rsidR="007B3CC3" w:rsidRDefault="005E21A0" w:rsidP="007B3CC3">
            <w:pPr>
              <w:ind w:firstLineChars="0" w:firstLine="0"/>
            </w:pPr>
            <w:proofErr w:type="spellStart"/>
            <w:r w:rsidRPr="005E21A0">
              <w:t>ValidateInputData</w:t>
            </w:r>
            <w:proofErr w:type="spellEnd"/>
          </w:p>
        </w:tc>
        <w:tc>
          <w:tcPr>
            <w:tcW w:w="1157" w:type="dxa"/>
          </w:tcPr>
          <w:p w14:paraId="4F3E6C5E" w14:textId="5CE14121" w:rsidR="007B3CC3" w:rsidRDefault="005E21A0" w:rsidP="007B3CC3">
            <w:pPr>
              <w:ind w:firstLineChars="0" w:firstLine="0"/>
            </w:pPr>
            <w:r w:rsidRPr="005E21A0">
              <w:t>验证输入数据</w:t>
            </w:r>
          </w:p>
        </w:tc>
        <w:tc>
          <w:tcPr>
            <w:tcW w:w="1157" w:type="dxa"/>
          </w:tcPr>
          <w:p w14:paraId="28D03761" w14:textId="6F7C4982" w:rsidR="007B3CC3" w:rsidRDefault="0006541A" w:rsidP="007B3CC3">
            <w:pPr>
              <w:ind w:firstLineChars="0" w:firstLine="0"/>
            </w:pPr>
            <w:r w:rsidRPr="0006541A">
              <w:t>校验用户输入是否合法</w:t>
            </w:r>
          </w:p>
        </w:tc>
        <w:tc>
          <w:tcPr>
            <w:tcW w:w="1158" w:type="dxa"/>
          </w:tcPr>
          <w:p w14:paraId="56E946EC" w14:textId="1AB30497" w:rsidR="007B3CC3" w:rsidRDefault="0006541A" w:rsidP="007B3CC3">
            <w:pPr>
              <w:ind w:firstLineChars="0" w:firstLine="0"/>
            </w:pPr>
            <w:r w:rsidRPr="0006541A">
              <w:t>输入数据</w:t>
            </w:r>
          </w:p>
        </w:tc>
        <w:tc>
          <w:tcPr>
            <w:tcW w:w="1158" w:type="dxa"/>
          </w:tcPr>
          <w:p w14:paraId="4E52BEE6" w14:textId="38EE42AE" w:rsidR="007B3CC3" w:rsidRDefault="0006541A" w:rsidP="007B3CC3">
            <w:pPr>
              <w:ind w:firstLineChars="0" w:firstLine="0"/>
            </w:pPr>
            <w:r w:rsidRPr="0006541A">
              <w:t>校验结果（有效</w:t>
            </w:r>
            <w:r w:rsidRPr="0006541A">
              <w:t>/</w:t>
            </w:r>
            <w:r w:rsidRPr="0006541A">
              <w:t>无效）</w:t>
            </w:r>
          </w:p>
        </w:tc>
        <w:tc>
          <w:tcPr>
            <w:tcW w:w="1158" w:type="dxa"/>
          </w:tcPr>
          <w:p w14:paraId="57725E5C" w14:textId="7729471E" w:rsidR="007B3CC3" w:rsidRPr="0006541A" w:rsidRDefault="0006541A" w:rsidP="007B3CC3">
            <w:pPr>
              <w:ind w:firstLineChars="0" w:firstLine="0"/>
            </w:pPr>
            <w:r w:rsidRPr="0006541A">
              <w:t>使用正则表达式验证</w:t>
            </w:r>
          </w:p>
        </w:tc>
      </w:tr>
      <w:tr w:rsidR="007B3CC3" w14:paraId="4B26D112" w14:textId="77777777" w:rsidTr="007B3CC3">
        <w:tc>
          <w:tcPr>
            <w:tcW w:w="1157" w:type="dxa"/>
          </w:tcPr>
          <w:p w14:paraId="15C74135" w14:textId="2CBB610F" w:rsidR="007B3CC3" w:rsidRDefault="007B3CC3" w:rsidP="00744A9F">
            <w:r>
              <w:rPr>
                <w:rFonts w:hint="eastAsia"/>
              </w:rPr>
              <w:t>1.5</w:t>
            </w:r>
          </w:p>
        </w:tc>
        <w:tc>
          <w:tcPr>
            <w:tcW w:w="1157" w:type="dxa"/>
          </w:tcPr>
          <w:p w14:paraId="181D57D6" w14:textId="255DE6E3" w:rsidR="007B3CC3" w:rsidRDefault="005E21A0" w:rsidP="007B3CC3">
            <w:pPr>
              <w:ind w:firstLineChars="0" w:firstLine="0"/>
            </w:pPr>
            <w:proofErr w:type="spellStart"/>
            <w:r w:rsidRPr="005E21A0">
              <w:t>CheckUserPermission</w:t>
            </w:r>
            <w:proofErr w:type="spellEnd"/>
          </w:p>
        </w:tc>
        <w:tc>
          <w:tcPr>
            <w:tcW w:w="1157" w:type="dxa"/>
          </w:tcPr>
          <w:p w14:paraId="38BF6E74" w14:textId="59F7EBF5" w:rsidR="007B3CC3" w:rsidRDefault="005E21A0" w:rsidP="007B3CC3">
            <w:pPr>
              <w:ind w:firstLineChars="0" w:firstLine="0"/>
            </w:pPr>
            <w:r w:rsidRPr="005E21A0">
              <w:t>检查用户权限</w:t>
            </w:r>
          </w:p>
        </w:tc>
        <w:tc>
          <w:tcPr>
            <w:tcW w:w="1157" w:type="dxa"/>
          </w:tcPr>
          <w:p w14:paraId="22FD3D72" w14:textId="485AB6AC" w:rsidR="007B3CC3" w:rsidRDefault="0006541A" w:rsidP="007B3CC3">
            <w:pPr>
              <w:ind w:firstLineChars="0" w:firstLine="0"/>
            </w:pPr>
            <w:r w:rsidRPr="0006541A">
              <w:t>验证用户权限是否符合要求</w:t>
            </w:r>
          </w:p>
        </w:tc>
        <w:tc>
          <w:tcPr>
            <w:tcW w:w="1158" w:type="dxa"/>
          </w:tcPr>
          <w:p w14:paraId="682B0811" w14:textId="5805D6FE" w:rsidR="007B3CC3" w:rsidRDefault="0006541A" w:rsidP="007B3CC3">
            <w:pPr>
              <w:ind w:firstLineChars="0" w:firstLine="0"/>
            </w:pPr>
            <w:r w:rsidRPr="0006541A">
              <w:t>用户</w:t>
            </w:r>
            <w:r w:rsidRPr="0006541A">
              <w:t xml:space="preserve"> ID, </w:t>
            </w:r>
            <w:r w:rsidRPr="0006541A">
              <w:t>权限等级</w:t>
            </w:r>
          </w:p>
        </w:tc>
        <w:tc>
          <w:tcPr>
            <w:tcW w:w="1158" w:type="dxa"/>
          </w:tcPr>
          <w:p w14:paraId="55E16338" w14:textId="316B63E2" w:rsidR="007B3CC3" w:rsidRDefault="0006541A" w:rsidP="007B3CC3">
            <w:pPr>
              <w:ind w:firstLineChars="0" w:firstLine="0"/>
            </w:pPr>
            <w:r w:rsidRPr="0006541A">
              <w:t>权限验证结果</w:t>
            </w:r>
          </w:p>
        </w:tc>
        <w:tc>
          <w:tcPr>
            <w:tcW w:w="1158" w:type="dxa"/>
          </w:tcPr>
          <w:p w14:paraId="42A83C87" w14:textId="4428083D" w:rsidR="007B3CC3" w:rsidRDefault="0006541A" w:rsidP="007B3CC3">
            <w:pPr>
              <w:ind w:firstLineChars="0" w:firstLine="0"/>
            </w:pPr>
            <w:r>
              <w:rPr>
                <w:rFonts w:hint="eastAsia"/>
              </w:rPr>
              <w:t>无</w:t>
            </w:r>
          </w:p>
        </w:tc>
      </w:tr>
      <w:tr w:rsidR="007B3CC3" w14:paraId="37F0784C" w14:textId="77777777" w:rsidTr="007B3CC3">
        <w:trPr>
          <w:trHeight w:val="640"/>
        </w:trPr>
        <w:tc>
          <w:tcPr>
            <w:tcW w:w="8102" w:type="dxa"/>
            <w:gridSpan w:val="7"/>
            <w:tcBorders>
              <w:top w:val="single" w:sz="4" w:space="0" w:color="auto"/>
              <w:left w:val="single" w:sz="4" w:space="0" w:color="auto"/>
              <w:bottom w:val="single" w:sz="4" w:space="0" w:color="auto"/>
              <w:right w:val="single" w:sz="4" w:space="0" w:color="auto"/>
            </w:tcBorders>
          </w:tcPr>
          <w:p w14:paraId="25A9F4E1" w14:textId="09D260FA" w:rsidR="007B3CC3" w:rsidRDefault="007B3CC3" w:rsidP="00744A9F">
            <w:pPr>
              <w:ind w:firstLineChars="0" w:firstLine="0"/>
            </w:pPr>
            <w:r>
              <w:rPr>
                <w:rFonts w:hint="eastAsia"/>
              </w:rPr>
              <w:t>子系统编号：</w:t>
            </w:r>
            <w:r w:rsidR="0006541A">
              <w:rPr>
                <w:rFonts w:hint="eastAsia"/>
              </w:rPr>
              <w:t>2</w:t>
            </w:r>
          </w:p>
          <w:p w14:paraId="0424148A" w14:textId="1495B867" w:rsidR="007B3CC3" w:rsidRDefault="007B3CC3" w:rsidP="00744A9F">
            <w:pPr>
              <w:ind w:firstLineChars="0" w:firstLine="0"/>
            </w:pPr>
            <w:r>
              <w:rPr>
                <w:rFonts w:hint="eastAsia"/>
              </w:rPr>
              <w:t>子系统英文名称：</w:t>
            </w:r>
            <w:proofErr w:type="spellStart"/>
            <w:r w:rsidR="0006541A" w:rsidRPr="0006541A">
              <w:t>TeacherManagement</w:t>
            </w:r>
            <w:proofErr w:type="spellEnd"/>
          </w:p>
          <w:p w14:paraId="77349978" w14:textId="075DC1E7" w:rsidR="007B3CC3" w:rsidRDefault="007B3CC3" w:rsidP="00744A9F">
            <w:pPr>
              <w:ind w:firstLineChars="0" w:firstLine="0"/>
            </w:pPr>
            <w:r>
              <w:rPr>
                <w:rFonts w:hint="eastAsia"/>
              </w:rPr>
              <w:t>子系统中文名称：</w:t>
            </w:r>
            <w:r w:rsidR="0006541A" w:rsidRPr="0006541A">
              <w:t>教师管理子系统</w:t>
            </w:r>
          </w:p>
        </w:tc>
      </w:tr>
      <w:tr w:rsidR="007B3CC3" w14:paraId="02C46CD6" w14:textId="77777777" w:rsidTr="007B3CC3">
        <w:tc>
          <w:tcPr>
            <w:tcW w:w="1157" w:type="dxa"/>
            <w:vMerge w:val="restart"/>
          </w:tcPr>
          <w:p w14:paraId="1F43BE13" w14:textId="77777777" w:rsidR="007B3CC3" w:rsidRDefault="007B3CC3" w:rsidP="00744A9F">
            <w:pPr>
              <w:ind w:firstLineChars="0" w:firstLine="0"/>
            </w:pPr>
            <w:r>
              <w:rPr>
                <w:rFonts w:hint="eastAsia"/>
              </w:rPr>
              <w:t>错误编号</w:t>
            </w:r>
          </w:p>
        </w:tc>
        <w:tc>
          <w:tcPr>
            <w:tcW w:w="1157" w:type="dxa"/>
          </w:tcPr>
          <w:p w14:paraId="04DF96CE" w14:textId="77777777" w:rsidR="007B3CC3" w:rsidRDefault="007B3CC3" w:rsidP="00744A9F">
            <w:pPr>
              <w:ind w:firstLineChars="0" w:firstLine="0"/>
            </w:pPr>
            <w:r>
              <w:rPr>
                <w:rFonts w:hint="eastAsia"/>
              </w:rPr>
              <w:t>处理过程</w:t>
            </w:r>
          </w:p>
        </w:tc>
        <w:tc>
          <w:tcPr>
            <w:tcW w:w="1157" w:type="dxa"/>
          </w:tcPr>
          <w:p w14:paraId="10A8FD48" w14:textId="77777777" w:rsidR="007B3CC3" w:rsidRDefault="007B3CC3" w:rsidP="00744A9F">
            <w:pPr>
              <w:ind w:firstLineChars="0" w:firstLine="0"/>
            </w:pPr>
            <w:r>
              <w:rPr>
                <w:rFonts w:hint="eastAsia"/>
              </w:rPr>
              <w:t>处理过程</w:t>
            </w:r>
          </w:p>
        </w:tc>
        <w:tc>
          <w:tcPr>
            <w:tcW w:w="1157" w:type="dxa"/>
            <w:vMerge w:val="restart"/>
          </w:tcPr>
          <w:p w14:paraId="3E097F95" w14:textId="77777777" w:rsidR="007B3CC3" w:rsidRDefault="007B3CC3" w:rsidP="00744A9F">
            <w:pPr>
              <w:ind w:firstLineChars="0" w:firstLine="0"/>
            </w:pPr>
            <w:r>
              <w:rPr>
                <w:rFonts w:hint="eastAsia"/>
              </w:rPr>
              <w:t>处理功能</w:t>
            </w:r>
          </w:p>
        </w:tc>
        <w:tc>
          <w:tcPr>
            <w:tcW w:w="1158" w:type="dxa"/>
            <w:vMerge w:val="restart"/>
          </w:tcPr>
          <w:p w14:paraId="0D705B76" w14:textId="77777777" w:rsidR="007B3CC3" w:rsidRDefault="007B3CC3" w:rsidP="00744A9F">
            <w:pPr>
              <w:ind w:firstLineChars="0" w:firstLine="0"/>
            </w:pPr>
            <w:r>
              <w:rPr>
                <w:rFonts w:hint="eastAsia"/>
              </w:rPr>
              <w:t>入口参数</w:t>
            </w:r>
          </w:p>
        </w:tc>
        <w:tc>
          <w:tcPr>
            <w:tcW w:w="1158" w:type="dxa"/>
            <w:vMerge w:val="restart"/>
          </w:tcPr>
          <w:p w14:paraId="2A7179A9" w14:textId="77777777" w:rsidR="007B3CC3" w:rsidRDefault="007B3CC3" w:rsidP="00744A9F">
            <w:pPr>
              <w:ind w:firstLineChars="0" w:firstLine="0"/>
            </w:pPr>
            <w:r>
              <w:rPr>
                <w:rFonts w:hint="eastAsia"/>
              </w:rPr>
              <w:t>出口参数</w:t>
            </w:r>
          </w:p>
        </w:tc>
        <w:tc>
          <w:tcPr>
            <w:tcW w:w="1158" w:type="dxa"/>
            <w:vMerge w:val="restart"/>
          </w:tcPr>
          <w:p w14:paraId="5E552049" w14:textId="77777777" w:rsidR="007B3CC3" w:rsidRDefault="007B3CC3" w:rsidP="00744A9F">
            <w:pPr>
              <w:ind w:firstLineChars="0" w:firstLine="0"/>
            </w:pPr>
            <w:r>
              <w:rPr>
                <w:rFonts w:hint="eastAsia"/>
              </w:rPr>
              <w:t>备注</w:t>
            </w:r>
          </w:p>
        </w:tc>
      </w:tr>
      <w:tr w:rsidR="007B3CC3" w14:paraId="79E723E3" w14:textId="77777777" w:rsidTr="007B3CC3">
        <w:tc>
          <w:tcPr>
            <w:tcW w:w="1157" w:type="dxa"/>
            <w:vMerge/>
          </w:tcPr>
          <w:p w14:paraId="448FF8D3" w14:textId="77777777" w:rsidR="007B3CC3" w:rsidRDefault="007B3CC3" w:rsidP="00744A9F"/>
        </w:tc>
        <w:tc>
          <w:tcPr>
            <w:tcW w:w="1157" w:type="dxa"/>
          </w:tcPr>
          <w:p w14:paraId="6249A180" w14:textId="77777777" w:rsidR="007B3CC3" w:rsidRDefault="007B3CC3" w:rsidP="00744A9F">
            <w:pPr>
              <w:ind w:firstLineChars="0" w:firstLine="0"/>
            </w:pPr>
            <w:r>
              <w:rPr>
                <w:rFonts w:hint="eastAsia"/>
              </w:rPr>
              <w:t>英文名称</w:t>
            </w:r>
          </w:p>
        </w:tc>
        <w:tc>
          <w:tcPr>
            <w:tcW w:w="1157" w:type="dxa"/>
          </w:tcPr>
          <w:p w14:paraId="3DC59D17" w14:textId="77777777" w:rsidR="007B3CC3" w:rsidRDefault="007B3CC3" w:rsidP="00744A9F">
            <w:pPr>
              <w:ind w:firstLineChars="0" w:firstLine="0"/>
            </w:pPr>
            <w:r>
              <w:rPr>
                <w:rFonts w:hint="eastAsia"/>
              </w:rPr>
              <w:t>中文名称</w:t>
            </w:r>
          </w:p>
        </w:tc>
        <w:tc>
          <w:tcPr>
            <w:tcW w:w="1157" w:type="dxa"/>
            <w:vMerge/>
          </w:tcPr>
          <w:p w14:paraId="61286348" w14:textId="77777777" w:rsidR="007B3CC3" w:rsidRDefault="007B3CC3" w:rsidP="00744A9F"/>
        </w:tc>
        <w:tc>
          <w:tcPr>
            <w:tcW w:w="1158" w:type="dxa"/>
            <w:vMerge/>
          </w:tcPr>
          <w:p w14:paraId="65759885" w14:textId="77777777" w:rsidR="007B3CC3" w:rsidRDefault="007B3CC3" w:rsidP="00744A9F"/>
        </w:tc>
        <w:tc>
          <w:tcPr>
            <w:tcW w:w="1158" w:type="dxa"/>
            <w:vMerge/>
          </w:tcPr>
          <w:p w14:paraId="6B691E93" w14:textId="77777777" w:rsidR="007B3CC3" w:rsidRDefault="007B3CC3" w:rsidP="00744A9F"/>
        </w:tc>
        <w:tc>
          <w:tcPr>
            <w:tcW w:w="1158" w:type="dxa"/>
            <w:vMerge/>
          </w:tcPr>
          <w:p w14:paraId="3AC6DBB3" w14:textId="77777777" w:rsidR="007B3CC3" w:rsidRDefault="007B3CC3" w:rsidP="00744A9F"/>
        </w:tc>
      </w:tr>
      <w:tr w:rsidR="007B3CC3" w14:paraId="660764E0" w14:textId="77777777" w:rsidTr="007B3CC3">
        <w:tc>
          <w:tcPr>
            <w:tcW w:w="1157" w:type="dxa"/>
          </w:tcPr>
          <w:p w14:paraId="3358AEB5" w14:textId="25A6C771" w:rsidR="007B3CC3" w:rsidRDefault="007B3CC3" w:rsidP="00744A9F">
            <w:r>
              <w:rPr>
                <w:rFonts w:hint="eastAsia"/>
              </w:rPr>
              <w:t>2.1</w:t>
            </w:r>
          </w:p>
        </w:tc>
        <w:tc>
          <w:tcPr>
            <w:tcW w:w="1157" w:type="dxa"/>
          </w:tcPr>
          <w:p w14:paraId="6C331750" w14:textId="2185982F" w:rsidR="007B3CC3" w:rsidRDefault="0006541A" w:rsidP="007B3CC3">
            <w:pPr>
              <w:ind w:firstLineChars="0" w:firstLine="0"/>
            </w:pPr>
            <w:proofErr w:type="spellStart"/>
            <w:r w:rsidRPr="0006541A">
              <w:t>VerifyTeacherID</w:t>
            </w:r>
            <w:proofErr w:type="spellEnd"/>
          </w:p>
        </w:tc>
        <w:tc>
          <w:tcPr>
            <w:tcW w:w="1157" w:type="dxa"/>
          </w:tcPr>
          <w:p w14:paraId="7F1255CA" w14:textId="5BDA0233" w:rsidR="007B3CC3" w:rsidRDefault="0006541A" w:rsidP="007B3CC3">
            <w:pPr>
              <w:ind w:firstLineChars="0" w:firstLine="0"/>
            </w:pPr>
            <w:r w:rsidRPr="0006541A">
              <w:t>验证教师信息</w:t>
            </w:r>
          </w:p>
        </w:tc>
        <w:tc>
          <w:tcPr>
            <w:tcW w:w="1157" w:type="dxa"/>
          </w:tcPr>
          <w:p w14:paraId="7D721ECA" w14:textId="7BB6DA88" w:rsidR="007B3CC3" w:rsidRDefault="0006541A" w:rsidP="007B3CC3">
            <w:pPr>
              <w:ind w:firstLineChars="0" w:firstLine="0"/>
            </w:pPr>
            <w:r w:rsidRPr="0006541A">
              <w:t>检查教师</w:t>
            </w:r>
            <w:r w:rsidRPr="0006541A">
              <w:t xml:space="preserve"> ID </w:t>
            </w:r>
            <w:r w:rsidRPr="0006541A">
              <w:t>是否存在</w:t>
            </w:r>
          </w:p>
        </w:tc>
        <w:tc>
          <w:tcPr>
            <w:tcW w:w="1158" w:type="dxa"/>
          </w:tcPr>
          <w:p w14:paraId="1E1427B1" w14:textId="6ABA47B3" w:rsidR="007B3CC3" w:rsidRPr="0006541A" w:rsidRDefault="0006541A" w:rsidP="007B3CC3">
            <w:pPr>
              <w:ind w:firstLineChars="0" w:firstLine="0"/>
            </w:pPr>
            <w:r w:rsidRPr="0006541A">
              <w:t>教师</w:t>
            </w:r>
            <w:r w:rsidRPr="0006541A">
              <w:t xml:space="preserve"> ID</w:t>
            </w:r>
          </w:p>
        </w:tc>
        <w:tc>
          <w:tcPr>
            <w:tcW w:w="1158" w:type="dxa"/>
          </w:tcPr>
          <w:p w14:paraId="064371F8" w14:textId="4ACAA7FF" w:rsidR="007B3CC3" w:rsidRDefault="0006541A" w:rsidP="007B3CC3">
            <w:pPr>
              <w:ind w:firstLineChars="0" w:firstLine="0"/>
            </w:pPr>
            <w:r w:rsidRPr="0006541A">
              <w:t>验证结果（存在</w:t>
            </w:r>
            <w:r w:rsidRPr="0006541A">
              <w:t>/</w:t>
            </w:r>
            <w:r w:rsidRPr="0006541A">
              <w:t>不存在）</w:t>
            </w:r>
          </w:p>
        </w:tc>
        <w:tc>
          <w:tcPr>
            <w:tcW w:w="1158" w:type="dxa"/>
          </w:tcPr>
          <w:p w14:paraId="6477E134" w14:textId="6A934A06" w:rsidR="007B3CC3" w:rsidRDefault="0006541A" w:rsidP="007B3CC3">
            <w:pPr>
              <w:ind w:firstLineChars="0" w:firstLine="0"/>
            </w:pPr>
            <w:r>
              <w:rPr>
                <w:rFonts w:hint="eastAsia"/>
              </w:rPr>
              <w:t>无</w:t>
            </w:r>
          </w:p>
        </w:tc>
      </w:tr>
      <w:tr w:rsidR="007B3CC3" w14:paraId="35F45DB1" w14:textId="77777777" w:rsidTr="007B3CC3">
        <w:tc>
          <w:tcPr>
            <w:tcW w:w="1157" w:type="dxa"/>
          </w:tcPr>
          <w:p w14:paraId="773D7B36" w14:textId="59B66B83" w:rsidR="007B3CC3" w:rsidRDefault="007B3CC3" w:rsidP="00744A9F">
            <w:r>
              <w:rPr>
                <w:rFonts w:hint="eastAsia"/>
              </w:rPr>
              <w:t>2.2</w:t>
            </w:r>
          </w:p>
        </w:tc>
        <w:tc>
          <w:tcPr>
            <w:tcW w:w="1157" w:type="dxa"/>
          </w:tcPr>
          <w:p w14:paraId="0CACCAB8" w14:textId="1FD20B31" w:rsidR="007B3CC3" w:rsidRDefault="0006541A" w:rsidP="007B3CC3">
            <w:pPr>
              <w:ind w:firstLineChars="0" w:firstLine="0"/>
            </w:pPr>
            <w:proofErr w:type="spellStart"/>
            <w:r w:rsidRPr="0006541A">
              <w:t>ImportCourseData</w:t>
            </w:r>
            <w:proofErr w:type="spellEnd"/>
          </w:p>
        </w:tc>
        <w:tc>
          <w:tcPr>
            <w:tcW w:w="1157" w:type="dxa"/>
          </w:tcPr>
          <w:p w14:paraId="5BE9B14F" w14:textId="04BD4FBA" w:rsidR="007B3CC3" w:rsidRDefault="0006541A" w:rsidP="007B3CC3">
            <w:pPr>
              <w:ind w:firstLineChars="0" w:firstLine="0"/>
            </w:pPr>
            <w:r w:rsidRPr="0006541A">
              <w:t>导入课程数据</w:t>
            </w:r>
          </w:p>
        </w:tc>
        <w:tc>
          <w:tcPr>
            <w:tcW w:w="1157" w:type="dxa"/>
          </w:tcPr>
          <w:p w14:paraId="2F4413F1" w14:textId="7DAF121C" w:rsidR="007B3CC3" w:rsidRDefault="0006541A" w:rsidP="007B3CC3">
            <w:pPr>
              <w:ind w:firstLineChars="0" w:firstLine="0"/>
            </w:pPr>
            <w:r w:rsidRPr="0006541A">
              <w:t>验证上传文件格式，导入课程数据</w:t>
            </w:r>
          </w:p>
        </w:tc>
        <w:tc>
          <w:tcPr>
            <w:tcW w:w="1158" w:type="dxa"/>
          </w:tcPr>
          <w:p w14:paraId="61BDE222" w14:textId="407838B2" w:rsidR="007B3CC3" w:rsidRPr="0006541A" w:rsidRDefault="0006541A" w:rsidP="007B3CC3">
            <w:pPr>
              <w:ind w:firstLineChars="0" w:firstLine="0"/>
            </w:pPr>
            <w:r w:rsidRPr="0006541A">
              <w:t>文件路径</w:t>
            </w:r>
          </w:p>
        </w:tc>
        <w:tc>
          <w:tcPr>
            <w:tcW w:w="1158" w:type="dxa"/>
          </w:tcPr>
          <w:p w14:paraId="4C992D89" w14:textId="1DCAB22A" w:rsidR="007B3CC3" w:rsidRDefault="0006541A" w:rsidP="007B3CC3">
            <w:pPr>
              <w:ind w:firstLineChars="0" w:firstLine="0"/>
            </w:pPr>
            <w:r w:rsidRPr="0006541A">
              <w:t>导入结果</w:t>
            </w:r>
          </w:p>
        </w:tc>
        <w:tc>
          <w:tcPr>
            <w:tcW w:w="1158" w:type="dxa"/>
          </w:tcPr>
          <w:p w14:paraId="2B74ABED" w14:textId="6E37EA4D" w:rsidR="007B3CC3" w:rsidRDefault="0006541A" w:rsidP="007B3CC3">
            <w:pPr>
              <w:ind w:firstLineChars="0" w:firstLine="0"/>
            </w:pPr>
            <w:r w:rsidRPr="0006541A">
              <w:t>支持</w:t>
            </w:r>
            <w:r w:rsidRPr="0006541A">
              <w:t xml:space="preserve"> CSV </w:t>
            </w:r>
            <w:r w:rsidRPr="0006541A">
              <w:t>和</w:t>
            </w:r>
            <w:r w:rsidRPr="0006541A">
              <w:t xml:space="preserve"> Excel </w:t>
            </w:r>
            <w:r w:rsidRPr="0006541A">
              <w:t>格式</w:t>
            </w:r>
          </w:p>
        </w:tc>
      </w:tr>
      <w:tr w:rsidR="007B3CC3" w14:paraId="69DAE2BE" w14:textId="77777777" w:rsidTr="007B3CC3">
        <w:tc>
          <w:tcPr>
            <w:tcW w:w="1157" w:type="dxa"/>
          </w:tcPr>
          <w:p w14:paraId="7CF65D08" w14:textId="0E9D341B" w:rsidR="007B3CC3" w:rsidRDefault="007B3CC3" w:rsidP="00744A9F">
            <w:r>
              <w:rPr>
                <w:rFonts w:hint="eastAsia"/>
              </w:rPr>
              <w:t>2.3</w:t>
            </w:r>
          </w:p>
        </w:tc>
        <w:tc>
          <w:tcPr>
            <w:tcW w:w="1157" w:type="dxa"/>
          </w:tcPr>
          <w:p w14:paraId="125C0687" w14:textId="5B831B87" w:rsidR="007B3CC3" w:rsidRDefault="000A7F1E" w:rsidP="007B3CC3">
            <w:pPr>
              <w:ind w:firstLineChars="0" w:firstLine="0"/>
            </w:pPr>
            <w:proofErr w:type="spellStart"/>
            <w:r w:rsidRPr="000A7F1E">
              <w:t>ValidateOperation</w:t>
            </w:r>
            <w:proofErr w:type="spellEnd"/>
          </w:p>
        </w:tc>
        <w:tc>
          <w:tcPr>
            <w:tcW w:w="1157" w:type="dxa"/>
          </w:tcPr>
          <w:p w14:paraId="6F731E04" w14:textId="65D6A591" w:rsidR="007B3CC3" w:rsidRDefault="000A7F1E" w:rsidP="007B3CC3">
            <w:pPr>
              <w:ind w:firstLineChars="0" w:firstLine="0"/>
            </w:pPr>
            <w:r w:rsidRPr="000A7F1E">
              <w:t>验证操作合法性</w:t>
            </w:r>
          </w:p>
        </w:tc>
        <w:tc>
          <w:tcPr>
            <w:tcW w:w="1157" w:type="dxa"/>
          </w:tcPr>
          <w:p w14:paraId="2E536967" w14:textId="1D9E0192" w:rsidR="007B3CC3" w:rsidRDefault="000A7F1E" w:rsidP="007B3CC3">
            <w:pPr>
              <w:ind w:firstLineChars="0" w:firstLine="0"/>
            </w:pPr>
            <w:r w:rsidRPr="000A7F1E">
              <w:t>检查用户是否能执行指定操作</w:t>
            </w:r>
          </w:p>
        </w:tc>
        <w:tc>
          <w:tcPr>
            <w:tcW w:w="1158" w:type="dxa"/>
          </w:tcPr>
          <w:p w14:paraId="50FF6843" w14:textId="00E98F29" w:rsidR="007B3CC3" w:rsidRDefault="000A7F1E" w:rsidP="007B3CC3">
            <w:pPr>
              <w:ind w:firstLineChars="0" w:firstLine="0"/>
            </w:pPr>
            <w:r w:rsidRPr="000A7F1E">
              <w:t>用户</w:t>
            </w:r>
            <w:r w:rsidRPr="000A7F1E">
              <w:t xml:space="preserve"> ID, </w:t>
            </w:r>
            <w:r w:rsidRPr="000A7F1E">
              <w:t>操作类型</w:t>
            </w:r>
          </w:p>
        </w:tc>
        <w:tc>
          <w:tcPr>
            <w:tcW w:w="1158" w:type="dxa"/>
          </w:tcPr>
          <w:p w14:paraId="714FB5FE" w14:textId="767594F3" w:rsidR="007B3CC3" w:rsidRDefault="000A7F1E" w:rsidP="007B3CC3">
            <w:pPr>
              <w:ind w:firstLineChars="0" w:firstLine="0"/>
            </w:pPr>
            <w:r w:rsidRPr="000A7F1E">
              <w:t>验证结果</w:t>
            </w:r>
          </w:p>
        </w:tc>
        <w:tc>
          <w:tcPr>
            <w:tcW w:w="1158" w:type="dxa"/>
          </w:tcPr>
          <w:p w14:paraId="1A05C172" w14:textId="7F48BA57" w:rsidR="007B3CC3" w:rsidRDefault="0006541A" w:rsidP="007B3CC3">
            <w:pPr>
              <w:ind w:firstLineChars="0" w:firstLine="0"/>
            </w:pPr>
            <w:r>
              <w:rPr>
                <w:rFonts w:hint="eastAsia"/>
              </w:rPr>
              <w:t>无</w:t>
            </w:r>
          </w:p>
        </w:tc>
      </w:tr>
      <w:tr w:rsidR="007B3CC3" w14:paraId="05E77EDA" w14:textId="77777777" w:rsidTr="007B3CC3">
        <w:tc>
          <w:tcPr>
            <w:tcW w:w="1157" w:type="dxa"/>
          </w:tcPr>
          <w:p w14:paraId="48F5B40B" w14:textId="035DBD73" w:rsidR="007B3CC3" w:rsidRDefault="007B3CC3" w:rsidP="00744A9F">
            <w:r>
              <w:rPr>
                <w:rFonts w:hint="eastAsia"/>
              </w:rPr>
              <w:t>2.4</w:t>
            </w:r>
          </w:p>
        </w:tc>
        <w:tc>
          <w:tcPr>
            <w:tcW w:w="1157" w:type="dxa"/>
          </w:tcPr>
          <w:p w14:paraId="1508EEDA" w14:textId="6C921799" w:rsidR="007B3CC3" w:rsidRDefault="00E66BBD" w:rsidP="007B3CC3">
            <w:pPr>
              <w:ind w:firstLineChars="0" w:firstLine="0"/>
            </w:pPr>
            <w:proofErr w:type="spellStart"/>
            <w:r w:rsidRPr="00E66BBD">
              <w:t>ValidateFileUpload</w:t>
            </w:r>
            <w:proofErr w:type="spellEnd"/>
          </w:p>
        </w:tc>
        <w:tc>
          <w:tcPr>
            <w:tcW w:w="1157" w:type="dxa"/>
          </w:tcPr>
          <w:p w14:paraId="12BFE768" w14:textId="76CC09DB" w:rsidR="007B3CC3" w:rsidRDefault="00E66BBD" w:rsidP="007B3CC3">
            <w:pPr>
              <w:ind w:firstLineChars="0" w:firstLine="0"/>
            </w:pPr>
            <w:r w:rsidRPr="00E66BBD">
              <w:t>验证文件上传</w:t>
            </w:r>
          </w:p>
        </w:tc>
        <w:tc>
          <w:tcPr>
            <w:tcW w:w="1157" w:type="dxa"/>
          </w:tcPr>
          <w:p w14:paraId="671D3BD3" w14:textId="540937B9" w:rsidR="007B3CC3" w:rsidRDefault="00E66BBD" w:rsidP="007B3CC3">
            <w:pPr>
              <w:ind w:firstLineChars="0" w:firstLine="0"/>
            </w:pPr>
            <w:r w:rsidRPr="00E66BBD">
              <w:t>校验上传文件大小和格式</w:t>
            </w:r>
          </w:p>
        </w:tc>
        <w:tc>
          <w:tcPr>
            <w:tcW w:w="1158" w:type="dxa"/>
          </w:tcPr>
          <w:p w14:paraId="678CEC96" w14:textId="2F6CD7F1" w:rsidR="007B3CC3" w:rsidRPr="00E66BBD" w:rsidRDefault="00E66BBD" w:rsidP="007B3CC3">
            <w:pPr>
              <w:ind w:firstLineChars="0" w:firstLine="0"/>
            </w:pPr>
            <w:r w:rsidRPr="00E66BBD">
              <w:t>上传文件</w:t>
            </w:r>
          </w:p>
        </w:tc>
        <w:tc>
          <w:tcPr>
            <w:tcW w:w="1158" w:type="dxa"/>
          </w:tcPr>
          <w:p w14:paraId="245D15A7" w14:textId="44398A54" w:rsidR="007B3CC3" w:rsidRDefault="00E66BBD" w:rsidP="007B3CC3">
            <w:pPr>
              <w:ind w:firstLineChars="0" w:firstLine="0"/>
            </w:pPr>
            <w:r w:rsidRPr="00E66BBD">
              <w:t>校验结果</w:t>
            </w:r>
          </w:p>
        </w:tc>
        <w:tc>
          <w:tcPr>
            <w:tcW w:w="1158" w:type="dxa"/>
          </w:tcPr>
          <w:p w14:paraId="2214755F" w14:textId="19FA8D32" w:rsidR="007B3CC3" w:rsidRDefault="00E66BBD" w:rsidP="007B3CC3">
            <w:pPr>
              <w:ind w:firstLineChars="0" w:firstLine="0"/>
            </w:pPr>
            <w:r w:rsidRPr="00E66BBD">
              <w:t>文件限制为</w:t>
            </w:r>
            <w:r w:rsidRPr="00E66BBD">
              <w:t xml:space="preserve"> 10MB </w:t>
            </w:r>
            <w:r w:rsidRPr="00E66BBD">
              <w:t>以下</w:t>
            </w:r>
          </w:p>
        </w:tc>
      </w:tr>
      <w:tr w:rsidR="007B3CC3" w14:paraId="5F778BB8" w14:textId="77777777" w:rsidTr="007B3CC3">
        <w:tc>
          <w:tcPr>
            <w:tcW w:w="1157" w:type="dxa"/>
          </w:tcPr>
          <w:p w14:paraId="72055C22" w14:textId="1083A41B" w:rsidR="007B3CC3" w:rsidRDefault="007B3CC3" w:rsidP="00744A9F">
            <w:r>
              <w:rPr>
                <w:rFonts w:hint="eastAsia"/>
              </w:rPr>
              <w:t>2.5</w:t>
            </w:r>
          </w:p>
        </w:tc>
        <w:tc>
          <w:tcPr>
            <w:tcW w:w="1157" w:type="dxa"/>
          </w:tcPr>
          <w:p w14:paraId="52AC7C29" w14:textId="34B72B99" w:rsidR="007B3CC3" w:rsidRDefault="00E66BBD" w:rsidP="007B3CC3">
            <w:pPr>
              <w:ind w:firstLineChars="0" w:firstLine="0"/>
            </w:pPr>
            <w:proofErr w:type="spellStart"/>
            <w:r w:rsidRPr="00E66BBD">
              <w:t>ResetSession</w:t>
            </w:r>
            <w:proofErr w:type="spellEnd"/>
          </w:p>
        </w:tc>
        <w:tc>
          <w:tcPr>
            <w:tcW w:w="1157" w:type="dxa"/>
          </w:tcPr>
          <w:p w14:paraId="3E241BD1" w14:textId="5B73EEE8" w:rsidR="007B3CC3" w:rsidRDefault="00E66BBD" w:rsidP="007B3CC3">
            <w:pPr>
              <w:ind w:firstLineChars="0" w:firstLine="0"/>
            </w:pPr>
            <w:r w:rsidRPr="00E66BBD">
              <w:t>重置会话</w:t>
            </w:r>
          </w:p>
        </w:tc>
        <w:tc>
          <w:tcPr>
            <w:tcW w:w="1157" w:type="dxa"/>
          </w:tcPr>
          <w:p w14:paraId="0A4C027C" w14:textId="7071B909" w:rsidR="007B3CC3" w:rsidRDefault="00E66BBD" w:rsidP="007B3CC3">
            <w:pPr>
              <w:ind w:firstLineChars="0" w:firstLine="0"/>
            </w:pPr>
            <w:r w:rsidRPr="00E66BBD">
              <w:t>重新初始化用户会话，恢复系统状态</w:t>
            </w:r>
          </w:p>
        </w:tc>
        <w:tc>
          <w:tcPr>
            <w:tcW w:w="1158" w:type="dxa"/>
          </w:tcPr>
          <w:p w14:paraId="2108158E" w14:textId="7D9E0986" w:rsidR="007B3CC3" w:rsidRDefault="00E66BBD" w:rsidP="007B3CC3">
            <w:pPr>
              <w:ind w:firstLineChars="0" w:firstLine="0"/>
            </w:pPr>
            <w:r w:rsidRPr="00E66BBD">
              <w:t>用户会话信息</w:t>
            </w:r>
          </w:p>
        </w:tc>
        <w:tc>
          <w:tcPr>
            <w:tcW w:w="1158" w:type="dxa"/>
          </w:tcPr>
          <w:p w14:paraId="4E2FBF81" w14:textId="7E327846" w:rsidR="007B3CC3" w:rsidRDefault="00E66BBD" w:rsidP="007B3CC3">
            <w:pPr>
              <w:ind w:firstLineChars="0" w:firstLine="0"/>
            </w:pPr>
            <w:r w:rsidRPr="00E66BBD">
              <w:t>会话状态</w:t>
            </w:r>
          </w:p>
        </w:tc>
        <w:tc>
          <w:tcPr>
            <w:tcW w:w="1158" w:type="dxa"/>
          </w:tcPr>
          <w:p w14:paraId="18D28651" w14:textId="6A4FC1A3" w:rsidR="007B3CC3" w:rsidRDefault="0006541A" w:rsidP="007B3CC3">
            <w:pPr>
              <w:ind w:firstLineChars="0" w:firstLine="0"/>
            </w:pPr>
            <w:r>
              <w:rPr>
                <w:rFonts w:hint="eastAsia"/>
              </w:rPr>
              <w:t>无</w:t>
            </w:r>
          </w:p>
        </w:tc>
      </w:tr>
      <w:tr w:rsidR="007B3CC3" w14:paraId="42A51932" w14:textId="77777777" w:rsidTr="007B3CC3">
        <w:trPr>
          <w:trHeight w:val="640"/>
        </w:trPr>
        <w:tc>
          <w:tcPr>
            <w:tcW w:w="8102" w:type="dxa"/>
            <w:gridSpan w:val="7"/>
            <w:tcBorders>
              <w:top w:val="single" w:sz="4" w:space="0" w:color="auto"/>
              <w:left w:val="single" w:sz="4" w:space="0" w:color="auto"/>
              <w:bottom w:val="single" w:sz="4" w:space="0" w:color="auto"/>
              <w:right w:val="single" w:sz="4" w:space="0" w:color="auto"/>
            </w:tcBorders>
          </w:tcPr>
          <w:p w14:paraId="769117E8" w14:textId="62C1F463" w:rsidR="007B3CC3" w:rsidRDefault="007B3CC3" w:rsidP="00744A9F">
            <w:pPr>
              <w:ind w:firstLineChars="0" w:firstLine="0"/>
            </w:pPr>
            <w:r>
              <w:rPr>
                <w:rFonts w:hint="eastAsia"/>
              </w:rPr>
              <w:t>子系统编号：</w:t>
            </w:r>
            <w:r w:rsidR="00295854">
              <w:rPr>
                <w:rFonts w:hint="eastAsia"/>
              </w:rPr>
              <w:t>3</w:t>
            </w:r>
          </w:p>
          <w:p w14:paraId="374F0808" w14:textId="58D1D899" w:rsidR="007B3CC3" w:rsidRDefault="007B3CC3" w:rsidP="00744A9F">
            <w:pPr>
              <w:ind w:firstLineChars="0" w:firstLine="0"/>
            </w:pPr>
            <w:r>
              <w:rPr>
                <w:rFonts w:hint="eastAsia"/>
              </w:rPr>
              <w:t>子系统英文名称：</w:t>
            </w:r>
            <w:proofErr w:type="spellStart"/>
            <w:r w:rsidR="00295854">
              <w:rPr>
                <w:rFonts w:hint="eastAsia"/>
              </w:rPr>
              <w:t>AdminManagement</w:t>
            </w:r>
            <w:proofErr w:type="spellEnd"/>
          </w:p>
          <w:p w14:paraId="6DF3F258" w14:textId="15EF0B95" w:rsidR="007B3CC3" w:rsidRDefault="007B3CC3" w:rsidP="00744A9F">
            <w:pPr>
              <w:ind w:firstLineChars="0" w:firstLine="0"/>
            </w:pPr>
            <w:r>
              <w:rPr>
                <w:rFonts w:hint="eastAsia"/>
              </w:rPr>
              <w:t>子系统中文名称：</w:t>
            </w:r>
            <w:r w:rsidR="00295854">
              <w:rPr>
                <w:rFonts w:hint="eastAsia"/>
              </w:rPr>
              <w:t>管理员管理子系统</w:t>
            </w:r>
          </w:p>
        </w:tc>
      </w:tr>
      <w:tr w:rsidR="007B3CC3" w14:paraId="6CA90891" w14:textId="77777777" w:rsidTr="007B3CC3">
        <w:tc>
          <w:tcPr>
            <w:tcW w:w="1157" w:type="dxa"/>
            <w:vMerge w:val="restart"/>
          </w:tcPr>
          <w:p w14:paraId="52C47D7D" w14:textId="77777777" w:rsidR="007B3CC3" w:rsidRDefault="007B3CC3" w:rsidP="00744A9F">
            <w:pPr>
              <w:ind w:firstLineChars="0" w:firstLine="0"/>
            </w:pPr>
            <w:r>
              <w:rPr>
                <w:rFonts w:hint="eastAsia"/>
              </w:rPr>
              <w:t>错误编号</w:t>
            </w:r>
          </w:p>
        </w:tc>
        <w:tc>
          <w:tcPr>
            <w:tcW w:w="1157" w:type="dxa"/>
          </w:tcPr>
          <w:p w14:paraId="570EF495" w14:textId="77777777" w:rsidR="007B3CC3" w:rsidRDefault="007B3CC3" w:rsidP="00744A9F">
            <w:pPr>
              <w:ind w:firstLineChars="0" w:firstLine="0"/>
            </w:pPr>
            <w:r>
              <w:rPr>
                <w:rFonts w:hint="eastAsia"/>
              </w:rPr>
              <w:t>处理过程</w:t>
            </w:r>
          </w:p>
        </w:tc>
        <w:tc>
          <w:tcPr>
            <w:tcW w:w="1157" w:type="dxa"/>
          </w:tcPr>
          <w:p w14:paraId="73C9DF9A" w14:textId="77777777" w:rsidR="007B3CC3" w:rsidRDefault="007B3CC3" w:rsidP="00744A9F">
            <w:pPr>
              <w:ind w:firstLineChars="0" w:firstLine="0"/>
            </w:pPr>
            <w:r>
              <w:rPr>
                <w:rFonts w:hint="eastAsia"/>
              </w:rPr>
              <w:t>处理过程</w:t>
            </w:r>
          </w:p>
        </w:tc>
        <w:tc>
          <w:tcPr>
            <w:tcW w:w="1157" w:type="dxa"/>
            <w:vMerge w:val="restart"/>
          </w:tcPr>
          <w:p w14:paraId="2294113B" w14:textId="77777777" w:rsidR="007B3CC3" w:rsidRDefault="007B3CC3" w:rsidP="00744A9F">
            <w:pPr>
              <w:ind w:firstLineChars="0" w:firstLine="0"/>
            </w:pPr>
            <w:r>
              <w:rPr>
                <w:rFonts w:hint="eastAsia"/>
              </w:rPr>
              <w:t>处理功能</w:t>
            </w:r>
          </w:p>
        </w:tc>
        <w:tc>
          <w:tcPr>
            <w:tcW w:w="1158" w:type="dxa"/>
            <w:vMerge w:val="restart"/>
          </w:tcPr>
          <w:p w14:paraId="2565C8B2" w14:textId="77777777" w:rsidR="007B3CC3" w:rsidRDefault="007B3CC3" w:rsidP="00744A9F">
            <w:pPr>
              <w:ind w:firstLineChars="0" w:firstLine="0"/>
            </w:pPr>
            <w:r>
              <w:rPr>
                <w:rFonts w:hint="eastAsia"/>
              </w:rPr>
              <w:t>入口参数</w:t>
            </w:r>
          </w:p>
        </w:tc>
        <w:tc>
          <w:tcPr>
            <w:tcW w:w="1158" w:type="dxa"/>
            <w:vMerge w:val="restart"/>
          </w:tcPr>
          <w:p w14:paraId="4CD11A59" w14:textId="77777777" w:rsidR="007B3CC3" w:rsidRDefault="007B3CC3" w:rsidP="00744A9F">
            <w:pPr>
              <w:ind w:firstLineChars="0" w:firstLine="0"/>
            </w:pPr>
            <w:r>
              <w:rPr>
                <w:rFonts w:hint="eastAsia"/>
              </w:rPr>
              <w:t>出口参数</w:t>
            </w:r>
          </w:p>
        </w:tc>
        <w:tc>
          <w:tcPr>
            <w:tcW w:w="1158" w:type="dxa"/>
            <w:vMerge w:val="restart"/>
          </w:tcPr>
          <w:p w14:paraId="0CEC9F54" w14:textId="77777777" w:rsidR="007B3CC3" w:rsidRDefault="007B3CC3" w:rsidP="00744A9F">
            <w:pPr>
              <w:ind w:firstLineChars="0" w:firstLine="0"/>
            </w:pPr>
            <w:r>
              <w:rPr>
                <w:rFonts w:hint="eastAsia"/>
              </w:rPr>
              <w:t>备注</w:t>
            </w:r>
          </w:p>
        </w:tc>
      </w:tr>
      <w:tr w:rsidR="007B3CC3" w14:paraId="0B4C0A67" w14:textId="77777777" w:rsidTr="007B3CC3">
        <w:tc>
          <w:tcPr>
            <w:tcW w:w="1157" w:type="dxa"/>
            <w:vMerge/>
          </w:tcPr>
          <w:p w14:paraId="2BBAA594" w14:textId="77777777" w:rsidR="007B3CC3" w:rsidRDefault="007B3CC3" w:rsidP="00744A9F"/>
        </w:tc>
        <w:tc>
          <w:tcPr>
            <w:tcW w:w="1157" w:type="dxa"/>
          </w:tcPr>
          <w:p w14:paraId="326EDED5" w14:textId="77777777" w:rsidR="007B3CC3" w:rsidRDefault="007B3CC3" w:rsidP="00744A9F">
            <w:pPr>
              <w:ind w:firstLineChars="0" w:firstLine="0"/>
            </w:pPr>
            <w:r>
              <w:rPr>
                <w:rFonts w:hint="eastAsia"/>
              </w:rPr>
              <w:t>英文名称</w:t>
            </w:r>
          </w:p>
        </w:tc>
        <w:tc>
          <w:tcPr>
            <w:tcW w:w="1157" w:type="dxa"/>
          </w:tcPr>
          <w:p w14:paraId="62675077" w14:textId="77777777" w:rsidR="007B3CC3" w:rsidRDefault="007B3CC3" w:rsidP="00744A9F">
            <w:pPr>
              <w:ind w:firstLineChars="0" w:firstLine="0"/>
            </w:pPr>
            <w:r>
              <w:rPr>
                <w:rFonts w:hint="eastAsia"/>
              </w:rPr>
              <w:t>中文名称</w:t>
            </w:r>
          </w:p>
        </w:tc>
        <w:tc>
          <w:tcPr>
            <w:tcW w:w="1157" w:type="dxa"/>
            <w:vMerge/>
          </w:tcPr>
          <w:p w14:paraId="3086E330" w14:textId="77777777" w:rsidR="007B3CC3" w:rsidRDefault="007B3CC3" w:rsidP="00744A9F"/>
        </w:tc>
        <w:tc>
          <w:tcPr>
            <w:tcW w:w="1158" w:type="dxa"/>
            <w:vMerge/>
          </w:tcPr>
          <w:p w14:paraId="41C668E0" w14:textId="77777777" w:rsidR="007B3CC3" w:rsidRDefault="007B3CC3" w:rsidP="00744A9F"/>
        </w:tc>
        <w:tc>
          <w:tcPr>
            <w:tcW w:w="1158" w:type="dxa"/>
            <w:vMerge/>
          </w:tcPr>
          <w:p w14:paraId="73B23B4E" w14:textId="77777777" w:rsidR="007B3CC3" w:rsidRDefault="007B3CC3" w:rsidP="00744A9F"/>
        </w:tc>
        <w:tc>
          <w:tcPr>
            <w:tcW w:w="1158" w:type="dxa"/>
            <w:vMerge/>
          </w:tcPr>
          <w:p w14:paraId="179A08B0" w14:textId="77777777" w:rsidR="007B3CC3" w:rsidRDefault="007B3CC3" w:rsidP="00744A9F"/>
        </w:tc>
      </w:tr>
      <w:tr w:rsidR="007B3CC3" w14:paraId="33C91C90" w14:textId="77777777" w:rsidTr="007B3CC3">
        <w:tc>
          <w:tcPr>
            <w:tcW w:w="1157" w:type="dxa"/>
          </w:tcPr>
          <w:p w14:paraId="7F37C950" w14:textId="3F03DD29" w:rsidR="007B3CC3" w:rsidRDefault="007B3CC3" w:rsidP="00744A9F">
            <w:r>
              <w:rPr>
                <w:rFonts w:hint="eastAsia"/>
              </w:rPr>
              <w:lastRenderedPageBreak/>
              <w:t>3.1</w:t>
            </w:r>
          </w:p>
        </w:tc>
        <w:tc>
          <w:tcPr>
            <w:tcW w:w="1157" w:type="dxa"/>
          </w:tcPr>
          <w:p w14:paraId="1A32EF3C" w14:textId="29148D03" w:rsidR="007B3CC3" w:rsidRDefault="00566CF3" w:rsidP="007B3CC3">
            <w:pPr>
              <w:ind w:firstLineChars="0" w:firstLine="0"/>
            </w:pPr>
            <w:proofErr w:type="spellStart"/>
            <w:r w:rsidRPr="00566CF3">
              <w:t>CheckUserConflict</w:t>
            </w:r>
            <w:proofErr w:type="spellEnd"/>
          </w:p>
        </w:tc>
        <w:tc>
          <w:tcPr>
            <w:tcW w:w="1157" w:type="dxa"/>
          </w:tcPr>
          <w:p w14:paraId="2F109D4D" w14:textId="0D0CCC0F" w:rsidR="007B3CC3" w:rsidRDefault="00566CF3" w:rsidP="007B3CC3">
            <w:pPr>
              <w:ind w:firstLineChars="0" w:firstLine="0"/>
            </w:pPr>
            <w:r w:rsidRPr="00566CF3">
              <w:t>检查用户冲突</w:t>
            </w:r>
          </w:p>
        </w:tc>
        <w:tc>
          <w:tcPr>
            <w:tcW w:w="1157" w:type="dxa"/>
          </w:tcPr>
          <w:p w14:paraId="2B6F57E9" w14:textId="691C8525" w:rsidR="007B3CC3" w:rsidRDefault="00566CF3" w:rsidP="007B3CC3">
            <w:pPr>
              <w:ind w:firstLineChars="0" w:firstLine="0"/>
            </w:pPr>
            <w:r w:rsidRPr="00566CF3">
              <w:t>验证新用户</w:t>
            </w:r>
            <w:r w:rsidRPr="00566CF3">
              <w:t xml:space="preserve"> ID </w:t>
            </w:r>
            <w:r w:rsidRPr="00566CF3">
              <w:t>是否已存在</w:t>
            </w:r>
          </w:p>
        </w:tc>
        <w:tc>
          <w:tcPr>
            <w:tcW w:w="1158" w:type="dxa"/>
          </w:tcPr>
          <w:p w14:paraId="698C3D50" w14:textId="40B1EF09" w:rsidR="007B3CC3" w:rsidRPr="00566CF3" w:rsidRDefault="00566CF3" w:rsidP="007B3CC3">
            <w:pPr>
              <w:ind w:firstLineChars="0" w:firstLine="0"/>
            </w:pPr>
            <w:r w:rsidRPr="00566CF3">
              <w:t>用户</w:t>
            </w:r>
            <w:r w:rsidRPr="00566CF3">
              <w:t xml:space="preserve"> ID</w:t>
            </w:r>
          </w:p>
        </w:tc>
        <w:tc>
          <w:tcPr>
            <w:tcW w:w="1158" w:type="dxa"/>
          </w:tcPr>
          <w:p w14:paraId="441924B1" w14:textId="674677DF" w:rsidR="007B3CC3" w:rsidRDefault="00566CF3" w:rsidP="007B3CC3">
            <w:pPr>
              <w:ind w:firstLineChars="0" w:firstLine="0"/>
            </w:pPr>
            <w:r w:rsidRPr="00566CF3">
              <w:t>检查结果</w:t>
            </w:r>
          </w:p>
        </w:tc>
        <w:tc>
          <w:tcPr>
            <w:tcW w:w="1158" w:type="dxa"/>
          </w:tcPr>
          <w:p w14:paraId="13A17318" w14:textId="7489F9A4" w:rsidR="007B3CC3" w:rsidRDefault="00566CF3" w:rsidP="007B3CC3">
            <w:pPr>
              <w:ind w:firstLineChars="0" w:firstLine="0"/>
            </w:pPr>
            <w:r w:rsidRPr="00566CF3">
              <w:t>支持批量校验</w:t>
            </w:r>
          </w:p>
        </w:tc>
      </w:tr>
      <w:tr w:rsidR="007B3CC3" w14:paraId="6383FB47" w14:textId="77777777" w:rsidTr="007B3CC3">
        <w:tc>
          <w:tcPr>
            <w:tcW w:w="1157" w:type="dxa"/>
          </w:tcPr>
          <w:p w14:paraId="26ACF161" w14:textId="7BB61B2C" w:rsidR="007B3CC3" w:rsidRDefault="007B3CC3" w:rsidP="00744A9F">
            <w:r>
              <w:rPr>
                <w:rFonts w:hint="eastAsia"/>
              </w:rPr>
              <w:t>3.2</w:t>
            </w:r>
          </w:p>
        </w:tc>
        <w:tc>
          <w:tcPr>
            <w:tcW w:w="1157" w:type="dxa"/>
          </w:tcPr>
          <w:p w14:paraId="53B4F09A" w14:textId="0973DD02" w:rsidR="007B3CC3" w:rsidRDefault="00566CF3" w:rsidP="007B3CC3">
            <w:pPr>
              <w:ind w:firstLineChars="0" w:firstLine="0"/>
            </w:pPr>
            <w:proofErr w:type="spellStart"/>
            <w:r w:rsidRPr="00566CF3">
              <w:t>ValidatePermission</w:t>
            </w:r>
            <w:proofErr w:type="spellEnd"/>
          </w:p>
        </w:tc>
        <w:tc>
          <w:tcPr>
            <w:tcW w:w="1157" w:type="dxa"/>
          </w:tcPr>
          <w:p w14:paraId="5F7F2008" w14:textId="4AD95A9B" w:rsidR="007B3CC3" w:rsidRDefault="00566CF3" w:rsidP="007B3CC3">
            <w:pPr>
              <w:ind w:firstLineChars="0" w:firstLine="0"/>
            </w:pPr>
            <w:r w:rsidRPr="00566CF3">
              <w:t>验证权限设置</w:t>
            </w:r>
          </w:p>
        </w:tc>
        <w:tc>
          <w:tcPr>
            <w:tcW w:w="1157" w:type="dxa"/>
          </w:tcPr>
          <w:p w14:paraId="2AFCB5D0" w14:textId="15571DE8" w:rsidR="007B3CC3" w:rsidRDefault="00566CF3" w:rsidP="007B3CC3">
            <w:pPr>
              <w:ind w:firstLineChars="0" w:firstLine="0"/>
            </w:pPr>
            <w:r w:rsidRPr="00566CF3">
              <w:t>校验权限配置是否符合要求</w:t>
            </w:r>
          </w:p>
        </w:tc>
        <w:tc>
          <w:tcPr>
            <w:tcW w:w="1158" w:type="dxa"/>
          </w:tcPr>
          <w:p w14:paraId="3BD7BD69" w14:textId="3A4F5003" w:rsidR="007B3CC3" w:rsidRDefault="00566CF3" w:rsidP="007B3CC3">
            <w:pPr>
              <w:ind w:firstLineChars="0" w:firstLine="0"/>
            </w:pPr>
            <w:r w:rsidRPr="00566CF3">
              <w:t>权限配置参数</w:t>
            </w:r>
          </w:p>
        </w:tc>
        <w:tc>
          <w:tcPr>
            <w:tcW w:w="1158" w:type="dxa"/>
          </w:tcPr>
          <w:p w14:paraId="5E8A3E9B" w14:textId="7B5AFAFF" w:rsidR="007B3CC3" w:rsidRDefault="00566CF3" w:rsidP="007B3CC3">
            <w:pPr>
              <w:ind w:firstLineChars="0" w:firstLine="0"/>
            </w:pPr>
            <w:r w:rsidRPr="00566CF3">
              <w:t>校验结果</w:t>
            </w:r>
          </w:p>
        </w:tc>
        <w:tc>
          <w:tcPr>
            <w:tcW w:w="1158" w:type="dxa"/>
          </w:tcPr>
          <w:p w14:paraId="7890BBDD" w14:textId="659B8456" w:rsidR="007B3CC3" w:rsidRDefault="00566CF3" w:rsidP="007B3CC3">
            <w:pPr>
              <w:ind w:firstLineChars="0" w:firstLine="0"/>
            </w:pPr>
            <w:r w:rsidRPr="00566CF3">
              <w:t>增加默认权限设置</w:t>
            </w:r>
          </w:p>
        </w:tc>
      </w:tr>
      <w:tr w:rsidR="007B3CC3" w14:paraId="6B78885C" w14:textId="77777777" w:rsidTr="007B3CC3">
        <w:tc>
          <w:tcPr>
            <w:tcW w:w="1157" w:type="dxa"/>
          </w:tcPr>
          <w:p w14:paraId="22BF973E" w14:textId="496194B4" w:rsidR="007B3CC3" w:rsidRDefault="007B3CC3" w:rsidP="00744A9F">
            <w:r>
              <w:rPr>
                <w:rFonts w:hint="eastAsia"/>
              </w:rPr>
              <w:t>3.3</w:t>
            </w:r>
          </w:p>
        </w:tc>
        <w:tc>
          <w:tcPr>
            <w:tcW w:w="1157" w:type="dxa"/>
          </w:tcPr>
          <w:p w14:paraId="2B19EB0F" w14:textId="75AC80F1" w:rsidR="007B3CC3" w:rsidRDefault="00DD32A9" w:rsidP="007B3CC3">
            <w:pPr>
              <w:ind w:firstLineChars="0" w:firstLine="0"/>
            </w:pPr>
            <w:proofErr w:type="spellStart"/>
            <w:r w:rsidRPr="00DD32A9">
              <w:t>ValidateDataStatus</w:t>
            </w:r>
            <w:proofErr w:type="spellEnd"/>
          </w:p>
        </w:tc>
        <w:tc>
          <w:tcPr>
            <w:tcW w:w="1157" w:type="dxa"/>
          </w:tcPr>
          <w:p w14:paraId="1C5B6782" w14:textId="2CBF39D0" w:rsidR="007B3CC3" w:rsidRDefault="00DD32A9" w:rsidP="007B3CC3">
            <w:pPr>
              <w:ind w:firstLineChars="0" w:firstLine="0"/>
            </w:pPr>
            <w:r w:rsidRPr="00DD32A9">
              <w:t>验证数据状态</w:t>
            </w:r>
          </w:p>
        </w:tc>
        <w:tc>
          <w:tcPr>
            <w:tcW w:w="1157" w:type="dxa"/>
          </w:tcPr>
          <w:p w14:paraId="799E9D85" w14:textId="3BD4F2DB" w:rsidR="007B3CC3" w:rsidRDefault="00DD32A9" w:rsidP="007B3CC3">
            <w:pPr>
              <w:ind w:firstLineChars="0" w:firstLine="0"/>
            </w:pPr>
            <w:r w:rsidRPr="00DD32A9">
              <w:t>检查数据是否允许删除</w:t>
            </w:r>
          </w:p>
        </w:tc>
        <w:tc>
          <w:tcPr>
            <w:tcW w:w="1158" w:type="dxa"/>
          </w:tcPr>
          <w:p w14:paraId="550DF977" w14:textId="03868172" w:rsidR="007B3CC3" w:rsidRDefault="00DD32A9" w:rsidP="007B3CC3">
            <w:pPr>
              <w:ind w:firstLineChars="0" w:firstLine="0"/>
            </w:pPr>
            <w:r w:rsidRPr="00DD32A9">
              <w:t>数据</w:t>
            </w:r>
            <w:r w:rsidRPr="00DD32A9">
              <w:t xml:space="preserve"> ID</w:t>
            </w:r>
          </w:p>
        </w:tc>
        <w:tc>
          <w:tcPr>
            <w:tcW w:w="1158" w:type="dxa"/>
          </w:tcPr>
          <w:p w14:paraId="142837B4" w14:textId="51987C7E" w:rsidR="007B3CC3" w:rsidRDefault="00DD32A9" w:rsidP="007B3CC3">
            <w:pPr>
              <w:ind w:firstLineChars="0" w:firstLine="0"/>
            </w:pPr>
            <w:r w:rsidRPr="00DD32A9">
              <w:t>状态验证结果</w:t>
            </w:r>
          </w:p>
        </w:tc>
        <w:tc>
          <w:tcPr>
            <w:tcW w:w="1158" w:type="dxa"/>
          </w:tcPr>
          <w:p w14:paraId="65EDB653" w14:textId="03A21C55" w:rsidR="007B3CC3" w:rsidRDefault="00DD32A9" w:rsidP="007B3CC3">
            <w:pPr>
              <w:ind w:firstLineChars="0" w:firstLine="0"/>
            </w:pPr>
            <w:r w:rsidRPr="00DD32A9">
              <w:t>状态为</w:t>
            </w:r>
            <w:r w:rsidRPr="00DD32A9">
              <w:t>"</w:t>
            </w:r>
            <w:r w:rsidRPr="00DD32A9">
              <w:t>使用中</w:t>
            </w:r>
            <w:r w:rsidRPr="00DD32A9">
              <w:t>"</w:t>
            </w:r>
            <w:r w:rsidRPr="00DD32A9">
              <w:t>时不可</w:t>
            </w:r>
            <w:proofErr w:type="gramStart"/>
            <w:r w:rsidRPr="00DD32A9">
              <w:t>删</w:t>
            </w:r>
            <w:proofErr w:type="gramEnd"/>
          </w:p>
        </w:tc>
      </w:tr>
      <w:tr w:rsidR="007B3CC3" w14:paraId="51881922" w14:textId="77777777" w:rsidTr="007B3CC3">
        <w:tc>
          <w:tcPr>
            <w:tcW w:w="1157" w:type="dxa"/>
          </w:tcPr>
          <w:p w14:paraId="18BDC424" w14:textId="5D65E45C" w:rsidR="007B3CC3" w:rsidRDefault="007B3CC3" w:rsidP="00744A9F">
            <w:r>
              <w:rPr>
                <w:rFonts w:hint="eastAsia"/>
              </w:rPr>
              <w:t>3.4</w:t>
            </w:r>
          </w:p>
        </w:tc>
        <w:tc>
          <w:tcPr>
            <w:tcW w:w="1157" w:type="dxa"/>
          </w:tcPr>
          <w:p w14:paraId="431A52EC" w14:textId="1558835B" w:rsidR="007B3CC3" w:rsidRDefault="00DD32A9" w:rsidP="007B3CC3">
            <w:pPr>
              <w:ind w:firstLineChars="0" w:firstLine="0"/>
            </w:pPr>
            <w:proofErr w:type="spellStart"/>
            <w:r w:rsidRPr="00DD32A9">
              <w:t>LogErrorDetails</w:t>
            </w:r>
            <w:proofErr w:type="spellEnd"/>
          </w:p>
        </w:tc>
        <w:tc>
          <w:tcPr>
            <w:tcW w:w="1157" w:type="dxa"/>
          </w:tcPr>
          <w:p w14:paraId="63EC0A43" w14:textId="7BB14D05" w:rsidR="007B3CC3" w:rsidRDefault="00DD32A9" w:rsidP="007B3CC3">
            <w:pPr>
              <w:ind w:firstLineChars="0" w:firstLine="0"/>
            </w:pPr>
            <w:r w:rsidRPr="00DD32A9">
              <w:t>记录错误日志</w:t>
            </w:r>
          </w:p>
        </w:tc>
        <w:tc>
          <w:tcPr>
            <w:tcW w:w="1157" w:type="dxa"/>
          </w:tcPr>
          <w:p w14:paraId="7152A712" w14:textId="1D569F6C" w:rsidR="007B3CC3" w:rsidRDefault="00DD32A9" w:rsidP="007B3CC3">
            <w:pPr>
              <w:ind w:firstLineChars="0" w:firstLine="0"/>
            </w:pPr>
            <w:r w:rsidRPr="00DD32A9">
              <w:t>将错误详细信息写入日志</w:t>
            </w:r>
          </w:p>
        </w:tc>
        <w:tc>
          <w:tcPr>
            <w:tcW w:w="1158" w:type="dxa"/>
          </w:tcPr>
          <w:p w14:paraId="0AE04B9D" w14:textId="1655723F" w:rsidR="007B3CC3" w:rsidRDefault="00DD32A9" w:rsidP="007B3CC3">
            <w:pPr>
              <w:ind w:firstLineChars="0" w:firstLine="0"/>
            </w:pPr>
            <w:r w:rsidRPr="00DD32A9">
              <w:t>错误信息</w:t>
            </w:r>
          </w:p>
        </w:tc>
        <w:tc>
          <w:tcPr>
            <w:tcW w:w="1158" w:type="dxa"/>
          </w:tcPr>
          <w:p w14:paraId="59C17311" w14:textId="3E3356B9" w:rsidR="007B3CC3" w:rsidRDefault="00DD32A9" w:rsidP="007B3CC3">
            <w:pPr>
              <w:ind w:firstLineChars="0" w:firstLine="0"/>
            </w:pPr>
            <w:r w:rsidRPr="00DD32A9">
              <w:t>日志写入状态</w:t>
            </w:r>
          </w:p>
        </w:tc>
        <w:tc>
          <w:tcPr>
            <w:tcW w:w="1158" w:type="dxa"/>
          </w:tcPr>
          <w:p w14:paraId="6D683362" w14:textId="0FA442A7" w:rsidR="007B3CC3" w:rsidRDefault="00DD32A9" w:rsidP="007B3CC3">
            <w:pPr>
              <w:ind w:firstLineChars="0" w:firstLine="0"/>
            </w:pPr>
            <w:r w:rsidRPr="00DD32A9">
              <w:t>日志记录为</w:t>
            </w:r>
            <w:r w:rsidRPr="00DD32A9">
              <w:t xml:space="preserve"> JSON </w:t>
            </w:r>
            <w:r w:rsidRPr="00DD32A9">
              <w:t>格式</w:t>
            </w:r>
          </w:p>
        </w:tc>
      </w:tr>
      <w:tr w:rsidR="007B3CC3" w14:paraId="272536B8" w14:textId="77777777" w:rsidTr="007B3CC3">
        <w:tc>
          <w:tcPr>
            <w:tcW w:w="1157" w:type="dxa"/>
          </w:tcPr>
          <w:p w14:paraId="36CF100C" w14:textId="3B0FE332" w:rsidR="007B3CC3" w:rsidRDefault="007B3CC3" w:rsidP="00744A9F">
            <w:r>
              <w:rPr>
                <w:rFonts w:hint="eastAsia"/>
              </w:rPr>
              <w:t>3.5</w:t>
            </w:r>
          </w:p>
        </w:tc>
        <w:tc>
          <w:tcPr>
            <w:tcW w:w="1157" w:type="dxa"/>
          </w:tcPr>
          <w:p w14:paraId="40A77021" w14:textId="6358B32B" w:rsidR="007B3CC3" w:rsidRDefault="00DD32A9" w:rsidP="007B3CC3">
            <w:pPr>
              <w:ind w:firstLineChars="0" w:firstLine="0"/>
            </w:pPr>
            <w:proofErr w:type="spellStart"/>
            <w:r w:rsidRPr="00DD32A9">
              <w:t>HandleUnknownError</w:t>
            </w:r>
            <w:proofErr w:type="spellEnd"/>
          </w:p>
        </w:tc>
        <w:tc>
          <w:tcPr>
            <w:tcW w:w="1157" w:type="dxa"/>
          </w:tcPr>
          <w:p w14:paraId="72857EAC" w14:textId="096A1F00" w:rsidR="007B3CC3" w:rsidRDefault="00DD32A9" w:rsidP="007B3CC3">
            <w:pPr>
              <w:ind w:firstLineChars="0" w:firstLine="0"/>
            </w:pPr>
            <w:r w:rsidRPr="00DD32A9">
              <w:t>处理未知错误</w:t>
            </w:r>
          </w:p>
        </w:tc>
        <w:tc>
          <w:tcPr>
            <w:tcW w:w="1157" w:type="dxa"/>
          </w:tcPr>
          <w:p w14:paraId="065980C7" w14:textId="02141739" w:rsidR="007B3CC3" w:rsidRDefault="00DD32A9" w:rsidP="007B3CC3">
            <w:pPr>
              <w:ind w:firstLineChars="0" w:firstLine="0"/>
            </w:pPr>
            <w:r w:rsidRPr="00DD32A9">
              <w:t>捕获未知异常并通知技术支持</w:t>
            </w:r>
          </w:p>
        </w:tc>
        <w:tc>
          <w:tcPr>
            <w:tcW w:w="1158" w:type="dxa"/>
          </w:tcPr>
          <w:p w14:paraId="32AE022C" w14:textId="07297D90" w:rsidR="007B3CC3" w:rsidRDefault="00DD32A9" w:rsidP="007B3CC3">
            <w:pPr>
              <w:ind w:firstLineChars="0" w:firstLine="0"/>
            </w:pPr>
            <w:r w:rsidRPr="00DD32A9">
              <w:t>错误上下文信息</w:t>
            </w:r>
          </w:p>
        </w:tc>
        <w:tc>
          <w:tcPr>
            <w:tcW w:w="1158" w:type="dxa"/>
          </w:tcPr>
          <w:p w14:paraId="58962E72" w14:textId="02200A22" w:rsidR="007B3CC3" w:rsidRDefault="00DD32A9" w:rsidP="007B3CC3">
            <w:pPr>
              <w:ind w:firstLineChars="0" w:firstLine="0"/>
            </w:pPr>
            <w:r w:rsidRPr="00DD32A9">
              <w:t>错误处理状态</w:t>
            </w:r>
          </w:p>
        </w:tc>
        <w:tc>
          <w:tcPr>
            <w:tcW w:w="1158" w:type="dxa"/>
          </w:tcPr>
          <w:p w14:paraId="1480AACD" w14:textId="1EDA7E09" w:rsidR="007B3CC3" w:rsidRDefault="00DD32A9" w:rsidP="007B3CC3">
            <w:pPr>
              <w:ind w:firstLineChars="0" w:firstLine="0"/>
            </w:pPr>
            <w:r w:rsidRPr="00DD32A9">
              <w:t>支持全局错误处理</w:t>
            </w:r>
          </w:p>
        </w:tc>
      </w:tr>
      <w:tr w:rsidR="007B3CC3" w14:paraId="16903D78" w14:textId="77777777" w:rsidTr="007B3CC3">
        <w:trPr>
          <w:trHeight w:val="640"/>
        </w:trPr>
        <w:tc>
          <w:tcPr>
            <w:tcW w:w="8102" w:type="dxa"/>
            <w:gridSpan w:val="7"/>
          </w:tcPr>
          <w:p w14:paraId="1398C990" w14:textId="77777777" w:rsidR="007B3CC3" w:rsidRDefault="007B3CC3" w:rsidP="00744A9F">
            <w:pPr>
              <w:ind w:firstLineChars="0" w:firstLine="0"/>
            </w:pPr>
            <w:r>
              <w:rPr>
                <w:rFonts w:hint="eastAsia"/>
              </w:rPr>
              <w:t>说明：</w:t>
            </w:r>
          </w:p>
          <w:p w14:paraId="4AB7C463" w14:textId="599E9AEF" w:rsidR="00D90B30" w:rsidRPr="00D90B30" w:rsidRDefault="00D90B30" w:rsidP="00D90B30">
            <w:pPr>
              <w:pStyle w:val="20"/>
              <w:ind w:leftChars="0" w:left="0" w:firstLineChars="0" w:firstLine="0"/>
            </w:pPr>
            <w:r>
              <w:rPr>
                <w:rFonts w:hint="eastAsia"/>
                <w:b/>
                <w:bCs/>
              </w:rPr>
              <w:t xml:space="preserve">1. </w:t>
            </w:r>
            <w:r w:rsidRPr="00D90B30">
              <w:rPr>
                <w:b/>
                <w:bCs/>
              </w:rPr>
              <w:t>入口参数</w:t>
            </w:r>
            <w:r w:rsidRPr="00D90B30">
              <w:t>和</w:t>
            </w:r>
            <w:r w:rsidRPr="00D90B30">
              <w:rPr>
                <w:b/>
                <w:bCs/>
              </w:rPr>
              <w:t>出口参数</w:t>
            </w:r>
            <w:r w:rsidRPr="00D90B30">
              <w:t xml:space="preserve">: </w:t>
            </w:r>
            <w:r w:rsidRPr="00D90B30">
              <w:t>明确描述每个维护过程的输入与输出，确保系统设计透明化。</w:t>
            </w:r>
          </w:p>
          <w:p w14:paraId="06F5E861" w14:textId="5E16D87A" w:rsidR="00D90B30" w:rsidRPr="00D90B30" w:rsidRDefault="00D90B30" w:rsidP="00D90B30">
            <w:pPr>
              <w:pStyle w:val="20"/>
              <w:ind w:leftChars="0" w:left="0" w:firstLineChars="0" w:firstLine="0"/>
            </w:pPr>
            <w:r>
              <w:rPr>
                <w:rFonts w:hint="eastAsia"/>
                <w:b/>
                <w:bCs/>
              </w:rPr>
              <w:t xml:space="preserve">2. </w:t>
            </w:r>
            <w:r w:rsidRPr="00D90B30">
              <w:rPr>
                <w:b/>
                <w:bCs/>
              </w:rPr>
              <w:t>模块独立性</w:t>
            </w:r>
            <w:r w:rsidRPr="00D90B30">
              <w:t xml:space="preserve">: </w:t>
            </w:r>
            <w:r w:rsidRPr="00D90B30">
              <w:t>各子系统的维护过程彼此独立，减少耦合度，提高维护效率。</w:t>
            </w:r>
          </w:p>
          <w:p w14:paraId="455986AC" w14:textId="6CAAA7A6" w:rsidR="00D90B30" w:rsidRPr="00D90B30" w:rsidRDefault="00D90B30" w:rsidP="00D90B30">
            <w:pPr>
              <w:pStyle w:val="20"/>
              <w:ind w:leftChars="0" w:left="0" w:firstLineChars="0" w:firstLine="0"/>
            </w:pPr>
            <w:r>
              <w:rPr>
                <w:rFonts w:hint="eastAsia"/>
                <w:b/>
                <w:bCs/>
              </w:rPr>
              <w:t xml:space="preserve">3. </w:t>
            </w:r>
            <w:r w:rsidRPr="00D90B30">
              <w:rPr>
                <w:b/>
                <w:bCs/>
              </w:rPr>
              <w:t>日志与重试机制</w:t>
            </w:r>
            <w:r w:rsidRPr="00D90B30">
              <w:t xml:space="preserve">: </w:t>
            </w:r>
            <w:r w:rsidRPr="00D90B30">
              <w:t>针对关键错误增加日志记录与自动重试机制，</w:t>
            </w:r>
            <w:proofErr w:type="gramStart"/>
            <w:r w:rsidRPr="00D90B30">
              <w:t>方便排</w:t>
            </w:r>
            <w:proofErr w:type="gramEnd"/>
            <w:r w:rsidRPr="00D90B30">
              <w:t>查问题与提升系统稳定性。</w:t>
            </w:r>
          </w:p>
        </w:tc>
      </w:tr>
    </w:tbl>
    <w:p w14:paraId="30180CA5" w14:textId="77777777" w:rsidR="007B3CC3" w:rsidRDefault="007B3CC3" w:rsidP="0011307C">
      <w:pPr>
        <w:pStyle w:val="20"/>
        <w:ind w:leftChars="0" w:left="0" w:firstLineChars="0" w:firstLine="0"/>
      </w:pPr>
    </w:p>
    <w:p w14:paraId="096A0BD2" w14:textId="77777777" w:rsidR="0011307C" w:rsidRDefault="0011307C" w:rsidP="0011307C">
      <w:pPr>
        <w:pStyle w:val="1"/>
      </w:pPr>
      <w:bookmarkStart w:id="56" w:name="_Toc120326829"/>
      <w:bookmarkStart w:id="57" w:name="_Toc127799116"/>
      <w:bookmarkStart w:id="58" w:name="_Toc183179462"/>
      <w:r>
        <w:rPr>
          <w:rFonts w:hint="eastAsia"/>
        </w:rPr>
        <w:t>技术设计</w:t>
      </w:r>
      <w:bookmarkEnd w:id="56"/>
      <w:bookmarkEnd w:id="57"/>
      <w:bookmarkEnd w:id="58"/>
    </w:p>
    <w:p w14:paraId="44543867" w14:textId="77777777" w:rsidR="0011307C" w:rsidRDefault="0011307C" w:rsidP="0011307C">
      <w:r>
        <w:rPr>
          <w:rFonts w:hint="eastAsia"/>
        </w:rPr>
        <w:t>系统技术设计描述系统各个特性实际使用的开发技术，以及具体开发技术使用时应该注意的事项。</w:t>
      </w:r>
    </w:p>
    <w:p w14:paraId="6E049B56" w14:textId="77777777" w:rsidR="0011307C" w:rsidRDefault="0011307C" w:rsidP="0011307C">
      <w:pPr>
        <w:pStyle w:val="2"/>
        <w:spacing w:line="413" w:lineRule="auto"/>
      </w:pPr>
      <w:bookmarkStart w:id="59" w:name="_Toc120326830"/>
      <w:bookmarkStart w:id="60" w:name="_Toc127799117"/>
      <w:bookmarkStart w:id="61" w:name="_Toc183179463"/>
      <w:r>
        <w:rPr>
          <w:rFonts w:hint="eastAsia"/>
        </w:rPr>
        <w:t>系统开发技术说明表</w:t>
      </w:r>
      <w:bookmarkEnd w:id="59"/>
      <w:bookmarkEnd w:id="60"/>
      <w:bookmarkEnd w:id="61"/>
    </w:p>
    <w:p w14:paraId="41C81CDE" w14:textId="00102A97" w:rsidR="0011307C" w:rsidRDefault="0011307C" w:rsidP="0011307C">
      <w:r>
        <w:rPr>
          <w:rFonts w:hint="eastAsia"/>
        </w:rPr>
        <w:t>本表描述</w:t>
      </w:r>
      <w:r w:rsidR="00D877E4">
        <w:rPr>
          <w:rFonts w:hint="eastAsia"/>
        </w:rPr>
        <w:t>学生成绩管理</w:t>
      </w:r>
      <w:r>
        <w:rPr>
          <w:rFonts w:hint="eastAsia"/>
        </w:rPr>
        <w:t>系统各个特性开发时实际使用的具体技术。</w:t>
      </w:r>
    </w:p>
    <w:p w14:paraId="35083668" w14:textId="67AE9F8C" w:rsidR="0011307C" w:rsidRDefault="00D877E4" w:rsidP="0011307C">
      <w:r>
        <w:rPr>
          <w:rFonts w:hint="eastAsia"/>
        </w:rPr>
        <w:t>学生成绩管理</w:t>
      </w:r>
      <w:r w:rsidR="0011307C">
        <w:rPr>
          <w:rFonts w:hint="eastAsia"/>
        </w:rPr>
        <w:t>系统由多个子系统</w:t>
      </w:r>
      <w:r w:rsidR="0011307C">
        <w:rPr>
          <w:rFonts w:hint="eastAsia"/>
        </w:rPr>
        <w:t>(</w:t>
      </w:r>
      <w:r w:rsidR="0011307C">
        <w:rPr>
          <w:rFonts w:hint="eastAsia"/>
        </w:rPr>
        <w:t>模块</w:t>
      </w:r>
      <w:r w:rsidR="0011307C">
        <w:rPr>
          <w:rFonts w:hint="eastAsia"/>
        </w:rPr>
        <w:t>)</w:t>
      </w:r>
      <w:r w:rsidR="0011307C">
        <w:rPr>
          <w:rFonts w:hint="eastAsia"/>
        </w:rPr>
        <w:t>组成，每个子系统分别使用一张系统开发技术说明表进行描述。系统开发技术说明表如下：</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7"/>
        <w:gridCol w:w="1157"/>
        <w:gridCol w:w="1157"/>
        <w:gridCol w:w="1157"/>
        <w:gridCol w:w="1158"/>
        <w:gridCol w:w="1158"/>
        <w:gridCol w:w="1158"/>
      </w:tblGrid>
      <w:tr w:rsidR="0011307C" w14:paraId="17CFF2DC" w14:textId="77777777" w:rsidTr="00C97231">
        <w:trPr>
          <w:trHeight w:val="965"/>
        </w:trPr>
        <w:tc>
          <w:tcPr>
            <w:tcW w:w="8102" w:type="dxa"/>
            <w:gridSpan w:val="7"/>
          </w:tcPr>
          <w:p w14:paraId="171C11BF" w14:textId="6641DD92" w:rsidR="0011307C" w:rsidRDefault="0011307C" w:rsidP="00744A9F">
            <w:pPr>
              <w:ind w:firstLineChars="0" w:firstLine="0"/>
            </w:pPr>
            <w:r>
              <w:rPr>
                <w:rFonts w:hint="eastAsia"/>
              </w:rPr>
              <w:t>子系统编号：</w:t>
            </w:r>
            <w:r w:rsidR="00C97231">
              <w:rPr>
                <w:rFonts w:hint="eastAsia"/>
              </w:rPr>
              <w:t>1</w:t>
            </w:r>
          </w:p>
          <w:p w14:paraId="2AE17752" w14:textId="14DEE016" w:rsidR="0011307C" w:rsidRDefault="0011307C" w:rsidP="00744A9F">
            <w:pPr>
              <w:ind w:firstLineChars="0" w:firstLine="0"/>
            </w:pPr>
            <w:r>
              <w:rPr>
                <w:rFonts w:hint="eastAsia"/>
              </w:rPr>
              <w:t>子系统英文名称：</w:t>
            </w:r>
            <w:proofErr w:type="spellStart"/>
            <w:r w:rsidR="00C97231" w:rsidRPr="00C97231">
              <w:t>StudentManagement</w:t>
            </w:r>
            <w:proofErr w:type="spellEnd"/>
          </w:p>
          <w:p w14:paraId="26AB61B4" w14:textId="76120C34" w:rsidR="0011307C" w:rsidRDefault="0011307C" w:rsidP="00744A9F">
            <w:pPr>
              <w:ind w:firstLineChars="0" w:firstLine="0"/>
            </w:pPr>
            <w:r>
              <w:rPr>
                <w:rFonts w:hint="eastAsia"/>
              </w:rPr>
              <w:t>子系统中文名称：</w:t>
            </w:r>
            <w:r w:rsidR="00C97231" w:rsidRPr="00C97231">
              <w:t>学生管理子系统</w:t>
            </w:r>
          </w:p>
        </w:tc>
      </w:tr>
      <w:tr w:rsidR="0011307C" w14:paraId="11C95748" w14:textId="77777777" w:rsidTr="00C97231">
        <w:tc>
          <w:tcPr>
            <w:tcW w:w="1157" w:type="dxa"/>
            <w:vMerge w:val="restart"/>
          </w:tcPr>
          <w:p w14:paraId="1FA4ABCE" w14:textId="77777777" w:rsidR="0011307C" w:rsidRDefault="0011307C" w:rsidP="00744A9F">
            <w:pPr>
              <w:ind w:firstLineChars="0" w:firstLine="0"/>
            </w:pPr>
            <w:r>
              <w:rPr>
                <w:rFonts w:hint="eastAsia"/>
              </w:rPr>
              <w:t>技术编号</w:t>
            </w:r>
          </w:p>
        </w:tc>
        <w:tc>
          <w:tcPr>
            <w:tcW w:w="1157" w:type="dxa"/>
          </w:tcPr>
          <w:p w14:paraId="0B5FB510" w14:textId="77777777" w:rsidR="0011307C" w:rsidRDefault="0011307C" w:rsidP="00744A9F">
            <w:pPr>
              <w:ind w:firstLineChars="0" w:firstLine="0"/>
            </w:pPr>
            <w:r>
              <w:rPr>
                <w:rFonts w:hint="eastAsia"/>
              </w:rPr>
              <w:t>开发技术</w:t>
            </w:r>
          </w:p>
        </w:tc>
        <w:tc>
          <w:tcPr>
            <w:tcW w:w="1157" w:type="dxa"/>
          </w:tcPr>
          <w:p w14:paraId="71B1D544" w14:textId="77777777" w:rsidR="0011307C" w:rsidRDefault="0011307C" w:rsidP="00744A9F">
            <w:pPr>
              <w:ind w:firstLineChars="0" w:firstLine="0"/>
            </w:pPr>
            <w:r>
              <w:rPr>
                <w:rFonts w:hint="eastAsia"/>
              </w:rPr>
              <w:t>开发技术</w:t>
            </w:r>
          </w:p>
        </w:tc>
        <w:tc>
          <w:tcPr>
            <w:tcW w:w="1157" w:type="dxa"/>
            <w:vMerge w:val="restart"/>
          </w:tcPr>
          <w:p w14:paraId="4E4F8338" w14:textId="77777777" w:rsidR="0011307C" w:rsidRDefault="0011307C" w:rsidP="00744A9F">
            <w:pPr>
              <w:ind w:firstLineChars="0" w:firstLine="0"/>
            </w:pPr>
            <w:r>
              <w:rPr>
                <w:rFonts w:hint="eastAsia"/>
              </w:rPr>
              <w:t>处理功能</w:t>
            </w:r>
          </w:p>
        </w:tc>
        <w:tc>
          <w:tcPr>
            <w:tcW w:w="2316" w:type="dxa"/>
            <w:gridSpan w:val="2"/>
            <w:vMerge w:val="restart"/>
          </w:tcPr>
          <w:p w14:paraId="5B69DC60" w14:textId="77777777" w:rsidR="0011307C" w:rsidRDefault="0011307C" w:rsidP="00744A9F">
            <w:r>
              <w:rPr>
                <w:rFonts w:hint="eastAsia"/>
              </w:rPr>
              <w:t>系统特性编号</w:t>
            </w:r>
          </w:p>
        </w:tc>
        <w:tc>
          <w:tcPr>
            <w:tcW w:w="1158" w:type="dxa"/>
            <w:vMerge w:val="restart"/>
          </w:tcPr>
          <w:p w14:paraId="07383156" w14:textId="77777777" w:rsidR="0011307C" w:rsidRDefault="0011307C" w:rsidP="00744A9F">
            <w:pPr>
              <w:ind w:firstLineChars="100" w:firstLine="210"/>
            </w:pPr>
            <w:r>
              <w:rPr>
                <w:rFonts w:hint="eastAsia"/>
              </w:rPr>
              <w:t>备注</w:t>
            </w:r>
          </w:p>
        </w:tc>
      </w:tr>
      <w:tr w:rsidR="0011307C" w14:paraId="2703E994" w14:textId="77777777" w:rsidTr="00C97231">
        <w:tc>
          <w:tcPr>
            <w:tcW w:w="1157" w:type="dxa"/>
            <w:vMerge/>
          </w:tcPr>
          <w:p w14:paraId="742630FB" w14:textId="77777777" w:rsidR="0011307C" w:rsidRDefault="0011307C" w:rsidP="00744A9F"/>
        </w:tc>
        <w:tc>
          <w:tcPr>
            <w:tcW w:w="1157" w:type="dxa"/>
          </w:tcPr>
          <w:p w14:paraId="7832067D" w14:textId="77777777" w:rsidR="0011307C" w:rsidRDefault="0011307C" w:rsidP="00744A9F">
            <w:pPr>
              <w:ind w:firstLineChars="0" w:firstLine="0"/>
            </w:pPr>
            <w:r>
              <w:rPr>
                <w:rFonts w:hint="eastAsia"/>
              </w:rPr>
              <w:t>英文名称</w:t>
            </w:r>
          </w:p>
        </w:tc>
        <w:tc>
          <w:tcPr>
            <w:tcW w:w="1157" w:type="dxa"/>
          </w:tcPr>
          <w:p w14:paraId="322FEC9C" w14:textId="77777777" w:rsidR="0011307C" w:rsidRDefault="0011307C" w:rsidP="00744A9F">
            <w:pPr>
              <w:ind w:firstLineChars="0" w:firstLine="0"/>
            </w:pPr>
            <w:r>
              <w:rPr>
                <w:rFonts w:hint="eastAsia"/>
              </w:rPr>
              <w:t>中文名称</w:t>
            </w:r>
          </w:p>
        </w:tc>
        <w:tc>
          <w:tcPr>
            <w:tcW w:w="1157" w:type="dxa"/>
            <w:vMerge/>
          </w:tcPr>
          <w:p w14:paraId="7394F89B" w14:textId="77777777" w:rsidR="0011307C" w:rsidRDefault="0011307C" w:rsidP="00744A9F"/>
        </w:tc>
        <w:tc>
          <w:tcPr>
            <w:tcW w:w="2316" w:type="dxa"/>
            <w:gridSpan w:val="2"/>
            <w:vMerge/>
          </w:tcPr>
          <w:p w14:paraId="35124DA4" w14:textId="77777777" w:rsidR="0011307C" w:rsidRDefault="0011307C" w:rsidP="00744A9F"/>
        </w:tc>
        <w:tc>
          <w:tcPr>
            <w:tcW w:w="1158" w:type="dxa"/>
            <w:vMerge/>
          </w:tcPr>
          <w:p w14:paraId="1A3965D2" w14:textId="77777777" w:rsidR="0011307C" w:rsidRDefault="0011307C" w:rsidP="00744A9F"/>
        </w:tc>
      </w:tr>
      <w:tr w:rsidR="0011307C" w14:paraId="028DDB45" w14:textId="77777777" w:rsidTr="00C97231">
        <w:tc>
          <w:tcPr>
            <w:tcW w:w="1157" w:type="dxa"/>
          </w:tcPr>
          <w:p w14:paraId="5C24A6C2" w14:textId="0C707C53" w:rsidR="0011307C" w:rsidRDefault="00A807D8" w:rsidP="00744A9F">
            <w:r>
              <w:rPr>
                <w:rFonts w:hint="eastAsia"/>
              </w:rPr>
              <w:t>1.1</w:t>
            </w:r>
          </w:p>
        </w:tc>
        <w:tc>
          <w:tcPr>
            <w:tcW w:w="1157" w:type="dxa"/>
          </w:tcPr>
          <w:p w14:paraId="051E5212" w14:textId="333778B4" w:rsidR="0011307C" w:rsidRDefault="00A807D8" w:rsidP="00C97231">
            <w:pPr>
              <w:ind w:firstLineChars="0" w:firstLine="0"/>
            </w:pPr>
            <w:r w:rsidRPr="00A807D8">
              <w:t>Java Swing</w:t>
            </w:r>
          </w:p>
        </w:tc>
        <w:tc>
          <w:tcPr>
            <w:tcW w:w="1157" w:type="dxa"/>
          </w:tcPr>
          <w:p w14:paraId="773F3E19" w14:textId="572CCA14" w:rsidR="0011307C" w:rsidRDefault="00A807D8" w:rsidP="00C97231">
            <w:pPr>
              <w:ind w:firstLineChars="0" w:firstLine="0"/>
            </w:pPr>
            <w:r w:rsidRPr="00A807D8">
              <w:t xml:space="preserve">Java </w:t>
            </w:r>
            <w:r w:rsidRPr="00A807D8">
              <w:t>界面开发工具</w:t>
            </w:r>
          </w:p>
        </w:tc>
        <w:tc>
          <w:tcPr>
            <w:tcW w:w="1157" w:type="dxa"/>
          </w:tcPr>
          <w:p w14:paraId="503E42D0" w14:textId="24283C31" w:rsidR="0011307C" w:rsidRDefault="00A807D8" w:rsidP="00C97231">
            <w:pPr>
              <w:ind w:firstLineChars="0" w:firstLine="0"/>
            </w:pPr>
            <w:r w:rsidRPr="00A807D8">
              <w:t>开发学生端界面，提供信息</w:t>
            </w:r>
            <w:r w:rsidRPr="00A807D8">
              <w:lastRenderedPageBreak/>
              <w:t>查询和维护功能</w:t>
            </w:r>
          </w:p>
        </w:tc>
        <w:tc>
          <w:tcPr>
            <w:tcW w:w="1158" w:type="dxa"/>
          </w:tcPr>
          <w:p w14:paraId="7F95F79B" w14:textId="21D0C6BE" w:rsidR="0011307C" w:rsidRDefault="00A807D8" w:rsidP="00C97231">
            <w:pPr>
              <w:ind w:firstLineChars="0" w:firstLine="0"/>
            </w:pPr>
            <w:r w:rsidRPr="00A807D8">
              <w:lastRenderedPageBreak/>
              <w:t>1.1, 1.2</w:t>
            </w:r>
          </w:p>
        </w:tc>
        <w:tc>
          <w:tcPr>
            <w:tcW w:w="1158" w:type="dxa"/>
          </w:tcPr>
          <w:p w14:paraId="3748F18A" w14:textId="7E72852B" w:rsidR="0011307C" w:rsidRDefault="00A807D8" w:rsidP="00C97231">
            <w:pPr>
              <w:ind w:firstLineChars="0" w:firstLine="0"/>
            </w:pPr>
            <w:r>
              <w:rPr>
                <w:rFonts w:hint="eastAsia"/>
              </w:rPr>
              <w:t>1.3</w:t>
            </w:r>
          </w:p>
        </w:tc>
        <w:tc>
          <w:tcPr>
            <w:tcW w:w="1158" w:type="dxa"/>
          </w:tcPr>
          <w:p w14:paraId="04671B45" w14:textId="43F91627" w:rsidR="0011307C" w:rsidRDefault="00A807D8" w:rsidP="00C97231">
            <w:pPr>
              <w:ind w:firstLineChars="0" w:firstLine="0"/>
            </w:pPr>
            <w:r w:rsidRPr="00A807D8">
              <w:t>实现界面布局和用户交互。</w:t>
            </w:r>
          </w:p>
        </w:tc>
      </w:tr>
      <w:tr w:rsidR="00A807D8" w14:paraId="3B18687B" w14:textId="77777777" w:rsidTr="00C97231">
        <w:tc>
          <w:tcPr>
            <w:tcW w:w="1157" w:type="dxa"/>
          </w:tcPr>
          <w:p w14:paraId="606419A8" w14:textId="3F879E04" w:rsidR="00A807D8" w:rsidRDefault="00A807D8" w:rsidP="00744A9F">
            <w:r>
              <w:rPr>
                <w:rFonts w:hint="eastAsia"/>
              </w:rPr>
              <w:t>1.2</w:t>
            </w:r>
          </w:p>
        </w:tc>
        <w:tc>
          <w:tcPr>
            <w:tcW w:w="1157" w:type="dxa"/>
          </w:tcPr>
          <w:p w14:paraId="7B392D1A" w14:textId="0A4A0C48" w:rsidR="00A807D8" w:rsidRPr="00A807D8" w:rsidRDefault="00A807D8" w:rsidP="00C97231">
            <w:pPr>
              <w:ind w:firstLineChars="0" w:firstLine="0"/>
            </w:pPr>
            <w:r w:rsidRPr="00A807D8">
              <w:t>MySQL</w:t>
            </w:r>
          </w:p>
        </w:tc>
        <w:tc>
          <w:tcPr>
            <w:tcW w:w="1157" w:type="dxa"/>
          </w:tcPr>
          <w:p w14:paraId="5B842DF0" w14:textId="3057A156" w:rsidR="00A807D8" w:rsidRPr="00A807D8" w:rsidRDefault="00A807D8" w:rsidP="00C97231">
            <w:pPr>
              <w:ind w:firstLineChars="0" w:firstLine="0"/>
            </w:pPr>
            <w:r w:rsidRPr="00A807D8">
              <w:t xml:space="preserve">MySQL </w:t>
            </w:r>
            <w:r w:rsidRPr="00A807D8">
              <w:t>数据库</w:t>
            </w:r>
          </w:p>
        </w:tc>
        <w:tc>
          <w:tcPr>
            <w:tcW w:w="1157" w:type="dxa"/>
          </w:tcPr>
          <w:p w14:paraId="78E334D0" w14:textId="5D5843D7" w:rsidR="00A807D8" w:rsidRPr="00A807D8" w:rsidRDefault="00A807D8" w:rsidP="00C97231">
            <w:pPr>
              <w:ind w:firstLineChars="0" w:firstLine="0"/>
            </w:pPr>
            <w:r w:rsidRPr="00A807D8">
              <w:t>存储和查询学生个人信息和成绩数据</w:t>
            </w:r>
          </w:p>
        </w:tc>
        <w:tc>
          <w:tcPr>
            <w:tcW w:w="1158" w:type="dxa"/>
          </w:tcPr>
          <w:p w14:paraId="3F6E0D98" w14:textId="71528413" w:rsidR="00A807D8" w:rsidRPr="00A807D8" w:rsidRDefault="00A807D8" w:rsidP="00C97231">
            <w:pPr>
              <w:ind w:firstLineChars="0" w:firstLine="0"/>
            </w:pPr>
            <w:r>
              <w:rPr>
                <w:rFonts w:hint="eastAsia"/>
              </w:rPr>
              <w:t>1.1</w:t>
            </w:r>
            <w:r>
              <w:rPr>
                <w:rFonts w:hint="eastAsia"/>
              </w:rPr>
              <w:t>，</w:t>
            </w:r>
            <w:r>
              <w:rPr>
                <w:rFonts w:hint="eastAsia"/>
              </w:rPr>
              <w:t>1.2</w:t>
            </w:r>
          </w:p>
        </w:tc>
        <w:tc>
          <w:tcPr>
            <w:tcW w:w="1158" w:type="dxa"/>
          </w:tcPr>
          <w:p w14:paraId="7C0C47C6" w14:textId="2CC9C94D" w:rsidR="00A807D8" w:rsidRDefault="00A807D8" w:rsidP="00C97231">
            <w:pPr>
              <w:ind w:firstLineChars="0" w:firstLine="0"/>
            </w:pPr>
            <w:r>
              <w:rPr>
                <w:rFonts w:hint="eastAsia"/>
              </w:rPr>
              <w:t>1.3</w:t>
            </w:r>
          </w:p>
        </w:tc>
        <w:tc>
          <w:tcPr>
            <w:tcW w:w="1158" w:type="dxa"/>
          </w:tcPr>
          <w:p w14:paraId="7E2A62AC" w14:textId="1382E42D" w:rsidR="00A807D8" w:rsidRPr="00A807D8" w:rsidRDefault="007D1353" w:rsidP="00C97231">
            <w:pPr>
              <w:ind w:firstLineChars="0" w:firstLine="0"/>
            </w:pPr>
            <w:r w:rsidRPr="007D1353">
              <w:t>需设计高效查询的索引结构。</w:t>
            </w:r>
          </w:p>
        </w:tc>
      </w:tr>
      <w:tr w:rsidR="007D1353" w14:paraId="281C7AE4" w14:textId="77777777" w:rsidTr="00C97231">
        <w:tc>
          <w:tcPr>
            <w:tcW w:w="1157" w:type="dxa"/>
          </w:tcPr>
          <w:p w14:paraId="21D84CB5" w14:textId="3555B2F1" w:rsidR="007D1353" w:rsidRDefault="007D1353" w:rsidP="00744A9F">
            <w:r>
              <w:rPr>
                <w:rFonts w:hint="eastAsia"/>
              </w:rPr>
              <w:t>1.3</w:t>
            </w:r>
          </w:p>
        </w:tc>
        <w:tc>
          <w:tcPr>
            <w:tcW w:w="1157" w:type="dxa"/>
          </w:tcPr>
          <w:p w14:paraId="020375D4" w14:textId="68720529" w:rsidR="007D1353" w:rsidRPr="00A807D8" w:rsidRDefault="007D1353" w:rsidP="00C97231">
            <w:pPr>
              <w:ind w:firstLineChars="0" w:firstLine="0"/>
            </w:pPr>
            <w:r w:rsidRPr="007D1353">
              <w:t>JDBC</w:t>
            </w:r>
          </w:p>
        </w:tc>
        <w:tc>
          <w:tcPr>
            <w:tcW w:w="1157" w:type="dxa"/>
          </w:tcPr>
          <w:p w14:paraId="59CBF0B9" w14:textId="5BC7189D" w:rsidR="007D1353" w:rsidRPr="00A807D8" w:rsidRDefault="007D1353" w:rsidP="00C97231">
            <w:pPr>
              <w:ind w:firstLineChars="0" w:firstLine="0"/>
            </w:pPr>
            <w:r w:rsidRPr="007D1353">
              <w:t xml:space="preserve">Java </w:t>
            </w:r>
            <w:r w:rsidRPr="007D1353">
              <w:t>数据库连接</w:t>
            </w:r>
          </w:p>
        </w:tc>
        <w:tc>
          <w:tcPr>
            <w:tcW w:w="1157" w:type="dxa"/>
          </w:tcPr>
          <w:p w14:paraId="7FDED793" w14:textId="7D7F9FC5" w:rsidR="007D1353" w:rsidRPr="00A807D8" w:rsidRDefault="007D1353" w:rsidP="00C97231">
            <w:pPr>
              <w:ind w:firstLineChars="0" w:firstLine="0"/>
            </w:pPr>
            <w:r w:rsidRPr="007D1353">
              <w:t>提供数据库操作接口</w:t>
            </w:r>
          </w:p>
        </w:tc>
        <w:tc>
          <w:tcPr>
            <w:tcW w:w="1158" w:type="dxa"/>
          </w:tcPr>
          <w:p w14:paraId="2301289A" w14:textId="5CF21E90" w:rsidR="007D1353" w:rsidRDefault="007D1353" w:rsidP="00C97231">
            <w:pPr>
              <w:ind w:firstLineChars="0" w:firstLine="0"/>
            </w:pPr>
            <w:r>
              <w:rPr>
                <w:rFonts w:hint="eastAsia"/>
              </w:rPr>
              <w:t>1.1</w:t>
            </w:r>
            <w:r>
              <w:rPr>
                <w:rFonts w:hint="eastAsia"/>
              </w:rPr>
              <w:t>，</w:t>
            </w:r>
            <w:r>
              <w:rPr>
                <w:rFonts w:hint="eastAsia"/>
              </w:rPr>
              <w:t>1.2</w:t>
            </w:r>
          </w:p>
        </w:tc>
        <w:tc>
          <w:tcPr>
            <w:tcW w:w="1158" w:type="dxa"/>
          </w:tcPr>
          <w:p w14:paraId="7E7F5BB5" w14:textId="10003E48" w:rsidR="007D1353" w:rsidRDefault="007D1353" w:rsidP="00C97231">
            <w:pPr>
              <w:ind w:firstLineChars="0" w:firstLine="0"/>
            </w:pPr>
            <w:r>
              <w:rPr>
                <w:rFonts w:hint="eastAsia"/>
              </w:rPr>
              <w:t>1.3</w:t>
            </w:r>
          </w:p>
        </w:tc>
        <w:tc>
          <w:tcPr>
            <w:tcW w:w="1158" w:type="dxa"/>
          </w:tcPr>
          <w:p w14:paraId="76EE1EB2" w14:textId="5D3965CE" w:rsidR="007D1353" w:rsidRPr="007D1353" w:rsidRDefault="007D1353" w:rsidP="007D1353">
            <w:pPr>
              <w:widowControl/>
              <w:ind w:firstLineChars="0" w:firstLine="0"/>
              <w:rPr>
                <w:sz w:val="24"/>
              </w:rPr>
            </w:pPr>
            <w:r>
              <w:t>连接</w:t>
            </w:r>
            <w:r>
              <w:t xml:space="preserve"> MySQL </w:t>
            </w:r>
            <w:r>
              <w:t>数据库，实现增删改查。</w:t>
            </w:r>
          </w:p>
        </w:tc>
      </w:tr>
      <w:tr w:rsidR="00C97231" w14:paraId="7C16D52B" w14:textId="77777777" w:rsidTr="00C97231">
        <w:trPr>
          <w:trHeight w:val="640"/>
        </w:trPr>
        <w:tc>
          <w:tcPr>
            <w:tcW w:w="8102" w:type="dxa"/>
            <w:gridSpan w:val="7"/>
            <w:tcBorders>
              <w:top w:val="single" w:sz="4" w:space="0" w:color="auto"/>
              <w:left w:val="single" w:sz="4" w:space="0" w:color="auto"/>
              <w:bottom w:val="single" w:sz="4" w:space="0" w:color="auto"/>
              <w:right w:val="single" w:sz="4" w:space="0" w:color="auto"/>
            </w:tcBorders>
          </w:tcPr>
          <w:p w14:paraId="17AB1D19" w14:textId="7E036F4B" w:rsidR="00C97231" w:rsidRDefault="00C97231" w:rsidP="00744A9F">
            <w:pPr>
              <w:ind w:firstLineChars="0" w:firstLine="0"/>
            </w:pPr>
            <w:r>
              <w:rPr>
                <w:rFonts w:hint="eastAsia"/>
              </w:rPr>
              <w:t>子系统编号：</w:t>
            </w:r>
            <w:r w:rsidR="007D1353">
              <w:rPr>
                <w:rFonts w:hint="eastAsia"/>
              </w:rPr>
              <w:t>2</w:t>
            </w:r>
          </w:p>
          <w:p w14:paraId="1A880108" w14:textId="3AB0C627" w:rsidR="00C97231" w:rsidRDefault="00C97231" w:rsidP="00744A9F">
            <w:pPr>
              <w:ind w:firstLineChars="0" w:firstLine="0"/>
            </w:pPr>
            <w:r>
              <w:rPr>
                <w:rFonts w:hint="eastAsia"/>
              </w:rPr>
              <w:t>子系统英文名称：</w:t>
            </w:r>
            <w:proofErr w:type="spellStart"/>
            <w:r w:rsidR="007D1353" w:rsidRPr="007D1353">
              <w:t>TeacherManagement</w:t>
            </w:r>
            <w:proofErr w:type="spellEnd"/>
          </w:p>
          <w:p w14:paraId="6E9C452E" w14:textId="2B2498AF" w:rsidR="00C97231" w:rsidRDefault="00C97231" w:rsidP="00744A9F">
            <w:pPr>
              <w:ind w:firstLineChars="0" w:firstLine="0"/>
            </w:pPr>
            <w:r>
              <w:rPr>
                <w:rFonts w:hint="eastAsia"/>
              </w:rPr>
              <w:t>子系统中文名称：</w:t>
            </w:r>
            <w:r w:rsidR="007D1353" w:rsidRPr="007D1353">
              <w:t>教师管理子系统</w:t>
            </w:r>
          </w:p>
        </w:tc>
      </w:tr>
      <w:tr w:rsidR="00C97231" w14:paraId="2983236C" w14:textId="77777777" w:rsidTr="00C97231">
        <w:tc>
          <w:tcPr>
            <w:tcW w:w="1157" w:type="dxa"/>
            <w:vMerge w:val="restart"/>
          </w:tcPr>
          <w:p w14:paraId="12FCBC59" w14:textId="77777777" w:rsidR="00C97231" w:rsidRDefault="00C97231" w:rsidP="00744A9F">
            <w:pPr>
              <w:ind w:firstLineChars="0" w:firstLine="0"/>
            </w:pPr>
            <w:r>
              <w:rPr>
                <w:rFonts w:hint="eastAsia"/>
              </w:rPr>
              <w:t>技术编号</w:t>
            </w:r>
          </w:p>
        </w:tc>
        <w:tc>
          <w:tcPr>
            <w:tcW w:w="1157" w:type="dxa"/>
          </w:tcPr>
          <w:p w14:paraId="04D26133" w14:textId="77777777" w:rsidR="00C97231" w:rsidRDefault="00C97231" w:rsidP="00744A9F">
            <w:pPr>
              <w:ind w:firstLineChars="0" w:firstLine="0"/>
            </w:pPr>
            <w:r>
              <w:rPr>
                <w:rFonts w:hint="eastAsia"/>
              </w:rPr>
              <w:t>开发技术</w:t>
            </w:r>
          </w:p>
        </w:tc>
        <w:tc>
          <w:tcPr>
            <w:tcW w:w="1157" w:type="dxa"/>
          </w:tcPr>
          <w:p w14:paraId="15E7A437" w14:textId="77777777" w:rsidR="00C97231" w:rsidRDefault="00C97231" w:rsidP="00744A9F">
            <w:pPr>
              <w:ind w:firstLineChars="0" w:firstLine="0"/>
            </w:pPr>
            <w:r>
              <w:rPr>
                <w:rFonts w:hint="eastAsia"/>
              </w:rPr>
              <w:t>开发技术</w:t>
            </w:r>
          </w:p>
        </w:tc>
        <w:tc>
          <w:tcPr>
            <w:tcW w:w="1157" w:type="dxa"/>
            <w:vMerge w:val="restart"/>
          </w:tcPr>
          <w:p w14:paraId="72939EC7" w14:textId="77777777" w:rsidR="00C97231" w:rsidRDefault="00C97231" w:rsidP="00744A9F">
            <w:pPr>
              <w:ind w:firstLineChars="0" w:firstLine="0"/>
            </w:pPr>
            <w:r>
              <w:rPr>
                <w:rFonts w:hint="eastAsia"/>
              </w:rPr>
              <w:t>处理功能</w:t>
            </w:r>
          </w:p>
        </w:tc>
        <w:tc>
          <w:tcPr>
            <w:tcW w:w="2316" w:type="dxa"/>
            <w:gridSpan w:val="2"/>
            <w:vMerge w:val="restart"/>
          </w:tcPr>
          <w:p w14:paraId="243F3F77" w14:textId="77777777" w:rsidR="00C97231" w:rsidRDefault="00C97231" w:rsidP="00744A9F">
            <w:r>
              <w:rPr>
                <w:rFonts w:hint="eastAsia"/>
              </w:rPr>
              <w:t>系统特性编号</w:t>
            </w:r>
          </w:p>
        </w:tc>
        <w:tc>
          <w:tcPr>
            <w:tcW w:w="1158" w:type="dxa"/>
            <w:vMerge w:val="restart"/>
          </w:tcPr>
          <w:p w14:paraId="297285C8" w14:textId="77777777" w:rsidR="00C97231" w:rsidRDefault="00C97231" w:rsidP="00744A9F">
            <w:pPr>
              <w:ind w:firstLineChars="100" w:firstLine="210"/>
            </w:pPr>
            <w:r>
              <w:rPr>
                <w:rFonts w:hint="eastAsia"/>
              </w:rPr>
              <w:t>备注</w:t>
            </w:r>
          </w:p>
        </w:tc>
      </w:tr>
      <w:tr w:rsidR="00C97231" w14:paraId="05169AE8" w14:textId="77777777" w:rsidTr="00A807D8">
        <w:tc>
          <w:tcPr>
            <w:tcW w:w="1157" w:type="dxa"/>
            <w:vMerge/>
          </w:tcPr>
          <w:p w14:paraId="26F2B0F1" w14:textId="77777777" w:rsidR="00C97231" w:rsidRDefault="00C97231" w:rsidP="00744A9F"/>
        </w:tc>
        <w:tc>
          <w:tcPr>
            <w:tcW w:w="1157" w:type="dxa"/>
          </w:tcPr>
          <w:p w14:paraId="477AC4B3" w14:textId="77777777" w:rsidR="00C97231" w:rsidRDefault="00C97231" w:rsidP="00744A9F">
            <w:pPr>
              <w:ind w:firstLineChars="0" w:firstLine="0"/>
            </w:pPr>
            <w:r>
              <w:rPr>
                <w:rFonts w:hint="eastAsia"/>
              </w:rPr>
              <w:t>英文名称</w:t>
            </w:r>
          </w:p>
        </w:tc>
        <w:tc>
          <w:tcPr>
            <w:tcW w:w="1157" w:type="dxa"/>
          </w:tcPr>
          <w:p w14:paraId="4BD8D4E1" w14:textId="77777777" w:rsidR="00C97231" w:rsidRDefault="00C97231" w:rsidP="00744A9F">
            <w:pPr>
              <w:ind w:firstLineChars="0" w:firstLine="0"/>
            </w:pPr>
            <w:r>
              <w:rPr>
                <w:rFonts w:hint="eastAsia"/>
              </w:rPr>
              <w:t>中文名称</w:t>
            </w:r>
          </w:p>
        </w:tc>
        <w:tc>
          <w:tcPr>
            <w:tcW w:w="1157" w:type="dxa"/>
            <w:vMerge/>
          </w:tcPr>
          <w:p w14:paraId="586B8B03" w14:textId="77777777" w:rsidR="00C97231" w:rsidRDefault="00C97231" w:rsidP="00744A9F"/>
        </w:tc>
        <w:tc>
          <w:tcPr>
            <w:tcW w:w="2316" w:type="dxa"/>
            <w:gridSpan w:val="2"/>
            <w:vMerge/>
            <w:tcBorders>
              <w:bottom w:val="single" w:sz="4" w:space="0" w:color="auto"/>
            </w:tcBorders>
          </w:tcPr>
          <w:p w14:paraId="30C0D2AC" w14:textId="77777777" w:rsidR="00C97231" w:rsidRDefault="00C97231" w:rsidP="00744A9F"/>
        </w:tc>
        <w:tc>
          <w:tcPr>
            <w:tcW w:w="1158" w:type="dxa"/>
            <w:vMerge/>
          </w:tcPr>
          <w:p w14:paraId="705EEF7E" w14:textId="77777777" w:rsidR="00C97231" w:rsidRDefault="00C97231" w:rsidP="00744A9F"/>
        </w:tc>
      </w:tr>
      <w:tr w:rsidR="00C97231" w14:paraId="6C58EDFB" w14:textId="77777777" w:rsidTr="00A807D8">
        <w:tc>
          <w:tcPr>
            <w:tcW w:w="1157" w:type="dxa"/>
          </w:tcPr>
          <w:p w14:paraId="4F415992" w14:textId="7DC87BE7" w:rsidR="00C97231" w:rsidRDefault="007D1353" w:rsidP="00744A9F">
            <w:r>
              <w:rPr>
                <w:rFonts w:hint="eastAsia"/>
              </w:rPr>
              <w:t>2.1</w:t>
            </w:r>
          </w:p>
        </w:tc>
        <w:tc>
          <w:tcPr>
            <w:tcW w:w="11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tblGrid>
            <w:tr w:rsidR="007D1353" w:rsidRPr="007D1353" w14:paraId="79AEB73E" w14:textId="77777777" w:rsidTr="007D1353">
              <w:trPr>
                <w:tblCellSpacing w:w="15" w:type="dxa"/>
              </w:trPr>
              <w:tc>
                <w:tcPr>
                  <w:tcW w:w="0" w:type="auto"/>
                  <w:vAlign w:val="center"/>
                  <w:hideMark/>
                </w:tcPr>
                <w:p w14:paraId="5B48248A" w14:textId="77777777" w:rsidR="007D1353" w:rsidRPr="007D1353" w:rsidRDefault="007D1353" w:rsidP="007D1353">
                  <w:pPr>
                    <w:ind w:firstLineChars="0" w:firstLine="0"/>
                  </w:pPr>
                  <w:r w:rsidRPr="007D1353">
                    <w:t>Java Swing</w:t>
                  </w:r>
                </w:p>
              </w:tc>
            </w:tr>
          </w:tbl>
          <w:p w14:paraId="3EB8C20E" w14:textId="77777777" w:rsidR="007D1353" w:rsidRPr="007D1353" w:rsidRDefault="007D1353" w:rsidP="007D13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1353" w:rsidRPr="007D1353" w14:paraId="0B339904" w14:textId="77777777" w:rsidTr="007D1353">
              <w:trPr>
                <w:tblCellSpacing w:w="15" w:type="dxa"/>
              </w:trPr>
              <w:tc>
                <w:tcPr>
                  <w:tcW w:w="0" w:type="auto"/>
                  <w:vAlign w:val="center"/>
                  <w:hideMark/>
                </w:tcPr>
                <w:p w14:paraId="50F968BA" w14:textId="77777777" w:rsidR="007D1353" w:rsidRPr="007D1353" w:rsidRDefault="007D1353" w:rsidP="007D1353">
                  <w:pPr>
                    <w:ind w:firstLineChars="0" w:firstLine="0"/>
                  </w:pPr>
                </w:p>
              </w:tc>
            </w:tr>
          </w:tbl>
          <w:p w14:paraId="19162516" w14:textId="77777777" w:rsidR="00C97231" w:rsidRDefault="00C97231" w:rsidP="00744A9F">
            <w:pPr>
              <w:ind w:firstLineChars="0" w:firstLine="0"/>
            </w:pPr>
          </w:p>
        </w:tc>
        <w:tc>
          <w:tcPr>
            <w:tcW w:w="1157" w:type="dxa"/>
          </w:tcPr>
          <w:p w14:paraId="019977D1" w14:textId="17C0C75E" w:rsidR="00C97231" w:rsidRDefault="007D1353" w:rsidP="00744A9F">
            <w:pPr>
              <w:ind w:firstLineChars="0" w:firstLine="0"/>
            </w:pPr>
            <w:r w:rsidRPr="007D1353">
              <w:t xml:space="preserve">Java </w:t>
            </w:r>
            <w:r w:rsidRPr="007D1353">
              <w:t>界面开发工具</w:t>
            </w:r>
          </w:p>
        </w:tc>
        <w:tc>
          <w:tcPr>
            <w:tcW w:w="1157" w:type="dxa"/>
          </w:tcPr>
          <w:p w14:paraId="77963097" w14:textId="570957BD" w:rsidR="00C97231" w:rsidRDefault="007D1353" w:rsidP="00744A9F">
            <w:pPr>
              <w:ind w:firstLineChars="0" w:firstLine="0"/>
            </w:pPr>
            <w:r w:rsidRPr="007D1353">
              <w:t>开发教师端界面，提供课程和成绩管理功能</w:t>
            </w:r>
          </w:p>
        </w:tc>
        <w:tc>
          <w:tcPr>
            <w:tcW w:w="1158" w:type="dxa"/>
            <w:tcBorders>
              <w:right w:val="nil"/>
            </w:tcBorders>
          </w:tcPr>
          <w:p w14:paraId="57D2FC61" w14:textId="10FF5BFA" w:rsidR="00C97231" w:rsidRDefault="007D1353" w:rsidP="00744A9F">
            <w:pPr>
              <w:ind w:firstLineChars="0" w:firstLine="0"/>
            </w:pPr>
            <w:r w:rsidRPr="007D1353">
              <w:t>2.1, 2.2,</w:t>
            </w:r>
          </w:p>
        </w:tc>
        <w:tc>
          <w:tcPr>
            <w:tcW w:w="1158" w:type="dxa"/>
            <w:tcBorders>
              <w:left w:val="nil"/>
            </w:tcBorders>
          </w:tcPr>
          <w:p w14:paraId="5428ED6E" w14:textId="1E570114" w:rsidR="00C97231" w:rsidRDefault="007D1353" w:rsidP="00744A9F">
            <w:pPr>
              <w:ind w:firstLineChars="0" w:firstLine="0"/>
            </w:pPr>
            <w:r w:rsidRPr="007D1353">
              <w:t>2.3, 2.4</w:t>
            </w:r>
          </w:p>
        </w:tc>
        <w:tc>
          <w:tcPr>
            <w:tcW w:w="1158" w:type="dxa"/>
          </w:tcPr>
          <w:p w14:paraId="412966C8" w14:textId="101D0AAF" w:rsidR="00C97231" w:rsidRDefault="007D1353" w:rsidP="00744A9F">
            <w:pPr>
              <w:ind w:firstLineChars="0" w:firstLine="0"/>
            </w:pPr>
            <w:r w:rsidRPr="007D1353">
              <w:t>实现界面布局和用户交互。</w:t>
            </w:r>
          </w:p>
        </w:tc>
      </w:tr>
      <w:tr w:rsidR="007D1353" w14:paraId="431FCC6D" w14:textId="77777777" w:rsidTr="00A807D8">
        <w:tc>
          <w:tcPr>
            <w:tcW w:w="1157" w:type="dxa"/>
          </w:tcPr>
          <w:p w14:paraId="0F95E5F6" w14:textId="0827D7F8" w:rsidR="007D1353" w:rsidRDefault="007D1353" w:rsidP="00744A9F">
            <w:r>
              <w:rPr>
                <w:rFonts w:hint="eastAsia"/>
              </w:rPr>
              <w:t>2.2</w:t>
            </w:r>
          </w:p>
        </w:tc>
        <w:tc>
          <w:tcPr>
            <w:tcW w:w="1157" w:type="dxa"/>
          </w:tcPr>
          <w:p w14:paraId="04A3CC90" w14:textId="010A8671" w:rsidR="007D1353" w:rsidRPr="007D1353" w:rsidRDefault="007D1353" w:rsidP="007D1353">
            <w:pPr>
              <w:ind w:firstLineChars="0" w:firstLine="0"/>
            </w:pPr>
            <w:r w:rsidRPr="007D1353">
              <w:t>MySQL</w:t>
            </w:r>
          </w:p>
        </w:tc>
        <w:tc>
          <w:tcPr>
            <w:tcW w:w="1157" w:type="dxa"/>
          </w:tcPr>
          <w:p w14:paraId="1AEB5AA6" w14:textId="18951449" w:rsidR="007D1353" w:rsidRPr="007D1353" w:rsidRDefault="007D1353" w:rsidP="00744A9F">
            <w:pPr>
              <w:ind w:firstLineChars="0" w:firstLine="0"/>
            </w:pPr>
            <w:r w:rsidRPr="007D1353">
              <w:t xml:space="preserve">MySQL </w:t>
            </w:r>
            <w:r w:rsidRPr="007D1353">
              <w:t>数据库</w:t>
            </w:r>
          </w:p>
        </w:tc>
        <w:tc>
          <w:tcPr>
            <w:tcW w:w="11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tblGrid>
            <w:tr w:rsidR="007D1353" w:rsidRPr="007D1353" w14:paraId="2AEFD789" w14:textId="77777777" w:rsidTr="007D1353">
              <w:trPr>
                <w:tblCellSpacing w:w="15" w:type="dxa"/>
              </w:trPr>
              <w:tc>
                <w:tcPr>
                  <w:tcW w:w="0" w:type="auto"/>
                  <w:vAlign w:val="center"/>
                  <w:hideMark/>
                </w:tcPr>
                <w:p w14:paraId="26587792" w14:textId="77777777" w:rsidR="007D1353" w:rsidRPr="007D1353" w:rsidRDefault="007D1353" w:rsidP="007D1353">
                  <w:pPr>
                    <w:ind w:firstLineChars="0" w:firstLine="0"/>
                  </w:pPr>
                  <w:r w:rsidRPr="007D1353">
                    <w:t>存储课程和学生成绩数据</w:t>
                  </w:r>
                </w:p>
              </w:tc>
            </w:tr>
          </w:tbl>
          <w:p w14:paraId="4E2C5EC9" w14:textId="77777777" w:rsidR="007D1353" w:rsidRPr="007D1353" w:rsidRDefault="007D1353" w:rsidP="007D13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1353" w:rsidRPr="007D1353" w14:paraId="21ACEEE0" w14:textId="77777777" w:rsidTr="007D1353">
              <w:trPr>
                <w:tblCellSpacing w:w="15" w:type="dxa"/>
              </w:trPr>
              <w:tc>
                <w:tcPr>
                  <w:tcW w:w="0" w:type="auto"/>
                  <w:vAlign w:val="center"/>
                  <w:hideMark/>
                </w:tcPr>
                <w:p w14:paraId="173D31D1" w14:textId="77777777" w:rsidR="007D1353" w:rsidRPr="007D1353" w:rsidRDefault="007D1353" w:rsidP="007D1353">
                  <w:pPr>
                    <w:ind w:firstLineChars="0" w:firstLine="0"/>
                  </w:pPr>
                </w:p>
              </w:tc>
            </w:tr>
          </w:tbl>
          <w:p w14:paraId="52015DD5" w14:textId="77777777" w:rsidR="007D1353" w:rsidRPr="007D1353" w:rsidRDefault="007D1353" w:rsidP="00744A9F">
            <w:pPr>
              <w:ind w:firstLineChars="0" w:firstLine="0"/>
            </w:pPr>
          </w:p>
        </w:tc>
        <w:tc>
          <w:tcPr>
            <w:tcW w:w="1158" w:type="dxa"/>
            <w:tcBorders>
              <w:right w:val="nil"/>
            </w:tcBorders>
          </w:tcPr>
          <w:p w14:paraId="197991D1" w14:textId="3A569AD0" w:rsidR="007D1353" w:rsidRPr="007D1353" w:rsidRDefault="007D1353" w:rsidP="00744A9F">
            <w:pPr>
              <w:ind w:firstLineChars="0" w:firstLine="0"/>
            </w:pPr>
            <w:r w:rsidRPr="007D1353">
              <w:t>2.1, 2.2,</w:t>
            </w:r>
          </w:p>
        </w:tc>
        <w:tc>
          <w:tcPr>
            <w:tcW w:w="1158" w:type="dxa"/>
            <w:tcBorders>
              <w:left w:val="nil"/>
            </w:tcBorders>
          </w:tcPr>
          <w:p w14:paraId="67DBC5CE" w14:textId="41C99131" w:rsidR="007D1353" w:rsidRPr="007D1353" w:rsidRDefault="007D1353" w:rsidP="00744A9F">
            <w:pPr>
              <w:ind w:firstLineChars="0" w:firstLine="0"/>
            </w:pPr>
            <w:r w:rsidRPr="007D1353">
              <w:t>2.3</w:t>
            </w:r>
          </w:p>
        </w:tc>
        <w:tc>
          <w:tcPr>
            <w:tcW w:w="1158" w:type="dxa"/>
          </w:tcPr>
          <w:p w14:paraId="75406997" w14:textId="73B757E7" w:rsidR="007D1353" w:rsidRPr="007D1353" w:rsidRDefault="007D1353" w:rsidP="00744A9F">
            <w:pPr>
              <w:ind w:firstLineChars="0" w:firstLine="0"/>
            </w:pPr>
            <w:proofErr w:type="gramStart"/>
            <w:r w:rsidRPr="007D1353">
              <w:t>配置外键约束</w:t>
            </w:r>
            <w:proofErr w:type="gramEnd"/>
            <w:r w:rsidRPr="007D1353">
              <w:t>以确保数据一致性。</w:t>
            </w:r>
          </w:p>
        </w:tc>
      </w:tr>
      <w:tr w:rsidR="007D1353" w14:paraId="3C071252" w14:textId="77777777" w:rsidTr="00A807D8">
        <w:tc>
          <w:tcPr>
            <w:tcW w:w="1157" w:type="dxa"/>
          </w:tcPr>
          <w:p w14:paraId="20A4FF56" w14:textId="2DBABFAE" w:rsidR="007D1353" w:rsidRDefault="007D1353" w:rsidP="00744A9F">
            <w:r>
              <w:rPr>
                <w:rFonts w:hint="eastAsia"/>
              </w:rPr>
              <w:t>2.3</w:t>
            </w:r>
          </w:p>
        </w:tc>
        <w:tc>
          <w:tcPr>
            <w:tcW w:w="11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
            </w:tblGrid>
            <w:tr w:rsidR="007D1353" w:rsidRPr="007D1353" w14:paraId="708359BA" w14:textId="77777777" w:rsidTr="007D1353">
              <w:trPr>
                <w:tblCellSpacing w:w="15" w:type="dxa"/>
              </w:trPr>
              <w:tc>
                <w:tcPr>
                  <w:tcW w:w="0" w:type="auto"/>
                  <w:vAlign w:val="center"/>
                  <w:hideMark/>
                </w:tcPr>
                <w:p w14:paraId="76C4A1E2" w14:textId="77777777" w:rsidR="007D1353" w:rsidRPr="007D1353" w:rsidRDefault="007D1353" w:rsidP="007D1353">
                  <w:pPr>
                    <w:ind w:firstLineChars="0" w:firstLine="0"/>
                  </w:pPr>
                  <w:r w:rsidRPr="007D1353">
                    <w:t>JDBC</w:t>
                  </w:r>
                </w:p>
              </w:tc>
            </w:tr>
          </w:tbl>
          <w:p w14:paraId="7A1633DF" w14:textId="77777777" w:rsidR="007D1353" w:rsidRPr="007D1353" w:rsidRDefault="007D1353" w:rsidP="007D13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1353" w:rsidRPr="007D1353" w14:paraId="28AA1398" w14:textId="77777777" w:rsidTr="007D1353">
              <w:trPr>
                <w:tblCellSpacing w:w="15" w:type="dxa"/>
              </w:trPr>
              <w:tc>
                <w:tcPr>
                  <w:tcW w:w="0" w:type="auto"/>
                  <w:vAlign w:val="center"/>
                  <w:hideMark/>
                </w:tcPr>
                <w:p w14:paraId="40D0E33B" w14:textId="77777777" w:rsidR="007D1353" w:rsidRPr="007D1353" w:rsidRDefault="007D1353" w:rsidP="007D1353">
                  <w:pPr>
                    <w:ind w:firstLineChars="0" w:firstLine="0"/>
                  </w:pPr>
                </w:p>
              </w:tc>
            </w:tr>
          </w:tbl>
          <w:p w14:paraId="74E458A9" w14:textId="2A62E304" w:rsidR="007D1353" w:rsidRPr="007D1353" w:rsidRDefault="007D1353" w:rsidP="007D1353">
            <w:pPr>
              <w:ind w:firstLineChars="0" w:firstLine="0"/>
            </w:pPr>
          </w:p>
        </w:tc>
        <w:tc>
          <w:tcPr>
            <w:tcW w:w="1157" w:type="dxa"/>
          </w:tcPr>
          <w:p w14:paraId="772A441A" w14:textId="52FE98D6" w:rsidR="007D1353" w:rsidRPr="007D1353" w:rsidRDefault="007D1353" w:rsidP="00744A9F">
            <w:pPr>
              <w:ind w:firstLineChars="0" w:firstLine="0"/>
            </w:pPr>
            <w:r w:rsidRPr="007D1353">
              <w:t xml:space="preserve">Java </w:t>
            </w:r>
            <w:r w:rsidRPr="007D1353">
              <w:t>数据库连接</w:t>
            </w:r>
          </w:p>
        </w:tc>
        <w:tc>
          <w:tcPr>
            <w:tcW w:w="1157" w:type="dxa"/>
          </w:tcPr>
          <w:p w14:paraId="2B838B43" w14:textId="2DB59F66" w:rsidR="007D1353" w:rsidRPr="007D1353" w:rsidRDefault="007D1353" w:rsidP="00744A9F">
            <w:pPr>
              <w:ind w:firstLineChars="0" w:firstLine="0"/>
            </w:pPr>
            <w:r w:rsidRPr="007D1353">
              <w:t>提供数据库操作接口</w:t>
            </w:r>
          </w:p>
        </w:tc>
        <w:tc>
          <w:tcPr>
            <w:tcW w:w="1158" w:type="dxa"/>
            <w:tcBorders>
              <w:right w:val="nil"/>
            </w:tcBorders>
          </w:tcPr>
          <w:p w14:paraId="70825FE1" w14:textId="35724735" w:rsidR="007D1353" w:rsidRPr="007D1353" w:rsidRDefault="007D1353" w:rsidP="00744A9F">
            <w:pPr>
              <w:ind w:firstLineChars="0" w:firstLine="0"/>
            </w:pPr>
            <w:r w:rsidRPr="007D1353">
              <w:t>2.1, 2.2,</w:t>
            </w:r>
          </w:p>
        </w:tc>
        <w:tc>
          <w:tcPr>
            <w:tcW w:w="1158" w:type="dxa"/>
            <w:tcBorders>
              <w:left w:val="nil"/>
            </w:tcBorders>
          </w:tcPr>
          <w:p w14:paraId="54A53312" w14:textId="7DCEB9F9" w:rsidR="007D1353" w:rsidRPr="007D1353" w:rsidRDefault="007D1353" w:rsidP="00744A9F">
            <w:pPr>
              <w:ind w:firstLineChars="0" w:firstLine="0"/>
            </w:pPr>
            <w:r w:rsidRPr="007D1353">
              <w:t>2.3</w:t>
            </w:r>
          </w:p>
        </w:tc>
        <w:tc>
          <w:tcPr>
            <w:tcW w:w="1158" w:type="dxa"/>
          </w:tcPr>
          <w:p w14:paraId="60A52EF3" w14:textId="0298288E" w:rsidR="007D1353" w:rsidRPr="007D1353" w:rsidRDefault="007D1353" w:rsidP="00744A9F">
            <w:pPr>
              <w:ind w:firstLineChars="0" w:firstLine="0"/>
            </w:pPr>
            <w:r w:rsidRPr="007D1353">
              <w:t>实现课程与成绩数据的增删改查。</w:t>
            </w:r>
          </w:p>
        </w:tc>
      </w:tr>
      <w:tr w:rsidR="00C97231" w14:paraId="4841AD16" w14:textId="77777777" w:rsidTr="00C97231">
        <w:trPr>
          <w:trHeight w:val="640"/>
        </w:trPr>
        <w:tc>
          <w:tcPr>
            <w:tcW w:w="8102" w:type="dxa"/>
            <w:gridSpan w:val="7"/>
            <w:tcBorders>
              <w:top w:val="single" w:sz="4" w:space="0" w:color="auto"/>
              <w:left w:val="single" w:sz="4" w:space="0" w:color="auto"/>
              <w:bottom w:val="single" w:sz="4" w:space="0" w:color="auto"/>
              <w:right w:val="single" w:sz="4" w:space="0" w:color="auto"/>
            </w:tcBorders>
          </w:tcPr>
          <w:p w14:paraId="398D045A" w14:textId="0E8E707E" w:rsidR="00C97231" w:rsidRDefault="00C97231" w:rsidP="00744A9F">
            <w:pPr>
              <w:ind w:firstLineChars="0" w:firstLine="0"/>
            </w:pPr>
            <w:r>
              <w:rPr>
                <w:rFonts w:hint="eastAsia"/>
              </w:rPr>
              <w:t>子系统编号：</w:t>
            </w:r>
            <w:r w:rsidR="007D1353">
              <w:rPr>
                <w:rFonts w:hint="eastAsia"/>
              </w:rPr>
              <w:t>3</w:t>
            </w:r>
          </w:p>
          <w:p w14:paraId="71ECBD1F" w14:textId="1B3AEF90" w:rsidR="00C97231" w:rsidRDefault="00C97231" w:rsidP="00744A9F">
            <w:pPr>
              <w:ind w:firstLineChars="0" w:firstLine="0"/>
            </w:pPr>
            <w:r>
              <w:rPr>
                <w:rFonts w:hint="eastAsia"/>
              </w:rPr>
              <w:t>子系统英文名称：</w:t>
            </w:r>
            <w:proofErr w:type="spellStart"/>
            <w:r w:rsidR="007D1353" w:rsidRPr="007D1353">
              <w:t>AdminManagement</w:t>
            </w:r>
            <w:proofErr w:type="spellEnd"/>
          </w:p>
          <w:p w14:paraId="22203298" w14:textId="441A8D66" w:rsidR="00C97231" w:rsidRDefault="00C97231" w:rsidP="00744A9F">
            <w:pPr>
              <w:ind w:firstLineChars="0" w:firstLine="0"/>
            </w:pPr>
            <w:r>
              <w:rPr>
                <w:rFonts w:hint="eastAsia"/>
              </w:rPr>
              <w:t>子系统中文名称：</w:t>
            </w:r>
            <w:r w:rsidR="007D1353" w:rsidRPr="007D1353">
              <w:t>管理员管理子系统</w:t>
            </w:r>
          </w:p>
        </w:tc>
      </w:tr>
      <w:tr w:rsidR="00C97231" w14:paraId="3B014565" w14:textId="77777777" w:rsidTr="00C97231">
        <w:tc>
          <w:tcPr>
            <w:tcW w:w="1157" w:type="dxa"/>
            <w:vMerge w:val="restart"/>
          </w:tcPr>
          <w:p w14:paraId="1A9A03DB" w14:textId="77777777" w:rsidR="00C97231" w:rsidRDefault="00C97231" w:rsidP="00744A9F">
            <w:pPr>
              <w:ind w:firstLineChars="0" w:firstLine="0"/>
            </w:pPr>
            <w:r>
              <w:rPr>
                <w:rFonts w:hint="eastAsia"/>
              </w:rPr>
              <w:t>技术编号</w:t>
            </w:r>
          </w:p>
        </w:tc>
        <w:tc>
          <w:tcPr>
            <w:tcW w:w="1157" w:type="dxa"/>
          </w:tcPr>
          <w:p w14:paraId="21929A63" w14:textId="77777777" w:rsidR="00C97231" w:rsidRDefault="00C97231" w:rsidP="00744A9F">
            <w:pPr>
              <w:ind w:firstLineChars="0" w:firstLine="0"/>
            </w:pPr>
            <w:r>
              <w:rPr>
                <w:rFonts w:hint="eastAsia"/>
              </w:rPr>
              <w:t>开发技术</w:t>
            </w:r>
          </w:p>
        </w:tc>
        <w:tc>
          <w:tcPr>
            <w:tcW w:w="1157" w:type="dxa"/>
          </w:tcPr>
          <w:p w14:paraId="103999CA" w14:textId="77777777" w:rsidR="00C97231" w:rsidRDefault="00C97231" w:rsidP="00744A9F">
            <w:pPr>
              <w:ind w:firstLineChars="0" w:firstLine="0"/>
            </w:pPr>
            <w:r>
              <w:rPr>
                <w:rFonts w:hint="eastAsia"/>
              </w:rPr>
              <w:t>开发技术</w:t>
            </w:r>
          </w:p>
        </w:tc>
        <w:tc>
          <w:tcPr>
            <w:tcW w:w="1157" w:type="dxa"/>
            <w:vMerge w:val="restart"/>
          </w:tcPr>
          <w:p w14:paraId="0CCD9B59" w14:textId="77777777" w:rsidR="00C97231" w:rsidRDefault="00C97231" w:rsidP="00744A9F">
            <w:pPr>
              <w:ind w:firstLineChars="0" w:firstLine="0"/>
            </w:pPr>
            <w:r>
              <w:rPr>
                <w:rFonts w:hint="eastAsia"/>
              </w:rPr>
              <w:t>处理功能</w:t>
            </w:r>
          </w:p>
        </w:tc>
        <w:tc>
          <w:tcPr>
            <w:tcW w:w="2316" w:type="dxa"/>
            <w:gridSpan w:val="2"/>
            <w:vMerge w:val="restart"/>
          </w:tcPr>
          <w:p w14:paraId="46CD6B51" w14:textId="77777777" w:rsidR="00C97231" w:rsidRDefault="00C97231" w:rsidP="00744A9F">
            <w:r>
              <w:rPr>
                <w:rFonts w:hint="eastAsia"/>
              </w:rPr>
              <w:t>系统特性编号</w:t>
            </w:r>
          </w:p>
        </w:tc>
        <w:tc>
          <w:tcPr>
            <w:tcW w:w="1158" w:type="dxa"/>
            <w:vMerge w:val="restart"/>
          </w:tcPr>
          <w:p w14:paraId="519ACEED" w14:textId="77777777" w:rsidR="00C97231" w:rsidRDefault="00C97231" w:rsidP="00744A9F">
            <w:pPr>
              <w:ind w:firstLineChars="100" w:firstLine="210"/>
            </w:pPr>
            <w:r>
              <w:rPr>
                <w:rFonts w:hint="eastAsia"/>
              </w:rPr>
              <w:t>备注</w:t>
            </w:r>
          </w:p>
        </w:tc>
      </w:tr>
      <w:tr w:rsidR="00C97231" w14:paraId="4954E32E" w14:textId="77777777" w:rsidTr="00C97231">
        <w:tc>
          <w:tcPr>
            <w:tcW w:w="1157" w:type="dxa"/>
            <w:vMerge/>
          </w:tcPr>
          <w:p w14:paraId="3AD011BA" w14:textId="77777777" w:rsidR="00C97231" w:rsidRDefault="00C97231" w:rsidP="00744A9F"/>
        </w:tc>
        <w:tc>
          <w:tcPr>
            <w:tcW w:w="1157" w:type="dxa"/>
          </w:tcPr>
          <w:p w14:paraId="5B44E4D6" w14:textId="77777777" w:rsidR="00C97231" w:rsidRDefault="00C97231" w:rsidP="00744A9F">
            <w:pPr>
              <w:ind w:firstLineChars="0" w:firstLine="0"/>
            </w:pPr>
            <w:r>
              <w:rPr>
                <w:rFonts w:hint="eastAsia"/>
              </w:rPr>
              <w:t>英文名称</w:t>
            </w:r>
          </w:p>
        </w:tc>
        <w:tc>
          <w:tcPr>
            <w:tcW w:w="1157" w:type="dxa"/>
          </w:tcPr>
          <w:p w14:paraId="7D0BBE87" w14:textId="77777777" w:rsidR="00C97231" w:rsidRDefault="00C97231" w:rsidP="00744A9F">
            <w:pPr>
              <w:ind w:firstLineChars="0" w:firstLine="0"/>
            </w:pPr>
            <w:r>
              <w:rPr>
                <w:rFonts w:hint="eastAsia"/>
              </w:rPr>
              <w:t>中文名称</w:t>
            </w:r>
          </w:p>
        </w:tc>
        <w:tc>
          <w:tcPr>
            <w:tcW w:w="1157" w:type="dxa"/>
            <w:vMerge/>
          </w:tcPr>
          <w:p w14:paraId="46994A9C" w14:textId="77777777" w:rsidR="00C97231" w:rsidRDefault="00C97231" w:rsidP="00744A9F"/>
        </w:tc>
        <w:tc>
          <w:tcPr>
            <w:tcW w:w="2316" w:type="dxa"/>
            <w:gridSpan w:val="2"/>
            <w:vMerge/>
          </w:tcPr>
          <w:p w14:paraId="01D02F66" w14:textId="77777777" w:rsidR="00C97231" w:rsidRDefault="00C97231" w:rsidP="00744A9F"/>
        </w:tc>
        <w:tc>
          <w:tcPr>
            <w:tcW w:w="1158" w:type="dxa"/>
            <w:vMerge/>
          </w:tcPr>
          <w:p w14:paraId="2AB6FEAC" w14:textId="77777777" w:rsidR="00C97231" w:rsidRDefault="00C97231" w:rsidP="00744A9F"/>
        </w:tc>
      </w:tr>
      <w:tr w:rsidR="00C97231" w14:paraId="59D029E0" w14:textId="77777777" w:rsidTr="00C97231">
        <w:tc>
          <w:tcPr>
            <w:tcW w:w="1157" w:type="dxa"/>
          </w:tcPr>
          <w:p w14:paraId="589C2C42" w14:textId="7FB7206C" w:rsidR="00C97231" w:rsidRDefault="007D1353" w:rsidP="00744A9F">
            <w:r>
              <w:rPr>
                <w:rFonts w:hint="eastAsia"/>
              </w:rPr>
              <w:t>3.1</w:t>
            </w:r>
          </w:p>
        </w:tc>
        <w:tc>
          <w:tcPr>
            <w:tcW w:w="1157" w:type="dxa"/>
          </w:tcPr>
          <w:p w14:paraId="7A5AC3ED" w14:textId="227046DC" w:rsidR="00C97231" w:rsidRDefault="007D1353" w:rsidP="00744A9F">
            <w:pPr>
              <w:ind w:firstLineChars="0" w:firstLine="0"/>
            </w:pPr>
            <w:r w:rsidRPr="007D1353">
              <w:t>Java Swing</w:t>
            </w:r>
          </w:p>
        </w:tc>
        <w:tc>
          <w:tcPr>
            <w:tcW w:w="1157" w:type="dxa"/>
          </w:tcPr>
          <w:p w14:paraId="071B6724" w14:textId="7546FED0" w:rsidR="00C97231" w:rsidRDefault="007D1353" w:rsidP="00744A9F">
            <w:pPr>
              <w:ind w:firstLineChars="0" w:firstLine="0"/>
            </w:pPr>
            <w:r w:rsidRPr="007D1353">
              <w:t xml:space="preserve">Java </w:t>
            </w:r>
            <w:r w:rsidRPr="007D1353">
              <w:t>界面开发工具</w:t>
            </w:r>
          </w:p>
        </w:tc>
        <w:tc>
          <w:tcPr>
            <w:tcW w:w="1157" w:type="dxa"/>
          </w:tcPr>
          <w:p w14:paraId="41509649" w14:textId="5F2FB308" w:rsidR="00C97231" w:rsidRDefault="007D1353" w:rsidP="00744A9F">
            <w:pPr>
              <w:ind w:firstLineChars="0" w:firstLine="0"/>
            </w:pPr>
            <w:r w:rsidRPr="007D1353">
              <w:t>开发管理员端界面，提供用户和课程管理功能</w:t>
            </w:r>
          </w:p>
        </w:tc>
        <w:tc>
          <w:tcPr>
            <w:tcW w:w="11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
            </w:tblGrid>
            <w:tr w:rsidR="007D1353" w:rsidRPr="007D1353" w14:paraId="14C2DC2D" w14:textId="77777777" w:rsidTr="007D1353">
              <w:trPr>
                <w:tblCellSpacing w:w="15" w:type="dxa"/>
              </w:trPr>
              <w:tc>
                <w:tcPr>
                  <w:tcW w:w="0" w:type="auto"/>
                  <w:vAlign w:val="center"/>
                  <w:hideMark/>
                </w:tcPr>
                <w:p w14:paraId="3107D6A9" w14:textId="6F8DD326" w:rsidR="007D1353" w:rsidRPr="007D1353" w:rsidRDefault="007D1353" w:rsidP="007D1353">
                  <w:pPr>
                    <w:ind w:firstLineChars="0" w:firstLine="0"/>
                  </w:pPr>
                  <w:r w:rsidRPr="007D1353">
                    <w:t xml:space="preserve">3.1, 3.2, </w:t>
                  </w:r>
                </w:p>
              </w:tc>
            </w:tr>
          </w:tbl>
          <w:p w14:paraId="12856877" w14:textId="77777777" w:rsidR="007D1353" w:rsidRPr="007D1353" w:rsidRDefault="007D1353" w:rsidP="007D13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1353" w:rsidRPr="007D1353" w14:paraId="214BBB05" w14:textId="77777777" w:rsidTr="007D1353">
              <w:trPr>
                <w:tblCellSpacing w:w="15" w:type="dxa"/>
              </w:trPr>
              <w:tc>
                <w:tcPr>
                  <w:tcW w:w="0" w:type="auto"/>
                  <w:vAlign w:val="center"/>
                  <w:hideMark/>
                </w:tcPr>
                <w:p w14:paraId="230566F6" w14:textId="77777777" w:rsidR="007D1353" w:rsidRPr="007D1353" w:rsidRDefault="007D1353" w:rsidP="007D1353">
                  <w:pPr>
                    <w:ind w:firstLineChars="0" w:firstLine="0"/>
                  </w:pPr>
                </w:p>
              </w:tc>
            </w:tr>
          </w:tbl>
          <w:p w14:paraId="4BA24FED" w14:textId="77777777" w:rsidR="00C97231" w:rsidRDefault="00C97231" w:rsidP="00744A9F">
            <w:pPr>
              <w:ind w:firstLineChars="0" w:firstLine="0"/>
            </w:pPr>
          </w:p>
        </w:tc>
        <w:tc>
          <w:tcPr>
            <w:tcW w:w="1158" w:type="dxa"/>
          </w:tcPr>
          <w:p w14:paraId="2CE11609" w14:textId="1461156C" w:rsidR="00C97231" w:rsidRDefault="007D1353" w:rsidP="00744A9F">
            <w:pPr>
              <w:ind w:firstLineChars="0" w:firstLine="0"/>
            </w:pPr>
            <w:r>
              <w:rPr>
                <w:rFonts w:hint="eastAsia"/>
              </w:rPr>
              <w:t>3.3</w:t>
            </w:r>
          </w:p>
        </w:tc>
        <w:tc>
          <w:tcPr>
            <w:tcW w:w="1158" w:type="dxa"/>
          </w:tcPr>
          <w:p w14:paraId="52171010" w14:textId="2382B25F" w:rsidR="00C97231" w:rsidRDefault="007D1353" w:rsidP="00744A9F">
            <w:pPr>
              <w:ind w:firstLineChars="0" w:firstLine="0"/>
            </w:pPr>
            <w:r w:rsidRPr="007D1353">
              <w:t>实现界面布局和用户交互。</w:t>
            </w:r>
          </w:p>
        </w:tc>
      </w:tr>
      <w:tr w:rsidR="007D1353" w14:paraId="0AFD0088" w14:textId="77777777" w:rsidTr="00C97231">
        <w:tc>
          <w:tcPr>
            <w:tcW w:w="1157" w:type="dxa"/>
          </w:tcPr>
          <w:p w14:paraId="3052DCD4" w14:textId="2D70EE07" w:rsidR="007D1353" w:rsidRDefault="007D1353" w:rsidP="00744A9F">
            <w:r>
              <w:rPr>
                <w:rFonts w:hint="eastAsia"/>
              </w:rPr>
              <w:t>3.2</w:t>
            </w:r>
          </w:p>
        </w:tc>
        <w:tc>
          <w:tcPr>
            <w:tcW w:w="115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tblGrid>
            <w:tr w:rsidR="007D1353" w:rsidRPr="007D1353" w14:paraId="2A094F2E" w14:textId="77777777" w:rsidTr="007D1353">
              <w:trPr>
                <w:tblCellSpacing w:w="15" w:type="dxa"/>
              </w:trPr>
              <w:tc>
                <w:tcPr>
                  <w:tcW w:w="0" w:type="auto"/>
                  <w:vAlign w:val="center"/>
                  <w:hideMark/>
                </w:tcPr>
                <w:p w14:paraId="6E32B2FC" w14:textId="77777777" w:rsidR="007D1353" w:rsidRPr="007D1353" w:rsidRDefault="007D1353" w:rsidP="007D1353">
                  <w:pPr>
                    <w:ind w:firstLineChars="0" w:firstLine="0"/>
                  </w:pPr>
                  <w:r w:rsidRPr="007D1353">
                    <w:t>MySQL</w:t>
                  </w:r>
                </w:p>
              </w:tc>
            </w:tr>
          </w:tbl>
          <w:p w14:paraId="422F6543" w14:textId="77777777" w:rsidR="007D1353" w:rsidRPr="007D1353" w:rsidRDefault="007D1353" w:rsidP="007D13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1353" w:rsidRPr="007D1353" w14:paraId="2800F784" w14:textId="77777777" w:rsidTr="007D1353">
              <w:trPr>
                <w:tblCellSpacing w:w="15" w:type="dxa"/>
              </w:trPr>
              <w:tc>
                <w:tcPr>
                  <w:tcW w:w="0" w:type="auto"/>
                  <w:vAlign w:val="center"/>
                  <w:hideMark/>
                </w:tcPr>
                <w:p w14:paraId="2F4C951B" w14:textId="77777777" w:rsidR="007D1353" w:rsidRPr="007D1353" w:rsidRDefault="007D1353" w:rsidP="007D1353">
                  <w:pPr>
                    <w:ind w:firstLineChars="0" w:firstLine="0"/>
                  </w:pPr>
                </w:p>
              </w:tc>
            </w:tr>
          </w:tbl>
          <w:p w14:paraId="75EE8768" w14:textId="77777777" w:rsidR="007D1353" w:rsidRDefault="007D1353" w:rsidP="00744A9F">
            <w:pPr>
              <w:ind w:firstLineChars="0" w:firstLine="0"/>
            </w:pPr>
          </w:p>
        </w:tc>
        <w:tc>
          <w:tcPr>
            <w:tcW w:w="1157" w:type="dxa"/>
          </w:tcPr>
          <w:p w14:paraId="5ACD8B2E" w14:textId="2005936E" w:rsidR="007D1353" w:rsidRDefault="007D1353" w:rsidP="00744A9F">
            <w:pPr>
              <w:ind w:firstLineChars="0" w:firstLine="0"/>
            </w:pPr>
            <w:r w:rsidRPr="007D1353">
              <w:t xml:space="preserve">MySQL </w:t>
            </w:r>
            <w:r w:rsidRPr="007D1353">
              <w:t>数据库</w:t>
            </w:r>
          </w:p>
        </w:tc>
        <w:tc>
          <w:tcPr>
            <w:tcW w:w="1157" w:type="dxa"/>
          </w:tcPr>
          <w:p w14:paraId="1A613ADB" w14:textId="4C090F13" w:rsidR="007D1353" w:rsidRDefault="007D1353" w:rsidP="00744A9F">
            <w:pPr>
              <w:ind w:firstLineChars="0" w:firstLine="0"/>
            </w:pPr>
            <w:r w:rsidRPr="007D1353">
              <w:t>存储用户、课程和日志数据</w:t>
            </w:r>
          </w:p>
        </w:tc>
        <w:tc>
          <w:tcPr>
            <w:tcW w:w="11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tblGrid>
            <w:tr w:rsidR="007D1353" w:rsidRPr="007D1353" w14:paraId="0645B117" w14:textId="77777777" w:rsidTr="007D1353">
              <w:trPr>
                <w:tblCellSpacing w:w="15" w:type="dxa"/>
              </w:trPr>
              <w:tc>
                <w:tcPr>
                  <w:tcW w:w="0" w:type="auto"/>
                  <w:vAlign w:val="center"/>
                  <w:hideMark/>
                </w:tcPr>
                <w:p w14:paraId="40BBF8D4" w14:textId="046DF794" w:rsidR="007D1353" w:rsidRPr="007D1353" w:rsidRDefault="007D1353" w:rsidP="007D1353">
                  <w:pPr>
                    <w:ind w:firstLineChars="0" w:firstLine="0"/>
                  </w:pPr>
                  <w:r w:rsidRPr="007D1353">
                    <w:t>3.1,</w:t>
                  </w:r>
                </w:p>
              </w:tc>
            </w:tr>
          </w:tbl>
          <w:p w14:paraId="3AA76B30" w14:textId="77777777" w:rsidR="007D1353" w:rsidRPr="007D1353" w:rsidRDefault="007D1353" w:rsidP="007D1353">
            <w:pPr>
              <w:ind w:firstLineChars="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1353" w:rsidRPr="007D1353" w14:paraId="68F1C643" w14:textId="77777777" w:rsidTr="007D1353">
              <w:trPr>
                <w:tblCellSpacing w:w="15" w:type="dxa"/>
              </w:trPr>
              <w:tc>
                <w:tcPr>
                  <w:tcW w:w="0" w:type="auto"/>
                  <w:vAlign w:val="center"/>
                  <w:hideMark/>
                </w:tcPr>
                <w:p w14:paraId="43C7F43E" w14:textId="77777777" w:rsidR="007D1353" w:rsidRPr="007D1353" w:rsidRDefault="007D1353" w:rsidP="007D1353">
                  <w:pPr>
                    <w:ind w:firstLineChars="0" w:firstLine="0"/>
                  </w:pPr>
                </w:p>
              </w:tc>
            </w:tr>
          </w:tbl>
          <w:p w14:paraId="1F1BA08D" w14:textId="77777777" w:rsidR="007D1353" w:rsidRDefault="007D1353" w:rsidP="00744A9F">
            <w:pPr>
              <w:ind w:firstLineChars="0" w:firstLine="0"/>
            </w:pPr>
          </w:p>
        </w:tc>
        <w:tc>
          <w:tcPr>
            <w:tcW w:w="1158" w:type="dxa"/>
          </w:tcPr>
          <w:p w14:paraId="01EB1585" w14:textId="35EF1926" w:rsidR="007D1353" w:rsidRDefault="007D1353" w:rsidP="00744A9F">
            <w:pPr>
              <w:ind w:firstLineChars="0" w:firstLine="0"/>
            </w:pPr>
            <w:r>
              <w:rPr>
                <w:rFonts w:hint="eastAsia"/>
              </w:rPr>
              <w:t>3.2</w:t>
            </w:r>
          </w:p>
        </w:tc>
        <w:tc>
          <w:tcPr>
            <w:tcW w:w="1158" w:type="dxa"/>
          </w:tcPr>
          <w:p w14:paraId="32A5500E" w14:textId="59606644" w:rsidR="007D1353" w:rsidRDefault="007D1353" w:rsidP="00744A9F">
            <w:pPr>
              <w:ind w:firstLineChars="0" w:firstLine="0"/>
            </w:pPr>
            <w:r w:rsidRPr="007D1353">
              <w:t>需定期清理日志数据以优化性能。</w:t>
            </w:r>
          </w:p>
        </w:tc>
      </w:tr>
      <w:tr w:rsidR="007D1353" w14:paraId="6438C0D8" w14:textId="77777777" w:rsidTr="00C97231">
        <w:tc>
          <w:tcPr>
            <w:tcW w:w="1157" w:type="dxa"/>
          </w:tcPr>
          <w:p w14:paraId="3BCE3074" w14:textId="748FDAAD" w:rsidR="007D1353" w:rsidRDefault="007D1353" w:rsidP="00744A9F">
            <w:r>
              <w:rPr>
                <w:rFonts w:hint="eastAsia"/>
              </w:rPr>
              <w:lastRenderedPageBreak/>
              <w:t>3.3</w:t>
            </w:r>
          </w:p>
        </w:tc>
        <w:tc>
          <w:tcPr>
            <w:tcW w:w="1157" w:type="dxa"/>
          </w:tcPr>
          <w:p w14:paraId="7025AB14" w14:textId="1B331E48" w:rsidR="007D1353" w:rsidRPr="007D1353" w:rsidRDefault="007D1353" w:rsidP="007D1353">
            <w:pPr>
              <w:ind w:firstLineChars="0" w:firstLine="0"/>
            </w:pPr>
            <w:r w:rsidRPr="007D1353">
              <w:t>JDBC</w:t>
            </w:r>
          </w:p>
        </w:tc>
        <w:tc>
          <w:tcPr>
            <w:tcW w:w="1157" w:type="dxa"/>
          </w:tcPr>
          <w:p w14:paraId="70210F68" w14:textId="70EAEFA8" w:rsidR="007D1353" w:rsidRPr="007D1353" w:rsidRDefault="007D1353" w:rsidP="00744A9F">
            <w:pPr>
              <w:ind w:firstLineChars="0" w:firstLine="0"/>
            </w:pPr>
            <w:r w:rsidRPr="007D1353">
              <w:t xml:space="preserve">Java </w:t>
            </w:r>
            <w:r w:rsidRPr="007D1353">
              <w:t>数据库连接</w:t>
            </w:r>
          </w:p>
        </w:tc>
        <w:tc>
          <w:tcPr>
            <w:tcW w:w="1157" w:type="dxa"/>
          </w:tcPr>
          <w:p w14:paraId="3F58ED69" w14:textId="118494D9" w:rsidR="007D1353" w:rsidRPr="007D1353" w:rsidRDefault="007D1353" w:rsidP="00744A9F">
            <w:pPr>
              <w:ind w:firstLineChars="0" w:firstLine="0"/>
            </w:pPr>
            <w:r w:rsidRPr="007D1353">
              <w:t>提供数据库操作接口</w:t>
            </w:r>
          </w:p>
        </w:tc>
        <w:tc>
          <w:tcPr>
            <w:tcW w:w="1158" w:type="dxa"/>
          </w:tcPr>
          <w:p w14:paraId="5198ACE3" w14:textId="08727512" w:rsidR="007D1353" w:rsidRPr="007D1353" w:rsidRDefault="007D1353" w:rsidP="007D1353">
            <w:pPr>
              <w:ind w:firstLineChars="0" w:firstLine="0"/>
            </w:pPr>
            <w:r>
              <w:rPr>
                <w:rFonts w:hint="eastAsia"/>
              </w:rPr>
              <w:t>3.1</w:t>
            </w:r>
            <w:r>
              <w:rPr>
                <w:rFonts w:hint="eastAsia"/>
              </w:rPr>
              <w:t>，</w:t>
            </w:r>
            <w:r>
              <w:rPr>
                <w:rFonts w:hint="eastAsia"/>
              </w:rPr>
              <w:t>3.2</w:t>
            </w:r>
          </w:p>
        </w:tc>
        <w:tc>
          <w:tcPr>
            <w:tcW w:w="1158" w:type="dxa"/>
          </w:tcPr>
          <w:p w14:paraId="692D4ED6" w14:textId="2492A676" w:rsidR="007D1353" w:rsidRDefault="007D1353" w:rsidP="00744A9F">
            <w:pPr>
              <w:ind w:firstLineChars="0" w:firstLine="0"/>
            </w:pPr>
            <w:r>
              <w:rPr>
                <w:rFonts w:hint="eastAsia"/>
              </w:rPr>
              <w:t>3.3</w:t>
            </w:r>
          </w:p>
        </w:tc>
        <w:tc>
          <w:tcPr>
            <w:tcW w:w="1158" w:type="dxa"/>
          </w:tcPr>
          <w:p w14:paraId="0A3667CC" w14:textId="763480BD" w:rsidR="007D1353" w:rsidRPr="007D1353" w:rsidRDefault="007D1353" w:rsidP="00744A9F">
            <w:pPr>
              <w:ind w:firstLineChars="0" w:firstLine="0"/>
            </w:pPr>
            <w:r w:rsidRPr="007D1353">
              <w:t>实现数据</w:t>
            </w:r>
            <w:proofErr w:type="gramStart"/>
            <w:r w:rsidRPr="007D1353">
              <w:t>增删改查和</w:t>
            </w:r>
            <w:proofErr w:type="gramEnd"/>
            <w:r w:rsidRPr="007D1353">
              <w:t>日志管理。</w:t>
            </w:r>
          </w:p>
        </w:tc>
      </w:tr>
      <w:tr w:rsidR="00C97231" w14:paraId="2A9CE7BB" w14:textId="77777777" w:rsidTr="00C97231">
        <w:trPr>
          <w:trHeight w:val="640"/>
        </w:trPr>
        <w:tc>
          <w:tcPr>
            <w:tcW w:w="8102" w:type="dxa"/>
            <w:gridSpan w:val="7"/>
          </w:tcPr>
          <w:p w14:paraId="21E35E14" w14:textId="772F0525" w:rsidR="00C97231" w:rsidRDefault="00C97231" w:rsidP="00744A9F">
            <w:pPr>
              <w:ind w:firstLineChars="0" w:firstLine="0"/>
            </w:pPr>
            <w:r>
              <w:rPr>
                <w:rFonts w:hint="eastAsia"/>
              </w:rPr>
              <w:t>说明：</w:t>
            </w:r>
            <w:r w:rsidR="004B1BEF" w:rsidRPr="004B1BEF">
              <w:t>通过上述技术的选择与合理应用，系统能够在性能、可靠性和可维护性之间取得平衡，满足实际需求。</w:t>
            </w:r>
          </w:p>
        </w:tc>
      </w:tr>
    </w:tbl>
    <w:p w14:paraId="3351C132" w14:textId="637F6E42" w:rsidR="0011307C" w:rsidRDefault="0011307C" w:rsidP="004B1BEF">
      <w:pPr>
        <w:pStyle w:val="a7"/>
        <w:ind w:leftChars="0" w:left="0" w:firstLineChars="0" w:firstLine="0"/>
        <w:rPr>
          <w:rFonts w:hint="eastAsia"/>
        </w:rPr>
      </w:pPr>
    </w:p>
    <w:p w14:paraId="626D754D" w14:textId="538EC32A" w:rsidR="0011307C" w:rsidRDefault="0011307C" w:rsidP="0011307C">
      <w:pPr>
        <w:pStyle w:val="2"/>
        <w:spacing w:line="413" w:lineRule="auto"/>
      </w:pPr>
      <w:bookmarkStart w:id="62" w:name="_Toc120326831"/>
      <w:bookmarkStart w:id="63" w:name="_Toc127799118"/>
      <w:bookmarkStart w:id="64" w:name="_Toc183179464"/>
      <w:r>
        <w:rPr>
          <w:rFonts w:hint="eastAsia"/>
        </w:rPr>
        <w:t>开发技术应用说明</w:t>
      </w:r>
      <w:bookmarkEnd w:id="62"/>
      <w:bookmarkEnd w:id="63"/>
      <w:bookmarkEnd w:id="64"/>
    </w:p>
    <w:p w14:paraId="60A57D6C" w14:textId="0D0134AC" w:rsidR="004B1BEF" w:rsidRPr="004B1BEF" w:rsidRDefault="004B1BEF" w:rsidP="004B1BEF">
      <w:pPr>
        <w:pStyle w:val="aa"/>
        <w:numPr>
          <w:ilvl w:val="0"/>
          <w:numId w:val="44"/>
        </w:numPr>
        <w:ind w:firstLineChars="0"/>
      </w:pPr>
      <w:r w:rsidRPr="004B1BEF">
        <w:rPr>
          <w:b/>
          <w:bCs/>
        </w:rPr>
        <w:t>Java Swing</w:t>
      </w:r>
    </w:p>
    <w:p w14:paraId="47C973F2" w14:textId="77777777" w:rsidR="004B1BEF" w:rsidRPr="004B1BEF" w:rsidRDefault="004B1BEF" w:rsidP="004B1BEF">
      <w:pPr>
        <w:numPr>
          <w:ilvl w:val="0"/>
          <w:numId w:val="41"/>
        </w:numPr>
        <w:ind w:firstLineChars="0"/>
      </w:pPr>
      <w:r w:rsidRPr="004B1BEF">
        <w:rPr>
          <w:b/>
          <w:bCs/>
        </w:rPr>
        <w:t>技术要点</w:t>
      </w:r>
      <w:r w:rsidRPr="004B1BEF">
        <w:t>:</w:t>
      </w:r>
    </w:p>
    <w:p w14:paraId="1671F158" w14:textId="77777777" w:rsidR="004B1BEF" w:rsidRPr="004B1BEF" w:rsidRDefault="004B1BEF" w:rsidP="004B1BEF">
      <w:pPr>
        <w:numPr>
          <w:ilvl w:val="1"/>
          <w:numId w:val="41"/>
        </w:numPr>
        <w:tabs>
          <w:tab w:val="num" w:pos="1440"/>
        </w:tabs>
        <w:ind w:firstLineChars="0"/>
      </w:pPr>
      <w:r w:rsidRPr="004B1BEF">
        <w:t>提供用户友好的图形界面，适用于学生、教师和管理员子系统。</w:t>
      </w:r>
    </w:p>
    <w:p w14:paraId="2C447C0F" w14:textId="77777777" w:rsidR="004B1BEF" w:rsidRPr="004B1BEF" w:rsidRDefault="004B1BEF" w:rsidP="004B1BEF">
      <w:pPr>
        <w:numPr>
          <w:ilvl w:val="1"/>
          <w:numId w:val="41"/>
        </w:numPr>
        <w:tabs>
          <w:tab w:val="num" w:pos="1440"/>
        </w:tabs>
        <w:ind w:firstLineChars="0"/>
      </w:pPr>
      <w:r w:rsidRPr="004B1BEF">
        <w:t>使用布局管理器（如</w:t>
      </w:r>
      <w:r w:rsidRPr="004B1BEF">
        <w:t xml:space="preserve"> </w:t>
      </w:r>
      <w:proofErr w:type="spellStart"/>
      <w:r w:rsidRPr="004B1BEF">
        <w:t>GridLayout</w:t>
      </w:r>
      <w:proofErr w:type="spellEnd"/>
      <w:r w:rsidRPr="004B1BEF">
        <w:t>）设计界面。</w:t>
      </w:r>
    </w:p>
    <w:p w14:paraId="5A58230A" w14:textId="77777777" w:rsidR="004B1BEF" w:rsidRPr="004B1BEF" w:rsidRDefault="004B1BEF" w:rsidP="004B1BEF">
      <w:pPr>
        <w:numPr>
          <w:ilvl w:val="0"/>
          <w:numId w:val="41"/>
        </w:numPr>
        <w:ind w:firstLineChars="0"/>
      </w:pPr>
      <w:r w:rsidRPr="004B1BEF">
        <w:rPr>
          <w:b/>
          <w:bCs/>
        </w:rPr>
        <w:t>相关依赖</w:t>
      </w:r>
      <w:r w:rsidRPr="004B1BEF">
        <w:t xml:space="preserve">: JDK </w:t>
      </w:r>
      <w:r w:rsidRPr="004B1BEF">
        <w:t>自带库，无需额外安装。</w:t>
      </w:r>
    </w:p>
    <w:p w14:paraId="02451D70" w14:textId="77777777" w:rsidR="004B1BEF" w:rsidRPr="004B1BEF" w:rsidRDefault="004B1BEF" w:rsidP="004B1BEF">
      <w:pPr>
        <w:numPr>
          <w:ilvl w:val="0"/>
          <w:numId w:val="41"/>
        </w:numPr>
        <w:ind w:firstLineChars="0"/>
      </w:pPr>
      <w:r w:rsidRPr="004B1BEF">
        <w:rPr>
          <w:b/>
          <w:bCs/>
        </w:rPr>
        <w:t>注意事项</w:t>
      </w:r>
      <w:r w:rsidRPr="004B1BEF">
        <w:t>:</w:t>
      </w:r>
    </w:p>
    <w:p w14:paraId="30870D42" w14:textId="77777777" w:rsidR="004B1BEF" w:rsidRPr="004B1BEF" w:rsidRDefault="004B1BEF" w:rsidP="004B1BEF">
      <w:pPr>
        <w:numPr>
          <w:ilvl w:val="1"/>
          <w:numId w:val="41"/>
        </w:numPr>
        <w:tabs>
          <w:tab w:val="num" w:pos="1440"/>
        </w:tabs>
        <w:ind w:firstLineChars="0"/>
      </w:pPr>
      <w:r w:rsidRPr="004B1BEF">
        <w:t>确保界面响应迅速，避免阻塞主线程。</w:t>
      </w:r>
    </w:p>
    <w:p w14:paraId="48145FF7" w14:textId="33F7B8CE" w:rsidR="004B1BEF" w:rsidRPr="004B1BEF" w:rsidRDefault="004B1BEF" w:rsidP="004B1BEF">
      <w:pPr>
        <w:pStyle w:val="aa"/>
        <w:numPr>
          <w:ilvl w:val="0"/>
          <w:numId w:val="44"/>
        </w:numPr>
        <w:ind w:firstLineChars="0"/>
      </w:pPr>
      <w:r w:rsidRPr="004B1BEF">
        <w:rPr>
          <w:b/>
          <w:bCs/>
        </w:rPr>
        <w:t>MySQL</w:t>
      </w:r>
    </w:p>
    <w:p w14:paraId="50B2600B" w14:textId="77777777" w:rsidR="004B1BEF" w:rsidRPr="004B1BEF" w:rsidRDefault="004B1BEF" w:rsidP="004B1BEF">
      <w:pPr>
        <w:numPr>
          <w:ilvl w:val="0"/>
          <w:numId w:val="42"/>
        </w:numPr>
        <w:ind w:firstLineChars="0"/>
      </w:pPr>
      <w:r w:rsidRPr="004B1BEF">
        <w:rPr>
          <w:b/>
          <w:bCs/>
        </w:rPr>
        <w:t>技术要点</w:t>
      </w:r>
      <w:r w:rsidRPr="004B1BEF">
        <w:t>:</w:t>
      </w:r>
    </w:p>
    <w:p w14:paraId="661B739D" w14:textId="77777777" w:rsidR="004B1BEF" w:rsidRPr="004B1BEF" w:rsidRDefault="004B1BEF" w:rsidP="004B1BEF">
      <w:pPr>
        <w:numPr>
          <w:ilvl w:val="1"/>
          <w:numId w:val="42"/>
        </w:numPr>
        <w:tabs>
          <w:tab w:val="num" w:pos="1440"/>
        </w:tabs>
        <w:ind w:firstLineChars="0"/>
      </w:pPr>
      <w:r w:rsidRPr="004B1BEF">
        <w:t>高效存储和查询学生、教师、课程和成绩数据。</w:t>
      </w:r>
    </w:p>
    <w:p w14:paraId="462F4446" w14:textId="77777777" w:rsidR="004B1BEF" w:rsidRPr="004B1BEF" w:rsidRDefault="004B1BEF" w:rsidP="004B1BEF">
      <w:pPr>
        <w:numPr>
          <w:ilvl w:val="1"/>
          <w:numId w:val="42"/>
        </w:numPr>
        <w:tabs>
          <w:tab w:val="num" w:pos="1440"/>
        </w:tabs>
        <w:ind w:firstLineChars="0"/>
      </w:pPr>
      <w:r w:rsidRPr="004B1BEF">
        <w:t>使用索引优化查询速度，</w:t>
      </w:r>
      <w:proofErr w:type="gramStart"/>
      <w:r w:rsidRPr="004B1BEF">
        <w:t>配置外键约束</w:t>
      </w:r>
      <w:proofErr w:type="gramEnd"/>
      <w:r w:rsidRPr="004B1BEF">
        <w:t>保证数据一致性。</w:t>
      </w:r>
    </w:p>
    <w:p w14:paraId="1E5AFD09" w14:textId="77777777" w:rsidR="004B1BEF" w:rsidRPr="004B1BEF" w:rsidRDefault="004B1BEF" w:rsidP="004B1BEF">
      <w:pPr>
        <w:numPr>
          <w:ilvl w:val="0"/>
          <w:numId w:val="42"/>
        </w:numPr>
        <w:ind w:firstLineChars="0"/>
      </w:pPr>
      <w:r w:rsidRPr="004B1BEF">
        <w:rPr>
          <w:b/>
          <w:bCs/>
        </w:rPr>
        <w:t>相关依赖</w:t>
      </w:r>
      <w:r w:rsidRPr="004B1BEF">
        <w:t xml:space="preserve">: MySQL </w:t>
      </w:r>
      <w:r w:rsidRPr="004B1BEF">
        <w:t>数据库及其连接驱动</w:t>
      </w:r>
      <w:r w:rsidRPr="004B1BEF">
        <w:t xml:space="preserve"> </w:t>
      </w:r>
      <w:proofErr w:type="spellStart"/>
      <w:r w:rsidRPr="004B1BEF">
        <w:t>mysql</w:t>
      </w:r>
      <w:proofErr w:type="spellEnd"/>
      <w:r w:rsidRPr="004B1BEF">
        <w:t>-connector-java</w:t>
      </w:r>
      <w:r w:rsidRPr="004B1BEF">
        <w:t>。</w:t>
      </w:r>
    </w:p>
    <w:p w14:paraId="23AA0050" w14:textId="77777777" w:rsidR="004B1BEF" w:rsidRPr="004B1BEF" w:rsidRDefault="004B1BEF" w:rsidP="004B1BEF">
      <w:pPr>
        <w:numPr>
          <w:ilvl w:val="0"/>
          <w:numId w:val="42"/>
        </w:numPr>
        <w:ind w:firstLineChars="0"/>
      </w:pPr>
      <w:r w:rsidRPr="004B1BEF">
        <w:rPr>
          <w:b/>
          <w:bCs/>
        </w:rPr>
        <w:t>注意事项</w:t>
      </w:r>
      <w:r w:rsidRPr="004B1BEF">
        <w:t>:</w:t>
      </w:r>
    </w:p>
    <w:p w14:paraId="4BDABFD3" w14:textId="77777777" w:rsidR="004B1BEF" w:rsidRPr="004B1BEF" w:rsidRDefault="004B1BEF" w:rsidP="004B1BEF">
      <w:pPr>
        <w:numPr>
          <w:ilvl w:val="1"/>
          <w:numId w:val="42"/>
        </w:numPr>
        <w:tabs>
          <w:tab w:val="num" w:pos="1440"/>
        </w:tabs>
        <w:ind w:firstLineChars="0"/>
      </w:pPr>
      <w:proofErr w:type="gramStart"/>
      <w:r w:rsidRPr="004B1BEF">
        <w:t>数据库表需定期</w:t>
      </w:r>
      <w:proofErr w:type="gramEnd"/>
      <w:r w:rsidRPr="004B1BEF">
        <w:t>备份以防止数据丢失。</w:t>
      </w:r>
    </w:p>
    <w:p w14:paraId="21FDD56D" w14:textId="7ED4C5A4" w:rsidR="004B1BEF" w:rsidRPr="004B1BEF" w:rsidRDefault="004B1BEF" w:rsidP="004B1BEF">
      <w:pPr>
        <w:pStyle w:val="aa"/>
        <w:numPr>
          <w:ilvl w:val="0"/>
          <w:numId w:val="44"/>
        </w:numPr>
        <w:ind w:firstLineChars="0"/>
      </w:pPr>
      <w:r w:rsidRPr="004B1BEF">
        <w:rPr>
          <w:b/>
          <w:bCs/>
        </w:rPr>
        <w:t>JDBC</w:t>
      </w:r>
    </w:p>
    <w:p w14:paraId="21F16CEC" w14:textId="77777777" w:rsidR="004B1BEF" w:rsidRPr="004B1BEF" w:rsidRDefault="004B1BEF" w:rsidP="004B1BEF">
      <w:pPr>
        <w:numPr>
          <w:ilvl w:val="0"/>
          <w:numId w:val="43"/>
        </w:numPr>
        <w:ind w:firstLineChars="0"/>
      </w:pPr>
      <w:r w:rsidRPr="004B1BEF">
        <w:rPr>
          <w:b/>
          <w:bCs/>
        </w:rPr>
        <w:t>技术要点</w:t>
      </w:r>
      <w:r w:rsidRPr="004B1BEF">
        <w:t>:</w:t>
      </w:r>
    </w:p>
    <w:p w14:paraId="45EC67A9" w14:textId="77777777" w:rsidR="004B1BEF" w:rsidRPr="004B1BEF" w:rsidRDefault="004B1BEF" w:rsidP="004B1BEF">
      <w:pPr>
        <w:numPr>
          <w:ilvl w:val="1"/>
          <w:numId w:val="43"/>
        </w:numPr>
        <w:tabs>
          <w:tab w:val="num" w:pos="1440"/>
        </w:tabs>
        <w:ind w:firstLineChars="0"/>
      </w:pPr>
      <w:r w:rsidRPr="004B1BEF">
        <w:t>使用</w:t>
      </w:r>
      <w:r w:rsidRPr="004B1BEF">
        <w:t xml:space="preserve"> JDBC </w:t>
      </w:r>
      <w:r w:rsidRPr="004B1BEF">
        <w:t>驱动程序连接</w:t>
      </w:r>
      <w:r w:rsidRPr="004B1BEF">
        <w:t xml:space="preserve"> MySQL </w:t>
      </w:r>
      <w:r w:rsidRPr="004B1BEF">
        <w:t>数据库，执行</w:t>
      </w:r>
      <w:r w:rsidRPr="004B1BEF">
        <w:t xml:space="preserve"> SQL </w:t>
      </w:r>
      <w:r w:rsidRPr="004B1BEF">
        <w:t>操作。</w:t>
      </w:r>
    </w:p>
    <w:p w14:paraId="195194A4" w14:textId="77777777" w:rsidR="004B1BEF" w:rsidRPr="004B1BEF" w:rsidRDefault="004B1BEF" w:rsidP="004B1BEF">
      <w:pPr>
        <w:numPr>
          <w:ilvl w:val="1"/>
          <w:numId w:val="43"/>
        </w:numPr>
        <w:tabs>
          <w:tab w:val="num" w:pos="1440"/>
        </w:tabs>
        <w:ind w:firstLineChars="0"/>
      </w:pPr>
      <w:r w:rsidRPr="004B1BEF">
        <w:t>配置连接池（如</w:t>
      </w:r>
      <w:r w:rsidRPr="004B1BEF">
        <w:t xml:space="preserve"> </w:t>
      </w:r>
      <w:proofErr w:type="spellStart"/>
      <w:r w:rsidRPr="004B1BEF">
        <w:t>HikariCP</w:t>
      </w:r>
      <w:proofErr w:type="spellEnd"/>
      <w:r w:rsidRPr="004B1BEF">
        <w:t>）提高连接管理效率。</w:t>
      </w:r>
    </w:p>
    <w:p w14:paraId="69C00DAD" w14:textId="77777777" w:rsidR="004B1BEF" w:rsidRPr="004B1BEF" w:rsidRDefault="004B1BEF" w:rsidP="004B1BEF">
      <w:pPr>
        <w:numPr>
          <w:ilvl w:val="0"/>
          <w:numId w:val="43"/>
        </w:numPr>
        <w:ind w:firstLineChars="0"/>
      </w:pPr>
      <w:r w:rsidRPr="004B1BEF">
        <w:rPr>
          <w:b/>
          <w:bCs/>
        </w:rPr>
        <w:t>相关依赖</w:t>
      </w:r>
      <w:r w:rsidRPr="004B1BEF">
        <w:t xml:space="preserve">: JDK </w:t>
      </w:r>
      <w:r w:rsidRPr="004B1BEF">
        <w:t>提供的</w:t>
      </w:r>
      <w:r w:rsidRPr="004B1BEF">
        <w:t xml:space="preserve"> </w:t>
      </w:r>
      <w:proofErr w:type="spellStart"/>
      <w:r w:rsidRPr="004B1BEF">
        <w:t>java.sql</w:t>
      </w:r>
      <w:proofErr w:type="spellEnd"/>
      <w:r w:rsidRPr="004B1BEF">
        <w:t xml:space="preserve"> </w:t>
      </w:r>
      <w:r w:rsidRPr="004B1BEF">
        <w:t>包和</w:t>
      </w:r>
      <w:r w:rsidRPr="004B1BEF">
        <w:t xml:space="preserve"> MySQL JDBC </w:t>
      </w:r>
      <w:r w:rsidRPr="004B1BEF">
        <w:t>驱动。</w:t>
      </w:r>
    </w:p>
    <w:p w14:paraId="07D9853C" w14:textId="77777777" w:rsidR="004B1BEF" w:rsidRPr="004B1BEF" w:rsidRDefault="004B1BEF" w:rsidP="004B1BEF">
      <w:pPr>
        <w:numPr>
          <w:ilvl w:val="0"/>
          <w:numId w:val="43"/>
        </w:numPr>
        <w:ind w:firstLineChars="0"/>
      </w:pPr>
      <w:r w:rsidRPr="004B1BEF">
        <w:rPr>
          <w:b/>
          <w:bCs/>
        </w:rPr>
        <w:t>注意事项</w:t>
      </w:r>
      <w:r w:rsidRPr="004B1BEF">
        <w:t>:</w:t>
      </w:r>
    </w:p>
    <w:p w14:paraId="3ED90B0A" w14:textId="77777777" w:rsidR="004B1BEF" w:rsidRPr="004B1BEF" w:rsidRDefault="004B1BEF" w:rsidP="004B1BEF">
      <w:pPr>
        <w:numPr>
          <w:ilvl w:val="1"/>
          <w:numId w:val="43"/>
        </w:numPr>
        <w:tabs>
          <w:tab w:val="num" w:pos="1440"/>
        </w:tabs>
        <w:ind w:firstLineChars="0"/>
      </w:pPr>
      <w:r w:rsidRPr="004B1BEF">
        <w:t>防范</w:t>
      </w:r>
      <w:r w:rsidRPr="004B1BEF">
        <w:t xml:space="preserve"> SQL </w:t>
      </w:r>
      <w:r w:rsidRPr="004B1BEF">
        <w:t>注入风险，使用预编译语句（</w:t>
      </w:r>
      <w:proofErr w:type="spellStart"/>
      <w:r w:rsidRPr="004B1BEF">
        <w:t>PreparedStatement</w:t>
      </w:r>
      <w:proofErr w:type="spellEnd"/>
      <w:r w:rsidRPr="004B1BEF">
        <w:t>）。</w:t>
      </w:r>
    </w:p>
    <w:p w14:paraId="5818FC79" w14:textId="77777777" w:rsidR="004B1BEF" w:rsidRPr="004B1BEF" w:rsidRDefault="004B1BEF" w:rsidP="004B1BEF">
      <w:pPr>
        <w:ind w:firstLineChars="0" w:firstLine="0"/>
      </w:pPr>
    </w:p>
    <w:p w14:paraId="76FFCF38" w14:textId="77777777" w:rsidR="0011307C" w:rsidRDefault="0011307C" w:rsidP="0011307C">
      <w:pPr>
        <w:pStyle w:val="1"/>
      </w:pPr>
      <w:bookmarkStart w:id="65" w:name="_Toc120326832"/>
      <w:bookmarkStart w:id="66" w:name="_Toc127799119"/>
      <w:bookmarkStart w:id="67" w:name="_Toc183179465"/>
      <w:r>
        <w:rPr>
          <w:rFonts w:hint="eastAsia"/>
        </w:rPr>
        <w:t>数据库设计</w:t>
      </w:r>
      <w:bookmarkEnd w:id="65"/>
      <w:bookmarkEnd w:id="66"/>
      <w:bookmarkEnd w:id="67"/>
    </w:p>
    <w:p w14:paraId="02236079" w14:textId="7B738D21" w:rsidR="00562B32" w:rsidRPr="00562B32" w:rsidRDefault="00562B32" w:rsidP="00562B32">
      <w:pPr>
        <w:ind w:left="420" w:firstLineChars="0" w:firstLine="0"/>
      </w:pPr>
      <w:r>
        <w:rPr>
          <w:rFonts w:hint="eastAsia"/>
        </w:rPr>
        <w:t>目前本产品暂时没有对数据库进行设计。</w:t>
      </w:r>
    </w:p>
    <w:p w14:paraId="58E798FD" w14:textId="77777777" w:rsidR="0011307C" w:rsidRDefault="0011307C" w:rsidP="0011307C">
      <w:pPr>
        <w:pStyle w:val="1"/>
      </w:pPr>
      <w:bookmarkStart w:id="68" w:name="_Toc120326833"/>
      <w:bookmarkStart w:id="69" w:name="_Toc127799120"/>
      <w:bookmarkStart w:id="70" w:name="_Toc183179466"/>
      <w:r>
        <w:rPr>
          <w:rFonts w:hint="eastAsia"/>
        </w:rPr>
        <w:t>词汇表</w:t>
      </w:r>
      <w:bookmarkEnd w:id="68"/>
      <w:bookmarkEnd w:id="69"/>
      <w:bookmarkEnd w:id="70"/>
    </w:p>
    <w:tbl>
      <w:tblPr>
        <w:tblStyle w:val="ac"/>
        <w:tblW w:w="0" w:type="auto"/>
        <w:tblLook w:val="04A0" w:firstRow="1" w:lastRow="0" w:firstColumn="1" w:lastColumn="0" w:noHBand="0" w:noVBand="1"/>
      </w:tblPr>
      <w:tblGrid>
        <w:gridCol w:w="2765"/>
        <w:gridCol w:w="2765"/>
        <w:gridCol w:w="2766"/>
      </w:tblGrid>
      <w:tr w:rsidR="0052187F" w14:paraId="2B74BC97" w14:textId="77777777" w:rsidTr="0052187F">
        <w:tc>
          <w:tcPr>
            <w:tcW w:w="2765" w:type="dxa"/>
          </w:tcPr>
          <w:p w14:paraId="0D455D11" w14:textId="3B3BF5B2" w:rsidR="0052187F" w:rsidRPr="0052187F" w:rsidRDefault="0052187F" w:rsidP="0052187F">
            <w:pPr>
              <w:ind w:firstLineChars="0" w:firstLine="0"/>
              <w:jc w:val="center"/>
              <w:rPr>
                <w:b/>
                <w:bCs/>
              </w:rPr>
            </w:pPr>
            <w:r w:rsidRPr="0052187F">
              <w:rPr>
                <w:rFonts w:hint="eastAsia"/>
                <w:b/>
                <w:bCs/>
              </w:rPr>
              <w:t>术语</w:t>
            </w:r>
          </w:p>
        </w:tc>
        <w:tc>
          <w:tcPr>
            <w:tcW w:w="2765" w:type="dxa"/>
          </w:tcPr>
          <w:p w14:paraId="39100A4D" w14:textId="274A236B" w:rsidR="0052187F" w:rsidRDefault="0052187F" w:rsidP="0052187F">
            <w:pPr>
              <w:ind w:firstLineChars="0" w:firstLine="0"/>
              <w:jc w:val="center"/>
            </w:pPr>
            <w:r>
              <w:rPr>
                <w:rFonts w:hint="eastAsia"/>
              </w:rPr>
              <w:t>英文名称</w:t>
            </w:r>
          </w:p>
        </w:tc>
        <w:tc>
          <w:tcPr>
            <w:tcW w:w="2766" w:type="dxa"/>
          </w:tcPr>
          <w:p w14:paraId="3767FD7F" w14:textId="649182C3" w:rsidR="0052187F" w:rsidRDefault="0052187F" w:rsidP="0052187F">
            <w:pPr>
              <w:ind w:firstLineChars="0" w:firstLine="0"/>
              <w:jc w:val="center"/>
            </w:pPr>
            <w:r>
              <w:rPr>
                <w:rFonts w:hint="eastAsia"/>
              </w:rPr>
              <w:t>定义</w:t>
            </w:r>
          </w:p>
        </w:tc>
      </w:tr>
      <w:tr w:rsidR="0052187F" w14:paraId="6BF713F3" w14:textId="77777777" w:rsidTr="0052187F">
        <w:tc>
          <w:tcPr>
            <w:tcW w:w="2765" w:type="dxa"/>
          </w:tcPr>
          <w:p w14:paraId="3873C353" w14:textId="4FA30933" w:rsidR="0052187F" w:rsidRDefault="0052187F" w:rsidP="0052187F">
            <w:pPr>
              <w:ind w:firstLineChars="0" w:firstLine="0"/>
            </w:pPr>
            <w:r w:rsidRPr="0052187F">
              <w:t>学生管理子系统</w:t>
            </w:r>
          </w:p>
        </w:tc>
        <w:tc>
          <w:tcPr>
            <w:tcW w:w="2765" w:type="dxa"/>
          </w:tcPr>
          <w:p w14:paraId="4C191228" w14:textId="29099A4A" w:rsidR="0052187F" w:rsidRDefault="0052187F" w:rsidP="0052187F">
            <w:pPr>
              <w:ind w:firstLineChars="0" w:firstLine="0"/>
            </w:pPr>
            <w:r w:rsidRPr="0052187F">
              <w:t>Student Management</w:t>
            </w:r>
          </w:p>
        </w:tc>
        <w:tc>
          <w:tcPr>
            <w:tcW w:w="2766" w:type="dxa"/>
          </w:tcPr>
          <w:p w14:paraId="78DA5B8C" w14:textId="6D303EF3" w:rsidR="0052187F" w:rsidRDefault="0052187F" w:rsidP="0052187F">
            <w:pPr>
              <w:ind w:firstLineChars="0" w:firstLine="0"/>
            </w:pPr>
            <w:r w:rsidRPr="0052187F">
              <w:t>管理学生信息的子系统，包</w:t>
            </w:r>
            <w:r w:rsidRPr="0052187F">
              <w:lastRenderedPageBreak/>
              <w:t>括信息维护和成绩查询功能。</w:t>
            </w:r>
          </w:p>
        </w:tc>
      </w:tr>
      <w:tr w:rsidR="0052187F" w14:paraId="5091C810" w14:textId="77777777" w:rsidTr="0052187F">
        <w:tc>
          <w:tcPr>
            <w:tcW w:w="2765" w:type="dxa"/>
          </w:tcPr>
          <w:p w14:paraId="00C5487E" w14:textId="3F202A9E" w:rsidR="0052187F" w:rsidRDefault="0052187F" w:rsidP="0052187F">
            <w:pPr>
              <w:ind w:firstLineChars="0" w:firstLine="0"/>
            </w:pPr>
            <w:r w:rsidRPr="0052187F">
              <w:lastRenderedPageBreak/>
              <w:t>教师管理子系统</w:t>
            </w:r>
          </w:p>
        </w:tc>
        <w:tc>
          <w:tcPr>
            <w:tcW w:w="2765" w:type="dxa"/>
          </w:tcPr>
          <w:p w14:paraId="2B7ABCF3" w14:textId="72694AFF" w:rsidR="0052187F" w:rsidRDefault="0052187F" w:rsidP="0052187F">
            <w:pPr>
              <w:ind w:firstLineChars="0" w:firstLine="0"/>
            </w:pPr>
            <w:r w:rsidRPr="0052187F">
              <w:t>Teacher Management</w:t>
            </w:r>
          </w:p>
        </w:tc>
        <w:tc>
          <w:tcPr>
            <w:tcW w:w="2766" w:type="dxa"/>
          </w:tcPr>
          <w:p w14:paraId="1EAF9271" w14:textId="4243D420" w:rsidR="0052187F" w:rsidRDefault="0052187F" w:rsidP="0052187F">
            <w:pPr>
              <w:ind w:firstLineChars="0" w:firstLine="0"/>
            </w:pPr>
            <w:r w:rsidRPr="0052187F">
              <w:rPr>
                <w:rFonts w:hint="eastAsia"/>
              </w:rPr>
              <w:t>管理课程和学生成绩的子系统，包含成绩录入和课程查询功能。</w:t>
            </w:r>
          </w:p>
        </w:tc>
      </w:tr>
      <w:tr w:rsidR="0052187F" w14:paraId="4CCE7113" w14:textId="77777777" w:rsidTr="0052187F">
        <w:tc>
          <w:tcPr>
            <w:tcW w:w="2765" w:type="dxa"/>
          </w:tcPr>
          <w:p w14:paraId="03B4E931" w14:textId="3E3548A3" w:rsidR="0052187F" w:rsidRDefault="0052187F" w:rsidP="0052187F">
            <w:pPr>
              <w:ind w:firstLineChars="0" w:firstLine="0"/>
            </w:pPr>
            <w:r w:rsidRPr="0052187F">
              <w:t>管理员管理子系统</w:t>
            </w:r>
          </w:p>
        </w:tc>
        <w:tc>
          <w:tcPr>
            <w:tcW w:w="2765" w:type="dxa"/>
          </w:tcPr>
          <w:p w14:paraId="4E62B0A7" w14:textId="7722122D" w:rsidR="0052187F" w:rsidRDefault="0052187F" w:rsidP="0052187F">
            <w:pPr>
              <w:ind w:firstLineChars="0" w:firstLine="0"/>
            </w:pPr>
            <w:r w:rsidRPr="0052187F">
              <w:t>Admin Management</w:t>
            </w:r>
          </w:p>
        </w:tc>
        <w:tc>
          <w:tcPr>
            <w:tcW w:w="2766" w:type="dxa"/>
          </w:tcPr>
          <w:p w14:paraId="3B1FC4D2" w14:textId="1287B299" w:rsidR="0052187F" w:rsidRDefault="0052187F" w:rsidP="0052187F">
            <w:pPr>
              <w:ind w:firstLineChars="0" w:firstLine="0"/>
            </w:pPr>
            <w:r w:rsidRPr="0052187F">
              <w:t>管理用户和系统日志的子系统，支持用户增删改和日志查看。</w:t>
            </w:r>
          </w:p>
        </w:tc>
      </w:tr>
      <w:tr w:rsidR="0052187F" w14:paraId="12FAAFF4" w14:textId="77777777" w:rsidTr="0052187F">
        <w:tc>
          <w:tcPr>
            <w:tcW w:w="2765" w:type="dxa"/>
          </w:tcPr>
          <w:p w14:paraId="26D4B601" w14:textId="357B7D51" w:rsidR="0052187F" w:rsidRDefault="0052187F" w:rsidP="0052187F">
            <w:pPr>
              <w:ind w:firstLineChars="0" w:firstLine="0"/>
            </w:pPr>
            <w:r w:rsidRPr="0052187F">
              <w:t>课程管理子系统</w:t>
            </w:r>
          </w:p>
        </w:tc>
        <w:tc>
          <w:tcPr>
            <w:tcW w:w="2765" w:type="dxa"/>
          </w:tcPr>
          <w:p w14:paraId="4956FE82" w14:textId="06109DB2" w:rsidR="0052187F" w:rsidRDefault="0052187F" w:rsidP="0052187F">
            <w:pPr>
              <w:ind w:firstLineChars="0" w:firstLine="0"/>
            </w:pPr>
            <w:r w:rsidRPr="0052187F">
              <w:t>Course Management</w:t>
            </w:r>
          </w:p>
        </w:tc>
        <w:tc>
          <w:tcPr>
            <w:tcW w:w="2766" w:type="dxa"/>
          </w:tcPr>
          <w:p w14:paraId="296E9945" w14:textId="02E4F326" w:rsidR="0052187F" w:rsidRDefault="0052187F" w:rsidP="0052187F">
            <w:pPr>
              <w:ind w:firstLineChars="0" w:firstLine="0"/>
            </w:pPr>
            <w:r w:rsidRPr="0052187F">
              <w:t>管理课程信息的子系统，包括课程添加、修改和删除功能。</w:t>
            </w:r>
          </w:p>
        </w:tc>
      </w:tr>
      <w:tr w:rsidR="0052187F" w14:paraId="5F99B9FD" w14:textId="77777777" w:rsidTr="0052187F">
        <w:tc>
          <w:tcPr>
            <w:tcW w:w="2765" w:type="dxa"/>
          </w:tcPr>
          <w:p w14:paraId="363CECD9" w14:textId="313B79DB" w:rsidR="0052187F" w:rsidRDefault="0052187F" w:rsidP="0052187F">
            <w:pPr>
              <w:ind w:firstLineChars="0" w:firstLine="0"/>
            </w:pPr>
            <w:r w:rsidRPr="0052187F">
              <w:t>成绩统计子系统</w:t>
            </w:r>
          </w:p>
        </w:tc>
        <w:tc>
          <w:tcPr>
            <w:tcW w:w="2765" w:type="dxa"/>
          </w:tcPr>
          <w:p w14:paraId="5A570611" w14:textId="6A6AE419" w:rsidR="0052187F" w:rsidRDefault="0052187F" w:rsidP="0052187F">
            <w:pPr>
              <w:ind w:firstLineChars="0" w:firstLine="0"/>
            </w:pPr>
            <w:r w:rsidRPr="0052187F">
              <w:t>Grade Statistics</w:t>
            </w:r>
          </w:p>
        </w:tc>
        <w:tc>
          <w:tcPr>
            <w:tcW w:w="2766" w:type="dxa"/>
          </w:tcPr>
          <w:p w14:paraId="57908DB8" w14:textId="586D84D2" w:rsidR="0052187F" w:rsidRDefault="0052187F" w:rsidP="0052187F">
            <w:pPr>
              <w:ind w:firstLineChars="0" w:firstLine="0"/>
            </w:pPr>
            <w:r w:rsidRPr="0052187F">
              <w:t>进行成绩分段统计并生成报告的子系统，支持自定义统计标准。</w:t>
            </w:r>
          </w:p>
        </w:tc>
      </w:tr>
      <w:tr w:rsidR="0052187F" w14:paraId="7811F890" w14:textId="77777777" w:rsidTr="0052187F">
        <w:tc>
          <w:tcPr>
            <w:tcW w:w="2765" w:type="dxa"/>
          </w:tcPr>
          <w:p w14:paraId="2780F933" w14:textId="66B6D4F0" w:rsidR="0052187F" w:rsidRDefault="0052187F" w:rsidP="0052187F">
            <w:pPr>
              <w:ind w:firstLineChars="0" w:firstLine="0"/>
            </w:pPr>
            <w:r w:rsidRPr="0052187F">
              <w:t>用户认证子系统</w:t>
            </w:r>
          </w:p>
        </w:tc>
        <w:tc>
          <w:tcPr>
            <w:tcW w:w="2765" w:type="dxa"/>
          </w:tcPr>
          <w:p w14:paraId="19E4EEA6" w14:textId="7D833FB8" w:rsidR="0052187F" w:rsidRDefault="0052187F" w:rsidP="0052187F">
            <w:pPr>
              <w:ind w:firstLineChars="0" w:firstLine="0"/>
            </w:pPr>
            <w:r w:rsidRPr="0052187F">
              <w:t>User Authentication</w:t>
            </w:r>
          </w:p>
        </w:tc>
        <w:tc>
          <w:tcPr>
            <w:tcW w:w="2766" w:type="dxa"/>
          </w:tcPr>
          <w:p w14:paraId="7EA416F7" w14:textId="17D0AD70" w:rsidR="0052187F" w:rsidRDefault="0052187F" w:rsidP="0052187F">
            <w:pPr>
              <w:ind w:firstLineChars="0" w:firstLine="0"/>
            </w:pPr>
            <w:r w:rsidRPr="0052187F">
              <w:t>验证用户身份并分配权限的子系统，提供登录认证服务。</w:t>
            </w:r>
          </w:p>
        </w:tc>
      </w:tr>
      <w:tr w:rsidR="0052187F" w14:paraId="3B84ECFE" w14:textId="77777777" w:rsidTr="0052187F">
        <w:tc>
          <w:tcPr>
            <w:tcW w:w="2765" w:type="dxa"/>
          </w:tcPr>
          <w:p w14:paraId="6479AFCF" w14:textId="5B7FF566" w:rsidR="0052187F" w:rsidRDefault="0052187F" w:rsidP="0052187F">
            <w:pPr>
              <w:ind w:firstLineChars="0" w:firstLine="0"/>
            </w:pPr>
            <w:r w:rsidRPr="0052187F">
              <w:t>系统日志子系统</w:t>
            </w:r>
          </w:p>
        </w:tc>
        <w:tc>
          <w:tcPr>
            <w:tcW w:w="2765" w:type="dxa"/>
          </w:tcPr>
          <w:p w14:paraId="2B5A9003" w14:textId="3F99919E" w:rsidR="0052187F" w:rsidRDefault="0052187F" w:rsidP="0052187F">
            <w:pPr>
              <w:ind w:firstLineChars="0" w:firstLine="0"/>
            </w:pPr>
            <w:r w:rsidRPr="0052187F">
              <w:t>System Logging</w:t>
            </w:r>
          </w:p>
        </w:tc>
        <w:tc>
          <w:tcPr>
            <w:tcW w:w="2766" w:type="dxa"/>
          </w:tcPr>
          <w:p w14:paraId="4C538793" w14:textId="5E951CD1" w:rsidR="0052187F" w:rsidRDefault="0052187F" w:rsidP="0052187F">
            <w:pPr>
              <w:ind w:firstLineChars="0" w:firstLine="0"/>
            </w:pPr>
            <w:r w:rsidRPr="0052187F">
              <w:t>记录用户操作日志的子系统，用于审计和问题追踪。</w:t>
            </w:r>
          </w:p>
        </w:tc>
      </w:tr>
      <w:tr w:rsidR="0052187F" w14:paraId="072BE414" w14:textId="77777777" w:rsidTr="0052187F">
        <w:tc>
          <w:tcPr>
            <w:tcW w:w="2765" w:type="dxa"/>
          </w:tcPr>
          <w:p w14:paraId="14B6689E" w14:textId="3E7E6055" w:rsidR="0052187F" w:rsidRPr="0052187F" w:rsidRDefault="0052187F" w:rsidP="0052187F">
            <w:pPr>
              <w:ind w:firstLineChars="0" w:firstLine="0"/>
            </w:pPr>
            <w:r w:rsidRPr="0052187F">
              <w:t>数据备份子系统</w:t>
            </w:r>
          </w:p>
        </w:tc>
        <w:tc>
          <w:tcPr>
            <w:tcW w:w="2765" w:type="dxa"/>
          </w:tcPr>
          <w:p w14:paraId="34D844C0" w14:textId="1D8A858C" w:rsidR="0052187F" w:rsidRPr="0052187F" w:rsidRDefault="0052187F" w:rsidP="0052187F">
            <w:pPr>
              <w:ind w:firstLineChars="0" w:firstLine="0"/>
            </w:pPr>
            <w:r w:rsidRPr="0052187F">
              <w:t>Data Backup</w:t>
            </w:r>
          </w:p>
        </w:tc>
        <w:tc>
          <w:tcPr>
            <w:tcW w:w="2766" w:type="dxa"/>
          </w:tcPr>
          <w:p w14:paraId="67D23AEF" w14:textId="67562A34" w:rsidR="0052187F" w:rsidRPr="0052187F" w:rsidRDefault="0052187F" w:rsidP="0052187F">
            <w:pPr>
              <w:ind w:firstLineChars="0" w:firstLine="0"/>
            </w:pPr>
            <w:r w:rsidRPr="0052187F">
              <w:t>提供数据备份和恢复功能的子系统，确保系统数据安全。</w:t>
            </w:r>
          </w:p>
        </w:tc>
      </w:tr>
      <w:tr w:rsidR="0052187F" w14:paraId="3F8D0B4F" w14:textId="77777777" w:rsidTr="0052187F">
        <w:tc>
          <w:tcPr>
            <w:tcW w:w="2765" w:type="dxa"/>
          </w:tcPr>
          <w:p w14:paraId="0CAC3FBB" w14:textId="73374009" w:rsidR="0052187F" w:rsidRPr="0052187F" w:rsidRDefault="0052187F" w:rsidP="0052187F">
            <w:pPr>
              <w:ind w:firstLineChars="0" w:firstLine="0"/>
            </w:pPr>
            <w:r w:rsidRPr="0052187F">
              <w:t xml:space="preserve">RESTful </w:t>
            </w:r>
            <w:r w:rsidRPr="0052187F">
              <w:t>接口</w:t>
            </w:r>
          </w:p>
        </w:tc>
        <w:tc>
          <w:tcPr>
            <w:tcW w:w="2765" w:type="dxa"/>
          </w:tcPr>
          <w:p w14:paraId="4715AEEB" w14:textId="28E2BBCA" w:rsidR="0052187F" w:rsidRPr="0052187F" w:rsidRDefault="0052187F" w:rsidP="0052187F">
            <w:pPr>
              <w:ind w:firstLineChars="0" w:firstLine="0"/>
            </w:pPr>
            <w:r w:rsidRPr="0052187F">
              <w:t>RESTful API</w:t>
            </w:r>
          </w:p>
        </w:tc>
        <w:tc>
          <w:tcPr>
            <w:tcW w:w="2766" w:type="dxa"/>
          </w:tcPr>
          <w:p w14:paraId="25E439E0" w14:textId="02E195C4" w:rsidR="0052187F" w:rsidRPr="0052187F" w:rsidRDefault="0052187F" w:rsidP="0052187F">
            <w:pPr>
              <w:ind w:firstLineChars="0" w:firstLine="0"/>
            </w:pPr>
            <w:r w:rsidRPr="0052187F">
              <w:t>一种基于</w:t>
            </w:r>
            <w:r w:rsidRPr="0052187F">
              <w:t xml:space="preserve"> HTTP </w:t>
            </w:r>
            <w:r w:rsidRPr="0052187F">
              <w:t>的接口，用于客户端和服务器之间的数据交换。</w:t>
            </w:r>
          </w:p>
        </w:tc>
      </w:tr>
      <w:tr w:rsidR="0052187F" w14:paraId="3499C7A1" w14:textId="77777777" w:rsidTr="0052187F">
        <w:tc>
          <w:tcPr>
            <w:tcW w:w="2765" w:type="dxa"/>
          </w:tcPr>
          <w:p w14:paraId="3EE70FB1" w14:textId="631CD0CF" w:rsidR="0052187F" w:rsidRPr="0052187F" w:rsidRDefault="0052187F" w:rsidP="0052187F">
            <w:pPr>
              <w:ind w:firstLineChars="0" w:firstLine="0"/>
            </w:pPr>
            <w:r w:rsidRPr="0052187F">
              <w:t>SFTP</w:t>
            </w:r>
          </w:p>
        </w:tc>
        <w:tc>
          <w:tcPr>
            <w:tcW w:w="2765" w:type="dxa"/>
          </w:tcPr>
          <w:p w14:paraId="4151BD90" w14:textId="3398581E" w:rsidR="0052187F" w:rsidRPr="0052187F" w:rsidRDefault="0052187F" w:rsidP="0052187F">
            <w:pPr>
              <w:ind w:firstLineChars="0" w:firstLine="0"/>
            </w:pPr>
            <w:r w:rsidRPr="0052187F">
              <w:t>Secure File Transfer Protocol</w:t>
            </w:r>
          </w:p>
        </w:tc>
        <w:tc>
          <w:tcPr>
            <w:tcW w:w="2766" w:type="dxa"/>
          </w:tcPr>
          <w:p w14:paraId="77E202FE" w14:textId="60F340F0" w:rsidR="0052187F" w:rsidRPr="0052187F" w:rsidRDefault="0052187F" w:rsidP="0052187F">
            <w:pPr>
              <w:ind w:firstLineChars="0" w:firstLine="0"/>
            </w:pPr>
            <w:r w:rsidRPr="0052187F">
              <w:t>一种安全的文件传输协议，用于数据备份文件的上传。</w:t>
            </w:r>
          </w:p>
        </w:tc>
      </w:tr>
      <w:tr w:rsidR="0052187F" w14:paraId="3DCD645C" w14:textId="77777777" w:rsidTr="0052187F">
        <w:tc>
          <w:tcPr>
            <w:tcW w:w="2765" w:type="dxa"/>
          </w:tcPr>
          <w:p w14:paraId="76060A7A" w14:textId="1D955D12" w:rsidR="0052187F" w:rsidRPr="0052187F" w:rsidRDefault="004F3845" w:rsidP="0052187F">
            <w:pPr>
              <w:ind w:firstLineChars="0" w:firstLine="0"/>
            </w:pPr>
            <w:r w:rsidRPr="004F3845">
              <w:t>学号</w:t>
            </w:r>
          </w:p>
        </w:tc>
        <w:tc>
          <w:tcPr>
            <w:tcW w:w="2765" w:type="dxa"/>
          </w:tcPr>
          <w:p w14:paraId="60CCE8DF" w14:textId="6F7A7B37" w:rsidR="0052187F" w:rsidRPr="0052187F" w:rsidRDefault="004F3845" w:rsidP="0052187F">
            <w:pPr>
              <w:ind w:firstLineChars="0" w:firstLine="0"/>
            </w:pPr>
            <w:r w:rsidRPr="004F3845">
              <w:t>Student ID</w:t>
            </w:r>
          </w:p>
        </w:tc>
        <w:tc>
          <w:tcPr>
            <w:tcW w:w="2766" w:type="dxa"/>
          </w:tcPr>
          <w:p w14:paraId="300EAB46" w14:textId="3EA57C34" w:rsidR="0052187F" w:rsidRPr="0052187F" w:rsidRDefault="004F3845" w:rsidP="0052187F">
            <w:pPr>
              <w:ind w:firstLineChars="0" w:firstLine="0"/>
            </w:pPr>
            <w:r w:rsidRPr="004F3845">
              <w:t>学生的唯一识别编号，用于标识不同的学生。</w:t>
            </w:r>
          </w:p>
        </w:tc>
      </w:tr>
      <w:tr w:rsidR="00AA7422" w14:paraId="24E9E188" w14:textId="77777777" w:rsidTr="0052187F">
        <w:tc>
          <w:tcPr>
            <w:tcW w:w="2765" w:type="dxa"/>
          </w:tcPr>
          <w:p w14:paraId="279AF6B4" w14:textId="0ADD0CC0" w:rsidR="00AA7422" w:rsidRPr="0052187F" w:rsidRDefault="004F3845" w:rsidP="0052187F">
            <w:pPr>
              <w:ind w:firstLineChars="0" w:firstLine="0"/>
            </w:pPr>
            <w:r w:rsidRPr="004F3845">
              <w:t>教师编号</w:t>
            </w:r>
          </w:p>
        </w:tc>
        <w:tc>
          <w:tcPr>
            <w:tcW w:w="2765" w:type="dxa"/>
          </w:tcPr>
          <w:p w14:paraId="7EF719B3" w14:textId="11DC82D5" w:rsidR="00AA7422" w:rsidRPr="0052187F" w:rsidRDefault="004F3845" w:rsidP="0052187F">
            <w:pPr>
              <w:ind w:firstLineChars="0" w:firstLine="0"/>
            </w:pPr>
            <w:r>
              <w:rPr>
                <w:rFonts w:hint="eastAsia"/>
              </w:rPr>
              <w:t>Teacher ID</w:t>
            </w:r>
          </w:p>
        </w:tc>
        <w:tc>
          <w:tcPr>
            <w:tcW w:w="2766" w:type="dxa"/>
          </w:tcPr>
          <w:p w14:paraId="68A1DEB6" w14:textId="76649BA0" w:rsidR="00AA7422" w:rsidRPr="0052187F" w:rsidRDefault="004F3845" w:rsidP="0052187F">
            <w:pPr>
              <w:ind w:firstLineChars="0" w:firstLine="0"/>
            </w:pPr>
            <w:r>
              <w:rPr>
                <w:rFonts w:hint="eastAsia"/>
              </w:rPr>
              <w:t>教师的唯一识别编号，用于标识不同的教师。</w:t>
            </w:r>
          </w:p>
        </w:tc>
      </w:tr>
      <w:tr w:rsidR="004F3845" w14:paraId="50E100C4" w14:textId="77777777" w:rsidTr="0052187F">
        <w:tc>
          <w:tcPr>
            <w:tcW w:w="2765" w:type="dxa"/>
          </w:tcPr>
          <w:p w14:paraId="27E91069" w14:textId="30117830" w:rsidR="004F3845" w:rsidRPr="004F3845" w:rsidRDefault="004F3845" w:rsidP="0052187F">
            <w:pPr>
              <w:ind w:firstLineChars="0" w:firstLine="0"/>
            </w:pPr>
            <w:r w:rsidRPr="004F3845">
              <w:t>用户编号</w:t>
            </w:r>
          </w:p>
        </w:tc>
        <w:tc>
          <w:tcPr>
            <w:tcW w:w="2765" w:type="dxa"/>
          </w:tcPr>
          <w:p w14:paraId="33274B3C" w14:textId="41933F3F" w:rsidR="004F3845" w:rsidRDefault="004F3845" w:rsidP="0052187F">
            <w:pPr>
              <w:ind w:firstLineChars="0" w:firstLine="0"/>
            </w:pPr>
            <w:r w:rsidRPr="004F3845">
              <w:t>User ID</w:t>
            </w:r>
          </w:p>
        </w:tc>
        <w:tc>
          <w:tcPr>
            <w:tcW w:w="2766" w:type="dxa"/>
          </w:tcPr>
          <w:p w14:paraId="057E1464" w14:textId="0191CCB5" w:rsidR="004F3845" w:rsidRDefault="004F3845" w:rsidP="0052187F">
            <w:pPr>
              <w:ind w:firstLineChars="0" w:firstLine="0"/>
            </w:pPr>
            <w:r w:rsidRPr="004F3845">
              <w:t>用户的唯一识别编号，用于系统中用户的标识</w:t>
            </w:r>
            <w:r>
              <w:rPr>
                <w:rFonts w:hint="eastAsia"/>
              </w:rPr>
              <w:t>。</w:t>
            </w:r>
          </w:p>
        </w:tc>
      </w:tr>
      <w:tr w:rsidR="004F3845" w14:paraId="06389B01" w14:textId="77777777" w:rsidTr="0052187F">
        <w:tc>
          <w:tcPr>
            <w:tcW w:w="2765" w:type="dxa"/>
          </w:tcPr>
          <w:p w14:paraId="5584C6B6" w14:textId="7FCBCD16" w:rsidR="004F3845" w:rsidRPr="004F3845" w:rsidRDefault="004F3845" w:rsidP="0052187F">
            <w:pPr>
              <w:ind w:firstLineChars="0" w:firstLine="0"/>
            </w:pPr>
            <w:r w:rsidRPr="004F3845">
              <w:t>课程编号</w:t>
            </w:r>
          </w:p>
        </w:tc>
        <w:tc>
          <w:tcPr>
            <w:tcW w:w="2765" w:type="dxa"/>
          </w:tcPr>
          <w:p w14:paraId="61C82987" w14:textId="203A0B63" w:rsidR="004F3845" w:rsidRDefault="004F3845" w:rsidP="0052187F">
            <w:pPr>
              <w:ind w:firstLineChars="0" w:firstLine="0"/>
            </w:pPr>
            <w:r w:rsidRPr="004F3845">
              <w:t>Course ID</w:t>
            </w:r>
          </w:p>
        </w:tc>
        <w:tc>
          <w:tcPr>
            <w:tcW w:w="2766" w:type="dxa"/>
          </w:tcPr>
          <w:p w14:paraId="56EE1215" w14:textId="62B07167" w:rsidR="004F3845" w:rsidRDefault="004F3845" w:rsidP="0052187F">
            <w:pPr>
              <w:ind w:firstLineChars="0" w:firstLine="0"/>
            </w:pPr>
            <w:r w:rsidRPr="004F3845">
              <w:t>课程的唯一识别编号，用于标识不同的课程。</w:t>
            </w:r>
          </w:p>
        </w:tc>
      </w:tr>
      <w:tr w:rsidR="004F3845" w14:paraId="5F538C41" w14:textId="77777777" w:rsidTr="0052187F">
        <w:tc>
          <w:tcPr>
            <w:tcW w:w="2765" w:type="dxa"/>
          </w:tcPr>
          <w:p w14:paraId="2DD0AE03" w14:textId="5853EA09" w:rsidR="004F3845" w:rsidRPr="004F3845" w:rsidRDefault="004F3845" w:rsidP="0052187F">
            <w:pPr>
              <w:ind w:firstLineChars="0" w:firstLine="0"/>
            </w:pPr>
            <w:r w:rsidRPr="004F3845">
              <w:t>权限</w:t>
            </w:r>
          </w:p>
        </w:tc>
        <w:tc>
          <w:tcPr>
            <w:tcW w:w="2765" w:type="dxa"/>
          </w:tcPr>
          <w:p w14:paraId="39B08135" w14:textId="2CBCD69C" w:rsidR="004F3845" w:rsidRDefault="004F3845" w:rsidP="0052187F">
            <w:pPr>
              <w:ind w:firstLineChars="0" w:firstLine="0"/>
            </w:pPr>
            <w:r w:rsidRPr="004F3845">
              <w:t>Permission</w:t>
            </w:r>
          </w:p>
        </w:tc>
        <w:tc>
          <w:tcPr>
            <w:tcW w:w="2766" w:type="dxa"/>
          </w:tcPr>
          <w:p w14:paraId="4359991B" w14:textId="33629147" w:rsidR="004F3845" w:rsidRDefault="004F3845" w:rsidP="0052187F">
            <w:pPr>
              <w:ind w:firstLineChars="0" w:firstLine="0"/>
            </w:pPr>
            <w:r w:rsidRPr="004F3845">
              <w:t>用户在系统中可执行操作的范围和级别。</w:t>
            </w:r>
          </w:p>
        </w:tc>
      </w:tr>
      <w:tr w:rsidR="004F3845" w14:paraId="3F0633F4" w14:textId="77777777" w:rsidTr="0052187F">
        <w:tc>
          <w:tcPr>
            <w:tcW w:w="2765" w:type="dxa"/>
          </w:tcPr>
          <w:p w14:paraId="5739EDEF" w14:textId="284177AE" w:rsidR="004F3845" w:rsidRPr="004F3845" w:rsidRDefault="004F3845" w:rsidP="0052187F">
            <w:pPr>
              <w:ind w:firstLineChars="0" w:firstLine="0"/>
            </w:pPr>
            <w:r w:rsidRPr="004F3845">
              <w:t>日志</w:t>
            </w:r>
          </w:p>
        </w:tc>
        <w:tc>
          <w:tcPr>
            <w:tcW w:w="2765" w:type="dxa"/>
          </w:tcPr>
          <w:p w14:paraId="6469D3B2" w14:textId="45FADC3C" w:rsidR="004F3845" w:rsidRDefault="004F3845" w:rsidP="0052187F">
            <w:pPr>
              <w:ind w:firstLineChars="0" w:firstLine="0"/>
            </w:pPr>
            <w:r>
              <w:rPr>
                <w:rFonts w:hint="eastAsia"/>
              </w:rPr>
              <w:t>Log</w:t>
            </w:r>
          </w:p>
        </w:tc>
        <w:tc>
          <w:tcPr>
            <w:tcW w:w="2766" w:type="dxa"/>
          </w:tcPr>
          <w:p w14:paraId="4AEB46C1" w14:textId="3BE5C9E2" w:rsidR="004F3845" w:rsidRDefault="004F3845" w:rsidP="0052187F">
            <w:pPr>
              <w:ind w:firstLineChars="0" w:firstLine="0"/>
            </w:pPr>
            <w:r w:rsidRPr="004F3845">
              <w:t>记录系统操作和用户活动的文件，用于监控和审计。</w:t>
            </w:r>
          </w:p>
        </w:tc>
      </w:tr>
    </w:tbl>
    <w:p w14:paraId="5BD45E0D" w14:textId="77777777" w:rsidR="0052187F" w:rsidRPr="0052187F" w:rsidRDefault="0052187F" w:rsidP="0052187F">
      <w:pPr>
        <w:ind w:firstLineChars="0" w:firstLine="0"/>
      </w:pPr>
    </w:p>
    <w:p w14:paraId="5D66C93E" w14:textId="64B9FA3E" w:rsidR="0011307C" w:rsidRDefault="0011307C" w:rsidP="00D1107B">
      <w:pPr>
        <w:pStyle w:val="1"/>
      </w:pPr>
      <w:bookmarkStart w:id="71" w:name="_Toc120326834"/>
      <w:bookmarkStart w:id="72" w:name="_Toc127799121"/>
      <w:bookmarkStart w:id="73" w:name="_Toc183179467"/>
      <w:r>
        <w:rPr>
          <w:rFonts w:hint="eastAsia"/>
        </w:rPr>
        <w:lastRenderedPageBreak/>
        <w:t>进度计划</w:t>
      </w:r>
      <w:bookmarkEnd w:id="71"/>
      <w:bookmarkEnd w:id="72"/>
      <w:bookmarkEnd w:id="73"/>
    </w:p>
    <w:p w14:paraId="15F06A98" w14:textId="2D7BBD7F" w:rsidR="00F46B8D" w:rsidRDefault="00D1107B" w:rsidP="00D1107B">
      <w:pPr>
        <w:pStyle w:val="2"/>
      </w:pPr>
      <w:bookmarkStart w:id="74" w:name="_Toc183179468"/>
      <w:r>
        <w:rPr>
          <w:rFonts w:hint="eastAsia"/>
        </w:rPr>
        <w:t>项目总体规划</w:t>
      </w:r>
      <w:bookmarkEnd w:id="74"/>
    </w:p>
    <w:p w14:paraId="485A5CCE" w14:textId="3690201F" w:rsidR="00D1107B" w:rsidRPr="00D1107B" w:rsidRDefault="00D1107B" w:rsidP="00D1107B">
      <w:pPr>
        <w:widowControl/>
        <w:ind w:firstLineChars="0" w:firstLine="0"/>
        <w:jc w:val="left"/>
        <w:rPr>
          <w:rFonts w:ascii="宋体" w:hAnsi="宋体" w:cs="宋体" w:hint="eastAsia"/>
          <w:kern w:val="0"/>
          <w:sz w:val="24"/>
        </w:rPr>
      </w:pPr>
      <w:r w:rsidRPr="00D1107B">
        <w:rPr>
          <w:rFonts w:ascii="宋体" w:hAnsi="Symbol" w:cs="宋体"/>
          <w:kern w:val="0"/>
          <w:sz w:val="24"/>
        </w:rPr>
        <w:t></w:t>
      </w:r>
      <w:r w:rsidRPr="00D1107B">
        <w:rPr>
          <w:rFonts w:ascii="宋体" w:hAnsi="宋体" w:cs="宋体"/>
          <w:kern w:val="0"/>
          <w:sz w:val="24"/>
        </w:rPr>
        <w:t xml:space="preserve">  </w:t>
      </w:r>
      <w:r w:rsidRPr="00D1107B">
        <w:rPr>
          <w:rFonts w:ascii="宋体" w:hAnsi="宋体" w:cs="宋体"/>
          <w:b/>
          <w:bCs/>
          <w:kern w:val="0"/>
          <w:sz w:val="24"/>
        </w:rPr>
        <w:t>项目启动</w:t>
      </w:r>
      <w:r w:rsidRPr="00D1107B">
        <w:rPr>
          <w:rFonts w:ascii="宋体" w:hAnsi="宋体" w:cs="宋体"/>
          <w:kern w:val="0"/>
          <w:sz w:val="24"/>
        </w:rPr>
        <w:t>: 2024年12月1日</w:t>
      </w:r>
    </w:p>
    <w:p w14:paraId="414593E0" w14:textId="4DA72234" w:rsidR="00D1107B" w:rsidRDefault="00D1107B" w:rsidP="00D1107B">
      <w:pPr>
        <w:ind w:firstLineChars="0" w:firstLine="0"/>
        <w:rPr>
          <w:rFonts w:ascii="宋体" w:hAnsi="宋体" w:cs="宋体" w:hint="eastAsia"/>
          <w:kern w:val="0"/>
          <w:sz w:val="24"/>
        </w:rPr>
      </w:pPr>
      <w:r w:rsidRPr="00D1107B">
        <w:rPr>
          <w:rFonts w:ascii="宋体" w:hAnsi="Symbol" w:cs="宋体"/>
          <w:kern w:val="0"/>
          <w:sz w:val="24"/>
        </w:rPr>
        <w:t></w:t>
      </w:r>
      <w:r w:rsidRPr="00D1107B">
        <w:rPr>
          <w:rFonts w:ascii="宋体" w:hAnsi="宋体" w:cs="宋体"/>
          <w:kern w:val="0"/>
          <w:sz w:val="24"/>
        </w:rPr>
        <w:t xml:space="preserve">  </w:t>
      </w:r>
      <w:r w:rsidRPr="00D1107B">
        <w:rPr>
          <w:rFonts w:ascii="宋体" w:hAnsi="宋体" w:cs="宋体"/>
          <w:b/>
          <w:bCs/>
          <w:kern w:val="0"/>
          <w:sz w:val="24"/>
        </w:rPr>
        <w:t>项目结束</w:t>
      </w:r>
      <w:r w:rsidRPr="00D1107B">
        <w:rPr>
          <w:rFonts w:ascii="宋体" w:hAnsi="宋体" w:cs="宋体"/>
          <w:kern w:val="0"/>
          <w:sz w:val="24"/>
        </w:rPr>
        <w:t>: 2025年3月31日</w:t>
      </w:r>
    </w:p>
    <w:p w14:paraId="241B27A4" w14:textId="77777777" w:rsidR="00D1107B" w:rsidRDefault="00D1107B" w:rsidP="00D1107B">
      <w:pPr>
        <w:pStyle w:val="20"/>
        <w:ind w:leftChars="0" w:left="0" w:firstLineChars="0" w:firstLine="0"/>
      </w:pPr>
    </w:p>
    <w:p w14:paraId="02DADFBD" w14:textId="60C03468" w:rsidR="00D1107B" w:rsidRDefault="00D1107B" w:rsidP="00D1107B">
      <w:pPr>
        <w:pStyle w:val="2"/>
      </w:pPr>
      <w:bookmarkStart w:id="75" w:name="_Toc183179469"/>
      <w:r>
        <w:rPr>
          <w:rFonts w:hint="eastAsia"/>
        </w:rPr>
        <w:t>子系统进度计划</w:t>
      </w:r>
      <w:bookmarkEnd w:id="75"/>
    </w:p>
    <w:p w14:paraId="5AD7778A" w14:textId="647D9BA2" w:rsidR="00D1107B" w:rsidRDefault="00D1107B" w:rsidP="00D1107B">
      <w:pPr>
        <w:pStyle w:val="3"/>
      </w:pPr>
      <w:bookmarkStart w:id="76" w:name="_Toc183179470"/>
      <w:r>
        <w:rPr>
          <w:rFonts w:hint="eastAsia"/>
        </w:rPr>
        <w:t>学生管理子系统</w:t>
      </w:r>
      <w:bookmarkEnd w:id="76"/>
    </w:p>
    <w:p w14:paraId="14AC8710" w14:textId="00C9083D" w:rsidR="00D1107B" w:rsidRPr="00D1107B" w:rsidRDefault="00D1107B" w:rsidP="00D1107B">
      <w:pPr>
        <w:pStyle w:val="aa"/>
        <w:numPr>
          <w:ilvl w:val="0"/>
          <w:numId w:val="47"/>
        </w:numPr>
        <w:ind w:firstLineChars="0"/>
      </w:pPr>
      <w:r w:rsidRPr="00D1107B">
        <w:rPr>
          <w:b/>
          <w:bCs/>
        </w:rPr>
        <w:t>个人信息维护模块</w:t>
      </w:r>
      <w:r w:rsidRPr="00D1107B">
        <w:t>:</w:t>
      </w:r>
    </w:p>
    <w:p w14:paraId="39C63F43" w14:textId="77777777" w:rsidR="00D1107B" w:rsidRPr="00D1107B" w:rsidRDefault="00D1107B" w:rsidP="00D1107B">
      <w:pPr>
        <w:numPr>
          <w:ilvl w:val="0"/>
          <w:numId w:val="47"/>
        </w:numPr>
        <w:ind w:firstLine="420"/>
      </w:pPr>
      <w:r w:rsidRPr="00D1107B">
        <w:t>开始日期</w:t>
      </w:r>
      <w:r w:rsidRPr="00D1107B">
        <w:t>: 2024</w:t>
      </w:r>
      <w:r w:rsidRPr="00D1107B">
        <w:t>年</w:t>
      </w:r>
      <w:r w:rsidRPr="00D1107B">
        <w:t>12</w:t>
      </w:r>
      <w:r w:rsidRPr="00D1107B">
        <w:t>月</w:t>
      </w:r>
      <w:r w:rsidRPr="00D1107B">
        <w:t>5</w:t>
      </w:r>
      <w:r w:rsidRPr="00D1107B">
        <w:t>日</w:t>
      </w:r>
    </w:p>
    <w:p w14:paraId="0575CE00" w14:textId="77777777" w:rsidR="00D1107B" w:rsidRPr="00D1107B" w:rsidRDefault="00D1107B" w:rsidP="00D1107B">
      <w:pPr>
        <w:numPr>
          <w:ilvl w:val="0"/>
          <w:numId w:val="47"/>
        </w:numPr>
        <w:ind w:firstLine="420"/>
      </w:pPr>
      <w:r w:rsidRPr="00D1107B">
        <w:t>结束日期</w:t>
      </w:r>
      <w:r w:rsidRPr="00D1107B">
        <w:t>: 2024</w:t>
      </w:r>
      <w:r w:rsidRPr="00D1107B">
        <w:t>年</w:t>
      </w:r>
      <w:r w:rsidRPr="00D1107B">
        <w:t>12</w:t>
      </w:r>
      <w:r w:rsidRPr="00D1107B">
        <w:t>月</w:t>
      </w:r>
      <w:r w:rsidRPr="00D1107B">
        <w:t>20</w:t>
      </w:r>
      <w:r w:rsidRPr="00D1107B">
        <w:t>日</w:t>
      </w:r>
    </w:p>
    <w:p w14:paraId="136C959E" w14:textId="77777777" w:rsidR="00D1107B" w:rsidRPr="00D1107B" w:rsidRDefault="00D1107B" w:rsidP="00D1107B">
      <w:pPr>
        <w:numPr>
          <w:ilvl w:val="0"/>
          <w:numId w:val="47"/>
        </w:numPr>
        <w:ind w:firstLine="420"/>
      </w:pPr>
      <w:r w:rsidRPr="00D1107B">
        <w:t>负责人</w:t>
      </w:r>
      <w:r w:rsidRPr="00D1107B">
        <w:t xml:space="preserve">: </w:t>
      </w:r>
      <w:r w:rsidRPr="00D1107B">
        <w:t>张三</w:t>
      </w:r>
    </w:p>
    <w:p w14:paraId="47B48A0B" w14:textId="73F5DFCC" w:rsidR="00D1107B" w:rsidRPr="00D1107B" w:rsidRDefault="00D1107B" w:rsidP="00D1107B">
      <w:pPr>
        <w:pStyle w:val="aa"/>
        <w:numPr>
          <w:ilvl w:val="0"/>
          <w:numId w:val="48"/>
        </w:numPr>
        <w:ind w:firstLineChars="0"/>
      </w:pPr>
      <w:r w:rsidRPr="00D1107B">
        <w:rPr>
          <w:b/>
          <w:bCs/>
        </w:rPr>
        <w:t>成绩查询模块</w:t>
      </w:r>
      <w:r w:rsidRPr="00D1107B">
        <w:t>:</w:t>
      </w:r>
    </w:p>
    <w:p w14:paraId="742091F3" w14:textId="77777777" w:rsidR="00D1107B" w:rsidRPr="00D1107B" w:rsidRDefault="00D1107B" w:rsidP="00D1107B">
      <w:pPr>
        <w:numPr>
          <w:ilvl w:val="0"/>
          <w:numId w:val="48"/>
        </w:numPr>
        <w:ind w:firstLine="420"/>
      </w:pPr>
      <w:r w:rsidRPr="00D1107B">
        <w:t>开始日期</w:t>
      </w:r>
      <w:r w:rsidRPr="00D1107B">
        <w:t>: 2024</w:t>
      </w:r>
      <w:r w:rsidRPr="00D1107B">
        <w:t>年</w:t>
      </w:r>
      <w:r w:rsidRPr="00D1107B">
        <w:t>12</w:t>
      </w:r>
      <w:r w:rsidRPr="00D1107B">
        <w:t>月</w:t>
      </w:r>
      <w:r w:rsidRPr="00D1107B">
        <w:t>21</w:t>
      </w:r>
      <w:r w:rsidRPr="00D1107B">
        <w:t>日</w:t>
      </w:r>
    </w:p>
    <w:p w14:paraId="208BFBD5" w14:textId="77777777" w:rsidR="00D1107B" w:rsidRPr="00D1107B" w:rsidRDefault="00D1107B" w:rsidP="00D1107B">
      <w:pPr>
        <w:numPr>
          <w:ilvl w:val="0"/>
          <w:numId w:val="48"/>
        </w:numPr>
        <w:ind w:firstLine="420"/>
      </w:pPr>
      <w:r w:rsidRPr="00D1107B">
        <w:t>结束日期</w:t>
      </w:r>
      <w:r w:rsidRPr="00D1107B">
        <w:t>: 2025</w:t>
      </w:r>
      <w:r w:rsidRPr="00D1107B">
        <w:t>年</w:t>
      </w:r>
      <w:r w:rsidRPr="00D1107B">
        <w:t>1</w:t>
      </w:r>
      <w:r w:rsidRPr="00D1107B">
        <w:t>月</w:t>
      </w:r>
      <w:r w:rsidRPr="00D1107B">
        <w:t>10</w:t>
      </w:r>
      <w:r w:rsidRPr="00D1107B">
        <w:t>日</w:t>
      </w:r>
    </w:p>
    <w:p w14:paraId="3548EB3A" w14:textId="77777777" w:rsidR="00D1107B" w:rsidRPr="00D1107B" w:rsidRDefault="00D1107B" w:rsidP="00D1107B">
      <w:pPr>
        <w:numPr>
          <w:ilvl w:val="0"/>
          <w:numId w:val="48"/>
        </w:numPr>
        <w:ind w:firstLine="420"/>
      </w:pPr>
      <w:r w:rsidRPr="00D1107B">
        <w:t>负责人</w:t>
      </w:r>
      <w:r w:rsidRPr="00D1107B">
        <w:t xml:space="preserve">: </w:t>
      </w:r>
      <w:r w:rsidRPr="00D1107B">
        <w:t>李四</w:t>
      </w:r>
    </w:p>
    <w:p w14:paraId="45657D73" w14:textId="00300112" w:rsidR="00D1107B" w:rsidRDefault="00D1107B" w:rsidP="00D1107B">
      <w:pPr>
        <w:pStyle w:val="3"/>
      </w:pPr>
      <w:bookmarkStart w:id="77" w:name="_Toc183179471"/>
      <w:r>
        <w:rPr>
          <w:rFonts w:hint="eastAsia"/>
        </w:rPr>
        <w:t>教师管理子系统</w:t>
      </w:r>
      <w:bookmarkEnd w:id="77"/>
    </w:p>
    <w:p w14:paraId="3499A444" w14:textId="3C79B38B" w:rsidR="00D1107B" w:rsidRPr="00D1107B" w:rsidRDefault="00D1107B" w:rsidP="00D1107B">
      <w:pPr>
        <w:pStyle w:val="aa"/>
        <w:numPr>
          <w:ilvl w:val="0"/>
          <w:numId w:val="50"/>
        </w:numPr>
        <w:ind w:firstLineChars="0"/>
      </w:pPr>
      <w:r w:rsidRPr="00D1107B">
        <w:rPr>
          <w:b/>
          <w:bCs/>
        </w:rPr>
        <w:t>课程管理模块</w:t>
      </w:r>
      <w:r w:rsidRPr="00D1107B">
        <w:t>:</w:t>
      </w:r>
    </w:p>
    <w:p w14:paraId="053F8B84" w14:textId="77777777" w:rsidR="00D1107B" w:rsidRPr="00D1107B" w:rsidRDefault="00D1107B" w:rsidP="00D1107B">
      <w:pPr>
        <w:numPr>
          <w:ilvl w:val="0"/>
          <w:numId w:val="50"/>
        </w:numPr>
        <w:ind w:firstLine="420"/>
      </w:pPr>
      <w:r w:rsidRPr="00D1107B">
        <w:t>开始日期</w:t>
      </w:r>
      <w:r w:rsidRPr="00D1107B">
        <w:t>: 2024</w:t>
      </w:r>
      <w:r w:rsidRPr="00D1107B">
        <w:t>年</w:t>
      </w:r>
      <w:r w:rsidRPr="00D1107B">
        <w:t>12</w:t>
      </w:r>
      <w:r w:rsidRPr="00D1107B">
        <w:t>月</w:t>
      </w:r>
      <w:r w:rsidRPr="00D1107B">
        <w:t>5</w:t>
      </w:r>
      <w:r w:rsidRPr="00D1107B">
        <w:t>日</w:t>
      </w:r>
    </w:p>
    <w:p w14:paraId="71D7ED04" w14:textId="77777777" w:rsidR="00D1107B" w:rsidRPr="00D1107B" w:rsidRDefault="00D1107B" w:rsidP="00D1107B">
      <w:pPr>
        <w:numPr>
          <w:ilvl w:val="0"/>
          <w:numId w:val="50"/>
        </w:numPr>
        <w:ind w:firstLine="420"/>
      </w:pPr>
      <w:r w:rsidRPr="00D1107B">
        <w:t>结束日期</w:t>
      </w:r>
      <w:r w:rsidRPr="00D1107B">
        <w:t>: 2025</w:t>
      </w:r>
      <w:r w:rsidRPr="00D1107B">
        <w:t>年</w:t>
      </w:r>
      <w:r w:rsidRPr="00D1107B">
        <w:t>1</w:t>
      </w:r>
      <w:r w:rsidRPr="00D1107B">
        <w:t>月</w:t>
      </w:r>
      <w:r w:rsidRPr="00D1107B">
        <w:t>5</w:t>
      </w:r>
      <w:r w:rsidRPr="00D1107B">
        <w:t>日</w:t>
      </w:r>
    </w:p>
    <w:p w14:paraId="03AC96C9" w14:textId="77777777" w:rsidR="00D1107B" w:rsidRPr="00D1107B" w:rsidRDefault="00D1107B" w:rsidP="00D1107B">
      <w:pPr>
        <w:numPr>
          <w:ilvl w:val="0"/>
          <w:numId w:val="50"/>
        </w:numPr>
        <w:ind w:firstLine="420"/>
      </w:pPr>
      <w:r w:rsidRPr="00D1107B">
        <w:t>负责人</w:t>
      </w:r>
      <w:r w:rsidRPr="00D1107B">
        <w:t xml:space="preserve">: </w:t>
      </w:r>
      <w:r w:rsidRPr="00D1107B">
        <w:t>王五</w:t>
      </w:r>
    </w:p>
    <w:p w14:paraId="0F2158E4" w14:textId="12CF2767" w:rsidR="00D1107B" w:rsidRPr="00D1107B" w:rsidRDefault="00D1107B" w:rsidP="00D1107B">
      <w:pPr>
        <w:pStyle w:val="aa"/>
        <w:numPr>
          <w:ilvl w:val="0"/>
          <w:numId w:val="51"/>
        </w:numPr>
        <w:ind w:firstLineChars="0"/>
      </w:pPr>
      <w:r w:rsidRPr="00D1107B">
        <w:rPr>
          <w:b/>
          <w:bCs/>
        </w:rPr>
        <w:t>成绩录入模块</w:t>
      </w:r>
      <w:r w:rsidRPr="00D1107B">
        <w:t>:</w:t>
      </w:r>
    </w:p>
    <w:p w14:paraId="0D5BDB54" w14:textId="77777777" w:rsidR="00D1107B" w:rsidRPr="00D1107B" w:rsidRDefault="00D1107B" w:rsidP="00D1107B">
      <w:pPr>
        <w:numPr>
          <w:ilvl w:val="0"/>
          <w:numId w:val="51"/>
        </w:numPr>
        <w:ind w:firstLine="420"/>
      </w:pPr>
      <w:r w:rsidRPr="00D1107B">
        <w:t>开始日期</w:t>
      </w:r>
      <w:r w:rsidRPr="00D1107B">
        <w:t>: 2025</w:t>
      </w:r>
      <w:r w:rsidRPr="00D1107B">
        <w:t>年</w:t>
      </w:r>
      <w:r w:rsidRPr="00D1107B">
        <w:t>1</w:t>
      </w:r>
      <w:r w:rsidRPr="00D1107B">
        <w:t>月</w:t>
      </w:r>
      <w:r w:rsidRPr="00D1107B">
        <w:t>6</w:t>
      </w:r>
      <w:r w:rsidRPr="00D1107B">
        <w:t>日</w:t>
      </w:r>
    </w:p>
    <w:p w14:paraId="17F9D759" w14:textId="77777777" w:rsidR="00D1107B" w:rsidRPr="00D1107B" w:rsidRDefault="00D1107B" w:rsidP="00D1107B">
      <w:pPr>
        <w:numPr>
          <w:ilvl w:val="0"/>
          <w:numId w:val="51"/>
        </w:numPr>
        <w:ind w:firstLine="420"/>
      </w:pPr>
      <w:r w:rsidRPr="00D1107B">
        <w:t>结束日期</w:t>
      </w:r>
      <w:r w:rsidRPr="00D1107B">
        <w:t>: 2025</w:t>
      </w:r>
      <w:r w:rsidRPr="00D1107B">
        <w:t>年</w:t>
      </w:r>
      <w:r w:rsidRPr="00D1107B">
        <w:t>1</w:t>
      </w:r>
      <w:r w:rsidRPr="00D1107B">
        <w:t>月</w:t>
      </w:r>
      <w:r w:rsidRPr="00D1107B">
        <w:t>25</w:t>
      </w:r>
      <w:r w:rsidRPr="00D1107B">
        <w:t>日</w:t>
      </w:r>
    </w:p>
    <w:p w14:paraId="66C71CCA" w14:textId="77777777" w:rsidR="00D1107B" w:rsidRPr="00D1107B" w:rsidRDefault="00D1107B" w:rsidP="00D1107B">
      <w:pPr>
        <w:numPr>
          <w:ilvl w:val="0"/>
          <w:numId w:val="51"/>
        </w:numPr>
        <w:ind w:firstLine="420"/>
      </w:pPr>
      <w:r w:rsidRPr="00D1107B">
        <w:t>负责人</w:t>
      </w:r>
      <w:r w:rsidRPr="00D1107B">
        <w:t xml:space="preserve">: </w:t>
      </w:r>
      <w:r w:rsidRPr="00D1107B">
        <w:t>赵六</w:t>
      </w:r>
    </w:p>
    <w:p w14:paraId="0B65C297" w14:textId="02639C23" w:rsidR="00D1107B" w:rsidRDefault="00D1107B" w:rsidP="00D1107B">
      <w:pPr>
        <w:pStyle w:val="3"/>
      </w:pPr>
      <w:bookmarkStart w:id="78" w:name="_Toc183179472"/>
      <w:r>
        <w:rPr>
          <w:rFonts w:hint="eastAsia"/>
        </w:rPr>
        <w:t>管理员管理子系统</w:t>
      </w:r>
      <w:bookmarkEnd w:id="78"/>
    </w:p>
    <w:p w14:paraId="19678C3C" w14:textId="77777777" w:rsidR="00D1107B" w:rsidRPr="00D1107B" w:rsidRDefault="00D1107B" w:rsidP="00D1107B">
      <w:pPr>
        <w:pStyle w:val="aa"/>
        <w:numPr>
          <w:ilvl w:val="0"/>
          <w:numId w:val="54"/>
        </w:numPr>
        <w:ind w:firstLineChars="0"/>
      </w:pPr>
      <w:r w:rsidRPr="00D1107B">
        <w:rPr>
          <w:b/>
          <w:bCs/>
        </w:rPr>
        <w:t>用户管理模块</w:t>
      </w:r>
      <w:r w:rsidRPr="00D1107B">
        <w:t xml:space="preserve">: </w:t>
      </w:r>
    </w:p>
    <w:p w14:paraId="347BA4A7" w14:textId="77777777" w:rsidR="00D1107B" w:rsidRPr="00D1107B" w:rsidRDefault="00D1107B" w:rsidP="00D1107B">
      <w:pPr>
        <w:numPr>
          <w:ilvl w:val="0"/>
          <w:numId w:val="53"/>
        </w:numPr>
        <w:ind w:firstLine="420"/>
      </w:pPr>
      <w:r w:rsidRPr="00D1107B">
        <w:t>开始日期</w:t>
      </w:r>
      <w:r w:rsidRPr="00D1107B">
        <w:t>: 2024</w:t>
      </w:r>
      <w:r w:rsidRPr="00D1107B">
        <w:t>年</w:t>
      </w:r>
      <w:r w:rsidRPr="00D1107B">
        <w:t>12</w:t>
      </w:r>
      <w:r w:rsidRPr="00D1107B">
        <w:t>月</w:t>
      </w:r>
      <w:r w:rsidRPr="00D1107B">
        <w:t>5</w:t>
      </w:r>
      <w:r w:rsidRPr="00D1107B">
        <w:t>日</w:t>
      </w:r>
    </w:p>
    <w:p w14:paraId="06685FC1" w14:textId="77777777" w:rsidR="00D1107B" w:rsidRPr="00D1107B" w:rsidRDefault="00D1107B" w:rsidP="00D1107B">
      <w:pPr>
        <w:numPr>
          <w:ilvl w:val="0"/>
          <w:numId w:val="53"/>
        </w:numPr>
        <w:ind w:firstLine="420"/>
      </w:pPr>
      <w:r w:rsidRPr="00D1107B">
        <w:t>结束日期</w:t>
      </w:r>
      <w:r w:rsidRPr="00D1107B">
        <w:t>: 2025</w:t>
      </w:r>
      <w:r w:rsidRPr="00D1107B">
        <w:t>年</w:t>
      </w:r>
      <w:r w:rsidRPr="00D1107B">
        <w:t>1</w:t>
      </w:r>
      <w:r w:rsidRPr="00D1107B">
        <w:t>月</w:t>
      </w:r>
      <w:r w:rsidRPr="00D1107B">
        <w:t>15</w:t>
      </w:r>
      <w:r w:rsidRPr="00D1107B">
        <w:t>日</w:t>
      </w:r>
    </w:p>
    <w:p w14:paraId="6D2E34B8" w14:textId="77777777" w:rsidR="00D1107B" w:rsidRPr="00D1107B" w:rsidRDefault="00D1107B" w:rsidP="00D1107B">
      <w:pPr>
        <w:numPr>
          <w:ilvl w:val="0"/>
          <w:numId w:val="53"/>
        </w:numPr>
        <w:ind w:firstLine="420"/>
      </w:pPr>
      <w:r w:rsidRPr="00D1107B">
        <w:t>负责人</w:t>
      </w:r>
      <w:r w:rsidRPr="00D1107B">
        <w:t xml:space="preserve">: </w:t>
      </w:r>
      <w:r w:rsidRPr="00D1107B">
        <w:t>陈七</w:t>
      </w:r>
    </w:p>
    <w:p w14:paraId="6853F612" w14:textId="61A12027" w:rsidR="00D1107B" w:rsidRDefault="008963F7" w:rsidP="008963F7">
      <w:pPr>
        <w:pStyle w:val="2"/>
      </w:pPr>
      <w:bookmarkStart w:id="79" w:name="_Toc183179473"/>
      <w:r>
        <w:rPr>
          <w:rFonts w:hint="eastAsia"/>
        </w:rPr>
        <w:t>新增功能进度计划</w:t>
      </w:r>
      <w:bookmarkEnd w:id="79"/>
    </w:p>
    <w:p w14:paraId="2C8F3F3F" w14:textId="77777777" w:rsidR="008963F7" w:rsidRPr="008963F7" w:rsidRDefault="008963F7" w:rsidP="008963F7">
      <w:pPr>
        <w:pStyle w:val="aa"/>
        <w:numPr>
          <w:ilvl w:val="0"/>
          <w:numId w:val="56"/>
        </w:numPr>
        <w:ind w:firstLineChars="0"/>
      </w:pPr>
      <w:r w:rsidRPr="008963F7">
        <w:rPr>
          <w:b/>
          <w:bCs/>
        </w:rPr>
        <w:t>成绩分段统计功能</w:t>
      </w:r>
      <w:r w:rsidRPr="008963F7">
        <w:t xml:space="preserve">: </w:t>
      </w:r>
    </w:p>
    <w:p w14:paraId="0E7A1933" w14:textId="77777777" w:rsidR="008963F7" w:rsidRPr="008963F7" w:rsidRDefault="008963F7" w:rsidP="008963F7">
      <w:pPr>
        <w:numPr>
          <w:ilvl w:val="0"/>
          <w:numId w:val="55"/>
        </w:numPr>
        <w:ind w:firstLineChars="0"/>
      </w:pPr>
      <w:r w:rsidRPr="008963F7">
        <w:t>开始日期</w:t>
      </w:r>
      <w:r w:rsidRPr="008963F7">
        <w:t>: 2025</w:t>
      </w:r>
      <w:r w:rsidRPr="008963F7">
        <w:t>年</w:t>
      </w:r>
      <w:r w:rsidRPr="008963F7">
        <w:t>1</w:t>
      </w:r>
      <w:r w:rsidRPr="008963F7">
        <w:t>月</w:t>
      </w:r>
      <w:r w:rsidRPr="008963F7">
        <w:t>26</w:t>
      </w:r>
      <w:r w:rsidRPr="008963F7">
        <w:t>日</w:t>
      </w:r>
    </w:p>
    <w:p w14:paraId="7D2584AD" w14:textId="77777777" w:rsidR="008963F7" w:rsidRPr="008963F7" w:rsidRDefault="008963F7" w:rsidP="008963F7">
      <w:pPr>
        <w:numPr>
          <w:ilvl w:val="0"/>
          <w:numId w:val="55"/>
        </w:numPr>
        <w:ind w:firstLineChars="0"/>
      </w:pPr>
      <w:r w:rsidRPr="008963F7">
        <w:t>结束日期</w:t>
      </w:r>
      <w:r w:rsidRPr="008963F7">
        <w:t>: 2025</w:t>
      </w:r>
      <w:r w:rsidRPr="008963F7">
        <w:t>年</w:t>
      </w:r>
      <w:r w:rsidRPr="008963F7">
        <w:t>2</w:t>
      </w:r>
      <w:r w:rsidRPr="008963F7">
        <w:t>月</w:t>
      </w:r>
      <w:r w:rsidRPr="008963F7">
        <w:t>20</w:t>
      </w:r>
      <w:r w:rsidRPr="008963F7">
        <w:t>日</w:t>
      </w:r>
    </w:p>
    <w:p w14:paraId="235FE82C" w14:textId="77777777" w:rsidR="008963F7" w:rsidRPr="008963F7" w:rsidRDefault="008963F7" w:rsidP="008963F7">
      <w:pPr>
        <w:numPr>
          <w:ilvl w:val="0"/>
          <w:numId w:val="55"/>
        </w:numPr>
        <w:ind w:firstLineChars="0"/>
      </w:pPr>
      <w:r w:rsidRPr="008963F7">
        <w:t>负责人</w:t>
      </w:r>
      <w:r w:rsidRPr="008963F7">
        <w:t xml:space="preserve">: </w:t>
      </w:r>
      <w:r w:rsidRPr="008963F7">
        <w:t>周八</w:t>
      </w:r>
    </w:p>
    <w:p w14:paraId="38B2AB5B" w14:textId="540D7330" w:rsidR="008963F7" w:rsidRDefault="008963F7" w:rsidP="008963F7">
      <w:pPr>
        <w:pStyle w:val="2"/>
      </w:pPr>
      <w:bookmarkStart w:id="80" w:name="_Toc183179474"/>
      <w:r>
        <w:rPr>
          <w:rFonts w:hint="eastAsia"/>
        </w:rPr>
        <w:lastRenderedPageBreak/>
        <w:t>人员配备计划</w:t>
      </w:r>
      <w:bookmarkEnd w:id="80"/>
    </w:p>
    <w:p w14:paraId="3AD26933" w14:textId="52C84540" w:rsidR="008963F7" w:rsidRPr="008963F7" w:rsidRDefault="008963F7" w:rsidP="008963F7">
      <w:pPr>
        <w:pStyle w:val="aa"/>
        <w:numPr>
          <w:ilvl w:val="0"/>
          <w:numId w:val="55"/>
        </w:numPr>
        <w:ind w:firstLineChars="0"/>
      </w:pPr>
      <w:r w:rsidRPr="008963F7">
        <w:rPr>
          <w:b/>
          <w:bCs/>
        </w:rPr>
        <w:t>项目经理</w:t>
      </w:r>
      <w:r w:rsidRPr="008963F7">
        <w:t xml:space="preserve">: </w:t>
      </w:r>
      <w:r w:rsidRPr="008963F7">
        <w:t>李经理</w:t>
      </w:r>
      <w:r w:rsidRPr="008963F7">
        <w:t xml:space="preserve"> </w:t>
      </w:r>
    </w:p>
    <w:p w14:paraId="351AAB16" w14:textId="3D42A20E" w:rsidR="008963F7" w:rsidRPr="008963F7" w:rsidRDefault="008963F7" w:rsidP="008963F7">
      <w:pPr>
        <w:pStyle w:val="aa"/>
        <w:numPr>
          <w:ilvl w:val="0"/>
          <w:numId w:val="57"/>
        </w:numPr>
        <w:ind w:firstLineChars="0"/>
      </w:pPr>
      <w:r w:rsidRPr="008963F7">
        <w:rPr>
          <w:b/>
          <w:bCs/>
        </w:rPr>
        <w:t>开发人员</w:t>
      </w:r>
      <w:r w:rsidRPr="008963F7">
        <w:t xml:space="preserve">: </w:t>
      </w:r>
    </w:p>
    <w:p w14:paraId="5B223180" w14:textId="77777777" w:rsidR="008963F7" w:rsidRPr="008963F7" w:rsidRDefault="008963F7" w:rsidP="008963F7">
      <w:pPr>
        <w:numPr>
          <w:ilvl w:val="1"/>
          <w:numId w:val="57"/>
        </w:numPr>
        <w:ind w:firstLineChars="0"/>
      </w:pPr>
      <w:r w:rsidRPr="008963F7">
        <w:t>张三、李四（学生管理子系统）</w:t>
      </w:r>
    </w:p>
    <w:p w14:paraId="49D1D26B" w14:textId="77777777" w:rsidR="008963F7" w:rsidRPr="008963F7" w:rsidRDefault="008963F7" w:rsidP="008963F7">
      <w:pPr>
        <w:numPr>
          <w:ilvl w:val="1"/>
          <w:numId w:val="57"/>
        </w:numPr>
        <w:ind w:firstLineChars="0"/>
      </w:pPr>
      <w:r w:rsidRPr="008963F7">
        <w:t>王五、赵六（教师管理子系统）</w:t>
      </w:r>
    </w:p>
    <w:p w14:paraId="11822153" w14:textId="77777777" w:rsidR="008963F7" w:rsidRPr="008963F7" w:rsidRDefault="008963F7" w:rsidP="008963F7">
      <w:pPr>
        <w:numPr>
          <w:ilvl w:val="1"/>
          <w:numId w:val="57"/>
        </w:numPr>
        <w:ind w:firstLineChars="0"/>
      </w:pPr>
      <w:r w:rsidRPr="008963F7">
        <w:t>陈七（管理员管理子系统）</w:t>
      </w:r>
    </w:p>
    <w:p w14:paraId="48452772" w14:textId="6CAA9D3B" w:rsidR="008963F7" w:rsidRPr="008963F7" w:rsidRDefault="008963F7" w:rsidP="008963F7">
      <w:pPr>
        <w:pStyle w:val="aa"/>
        <w:numPr>
          <w:ilvl w:val="0"/>
          <w:numId w:val="57"/>
        </w:numPr>
        <w:ind w:firstLineChars="0"/>
      </w:pPr>
      <w:r w:rsidRPr="008963F7">
        <w:rPr>
          <w:b/>
          <w:bCs/>
        </w:rPr>
        <w:t>测试人员</w:t>
      </w:r>
      <w:r w:rsidRPr="008963F7">
        <w:t xml:space="preserve">: </w:t>
      </w:r>
      <w:r w:rsidRPr="008963F7">
        <w:t>刘九、黄十</w:t>
      </w:r>
      <w:r w:rsidRPr="008963F7">
        <w:t xml:space="preserve"> </w:t>
      </w:r>
    </w:p>
    <w:p w14:paraId="20072665" w14:textId="0F425B0B" w:rsidR="008963F7" w:rsidRPr="008963F7" w:rsidRDefault="008963F7" w:rsidP="008963F7">
      <w:pPr>
        <w:pStyle w:val="aa"/>
        <w:numPr>
          <w:ilvl w:val="0"/>
          <w:numId w:val="57"/>
        </w:numPr>
        <w:ind w:firstLineChars="0"/>
      </w:pPr>
      <w:r w:rsidRPr="008963F7">
        <w:rPr>
          <w:b/>
          <w:bCs/>
        </w:rPr>
        <w:t xml:space="preserve">UI/UX </w:t>
      </w:r>
      <w:r w:rsidRPr="008963F7">
        <w:rPr>
          <w:b/>
          <w:bCs/>
        </w:rPr>
        <w:t>设计</w:t>
      </w:r>
      <w:r w:rsidRPr="008963F7">
        <w:t xml:space="preserve">: </w:t>
      </w:r>
      <w:r w:rsidRPr="008963F7">
        <w:t>杨十一</w:t>
      </w:r>
      <w:r w:rsidRPr="008963F7">
        <w:t xml:space="preserve"> </w:t>
      </w:r>
    </w:p>
    <w:p w14:paraId="7A0B5C3E" w14:textId="61D52647" w:rsidR="008963F7" w:rsidRDefault="008963F7" w:rsidP="008963F7">
      <w:pPr>
        <w:pStyle w:val="aa"/>
        <w:numPr>
          <w:ilvl w:val="0"/>
          <w:numId w:val="57"/>
        </w:numPr>
        <w:ind w:firstLineChars="0"/>
      </w:pPr>
      <w:r w:rsidRPr="008963F7">
        <w:rPr>
          <w:b/>
          <w:bCs/>
        </w:rPr>
        <w:t>文档编写</w:t>
      </w:r>
      <w:r w:rsidRPr="008963F7">
        <w:t xml:space="preserve">: </w:t>
      </w:r>
      <w:r w:rsidRPr="008963F7">
        <w:t>吴十二</w:t>
      </w:r>
    </w:p>
    <w:p w14:paraId="77C98A54" w14:textId="44BAF67A" w:rsidR="008963F7" w:rsidRDefault="008963F7" w:rsidP="008963F7">
      <w:pPr>
        <w:pStyle w:val="2"/>
      </w:pPr>
      <w:bookmarkStart w:id="81" w:name="_Toc183179475"/>
      <w:r>
        <w:rPr>
          <w:rFonts w:hint="eastAsia"/>
        </w:rPr>
        <w:t>测试和部署</w:t>
      </w:r>
      <w:bookmarkEnd w:id="81"/>
    </w:p>
    <w:p w14:paraId="4B3CA117" w14:textId="531223E7" w:rsidR="008963F7" w:rsidRPr="008963F7" w:rsidRDefault="008963F7" w:rsidP="008963F7">
      <w:pPr>
        <w:pStyle w:val="aa"/>
        <w:numPr>
          <w:ilvl w:val="0"/>
          <w:numId w:val="59"/>
        </w:numPr>
        <w:ind w:firstLineChars="0"/>
      </w:pPr>
      <w:r w:rsidRPr="008963F7">
        <w:rPr>
          <w:b/>
          <w:bCs/>
        </w:rPr>
        <w:t>系统集成测试</w:t>
      </w:r>
      <w:r w:rsidRPr="008963F7">
        <w:t>:</w:t>
      </w:r>
    </w:p>
    <w:p w14:paraId="6FFCD39B" w14:textId="77777777" w:rsidR="008963F7" w:rsidRPr="008963F7" w:rsidRDefault="008963F7" w:rsidP="008963F7">
      <w:pPr>
        <w:numPr>
          <w:ilvl w:val="1"/>
          <w:numId w:val="59"/>
        </w:numPr>
        <w:ind w:firstLineChars="0"/>
      </w:pPr>
      <w:r w:rsidRPr="008963F7">
        <w:t>开始日期</w:t>
      </w:r>
      <w:r w:rsidRPr="008963F7">
        <w:t>: 2025</w:t>
      </w:r>
      <w:r w:rsidRPr="008963F7">
        <w:t>年</w:t>
      </w:r>
      <w:r w:rsidRPr="008963F7">
        <w:t>2</w:t>
      </w:r>
      <w:r w:rsidRPr="008963F7">
        <w:t>月</w:t>
      </w:r>
      <w:r w:rsidRPr="008963F7">
        <w:t>21</w:t>
      </w:r>
      <w:r w:rsidRPr="008963F7">
        <w:t>日</w:t>
      </w:r>
    </w:p>
    <w:p w14:paraId="514EE2DC" w14:textId="77777777" w:rsidR="008963F7" w:rsidRPr="008963F7" w:rsidRDefault="008963F7" w:rsidP="008963F7">
      <w:pPr>
        <w:numPr>
          <w:ilvl w:val="1"/>
          <w:numId w:val="59"/>
        </w:numPr>
        <w:ind w:firstLineChars="0"/>
      </w:pPr>
      <w:r w:rsidRPr="008963F7">
        <w:t>结束日期</w:t>
      </w:r>
      <w:r w:rsidRPr="008963F7">
        <w:t>: 2025</w:t>
      </w:r>
      <w:r w:rsidRPr="008963F7">
        <w:t>年</w:t>
      </w:r>
      <w:r w:rsidRPr="008963F7">
        <w:t>3</w:t>
      </w:r>
      <w:r w:rsidRPr="008963F7">
        <w:t>月</w:t>
      </w:r>
      <w:r w:rsidRPr="008963F7">
        <w:t>10</w:t>
      </w:r>
      <w:r w:rsidRPr="008963F7">
        <w:t>日</w:t>
      </w:r>
    </w:p>
    <w:p w14:paraId="5A61EE02" w14:textId="77777777" w:rsidR="008963F7" w:rsidRPr="008963F7" w:rsidRDefault="008963F7" w:rsidP="008963F7">
      <w:pPr>
        <w:numPr>
          <w:ilvl w:val="1"/>
          <w:numId w:val="59"/>
        </w:numPr>
        <w:ind w:firstLineChars="0"/>
      </w:pPr>
      <w:r w:rsidRPr="008963F7">
        <w:t>负责人</w:t>
      </w:r>
      <w:r w:rsidRPr="008963F7">
        <w:t xml:space="preserve">: </w:t>
      </w:r>
      <w:r w:rsidRPr="008963F7">
        <w:t>刘九</w:t>
      </w:r>
    </w:p>
    <w:p w14:paraId="79F4A5A1" w14:textId="7C7E68C0" w:rsidR="008963F7" w:rsidRPr="008963F7" w:rsidRDefault="008963F7" w:rsidP="008963F7">
      <w:pPr>
        <w:pStyle w:val="aa"/>
        <w:numPr>
          <w:ilvl w:val="0"/>
          <w:numId w:val="60"/>
        </w:numPr>
        <w:ind w:firstLineChars="0"/>
      </w:pPr>
      <w:r w:rsidRPr="008963F7">
        <w:rPr>
          <w:b/>
          <w:bCs/>
        </w:rPr>
        <w:t>部署与上线</w:t>
      </w:r>
      <w:r w:rsidRPr="008963F7">
        <w:t>:</w:t>
      </w:r>
    </w:p>
    <w:p w14:paraId="398308B3" w14:textId="77777777" w:rsidR="008963F7" w:rsidRPr="008963F7" w:rsidRDefault="008963F7" w:rsidP="008963F7">
      <w:pPr>
        <w:numPr>
          <w:ilvl w:val="1"/>
          <w:numId w:val="60"/>
        </w:numPr>
        <w:ind w:firstLineChars="0"/>
      </w:pPr>
      <w:r w:rsidRPr="008963F7">
        <w:t>开始日期</w:t>
      </w:r>
      <w:r w:rsidRPr="008963F7">
        <w:t>: 2025</w:t>
      </w:r>
      <w:r w:rsidRPr="008963F7">
        <w:t>年</w:t>
      </w:r>
      <w:r w:rsidRPr="008963F7">
        <w:t>3</w:t>
      </w:r>
      <w:r w:rsidRPr="008963F7">
        <w:t>月</w:t>
      </w:r>
      <w:r w:rsidRPr="008963F7">
        <w:t>11</w:t>
      </w:r>
      <w:r w:rsidRPr="008963F7">
        <w:t>日</w:t>
      </w:r>
    </w:p>
    <w:p w14:paraId="72F19490" w14:textId="77777777" w:rsidR="008963F7" w:rsidRPr="008963F7" w:rsidRDefault="008963F7" w:rsidP="008963F7">
      <w:pPr>
        <w:numPr>
          <w:ilvl w:val="1"/>
          <w:numId w:val="60"/>
        </w:numPr>
        <w:ind w:firstLineChars="0"/>
      </w:pPr>
      <w:r w:rsidRPr="008963F7">
        <w:t>结束日期</w:t>
      </w:r>
      <w:r w:rsidRPr="008963F7">
        <w:t>: 2025</w:t>
      </w:r>
      <w:r w:rsidRPr="008963F7">
        <w:t>年</w:t>
      </w:r>
      <w:r w:rsidRPr="008963F7">
        <w:t>3</w:t>
      </w:r>
      <w:r w:rsidRPr="008963F7">
        <w:t>月</w:t>
      </w:r>
      <w:r w:rsidRPr="008963F7">
        <w:t>31</w:t>
      </w:r>
      <w:r w:rsidRPr="008963F7">
        <w:t>日</w:t>
      </w:r>
    </w:p>
    <w:p w14:paraId="38DD5AD7" w14:textId="77777777" w:rsidR="008963F7" w:rsidRPr="008963F7" w:rsidRDefault="008963F7" w:rsidP="008963F7">
      <w:pPr>
        <w:numPr>
          <w:ilvl w:val="1"/>
          <w:numId w:val="60"/>
        </w:numPr>
        <w:ind w:firstLineChars="0"/>
      </w:pPr>
      <w:r w:rsidRPr="008963F7">
        <w:t>负责人</w:t>
      </w:r>
      <w:r w:rsidRPr="008963F7">
        <w:t xml:space="preserve">: </w:t>
      </w:r>
      <w:r w:rsidRPr="008963F7">
        <w:t>黄十</w:t>
      </w:r>
    </w:p>
    <w:p w14:paraId="1AB54F24" w14:textId="77777777" w:rsidR="008963F7" w:rsidRPr="008963F7" w:rsidRDefault="008963F7" w:rsidP="008963F7">
      <w:pPr>
        <w:ind w:firstLineChars="0" w:firstLine="0"/>
      </w:pPr>
    </w:p>
    <w:sectPr w:rsidR="008963F7" w:rsidRPr="008963F7" w:rsidSect="0011307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00BA6" w14:textId="77777777" w:rsidR="00DF3511" w:rsidRDefault="00DF3511" w:rsidP="000348B3">
      <w:r>
        <w:separator/>
      </w:r>
    </w:p>
  </w:endnote>
  <w:endnote w:type="continuationSeparator" w:id="0">
    <w:p w14:paraId="485DDFB5" w14:textId="77777777" w:rsidR="00DF3511" w:rsidRDefault="00DF3511" w:rsidP="00034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9D9AC" w14:textId="77777777" w:rsidR="000348B3" w:rsidRDefault="000348B3">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4CE34" w14:textId="77777777" w:rsidR="000348B3" w:rsidRDefault="000348B3">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DD0D7" w14:textId="77777777" w:rsidR="000348B3" w:rsidRDefault="000348B3">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B7206" w14:textId="77777777" w:rsidR="00DF3511" w:rsidRDefault="00DF3511" w:rsidP="000348B3">
      <w:r>
        <w:separator/>
      </w:r>
    </w:p>
  </w:footnote>
  <w:footnote w:type="continuationSeparator" w:id="0">
    <w:p w14:paraId="1DD14193" w14:textId="77777777" w:rsidR="00DF3511" w:rsidRDefault="00DF3511" w:rsidP="00034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4838B" w14:textId="77777777" w:rsidR="000348B3" w:rsidRDefault="000348B3">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3625E" w14:textId="77777777" w:rsidR="000348B3" w:rsidRDefault="000348B3">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5CC74" w14:textId="77777777" w:rsidR="000348B3" w:rsidRDefault="000348B3">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7"/>
    <w:multiLevelType w:val="multilevel"/>
    <w:tmpl w:val="00000007"/>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0000008"/>
    <w:multiLevelType w:val="multilevel"/>
    <w:tmpl w:val="00000008"/>
    <w:lvl w:ilvl="0">
      <w:start w:val="1"/>
      <w:numFmt w:val="bullet"/>
      <w:lvlText w:val=""/>
      <w:lvlJc w:val="left"/>
      <w:pPr>
        <w:tabs>
          <w:tab w:val="num" w:pos="1123"/>
        </w:tabs>
        <w:ind w:left="1123" w:hanging="136"/>
      </w:pPr>
      <w:rPr>
        <w:rFonts w:ascii="Wingdings" w:hAnsi="Wingdings" w:hint="default"/>
      </w:rPr>
    </w:lvl>
    <w:lvl w:ilvl="1">
      <w:start w:val="1"/>
      <w:numFmt w:val="bullet"/>
      <w:lvlText w:val=""/>
      <w:lvlJc w:val="left"/>
      <w:pPr>
        <w:tabs>
          <w:tab w:val="num" w:pos="1827"/>
        </w:tabs>
        <w:ind w:left="1827" w:hanging="420"/>
      </w:pPr>
      <w:rPr>
        <w:rFonts w:ascii="Wingdings" w:hAnsi="Wingdings" w:hint="default"/>
      </w:rPr>
    </w:lvl>
    <w:lvl w:ilvl="2">
      <w:start w:val="1"/>
      <w:numFmt w:val="bullet"/>
      <w:lvlText w:val=""/>
      <w:lvlJc w:val="left"/>
      <w:pPr>
        <w:tabs>
          <w:tab w:val="num" w:pos="2247"/>
        </w:tabs>
        <w:ind w:left="2247" w:hanging="420"/>
      </w:pPr>
      <w:rPr>
        <w:rFonts w:ascii="Wingdings" w:hAnsi="Wingdings" w:hint="default"/>
      </w:rPr>
    </w:lvl>
    <w:lvl w:ilvl="3">
      <w:start w:val="1"/>
      <w:numFmt w:val="bullet"/>
      <w:lvlText w:val=""/>
      <w:lvlJc w:val="left"/>
      <w:pPr>
        <w:tabs>
          <w:tab w:val="num" w:pos="2667"/>
        </w:tabs>
        <w:ind w:left="2667" w:hanging="420"/>
      </w:pPr>
      <w:rPr>
        <w:rFonts w:ascii="Wingdings" w:hAnsi="Wingdings" w:hint="default"/>
      </w:rPr>
    </w:lvl>
    <w:lvl w:ilvl="4">
      <w:start w:val="1"/>
      <w:numFmt w:val="bullet"/>
      <w:lvlText w:val=""/>
      <w:lvlJc w:val="left"/>
      <w:pPr>
        <w:tabs>
          <w:tab w:val="num" w:pos="3087"/>
        </w:tabs>
        <w:ind w:left="3087" w:hanging="420"/>
      </w:pPr>
      <w:rPr>
        <w:rFonts w:ascii="Wingdings" w:hAnsi="Wingdings" w:hint="default"/>
      </w:rPr>
    </w:lvl>
    <w:lvl w:ilvl="5">
      <w:start w:val="1"/>
      <w:numFmt w:val="bullet"/>
      <w:lvlText w:val=""/>
      <w:lvlJc w:val="left"/>
      <w:pPr>
        <w:tabs>
          <w:tab w:val="num" w:pos="3507"/>
        </w:tabs>
        <w:ind w:left="3507" w:hanging="420"/>
      </w:pPr>
      <w:rPr>
        <w:rFonts w:ascii="Wingdings" w:hAnsi="Wingdings" w:hint="default"/>
      </w:rPr>
    </w:lvl>
    <w:lvl w:ilvl="6">
      <w:start w:val="1"/>
      <w:numFmt w:val="bullet"/>
      <w:lvlText w:val=""/>
      <w:lvlJc w:val="left"/>
      <w:pPr>
        <w:tabs>
          <w:tab w:val="num" w:pos="3927"/>
        </w:tabs>
        <w:ind w:left="3927" w:hanging="420"/>
      </w:pPr>
      <w:rPr>
        <w:rFonts w:ascii="Wingdings" w:hAnsi="Wingdings" w:hint="default"/>
      </w:rPr>
    </w:lvl>
    <w:lvl w:ilvl="7">
      <w:start w:val="1"/>
      <w:numFmt w:val="bullet"/>
      <w:lvlText w:val=""/>
      <w:lvlJc w:val="left"/>
      <w:pPr>
        <w:tabs>
          <w:tab w:val="num" w:pos="4347"/>
        </w:tabs>
        <w:ind w:left="4347" w:hanging="420"/>
      </w:pPr>
      <w:rPr>
        <w:rFonts w:ascii="Wingdings" w:hAnsi="Wingdings" w:hint="default"/>
      </w:rPr>
    </w:lvl>
    <w:lvl w:ilvl="8">
      <w:start w:val="1"/>
      <w:numFmt w:val="bullet"/>
      <w:lvlText w:val=""/>
      <w:lvlJc w:val="left"/>
      <w:pPr>
        <w:tabs>
          <w:tab w:val="num" w:pos="4767"/>
        </w:tabs>
        <w:ind w:left="4767" w:hanging="420"/>
      </w:pPr>
      <w:rPr>
        <w:rFonts w:ascii="Wingdings" w:hAnsi="Wingdings" w:hint="default"/>
      </w:rPr>
    </w:lvl>
  </w:abstractNum>
  <w:abstractNum w:abstractNumId="2" w15:restartNumberingAfterBreak="0">
    <w:nsid w:val="0000000D"/>
    <w:multiLevelType w:val="multilevel"/>
    <w:tmpl w:val="0000000D"/>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22A3D6F"/>
    <w:multiLevelType w:val="multilevel"/>
    <w:tmpl w:val="CF6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45037"/>
    <w:multiLevelType w:val="multilevel"/>
    <w:tmpl w:val="CF6E5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715C3"/>
    <w:multiLevelType w:val="hybridMultilevel"/>
    <w:tmpl w:val="C69285C8"/>
    <w:lvl w:ilvl="0" w:tplc="04090005">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3">
      <w:start w:val="1"/>
      <w:numFmt w:val="bullet"/>
      <w:lvlText w:val=""/>
      <w:lvlJc w:val="left"/>
      <w:pPr>
        <w:ind w:left="130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4CF3074"/>
    <w:multiLevelType w:val="multilevel"/>
    <w:tmpl w:val="CF6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348B1"/>
    <w:multiLevelType w:val="multilevel"/>
    <w:tmpl w:val="F6A4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44C4D"/>
    <w:multiLevelType w:val="multilevel"/>
    <w:tmpl w:val="DCCAE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E70E9"/>
    <w:multiLevelType w:val="hybridMultilevel"/>
    <w:tmpl w:val="F5066F90"/>
    <w:lvl w:ilvl="0" w:tplc="04090003">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0E021363"/>
    <w:multiLevelType w:val="hybridMultilevel"/>
    <w:tmpl w:val="B2560004"/>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0E76711E"/>
    <w:multiLevelType w:val="multilevel"/>
    <w:tmpl w:val="E4CCE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D04079"/>
    <w:multiLevelType w:val="multilevel"/>
    <w:tmpl w:val="8CCAA6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E02E3F"/>
    <w:multiLevelType w:val="multilevel"/>
    <w:tmpl w:val="F9086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FB79C3"/>
    <w:multiLevelType w:val="hybridMultilevel"/>
    <w:tmpl w:val="36FCAC7E"/>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18A23DE5"/>
    <w:multiLevelType w:val="hybridMultilevel"/>
    <w:tmpl w:val="54D6EF74"/>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1D0865AE"/>
    <w:multiLevelType w:val="hybridMultilevel"/>
    <w:tmpl w:val="B8B23E04"/>
    <w:lvl w:ilvl="0" w:tplc="04090005">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D6155EF"/>
    <w:multiLevelType w:val="multilevel"/>
    <w:tmpl w:val="CF6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497D96"/>
    <w:multiLevelType w:val="multilevel"/>
    <w:tmpl w:val="D12E5C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553732"/>
    <w:multiLevelType w:val="multilevel"/>
    <w:tmpl w:val="C2CA75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D7308D"/>
    <w:multiLevelType w:val="multilevel"/>
    <w:tmpl w:val="6D0491E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37987"/>
    <w:multiLevelType w:val="multilevel"/>
    <w:tmpl w:val="28189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0604E"/>
    <w:multiLevelType w:val="multilevel"/>
    <w:tmpl w:val="CF6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E6723B"/>
    <w:multiLevelType w:val="hybridMultilevel"/>
    <w:tmpl w:val="7ACE8F30"/>
    <w:lvl w:ilvl="0" w:tplc="04090003">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24" w15:restartNumberingAfterBreak="0">
    <w:nsid w:val="31A424DC"/>
    <w:multiLevelType w:val="hybridMultilevel"/>
    <w:tmpl w:val="69ECE716"/>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5" w15:restartNumberingAfterBreak="0">
    <w:nsid w:val="34671EE6"/>
    <w:multiLevelType w:val="hybridMultilevel"/>
    <w:tmpl w:val="D0667880"/>
    <w:lvl w:ilvl="0" w:tplc="04090005">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4A30F60"/>
    <w:multiLevelType w:val="hybridMultilevel"/>
    <w:tmpl w:val="7AC8D9D8"/>
    <w:lvl w:ilvl="0" w:tplc="F6AA5B6A">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6133128"/>
    <w:multiLevelType w:val="multilevel"/>
    <w:tmpl w:val="AD94B6D6"/>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6621AF"/>
    <w:multiLevelType w:val="hybridMultilevel"/>
    <w:tmpl w:val="E30621BE"/>
    <w:lvl w:ilvl="0" w:tplc="04090005">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 w15:restartNumberingAfterBreak="0">
    <w:nsid w:val="372307E8"/>
    <w:multiLevelType w:val="hybridMultilevel"/>
    <w:tmpl w:val="E3E69AC0"/>
    <w:lvl w:ilvl="0" w:tplc="04090005">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30" w15:restartNumberingAfterBreak="0">
    <w:nsid w:val="38E86637"/>
    <w:multiLevelType w:val="hybridMultilevel"/>
    <w:tmpl w:val="21004E0E"/>
    <w:lvl w:ilvl="0" w:tplc="04090003">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1" w15:restartNumberingAfterBreak="0">
    <w:nsid w:val="39FB1EE0"/>
    <w:multiLevelType w:val="hybridMultilevel"/>
    <w:tmpl w:val="208C25EA"/>
    <w:lvl w:ilvl="0" w:tplc="04090003">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2" w15:restartNumberingAfterBreak="0">
    <w:nsid w:val="3C444872"/>
    <w:multiLevelType w:val="multilevel"/>
    <w:tmpl w:val="526EA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4E4A1A"/>
    <w:multiLevelType w:val="hybridMultilevel"/>
    <w:tmpl w:val="37BCAD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3DFA5ACF"/>
    <w:multiLevelType w:val="multilevel"/>
    <w:tmpl w:val="CF6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616059"/>
    <w:multiLevelType w:val="hybridMultilevel"/>
    <w:tmpl w:val="8E9EE96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4B843BDA"/>
    <w:multiLevelType w:val="hybridMultilevel"/>
    <w:tmpl w:val="A30805E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4F565F05"/>
    <w:multiLevelType w:val="multilevel"/>
    <w:tmpl w:val="CF6E5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6A44D1"/>
    <w:multiLevelType w:val="multilevel"/>
    <w:tmpl w:val="7116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FE6A87"/>
    <w:multiLevelType w:val="hybridMultilevel"/>
    <w:tmpl w:val="15C8F39A"/>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0" w15:restartNumberingAfterBreak="0">
    <w:nsid w:val="56176AC8"/>
    <w:multiLevelType w:val="hybridMultilevel"/>
    <w:tmpl w:val="B7B63B4C"/>
    <w:lvl w:ilvl="0" w:tplc="04090005">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1" w15:restartNumberingAfterBreak="0">
    <w:nsid w:val="575805D7"/>
    <w:multiLevelType w:val="multilevel"/>
    <w:tmpl w:val="CF6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7019A2"/>
    <w:multiLevelType w:val="hybridMultilevel"/>
    <w:tmpl w:val="BA9EB1C0"/>
    <w:lvl w:ilvl="0" w:tplc="04090003">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3" w15:restartNumberingAfterBreak="0">
    <w:nsid w:val="59AF5547"/>
    <w:multiLevelType w:val="multilevel"/>
    <w:tmpl w:val="CF6E5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652AD1"/>
    <w:multiLevelType w:val="multilevel"/>
    <w:tmpl w:val="A7E44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091151"/>
    <w:multiLevelType w:val="multilevel"/>
    <w:tmpl w:val="F88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404FFE"/>
    <w:multiLevelType w:val="multilevel"/>
    <w:tmpl w:val="D2A6D6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A44A17"/>
    <w:multiLevelType w:val="multilevel"/>
    <w:tmpl w:val="CF6E5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C1A6BF7"/>
    <w:multiLevelType w:val="hybridMultilevel"/>
    <w:tmpl w:val="6AE2C7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6E323092"/>
    <w:multiLevelType w:val="multilevel"/>
    <w:tmpl w:val="CF6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6F64DB"/>
    <w:multiLevelType w:val="multilevel"/>
    <w:tmpl w:val="FA42572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9635B5"/>
    <w:multiLevelType w:val="hybridMultilevel"/>
    <w:tmpl w:val="A7AC0642"/>
    <w:lvl w:ilvl="0" w:tplc="6D18C15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2" w15:restartNumberingAfterBreak="0">
    <w:nsid w:val="6F2776CA"/>
    <w:multiLevelType w:val="hybridMultilevel"/>
    <w:tmpl w:val="0DC476F6"/>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6F79325B"/>
    <w:multiLevelType w:val="hybridMultilevel"/>
    <w:tmpl w:val="8B3884EA"/>
    <w:lvl w:ilvl="0" w:tplc="04090005">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54" w15:restartNumberingAfterBreak="0">
    <w:nsid w:val="73F72516"/>
    <w:multiLevelType w:val="multilevel"/>
    <w:tmpl w:val="CF6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295393"/>
    <w:multiLevelType w:val="hybridMultilevel"/>
    <w:tmpl w:val="A42CAD0E"/>
    <w:lvl w:ilvl="0" w:tplc="04090001">
      <w:start w:val="1"/>
      <w:numFmt w:val="bullet"/>
      <w:lvlText w:val=""/>
      <w:lvlJc w:val="left"/>
      <w:pPr>
        <w:ind w:left="440" w:hanging="440"/>
      </w:pPr>
      <w:rPr>
        <w:rFonts w:ascii="Wingdings" w:hAnsi="Wingdings" w:hint="default"/>
      </w:rPr>
    </w:lvl>
    <w:lvl w:ilvl="1" w:tplc="04090005">
      <w:start w:val="1"/>
      <w:numFmt w:val="bullet"/>
      <w:lvlText w:val=""/>
      <w:lvlJc w:val="left"/>
      <w:pPr>
        <w:ind w:left="86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76D05BEF"/>
    <w:multiLevelType w:val="hybridMultilevel"/>
    <w:tmpl w:val="5BF06414"/>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7" w15:restartNumberingAfterBreak="0">
    <w:nsid w:val="781D3805"/>
    <w:multiLevelType w:val="multilevel"/>
    <w:tmpl w:val="CF6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4B4FE1"/>
    <w:multiLevelType w:val="hybridMultilevel"/>
    <w:tmpl w:val="CB6C7A1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291"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7B096292"/>
    <w:multiLevelType w:val="multilevel"/>
    <w:tmpl w:val="111814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446765">
    <w:abstractNumId w:val="2"/>
  </w:num>
  <w:num w:numId="2" w16cid:durableId="295646333">
    <w:abstractNumId w:val="0"/>
  </w:num>
  <w:num w:numId="3" w16cid:durableId="1229919339">
    <w:abstractNumId w:val="0"/>
    <w:lvlOverride w:ilvl="0">
      <w:startOverride w:val="1"/>
    </w:lvlOverride>
  </w:num>
  <w:num w:numId="4" w16cid:durableId="1970820050">
    <w:abstractNumId w:val="1"/>
  </w:num>
  <w:num w:numId="5" w16cid:durableId="1682471658">
    <w:abstractNumId w:val="24"/>
  </w:num>
  <w:num w:numId="6" w16cid:durableId="899709077">
    <w:abstractNumId w:val="35"/>
  </w:num>
  <w:num w:numId="7" w16cid:durableId="1821070761">
    <w:abstractNumId w:val="58"/>
  </w:num>
  <w:num w:numId="8" w16cid:durableId="1415663458">
    <w:abstractNumId w:val="51"/>
  </w:num>
  <w:num w:numId="9" w16cid:durableId="1659767158">
    <w:abstractNumId w:val="23"/>
  </w:num>
  <w:num w:numId="10" w16cid:durableId="988048611">
    <w:abstractNumId w:val="10"/>
  </w:num>
  <w:num w:numId="11" w16cid:durableId="967590840">
    <w:abstractNumId w:val="25"/>
  </w:num>
  <w:num w:numId="12" w16cid:durableId="2125228771">
    <w:abstractNumId w:val="42"/>
  </w:num>
  <w:num w:numId="13" w16cid:durableId="157623701">
    <w:abstractNumId w:val="56"/>
  </w:num>
  <w:num w:numId="14" w16cid:durableId="1621910200">
    <w:abstractNumId w:val="52"/>
  </w:num>
  <w:num w:numId="15" w16cid:durableId="1561020240">
    <w:abstractNumId w:val="9"/>
  </w:num>
  <w:num w:numId="16" w16cid:durableId="383456575">
    <w:abstractNumId w:val="28"/>
  </w:num>
  <w:num w:numId="17" w16cid:durableId="1944610619">
    <w:abstractNumId w:val="5"/>
  </w:num>
  <w:num w:numId="18" w16cid:durableId="156312019">
    <w:abstractNumId w:val="40"/>
  </w:num>
  <w:num w:numId="19" w16cid:durableId="14157360">
    <w:abstractNumId w:val="14"/>
  </w:num>
  <w:num w:numId="20" w16cid:durableId="1995798276">
    <w:abstractNumId w:val="16"/>
  </w:num>
  <w:num w:numId="21" w16cid:durableId="2001426923">
    <w:abstractNumId w:val="39"/>
  </w:num>
  <w:num w:numId="22" w16cid:durableId="1672099110">
    <w:abstractNumId w:val="31"/>
  </w:num>
  <w:num w:numId="23" w16cid:durableId="801652257">
    <w:abstractNumId w:val="36"/>
  </w:num>
  <w:num w:numId="24" w16cid:durableId="1975138887">
    <w:abstractNumId w:val="53"/>
  </w:num>
  <w:num w:numId="25" w16cid:durableId="1733193810">
    <w:abstractNumId w:val="29"/>
  </w:num>
  <w:num w:numId="26" w16cid:durableId="947393003">
    <w:abstractNumId w:val="32"/>
  </w:num>
  <w:num w:numId="27" w16cid:durableId="1762601970">
    <w:abstractNumId w:val="11"/>
  </w:num>
  <w:num w:numId="28" w16cid:durableId="573467930">
    <w:abstractNumId w:val="19"/>
  </w:num>
  <w:num w:numId="29" w16cid:durableId="140200181">
    <w:abstractNumId w:val="44"/>
  </w:num>
  <w:num w:numId="30" w16cid:durableId="816459275">
    <w:abstractNumId w:val="21"/>
  </w:num>
  <w:num w:numId="31" w16cid:durableId="160122908">
    <w:abstractNumId w:val="8"/>
  </w:num>
  <w:num w:numId="32" w16cid:durableId="1325668582">
    <w:abstractNumId w:val="13"/>
  </w:num>
  <w:num w:numId="33" w16cid:durableId="1906069673">
    <w:abstractNumId w:val="50"/>
  </w:num>
  <w:num w:numId="34" w16cid:durableId="1813978505">
    <w:abstractNumId w:val="20"/>
  </w:num>
  <w:num w:numId="35" w16cid:durableId="334461310">
    <w:abstractNumId w:val="33"/>
  </w:num>
  <w:num w:numId="36" w16cid:durableId="528765966">
    <w:abstractNumId w:val="38"/>
  </w:num>
  <w:num w:numId="37" w16cid:durableId="925066870">
    <w:abstractNumId w:val="59"/>
  </w:num>
  <w:num w:numId="38" w16cid:durableId="1499953896">
    <w:abstractNumId w:val="27"/>
  </w:num>
  <w:num w:numId="39" w16cid:durableId="1744445614">
    <w:abstractNumId w:val="26"/>
  </w:num>
  <w:num w:numId="40" w16cid:durableId="1554922586">
    <w:abstractNumId w:val="55"/>
  </w:num>
  <w:num w:numId="41" w16cid:durableId="1076245386">
    <w:abstractNumId w:val="12"/>
  </w:num>
  <w:num w:numId="42" w16cid:durableId="1395659350">
    <w:abstractNumId w:val="46"/>
  </w:num>
  <w:num w:numId="43" w16cid:durableId="1368606072">
    <w:abstractNumId w:val="18"/>
  </w:num>
  <w:num w:numId="44" w16cid:durableId="1348629547">
    <w:abstractNumId w:val="48"/>
  </w:num>
  <w:num w:numId="45" w16cid:durableId="1186213621">
    <w:abstractNumId w:val="30"/>
  </w:num>
  <w:num w:numId="46" w16cid:durableId="446433016">
    <w:abstractNumId w:val="45"/>
  </w:num>
  <w:num w:numId="47" w16cid:durableId="1893882916">
    <w:abstractNumId w:val="22"/>
  </w:num>
  <w:num w:numId="48" w16cid:durableId="1739791428">
    <w:abstractNumId w:val="7"/>
  </w:num>
  <w:num w:numId="49" w16cid:durableId="861086312">
    <w:abstractNumId w:val="15"/>
  </w:num>
  <w:num w:numId="50" w16cid:durableId="37439622">
    <w:abstractNumId w:val="17"/>
  </w:num>
  <w:num w:numId="51" w16cid:durableId="72170088">
    <w:abstractNumId w:val="3"/>
  </w:num>
  <w:num w:numId="52" w16cid:durableId="492261079">
    <w:abstractNumId w:val="41"/>
  </w:num>
  <w:num w:numId="53" w16cid:durableId="1936746837">
    <w:abstractNumId w:val="34"/>
  </w:num>
  <w:num w:numId="54" w16cid:durableId="2053918917">
    <w:abstractNumId w:val="49"/>
  </w:num>
  <w:num w:numId="55" w16cid:durableId="1713648610">
    <w:abstractNumId w:val="57"/>
  </w:num>
  <w:num w:numId="56" w16cid:durableId="1645769047">
    <w:abstractNumId w:val="47"/>
  </w:num>
  <w:num w:numId="57" w16cid:durableId="163787134">
    <w:abstractNumId w:val="4"/>
  </w:num>
  <w:num w:numId="58" w16cid:durableId="179004538">
    <w:abstractNumId w:val="54"/>
  </w:num>
  <w:num w:numId="59" w16cid:durableId="11146900">
    <w:abstractNumId w:val="37"/>
  </w:num>
  <w:num w:numId="60" w16cid:durableId="1185096607">
    <w:abstractNumId w:val="43"/>
  </w:num>
  <w:num w:numId="61" w16cid:durableId="921733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StyleCount" w:val="5"/>
  </w:docVars>
  <w:rsids>
    <w:rsidRoot w:val="0011307C"/>
    <w:rsid w:val="000348B3"/>
    <w:rsid w:val="0006541A"/>
    <w:rsid w:val="00065C50"/>
    <w:rsid w:val="0007049B"/>
    <w:rsid w:val="00095FE5"/>
    <w:rsid w:val="000A7F1E"/>
    <w:rsid w:val="000D6953"/>
    <w:rsid w:val="000E38DD"/>
    <w:rsid w:val="0011307C"/>
    <w:rsid w:val="00120343"/>
    <w:rsid w:val="001765E4"/>
    <w:rsid w:val="001F1A9C"/>
    <w:rsid w:val="001F4F3B"/>
    <w:rsid w:val="0026350A"/>
    <w:rsid w:val="00295854"/>
    <w:rsid w:val="002F1237"/>
    <w:rsid w:val="0047481E"/>
    <w:rsid w:val="0047586D"/>
    <w:rsid w:val="00493FC3"/>
    <w:rsid w:val="004B1BEF"/>
    <w:rsid w:val="004F3845"/>
    <w:rsid w:val="00515C1B"/>
    <w:rsid w:val="0052187F"/>
    <w:rsid w:val="00562B32"/>
    <w:rsid w:val="00566CF3"/>
    <w:rsid w:val="005A6840"/>
    <w:rsid w:val="005E21A0"/>
    <w:rsid w:val="0072696D"/>
    <w:rsid w:val="007448B2"/>
    <w:rsid w:val="00752A21"/>
    <w:rsid w:val="0076336E"/>
    <w:rsid w:val="00776068"/>
    <w:rsid w:val="007A3419"/>
    <w:rsid w:val="007B1FEC"/>
    <w:rsid w:val="007B3CC3"/>
    <w:rsid w:val="007D1353"/>
    <w:rsid w:val="007E248D"/>
    <w:rsid w:val="007F445A"/>
    <w:rsid w:val="008202AF"/>
    <w:rsid w:val="008340C2"/>
    <w:rsid w:val="008963F7"/>
    <w:rsid w:val="008C1ED9"/>
    <w:rsid w:val="009156E0"/>
    <w:rsid w:val="009643C2"/>
    <w:rsid w:val="009B3428"/>
    <w:rsid w:val="009D5473"/>
    <w:rsid w:val="009E1E76"/>
    <w:rsid w:val="009F007D"/>
    <w:rsid w:val="00A23C24"/>
    <w:rsid w:val="00A807D8"/>
    <w:rsid w:val="00A80ABB"/>
    <w:rsid w:val="00AA7422"/>
    <w:rsid w:val="00AC5C06"/>
    <w:rsid w:val="00AE7F47"/>
    <w:rsid w:val="00AF057B"/>
    <w:rsid w:val="00B220E6"/>
    <w:rsid w:val="00B413B7"/>
    <w:rsid w:val="00B53A4C"/>
    <w:rsid w:val="00B6273B"/>
    <w:rsid w:val="00BF5DFC"/>
    <w:rsid w:val="00C10990"/>
    <w:rsid w:val="00C5437B"/>
    <w:rsid w:val="00C97231"/>
    <w:rsid w:val="00CA1B2F"/>
    <w:rsid w:val="00D1107B"/>
    <w:rsid w:val="00D41BA3"/>
    <w:rsid w:val="00D55DE8"/>
    <w:rsid w:val="00D877E4"/>
    <w:rsid w:val="00D90B30"/>
    <w:rsid w:val="00D968CE"/>
    <w:rsid w:val="00DD32A9"/>
    <w:rsid w:val="00DF3511"/>
    <w:rsid w:val="00E24F4A"/>
    <w:rsid w:val="00E25F62"/>
    <w:rsid w:val="00E66BBD"/>
    <w:rsid w:val="00E71AE5"/>
    <w:rsid w:val="00EE4450"/>
    <w:rsid w:val="00EE62E0"/>
    <w:rsid w:val="00F331DF"/>
    <w:rsid w:val="00F46B8D"/>
    <w:rsid w:val="00F967BD"/>
    <w:rsid w:val="00FF1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B3388"/>
  <w15:chartTrackingRefBased/>
  <w15:docId w15:val="{6F60B69E-CBC4-426F-B49F-FEC1EE93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next w:val="20"/>
    <w:qFormat/>
    <w:rsid w:val="007E248D"/>
    <w:pPr>
      <w:widowControl w:val="0"/>
      <w:spacing w:after="0" w:line="240" w:lineRule="auto"/>
      <w:ind w:firstLineChars="200" w:firstLine="420"/>
      <w:jc w:val="both"/>
    </w:pPr>
    <w:rPr>
      <w:rFonts w:ascii="Times New Roman" w:eastAsia="宋体" w:hAnsi="Times New Roman" w:cs="Times New Roman"/>
      <w:sz w:val="21"/>
      <w14:ligatures w14:val="none"/>
    </w:rPr>
  </w:style>
  <w:style w:type="paragraph" w:styleId="1">
    <w:name w:val="heading 1"/>
    <w:basedOn w:val="a0"/>
    <w:next w:val="a0"/>
    <w:link w:val="10"/>
    <w:qFormat/>
    <w:rsid w:val="0011307C"/>
    <w:pPr>
      <w:keepNext/>
      <w:keepLines/>
      <w:numPr>
        <w:numId w:val="2"/>
      </w:numPr>
      <w:spacing w:before="340" w:after="330" w:line="576" w:lineRule="auto"/>
      <w:ind w:firstLineChars="0"/>
      <w:jc w:val="left"/>
      <w:outlineLvl w:val="0"/>
    </w:pPr>
    <w:rPr>
      <w:b/>
      <w:bCs/>
      <w:kern w:val="44"/>
      <w:sz w:val="28"/>
      <w:szCs w:val="44"/>
    </w:rPr>
  </w:style>
  <w:style w:type="paragraph" w:styleId="2">
    <w:name w:val="heading 2"/>
    <w:basedOn w:val="a0"/>
    <w:next w:val="a0"/>
    <w:link w:val="21"/>
    <w:qFormat/>
    <w:rsid w:val="0011307C"/>
    <w:pPr>
      <w:keepNext/>
      <w:keepLines/>
      <w:numPr>
        <w:ilvl w:val="1"/>
        <w:numId w:val="2"/>
      </w:numPr>
      <w:spacing w:before="260" w:after="260" w:line="415" w:lineRule="auto"/>
      <w:ind w:firstLineChars="0"/>
      <w:outlineLvl w:val="1"/>
    </w:pPr>
    <w:rPr>
      <w:rFonts w:ascii="Arial" w:eastAsia="黑体" w:hAnsi="Arial"/>
      <w:b/>
      <w:bCs/>
      <w:sz w:val="24"/>
      <w:szCs w:val="32"/>
    </w:rPr>
  </w:style>
  <w:style w:type="paragraph" w:styleId="3">
    <w:name w:val="heading 3"/>
    <w:basedOn w:val="a0"/>
    <w:next w:val="a0"/>
    <w:link w:val="30"/>
    <w:qFormat/>
    <w:rsid w:val="0011307C"/>
    <w:pPr>
      <w:keepNext/>
      <w:keepLines/>
      <w:numPr>
        <w:ilvl w:val="2"/>
        <w:numId w:val="2"/>
      </w:numPr>
      <w:ind w:firstLineChars="0" w:firstLine="0"/>
      <w:outlineLvl w:val="2"/>
    </w:pPr>
    <w:rPr>
      <w:bCs/>
      <w:szCs w:val="32"/>
    </w:rPr>
  </w:style>
  <w:style w:type="paragraph" w:styleId="4">
    <w:name w:val="heading 4"/>
    <w:basedOn w:val="a0"/>
    <w:next w:val="a0"/>
    <w:link w:val="40"/>
    <w:uiPriority w:val="9"/>
    <w:semiHidden/>
    <w:unhideWhenUsed/>
    <w:qFormat/>
    <w:rsid w:val="00C1099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11307C"/>
    <w:rPr>
      <w:rFonts w:ascii="Times New Roman" w:eastAsia="宋体" w:hAnsi="Times New Roman" w:cs="Times New Roman"/>
      <w:b/>
      <w:bCs/>
      <w:kern w:val="44"/>
      <w:sz w:val="28"/>
      <w:szCs w:val="44"/>
      <w14:ligatures w14:val="none"/>
    </w:rPr>
  </w:style>
  <w:style w:type="character" w:customStyle="1" w:styleId="21">
    <w:name w:val="标题 2 字符"/>
    <w:basedOn w:val="a1"/>
    <w:link w:val="2"/>
    <w:rsid w:val="0011307C"/>
    <w:rPr>
      <w:rFonts w:ascii="Arial" w:eastAsia="黑体" w:hAnsi="Arial" w:cs="Times New Roman"/>
      <w:b/>
      <w:bCs/>
      <w:sz w:val="24"/>
      <w:szCs w:val="32"/>
      <w14:ligatures w14:val="none"/>
    </w:rPr>
  </w:style>
  <w:style w:type="character" w:customStyle="1" w:styleId="30">
    <w:name w:val="标题 3 字符"/>
    <w:basedOn w:val="a1"/>
    <w:link w:val="3"/>
    <w:rsid w:val="0011307C"/>
    <w:rPr>
      <w:rFonts w:ascii="Times New Roman" w:eastAsia="宋体" w:hAnsi="Times New Roman" w:cs="Times New Roman"/>
      <w:bCs/>
      <w:sz w:val="21"/>
      <w:szCs w:val="32"/>
      <w14:ligatures w14:val="none"/>
    </w:rPr>
  </w:style>
  <w:style w:type="paragraph" w:styleId="a4">
    <w:name w:val="Body Text Indent"/>
    <w:basedOn w:val="a0"/>
    <w:link w:val="a5"/>
    <w:uiPriority w:val="99"/>
    <w:semiHidden/>
    <w:unhideWhenUsed/>
    <w:rsid w:val="0011307C"/>
    <w:pPr>
      <w:spacing w:after="120"/>
      <w:ind w:leftChars="200" w:left="420"/>
    </w:pPr>
  </w:style>
  <w:style w:type="character" w:customStyle="1" w:styleId="a5">
    <w:name w:val="正文文本缩进 字符"/>
    <w:basedOn w:val="a1"/>
    <w:link w:val="a4"/>
    <w:uiPriority w:val="99"/>
    <w:semiHidden/>
    <w:rsid w:val="0011307C"/>
    <w:rPr>
      <w:rFonts w:ascii="Times New Roman" w:eastAsia="宋体" w:hAnsi="Times New Roman" w:cs="Times New Roman"/>
      <w:sz w:val="21"/>
      <w14:ligatures w14:val="none"/>
    </w:rPr>
  </w:style>
  <w:style w:type="paragraph" w:styleId="20">
    <w:name w:val="Body Text First Indent 2"/>
    <w:basedOn w:val="a4"/>
    <w:link w:val="22"/>
    <w:unhideWhenUsed/>
    <w:rsid w:val="0011307C"/>
  </w:style>
  <w:style w:type="character" w:customStyle="1" w:styleId="22">
    <w:name w:val="正文文本首行缩进 2 字符"/>
    <w:basedOn w:val="a5"/>
    <w:link w:val="20"/>
    <w:rsid w:val="0011307C"/>
    <w:rPr>
      <w:rFonts w:ascii="Times New Roman" w:eastAsia="宋体" w:hAnsi="Times New Roman" w:cs="Times New Roman"/>
      <w:sz w:val="21"/>
      <w14:ligatures w14:val="none"/>
    </w:rPr>
  </w:style>
  <w:style w:type="character" w:styleId="a6">
    <w:name w:val="Hyperlink"/>
    <w:uiPriority w:val="99"/>
    <w:rsid w:val="0011307C"/>
    <w:rPr>
      <w:color w:val="0000FF"/>
      <w:u w:val="single"/>
    </w:rPr>
  </w:style>
  <w:style w:type="character" w:customStyle="1" w:styleId="Char">
    <w:name w:val="原点第二行 Char"/>
    <w:basedOn w:val="Char0"/>
    <w:link w:val="a7"/>
    <w:rsid w:val="0011307C"/>
    <w:rPr>
      <w:sz w:val="21"/>
    </w:rPr>
  </w:style>
  <w:style w:type="character" w:customStyle="1" w:styleId="Char0">
    <w:name w:val="原点 Char"/>
    <w:link w:val="a"/>
    <w:rsid w:val="0011307C"/>
    <w:rPr>
      <w:sz w:val="21"/>
    </w:rPr>
  </w:style>
  <w:style w:type="paragraph" w:customStyle="1" w:styleId="a">
    <w:name w:val="原点"/>
    <w:basedOn w:val="a0"/>
    <w:link w:val="Char0"/>
    <w:rsid w:val="0011307C"/>
    <w:pPr>
      <w:numPr>
        <w:numId w:val="1"/>
      </w:numPr>
      <w:tabs>
        <w:tab w:val="left" w:pos="927"/>
      </w:tabs>
      <w:ind w:firstLineChars="0" w:firstLine="0"/>
    </w:pPr>
    <w:rPr>
      <w:rFonts w:asciiTheme="minorHAnsi" w:eastAsiaTheme="minorEastAsia" w:hAnsiTheme="minorHAnsi" w:cstheme="minorBidi"/>
      <w14:ligatures w14:val="standardContextual"/>
    </w:rPr>
  </w:style>
  <w:style w:type="paragraph" w:styleId="TOC2">
    <w:name w:val="toc 2"/>
    <w:basedOn w:val="a0"/>
    <w:next w:val="a0"/>
    <w:uiPriority w:val="39"/>
    <w:rsid w:val="0011307C"/>
    <w:pPr>
      <w:ind w:left="210"/>
      <w:jc w:val="left"/>
    </w:pPr>
    <w:rPr>
      <w:smallCaps/>
      <w:sz w:val="20"/>
      <w:szCs w:val="20"/>
    </w:rPr>
  </w:style>
  <w:style w:type="paragraph" w:styleId="TOC1">
    <w:name w:val="toc 1"/>
    <w:basedOn w:val="a0"/>
    <w:next w:val="a0"/>
    <w:uiPriority w:val="39"/>
    <w:rsid w:val="0011307C"/>
    <w:pPr>
      <w:spacing w:before="120" w:after="120"/>
      <w:jc w:val="left"/>
    </w:pPr>
    <w:rPr>
      <w:b/>
      <w:bCs/>
      <w:caps/>
      <w:sz w:val="20"/>
      <w:szCs w:val="20"/>
    </w:rPr>
  </w:style>
  <w:style w:type="paragraph" w:styleId="TOC3">
    <w:name w:val="toc 3"/>
    <w:basedOn w:val="a0"/>
    <w:next w:val="a0"/>
    <w:uiPriority w:val="39"/>
    <w:rsid w:val="0011307C"/>
    <w:pPr>
      <w:ind w:left="420"/>
      <w:jc w:val="left"/>
    </w:pPr>
    <w:rPr>
      <w:i/>
      <w:iCs/>
      <w:sz w:val="20"/>
      <w:szCs w:val="20"/>
    </w:rPr>
  </w:style>
  <w:style w:type="paragraph" w:customStyle="1" w:styleId="a7">
    <w:name w:val="原点第二行"/>
    <w:basedOn w:val="a"/>
    <w:link w:val="Char"/>
    <w:rsid w:val="0011307C"/>
    <w:pPr>
      <w:numPr>
        <w:numId w:val="0"/>
      </w:numPr>
      <w:tabs>
        <w:tab w:val="left" w:pos="927"/>
      </w:tabs>
      <w:ind w:leftChars="270" w:left="567" w:firstLineChars="200" w:firstLine="420"/>
    </w:pPr>
  </w:style>
  <w:style w:type="paragraph" w:styleId="a8">
    <w:name w:val="No Spacing"/>
    <w:link w:val="a9"/>
    <w:uiPriority w:val="1"/>
    <w:qFormat/>
    <w:rsid w:val="0011307C"/>
    <w:pPr>
      <w:spacing w:after="0" w:line="240" w:lineRule="auto"/>
    </w:pPr>
    <w:rPr>
      <w:kern w:val="0"/>
      <w:szCs w:val="22"/>
      <w14:ligatures w14:val="none"/>
    </w:rPr>
  </w:style>
  <w:style w:type="character" w:customStyle="1" w:styleId="a9">
    <w:name w:val="无间隔 字符"/>
    <w:basedOn w:val="a1"/>
    <w:link w:val="a8"/>
    <w:uiPriority w:val="1"/>
    <w:rsid w:val="0011307C"/>
    <w:rPr>
      <w:kern w:val="0"/>
      <w:szCs w:val="22"/>
      <w14:ligatures w14:val="none"/>
    </w:rPr>
  </w:style>
  <w:style w:type="paragraph" w:styleId="aa">
    <w:name w:val="List Paragraph"/>
    <w:basedOn w:val="a0"/>
    <w:uiPriority w:val="34"/>
    <w:qFormat/>
    <w:rsid w:val="009156E0"/>
  </w:style>
  <w:style w:type="character" w:customStyle="1" w:styleId="40">
    <w:name w:val="标题 4 字符"/>
    <w:basedOn w:val="a1"/>
    <w:link w:val="4"/>
    <w:uiPriority w:val="9"/>
    <w:semiHidden/>
    <w:rsid w:val="00C10990"/>
    <w:rPr>
      <w:rFonts w:asciiTheme="majorHAnsi" w:eastAsiaTheme="majorEastAsia" w:hAnsiTheme="majorHAnsi" w:cstheme="majorBidi"/>
      <w:b/>
      <w:bCs/>
      <w:sz w:val="28"/>
      <w:szCs w:val="28"/>
      <w14:ligatures w14:val="none"/>
    </w:rPr>
  </w:style>
  <w:style w:type="paragraph" w:styleId="ab">
    <w:name w:val="Normal (Web)"/>
    <w:basedOn w:val="a0"/>
    <w:uiPriority w:val="99"/>
    <w:semiHidden/>
    <w:unhideWhenUsed/>
    <w:rsid w:val="00AF057B"/>
    <w:rPr>
      <w:sz w:val="24"/>
    </w:rPr>
  </w:style>
  <w:style w:type="table" w:styleId="ac">
    <w:name w:val="Table Grid"/>
    <w:basedOn w:val="a2"/>
    <w:uiPriority w:val="39"/>
    <w:rsid w:val="00521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1"/>
    <w:uiPriority w:val="22"/>
    <w:qFormat/>
    <w:rsid w:val="00D1107B"/>
    <w:rPr>
      <w:b/>
      <w:bCs/>
    </w:rPr>
  </w:style>
  <w:style w:type="paragraph" w:styleId="ae">
    <w:name w:val="header"/>
    <w:basedOn w:val="a0"/>
    <w:link w:val="af"/>
    <w:uiPriority w:val="99"/>
    <w:unhideWhenUsed/>
    <w:rsid w:val="000348B3"/>
    <w:pPr>
      <w:tabs>
        <w:tab w:val="center" w:pos="4153"/>
        <w:tab w:val="right" w:pos="8306"/>
      </w:tabs>
      <w:snapToGrid w:val="0"/>
      <w:jc w:val="center"/>
    </w:pPr>
    <w:rPr>
      <w:sz w:val="18"/>
      <w:szCs w:val="18"/>
    </w:rPr>
  </w:style>
  <w:style w:type="character" w:customStyle="1" w:styleId="af">
    <w:name w:val="页眉 字符"/>
    <w:basedOn w:val="a1"/>
    <w:link w:val="ae"/>
    <w:uiPriority w:val="99"/>
    <w:rsid w:val="000348B3"/>
    <w:rPr>
      <w:rFonts w:ascii="Times New Roman" w:eastAsia="宋体" w:hAnsi="Times New Roman" w:cs="Times New Roman"/>
      <w:sz w:val="18"/>
      <w:szCs w:val="18"/>
      <w14:ligatures w14:val="none"/>
    </w:rPr>
  </w:style>
  <w:style w:type="paragraph" w:styleId="af0">
    <w:name w:val="footer"/>
    <w:basedOn w:val="a0"/>
    <w:link w:val="af1"/>
    <w:uiPriority w:val="99"/>
    <w:unhideWhenUsed/>
    <w:rsid w:val="000348B3"/>
    <w:pPr>
      <w:tabs>
        <w:tab w:val="center" w:pos="4153"/>
        <w:tab w:val="right" w:pos="8306"/>
      </w:tabs>
      <w:snapToGrid w:val="0"/>
      <w:jc w:val="left"/>
    </w:pPr>
    <w:rPr>
      <w:sz w:val="18"/>
      <w:szCs w:val="18"/>
    </w:rPr>
  </w:style>
  <w:style w:type="character" w:customStyle="1" w:styleId="af1">
    <w:name w:val="页脚 字符"/>
    <w:basedOn w:val="a1"/>
    <w:link w:val="af0"/>
    <w:uiPriority w:val="99"/>
    <w:rsid w:val="000348B3"/>
    <w:rPr>
      <w:rFonts w:ascii="Times New Roman" w:eastAsia="宋体" w:hAnsi="Times New Roman" w:cs="Times New Roman"/>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1621">
      <w:bodyDiv w:val="1"/>
      <w:marLeft w:val="0"/>
      <w:marRight w:val="0"/>
      <w:marTop w:val="0"/>
      <w:marBottom w:val="0"/>
      <w:divBdr>
        <w:top w:val="none" w:sz="0" w:space="0" w:color="auto"/>
        <w:left w:val="none" w:sz="0" w:space="0" w:color="auto"/>
        <w:bottom w:val="none" w:sz="0" w:space="0" w:color="auto"/>
        <w:right w:val="none" w:sz="0" w:space="0" w:color="auto"/>
      </w:divBdr>
    </w:div>
    <w:div w:id="109128414">
      <w:bodyDiv w:val="1"/>
      <w:marLeft w:val="0"/>
      <w:marRight w:val="0"/>
      <w:marTop w:val="0"/>
      <w:marBottom w:val="0"/>
      <w:divBdr>
        <w:top w:val="none" w:sz="0" w:space="0" w:color="auto"/>
        <w:left w:val="none" w:sz="0" w:space="0" w:color="auto"/>
        <w:bottom w:val="none" w:sz="0" w:space="0" w:color="auto"/>
        <w:right w:val="none" w:sz="0" w:space="0" w:color="auto"/>
      </w:divBdr>
    </w:div>
    <w:div w:id="117846540">
      <w:bodyDiv w:val="1"/>
      <w:marLeft w:val="0"/>
      <w:marRight w:val="0"/>
      <w:marTop w:val="0"/>
      <w:marBottom w:val="0"/>
      <w:divBdr>
        <w:top w:val="none" w:sz="0" w:space="0" w:color="auto"/>
        <w:left w:val="none" w:sz="0" w:space="0" w:color="auto"/>
        <w:bottom w:val="none" w:sz="0" w:space="0" w:color="auto"/>
        <w:right w:val="none" w:sz="0" w:space="0" w:color="auto"/>
      </w:divBdr>
    </w:div>
    <w:div w:id="119499024">
      <w:bodyDiv w:val="1"/>
      <w:marLeft w:val="0"/>
      <w:marRight w:val="0"/>
      <w:marTop w:val="0"/>
      <w:marBottom w:val="0"/>
      <w:divBdr>
        <w:top w:val="none" w:sz="0" w:space="0" w:color="auto"/>
        <w:left w:val="none" w:sz="0" w:space="0" w:color="auto"/>
        <w:bottom w:val="none" w:sz="0" w:space="0" w:color="auto"/>
        <w:right w:val="none" w:sz="0" w:space="0" w:color="auto"/>
      </w:divBdr>
    </w:div>
    <w:div w:id="142356320">
      <w:bodyDiv w:val="1"/>
      <w:marLeft w:val="0"/>
      <w:marRight w:val="0"/>
      <w:marTop w:val="0"/>
      <w:marBottom w:val="0"/>
      <w:divBdr>
        <w:top w:val="none" w:sz="0" w:space="0" w:color="auto"/>
        <w:left w:val="none" w:sz="0" w:space="0" w:color="auto"/>
        <w:bottom w:val="none" w:sz="0" w:space="0" w:color="auto"/>
        <w:right w:val="none" w:sz="0" w:space="0" w:color="auto"/>
      </w:divBdr>
    </w:div>
    <w:div w:id="177427643">
      <w:bodyDiv w:val="1"/>
      <w:marLeft w:val="0"/>
      <w:marRight w:val="0"/>
      <w:marTop w:val="0"/>
      <w:marBottom w:val="0"/>
      <w:divBdr>
        <w:top w:val="none" w:sz="0" w:space="0" w:color="auto"/>
        <w:left w:val="none" w:sz="0" w:space="0" w:color="auto"/>
        <w:bottom w:val="none" w:sz="0" w:space="0" w:color="auto"/>
        <w:right w:val="none" w:sz="0" w:space="0" w:color="auto"/>
      </w:divBdr>
    </w:div>
    <w:div w:id="192695162">
      <w:bodyDiv w:val="1"/>
      <w:marLeft w:val="0"/>
      <w:marRight w:val="0"/>
      <w:marTop w:val="0"/>
      <w:marBottom w:val="0"/>
      <w:divBdr>
        <w:top w:val="none" w:sz="0" w:space="0" w:color="auto"/>
        <w:left w:val="none" w:sz="0" w:space="0" w:color="auto"/>
        <w:bottom w:val="none" w:sz="0" w:space="0" w:color="auto"/>
        <w:right w:val="none" w:sz="0" w:space="0" w:color="auto"/>
      </w:divBdr>
    </w:div>
    <w:div w:id="208343913">
      <w:bodyDiv w:val="1"/>
      <w:marLeft w:val="0"/>
      <w:marRight w:val="0"/>
      <w:marTop w:val="0"/>
      <w:marBottom w:val="0"/>
      <w:divBdr>
        <w:top w:val="none" w:sz="0" w:space="0" w:color="auto"/>
        <w:left w:val="none" w:sz="0" w:space="0" w:color="auto"/>
        <w:bottom w:val="none" w:sz="0" w:space="0" w:color="auto"/>
        <w:right w:val="none" w:sz="0" w:space="0" w:color="auto"/>
      </w:divBdr>
    </w:div>
    <w:div w:id="225191174">
      <w:bodyDiv w:val="1"/>
      <w:marLeft w:val="0"/>
      <w:marRight w:val="0"/>
      <w:marTop w:val="0"/>
      <w:marBottom w:val="0"/>
      <w:divBdr>
        <w:top w:val="none" w:sz="0" w:space="0" w:color="auto"/>
        <w:left w:val="none" w:sz="0" w:space="0" w:color="auto"/>
        <w:bottom w:val="none" w:sz="0" w:space="0" w:color="auto"/>
        <w:right w:val="none" w:sz="0" w:space="0" w:color="auto"/>
      </w:divBdr>
    </w:div>
    <w:div w:id="258562078">
      <w:bodyDiv w:val="1"/>
      <w:marLeft w:val="0"/>
      <w:marRight w:val="0"/>
      <w:marTop w:val="0"/>
      <w:marBottom w:val="0"/>
      <w:divBdr>
        <w:top w:val="none" w:sz="0" w:space="0" w:color="auto"/>
        <w:left w:val="none" w:sz="0" w:space="0" w:color="auto"/>
        <w:bottom w:val="none" w:sz="0" w:space="0" w:color="auto"/>
        <w:right w:val="none" w:sz="0" w:space="0" w:color="auto"/>
      </w:divBdr>
    </w:div>
    <w:div w:id="324166665">
      <w:bodyDiv w:val="1"/>
      <w:marLeft w:val="0"/>
      <w:marRight w:val="0"/>
      <w:marTop w:val="0"/>
      <w:marBottom w:val="0"/>
      <w:divBdr>
        <w:top w:val="none" w:sz="0" w:space="0" w:color="auto"/>
        <w:left w:val="none" w:sz="0" w:space="0" w:color="auto"/>
        <w:bottom w:val="none" w:sz="0" w:space="0" w:color="auto"/>
        <w:right w:val="none" w:sz="0" w:space="0" w:color="auto"/>
      </w:divBdr>
    </w:div>
    <w:div w:id="329874209">
      <w:bodyDiv w:val="1"/>
      <w:marLeft w:val="0"/>
      <w:marRight w:val="0"/>
      <w:marTop w:val="0"/>
      <w:marBottom w:val="0"/>
      <w:divBdr>
        <w:top w:val="none" w:sz="0" w:space="0" w:color="auto"/>
        <w:left w:val="none" w:sz="0" w:space="0" w:color="auto"/>
        <w:bottom w:val="none" w:sz="0" w:space="0" w:color="auto"/>
        <w:right w:val="none" w:sz="0" w:space="0" w:color="auto"/>
      </w:divBdr>
    </w:div>
    <w:div w:id="348456826">
      <w:bodyDiv w:val="1"/>
      <w:marLeft w:val="0"/>
      <w:marRight w:val="0"/>
      <w:marTop w:val="0"/>
      <w:marBottom w:val="0"/>
      <w:divBdr>
        <w:top w:val="none" w:sz="0" w:space="0" w:color="auto"/>
        <w:left w:val="none" w:sz="0" w:space="0" w:color="auto"/>
        <w:bottom w:val="none" w:sz="0" w:space="0" w:color="auto"/>
        <w:right w:val="none" w:sz="0" w:space="0" w:color="auto"/>
      </w:divBdr>
    </w:div>
    <w:div w:id="358244530">
      <w:bodyDiv w:val="1"/>
      <w:marLeft w:val="0"/>
      <w:marRight w:val="0"/>
      <w:marTop w:val="0"/>
      <w:marBottom w:val="0"/>
      <w:divBdr>
        <w:top w:val="none" w:sz="0" w:space="0" w:color="auto"/>
        <w:left w:val="none" w:sz="0" w:space="0" w:color="auto"/>
        <w:bottom w:val="none" w:sz="0" w:space="0" w:color="auto"/>
        <w:right w:val="none" w:sz="0" w:space="0" w:color="auto"/>
      </w:divBdr>
    </w:div>
    <w:div w:id="364524146">
      <w:bodyDiv w:val="1"/>
      <w:marLeft w:val="0"/>
      <w:marRight w:val="0"/>
      <w:marTop w:val="0"/>
      <w:marBottom w:val="0"/>
      <w:divBdr>
        <w:top w:val="none" w:sz="0" w:space="0" w:color="auto"/>
        <w:left w:val="none" w:sz="0" w:space="0" w:color="auto"/>
        <w:bottom w:val="none" w:sz="0" w:space="0" w:color="auto"/>
        <w:right w:val="none" w:sz="0" w:space="0" w:color="auto"/>
      </w:divBdr>
    </w:div>
    <w:div w:id="472917359">
      <w:bodyDiv w:val="1"/>
      <w:marLeft w:val="0"/>
      <w:marRight w:val="0"/>
      <w:marTop w:val="0"/>
      <w:marBottom w:val="0"/>
      <w:divBdr>
        <w:top w:val="none" w:sz="0" w:space="0" w:color="auto"/>
        <w:left w:val="none" w:sz="0" w:space="0" w:color="auto"/>
        <w:bottom w:val="none" w:sz="0" w:space="0" w:color="auto"/>
        <w:right w:val="none" w:sz="0" w:space="0" w:color="auto"/>
      </w:divBdr>
    </w:div>
    <w:div w:id="477847794">
      <w:bodyDiv w:val="1"/>
      <w:marLeft w:val="0"/>
      <w:marRight w:val="0"/>
      <w:marTop w:val="0"/>
      <w:marBottom w:val="0"/>
      <w:divBdr>
        <w:top w:val="none" w:sz="0" w:space="0" w:color="auto"/>
        <w:left w:val="none" w:sz="0" w:space="0" w:color="auto"/>
        <w:bottom w:val="none" w:sz="0" w:space="0" w:color="auto"/>
        <w:right w:val="none" w:sz="0" w:space="0" w:color="auto"/>
      </w:divBdr>
    </w:div>
    <w:div w:id="500898451">
      <w:bodyDiv w:val="1"/>
      <w:marLeft w:val="0"/>
      <w:marRight w:val="0"/>
      <w:marTop w:val="0"/>
      <w:marBottom w:val="0"/>
      <w:divBdr>
        <w:top w:val="none" w:sz="0" w:space="0" w:color="auto"/>
        <w:left w:val="none" w:sz="0" w:space="0" w:color="auto"/>
        <w:bottom w:val="none" w:sz="0" w:space="0" w:color="auto"/>
        <w:right w:val="none" w:sz="0" w:space="0" w:color="auto"/>
      </w:divBdr>
    </w:div>
    <w:div w:id="512645365">
      <w:bodyDiv w:val="1"/>
      <w:marLeft w:val="0"/>
      <w:marRight w:val="0"/>
      <w:marTop w:val="0"/>
      <w:marBottom w:val="0"/>
      <w:divBdr>
        <w:top w:val="none" w:sz="0" w:space="0" w:color="auto"/>
        <w:left w:val="none" w:sz="0" w:space="0" w:color="auto"/>
        <w:bottom w:val="none" w:sz="0" w:space="0" w:color="auto"/>
        <w:right w:val="none" w:sz="0" w:space="0" w:color="auto"/>
      </w:divBdr>
    </w:div>
    <w:div w:id="563030077">
      <w:bodyDiv w:val="1"/>
      <w:marLeft w:val="0"/>
      <w:marRight w:val="0"/>
      <w:marTop w:val="0"/>
      <w:marBottom w:val="0"/>
      <w:divBdr>
        <w:top w:val="none" w:sz="0" w:space="0" w:color="auto"/>
        <w:left w:val="none" w:sz="0" w:space="0" w:color="auto"/>
        <w:bottom w:val="none" w:sz="0" w:space="0" w:color="auto"/>
        <w:right w:val="none" w:sz="0" w:space="0" w:color="auto"/>
      </w:divBdr>
    </w:div>
    <w:div w:id="578170773">
      <w:bodyDiv w:val="1"/>
      <w:marLeft w:val="0"/>
      <w:marRight w:val="0"/>
      <w:marTop w:val="0"/>
      <w:marBottom w:val="0"/>
      <w:divBdr>
        <w:top w:val="none" w:sz="0" w:space="0" w:color="auto"/>
        <w:left w:val="none" w:sz="0" w:space="0" w:color="auto"/>
        <w:bottom w:val="none" w:sz="0" w:space="0" w:color="auto"/>
        <w:right w:val="none" w:sz="0" w:space="0" w:color="auto"/>
      </w:divBdr>
    </w:div>
    <w:div w:id="590163163">
      <w:bodyDiv w:val="1"/>
      <w:marLeft w:val="0"/>
      <w:marRight w:val="0"/>
      <w:marTop w:val="0"/>
      <w:marBottom w:val="0"/>
      <w:divBdr>
        <w:top w:val="none" w:sz="0" w:space="0" w:color="auto"/>
        <w:left w:val="none" w:sz="0" w:space="0" w:color="auto"/>
        <w:bottom w:val="none" w:sz="0" w:space="0" w:color="auto"/>
        <w:right w:val="none" w:sz="0" w:space="0" w:color="auto"/>
      </w:divBdr>
    </w:div>
    <w:div w:id="591207979">
      <w:bodyDiv w:val="1"/>
      <w:marLeft w:val="0"/>
      <w:marRight w:val="0"/>
      <w:marTop w:val="0"/>
      <w:marBottom w:val="0"/>
      <w:divBdr>
        <w:top w:val="none" w:sz="0" w:space="0" w:color="auto"/>
        <w:left w:val="none" w:sz="0" w:space="0" w:color="auto"/>
        <w:bottom w:val="none" w:sz="0" w:space="0" w:color="auto"/>
        <w:right w:val="none" w:sz="0" w:space="0" w:color="auto"/>
      </w:divBdr>
    </w:div>
    <w:div w:id="598492252">
      <w:bodyDiv w:val="1"/>
      <w:marLeft w:val="0"/>
      <w:marRight w:val="0"/>
      <w:marTop w:val="0"/>
      <w:marBottom w:val="0"/>
      <w:divBdr>
        <w:top w:val="none" w:sz="0" w:space="0" w:color="auto"/>
        <w:left w:val="none" w:sz="0" w:space="0" w:color="auto"/>
        <w:bottom w:val="none" w:sz="0" w:space="0" w:color="auto"/>
        <w:right w:val="none" w:sz="0" w:space="0" w:color="auto"/>
      </w:divBdr>
    </w:div>
    <w:div w:id="629017105">
      <w:bodyDiv w:val="1"/>
      <w:marLeft w:val="0"/>
      <w:marRight w:val="0"/>
      <w:marTop w:val="0"/>
      <w:marBottom w:val="0"/>
      <w:divBdr>
        <w:top w:val="none" w:sz="0" w:space="0" w:color="auto"/>
        <w:left w:val="none" w:sz="0" w:space="0" w:color="auto"/>
        <w:bottom w:val="none" w:sz="0" w:space="0" w:color="auto"/>
        <w:right w:val="none" w:sz="0" w:space="0" w:color="auto"/>
      </w:divBdr>
    </w:div>
    <w:div w:id="653997458">
      <w:bodyDiv w:val="1"/>
      <w:marLeft w:val="0"/>
      <w:marRight w:val="0"/>
      <w:marTop w:val="0"/>
      <w:marBottom w:val="0"/>
      <w:divBdr>
        <w:top w:val="none" w:sz="0" w:space="0" w:color="auto"/>
        <w:left w:val="none" w:sz="0" w:space="0" w:color="auto"/>
        <w:bottom w:val="none" w:sz="0" w:space="0" w:color="auto"/>
        <w:right w:val="none" w:sz="0" w:space="0" w:color="auto"/>
      </w:divBdr>
    </w:div>
    <w:div w:id="659969763">
      <w:bodyDiv w:val="1"/>
      <w:marLeft w:val="0"/>
      <w:marRight w:val="0"/>
      <w:marTop w:val="0"/>
      <w:marBottom w:val="0"/>
      <w:divBdr>
        <w:top w:val="none" w:sz="0" w:space="0" w:color="auto"/>
        <w:left w:val="none" w:sz="0" w:space="0" w:color="auto"/>
        <w:bottom w:val="none" w:sz="0" w:space="0" w:color="auto"/>
        <w:right w:val="none" w:sz="0" w:space="0" w:color="auto"/>
      </w:divBdr>
    </w:div>
    <w:div w:id="680009956">
      <w:bodyDiv w:val="1"/>
      <w:marLeft w:val="0"/>
      <w:marRight w:val="0"/>
      <w:marTop w:val="0"/>
      <w:marBottom w:val="0"/>
      <w:divBdr>
        <w:top w:val="none" w:sz="0" w:space="0" w:color="auto"/>
        <w:left w:val="none" w:sz="0" w:space="0" w:color="auto"/>
        <w:bottom w:val="none" w:sz="0" w:space="0" w:color="auto"/>
        <w:right w:val="none" w:sz="0" w:space="0" w:color="auto"/>
      </w:divBdr>
    </w:div>
    <w:div w:id="682362853">
      <w:bodyDiv w:val="1"/>
      <w:marLeft w:val="0"/>
      <w:marRight w:val="0"/>
      <w:marTop w:val="0"/>
      <w:marBottom w:val="0"/>
      <w:divBdr>
        <w:top w:val="none" w:sz="0" w:space="0" w:color="auto"/>
        <w:left w:val="none" w:sz="0" w:space="0" w:color="auto"/>
        <w:bottom w:val="none" w:sz="0" w:space="0" w:color="auto"/>
        <w:right w:val="none" w:sz="0" w:space="0" w:color="auto"/>
      </w:divBdr>
    </w:div>
    <w:div w:id="690766413">
      <w:bodyDiv w:val="1"/>
      <w:marLeft w:val="0"/>
      <w:marRight w:val="0"/>
      <w:marTop w:val="0"/>
      <w:marBottom w:val="0"/>
      <w:divBdr>
        <w:top w:val="none" w:sz="0" w:space="0" w:color="auto"/>
        <w:left w:val="none" w:sz="0" w:space="0" w:color="auto"/>
        <w:bottom w:val="none" w:sz="0" w:space="0" w:color="auto"/>
        <w:right w:val="none" w:sz="0" w:space="0" w:color="auto"/>
      </w:divBdr>
    </w:div>
    <w:div w:id="691876609">
      <w:bodyDiv w:val="1"/>
      <w:marLeft w:val="0"/>
      <w:marRight w:val="0"/>
      <w:marTop w:val="0"/>
      <w:marBottom w:val="0"/>
      <w:divBdr>
        <w:top w:val="none" w:sz="0" w:space="0" w:color="auto"/>
        <w:left w:val="none" w:sz="0" w:space="0" w:color="auto"/>
        <w:bottom w:val="none" w:sz="0" w:space="0" w:color="auto"/>
        <w:right w:val="none" w:sz="0" w:space="0" w:color="auto"/>
      </w:divBdr>
    </w:div>
    <w:div w:id="704907151">
      <w:bodyDiv w:val="1"/>
      <w:marLeft w:val="0"/>
      <w:marRight w:val="0"/>
      <w:marTop w:val="0"/>
      <w:marBottom w:val="0"/>
      <w:divBdr>
        <w:top w:val="none" w:sz="0" w:space="0" w:color="auto"/>
        <w:left w:val="none" w:sz="0" w:space="0" w:color="auto"/>
        <w:bottom w:val="none" w:sz="0" w:space="0" w:color="auto"/>
        <w:right w:val="none" w:sz="0" w:space="0" w:color="auto"/>
      </w:divBdr>
    </w:div>
    <w:div w:id="706681830">
      <w:bodyDiv w:val="1"/>
      <w:marLeft w:val="0"/>
      <w:marRight w:val="0"/>
      <w:marTop w:val="0"/>
      <w:marBottom w:val="0"/>
      <w:divBdr>
        <w:top w:val="none" w:sz="0" w:space="0" w:color="auto"/>
        <w:left w:val="none" w:sz="0" w:space="0" w:color="auto"/>
        <w:bottom w:val="none" w:sz="0" w:space="0" w:color="auto"/>
        <w:right w:val="none" w:sz="0" w:space="0" w:color="auto"/>
      </w:divBdr>
    </w:div>
    <w:div w:id="720910696">
      <w:bodyDiv w:val="1"/>
      <w:marLeft w:val="0"/>
      <w:marRight w:val="0"/>
      <w:marTop w:val="0"/>
      <w:marBottom w:val="0"/>
      <w:divBdr>
        <w:top w:val="none" w:sz="0" w:space="0" w:color="auto"/>
        <w:left w:val="none" w:sz="0" w:space="0" w:color="auto"/>
        <w:bottom w:val="none" w:sz="0" w:space="0" w:color="auto"/>
        <w:right w:val="none" w:sz="0" w:space="0" w:color="auto"/>
      </w:divBdr>
    </w:div>
    <w:div w:id="728922865">
      <w:bodyDiv w:val="1"/>
      <w:marLeft w:val="0"/>
      <w:marRight w:val="0"/>
      <w:marTop w:val="0"/>
      <w:marBottom w:val="0"/>
      <w:divBdr>
        <w:top w:val="none" w:sz="0" w:space="0" w:color="auto"/>
        <w:left w:val="none" w:sz="0" w:space="0" w:color="auto"/>
        <w:bottom w:val="none" w:sz="0" w:space="0" w:color="auto"/>
        <w:right w:val="none" w:sz="0" w:space="0" w:color="auto"/>
      </w:divBdr>
    </w:div>
    <w:div w:id="745957469">
      <w:bodyDiv w:val="1"/>
      <w:marLeft w:val="0"/>
      <w:marRight w:val="0"/>
      <w:marTop w:val="0"/>
      <w:marBottom w:val="0"/>
      <w:divBdr>
        <w:top w:val="none" w:sz="0" w:space="0" w:color="auto"/>
        <w:left w:val="none" w:sz="0" w:space="0" w:color="auto"/>
        <w:bottom w:val="none" w:sz="0" w:space="0" w:color="auto"/>
        <w:right w:val="none" w:sz="0" w:space="0" w:color="auto"/>
      </w:divBdr>
    </w:div>
    <w:div w:id="750856440">
      <w:bodyDiv w:val="1"/>
      <w:marLeft w:val="0"/>
      <w:marRight w:val="0"/>
      <w:marTop w:val="0"/>
      <w:marBottom w:val="0"/>
      <w:divBdr>
        <w:top w:val="none" w:sz="0" w:space="0" w:color="auto"/>
        <w:left w:val="none" w:sz="0" w:space="0" w:color="auto"/>
        <w:bottom w:val="none" w:sz="0" w:space="0" w:color="auto"/>
        <w:right w:val="none" w:sz="0" w:space="0" w:color="auto"/>
      </w:divBdr>
    </w:div>
    <w:div w:id="752970633">
      <w:bodyDiv w:val="1"/>
      <w:marLeft w:val="0"/>
      <w:marRight w:val="0"/>
      <w:marTop w:val="0"/>
      <w:marBottom w:val="0"/>
      <w:divBdr>
        <w:top w:val="none" w:sz="0" w:space="0" w:color="auto"/>
        <w:left w:val="none" w:sz="0" w:space="0" w:color="auto"/>
        <w:bottom w:val="none" w:sz="0" w:space="0" w:color="auto"/>
        <w:right w:val="none" w:sz="0" w:space="0" w:color="auto"/>
      </w:divBdr>
    </w:div>
    <w:div w:id="794906580">
      <w:bodyDiv w:val="1"/>
      <w:marLeft w:val="0"/>
      <w:marRight w:val="0"/>
      <w:marTop w:val="0"/>
      <w:marBottom w:val="0"/>
      <w:divBdr>
        <w:top w:val="none" w:sz="0" w:space="0" w:color="auto"/>
        <w:left w:val="none" w:sz="0" w:space="0" w:color="auto"/>
        <w:bottom w:val="none" w:sz="0" w:space="0" w:color="auto"/>
        <w:right w:val="none" w:sz="0" w:space="0" w:color="auto"/>
      </w:divBdr>
    </w:div>
    <w:div w:id="803351424">
      <w:bodyDiv w:val="1"/>
      <w:marLeft w:val="0"/>
      <w:marRight w:val="0"/>
      <w:marTop w:val="0"/>
      <w:marBottom w:val="0"/>
      <w:divBdr>
        <w:top w:val="none" w:sz="0" w:space="0" w:color="auto"/>
        <w:left w:val="none" w:sz="0" w:space="0" w:color="auto"/>
        <w:bottom w:val="none" w:sz="0" w:space="0" w:color="auto"/>
        <w:right w:val="none" w:sz="0" w:space="0" w:color="auto"/>
      </w:divBdr>
    </w:div>
    <w:div w:id="887499383">
      <w:bodyDiv w:val="1"/>
      <w:marLeft w:val="0"/>
      <w:marRight w:val="0"/>
      <w:marTop w:val="0"/>
      <w:marBottom w:val="0"/>
      <w:divBdr>
        <w:top w:val="none" w:sz="0" w:space="0" w:color="auto"/>
        <w:left w:val="none" w:sz="0" w:space="0" w:color="auto"/>
        <w:bottom w:val="none" w:sz="0" w:space="0" w:color="auto"/>
        <w:right w:val="none" w:sz="0" w:space="0" w:color="auto"/>
      </w:divBdr>
    </w:div>
    <w:div w:id="899293077">
      <w:bodyDiv w:val="1"/>
      <w:marLeft w:val="0"/>
      <w:marRight w:val="0"/>
      <w:marTop w:val="0"/>
      <w:marBottom w:val="0"/>
      <w:divBdr>
        <w:top w:val="none" w:sz="0" w:space="0" w:color="auto"/>
        <w:left w:val="none" w:sz="0" w:space="0" w:color="auto"/>
        <w:bottom w:val="none" w:sz="0" w:space="0" w:color="auto"/>
        <w:right w:val="none" w:sz="0" w:space="0" w:color="auto"/>
      </w:divBdr>
    </w:div>
    <w:div w:id="910041226">
      <w:bodyDiv w:val="1"/>
      <w:marLeft w:val="0"/>
      <w:marRight w:val="0"/>
      <w:marTop w:val="0"/>
      <w:marBottom w:val="0"/>
      <w:divBdr>
        <w:top w:val="none" w:sz="0" w:space="0" w:color="auto"/>
        <w:left w:val="none" w:sz="0" w:space="0" w:color="auto"/>
        <w:bottom w:val="none" w:sz="0" w:space="0" w:color="auto"/>
        <w:right w:val="none" w:sz="0" w:space="0" w:color="auto"/>
      </w:divBdr>
    </w:div>
    <w:div w:id="919292243">
      <w:bodyDiv w:val="1"/>
      <w:marLeft w:val="0"/>
      <w:marRight w:val="0"/>
      <w:marTop w:val="0"/>
      <w:marBottom w:val="0"/>
      <w:divBdr>
        <w:top w:val="none" w:sz="0" w:space="0" w:color="auto"/>
        <w:left w:val="none" w:sz="0" w:space="0" w:color="auto"/>
        <w:bottom w:val="none" w:sz="0" w:space="0" w:color="auto"/>
        <w:right w:val="none" w:sz="0" w:space="0" w:color="auto"/>
      </w:divBdr>
    </w:div>
    <w:div w:id="922759338">
      <w:bodyDiv w:val="1"/>
      <w:marLeft w:val="0"/>
      <w:marRight w:val="0"/>
      <w:marTop w:val="0"/>
      <w:marBottom w:val="0"/>
      <w:divBdr>
        <w:top w:val="none" w:sz="0" w:space="0" w:color="auto"/>
        <w:left w:val="none" w:sz="0" w:space="0" w:color="auto"/>
        <w:bottom w:val="none" w:sz="0" w:space="0" w:color="auto"/>
        <w:right w:val="none" w:sz="0" w:space="0" w:color="auto"/>
      </w:divBdr>
    </w:div>
    <w:div w:id="925696007">
      <w:bodyDiv w:val="1"/>
      <w:marLeft w:val="0"/>
      <w:marRight w:val="0"/>
      <w:marTop w:val="0"/>
      <w:marBottom w:val="0"/>
      <w:divBdr>
        <w:top w:val="none" w:sz="0" w:space="0" w:color="auto"/>
        <w:left w:val="none" w:sz="0" w:space="0" w:color="auto"/>
        <w:bottom w:val="none" w:sz="0" w:space="0" w:color="auto"/>
        <w:right w:val="none" w:sz="0" w:space="0" w:color="auto"/>
      </w:divBdr>
    </w:div>
    <w:div w:id="971207258">
      <w:bodyDiv w:val="1"/>
      <w:marLeft w:val="0"/>
      <w:marRight w:val="0"/>
      <w:marTop w:val="0"/>
      <w:marBottom w:val="0"/>
      <w:divBdr>
        <w:top w:val="none" w:sz="0" w:space="0" w:color="auto"/>
        <w:left w:val="none" w:sz="0" w:space="0" w:color="auto"/>
        <w:bottom w:val="none" w:sz="0" w:space="0" w:color="auto"/>
        <w:right w:val="none" w:sz="0" w:space="0" w:color="auto"/>
      </w:divBdr>
    </w:div>
    <w:div w:id="988090500">
      <w:bodyDiv w:val="1"/>
      <w:marLeft w:val="0"/>
      <w:marRight w:val="0"/>
      <w:marTop w:val="0"/>
      <w:marBottom w:val="0"/>
      <w:divBdr>
        <w:top w:val="none" w:sz="0" w:space="0" w:color="auto"/>
        <w:left w:val="none" w:sz="0" w:space="0" w:color="auto"/>
        <w:bottom w:val="none" w:sz="0" w:space="0" w:color="auto"/>
        <w:right w:val="none" w:sz="0" w:space="0" w:color="auto"/>
      </w:divBdr>
    </w:div>
    <w:div w:id="994383186">
      <w:bodyDiv w:val="1"/>
      <w:marLeft w:val="0"/>
      <w:marRight w:val="0"/>
      <w:marTop w:val="0"/>
      <w:marBottom w:val="0"/>
      <w:divBdr>
        <w:top w:val="none" w:sz="0" w:space="0" w:color="auto"/>
        <w:left w:val="none" w:sz="0" w:space="0" w:color="auto"/>
        <w:bottom w:val="none" w:sz="0" w:space="0" w:color="auto"/>
        <w:right w:val="none" w:sz="0" w:space="0" w:color="auto"/>
      </w:divBdr>
    </w:div>
    <w:div w:id="1033384928">
      <w:bodyDiv w:val="1"/>
      <w:marLeft w:val="0"/>
      <w:marRight w:val="0"/>
      <w:marTop w:val="0"/>
      <w:marBottom w:val="0"/>
      <w:divBdr>
        <w:top w:val="none" w:sz="0" w:space="0" w:color="auto"/>
        <w:left w:val="none" w:sz="0" w:space="0" w:color="auto"/>
        <w:bottom w:val="none" w:sz="0" w:space="0" w:color="auto"/>
        <w:right w:val="none" w:sz="0" w:space="0" w:color="auto"/>
      </w:divBdr>
    </w:div>
    <w:div w:id="1119883545">
      <w:bodyDiv w:val="1"/>
      <w:marLeft w:val="0"/>
      <w:marRight w:val="0"/>
      <w:marTop w:val="0"/>
      <w:marBottom w:val="0"/>
      <w:divBdr>
        <w:top w:val="none" w:sz="0" w:space="0" w:color="auto"/>
        <w:left w:val="none" w:sz="0" w:space="0" w:color="auto"/>
        <w:bottom w:val="none" w:sz="0" w:space="0" w:color="auto"/>
        <w:right w:val="none" w:sz="0" w:space="0" w:color="auto"/>
      </w:divBdr>
    </w:div>
    <w:div w:id="1126125230">
      <w:bodyDiv w:val="1"/>
      <w:marLeft w:val="0"/>
      <w:marRight w:val="0"/>
      <w:marTop w:val="0"/>
      <w:marBottom w:val="0"/>
      <w:divBdr>
        <w:top w:val="none" w:sz="0" w:space="0" w:color="auto"/>
        <w:left w:val="none" w:sz="0" w:space="0" w:color="auto"/>
        <w:bottom w:val="none" w:sz="0" w:space="0" w:color="auto"/>
        <w:right w:val="none" w:sz="0" w:space="0" w:color="auto"/>
      </w:divBdr>
    </w:div>
    <w:div w:id="1165516673">
      <w:bodyDiv w:val="1"/>
      <w:marLeft w:val="0"/>
      <w:marRight w:val="0"/>
      <w:marTop w:val="0"/>
      <w:marBottom w:val="0"/>
      <w:divBdr>
        <w:top w:val="none" w:sz="0" w:space="0" w:color="auto"/>
        <w:left w:val="none" w:sz="0" w:space="0" w:color="auto"/>
        <w:bottom w:val="none" w:sz="0" w:space="0" w:color="auto"/>
        <w:right w:val="none" w:sz="0" w:space="0" w:color="auto"/>
      </w:divBdr>
    </w:div>
    <w:div w:id="1166550537">
      <w:bodyDiv w:val="1"/>
      <w:marLeft w:val="0"/>
      <w:marRight w:val="0"/>
      <w:marTop w:val="0"/>
      <w:marBottom w:val="0"/>
      <w:divBdr>
        <w:top w:val="none" w:sz="0" w:space="0" w:color="auto"/>
        <w:left w:val="none" w:sz="0" w:space="0" w:color="auto"/>
        <w:bottom w:val="none" w:sz="0" w:space="0" w:color="auto"/>
        <w:right w:val="none" w:sz="0" w:space="0" w:color="auto"/>
      </w:divBdr>
    </w:div>
    <w:div w:id="1172650109">
      <w:bodyDiv w:val="1"/>
      <w:marLeft w:val="0"/>
      <w:marRight w:val="0"/>
      <w:marTop w:val="0"/>
      <w:marBottom w:val="0"/>
      <w:divBdr>
        <w:top w:val="none" w:sz="0" w:space="0" w:color="auto"/>
        <w:left w:val="none" w:sz="0" w:space="0" w:color="auto"/>
        <w:bottom w:val="none" w:sz="0" w:space="0" w:color="auto"/>
        <w:right w:val="none" w:sz="0" w:space="0" w:color="auto"/>
      </w:divBdr>
    </w:div>
    <w:div w:id="1173492207">
      <w:bodyDiv w:val="1"/>
      <w:marLeft w:val="0"/>
      <w:marRight w:val="0"/>
      <w:marTop w:val="0"/>
      <w:marBottom w:val="0"/>
      <w:divBdr>
        <w:top w:val="none" w:sz="0" w:space="0" w:color="auto"/>
        <w:left w:val="none" w:sz="0" w:space="0" w:color="auto"/>
        <w:bottom w:val="none" w:sz="0" w:space="0" w:color="auto"/>
        <w:right w:val="none" w:sz="0" w:space="0" w:color="auto"/>
      </w:divBdr>
    </w:div>
    <w:div w:id="1181823162">
      <w:bodyDiv w:val="1"/>
      <w:marLeft w:val="0"/>
      <w:marRight w:val="0"/>
      <w:marTop w:val="0"/>
      <w:marBottom w:val="0"/>
      <w:divBdr>
        <w:top w:val="none" w:sz="0" w:space="0" w:color="auto"/>
        <w:left w:val="none" w:sz="0" w:space="0" w:color="auto"/>
        <w:bottom w:val="none" w:sz="0" w:space="0" w:color="auto"/>
        <w:right w:val="none" w:sz="0" w:space="0" w:color="auto"/>
      </w:divBdr>
    </w:div>
    <w:div w:id="1183713989">
      <w:bodyDiv w:val="1"/>
      <w:marLeft w:val="0"/>
      <w:marRight w:val="0"/>
      <w:marTop w:val="0"/>
      <w:marBottom w:val="0"/>
      <w:divBdr>
        <w:top w:val="none" w:sz="0" w:space="0" w:color="auto"/>
        <w:left w:val="none" w:sz="0" w:space="0" w:color="auto"/>
        <w:bottom w:val="none" w:sz="0" w:space="0" w:color="auto"/>
        <w:right w:val="none" w:sz="0" w:space="0" w:color="auto"/>
      </w:divBdr>
    </w:div>
    <w:div w:id="1186595522">
      <w:bodyDiv w:val="1"/>
      <w:marLeft w:val="0"/>
      <w:marRight w:val="0"/>
      <w:marTop w:val="0"/>
      <w:marBottom w:val="0"/>
      <w:divBdr>
        <w:top w:val="none" w:sz="0" w:space="0" w:color="auto"/>
        <w:left w:val="none" w:sz="0" w:space="0" w:color="auto"/>
        <w:bottom w:val="none" w:sz="0" w:space="0" w:color="auto"/>
        <w:right w:val="none" w:sz="0" w:space="0" w:color="auto"/>
      </w:divBdr>
    </w:div>
    <w:div w:id="1203400022">
      <w:bodyDiv w:val="1"/>
      <w:marLeft w:val="0"/>
      <w:marRight w:val="0"/>
      <w:marTop w:val="0"/>
      <w:marBottom w:val="0"/>
      <w:divBdr>
        <w:top w:val="none" w:sz="0" w:space="0" w:color="auto"/>
        <w:left w:val="none" w:sz="0" w:space="0" w:color="auto"/>
        <w:bottom w:val="none" w:sz="0" w:space="0" w:color="auto"/>
        <w:right w:val="none" w:sz="0" w:space="0" w:color="auto"/>
      </w:divBdr>
    </w:div>
    <w:div w:id="1215506011">
      <w:bodyDiv w:val="1"/>
      <w:marLeft w:val="0"/>
      <w:marRight w:val="0"/>
      <w:marTop w:val="0"/>
      <w:marBottom w:val="0"/>
      <w:divBdr>
        <w:top w:val="none" w:sz="0" w:space="0" w:color="auto"/>
        <w:left w:val="none" w:sz="0" w:space="0" w:color="auto"/>
        <w:bottom w:val="none" w:sz="0" w:space="0" w:color="auto"/>
        <w:right w:val="none" w:sz="0" w:space="0" w:color="auto"/>
      </w:divBdr>
    </w:div>
    <w:div w:id="1231038506">
      <w:bodyDiv w:val="1"/>
      <w:marLeft w:val="0"/>
      <w:marRight w:val="0"/>
      <w:marTop w:val="0"/>
      <w:marBottom w:val="0"/>
      <w:divBdr>
        <w:top w:val="none" w:sz="0" w:space="0" w:color="auto"/>
        <w:left w:val="none" w:sz="0" w:space="0" w:color="auto"/>
        <w:bottom w:val="none" w:sz="0" w:space="0" w:color="auto"/>
        <w:right w:val="none" w:sz="0" w:space="0" w:color="auto"/>
      </w:divBdr>
    </w:div>
    <w:div w:id="1243024907">
      <w:bodyDiv w:val="1"/>
      <w:marLeft w:val="0"/>
      <w:marRight w:val="0"/>
      <w:marTop w:val="0"/>
      <w:marBottom w:val="0"/>
      <w:divBdr>
        <w:top w:val="none" w:sz="0" w:space="0" w:color="auto"/>
        <w:left w:val="none" w:sz="0" w:space="0" w:color="auto"/>
        <w:bottom w:val="none" w:sz="0" w:space="0" w:color="auto"/>
        <w:right w:val="none" w:sz="0" w:space="0" w:color="auto"/>
      </w:divBdr>
    </w:div>
    <w:div w:id="1243761834">
      <w:bodyDiv w:val="1"/>
      <w:marLeft w:val="0"/>
      <w:marRight w:val="0"/>
      <w:marTop w:val="0"/>
      <w:marBottom w:val="0"/>
      <w:divBdr>
        <w:top w:val="none" w:sz="0" w:space="0" w:color="auto"/>
        <w:left w:val="none" w:sz="0" w:space="0" w:color="auto"/>
        <w:bottom w:val="none" w:sz="0" w:space="0" w:color="auto"/>
        <w:right w:val="none" w:sz="0" w:space="0" w:color="auto"/>
      </w:divBdr>
    </w:div>
    <w:div w:id="1263491779">
      <w:bodyDiv w:val="1"/>
      <w:marLeft w:val="0"/>
      <w:marRight w:val="0"/>
      <w:marTop w:val="0"/>
      <w:marBottom w:val="0"/>
      <w:divBdr>
        <w:top w:val="none" w:sz="0" w:space="0" w:color="auto"/>
        <w:left w:val="none" w:sz="0" w:space="0" w:color="auto"/>
        <w:bottom w:val="none" w:sz="0" w:space="0" w:color="auto"/>
        <w:right w:val="none" w:sz="0" w:space="0" w:color="auto"/>
      </w:divBdr>
    </w:div>
    <w:div w:id="1333413064">
      <w:bodyDiv w:val="1"/>
      <w:marLeft w:val="0"/>
      <w:marRight w:val="0"/>
      <w:marTop w:val="0"/>
      <w:marBottom w:val="0"/>
      <w:divBdr>
        <w:top w:val="none" w:sz="0" w:space="0" w:color="auto"/>
        <w:left w:val="none" w:sz="0" w:space="0" w:color="auto"/>
        <w:bottom w:val="none" w:sz="0" w:space="0" w:color="auto"/>
        <w:right w:val="none" w:sz="0" w:space="0" w:color="auto"/>
      </w:divBdr>
    </w:div>
    <w:div w:id="1378427685">
      <w:bodyDiv w:val="1"/>
      <w:marLeft w:val="0"/>
      <w:marRight w:val="0"/>
      <w:marTop w:val="0"/>
      <w:marBottom w:val="0"/>
      <w:divBdr>
        <w:top w:val="none" w:sz="0" w:space="0" w:color="auto"/>
        <w:left w:val="none" w:sz="0" w:space="0" w:color="auto"/>
        <w:bottom w:val="none" w:sz="0" w:space="0" w:color="auto"/>
        <w:right w:val="none" w:sz="0" w:space="0" w:color="auto"/>
      </w:divBdr>
    </w:div>
    <w:div w:id="1412660696">
      <w:bodyDiv w:val="1"/>
      <w:marLeft w:val="0"/>
      <w:marRight w:val="0"/>
      <w:marTop w:val="0"/>
      <w:marBottom w:val="0"/>
      <w:divBdr>
        <w:top w:val="none" w:sz="0" w:space="0" w:color="auto"/>
        <w:left w:val="none" w:sz="0" w:space="0" w:color="auto"/>
        <w:bottom w:val="none" w:sz="0" w:space="0" w:color="auto"/>
        <w:right w:val="none" w:sz="0" w:space="0" w:color="auto"/>
      </w:divBdr>
    </w:div>
    <w:div w:id="1455252688">
      <w:bodyDiv w:val="1"/>
      <w:marLeft w:val="0"/>
      <w:marRight w:val="0"/>
      <w:marTop w:val="0"/>
      <w:marBottom w:val="0"/>
      <w:divBdr>
        <w:top w:val="none" w:sz="0" w:space="0" w:color="auto"/>
        <w:left w:val="none" w:sz="0" w:space="0" w:color="auto"/>
        <w:bottom w:val="none" w:sz="0" w:space="0" w:color="auto"/>
        <w:right w:val="none" w:sz="0" w:space="0" w:color="auto"/>
      </w:divBdr>
    </w:div>
    <w:div w:id="1486584890">
      <w:bodyDiv w:val="1"/>
      <w:marLeft w:val="0"/>
      <w:marRight w:val="0"/>
      <w:marTop w:val="0"/>
      <w:marBottom w:val="0"/>
      <w:divBdr>
        <w:top w:val="none" w:sz="0" w:space="0" w:color="auto"/>
        <w:left w:val="none" w:sz="0" w:space="0" w:color="auto"/>
        <w:bottom w:val="none" w:sz="0" w:space="0" w:color="auto"/>
        <w:right w:val="none" w:sz="0" w:space="0" w:color="auto"/>
      </w:divBdr>
    </w:div>
    <w:div w:id="1491554791">
      <w:bodyDiv w:val="1"/>
      <w:marLeft w:val="0"/>
      <w:marRight w:val="0"/>
      <w:marTop w:val="0"/>
      <w:marBottom w:val="0"/>
      <w:divBdr>
        <w:top w:val="none" w:sz="0" w:space="0" w:color="auto"/>
        <w:left w:val="none" w:sz="0" w:space="0" w:color="auto"/>
        <w:bottom w:val="none" w:sz="0" w:space="0" w:color="auto"/>
        <w:right w:val="none" w:sz="0" w:space="0" w:color="auto"/>
      </w:divBdr>
    </w:div>
    <w:div w:id="1567570402">
      <w:bodyDiv w:val="1"/>
      <w:marLeft w:val="0"/>
      <w:marRight w:val="0"/>
      <w:marTop w:val="0"/>
      <w:marBottom w:val="0"/>
      <w:divBdr>
        <w:top w:val="none" w:sz="0" w:space="0" w:color="auto"/>
        <w:left w:val="none" w:sz="0" w:space="0" w:color="auto"/>
        <w:bottom w:val="none" w:sz="0" w:space="0" w:color="auto"/>
        <w:right w:val="none" w:sz="0" w:space="0" w:color="auto"/>
      </w:divBdr>
    </w:div>
    <w:div w:id="1600021494">
      <w:bodyDiv w:val="1"/>
      <w:marLeft w:val="0"/>
      <w:marRight w:val="0"/>
      <w:marTop w:val="0"/>
      <w:marBottom w:val="0"/>
      <w:divBdr>
        <w:top w:val="none" w:sz="0" w:space="0" w:color="auto"/>
        <w:left w:val="none" w:sz="0" w:space="0" w:color="auto"/>
        <w:bottom w:val="none" w:sz="0" w:space="0" w:color="auto"/>
        <w:right w:val="none" w:sz="0" w:space="0" w:color="auto"/>
      </w:divBdr>
    </w:div>
    <w:div w:id="1622227599">
      <w:bodyDiv w:val="1"/>
      <w:marLeft w:val="0"/>
      <w:marRight w:val="0"/>
      <w:marTop w:val="0"/>
      <w:marBottom w:val="0"/>
      <w:divBdr>
        <w:top w:val="none" w:sz="0" w:space="0" w:color="auto"/>
        <w:left w:val="none" w:sz="0" w:space="0" w:color="auto"/>
        <w:bottom w:val="none" w:sz="0" w:space="0" w:color="auto"/>
        <w:right w:val="none" w:sz="0" w:space="0" w:color="auto"/>
      </w:divBdr>
    </w:div>
    <w:div w:id="1639533236">
      <w:bodyDiv w:val="1"/>
      <w:marLeft w:val="0"/>
      <w:marRight w:val="0"/>
      <w:marTop w:val="0"/>
      <w:marBottom w:val="0"/>
      <w:divBdr>
        <w:top w:val="none" w:sz="0" w:space="0" w:color="auto"/>
        <w:left w:val="none" w:sz="0" w:space="0" w:color="auto"/>
        <w:bottom w:val="none" w:sz="0" w:space="0" w:color="auto"/>
        <w:right w:val="none" w:sz="0" w:space="0" w:color="auto"/>
      </w:divBdr>
    </w:div>
    <w:div w:id="1639603083">
      <w:bodyDiv w:val="1"/>
      <w:marLeft w:val="0"/>
      <w:marRight w:val="0"/>
      <w:marTop w:val="0"/>
      <w:marBottom w:val="0"/>
      <w:divBdr>
        <w:top w:val="none" w:sz="0" w:space="0" w:color="auto"/>
        <w:left w:val="none" w:sz="0" w:space="0" w:color="auto"/>
        <w:bottom w:val="none" w:sz="0" w:space="0" w:color="auto"/>
        <w:right w:val="none" w:sz="0" w:space="0" w:color="auto"/>
      </w:divBdr>
    </w:div>
    <w:div w:id="1681539858">
      <w:bodyDiv w:val="1"/>
      <w:marLeft w:val="0"/>
      <w:marRight w:val="0"/>
      <w:marTop w:val="0"/>
      <w:marBottom w:val="0"/>
      <w:divBdr>
        <w:top w:val="none" w:sz="0" w:space="0" w:color="auto"/>
        <w:left w:val="none" w:sz="0" w:space="0" w:color="auto"/>
        <w:bottom w:val="none" w:sz="0" w:space="0" w:color="auto"/>
        <w:right w:val="none" w:sz="0" w:space="0" w:color="auto"/>
      </w:divBdr>
    </w:div>
    <w:div w:id="1699117046">
      <w:bodyDiv w:val="1"/>
      <w:marLeft w:val="0"/>
      <w:marRight w:val="0"/>
      <w:marTop w:val="0"/>
      <w:marBottom w:val="0"/>
      <w:divBdr>
        <w:top w:val="none" w:sz="0" w:space="0" w:color="auto"/>
        <w:left w:val="none" w:sz="0" w:space="0" w:color="auto"/>
        <w:bottom w:val="none" w:sz="0" w:space="0" w:color="auto"/>
        <w:right w:val="none" w:sz="0" w:space="0" w:color="auto"/>
      </w:divBdr>
    </w:div>
    <w:div w:id="1706173317">
      <w:bodyDiv w:val="1"/>
      <w:marLeft w:val="0"/>
      <w:marRight w:val="0"/>
      <w:marTop w:val="0"/>
      <w:marBottom w:val="0"/>
      <w:divBdr>
        <w:top w:val="none" w:sz="0" w:space="0" w:color="auto"/>
        <w:left w:val="none" w:sz="0" w:space="0" w:color="auto"/>
        <w:bottom w:val="none" w:sz="0" w:space="0" w:color="auto"/>
        <w:right w:val="none" w:sz="0" w:space="0" w:color="auto"/>
      </w:divBdr>
    </w:div>
    <w:div w:id="1714966276">
      <w:bodyDiv w:val="1"/>
      <w:marLeft w:val="0"/>
      <w:marRight w:val="0"/>
      <w:marTop w:val="0"/>
      <w:marBottom w:val="0"/>
      <w:divBdr>
        <w:top w:val="none" w:sz="0" w:space="0" w:color="auto"/>
        <w:left w:val="none" w:sz="0" w:space="0" w:color="auto"/>
        <w:bottom w:val="none" w:sz="0" w:space="0" w:color="auto"/>
        <w:right w:val="none" w:sz="0" w:space="0" w:color="auto"/>
      </w:divBdr>
    </w:div>
    <w:div w:id="1720284531">
      <w:bodyDiv w:val="1"/>
      <w:marLeft w:val="0"/>
      <w:marRight w:val="0"/>
      <w:marTop w:val="0"/>
      <w:marBottom w:val="0"/>
      <w:divBdr>
        <w:top w:val="none" w:sz="0" w:space="0" w:color="auto"/>
        <w:left w:val="none" w:sz="0" w:space="0" w:color="auto"/>
        <w:bottom w:val="none" w:sz="0" w:space="0" w:color="auto"/>
        <w:right w:val="none" w:sz="0" w:space="0" w:color="auto"/>
      </w:divBdr>
    </w:div>
    <w:div w:id="1740251565">
      <w:bodyDiv w:val="1"/>
      <w:marLeft w:val="0"/>
      <w:marRight w:val="0"/>
      <w:marTop w:val="0"/>
      <w:marBottom w:val="0"/>
      <w:divBdr>
        <w:top w:val="none" w:sz="0" w:space="0" w:color="auto"/>
        <w:left w:val="none" w:sz="0" w:space="0" w:color="auto"/>
        <w:bottom w:val="none" w:sz="0" w:space="0" w:color="auto"/>
        <w:right w:val="none" w:sz="0" w:space="0" w:color="auto"/>
      </w:divBdr>
    </w:div>
    <w:div w:id="1750885247">
      <w:bodyDiv w:val="1"/>
      <w:marLeft w:val="0"/>
      <w:marRight w:val="0"/>
      <w:marTop w:val="0"/>
      <w:marBottom w:val="0"/>
      <w:divBdr>
        <w:top w:val="none" w:sz="0" w:space="0" w:color="auto"/>
        <w:left w:val="none" w:sz="0" w:space="0" w:color="auto"/>
        <w:bottom w:val="none" w:sz="0" w:space="0" w:color="auto"/>
        <w:right w:val="none" w:sz="0" w:space="0" w:color="auto"/>
      </w:divBdr>
    </w:div>
    <w:div w:id="1777826862">
      <w:bodyDiv w:val="1"/>
      <w:marLeft w:val="0"/>
      <w:marRight w:val="0"/>
      <w:marTop w:val="0"/>
      <w:marBottom w:val="0"/>
      <w:divBdr>
        <w:top w:val="none" w:sz="0" w:space="0" w:color="auto"/>
        <w:left w:val="none" w:sz="0" w:space="0" w:color="auto"/>
        <w:bottom w:val="none" w:sz="0" w:space="0" w:color="auto"/>
        <w:right w:val="none" w:sz="0" w:space="0" w:color="auto"/>
      </w:divBdr>
    </w:div>
    <w:div w:id="1821186918">
      <w:bodyDiv w:val="1"/>
      <w:marLeft w:val="0"/>
      <w:marRight w:val="0"/>
      <w:marTop w:val="0"/>
      <w:marBottom w:val="0"/>
      <w:divBdr>
        <w:top w:val="none" w:sz="0" w:space="0" w:color="auto"/>
        <w:left w:val="none" w:sz="0" w:space="0" w:color="auto"/>
        <w:bottom w:val="none" w:sz="0" w:space="0" w:color="auto"/>
        <w:right w:val="none" w:sz="0" w:space="0" w:color="auto"/>
      </w:divBdr>
    </w:div>
    <w:div w:id="1829516412">
      <w:bodyDiv w:val="1"/>
      <w:marLeft w:val="0"/>
      <w:marRight w:val="0"/>
      <w:marTop w:val="0"/>
      <w:marBottom w:val="0"/>
      <w:divBdr>
        <w:top w:val="none" w:sz="0" w:space="0" w:color="auto"/>
        <w:left w:val="none" w:sz="0" w:space="0" w:color="auto"/>
        <w:bottom w:val="none" w:sz="0" w:space="0" w:color="auto"/>
        <w:right w:val="none" w:sz="0" w:space="0" w:color="auto"/>
      </w:divBdr>
    </w:div>
    <w:div w:id="1851870697">
      <w:bodyDiv w:val="1"/>
      <w:marLeft w:val="0"/>
      <w:marRight w:val="0"/>
      <w:marTop w:val="0"/>
      <w:marBottom w:val="0"/>
      <w:divBdr>
        <w:top w:val="none" w:sz="0" w:space="0" w:color="auto"/>
        <w:left w:val="none" w:sz="0" w:space="0" w:color="auto"/>
        <w:bottom w:val="none" w:sz="0" w:space="0" w:color="auto"/>
        <w:right w:val="none" w:sz="0" w:space="0" w:color="auto"/>
      </w:divBdr>
    </w:div>
    <w:div w:id="1860896570">
      <w:bodyDiv w:val="1"/>
      <w:marLeft w:val="0"/>
      <w:marRight w:val="0"/>
      <w:marTop w:val="0"/>
      <w:marBottom w:val="0"/>
      <w:divBdr>
        <w:top w:val="none" w:sz="0" w:space="0" w:color="auto"/>
        <w:left w:val="none" w:sz="0" w:space="0" w:color="auto"/>
        <w:bottom w:val="none" w:sz="0" w:space="0" w:color="auto"/>
        <w:right w:val="none" w:sz="0" w:space="0" w:color="auto"/>
      </w:divBdr>
    </w:div>
    <w:div w:id="1924290566">
      <w:bodyDiv w:val="1"/>
      <w:marLeft w:val="0"/>
      <w:marRight w:val="0"/>
      <w:marTop w:val="0"/>
      <w:marBottom w:val="0"/>
      <w:divBdr>
        <w:top w:val="none" w:sz="0" w:space="0" w:color="auto"/>
        <w:left w:val="none" w:sz="0" w:space="0" w:color="auto"/>
        <w:bottom w:val="none" w:sz="0" w:space="0" w:color="auto"/>
        <w:right w:val="none" w:sz="0" w:space="0" w:color="auto"/>
      </w:divBdr>
    </w:div>
    <w:div w:id="1925870411">
      <w:bodyDiv w:val="1"/>
      <w:marLeft w:val="0"/>
      <w:marRight w:val="0"/>
      <w:marTop w:val="0"/>
      <w:marBottom w:val="0"/>
      <w:divBdr>
        <w:top w:val="none" w:sz="0" w:space="0" w:color="auto"/>
        <w:left w:val="none" w:sz="0" w:space="0" w:color="auto"/>
        <w:bottom w:val="none" w:sz="0" w:space="0" w:color="auto"/>
        <w:right w:val="none" w:sz="0" w:space="0" w:color="auto"/>
      </w:divBdr>
    </w:div>
    <w:div w:id="1942833501">
      <w:bodyDiv w:val="1"/>
      <w:marLeft w:val="0"/>
      <w:marRight w:val="0"/>
      <w:marTop w:val="0"/>
      <w:marBottom w:val="0"/>
      <w:divBdr>
        <w:top w:val="none" w:sz="0" w:space="0" w:color="auto"/>
        <w:left w:val="none" w:sz="0" w:space="0" w:color="auto"/>
        <w:bottom w:val="none" w:sz="0" w:space="0" w:color="auto"/>
        <w:right w:val="none" w:sz="0" w:space="0" w:color="auto"/>
      </w:divBdr>
    </w:div>
    <w:div w:id="1950315385">
      <w:bodyDiv w:val="1"/>
      <w:marLeft w:val="0"/>
      <w:marRight w:val="0"/>
      <w:marTop w:val="0"/>
      <w:marBottom w:val="0"/>
      <w:divBdr>
        <w:top w:val="none" w:sz="0" w:space="0" w:color="auto"/>
        <w:left w:val="none" w:sz="0" w:space="0" w:color="auto"/>
        <w:bottom w:val="none" w:sz="0" w:space="0" w:color="auto"/>
        <w:right w:val="none" w:sz="0" w:space="0" w:color="auto"/>
      </w:divBdr>
    </w:div>
    <w:div w:id="1951817919">
      <w:bodyDiv w:val="1"/>
      <w:marLeft w:val="0"/>
      <w:marRight w:val="0"/>
      <w:marTop w:val="0"/>
      <w:marBottom w:val="0"/>
      <w:divBdr>
        <w:top w:val="none" w:sz="0" w:space="0" w:color="auto"/>
        <w:left w:val="none" w:sz="0" w:space="0" w:color="auto"/>
        <w:bottom w:val="none" w:sz="0" w:space="0" w:color="auto"/>
        <w:right w:val="none" w:sz="0" w:space="0" w:color="auto"/>
      </w:divBdr>
    </w:div>
    <w:div w:id="1965843324">
      <w:bodyDiv w:val="1"/>
      <w:marLeft w:val="0"/>
      <w:marRight w:val="0"/>
      <w:marTop w:val="0"/>
      <w:marBottom w:val="0"/>
      <w:divBdr>
        <w:top w:val="none" w:sz="0" w:space="0" w:color="auto"/>
        <w:left w:val="none" w:sz="0" w:space="0" w:color="auto"/>
        <w:bottom w:val="none" w:sz="0" w:space="0" w:color="auto"/>
        <w:right w:val="none" w:sz="0" w:space="0" w:color="auto"/>
      </w:divBdr>
    </w:div>
    <w:div w:id="2028947756">
      <w:bodyDiv w:val="1"/>
      <w:marLeft w:val="0"/>
      <w:marRight w:val="0"/>
      <w:marTop w:val="0"/>
      <w:marBottom w:val="0"/>
      <w:divBdr>
        <w:top w:val="none" w:sz="0" w:space="0" w:color="auto"/>
        <w:left w:val="none" w:sz="0" w:space="0" w:color="auto"/>
        <w:bottom w:val="none" w:sz="0" w:space="0" w:color="auto"/>
        <w:right w:val="none" w:sz="0" w:space="0" w:color="auto"/>
      </w:divBdr>
    </w:div>
    <w:div w:id="2039424991">
      <w:bodyDiv w:val="1"/>
      <w:marLeft w:val="0"/>
      <w:marRight w:val="0"/>
      <w:marTop w:val="0"/>
      <w:marBottom w:val="0"/>
      <w:divBdr>
        <w:top w:val="none" w:sz="0" w:space="0" w:color="auto"/>
        <w:left w:val="none" w:sz="0" w:space="0" w:color="auto"/>
        <w:bottom w:val="none" w:sz="0" w:space="0" w:color="auto"/>
        <w:right w:val="none" w:sz="0" w:space="0" w:color="auto"/>
      </w:divBdr>
    </w:div>
    <w:div w:id="2076270974">
      <w:bodyDiv w:val="1"/>
      <w:marLeft w:val="0"/>
      <w:marRight w:val="0"/>
      <w:marTop w:val="0"/>
      <w:marBottom w:val="0"/>
      <w:divBdr>
        <w:top w:val="none" w:sz="0" w:space="0" w:color="auto"/>
        <w:left w:val="none" w:sz="0" w:space="0" w:color="auto"/>
        <w:bottom w:val="none" w:sz="0" w:space="0" w:color="auto"/>
        <w:right w:val="none" w:sz="0" w:space="0" w:color="auto"/>
      </w:divBdr>
    </w:div>
    <w:div w:id="2097510012">
      <w:bodyDiv w:val="1"/>
      <w:marLeft w:val="0"/>
      <w:marRight w:val="0"/>
      <w:marTop w:val="0"/>
      <w:marBottom w:val="0"/>
      <w:divBdr>
        <w:top w:val="none" w:sz="0" w:space="0" w:color="auto"/>
        <w:left w:val="none" w:sz="0" w:space="0" w:color="auto"/>
        <w:bottom w:val="none" w:sz="0" w:space="0" w:color="auto"/>
        <w:right w:val="none" w:sz="0" w:space="0" w:color="auto"/>
      </w:divBdr>
    </w:div>
    <w:div w:id="2102987388">
      <w:bodyDiv w:val="1"/>
      <w:marLeft w:val="0"/>
      <w:marRight w:val="0"/>
      <w:marTop w:val="0"/>
      <w:marBottom w:val="0"/>
      <w:divBdr>
        <w:top w:val="none" w:sz="0" w:space="0" w:color="auto"/>
        <w:left w:val="none" w:sz="0" w:space="0" w:color="auto"/>
        <w:bottom w:val="none" w:sz="0" w:space="0" w:color="auto"/>
        <w:right w:val="none" w:sz="0" w:space="0" w:color="auto"/>
      </w:divBdr>
    </w:div>
    <w:div w:id="2104758665">
      <w:bodyDiv w:val="1"/>
      <w:marLeft w:val="0"/>
      <w:marRight w:val="0"/>
      <w:marTop w:val="0"/>
      <w:marBottom w:val="0"/>
      <w:divBdr>
        <w:top w:val="none" w:sz="0" w:space="0" w:color="auto"/>
        <w:left w:val="none" w:sz="0" w:space="0" w:color="auto"/>
        <w:bottom w:val="none" w:sz="0" w:space="0" w:color="auto"/>
        <w:right w:val="none" w:sz="0" w:space="0" w:color="auto"/>
      </w:divBdr>
    </w:div>
    <w:div w:id="21284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AD54434E8134BA889825AE813D15348"/>
        <w:category>
          <w:name w:val="常规"/>
          <w:gallery w:val="placeholder"/>
        </w:category>
        <w:types>
          <w:type w:val="bbPlcHdr"/>
        </w:types>
        <w:behaviors>
          <w:behavior w:val="content"/>
        </w:behaviors>
        <w:guid w:val="{834D85DC-4C2B-4849-98CD-FAFE47F7861D}"/>
      </w:docPartPr>
      <w:docPartBody>
        <w:p w:rsidR="008304B3" w:rsidRDefault="00423E06" w:rsidP="00423E06">
          <w:pPr>
            <w:pStyle w:val="DAD54434E8134BA889825AE813D15348"/>
            <w:rPr>
              <w:rFonts w:hint="eastAsia"/>
            </w:rPr>
          </w:pPr>
          <w:r>
            <w:rPr>
              <w:color w:val="2F5496" w:themeColor="accent1" w:themeShade="BF"/>
              <w:sz w:val="24"/>
              <w:szCs w:val="24"/>
              <w:lang w:val="zh-CN"/>
            </w:rPr>
            <w:t>[公司名称]</w:t>
          </w:r>
        </w:p>
      </w:docPartBody>
    </w:docPart>
    <w:docPart>
      <w:docPartPr>
        <w:name w:val="4819C6ACD2CF4A548FB850155E727C26"/>
        <w:category>
          <w:name w:val="常规"/>
          <w:gallery w:val="placeholder"/>
        </w:category>
        <w:types>
          <w:type w:val="bbPlcHdr"/>
        </w:types>
        <w:behaviors>
          <w:behavior w:val="content"/>
        </w:behaviors>
        <w:guid w:val="{45A13760-07C2-499F-ACF7-987DFE57357B}"/>
      </w:docPartPr>
      <w:docPartBody>
        <w:p w:rsidR="008304B3" w:rsidRDefault="00423E06" w:rsidP="00423E06">
          <w:pPr>
            <w:pStyle w:val="4819C6ACD2CF4A548FB850155E727C26"/>
            <w:rPr>
              <w:rFonts w:hint="eastAsia"/>
            </w:rPr>
          </w:pPr>
          <w:r>
            <w:rPr>
              <w:rFonts w:asciiTheme="majorHAnsi" w:eastAsiaTheme="majorEastAsia" w:hAnsiTheme="majorHAnsi" w:cstheme="majorBidi"/>
              <w:color w:val="4472C4" w:themeColor="accent1"/>
              <w:sz w:val="88"/>
              <w:szCs w:val="88"/>
              <w:lang w:val="zh-CN"/>
            </w:rPr>
            <w:t>[文档标题]</w:t>
          </w:r>
        </w:p>
      </w:docPartBody>
    </w:docPart>
    <w:docPart>
      <w:docPartPr>
        <w:name w:val="AE9B6FB3D8534C959E8841DC6006E8A3"/>
        <w:category>
          <w:name w:val="常规"/>
          <w:gallery w:val="placeholder"/>
        </w:category>
        <w:types>
          <w:type w:val="bbPlcHdr"/>
        </w:types>
        <w:behaviors>
          <w:behavior w:val="content"/>
        </w:behaviors>
        <w:guid w:val="{81202B48-4F5C-4092-897D-5404E2217279}"/>
      </w:docPartPr>
      <w:docPartBody>
        <w:p w:rsidR="008304B3" w:rsidRDefault="00423E06" w:rsidP="00423E06">
          <w:pPr>
            <w:pStyle w:val="AE9B6FB3D8534C959E8841DC6006E8A3"/>
            <w:rPr>
              <w:rFonts w:hint="eastAsia"/>
            </w:rPr>
          </w:pPr>
          <w:r>
            <w:rPr>
              <w:color w:val="2F5496" w:themeColor="accent1" w:themeShade="BF"/>
              <w:sz w:val="24"/>
              <w:szCs w:val="24"/>
              <w:lang w:val="zh-CN"/>
            </w:rPr>
            <w:t>[文档副标题]</w:t>
          </w:r>
        </w:p>
      </w:docPartBody>
    </w:docPart>
    <w:docPart>
      <w:docPartPr>
        <w:name w:val="8E8E85A00B86442E81462B69C2D081FB"/>
        <w:category>
          <w:name w:val="常规"/>
          <w:gallery w:val="placeholder"/>
        </w:category>
        <w:types>
          <w:type w:val="bbPlcHdr"/>
        </w:types>
        <w:behaviors>
          <w:behavior w:val="content"/>
        </w:behaviors>
        <w:guid w:val="{A8D17565-2B5E-4253-81EA-C6390AC636D2}"/>
      </w:docPartPr>
      <w:docPartBody>
        <w:p w:rsidR="008304B3" w:rsidRDefault="00423E06" w:rsidP="00423E06">
          <w:pPr>
            <w:pStyle w:val="8E8E85A00B86442E81462B69C2D081FB"/>
            <w:rPr>
              <w:rFonts w:hint="eastAsia"/>
            </w:rPr>
          </w:pPr>
          <w:r>
            <w:rPr>
              <w:color w:val="4472C4" w:themeColor="accent1"/>
              <w:sz w:val="28"/>
              <w:szCs w:val="28"/>
              <w:lang w:val="zh-CN"/>
            </w:rPr>
            <w:t>[作者姓名]</w:t>
          </w:r>
        </w:p>
      </w:docPartBody>
    </w:docPart>
    <w:docPart>
      <w:docPartPr>
        <w:name w:val="12D0A87E1D344D798AA11E27D5FE0616"/>
        <w:category>
          <w:name w:val="常规"/>
          <w:gallery w:val="placeholder"/>
        </w:category>
        <w:types>
          <w:type w:val="bbPlcHdr"/>
        </w:types>
        <w:behaviors>
          <w:behavior w:val="content"/>
        </w:behaviors>
        <w:guid w:val="{B18F871B-D78C-4B23-9935-6A2CF7B370CF}"/>
      </w:docPartPr>
      <w:docPartBody>
        <w:p w:rsidR="008304B3" w:rsidRDefault="00423E06" w:rsidP="00423E06">
          <w:pPr>
            <w:pStyle w:val="12D0A87E1D344D798AA11E27D5FE0616"/>
            <w:rPr>
              <w:rFonts w:hint="eastAsia"/>
            </w:rPr>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06"/>
    <w:rsid w:val="00423E06"/>
    <w:rsid w:val="008304B3"/>
    <w:rsid w:val="00841FA8"/>
    <w:rsid w:val="009F007D"/>
    <w:rsid w:val="00A0464B"/>
    <w:rsid w:val="00B6273B"/>
    <w:rsid w:val="00E24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AD54434E8134BA889825AE813D15348">
    <w:name w:val="DAD54434E8134BA889825AE813D15348"/>
    <w:rsid w:val="00423E06"/>
    <w:pPr>
      <w:widowControl w:val="0"/>
      <w:jc w:val="both"/>
    </w:pPr>
  </w:style>
  <w:style w:type="paragraph" w:customStyle="1" w:styleId="4819C6ACD2CF4A548FB850155E727C26">
    <w:name w:val="4819C6ACD2CF4A548FB850155E727C26"/>
    <w:rsid w:val="00423E06"/>
    <w:pPr>
      <w:widowControl w:val="0"/>
      <w:jc w:val="both"/>
    </w:pPr>
  </w:style>
  <w:style w:type="paragraph" w:customStyle="1" w:styleId="AE9B6FB3D8534C959E8841DC6006E8A3">
    <w:name w:val="AE9B6FB3D8534C959E8841DC6006E8A3"/>
    <w:rsid w:val="00423E06"/>
    <w:pPr>
      <w:widowControl w:val="0"/>
      <w:jc w:val="both"/>
    </w:pPr>
  </w:style>
  <w:style w:type="paragraph" w:customStyle="1" w:styleId="8E8E85A00B86442E81462B69C2D081FB">
    <w:name w:val="8E8E85A00B86442E81462B69C2D081FB"/>
    <w:rsid w:val="00423E06"/>
    <w:pPr>
      <w:widowControl w:val="0"/>
      <w:jc w:val="both"/>
    </w:pPr>
  </w:style>
  <w:style w:type="paragraph" w:customStyle="1" w:styleId="12D0A87E1D344D798AA11E27D5FE0616">
    <w:name w:val="12D0A87E1D344D798AA11E27D5FE0616"/>
    <w:rsid w:val="00423E0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8C09B1-CB91-4D6F-B9F9-0C39DAB5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22</Pages>
  <Words>2510</Words>
  <Characters>14307</Characters>
  <Application>Microsoft Office Word</Application>
  <DocSecurity>0</DocSecurity>
  <Lines>119</Lines>
  <Paragraphs>33</Paragraphs>
  <ScaleCrop>false</ScaleCrop>
  <Company>UESTC</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软件概要设计</dc:title>
  <dc:subject>软件工程大作业</dc:subject>
  <dc:creator>王哲宇 2023090912005</dc:creator>
  <cp:keywords/>
  <dc:description/>
  <cp:lastModifiedBy>Spica Welda</cp:lastModifiedBy>
  <cp:revision>62</cp:revision>
  <cp:lastPrinted>2024-11-19T06:46:00Z</cp:lastPrinted>
  <dcterms:created xsi:type="dcterms:W3CDTF">2024-11-18T05:10:00Z</dcterms:created>
  <dcterms:modified xsi:type="dcterms:W3CDTF">2024-11-22T06:50:00Z</dcterms:modified>
</cp:coreProperties>
</file>