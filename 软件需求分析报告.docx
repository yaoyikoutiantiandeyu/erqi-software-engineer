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hint="eastAsia"/>
        </w:rPr>
        <w:id w:val="-1792274057"/>
        <w:docPartObj>
          <w:docPartGallery w:val="Cover Pages"/>
          <w:docPartUnique/>
        </w:docPartObj>
      </w:sdtPr>
      <w:sdtEndPr>
        <w:rPr>
          <w:rFonts w:hint="default"/>
          <w:b/>
          <w:bCs/>
          <w:caps/>
          <w:sz w:val="28"/>
          <w:szCs w:val="28"/>
        </w:rPr>
      </w:sdtEndPr>
      <w:sdtContent>
        <w:p w14:paraId="60001233" w14:textId="39995674" w:rsidR="001F2039" w:rsidRDefault="001F2039"/>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6633"/>
          </w:tblGrid>
          <w:tr w:rsidR="001F2039" w14:paraId="59F474A9" w14:textId="77777777">
            <w:sdt>
              <w:sdtPr>
                <w:rPr>
                  <w:color w:val="0F4761" w:themeColor="accent1" w:themeShade="BF"/>
                  <w:sz w:val="24"/>
                  <w:szCs w:val="24"/>
                </w:rPr>
                <w:alias w:val="公司"/>
                <w:id w:val="13406915"/>
                <w:placeholder>
                  <w:docPart w:val="41DB8FA222A64C558C261E41F693E1A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7DC71819" w14:textId="7322C391" w:rsidR="001F2039" w:rsidRDefault="001F2039">
                    <w:pPr>
                      <w:pStyle w:val="a6"/>
                      <w:ind w:firstLine="480"/>
                      <w:rPr>
                        <w:rFonts w:hint="eastAsia"/>
                        <w:color w:val="0F4761" w:themeColor="accent1" w:themeShade="BF"/>
                        <w:sz w:val="24"/>
                      </w:rPr>
                    </w:pPr>
                    <w:r>
                      <w:rPr>
                        <w:rFonts w:hint="eastAsia"/>
                        <w:color w:val="0F4761" w:themeColor="accent1" w:themeShade="BF"/>
                        <w:sz w:val="24"/>
                        <w:szCs w:val="24"/>
                      </w:rPr>
                      <w:t>UESTC</w:t>
                    </w:r>
                  </w:p>
                </w:tc>
              </w:sdtContent>
            </w:sdt>
          </w:tr>
          <w:tr w:rsidR="001F2039" w14:paraId="4BADA004" w14:textId="77777777">
            <w:tc>
              <w:tcPr>
                <w:tcW w:w="7672" w:type="dxa"/>
              </w:tcPr>
              <w:sdt>
                <w:sdtPr>
                  <w:rPr>
                    <w:rFonts w:asciiTheme="majorHAnsi" w:eastAsiaTheme="majorEastAsia" w:hAnsiTheme="majorHAnsi" w:cstheme="majorBidi"/>
                    <w:color w:val="156082" w:themeColor="accent1"/>
                    <w:sz w:val="72"/>
                    <w:szCs w:val="72"/>
                  </w:rPr>
                  <w:alias w:val="标题"/>
                  <w:id w:val="13406919"/>
                  <w:placeholder>
                    <w:docPart w:val="D8BA005A87BE4EDA813F286CEAD54828"/>
                  </w:placeholder>
                  <w:dataBinding w:prefixMappings="xmlns:ns0='http://schemas.openxmlformats.org/package/2006/metadata/core-properties' xmlns:ns1='http://purl.org/dc/elements/1.1/'" w:xpath="/ns0:coreProperties[1]/ns1:title[1]" w:storeItemID="{6C3C8BC8-F283-45AE-878A-BAB7291924A1}"/>
                  <w:text/>
                </w:sdtPr>
                <w:sdtContent>
                  <w:p w14:paraId="122C61B9" w14:textId="56924E86" w:rsidR="001F2039" w:rsidRDefault="001F2039">
                    <w:pPr>
                      <w:pStyle w:val="a6"/>
                      <w:spacing w:line="216" w:lineRule="auto"/>
                      <w:ind w:firstLine="1760"/>
                      <w:rPr>
                        <w:rFonts w:asciiTheme="majorHAnsi" w:eastAsiaTheme="majorEastAsia" w:hAnsiTheme="majorHAnsi" w:cstheme="majorBidi" w:hint="eastAsia"/>
                        <w:color w:val="156082" w:themeColor="accent1"/>
                        <w:sz w:val="88"/>
                        <w:szCs w:val="88"/>
                      </w:rPr>
                    </w:pPr>
                    <w:r w:rsidRPr="001F2039">
                      <w:rPr>
                        <w:rFonts w:asciiTheme="majorHAnsi" w:eastAsiaTheme="majorEastAsia" w:hAnsiTheme="majorHAnsi" w:cstheme="majorBidi"/>
                        <w:color w:val="156082" w:themeColor="accent1"/>
                        <w:sz w:val="72"/>
                        <w:szCs w:val="72"/>
                      </w:rPr>
                      <w:t>软件需求分析</w:t>
                    </w:r>
                  </w:p>
                </w:sdtContent>
              </w:sdt>
            </w:tc>
          </w:tr>
          <w:tr w:rsidR="001F2039" w14:paraId="6A8A9E61" w14:textId="77777777">
            <w:sdt>
              <w:sdtPr>
                <w:rPr>
                  <w:color w:val="0F4761" w:themeColor="accent1" w:themeShade="BF"/>
                  <w:sz w:val="24"/>
                  <w:szCs w:val="24"/>
                </w:rPr>
                <w:alias w:val="副标题"/>
                <w:id w:val="13406923"/>
                <w:placeholder>
                  <w:docPart w:val="EEF288C536EF40A6B74696F9FC402D1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EE0A0ED" w14:textId="0AEB70F2" w:rsidR="001F2039" w:rsidRDefault="001F2039">
                    <w:pPr>
                      <w:pStyle w:val="a6"/>
                      <w:ind w:firstLine="480"/>
                      <w:rPr>
                        <w:rFonts w:hint="eastAsia"/>
                        <w:color w:val="0F4761" w:themeColor="accent1" w:themeShade="BF"/>
                        <w:sz w:val="24"/>
                      </w:rPr>
                    </w:pPr>
                    <w:r>
                      <w:rPr>
                        <w:color w:val="0F4761" w:themeColor="accent1" w:themeShade="BF"/>
                        <w:sz w:val="24"/>
                      </w:rPr>
                      <w:t>软件工程大作业</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1F2039" w14:paraId="401CF669" w14:textId="77777777">
            <w:tc>
              <w:tcPr>
                <w:tcW w:w="7221" w:type="dxa"/>
                <w:tcMar>
                  <w:top w:w="216" w:type="dxa"/>
                  <w:left w:w="115" w:type="dxa"/>
                  <w:bottom w:w="216" w:type="dxa"/>
                  <w:right w:w="115" w:type="dxa"/>
                </w:tcMar>
              </w:tcPr>
              <w:sdt>
                <w:sdtPr>
                  <w:rPr>
                    <w:color w:val="156082" w:themeColor="accent1"/>
                    <w:sz w:val="28"/>
                    <w:szCs w:val="28"/>
                  </w:rPr>
                  <w:alias w:val="作者"/>
                  <w:id w:val="13406928"/>
                  <w:placeholder>
                    <w:docPart w:val="6E6B82A7FEF649B79E7D185DBCA1FF82"/>
                  </w:placeholder>
                  <w:dataBinding w:prefixMappings="xmlns:ns0='http://schemas.openxmlformats.org/package/2006/metadata/core-properties' xmlns:ns1='http://purl.org/dc/elements/1.1/'" w:xpath="/ns0:coreProperties[1]/ns1:creator[1]" w:storeItemID="{6C3C8BC8-F283-45AE-878A-BAB7291924A1}"/>
                  <w:text/>
                </w:sdtPr>
                <w:sdtContent>
                  <w:p w14:paraId="62EAD9DC" w14:textId="00434742" w:rsidR="001F2039" w:rsidRDefault="001F2039">
                    <w:pPr>
                      <w:pStyle w:val="a6"/>
                      <w:ind w:firstLine="560"/>
                      <w:rPr>
                        <w:rFonts w:hint="eastAsia"/>
                        <w:color w:val="156082" w:themeColor="accent1"/>
                        <w:sz w:val="28"/>
                        <w:szCs w:val="28"/>
                      </w:rPr>
                    </w:pPr>
                    <w:proofErr w:type="gramStart"/>
                    <w:r>
                      <w:rPr>
                        <w:color w:val="156082" w:themeColor="accent1"/>
                        <w:sz w:val="28"/>
                        <w:szCs w:val="28"/>
                      </w:rPr>
                      <w:t>王哲宇</w:t>
                    </w:r>
                    <w:proofErr w:type="gramEnd"/>
                    <w:r>
                      <w:rPr>
                        <w:rFonts w:hint="eastAsia"/>
                        <w:color w:val="156082" w:themeColor="accent1"/>
                        <w:sz w:val="28"/>
                        <w:szCs w:val="28"/>
                      </w:rPr>
                      <w:t xml:space="preserve"> 2023090912005</w:t>
                    </w:r>
                  </w:p>
                </w:sdtContent>
              </w:sdt>
              <w:sdt>
                <w:sdtPr>
                  <w:rPr>
                    <w:color w:val="156082" w:themeColor="accent1"/>
                    <w:sz w:val="28"/>
                    <w:szCs w:val="28"/>
                  </w:rPr>
                  <w:alias w:val="日期"/>
                  <w:tag w:val="日期"/>
                  <w:id w:val="13406932"/>
                  <w:placeholder>
                    <w:docPart w:val="A46C10927A2547938D74265591FEBCB9"/>
                  </w:placeholder>
                  <w:dataBinding w:prefixMappings="xmlns:ns0='http://schemas.microsoft.com/office/2006/coverPageProps'" w:xpath="/ns0:CoverPageProperties[1]/ns0:PublishDate[1]" w:storeItemID="{55AF091B-3C7A-41E3-B477-F2FDAA23CFDA}"/>
                  <w:date w:fullDate="2024-11-30T00:00:00Z">
                    <w:dateFormat w:val="yyyy-M-d"/>
                    <w:lid w:val="zh-CN"/>
                    <w:storeMappedDataAs w:val="dateTime"/>
                    <w:calendar w:val="gregorian"/>
                  </w:date>
                </w:sdtPr>
                <w:sdtContent>
                  <w:p w14:paraId="66B4B8F7" w14:textId="686051D5" w:rsidR="001F2039" w:rsidRDefault="001F2039">
                    <w:pPr>
                      <w:pStyle w:val="a6"/>
                      <w:ind w:firstLine="560"/>
                      <w:rPr>
                        <w:rFonts w:hint="eastAsia"/>
                        <w:color w:val="156082" w:themeColor="accent1"/>
                        <w:sz w:val="28"/>
                        <w:szCs w:val="28"/>
                      </w:rPr>
                    </w:pPr>
                    <w:r>
                      <w:rPr>
                        <w:rFonts w:hint="eastAsia"/>
                        <w:color w:val="156082" w:themeColor="accent1"/>
                        <w:sz w:val="28"/>
                        <w:szCs w:val="28"/>
                      </w:rPr>
                      <w:t>2024-11-30</w:t>
                    </w:r>
                  </w:p>
                </w:sdtContent>
              </w:sdt>
              <w:p w14:paraId="3E28D916" w14:textId="77777777" w:rsidR="001F2039" w:rsidRDefault="001F2039">
                <w:pPr>
                  <w:pStyle w:val="a6"/>
                  <w:rPr>
                    <w:rFonts w:hint="eastAsia"/>
                    <w:color w:val="156082" w:themeColor="accent1"/>
                  </w:rPr>
                </w:pPr>
              </w:p>
            </w:tc>
          </w:tr>
        </w:tbl>
        <w:p w14:paraId="228B95D7" w14:textId="16FB1675" w:rsidR="001F2039" w:rsidRDefault="001F2039">
          <w:pPr>
            <w:widowControl/>
            <w:spacing w:after="160" w:line="278" w:lineRule="auto"/>
            <w:ind w:firstLineChars="0" w:firstLine="0"/>
            <w:jc w:val="left"/>
            <w:rPr>
              <w:sz w:val="28"/>
              <w:szCs w:val="28"/>
            </w:rPr>
          </w:pPr>
          <w:r>
            <w:rPr>
              <w:b/>
              <w:bCs/>
              <w:caps/>
              <w:sz w:val="28"/>
              <w:szCs w:val="28"/>
            </w:rPr>
            <w:br w:type="page"/>
          </w:r>
        </w:p>
      </w:sdtContent>
    </w:sdt>
    <w:p w14:paraId="08A75CE1" w14:textId="42D939CF" w:rsidR="00C23C44" w:rsidRDefault="00C23C44" w:rsidP="00C23C44">
      <w:pPr>
        <w:pStyle w:val="TOC1"/>
        <w:ind w:firstLine="562"/>
        <w:jc w:val="center"/>
        <w:rPr>
          <w:sz w:val="28"/>
          <w:szCs w:val="28"/>
        </w:rPr>
      </w:pPr>
      <w:r>
        <w:rPr>
          <w:rFonts w:hint="eastAsia"/>
          <w:sz w:val="28"/>
          <w:szCs w:val="28"/>
        </w:rPr>
        <w:lastRenderedPageBreak/>
        <w:t>软件需求分析报告文档</w:t>
      </w:r>
    </w:p>
    <w:p w14:paraId="26BD6249" w14:textId="41BB2530" w:rsidR="006679C7" w:rsidRDefault="00C23C44">
      <w:pPr>
        <w:pStyle w:val="TOC1"/>
        <w:tabs>
          <w:tab w:val="right" w:leader="dot" w:pos="8296"/>
        </w:tabs>
        <w:ind w:firstLine="562"/>
        <w:rPr>
          <w:rFonts w:asciiTheme="minorHAnsi" w:eastAsiaTheme="minorEastAsia" w:hAnsiTheme="minorHAnsi" w:cstheme="minorBidi" w:hint="eastAsia"/>
          <w:b w:val="0"/>
          <w:bCs w:val="0"/>
          <w:caps w:val="0"/>
          <w:noProof/>
          <w:sz w:val="21"/>
          <w:szCs w:val="22"/>
          <w14:ligatures w14:val="standardContextual"/>
        </w:rPr>
      </w:pPr>
      <w:r>
        <w:rPr>
          <w:sz w:val="28"/>
          <w:szCs w:val="28"/>
        </w:rPr>
        <w:fldChar w:fldCharType="begin"/>
      </w:r>
      <w:r>
        <w:rPr>
          <w:sz w:val="28"/>
          <w:szCs w:val="28"/>
        </w:rPr>
        <w:instrText xml:space="preserve"> TOC \o "1-3" \h \z \u </w:instrText>
      </w:r>
      <w:r>
        <w:rPr>
          <w:sz w:val="28"/>
          <w:szCs w:val="28"/>
        </w:rPr>
        <w:fldChar w:fldCharType="separate"/>
      </w:r>
      <w:hyperlink w:anchor="_Toc182829759" w:history="1">
        <w:r w:rsidR="006679C7" w:rsidRPr="004A1324">
          <w:rPr>
            <w:rStyle w:val="a5"/>
            <w:rFonts w:hint="eastAsia"/>
            <w:noProof/>
          </w:rPr>
          <w:t xml:space="preserve">1. </w:t>
        </w:r>
        <w:r w:rsidR="006679C7" w:rsidRPr="004A1324">
          <w:rPr>
            <w:rStyle w:val="a5"/>
            <w:rFonts w:hint="eastAsia"/>
            <w:noProof/>
          </w:rPr>
          <w:t>引言</w:t>
        </w:r>
        <w:r w:rsidR="006679C7">
          <w:rPr>
            <w:rFonts w:hint="eastAsia"/>
            <w:noProof/>
            <w:webHidden/>
          </w:rPr>
          <w:tab/>
        </w:r>
        <w:r w:rsidR="006679C7">
          <w:rPr>
            <w:rFonts w:hint="eastAsia"/>
            <w:noProof/>
            <w:webHidden/>
          </w:rPr>
          <w:fldChar w:fldCharType="begin"/>
        </w:r>
        <w:r w:rsidR="006679C7">
          <w:rPr>
            <w:rFonts w:hint="eastAsia"/>
            <w:noProof/>
            <w:webHidden/>
          </w:rPr>
          <w:instrText xml:space="preserve"> </w:instrText>
        </w:r>
        <w:r w:rsidR="006679C7">
          <w:rPr>
            <w:noProof/>
            <w:webHidden/>
          </w:rPr>
          <w:instrText>PAGEREF _Toc182829759 \h</w:instrText>
        </w:r>
        <w:r w:rsidR="006679C7">
          <w:rPr>
            <w:rFonts w:hint="eastAsia"/>
            <w:noProof/>
            <w:webHidden/>
          </w:rPr>
          <w:instrText xml:space="preserve"> </w:instrText>
        </w:r>
        <w:r w:rsidR="006679C7">
          <w:rPr>
            <w:rFonts w:hint="eastAsia"/>
            <w:noProof/>
            <w:webHidden/>
          </w:rPr>
        </w:r>
        <w:r w:rsidR="006679C7">
          <w:rPr>
            <w:rFonts w:hint="eastAsia"/>
            <w:noProof/>
            <w:webHidden/>
          </w:rPr>
          <w:fldChar w:fldCharType="separate"/>
        </w:r>
        <w:r w:rsidR="006679C7">
          <w:rPr>
            <w:noProof/>
            <w:webHidden/>
          </w:rPr>
          <w:t>2</w:t>
        </w:r>
        <w:r w:rsidR="006679C7">
          <w:rPr>
            <w:rFonts w:hint="eastAsia"/>
            <w:noProof/>
            <w:webHidden/>
          </w:rPr>
          <w:fldChar w:fldCharType="end"/>
        </w:r>
      </w:hyperlink>
    </w:p>
    <w:p w14:paraId="4A704F61" w14:textId="362838FC"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60" w:history="1">
        <w:r w:rsidRPr="004A1324">
          <w:rPr>
            <w:rStyle w:val="a5"/>
            <w:rFonts w:hint="eastAsia"/>
            <w:noProof/>
          </w:rPr>
          <w:t xml:space="preserve">1.1 </w:t>
        </w:r>
        <w:r w:rsidRPr="004A1324">
          <w:rPr>
            <w:rStyle w:val="a5"/>
            <w:rFonts w:hint="eastAsia"/>
            <w:noProof/>
          </w:rPr>
          <w:t>编写目的</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1A2134E" w14:textId="6259CC58"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61" w:history="1">
        <w:r w:rsidRPr="004A1324">
          <w:rPr>
            <w:rStyle w:val="a5"/>
            <w:rFonts w:hint="eastAsia"/>
            <w:noProof/>
          </w:rPr>
          <w:t xml:space="preserve">1.2 </w:t>
        </w:r>
        <w:r w:rsidRPr="004A1324">
          <w:rPr>
            <w:rStyle w:val="a5"/>
            <w:rFonts w:hint="eastAsia"/>
            <w:noProof/>
          </w:rPr>
          <w:t>项目风险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w:t>
        </w:r>
        <w:r>
          <w:rPr>
            <w:rFonts w:hint="eastAsia"/>
            <w:noProof/>
            <w:webHidden/>
          </w:rPr>
          <w:fldChar w:fldCharType="end"/>
        </w:r>
      </w:hyperlink>
    </w:p>
    <w:p w14:paraId="51CB73B9" w14:textId="642328FE"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62" w:history="1">
        <w:r w:rsidRPr="004A1324">
          <w:rPr>
            <w:rStyle w:val="a5"/>
            <w:rFonts w:hint="eastAsia"/>
            <w:noProof/>
          </w:rPr>
          <w:t xml:space="preserve">1.3 </w:t>
        </w:r>
        <w:r w:rsidRPr="004A1324">
          <w:rPr>
            <w:rStyle w:val="a5"/>
            <w:rFonts w:hint="eastAsia"/>
            <w:noProof/>
          </w:rPr>
          <w:t>文档约定</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052358A0" w14:textId="12ABB996"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63" w:history="1">
        <w:r w:rsidRPr="004A1324">
          <w:rPr>
            <w:rStyle w:val="a5"/>
            <w:rFonts w:hint="eastAsia"/>
            <w:noProof/>
          </w:rPr>
          <w:t xml:space="preserve">1.4 </w:t>
        </w:r>
        <w:r w:rsidRPr="004A1324">
          <w:rPr>
            <w:rStyle w:val="a5"/>
            <w:rFonts w:hint="eastAsia"/>
            <w:noProof/>
          </w:rPr>
          <w:t>预期读者和阅读建议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3</w:t>
        </w:r>
        <w:r>
          <w:rPr>
            <w:rFonts w:hint="eastAsia"/>
            <w:noProof/>
            <w:webHidden/>
          </w:rPr>
          <w:fldChar w:fldCharType="end"/>
        </w:r>
      </w:hyperlink>
    </w:p>
    <w:p w14:paraId="380BB27D" w14:textId="1E9CF32A"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64" w:history="1">
        <w:r w:rsidRPr="004A1324">
          <w:rPr>
            <w:rStyle w:val="a5"/>
            <w:rFonts w:hint="eastAsia"/>
            <w:noProof/>
          </w:rPr>
          <w:t xml:space="preserve">1.5 </w:t>
        </w:r>
        <w:r w:rsidRPr="004A1324">
          <w:rPr>
            <w:rStyle w:val="a5"/>
            <w:rFonts w:hint="eastAsia"/>
            <w:noProof/>
          </w:rPr>
          <w:t>产品范围</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33CB4060" w14:textId="540F343F" w:rsidR="006679C7" w:rsidRDefault="006679C7">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2829765" w:history="1">
        <w:r w:rsidRPr="004A1324">
          <w:rPr>
            <w:rStyle w:val="a5"/>
            <w:rFonts w:hint="eastAsia"/>
            <w:noProof/>
          </w:rPr>
          <w:t xml:space="preserve">2. </w:t>
        </w:r>
        <w:r w:rsidRPr="004A1324">
          <w:rPr>
            <w:rStyle w:val="a5"/>
            <w:rFonts w:hint="eastAsia"/>
            <w:noProof/>
          </w:rPr>
          <w:t>综合描述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177169FC" w14:textId="6450937C"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66" w:history="1">
        <w:r w:rsidRPr="004A1324">
          <w:rPr>
            <w:rStyle w:val="a5"/>
            <w:rFonts w:hint="eastAsia"/>
            <w:noProof/>
          </w:rPr>
          <w:t xml:space="preserve">2.1 </w:t>
        </w:r>
        <w:r w:rsidRPr="004A1324">
          <w:rPr>
            <w:rStyle w:val="a5"/>
            <w:rFonts w:hint="eastAsia"/>
            <w:noProof/>
          </w:rPr>
          <w:t>产品的状况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4FBAA7B" w14:textId="09747CE5"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67" w:history="1">
        <w:r w:rsidRPr="004A1324">
          <w:rPr>
            <w:rStyle w:val="a5"/>
            <w:rFonts w:hint="eastAsia"/>
            <w:noProof/>
          </w:rPr>
          <w:t xml:space="preserve">2.2 </w:t>
        </w:r>
        <w:r w:rsidRPr="004A1324">
          <w:rPr>
            <w:rStyle w:val="a5"/>
            <w:rFonts w:hint="eastAsia"/>
            <w:noProof/>
          </w:rPr>
          <w:t>产品的功能</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75C82AE4" w14:textId="2916EA55"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68" w:history="1">
        <w:r w:rsidRPr="004A1324">
          <w:rPr>
            <w:rStyle w:val="a5"/>
            <w:rFonts w:hint="eastAsia"/>
            <w:noProof/>
          </w:rPr>
          <w:t xml:space="preserve">2.3 </w:t>
        </w:r>
        <w:r w:rsidRPr="004A1324">
          <w:rPr>
            <w:rStyle w:val="a5"/>
            <w:rFonts w:hint="eastAsia"/>
            <w:noProof/>
          </w:rPr>
          <w:t>用户类和特性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1B22508F" w14:textId="3A93E94E"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69" w:history="1">
        <w:r w:rsidRPr="004A1324">
          <w:rPr>
            <w:rStyle w:val="a5"/>
            <w:rFonts w:hint="eastAsia"/>
            <w:noProof/>
          </w:rPr>
          <w:t xml:space="preserve">2.4 </w:t>
        </w:r>
        <w:r w:rsidRPr="004A1324">
          <w:rPr>
            <w:rStyle w:val="a5"/>
            <w:rFonts w:hint="eastAsia"/>
            <w:noProof/>
          </w:rPr>
          <w:t>运行环境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0E794ECD" w14:textId="5448C74E"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70" w:history="1">
        <w:r w:rsidRPr="004A1324">
          <w:rPr>
            <w:rStyle w:val="a5"/>
            <w:rFonts w:hint="eastAsia"/>
            <w:noProof/>
          </w:rPr>
          <w:t xml:space="preserve">2.5 </w:t>
        </w:r>
        <w:r w:rsidRPr="004A1324">
          <w:rPr>
            <w:rStyle w:val="a5"/>
            <w:rFonts w:hint="eastAsia"/>
            <w:noProof/>
          </w:rPr>
          <w:t>设计和实现上的限制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5ED0C192" w14:textId="054D47F2"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71" w:history="1">
        <w:r w:rsidRPr="004A1324">
          <w:rPr>
            <w:rStyle w:val="a5"/>
            <w:rFonts w:hint="eastAsia"/>
            <w:noProof/>
          </w:rPr>
          <w:t xml:space="preserve">2.6 </w:t>
        </w:r>
        <w:r w:rsidRPr="004A1324">
          <w:rPr>
            <w:rStyle w:val="a5"/>
            <w:rFonts w:hint="eastAsia"/>
            <w:noProof/>
          </w:rPr>
          <w:t>假设和约束</w:t>
        </w:r>
        <w:r w:rsidRPr="004A1324">
          <w:rPr>
            <w:rStyle w:val="a5"/>
            <w:rFonts w:hint="eastAsia"/>
            <w:noProof/>
          </w:rPr>
          <w:t>(</w:t>
        </w:r>
        <w:r w:rsidRPr="004A1324">
          <w:rPr>
            <w:rStyle w:val="a5"/>
            <w:rFonts w:hint="eastAsia"/>
            <w:noProof/>
          </w:rPr>
          <w:t>依赖</w:t>
        </w:r>
        <w:r w:rsidRPr="004A1324">
          <w:rPr>
            <w:rStyle w:val="a5"/>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99EF999" w14:textId="17828D05" w:rsidR="006679C7" w:rsidRDefault="006679C7">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2829772" w:history="1">
        <w:r w:rsidRPr="004A1324">
          <w:rPr>
            <w:rStyle w:val="a5"/>
            <w:rFonts w:hint="eastAsia"/>
            <w:noProof/>
          </w:rPr>
          <w:t xml:space="preserve">3. </w:t>
        </w:r>
        <w:r w:rsidRPr="004A1324">
          <w:rPr>
            <w:rStyle w:val="a5"/>
            <w:rFonts w:hint="eastAsia"/>
            <w:noProof/>
          </w:rPr>
          <w:t>外部接口需求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2DA2A37" w14:textId="4F2EECE5"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73" w:history="1">
        <w:r w:rsidRPr="004A1324">
          <w:rPr>
            <w:rStyle w:val="a5"/>
            <w:rFonts w:hint="eastAsia"/>
            <w:noProof/>
          </w:rPr>
          <w:t xml:space="preserve">3.1 </w:t>
        </w:r>
        <w:r w:rsidRPr="004A1324">
          <w:rPr>
            <w:rStyle w:val="a5"/>
            <w:rFonts w:hint="eastAsia"/>
            <w:noProof/>
          </w:rPr>
          <w:t>用户界面</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76924C54" w14:textId="4EEF399E"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74" w:history="1">
        <w:r w:rsidRPr="004A1324">
          <w:rPr>
            <w:rStyle w:val="a5"/>
            <w:rFonts w:hint="eastAsia"/>
            <w:noProof/>
          </w:rPr>
          <w:t xml:space="preserve">3.2 </w:t>
        </w:r>
        <w:r w:rsidRPr="004A1324">
          <w:rPr>
            <w:rStyle w:val="a5"/>
            <w:rFonts w:hint="eastAsia"/>
            <w:noProof/>
          </w:rPr>
          <w:t>硬件接口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6587363D" w14:textId="134B3211"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75" w:history="1">
        <w:r w:rsidRPr="004A1324">
          <w:rPr>
            <w:rStyle w:val="a5"/>
            <w:rFonts w:hint="eastAsia"/>
            <w:noProof/>
          </w:rPr>
          <w:t xml:space="preserve">3.3 </w:t>
        </w:r>
        <w:r w:rsidRPr="004A1324">
          <w:rPr>
            <w:rStyle w:val="a5"/>
            <w:rFonts w:hint="eastAsia"/>
            <w:noProof/>
          </w:rPr>
          <w:t>软件接口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0F38A897" w14:textId="7BF6448D" w:rsidR="006679C7" w:rsidRDefault="006679C7">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2829776" w:history="1">
        <w:r w:rsidRPr="004A1324">
          <w:rPr>
            <w:rStyle w:val="a5"/>
            <w:rFonts w:hint="eastAsia"/>
            <w:noProof/>
          </w:rPr>
          <w:t xml:space="preserve">4. </w:t>
        </w:r>
        <w:r w:rsidRPr="004A1324">
          <w:rPr>
            <w:rStyle w:val="a5"/>
            <w:rFonts w:hint="eastAsia"/>
            <w:noProof/>
          </w:rPr>
          <w:t>系统用例设计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0BA867F3" w14:textId="392A1FF2" w:rsidR="006679C7" w:rsidRDefault="006679C7">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2829777" w:history="1">
        <w:r w:rsidRPr="004A1324">
          <w:rPr>
            <w:rStyle w:val="a5"/>
            <w:rFonts w:hint="eastAsia"/>
            <w:noProof/>
          </w:rPr>
          <w:t xml:space="preserve">5. </w:t>
        </w:r>
        <w:r w:rsidRPr="004A1324">
          <w:rPr>
            <w:rStyle w:val="a5"/>
            <w:rFonts w:hint="eastAsia"/>
            <w:noProof/>
          </w:rPr>
          <w:t>系统功能需求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6A88681" w14:textId="683BFA7E"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78" w:history="1">
        <w:r w:rsidRPr="004A1324">
          <w:rPr>
            <w:rStyle w:val="a5"/>
            <w:rFonts w:hint="eastAsia"/>
            <w:noProof/>
          </w:rPr>
          <w:t xml:space="preserve">5.1 </w:t>
        </w:r>
        <w:r w:rsidRPr="004A1324">
          <w:rPr>
            <w:rStyle w:val="a5"/>
            <w:rFonts w:hint="eastAsia"/>
            <w:noProof/>
          </w:rPr>
          <w:t>输入／输出数据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1A3CE9AB" w14:textId="04E7BE92"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79" w:history="1">
        <w:r w:rsidRPr="004A1324">
          <w:rPr>
            <w:rStyle w:val="a5"/>
            <w:rFonts w:hint="eastAsia"/>
            <w:noProof/>
          </w:rPr>
          <w:t xml:space="preserve">5.2 </w:t>
        </w:r>
        <w:r w:rsidRPr="004A1324">
          <w:rPr>
            <w:rStyle w:val="a5"/>
            <w:rFonts w:hint="eastAsia"/>
            <w:noProof/>
          </w:rPr>
          <w:t>用例描述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2DDD00B1" w14:textId="6094AF94" w:rsidR="006679C7" w:rsidRDefault="006679C7">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2829780" w:history="1">
        <w:r w:rsidRPr="004A1324">
          <w:rPr>
            <w:rStyle w:val="a5"/>
            <w:rFonts w:hint="eastAsia"/>
            <w:noProof/>
          </w:rPr>
          <w:t xml:space="preserve">6. </w:t>
        </w:r>
        <w:r w:rsidRPr="004A1324">
          <w:rPr>
            <w:rStyle w:val="a5"/>
            <w:rFonts w:hint="eastAsia"/>
            <w:noProof/>
          </w:rPr>
          <w:t>其它非功能需求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1270494A" w14:textId="1A1C13DB"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81" w:history="1">
        <w:r w:rsidRPr="004A1324">
          <w:rPr>
            <w:rStyle w:val="a5"/>
            <w:rFonts w:hint="eastAsia"/>
            <w:noProof/>
          </w:rPr>
          <w:t xml:space="preserve">6.1 </w:t>
        </w:r>
        <w:r w:rsidRPr="004A1324">
          <w:rPr>
            <w:rStyle w:val="a5"/>
            <w:rFonts w:hint="eastAsia"/>
            <w:noProof/>
          </w:rPr>
          <w:t>性能需求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8B85E31" w14:textId="763F1538"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82" w:history="1">
        <w:r w:rsidRPr="004A1324">
          <w:rPr>
            <w:rStyle w:val="a5"/>
            <w:rFonts w:hint="eastAsia"/>
            <w:noProof/>
          </w:rPr>
          <w:t xml:space="preserve">6.2 </w:t>
        </w:r>
        <w:r w:rsidRPr="004A1324">
          <w:rPr>
            <w:rStyle w:val="a5"/>
            <w:rFonts w:hint="eastAsia"/>
            <w:noProof/>
          </w:rPr>
          <w:t>安全措施需求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5402747C" w14:textId="021937FA"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83" w:history="1">
        <w:r w:rsidRPr="004A1324">
          <w:rPr>
            <w:rStyle w:val="a5"/>
            <w:rFonts w:hint="eastAsia"/>
            <w:noProof/>
          </w:rPr>
          <w:t xml:space="preserve">6.3 </w:t>
        </w:r>
        <w:r w:rsidRPr="004A1324">
          <w:rPr>
            <w:rStyle w:val="a5"/>
            <w:rFonts w:hint="eastAsia"/>
            <w:noProof/>
          </w:rPr>
          <w:t>安全性需求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7D3BAE75" w14:textId="0DEDE928"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84" w:history="1">
        <w:r w:rsidRPr="004A1324">
          <w:rPr>
            <w:rStyle w:val="a5"/>
            <w:rFonts w:hint="eastAsia"/>
            <w:noProof/>
          </w:rPr>
          <w:t xml:space="preserve">6.4 </w:t>
        </w:r>
        <w:r w:rsidRPr="004A1324">
          <w:rPr>
            <w:rStyle w:val="a5"/>
            <w:rFonts w:hint="eastAsia"/>
            <w:noProof/>
          </w:rPr>
          <w:t>软件质量属性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75A0B08B" w14:textId="377020C4"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85" w:history="1">
        <w:r w:rsidRPr="004A1324">
          <w:rPr>
            <w:rStyle w:val="a5"/>
            <w:rFonts w:hint="eastAsia"/>
            <w:noProof/>
          </w:rPr>
          <w:t xml:space="preserve">6.5 </w:t>
        </w:r>
        <w:r w:rsidRPr="004A1324">
          <w:rPr>
            <w:rStyle w:val="a5"/>
            <w:rFonts w:hint="eastAsia"/>
            <w:noProof/>
          </w:rPr>
          <w:t>业务规则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30A1B005" w14:textId="42A70674" w:rsidR="006679C7" w:rsidRDefault="006679C7">
      <w:pPr>
        <w:pStyle w:val="TOC2"/>
        <w:tabs>
          <w:tab w:val="right" w:leader="dot" w:pos="8296"/>
        </w:tabs>
        <w:ind w:firstLine="400"/>
        <w:rPr>
          <w:rFonts w:asciiTheme="minorHAnsi" w:eastAsiaTheme="minorEastAsia" w:hAnsiTheme="minorHAnsi" w:cstheme="minorBidi" w:hint="eastAsia"/>
          <w:smallCaps w:val="0"/>
          <w:noProof/>
          <w:sz w:val="21"/>
          <w:szCs w:val="22"/>
          <w14:ligatures w14:val="standardContextual"/>
        </w:rPr>
      </w:pPr>
      <w:hyperlink w:anchor="_Toc182829786" w:history="1">
        <w:r w:rsidRPr="004A1324">
          <w:rPr>
            <w:rStyle w:val="a5"/>
            <w:rFonts w:hint="eastAsia"/>
            <w:noProof/>
          </w:rPr>
          <w:t xml:space="preserve">6.6 </w:t>
        </w:r>
        <w:r w:rsidRPr="004A1324">
          <w:rPr>
            <w:rStyle w:val="a5"/>
            <w:rFonts w:hint="eastAsia"/>
            <w:noProof/>
          </w:rPr>
          <w:t>用户文档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45EA7C78" w14:textId="30B801AB" w:rsidR="006679C7" w:rsidRDefault="006679C7">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2829787" w:history="1">
        <w:r w:rsidRPr="004A1324">
          <w:rPr>
            <w:rStyle w:val="a5"/>
            <w:rFonts w:hint="eastAsia"/>
            <w:noProof/>
          </w:rPr>
          <w:t xml:space="preserve">7. </w:t>
        </w:r>
        <w:r w:rsidRPr="004A1324">
          <w:rPr>
            <w:rStyle w:val="a5"/>
            <w:rFonts w:hint="eastAsia"/>
            <w:noProof/>
          </w:rPr>
          <w:t>词汇表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4FB5DA77" w14:textId="639A838E" w:rsidR="006679C7" w:rsidRDefault="006679C7">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2829788" w:history="1">
        <w:r w:rsidRPr="004A1324">
          <w:rPr>
            <w:rStyle w:val="a5"/>
            <w:rFonts w:hint="eastAsia"/>
            <w:noProof/>
          </w:rPr>
          <w:t xml:space="preserve">8. </w:t>
        </w:r>
        <w:r w:rsidRPr="004A1324">
          <w:rPr>
            <w:rStyle w:val="a5"/>
            <w:rFonts w:hint="eastAsia"/>
            <w:noProof/>
          </w:rPr>
          <w:t>数据定义</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0E8ADD07" w14:textId="7E272672" w:rsidR="006679C7" w:rsidRDefault="006679C7">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2829789" w:history="1">
        <w:r w:rsidRPr="004A1324">
          <w:rPr>
            <w:rStyle w:val="a5"/>
            <w:rFonts w:hint="eastAsia"/>
            <w:noProof/>
          </w:rPr>
          <w:t xml:space="preserve">9. </w:t>
        </w:r>
        <w:r w:rsidRPr="004A1324">
          <w:rPr>
            <w:rStyle w:val="a5"/>
            <w:rFonts w:hint="eastAsia"/>
            <w:noProof/>
          </w:rPr>
          <w:t>分析模型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004E0833" w14:textId="0310EEFF" w:rsidR="006679C7" w:rsidRDefault="006679C7">
      <w:pPr>
        <w:pStyle w:val="TOC1"/>
        <w:tabs>
          <w:tab w:val="right" w:leader="dot" w:pos="8296"/>
        </w:tabs>
        <w:ind w:firstLine="402"/>
        <w:rPr>
          <w:rFonts w:asciiTheme="minorHAnsi" w:eastAsiaTheme="minorEastAsia" w:hAnsiTheme="minorHAnsi" w:cstheme="minorBidi" w:hint="eastAsia"/>
          <w:b w:val="0"/>
          <w:bCs w:val="0"/>
          <w:caps w:val="0"/>
          <w:noProof/>
          <w:sz w:val="21"/>
          <w:szCs w:val="22"/>
          <w14:ligatures w14:val="standardContextual"/>
        </w:rPr>
      </w:pPr>
      <w:hyperlink w:anchor="_Toc182829790" w:history="1">
        <w:r w:rsidRPr="004A1324">
          <w:rPr>
            <w:rStyle w:val="a5"/>
            <w:rFonts w:hint="eastAsia"/>
            <w:noProof/>
          </w:rPr>
          <w:t xml:space="preserve">10. </w:t>
        </w:r>
        <w:r w:rsidRPr="004A1324">
          <w:rPr>
            <w:rStyle w:val="a5"/>
            <w:rFonts w:hint="eastAsia"/>
            <w:noProof/>
          </w:rPr>
          <w:t>待定问题列表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_Toc182829790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17A2D1AC" w14:textId="4C9D37E9" w:rsidR="00C23C44" w:rsidRDefault="00C23C44" w:rsidP="00C23C44">
      <w:pPr>
        <w:pStyle w:val="TOC1"/>
        <w:tabs>
          <w:tab w:val="right" w:leader="dot" w:pos="8296"/>
        </w:tabs>
        <w:ind w:firstLineChars="149" w:firstLine="419"/>
        <w:rPr>
          <w:b w:val="0"/>
          <w:bCs w:val="0"/>
          <w:caps w:val="0"/>
          <w:sz w:val="21"/>
          <w:szCs w:val="24"/>
        </w:rPr>
      </w:pPr>
      <w:r>
        <w:rPr>
          <w:sz w:val="28"/>
          <w:szCs w:val="28"/>
        </w:rPr>
        <w:fldChar w:fldCharType="end"/>
      </w:r>
    </w:p>
    <w:p w14:paraId="56714890" w14:textId="77777777" w:rsidR="00C23C44" w:rsidRDefault="00C23C44" w:rsidP="00C23C44">
      <w:pPr>
        <w:pStyle w:val="1"/>
        <w:numPr>
          <w:ilvl w:val="0"/>
          <w:numId w:val="2"/>
        </w:numPr>
      </w:pPr>
      <w:bookmarkStart w:id="0" w:name="_Toc182829759"/>
      <w:r>
        <w:rPr>
          <w:rFonts w:hint="eastAsia"/>
        </w:rPr>
        <w:lastRenderedPageBreak/>
        <w:t>引言</w:t>
      </w:r>
      <w:bookmarkEnd w:id="0"/>
    </w:p>
    <w:p w14:paraId="52F9A55C" w14:textId="723DAADA" w:rsidR="00C23C44" w:rsidRDefault="00056F63" w:rsidP="00C23C44">
      <w:r>
        <w:rPr>
          <w:rFonts w:hint="eastAsia"/>
        </w:rPr>
        <w:t>本引言部分是成绩管理系统项目</w:t>
      </w:r>
      <w:r w:rsidR="00C23C44">
        <w:rPr>
          <w:rFonts w:hint="eastAsia"/>
        </w:rPr>
        <w:t>软件产品需求分析报告的概览，阅读者</w:t>
      </w:r>
      <w:r>
        <w:rPr>
          <w:rFonts w:hint="eastAsia"/>
        </w:rPr>
        <w:t>可以通过本引言</w:t>
      </w:r>
      <w:r w:rsidR="00C23C44">
        <w:rPr>
          <w:rFonts w:hint="eastAsia"/>
        </w:rPr>
        <w:t>了解</w:t>
      </w:r>
      <w:r>
        <w:rPr>
          <w:rFonts w:hint="eastAsia"/>
        </w:rPr>
        <w:t>本</w:t>
      </w:r>
      <w:r w:rsidR="00C23C44">
        <w:rPr>
          <w:rFonts w:hint="eastAsia"/>
        </w:rPr>
        <w:t>文档编写</w:t>
      </w:r>
      <w:r>
        <w:rPr>
          <w:rFonts w:hint="eastAsia"/>
        </w:rPr>
        <w:t>的思路</w:t>
      </w:r>
      <w:r w:rsidR="00C23C44">
        <w:rPr>
          <w:rFonts w:hint="eastAsia"/>
        </w:rPr>
        <w:t>，</w:t>
      </w:r>
      <w:r>
        <w:rPr>
          <w:rFonts w:hint="eastAsia"/>
        </w:rPr>
        <w:t>以及了解应当</w:t>
      </w:r>
      <w:r w:rsidR="00C23C44">
        <w:rPr>
          <w:rFonts w:hint="eastAsia"/>
        </w:rPr>
        <w:t>如何阅读、理解和解释这份文档。</w:t>
      </w:r>
    </w:p>
    <w:p w14:paraId="4E49AD96" w14:textId="77777777" w:rsidR="00C23C44" w:rsidRDefault="00C23C44" w:rsidP="00C23C44">
      <w:pPr>
        <w:pStyle w:val="2"/>
        <w:ind w:left="180"/>
        <w:rPr>
          <w:szCs w:val="24"/>
        </w:rPr>
      </w:pPr>
      <w:bookmarkStart w:id="1" w:name="_Toc120307657"/>
      <w:bookmarkStart w:id="2" w:name="_Toc121128954"/>
      <w:bookmarkStart w:id="3" w:name="_Toc127799063"/>
      <w:bookmarkStart w:id="4" w:name="_Toc182829760"/>
      <w:r>
        <w:rPr>
          <w:rFonts w:hint="eastAsia"/>
          <w:szCs w:val="24"/>
        </w:rPr>
        <w:t>编写目的</w:t>
      </w:r>
      <w:bookmarkEnd w:id="1"/>
      <w:bookmarkEnd w:id="2"/>
      <w:bookmarkEnd w:id="3"/>
      <w:bookmarkEnd w:id="4"/>
    </w:p>
    <w:p w14:paraId="0CB900C2" w14:textId="77777777" w:rsidR="00821552" w:rsidRDefault="00983107" w:rsidP="00983107">
      <w:pPr>
        <w:pStyle w:val="20"/>
        <w:ind w:leftChars="0" w:left="0"/>
      </w:pPr>
      <w:r>
        <w:rPr>
          <w:rFonts w:hint="eastAsia"/>
        </w:rPr>
        <w:t>通过此软件产品，学校的信息管理将更加便捷，使得学生</w:t>
      </w:r>
      <w:r w:rsidR="003A517F">
        <w:rPr>
          <w:rFonts w:hint="eastAsia"/>
        </w:rPr>
        <w:t>查阅成绩</w:t>
      </w:r>
      <w:r>
        <w:rPr>
          <w:rFonts w:hint="eastAsia"/>
        </w:rPr>
        <w:t>、教师</w:t>
      </w:r>
      <w:r w:rsidR="003A517F">
        <w:rPr>
          <w:rFonts w:hint="eastAsia"/>
        </w:rPr>
        <w:t>登记的操作</w:t>
      </w:r>
      <w:r>
        <w:rPr>
          <w:rFonts w:hint="eastAsia"/>
        </w:rPr>
        <w:t>更加高效化，维护信息</w:t>
      </w:r>
      <w:r w:rsidR="003A517F">
        <w:rPr>
          <w:rFonts w:hint="eastAsia"/>
        </w:rPr>
        <w:t>的操作</w:t>
      </w:r>
      <w:r>
        <w:rPr>
          <w:rFonts w:hint="eastAsia"/>
        </w:rPr>
        <w:t>便捷化，管理员对信息的管理更加统一化、规范化与合理化。</w:t>
      </w:r>
    </w:p>
    <w:p w14:paraId="3EDFD32F" w14:textId="77777777" w:rsidR="00821552" w:rsidRDefault="00983107" w:rsidP="00983107">
      <w:pPr>
        <w:pStyle w:val="20"/>
        <w:ind w:leftChars="0" w:left="0"/>
      </w:pPr>
      <w:r>
        <w:rPr>
          <w:rFonts w:hint="eastAsia"/>
        </w:rPr>
        <w:t>具体来说，学生可以对个人的身份信息进行记录并存储，并且可以根据学生身份信息对个人信息、个人成绩以及个人课程进行即时的查询，同时，系统为同学们提供维护个人信息的开放渠道。</w:t>
      </w:r>
    </w:p>
    <w:p w14:paraId="6E160991" w14:textId="77777777" w:rsidR="00821552" w:rsidRDefault="00983107" w:rsidP="00983107">
      <w:pPr>
        <w:pStyle w:val="20"/>
        <w:ind w:leftChars="0" w:left="0"/>
      </w:pPr>
      <w:r>
        <w:rPr>
          <w:rFonts w:hint="eastAsia"/>
        </w:rPr>
        <w:t>同理，教师可以通过此软件产品即时查询个人信息，修改个人信息，并且在该系统中实现开课操作，查阅自己的全部课程以及</w:t>
      </w:r>
      <w:r w:rsidR="003A517F">
        <w:rPr>
          <w:rFonts w:hint="eastAsia"/>
        </w:rPr>
        <w:t>对学生的成绩信息进行登录</w:t>
      </w:r>
      <w:r>
        <w:rPr>
          <w:rFonts w:hint="eastAsia"/>
        </w:rPr>
        <w:t>。</w:t>
      </w:r>
    </w:p>
    <w:p w14:paraId="5F8AE418" w14:textId="2BB58758" w:rsidR="00056F63" w:rsidRDefault="003A517F" w:rsidP="00983107">
      <w:pPr>
        <w:pStyle w:val="20"/>
        <w:ind w:leftChars="0" w:left="0"/>
      </w:pPr>
      <w:r>
        <w:rPr>
          <w:rFonts w:hint="eastAsia"/>
        </w:rPr>
        <w:t>对于管理员，本系统也为维护个人信息，增加学生信息和删除学生信息提供了相应的渠道。</w:t>
      </w:r>
    </w:p>
    <w:p w14:paraId="7F2CC837" w14:textId="3C23C257" w:rsidR="003A517F" w:rsidRDefault="003A517F" w:rsidP="00983107">
      <w:pPr>
        <w:pStyle w:val="20"/>
        <w:ind w:leftChars="0" w:left="0"/>
      </w:pPr>
      <w:r>
        <w:rPr>
          <w:rFonts w:hint="eastAsia"/>
        </w:rPr>
        <w:t>总而言之，学生成绩管理系统最终能够使得高校对成绩和课程的信息管理与查询更加高效且智能，避免繁杂的人工操作，给高校管理者、教师与同学带来极大便利。</w:t>
      </w:r>
    </w:p>
    <w:p w14:paraId="24B050AE" w14:textId="1CAC63C7" w:rsidR="003A517F" w:rsidRPr="00056F63" w:rsidRDefault="003A517F" w:rsidP="00983107">
      <w:pPr>
        <w:pStyle w:val="20"/>
        <w:ind w:leftChars="0" w:left="0"/>
      </w:pPr>
      <w:r>
        <w:rPr>
          <w:rFonts w:hint="eastAsia"/>
        </w:rPr>
        <w:t>本软件需求分析报告文档意在详细说明本软件产品的需求规格，针对文档描述的学生成绩管理系统进行对于以上描述内容的准确的定义。</w:t>
      </w:r>
    </w:p>
    <w:p w14:paraId="33957D48" w14:textId="1B759802" w:rsidR="0093374D" w:rsidRDefault="00C23C44" w:rsidP="0093374D">
      <w:pPr>
        <w:pStyle w:val="2"/>
        <w:ind w:left="180"/>
        <w:rPr>
          <w:szCs w:val="24"/>
        </w:rPr>
      </w:pPr>
      <w:bookmarkStart w:id="5" w:name="_Toc120307658"/>
      <w:bookmarkStart w:id="6" w:name="_Toc121128955"/>
      <w:bookmarkStart w:id="7" w:name="_Toc127799064"/>
      <w:bookmarkStart w:id="8" w:name="_Toc182829761"/>
      <w:r>
        <w:rPr>
          <w:rFonts w:hint="eastAsia"/>
          <w:szCs w:val="24"/>
        </w:rPr>
        <w:t>项目风险</w:t>
      </w:r>
      <w:bookmarkEnd w:id="5"/>
      <w:bookmarkEnd w:id="6"/>
      <w:bookmarkEnd w:id="7"/>
      <w:bookmarkEnd w:id="8"/>
    </w:p>
    <w:p w14:paraId="291CE93D" w14:textId="19415FB8" w:rsidR="0093374D" w:rsidRDefault="0093374D" w:rsidP="0093374D">
      <w:pPr>
        <w:pStyle w:val="ac"/>
        <w:numPr>
          <w:ilvl w:val="0"/>
          <w:numId w:val="10"/>
        </w:numPr>
        <w:ind w:firstLineChars="0"/>
      </w:pPr>
      <w:r w:rsidRPr="007A7BA1">
        <w:rPr>
          <w:rFonts w:hint="eastAsia"/>
          <w:b/>
          <w:bCs/>
        </w:rPr>
        <w:t>任务提出者（项目发起人或客户）</w:t>
      </w:r>
      <w:r>
        <w:rPr>
          <w:rFonts w:hint="eastAsia"/>
        </w:rPr>
        <w:t>：</w:t>
      </w:r>
    </w:p>
    <w:p w14:paraId="6E669FFF" w14:textId="09F2E05F" w:rsidR="0093374D" w:rsidRDefault="0093374D" w:rsidP="0093374D">
      <w:pPr>
        <w:pStyle w:val="ac"/>
        <w:numPr>
          <w:ilvl w:val="1"/>
          <w:numId w:val="10"/>
        </w:numPr>
        <w:ind w:firstLineChars="0"/>
      </w:pPr>
      <w:r w:rsidRPr="007A7BA1">
        <w:rPr>
          <w:rFonts w:hint="eastAsia"/>
          <w:b/>
          <w:bCs/>
        </w:rPr>
        <w:t>需求风险</w:t>
      </w:r>
      <w:r>
        <w:rPr>
          <w:rFonts w:hint="eastAsia"/>
        </w:rPr>
        <w:t>：</w:t>
      </w:r>
      <w:r w:rsidRPr="0093374D">
        <w:t>提出的需求可能不明确或不完整，导致项目目标不清晰。</w:t>
      </w:r>
    </w:p>
    <w:p w14:paraId="63A55D9D" w14:textId="291D07EE" w:rsidR="0093374D" w:rsidRDefault="0093374D" w:rsidP="0093374D">
      <w:pPr>
        <w:pStyle w:val="ac"/>
        <w:numPr>
          <w:ilvl w:val="1"/>
          <w:numId w:val="10"/>
        </w:numPr>
        <w:ind w:firstLineChars="0"/>
      </w:pPr>
      <w:r w:rsidRPr="007A7BA1">
        <w:rPr>
          <w:rFonts w:hint="eastAsia"/>
          <w:b/>
          <w:bCs/>
        </w:rPr>
        <w:t>预算风险</w:t>
      </w:r>
      <w:r>
        <w:rPr>
          <w:rFonts w:hint="eastAsia"/>
        </w:rPr>
        <w:t>：</w:t>
      </w:r>
      <w:r w:rsidRPr="0093374D">
        <w:t>预算可能不足以覆盖项目的实际成本，导致项目延期或质量下降。</w:t>
      </w:r>
    </w:p>
    <w:p w14:paraId="782976CA" w14:textId="32AF0031" w:rsidR="0093374D" w:rsidRDefault="0093374D" w:rsidP="0093374D">
      <w:pPr>
        <w:pStyle w:val="ac"/>
        <w:numPr>
          <w:ilvl w:val="1"/>
          <w:numId w:val="10"/>
        </w:numPr>
        <w:ind w:firstLineChars="0"/>
      </w:pPr>
      <w:r w:rsidRPr="007A7BA1">
        <w:rPr>
          <w:rFonts w:hint="eastAsia"/>
          <w:b/>
          <w:bCs/>
        </w:rPr>
        <w:t>时间风险</w:t>
      </w:r>
      <w:r>
        <w:rPr>
          <w:rFonts w:hint="eastAsia"/>
        </w:rPr>
        <w:t>：</w:t>
      </w:r>
      <w:r w:rsidRPr="0093374D">
        <w:rPr>
          <w:rFonts w:hint="eastAsia"/>
        </w:rPr>
        <w:t>项目时间表可能过于紧张，导致项目延期。</w:t>
      </w:r>
    </w:p>
    <w:p w14:paraId="668E23FA" w14:textId="2BA96B9F" w:rsidR="0093374D" w:rsidRDefault="0093374D" w:rsidP="0093374D">
      <w:pPr>
        <w:pStyle w:val="ac"/>
        <w:numPr>
          <w:ilvl w:val="1"/>
          <w:numId w:val="10"/>
        </w:numPr>
        <w:ind w:firstLineChars="0"/>
      </w:pPr>
      <w:r w:rsidRPr="007A7BA1">
        <w:rPr>
          <w:rFonts w:hint="eastAsia"/>
          <w:b/>
          <w:bCs/>
        </w:rPr>
        <w:t>变更风险</w:t>
      </w:r>
      <w:r>
        <w:rPr>
          <w:rFonts w:hint="eastAsia"/>
        </w:rPr>
        <w:t>：</w:t>
      </w:r>
      <w:r w:rsidRPr="0093374D">
        <w:t>项目进行中需求变更可能导致成本增加和时间延长。</w:t>
      </w:r>
    </w:p>
    <w:p w14:paraId="07E16FC9" w14:textId="1A9DDACF" w:rsidR="0093374D" w:rsidRDefault="0093374D" w:rsidP="0093374D">
      <w:pPr>
        <w:pStyle w:val="ac"/>
        <w:numPr>
          <w:ilvl w:val="1"/>
          <w:numId w:val="10"/>
        </w:numPr>
        <w:ind w:firstLineChars="0"/>
      </w:pPr>
      <w:r w:rsidRPr="007A7BA1">
        <w:rPr>
          <w:rFonts w:hint="eastAsia"/>
          <w:b/>
          <w:bCs/>
        </w:rPr>
        <w:t>市场风险</w:t>
      </w:r>
      <w:r>
        <w:rPr>
          <w:rFonts w:hint="eastAsia"/>
        </w:rPr>
        <w:t>：</w:t>
      </w:r>
      <w:r w:rsidRPr="0093374D">
        <w:t>产品可能不符合市场预期，导致销售不佳。</w:t>
      </w:r>
    </w:p>
    <w:p w14:paraId="2101C86A" w14:textId="1AB750C7" w:rsidR="0093374D" w:rsidRDefault="0093374D" w:rsidP="0093374D">
      <w:pPr>
        <w:pStyle w:val="ac"/>
        <w:numPr>
          <w:ilvl w:val="0"/>
          <w:numId w:val="10"/>
        </w:numPr>
        <w:ind w:firstLineChars="0"/>
      </w:pPr>
      <w:r w:rsidRPr="007A7BA1">
        <w:rPr>
          <w:rFonts w:hint="eastAsia"/>
          <w:b/>
          <w:bCs/>
        </w:rPr>
        <w:t>软件开发者（开发团队）</w:t>
      </w:r>
      <w:r>
        <w:rPr>
          <w:rFonts w:hint="eastAsia"/>
        </w:rPr>
        <w:t>：</w:t>
      </w:r>
    </w:p>
    <w:p w14:paraId="4B6F202F" w14:textId="6D80FE33" w:rsidR="0093374D" w:rsidRDefault="0093374D" w:rsidP="0093374D">
      <w:pPr>
        <w:pStyle w:val="ac"/>
        <w:numPr>
          <w:ilvl w:val="1"/>
          <w:numId w:val="10"/>
        </w:numPr>
        <w:ind w:firstLineChars="0"/>
      </w:pPr>
      <w:r w:rsidRPr="007A7BA1">
        <w:rPr>
          <w:rFonts w:hint="eastAsia"/>
          <w:b/>
          <w:bCs/>
        </w:rPr>
        <w:t>技术风险</w:t>
      </w:r>
      <w:r>
        <w:rPr>
          <w:rFonts w:hint="eastAsia"/>
        </w:rPr>
        <w:t>：技术选型不当或技术实现难度大，可能导致项目延期或失败。</w:t>
      </w:r>
    </w:p>
    <w:p w14:paraId="364FE1D4" w14:textId="54DE49F2" w:rsidR="0093374D" w:rsidRDefault="0093374D" w:rsidP="0093374D">
      <w:pPr>
        <w:pStyle w:val="ac"/>
        <w:numPr>
          <w:ilvl w:val="1"/>
          <w:numId w:val="10"/>
        </w:numPr>
        <w:ind w:firstLineChars="0"/>
      </w:pPr>
      <w:r w:rsidRPr="007A7BA1">
        <w:rPr>
          <w:rFonts w:hint="eastAsia"/>
          <w:b/>
          <w:bCs/>
        </w:rPr>
        <w:t>人力资源风险</w:t>
      </w:r>
      <w:r>
        <w:rPr>
          <w:rFonts w:hint="eastAsia"/>
        </w:rPr>
        <w:t>：团队成员技能不足或流动性大，影响项目进度和质量。</w:t>
      </w:r>
    </w:p>
    <w:p w14:paraId="7C0EF408" w14:textId="7F4C8667" w:rsidR="0093374D" w:rsidRDefault="0093374D" w:rsidP="0093374D">
      <w:pPr>
        <w:pStyle w:val="ac"/>
        <w:numPr>
          <w:ilvl w:val="1"/>
          <w:numId w:val="10"/>
        </w:numPr>
        <w:ind w:firstLineChars="0"/>
      </w:pPr>
      <w:r w:rsidRPr="007A7BA1">
        <w:rPr>
          <w:rFonts w:hint="eastAsia"/>
          <w:b/>
          <w:bCs/>
        </w:rPr>
        <w:t>管理风险</w:t>
      </w:r>
      <w:r>
        <w:rPr>
          <w:rFonts w:hint="eastAsia"/>
        </w:rPr>
        <w:t>：项目管理不当，如沟通不畅，协调不力，可能导致项目目标偏离。</w:t>
      </w:r>
    </w:p>
    <w:p w14:paraId="1A913C18" w14:textId="6689E94E" w:rsidR="0093374D" w:rsidRDefault="0093374D" w:rsidP="0093374D">
      <w:pPr>
        <w:pStyle w:val="ac"/>
        <w:numPr>
          <w:ilvl w:val="1"/>
          <w:numId w:val="10"/>
        </w:numPr>
        <w:ind w:firstLineChars="0"/>
      </w:pPr>
      <w:r w:rsidRPr="007A7BA1">
        <w:rPr>
          <w:rFonts w:hint="eastAsia"/>
          <w:b/>
          <w:bCs/>
        </w:rPr>
        <w:t>质量风险</w:t>
      </w:r>
      <w:r>
        <w:rPr>
          <w:rFonts w:hint="eastAsia"/>
        </w:rPr>
        <w:t>：</w:t>
      </w:r>
      <w:r w:rsidRPr="0093374D">
        <w:t>代码质量不高，可能导致</w:t>
      </w:r>
      <w:r>
        <w:rPr>
          <w:rFonts w:hint="eastAsia"/>
        </w:rPr>
        <w:t>后</w:t>
      </w:r>
      <w:r w:rsidRPr="0093374D">
        <w:t>期维护成本增加。</w:t>
      </w:r>
    </w:p>
    <w:p w14:paraId="17710AF0" w14:textId="14156CE5" w:rsidR="0093374D" w:rsidRDefault="0093374D" w:rsidP="0093374D">
      <w:pPr>
        <w:pStyle w:val="ac"/>
        <w:numPr>
          <w:ilvl w:val="1"/>
          <w:numId w:val="10"/>
        </w:numPr>
        <w:ind w:firstLineChars="0"/>
      </w:pPr>
      <w:r w:rsidRPr="007A7BA1">
        <w:rPr>
          <w:rFonts w:hint="eastAsia"/>
          <w:b/>
          <w:bCs/>
        </w:rPr>
        <w:t>交付风险</w:t>
      </w:r>
      <w:r>
        <w:rPr>
          <w:rFonts w:hint="eastAsia"/>
        </w:rPr>
        <w:t>：</w:t>
      </w:r>
      <w:r w:rsidRPr="0093374D">
        <w:t>项目可能无法按期交付，影响客户满意度。</w:t>
      </w:r>
    </w:p>
    <w:p w14:paraId="766D118E" w14:textId="497F4CCF" w:rsidR="0093374D" w:rsidRDefault="0093374D" w:rsidP="0093374D">
      <w:pPr>
        <w:pStyle w:val="ac"/>
        <w:numPr>
          <w:ilvl w:val="0"/>
          <w:numId w:val="10"/>
        </w:numPr>
        <w:ind w:firstLineChars="0"/>
      </w:pPr>
      <w:r w:rsidRPr="007A7BA1">
        <w:rPr>
          <w:rFonts w:hint="eastAsia"/>
          <w:b/>
          <w:bCs/>
        </w:rPr>
        <w:t>产品使用者（用户）</w:t>
      </w:r>
      <w:r>
        <w:rPr>
          <w:rFonts w:hint="eastAsia"/>
        </w:rPr>
        <w:t>：</w:t>
      </w:r>
    </w:p>
    <w:p w14:paraId="6074C852" w14:textId="04FC9CE1" w:rsidR="0093374D" w:rsidRDefault="0093374D" w:rsidP="0093374D">
      <w:pPr>
        <w:pStyle w:val="ac"/>
        <w:numPr>
          <w:ilvl w:val="1"/>
          <w:numId w:val="10"/>
        </w:numPr>
        <w:ind w:firstLineChars="0"/>
      </w:pPr>
      <w:r w:rsidRPr="007A7BA1">
        <w:rPr>
          <w:rFonts w:hint="eastAsia"/>
          <w:b/>
          <w:bCs/>
        </w:rPr>
        <w:t>操作风险</w:t>
      </w:r>
      <w:r>
        <w:rPr>
          <w:rFonts w:hint="eastAsia"/>
        </w:rPr>
        <w:t>：</w:t>
      </w:r>
      <w:r w:rsidRPr="0093374D">
        <w:t>用户可能对新系统不熟悉，导致操作错误或效率低下。</w:t>
      </w:r>
    </w:p>
    <w:p w14:paraId="56A91702" w14:textId="55546020" w:rsidR="0093374D" w:rsidRDefault="0093374D" w:rsidP="0093374D">
      <w:pPr>
        <w:pStyle w:val="ac"/>
        <w:numPr>
          <w:ilvl w:val="1"/>
          <w:numId w:val="10"/>
        </w:numPr>
        <w:ind w:firstLineChars="0"/>
      </w:pPr>
      <w:r w:rsidRPr="007A7BA1">
        <w:rPr>
          <w:rFonts w:hint="eastAsia"/>
          <w:b/>
          <w:bCs/>
        </w:rPr>
        <w:t>接受度风险</w:t>
      </w:r>
      <w:r>
        <w:rPr>
          <w:rFonts w:hint="eastAsia"/>
        </w:rPr>
        <w:t>：</w:t>
      </w:r>
      <w:r w:rsidRPr="0093374D">
        <w:t>用户可能对新系统不满意，导致系统使用率低。</w:t>
      </w:r>
    </w:p>
    <w:p w14:paraId="0C38A4F4" w14:textId="5137B50A" w:rsidR="0093374D" w:rsidRDefault="0093374D" w:rsidP="0093374D">
      <w:pPr>
        <w:pStyle w:val="ac"/>
        <w:numPr>
          <w:ilvl w:val="1"/>
          <w:numId w:val="10"/>
        </w:numPr>
        <w:ind w:firstLineChars="0"/>
      </w:pPr>
      <w:r w:rsidRPr="007A7BA1">
        <w:rPr>
          <w:rFonts w:hint="eastAsia"/>
          <w:b/>
          <w:bCs/>
        </w:rPr>
        <w:t>数据风险</w:t>
      </w:r>
      <w:r>
        <w:rPr>
          <w:rFonts w:hint="eastAsia"/>
        </w:rPr>
        <w:t>：</w:t>
      </w:r>
      <w:r w:rsidRPr="0093374D">
        <w:t>数据迁移或整合过程中可能丢失或损坏数据。</w:t>
      </w:r>
    </w:p>
    <w:p w14:paraId="0DEF9D3C" w14:textId="50179DA4" w:rsidR="0093374D" w:rsidRDefault="0093374D" w:rsidP="0093374D">
      <w:pPr>
        <w:pStyle w:val="ac"/>
        <w:numPr>
          <w:ilvl w:val="1"/>
          <w:numId w:val="10"/>
        </w:numPr>
        <w:ind w:firstLineChars="0"/>
      </w:pPr>
      <w:r w:rsidRPr="007A7BA1">
        <w:rPr>
          <w:rFonts w:hint="eastAsia"/>
          <w:b/>
          <w:bCs/>
        </w:rPr>
        <w:t>安全风险</w:t>
      </w:r>
      <w:r>
        <w:rPr>
          <w:rFonts w:hint="eastAsia"/>
        </w:rPr>
        <w:t>：</w:t>
      </w:r>
      <w:r w:rsidRPr="0093374D">
        <w:t>系统可能存在安全漏洞，导致数据泄露或其他安全问题。</w:t>
      </w:r>
    </w:p>
    <w:p w14:paraId="5DEC76E8" w14:textId="48FD3AAE" w:rsidR="0093374D" w:rsidRDefault="0093374D" w:rsidP="0093374D">
      <w:pPr>
        <w:pStyle w:val="ac"/>
        <w:numPr>
          <w:ilvl w:val="1"/>
          <w:numId w:val="10"/>
        </w:numPr>
        <w:ind w:firstLineChars="0"/>
      </w:pPr>
      <w:r w:rsidRPr="007A7BA1">
        <w:rPr>
          <w:rFonts w:hint="eastAsia"/>
          <w:b/>
          <w:bCs/>
        </w:rPr>
        <w:lastRenderedPageBreak/>
        <w:t>兼容性风险</w:t>
      </w:r>
      <w:r>
        <w:rPr>
          <w:rFonts w:hint="eastAsia"/>
        </w:rPr>
        <w:t>：</w:t>
      </w:r>
      <w:r w:rsidRPr="0093374D">
        <w:t>新系统可能与现有系统不兼容，导致额外的集成成本。</w:t>
      </w:r>
    </w:p>
    <w:p w14:paraId="6C9606FC" w14:textId="17AD0A5C" w:rsidR="007A7BA1" w:rsidRPr="0093374D" w:rsidRDefault="007A7BA1" w:rsidP="007A7BA1">
      <w:pPr>
        <w:ind w:firstLineChars="0"/>
      </w:pPr>
      <w:r w:rsidRPr="007A7BA1">
        <w:t>在本阶段，即项目的开发阶段，首要风险承担者是软件开发者，因为他们直接负责实现项目的技术目标。他们需要确保技术选型正确、代码质量高、项目按时交付，并且能够满足用户的需求。同时，任务提出者需要确保需求的明确性和合理性，以及提供足够的资源和支持。产品使用者的风险主要在于系统的接受度和使用效果，他们需要参与到系统的测试和反馈中，以确保系统的可用性和有效性。</w:t>
      </w:r>
    </w:p>
    <w:p w14:paraId="5AC23522" w14:textId="77777777" w:rsidR="00C23C44" w:rsidRDefault="00C23C44" w:rsidP="00C23C44">
      <w:pPr>
        <w:pStyle w:val="2"/>
        <w:ind w:left="180"/>
        <w:rPr>
          <w:szCs w:val="24"/>
        </w:rPr>
      </w:pPr>
      <w:bookmarkStart w:id="9" w:name="_Toc120307659"/>
      <w:bookmarkStart w:id="10" w:name="_Toc121128956"/>
      <w:bookmarkStart w:id="11" w:name="_Toc127799065"/>
      <w:bookmarkStart w:id="12" w:name="_Toc182829762"/>
      <w:r>
        <w:rPr>
          <w:rFonts w:hint="eastAsia"/>
          <w:szCs w:val="24"/>
        </w:rPr>
        <w:t>文档约定</w:t>
      </w:r>
      <w:bookmarkEnd w:id="9"/>
      <w:bookmarkEnd w:id="10"/>
      <w:bookmarkEnd w:id="11"/>
      <w:bookmarkEnd w:id="12"/>
    </w:p>
    <w:p w14:paraId="2C8C56F6" w14:textId="77777777" w:rsidR="007A7BA1" w:rsidRPr="007A7BA1" w:rsidRDefault="007A7BA1" w:rsidP="007A7BA1">
      <w:pPr>
        <w:widowControl/>
        <w:numPr>
          <w:ilvl w:val="0"/>
          <w:numId w:val="11"/>
        </w:numPr>
        <w:shd w:val="clear" w:color="auto" w:fill="FFFFFF"/>
        <w:spacing w:line="360" w:lineRule="atLeast"/>
        <w:ind w:firstLineChars="0" w:firstLine="436"/>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正文风格</w:t>
      </w:r>
      <w:r w:rsidRPr="007A7BA1">
        <w:rPr>
          <w:rFonts w:ascii="Helvetica" w:hAnsi="Helvetica" w:cs="宋体"/>
          <w:color w:val="060607"/>
          <w:spacing w:val="4"/>
          <w:kern w:val="0"/>
          <w:szCs w:val="21"/>
        </w:rPr>
        <w:t>：</w:t>
      </w:r>
    </w:p>
    <w:p w14:paraId="1EF0D7E9"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color w:val="060607"/>
          <w:spacing w:val="4"/>
          <w:kern w:val="0"/>
          <w:szCs w:val="21"/>
        </w:rPr>
        <w:t>使用清晰、简洁的语言。</w:t>
      </w:r>
    </w:p>
    <w:p w14:paraId="1897D67F"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color w:val="060607"/>
          <w:spacing w:val="4"/>
          <w:kern w:val="0"/>
          <w:szCs w:val="21"/>
        </w:rPr>
        <w:t>保持一致的时态（通常是现在时）。</w:t>
      </w:r>
    </w:p>
    <w:p w14:paraId="140C793E"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color w:val="060607"/>
          <w:spacing w:val="4"/>
          <w:kern w:val="0"/>
          <w:szCs w:val="21"/>
        </w:rPr>
        <w:t>使用主动语态而非被动语态。</w:t>
      </w:r>
    </w:p>
    <w:p w14:paraId="247144A0" w14:textId="092B971C" w:rsidR="007A7BA1" w:rsidRDefault="007A7BA1" w:rsidP="007A7BA1">
      <w:pPr>
        <w:pStyle w:val="ac"/>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color w:val="060607"/>
          <w:spacing w:val="4"/>
          <w:kern w:val="0"/>
          <w:szCs w:val="21"/>
        </w:rPr>
        <w:t>避免使用缩写和俚语。</w:t>
      </w:r>
    </w:p>
    <w:p w14:paraId="3BAA62C2" w14:textId="77777777" w:rsidR="007A7BA1" w:rsidRPr="007A7BA1" w:rsidRDefault="007A7BA1" w:rsidP="007A7BA1">
      <w:pPr>
        <w:widowControl/>
        <w:numPr>
          <w:ilvl w:val="1"/>
          <w:numId w:val="11"/>
        </w:numPr>
        <w:shd w:val="clear" w:color="auto" w:fill="FFFFFF"/>
        <w:spacing w:line="360" w:lineRule="atLeast"/>
        <w:ind w:firstLineChars="0"/>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提示方式</w:t>
      </w:r>
      <w:r w:rsidRPr="007A7BA1">
        <w:rPr>
          <w:rFonts w:ascii="Helvetica" w:hAnsi="Helvetica" w:cs="宋体"/>
          <w:color w:val="060607"/>
          <w:spacing w:val="4"/>
          <w:kern w:val="0"/>
          <w:szCs w:val="21"/>
        </w:rPr>
        <w:t>：</w:t>
      </w:r>
    </w:p>
    <w:p w14:paraId="129B84AC"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注意（</w:t>
      </w:r>
      <w:r w:rsidRPr="007A7BA1">
        <w:rPr>
          <w:rFonts w:ascii="Helvetica" w:hAnsi="Helvetica" w:cs="宋体"/>
          <w:b/>
          <w:bCs/>
          <w:color w:val="060607"/>
          <w:spacing w:val="4"/>
          <w:kern w:val="0"/>
          <w:szCs w:val="21"/>
        </w:rPr>
        <w:t>Note</w:t>
      </w:r>
      <w:r w:rsidRPr="007A7BA1">
        <w:rPr>
          <w:rFonts w:ascii="Helvetica" w:hAnsi="Helvetica" w:cs="宋体"/>
          <w:b/>
          <w:bCs/>
          <w:color w:val="060607"/>
          <w:spacing w:val="4"/>
          <w:kern w:val="0"/>
          <w:szCs w:val="21"/>
        </w:rPr>
        <w:t>）</w:t>
      </w:r>
      <w:r w:rsidRPr="007A7BA1">
        <w:rPr>
          <w:rFonts w:ascii="Helvetica" w:hAnsi="Helvetica" w:cs="宋体"/>
          <w:color w:val="060607"/>
          <w:spacing w:val="4"/>
          <w:kern w:val="0"/>
          <w:szCs w:val="21"/>
        </w:rPr>
        <w:t>：提供额外信息或解释，对理解正文内容有帮助。</w:t>
      </w:r>
    </w:p>
    <w:p w14:paraId="733D65F1"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警告（</w:t>
      </w:r>
      <w:r w:rsidRPr="007A7BA1">
        <w:rPr>
          <w:rFonts w:ascii="Helvetica" w:hAnsi="Helvetica" w:cs="宋体"/>
          <w:b/>
          <w:bCs/>
          <w:color w:val="060607"/>
          <w:spacing w:val="4"/>
          <w:kern w:val="0"/>
          <w:szCs w:val="21"/>
        </w:rPr>
        <w:t>Warning</w:t>
      </w:r>
      <w:r w:rsidRPr="007A7BA1">
        <w:rPr>
          <w:rFonts w:ascii="Helvetica" w:hAnsi="Helvetica" w:cs="宋体"/>
          <w:b/>
          <w:bCs/>
          <w:color w:val="060607"/>
          <w:spacing w:val="4"/>
          <w:kern w:val="0"/>
          <w:szCs w:val="21"/>
        </w:rPr>
        <w:t>）</w:t>
      </w:r>
      <w:r w:rsidRPr="007A7BA1">
        <w:rPr>
          <w:rFonts w:ascii="Helvetica" w:hAnsi="Helvetica" w:cs="宋体"/>
          <w:color w:val="060607"/>
          <w:spacing w:val="4"/>
          <w:kern w:val="0"/>
          <w:szCs w:val="21"/>
        </w:rPr>
        <w:t>：指出可能引起问题的情况，需要特别注意。</w:t>
      </w:r>
    </w:p>
    <w:p w14:paraId="157CB5E1"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错误（</w:t>
      </w:r>
      <w:r w:rsidRPr="007A7BA1">
        <w:rPr>
          <w:rFonts w:ascii="Helvetica" w:hAnsi="Helvetica" w:cs="宋体"/>
          <w:b/>
          <w:bCs/>
          <w:color w:val="060607"/>
          <w:spacing w:val="4"/>
          <w:kern w:val="0"/>
          <w:szCs w:val="21"/>
        </w:rPr>
        <w:t>Error</w:t>
      </w:r>
      <w:r w:rsidRPr="007A7BA1">
        <w:rPr>
          <w:rFonts w:ascii="Helvetica" w:hAnsi="Helvetica" w:cs="宋体"/>
          <w:b/>
          <w:bCs/>
          <w:color w:val="060607"/>
          <w:spacing w:val="4"/>
          <w:kern w:val="0"/>
          <w:szCs w:val="21"/>
        </w:rPr>
        <w:t>）</w:t>
      </w:r>
      <w:r w:rsidRPr="007A7BA1">
        <w:rPr>
          <w:rFonts w:ascii="Helvetica" w:hAnsi="Helvetica" w:cs="宋体"/>
          <w:color w:val="060607"/>
          <w:spacing w:val="4"/>
          <w:kern w:val="0"/>
          <w:szCs w:val="21"/>
        </w:rPr>
        <w:t>：指出文档中的错误或不一致之处。</w:t>
      </w:r>
    </w:p>
    <w:p w14:paraId="6C5A3ECB"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提示（</w:t>
      </w:r>
      <w:r w:rsidRPr="007A7BA1">
        <w:rPr>
          <w:rFonts w:ascii="Helvetica" w:hAnsi="Helvetica" w:cs="宋体"/>
          <w:b/>
          <w:bCs/>
          <w:color w:val="060607"/>
          <w:spacing w:val="4"/>
          <w:kern w:val="0"/>
          <w:szCs w:val="21"/>
        </w:rPr>
        <w:t>Tip</w:t>
      </w:r>
      <w:r w:rsidRPr="007A7BA1">
        <w:rPr>
          <w:rFonts w:ascii="Helvetica" w:hAnsi="Helvetica" w:cs="宋体"/>
          <w:b/>
          <w:bCs/>
          <w:color w:val="060607"/>
          <w:spacing w:val="4"/>
          <w:kern w:val="0"/>
          <w:szCs w:val="21"/>
        </w:rPr>
        <w:t>）</w:t>
      </w:r>
      <w:r w:rsidRPr="007A7BA1">
        <w:rPr>
          <w:rFonts w:ascii="Helvetica" w:hAnsi="Helvetica" w:cs="宋体"/>
          <w:color w:val="060607"/>
          <w:spacing w:val="4"/>
          <w:kern w:val="0"/>
          <w:szCs w:val="21"/>
        </w:rPr>
        <w:t>：提供有用的技巧或最佳实践。</w:t>
      </w:r>
    </w:p>
    <w:p w14:paraId="5D27EB94" w14:textId="77777777" w:rsidR="007A7BA1" w:rsidRPr="007A7BA1" w:rsidRDefault="007A7BA1" w:rsidP="007A7BA1">
      <w:pPr>
        <w:widowControl/>
        <w:numPr>
          <w:ilvl w:val="1"/>
          <w:numId w:val="11"/>
        </w:numPr>
        <w:shd w:val="clear" w:color="auto" w:fill="FFFFFF"/>
        <w:spacing w:line="360" w:lineRule="atLeast"/>
        <w:ind w:firstLineChars="0"/>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重要符号</w:t>
      </w:r>
      <w:r w:rsidRPr="007A7BA1">
        <w:rPr>
          <w:rFonts w:ascii="Helvetica" w:hAnsi="Helvetica" w:cs="宋体"/>
          <w:color w:val="060607"/>
          <w:spacing w:val="4"/>
          <w:kern w:val="0"/>
          <w:szCs w:val="21"/>
        </w:rPr>
        <w:t>：</w:t>
      </w:r>
    </w:p>
    <w:p w14:paraId="5F857417"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粗体（</w:t>
      </w:r>
      <w:r w:rsidRPr="007A7BA1">
        <w:rPr>
          <w:rFonts w:ascii="Helvetica" w:hAnsi="Helvetica" w:cs="宋体"/>
          <w:b/>
          <w:bCs/>
          <w:color w:val="060607"/>
          <w:spacing w:val="4"/>
          <w:kern w:val="0"/>
          <w:szCs w:val="21"/>
        </w:rPr>
        <w:t>Bold</w:t>
      </w:r>
      <w:r w:rsidRPr="007A7BA1">
        <w:rPr>
          <w:rFonts w:ascii="Helvetica" w:hAnsi="Helvetica" w:cs="宋体"/>
          <w:b/>
          <w:bCs/>
          <w:color w:val="060607"/>
          <w:spacing w:val="4"/>
          <w:kern w:val="0"/>
          <w:szCs w:val="21"/>
        </w:rPr>
        <w:t>）</w:t>
      </w:r>
      <w:r w:rsidRPr="007A7BA1">
        <w:rPr>
          <w:rFonts w:ascii="Helvetica" w:hAnsi="Helvetica" w:cs="宋体"/>
          <w:color w:val="060607"/>
          <w:spacing w:val="4"/>
          <w:kern w:val="0"/>
          <w:szCs w:val="21"/>
        </w:rPr>
        <w:t>：用于强调关键词或重要的术语。</w:t>
      </w:r>
    </w:p>
    <w:p w14:paraId="1DC382B4"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斜体（</w:t>
      </w:r>
      <w:r w:rsidRPr="007A7BA1">
        <w:rPr>
          <w:rFonts w:ascii="Helvetica" w:hAnsi="Helvetica" w:cs="宋体"/>
          <w:b/>
          <w:bCs/>
          <w:color w:val="060607"/>
          <w:spacing w:val="4"/>
          <w:kern w:val="0"/>
          <w:szCs w:val="21"/>
        </w:rPr>
        <w:t>Italic</w:t>
      </w:r>
      <w:r w:rsidRPr="007A7BA1">
        <w:rPr>
          <w:rFonts w:ascii="Helvetica" w:hAnsi="Helvetica" w:cs="宋体"/>
          <w:b/>
          <w:bCs/>
          <w:color w:val="060607"/>
          <w:spacing w:val="4"/>
          <w:kern w:val="0"/>
          <w:szCs w:val="21"/>
        </w:rPr>
        <w:t>）</w:t>
      </w:r>
      <w:r w:rsidRPr="007A7BA1">
        <w:rPr>
          <w:rFonts w:ascii="Helvetica" w:hAnsi="Helvetica" w:cs="宋体"/>
          <w:color w:val="060607"/>
          <w:spacing w:val="4"/>
          <w:kern w:val="0"/>
          <w:szCs w:val="21"/>
        </w:rPr>
        <w:t>：用于书籍、文档、电影等的标题，或用于强调新引入的术语。</w:t>
      </w:r>
    </w:p>
    <w:p w14:paraId="7079FFE4" w14:textId="77777777" w:rsidR="007A7BA1" w:rsidRPr="007A7BA1" w:rsidRDefault="007A7BA1" w:rsidP="007A7BA1">
      <w:pPr>
        <w:widowControl/>
        <w:numPr>
          <w:ilvl w:val="2"/>
          <w:numId w:val="11"/>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b/>
          <w:bCs/>
          <w:color w:val="060607"/>
          <w:spacing w:val="4"/>
          <w:kern w:val="0"/>
          <w:szCs w:val="21"/>
        </w:rPr>
        <w:t>下划线（</w:t>
      </w:r>
      <w:r w:rsidRPr="007A7BA1">
        <w:rPr>
          <w:rFonts w:ascii="Helvetica" w:hAnsi="Helvetica" w:cs="宋体"/>
          <w:b/>
          <w:bCs/>
          <w:color w:val="060607"/>
          <w:spacing w:val="4"/>
          <w:kern w:val="0"/>
          <w:szCs w:val="21"/>
        </w:rPr>
        <w:t>Underline</w:t>
      </w:r>
      <w:r w:rsidRPr="007A7BA1">
        <w:rPr>
          <w:rFonts w:ascii="Helvetica" w:hAnsi="Helvetica" w:cs="宋体"/>
          <w:b/>
          <w:bCs/>
          <w:color w:val="060607"/>
          <w:spacing w:val="4"/>
          <w:kern w:val="0"/>
          <w:szCs w:val="21"/>
        </w:rPr>
        <w:t>）</w:t>
      </w:r>
      <w:r w:rsidRPr="007A7BA1">
        <w:rPr>
          <w:rFonts w:ascii="Helvetica" w:hAnsi="Helvetica" w:cs="宋体"/>
          <w:color w:val="060607"/>
          <w:spacing w:val="4"/>
          <w:kern w:val="0"/>
          <w:szCs w:val="21"/>
        </w:rPr>
        <w:t>：用于强调网址或文件路径。</w:t>
      </w:r>
    </w:p>
    <w:p w14:paraId="7BAE00FA" w14:textId="6B3F6CAC" w:rsidR="007A7BA1" w:rsidRDefault="007A7BA1" w:rsidP="007A7BA1">
      <w:pPr>
        <w:widowControl/>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7A7BA1">
        <w:rPr>
          <w:rFonts w:ascii="Helvetica" w:hAnsi="Helvetica" w:cs="宋体"/>
          <w:color w:val="060607"/>
          <w:spacing w:val="4"/>
          <w:kern w:val="0"/>
          <w:szCs w:val="21"/>
        </w:rPr>
        <w:t>在需求管理中，高层次需求通常可以被其所有细化的需求所继承。这意味着细化的需求应该与高层次需求保持一致，并且细化需求的实现应该支持高层次需求的实现。这种继承关系有助于确保项目的目标和方向在各个层面上保持一致。</w:t>
      </w:r>
    </w:p>
    <w:p w14:paraId="76F9A1B2" w14:textId="5072D5AF" w:rsidR="007A7BA1" w:rsidRPr="007A7BA1" w:rsidRDefault="007A7BA1" w:rsidP="007A7BA1">
      <w:pPr>
        <w:pStyle w:val="20"/>
        <w:ind w:leftChars="0" w:left="0"/>
      </w:pPr>
      <w:r>
        <w:rPr>
          <w:rFonts w:hint="eastAsia"/>
        </w:rPr>
        <w:t>本文档中，每个需求具有自己的优先级，</w:t>
      </w:r>
      <w:r w:rsidRPr="007A7BA1">
        <w:t>有助于项目团队确定工作的优先顺序。优先级可以根据需求的重要性、紧迫性或对项目成功的影响来确定。</w:t>
      </w:r>
      <w:r>
        <w:rPr>
          <w:rFonts w:hint="eastAsia"/>
        </w:rPr>
        <w:t>优先级别包括：</w:t>
      </w:r>
    </w:p>
    <w:p w14:paraId="3F4C2A81" w14:textId="77777777" w:rsidR="007A7BA1" w:rsidRPr="007A7BA1" w:rsidRDefault="007A7BA1" w:rsidP="007A7BA1">
      <w:pPr>
        <w:numPr>
          <w:ilvl w:val="0"/>
          <w:numId w:val="13"/>
        </w:numPr>
        <w:tabs>
          <w:tab w:val="num" w:pos="720"/>
        </w:tabs>
        <w:ind w:firstLine="422"/>
      </w:pPr>
      <w:r w:rsidRPr="007A7BA1">
        <w:rPr>
          <w:b/>
          <w:bCs/>
        </w:rPr>
        <w:t>高（</w:t>
      </w:r>
      <w:r w:rsidRPr="007A7BA1">
        <w:rPr>
          <w:b/>
          <w:bCs/>
        </w:rPr>
        <w:t>High</w:t>
      </w:r>
      <w:r w:rsidRPr="007A7BA1">
        <w:rPr>
          <w:b/>
          <w:bCs/>
        </w:rPr>
        <w:t>）</w:t>
      </w:r>
      <w:r w:rsidRPr="007A7BA1">
        <w:t>：必须实现的需求，对项目的成功至关重要。</w:t>
      </w:r>
    </w:p>
    <w:p w14:paraId="68077532" w14:textId="77777777" w:rsidR="007A7BA1" w:rsidRPr="007A7BA1" w:rsidRDefault="007A7BA1" w:rsidP="007A7BA1">
      <w:pPr>
        <w:numPr>
          <w:ilvl w:val="0"/>
          <w:numId w:val="13"/>
        </w:numPr>
        <w:tabs>
          <w:tab w:val="num" w:pos="720"/>
        </w:tabs>
        <w:ind w:firstLine="422"/>
      </w:pPr>
      <w:r w:rsidRPr="007A7BA1">
        <w:rPr>
          <w:b/>
          <w:bCs/>
        </w:rPr>
        <w:t>中（</w:t>
      </w:r>
      <w:r w:rsidRPr="007A7BA1">
        <w:rPr>
          <w:b/>
          <w:bCs/>
        </w:rPr>
        <w:t>Medium</w:t>
      </w:r>
      <w:r w:rsidRPr="007A7BA1">
        <w:rPr>
          <w:b/>
          <w:bCs/>
        </w:rPr>
        <w:t>）</w:t>
      </w:r>
      <w:r w:rsidRPr="007A7BA1">
        <w:t>：重要的需求，但不是项目成功的决定性因素。</w:t>
      </w:r>
    </w:p>
    <w:p w14:paraId="10149421" w14:textId="4DFE7D42" w:rsidR="00C23C44" w:rsidRPr="007A7BA1" w:rsidRDefault="007A7BA1" w:rsidP="007A7BA1">
      <w:pPr>
        <w:numPr>
          <w:ilvl w:val="0"/>
          <w:numId w:val="13"/>
        </w:numPr>
        <w:tabs>
          <w:tab w:val="num" w:pos="720"/>
        </w:tabs>
        <w:ind w:firstLine="422"/>
      </w:pPr>
      <w:r w:rsidRPr="007A7BA1">
        <w:rPr>
          <w:b/>
          <w:bCs/>
        </w:rPr>
        <w:t>低（</w:t>
      </w:r>
      <w:r w:rsidRPr="007A7BA1">
        <w:rPr>
          <w:b/>
          <w:bCs/>
        </w:rPr>
        <w:t>Low</w:t>
      </w:r>
      <w:r w:rsidRPr="007A7BA1">
        <w:rPr>
          <w:b/>
          <w:bCs/>
        </w:rPr>
        <w:t>）</w:t>
      </w:r>
      <w:r w:rsidRPr="007A7BA1">
        <w:t>：可以推迟或在资源允许的情况下实现的需求。</w:t>
      </w:r>
    </w:p>
    <w:p w14:paraId="00836C64" w14:textId="34F54181" w:rsidR="00C23C44" w:rsidRDefault="00C23C44" w:rsidP="00C23C44">
      <w:pPr>
        <w:pStyle w:val="2"/>
        <w:ind w:left="180"/>
        <w:rPr>
          <w:szCs w:val="24"/>
        </w:rPr>
      </w:pPr>
      <w:bookmarkStart w:id="13" w:name="_Toc120307661"/>
      <w:bookmarkStart w:id="14" w:name="_Toc121128957"/>
      <w:bookmarkStart w:id="15" w:name="_Toc127799066"/>
      <w:bookmarkStart w:id="16" w:name="_Toc182829763"/>
      <w:r>
        <w:rPr>
          <w:rFonts w:hint="eastAsia"/>
          <w:szCs w:val="24"/>
        </w:rPr>
        <w:t>预期读者和阅读建议</w:t>
      </w:r>
      <w:bookmarkEnd w:id="13"/>
      <w:bookmarkEnd w:id="14"/>
      <w:bookmarkEnd w:id="15"/>
      <w:bookmarkEnd w:id="16"/>
    </w:p>
    <w:p w14:paraId="09DDC8FD" w14:textId="77777777" w:rsidR="00A4428B" w:rsidRPr="00A4428B" w:rsidRDefault="00A4428B" w:rsidP="00A4428B">
      <w:pPr>
        <w:widowControl/>
        <w:shd w:val="clear" w:color="auto" w:fill="FFFFFF"/>
        <w:spacing w:after="206" w:line="360" w:lineRule="atLeast"/>
        <w:ind w:firstLineChars="0" w:firstLine="436"/>
        <w:jc w:val="left"/>
        <w:rPr>
          <w:rFonts w:ascii="Helvetica" w:hAnsi="Helvetica" w:cs="宋体"/>
          <w:color w:val="060607"/>
          <w:spacing w:val="4"/>
          <w:kern w:val="0"/>
          <w:szCs w:val="21"/>
        </w:rPr>
      </w:pPr>
      <w:bookmarkStart w:id="17" w:name="_Toc120307662"/>
      <w:bookmarkStart w:id="18" w:name="_Toc121128958"/>
      <w:bookmarkStart w:id="19" w:name="_Toc127799067"/>
      <w:r w:rsidRPr="00A4428B">
        <w:rPr>
          <w:rFonts w:ascii="Helvetica" w:hAnsi="Helvetica" w:cs="宋体"/>
          <w:color w:val="060607"/>
          <w:spacing w:val="4"/>
          <w:kern w:val="0"/>
          <w:szCs w:val="21"/>
        </w:rPr>
        <w:t>本软件产品需求分析报告预期面向的读者群体包括但不限于以下几类：</w:t>
      </w:r>
    </w:p>
    <w:p w14:paraId="1C7437C0" w14:textId="77777777" w:rsidR="00A4428B" w:rsidRPr="00A4428B" w:rsidRDefault="00A4428B" w:rsidP="00A4428B">
      <w:pPr>
        <w:widowControl/>
        <w:numPr>
          <w:ilvl w:val="0"/>
          <w:numId w:val="14"/>
        </w:numPr>
        <w:shd w:val="clear" w:color="auto" w:fill="FFFFFF"/>
        <w:spacing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用户（</w:t>
      </w:r>
      <w:r w:rsidRPr="00A4428B">
        <w:rPr>
          <w:rFonts w:ascii="Helvetica" w:hAnsi="Helvetica" w:cs="宋体"/>
          <w:b/>
          <w:bCs/>
          <w:color w:val="060607"/>
          <w:spacing w:val="4"/>
          <w:kern w:val="0"/>
          <w:szCs w:val="21"/>
        </w:rPr>
        <w:t>End Users</w:t>
      </w:r>
      <w:r w:rsidRPr="00A4428B">
        <w:rPr>
          <w:rFonts w:ascii="Helvetica" w:hAnsi="Helvetica" w:cs="宋体"/>
          <w:b/>
          <w:bCs/>
          <w:color w:val="060607"/>
          <w:spacing w:val="4"/>
          <w:kern w:val="0"/>
          <w:szCs w:val="21"/>
        </w:rPr>
        <w:t>）</w:t>
      </w:r>
      <w:r w:rsidRPr="00A4428B">
        <w:rPr>
          <w:rFonts w:ascii="Helvetica" w:hAnsi="Helvetica" w:cs="宋体"/>
          <w:color w:val="060607"/>
          <w:spacing w:val="4"/>
          <w:kern w:val="0"/>
          <w:szCs w:val="21"/>
        </w:rPr>
        <w:t>：</w:t>
      </w:r>
    </w:p>
    <w:p w14:paraId="318B902D" w14:textId="77777777"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color w:val="060607"/>
          <w:spacing w:val="4"/>
          <w:kern w:val="0"/>
          <w:szCs w:val="21"/>
        </w:rPr>
        <w:lastRenderedPageBreak/>
        <w:t>包括学生、教师和教务管理员，他们将直接使用该系统进行日常的教学和管理工作。</w:t>
      </w:r>
    </w:p>
    <w:p w14:paraId="5226D681" w14:textId="50BDA48B"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阅读建议</w:t>
      </w:r>
      <w:r w:rsidRPr="00A4428B">
        <w:rPr>
          <w:rFonts w:ascii="Helvetica" w:hAnsi="Helvetica" w:cs="宋体"/>
          <w:color w:val="060607"/>
          <w:spacing w:val="4"/>
          <w:kern w:val="0"/>
          <w:szCs w:val="21"/>
        </w:rPr>
        <w:t>：关注</w:t>
      </w:r>
      <w:r w:rsidR="00AD1D7A">
        <w:rPr>
          <w:rFonts w:ascii="Helvetica" w:hAnsi="Helvetica" w:cs="宋体" w:hint="eastAsia"/>
          <w:color w:val="060607"/>
          <w:spacing w:val="4"/>
          <w:kern w:val="0"/>
          <w:szCs w:val="21"/>
        </w:rPr>
        <w:t>“综合描述”与“外部接口需求”</w:t>
      </w:r>
      <w:r w:rsidRPr="00A4428B">
        <w:rPr>
          <w:rFonts w:ascii="Helvetica" w:hAnsi="Helvetica" w:cs="宋体"/>
          <w:color w:val="060607"/>
          <w:spacing w:val="4"/>
          <w:kern w:val="0"/>
          <w:szCs w:val="21"/>
        </w:rPr>
        <w:t>部分，以了解系统的基本功能和操作流程</w:t>
      </w:r>
      <w:r w:rsidR="00AD1D7A">
        <w:rPr>
          <w:rFonts w:ascii="Helvetica" w:hAnsi="Helvetica" w:cs="宋体" w:hint="eastAsia"/>
          <w:color w:val="060607"/>
          <w:spacing w:val="4"/>
          <w:kern w:val="0"/>
          <w:szCs w:val="21"/>
        </w:rPr>
        <w:t>，同时可以阅读“非功能需求”中的“用户文档”部分</w:t>
      </w:r>
      <w:r w:rsidRPr="00A4428B">
        <w:rPr>
          <w:rFonts w:ascii="Helvetica" w:hAnsi="Helvetica" w:cs="宋体"/>
          <w:color w:val="060607"/>
          <w:spacing w:val="4"/>
          <w:kern w:val="0"/>
          <w:szCs w:val="21"/>
        </w:rPr>
        <w:t>。用户应重点阅读与自己角色相关的功能描述，如学生用户应关注</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学生用户</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部分，教师用户应关注</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教师</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w:t>
      </w:r>
    </w:p>
    <w:p w14:paraId="36FFE9A2" w14:textId="77777777" w:rsidR="00A4428B" w:rsidRPr="00A4428B" w:rsidRDefault="00A4428B" w:rsidP="00A4428B">
      <w:pPr>
        <w:widowControl/>
        <w:numPr>
          <w:ilvl w:val="0"/>
          <w:numId w:val="14"/>
        </w:numPr>
        <w:shd w:val="clear" w:color="auto" w:fill="FFFFFF"/>
        <w:spacing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开发人员（</w:t>
      </w:r>
      <w:r w:rsidRPr="00A4428B">
        <w:rPr>
          <w:rFonts w:ascii="Helvetica" w:hAnsi="Helvetica" w:cs="宋体"/>
          <w:b/>
          <w:bCs/>
          <w:color w:val="060607"/>
          <w:spacing w:val="4"/>
          <w:kern w:val="0"/>
          <w:szCs w:val="21"/>
        </w:rPr>
        <w:t>Developers</w:t>
      </w:r>
      <w:r w:rsidRPr="00A4428B">
        <w:rPr>
          <w:rFonts w:ascii="Helvetica" w:hAnsi="Helvetica" w:cs="宋体"/>
          <w:b/>
          <w:bCs/>
          <w:color w:val="060607"/>
          <w:spacing w:val="4"/>
          <w:kern w:val="0"/>
          <w:szCs w:val="21"/>
        </w:rPr>
        <w:t>）</w:t>
      </w:r>
      <w:r w:rsidRPr="00A4428B">
        <w:rPr>
          <w:rFonts w:ascii="Helvetica" w:hAnsi="Helvetica" w:cs="宋体"/>
          <w:color w:val="060607"/>
          <w:spacing w:val="4"/>
          <w:kern w:val="0"/>
          <w:szCs w:val="21"/>
        </w:rPr>
        <w:t>：</w:t>
      </w:r>
    </w:p>
    <w:p w14:paraId="12B2AC5E" w14:textId="77777777"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color w:val="060607"/>
          <w:spacing w:val="4"/>
          <w:kern w:val="0"/>
          <w:szCs w:val="21"/>
        </w:rPr>
        <w:t>负责实现软件产品，需要详细了解系统架构、技术细节和接口规范。</w:t>
      </w:r>
    </w:p>
    <w:p w14:paraId="6B8B54AF" w14:textId="5630088E"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阅读建议</w:t>
      </w:r>
      <w:r w:rsidRPr="00A4428B">
        <w:rPr>
          <w:rFonts w:ascii="Helvetica" w:hAnsi="Helvetica" w:cs="宋体"/>
          <w:color w:val="060607"/>
          <w:spacing w:val="4"/>
          <w:kern w:val="0"/>
          <w:szCs w:val="21"/>
        </w:rPr>
        <w:t>：深入阅读</w:t>
      </w:r>
      <w:r w:rsidRPr="00A4428B">
        <w:rPr>
          <w:rFonts w:ascii="Helvetica" w:hAnsi="Helvetica" w:cs="宋体"/>
          <w:color w:val="060607"/>
          <w:spacing w:val="4"/>
          <w:kern w:val="0"/>
          <w:szCs w:val="21"/>
        </w:rPr>
        <w:t>“</w:t>
      </w:r>
      <w:r w:rsidR="00AD1D7A">
        <w:rPr>
          <w:rFonts w:ascii="Helvetica" w:hAnsi="Helvetica" w:cs="宋体" w:hint="eastAsia"/>
          <w:color w:val="060607"/>
          <w:spacing w:val="4"/>
          <w:kern w:val="0"/>
          <w:szCs w:val="21"/>
        </w:rPr>
        <w:t>综合描述</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和</w:t>
      </w:r>
      <w:r w:rsidRPr="00A4428B">
        <w:rPr>
          <w:rFonts w:ascii="Helvetica" w:hAnsi="Helvetica" w:cs="宋体"/>
          <w:color w:val="060607"/>
          <w:spacing w:val="4"/>
          <w:kern w:val="0"/>
          <w:szCs w:val="21"/>
        </w:rPr>
        <w:t>“</w:t>
      </w:r>
      <w:r w:rsidR="00AD1D7A">
        <w:rPr>
          <w:rFonts w:ascii="Helvetica" w:hAnsi="Helvetica" w:cs="宋体" w:hint="eastAsia"/>
          <w:color w:val="060607"/>
          <w:spacing w:val="4"/>
          <w:kern w:val="0"/>
          <w:szCs w:val="21"/>
        </w:rPr>
        <w:t>外部接口需求</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部分，了解系统架构、类图设计和包结构。同时，关注</w:t>
      </w:r>
      <w:r w:rsidRPr="00A4428B">
        <w:rPr>
          <w:rFonts w:ascii="Helvetica" w:hAnsi="Helvetica" w:cs="宋体"/>
          <w:color w:val="060607"/>
          <w:spacing w:val="4"/>
          <w:kern w:val="0"/>
          <w:szCs w:val="21"/>
        </w:rPr>
        <w:t>“</w:t>
      </w:r>
      <w:r w:rsidR="00AD1D7A">
        <w:rPr>
          <w:rFonts w:ascii="Helvetica" w:hAnsi="Helvetica" w:cs="宋体" w:hint="eastAsia"/>
          <w:color w:val="060607"/>
          <w:spacing w:val="4"/>
          <w:kern w:val="0"/>
          <w:szCs w:val="21"/>
        </w:rPr>
        <w:t>系统功能需求</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部分，以理解功能的实现细节。</w:t>
      </w:r>
    </w:p>
    <w:p w14:paraId="5B3CA2CD" w14:textId="77777777" w:rsidR="00A4428B" w:rsidRPr="00A4428B" w:rsidRDefault="00A4428B" w:rsidP="00A4428B">
      <w:pPr>
        <w:widowControl/>
        <w:numPr>
          <w:ilvl w:val="0"/>
          <w:numId w:val="14"/>
        </w:numPr>
        <w:shd w:val="clear" w:color="auto" w:fill="FFFFFF"/>
        <w:spacing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项目经理（</w:t>
      </w:r>
      <w:r w:rsidRPr="00A4428B">
        <w:rPr>
          <w:rFonts w:ascii="Helvetica" w:hAnsi="Helvetica" w:cs="宋体"/>
          <w:b/>
          <w:bCs/>
          <w:color w:val="060607"/>
          <w:spacing w:val="4"/>
          <w:kern w:val="0"/>
          <w:szCs w:val="21"/>
        </w:rPr>
        <w:t>Project Managers</w:t>
      </w:r>
      <w:r w:rsidRPr="00A4428B">
        <w:rPr>
          <w:rFonts w:ascii="Helvetica" w:hAnsi="Helvetica" w:cs="宋体"/>
          <w:b/>
          <w:bCs/>
          <w:color w:val="060607"/>
          <w:spacing w:val="4"/>
          <w:kern w:val="0"/>
          <w:szCs w:val="21"/>
        </w:rPr>
        <w:t>）</w:t>
      </w:r>
      <w:r w:rsidRPr="00A4428B">
        <w:rPr>
          <w:rFonts w:ascii="Helvetica" w:hAnsi="Helvetica" w:cs="宋体"/>
          <w:color w:val="060607"/>
          <w:spacing w:val="4"/>
          <w:kern w:val="0"/>
          <w:szCs w:val="21"/>
        </w:rPr>
        <w:t>：</w:t>
      </w:r>
    </w:p>
    <w:p w14:paraId="403E7B99" w14:textId="77777777"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color w:val="060607"/>
          <w:spacing w:val="4"/>
          <w:kern w:val="0"/>
          <w:szCs w:val="21"/>
        </w:rPr>
        <w:t>负责项目的规划、执行和监控，需要了解项目的整体需求和进度。</w:t>
      </w:r>
    </w:p>
    <w:p w14:paraId="3818705A" w14:textId="5FC9416B"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阅读建议</w:t>
      </w:r>
      <w:r w:rsidRPr="00A4428B">
        <w:rPr>
          <w:rFonts w:ascii="Helvetica" w:hAnsi="Helvetica" w:cs="宋体"/>
          <w:color w:val="060607"/>
          <w:spacing w:val="4"/>
          <w:kern w:val="0"/>
          <w:szCs w:val="21"/>
        </w:rPr>
        <w:t>：重点关注</w:t>
      </w:r>
      <w:r w:rsidRPr="00A4428B">
        <w:rPr>
          <w:rFonts w:ascii="Helvetica" w:hAnsi="Helvetica" w:cs="宋体"/>
          <w:color w:val="060607"/>
          <w:spacing w:val="4"/>
          <w:kern w:val="0"/>
          <w:szCs w:val="21"/>
        </w:rPr>
        <w:t>“</w:t>
      </w:r>
      <w:r w:rsidR="00AD1D7A">
        <w:rPr>
          <w:rFonts w:ascii="Helvetica" w:hAnsi="Helvetica" w:cs="宋体" w:hint="eastAsia"/>
          <w:color w:val="060607"/>
          <w:spacing w:val="4"/>
          <w:kern w:val="0"/>
          <w:szCs w:val="21"/>
        </w:rPr>
        <w:t>综合描述</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部分，了解项目的结构和主要组件。同时，查看</w:t>
      </w:r>
      <w:r w:rsidR="00AD1D7A">
        <w:rPr>
          <w:rFonts w:ascii="Helvetica" w:hAnsi="Helvetica" w:cs="宋体" w:hint="eastAsia"/>
          <w:color w:val="060607"/>
          <w:spacing w:val="4"/>
          <w:kern w:val="0"/>
          <w:szCs w:val="21"/>
        </w:rPr>
        <w:t>“外部接口需求”和“其他非功能需求”</w:t>
      </w:r>
      <w:r w:rsidRPr="00A4428B">
        <w:rPr>
          <w:rFonts w:ascii="Helvetica" w:hAnsi="Helvetica" w:cs="宋体"/>
          <w:color w:val="060607"/>
          <w:spacing w:val="4"/>
          <w:kern w:val="0"/>
          <w:szCs w:val="21"/>
        </w:rPr>
        <w:t>部分，以掌握项目的关键数据和新特性。</w:t>
      </w:r>
    </w:p>
    <w:p w14:paraId="1C9B0962" w14:textId="77777777" w:rsidR="00A4428B" w:rsidRPr="00A4428B" w:rsidRDefault="00A4428B" w:rsidP="00A4428B">
      <w:pPr>
        <w:widowControl/>
        <w:numPr>
          <w:ilvl w:val="0"/>
          <w:numId w:val="14"/>
        </w:numPr>
        <w:shd w:val="clear" w:color="auto" w:fill="FFFFFF"/>
        <w:spacing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营销人员（</w:t>
      </w:r>
      <w:r w:rsidRPr="00A4428B">
        <w:rPr>
          <w:rFonts w:ascii="Helvetica" w:hAnsi="Helvetica" w:cs="宋体"/>
          <w:b/>
          <w:bCs/>
          <w:color w:val="060607"/>
          <w:spacing w:val="4"/>
          <w:kern w:val="0"/>
          <w:szCs w:val="21"/>
        </w:rPr>
        <w:t>Marketing Personnel</w:t>
      </w:r>
      <w:r w:rsidRPr="00A4428B">
        <w:rPr>
          <w:rFonts w:ascii="Helvetica" w:hAnsi="Helvetica" w:cs="宋体"/>
          <w:b/>
          <w:bCs/>
          <w:color w:val="060607"/>
          <w:spacing w:val="4"/>
          <w:kern w:val="0"/>
          <w:szCs w:val="21"/>
        </w:rPr>
        <w:t>）</w:t>
      </w:r>
      <w:r w:rsidRPr="00A4428B">
        <w:rPr>
          <w:rFonts w:ascii="Helvetica" w:hAnsi="Helvetica" w:cs="宋体"/>
          <w:color w:val="060607"/>
          <w:spacing w:val="4"/>
          <w:kern w:val="0"/>
          <w:szCs w:val="21"/>
        </w:rPr>
        <w:t>：</w:t>
      </w:r>
    </w:p>
    <w:p w14:paraId="02C3C288" w14:textId="77777777"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color w:val="060607"/>
          <w:spacing w:val="4"/>
          <w:kern w:val="0"/>
          <w:szCs w:val="21"/>
        </w:rPr>
        <w:t>负责产品的推广和销售，需要了解产品的特点和卖点。</w:t>
      </w:r>
    </w:p>
    <w:p w14:paraId="2B0A8B49" w14:textId="752FBB98"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阅读建议</w:t>
      </w:r>
      <w:r w:rsidRPr="00A4428B">
        <w:rPr>
          <w:rFonts w:ascii="Helvetica" w:hAnsi="Helvetica" w:cs="宋体"/>
          <w:color w:val="060607"/>
          <w:spacing w:val="4"/>
          <w:kern w:val="0"/>
          <w:szCs w:val="21"/>
        </w:rPr>
        <w:t>：阅读</w:t>
      </w:r>
      <w:r w:rsidRPr="00A4428B">
        <w:rPr>
          <w:rFonts w:ascii="Helvetica" w:hAnsi="Helvetica" w:cs="宋体"/>
          <w:color w:val="060607"/>
          <w:spacing w:val="4"/>
          <w:kern w:val="0"/>
          <w:szCs w:val="21"/>
        </w:rPr>
        <w:t>“</w:t>
      </w:r>
      <w:r w:rsidR="00AD1D7A">
        <w:rPr>
          <w:rFonts w:ascii="Helvetica" w:hAnsi="Helvetica" w:cs="宋体" w:hint="eastAsia"/>
          <w:color w:val="060607"/>
          <w:spacing w:val="4"/>
          <w:kern w:val="0"/>
          <w:szCs w:val="21"/>
        </w:rPr>
        <w:t>综合描述</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和</w:t>
      </w:r>
      <w:r w:rsidRPr="00A4428B">
        <w:rPr>
          <w:rFonts w:ascii="Helvetica" w:hAnsi="Helvetica" w:cs="宋体"/>
          <w:color w:val="060607"/>
          <w:spacing w:val="4"/>
          <w:kern w:val="0"/>
          <w:szCs w:val="21"/>
        </w:rPr>
        <w:t>“</w:t>
      </w:r>
      <w:r w:rsidR="00AD1D7A">
        <w:rPr>
          <w:rFonts w:ascii="Helvetica" w:hAnsi="Helvetica" w:cs="宋体" w:hint="eastAsia"/>
          <w:color w:val="060607"/>
          <w:spacing w:val="4"/>
          <w:kern w:val="0"/>
          <w:szCs w:val="21"/>
        </w:rPr>
        <w:t>其他非功能需求</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部分，以了解系统的核心功能和新特性，这些信息有助于制定营销策略和推广材料。</w:t>
      </w:r>
    </w:p>
    <w:p w14:paraId="4E8E4BFC" w14:textId="77777777" w:rsidR="00A4428B" w:rsidRPr="00A4428B" w:rsidRDefault="00A4428B" w:rsidP="00A4428B">
      <w:pPr>
        <w:widowControl/>
        <w:numPr>
          <w:ilvl w:val="0"/>
          <w:numId w:val="14"/>
        </w:numPr>
        <w:shd w:val="clear" w:color="auto" w:fill="FFFFFF"/>
        <w:spacing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测试人员（</w:t>
      </w:r>
      <w:r w:rsidRPr="00A4428B">
        <w:rPr>
          <w:rFonts w:ascii="Helvetica" w:hAnsi="Helvetica" w:cs="宋体"/>
          <w:b/>
          <w:bCs/>
          <w:color w:val="060607"/>
          <w:spacing w:val="4"/>
          <w:kern w:val="0"/>
          <w:szCs w:val="21"/>
        </w:rPr>
        <w:t>Testers</w:t>
      </w:r>
      <w:r w:rsidRPr="00A4428B">
        <w:rPr>
          <w:rFonts w:ascii="Helvetica" w:hAnsi="Helvetica" w:cs="宋体"/>
          <w:b/>
          <w:bCs/>
          <w:color w:val="060607"/>
          <w:spacing w:val="4"/>
          <w:kern w:val="0"/>
          <w:szCs w:val="21"/>
        </w:rPr>
        <w:t>）</w:t>
      </w:r>
      <w:r w:rsidRPr="00A4428B">
        <w:rPr>
          <w:rFonts w:ascii="Helvetica" w:hAnsi="Helvetica" w:cs="宋体"/>
          <w:color w:val="060607"/>
          <w:spacing w:val="4"/>
          <w:kern w:val="0"/>
          <w:szCs w:val="21"/>
        </w:rPr>
        <w:t>：</w:t>
      </w:r>
    </w:p>
    <w:p w14:paraId="4405D292" w14:textId="77777777"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color w:val="060607"/>
          <w:spacing w:val="4"/>
          <w:kern w:val="0"/>
          <w:szCs w:val="21"/>
        </w:rPr>
        <w:t>负责验证软件产品的质量，需要了解需求的详细描述以设计测试用例。</w:t>
      </w:r>
    </w:p>
    <w:p w14:paraId="2E6C0494" w14:textId="2C051105"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阅读建议</w:t>
      </w:r>
      <w:r w:rsidRPr="00A4428B">
        <w:rPr>
          <w:rFonts w:ascii="Helvetica" w:hAnsi="Helvetica" w:cs="宋体"/>
          <w:color w:val="060607"/>
          <w:spacing w:val="4"/>
          <w:kern w:val="0"/>
          <w:szCs w:val="21"/>
        </w:rPr>
        <w:t>：仔细阅读整个文档，特别是</w:t>
      </w:r>
      <w:r w:rsidRPr="00A4428B">
        <w:rPr>
          <w:rFonts w:ascii="Helvetica" w:hAnsi="Helvetica" w:cs="宋体"/>
          <w:color w:val="060607"/>
          <w:spacing w:val="4"/>
          <w:kern w:val="0"/>
          <w:szCs w:val="21"/>
        </w:rPr>
        <w:t>“</w:t>
      </w:r>
      <w:r w:rsidR="004F4FB3">
        <w:rPr>
          <w:rFonts w:ascii="Helvetica" w:hAnsi="Helvetica" w:cs="宋体" w:hint="eastAsia"/>
          <w:color w:val="060607"/>
          <w:spacing w:val="4"/>
          <w:kern w:val="0"/>
          <w:szCs w:val="21"/>
        </w:rPr>
        <w:t>综合描述</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和</w:t>
      </w:r>
      <w:r w:rsidRPr="00A4428B">
        <w:rPr>
          <w:rFonts w:ascii="Helvetica" w:hAnsi="Helvetica" w:cs="宋体"/>
          <w:color w:val="060607"/>
          <w:spacing w:val="4"/>
          <w:kern w:val="0"/>
          <w:szCs w:val="21"/>
        </w:rPr>
        <w:t>“</w:t>
      </w:r>
      <w:r w:rsidR="004F4FB3">
        <w:rPr>
          <w:rFonts w:ascii="Helvetica" w:hAnsi="Helvetica" w:cs="宋体" w:hint="eastAsia"/>
          <w:color w:val="060607"/>
          <w:spacing w:val="4"/>
          <w:kern w:val="0"/>
          <w:szCs w:val="21"/>
        </w:rPr>
        <w:t>外部接口需求</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部分，以确保测试覆盖所有功能点。同时，关注</w:t>
      </w:r>
      <w:r w:rsidRPr="00A4428B">
        <w:rPr>
          <w:rFonts w:ascii="Helvetica" w:hAnsi="Helvetica" w:cs="宋体"/>
          <w:color w:val="060607"/>
          <w:spacing w:val="4"/>
          <w:kern w:val="0"/>
          <w:szCs w:val="21"/>
        </w:rPr>
        <w:t>“</w:t>
      </w:r>
      <w:r w:rsidR="004F4FB3">
        <w:rPr>
          <w:rFonts w:ascii="Helvetica" w:hAnsi="Helvetica" w:cs="宋体" w:hint="eastAsia"/>
          <w:color w:val="060607"/>
          <w:spacing w:val="4"/>
          <w:kern w:val="0"/>
          <w:szCs w:val="21"/>
        </w:rPr>
        <w:t>系统功能需求</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部分，以了解测试环境的配置。</w:t>
      </w:r>
    </w:p>
    <w:p w14:paraId="00F87DEE" w14:textId="77777777" w:rsidR="00A4428B" w:rsidRPr="00A4428B" w:rsidRDefault="00A4428B" w:rsidP="00A4428B">
      <w:pPr>
        <w:widowControl/>
        <w:numPr>
          <w:ilvl w:val="0"/>
          <w:numId w:val="14"/>
        </w:numPr>
        <w:shd w:val="clear" w:color="auto" w:fill="FFFFFF"/>
        <w:spacing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文档编写人员（</w:t>
      </w:r>
      <w:r w:rsidRPr="00A4428B">
        <w:rPr>
          <w:rFonts w:ascii="Helvetica" w:hAnsi="Helvetica" w:cs="宋体"/>
          <w:b/>
          <w:bCs/>
          <w:color w:val="060607"/>
          <w:spacing w:val="4"/>
          <w:kern w:val="0"/>
          <w:szCs w:val="21"/>
        </w:rPr>
        <w:t>Documentation Writers</w:t>
      </w:r>
      <w:r w:rsidRPr="00A4428B">
        <w:rPr>
          <w:rFonts w:ascii="Helvetica" w:hAnsi="Helvetica" w:cs="宋体"/>
          <w:b/>
          <w:bCs/>
          <w:color w:val="060607"/>
          <w:spacing w:val="4"/>
          <w:kern w:val="0"/>
          <w:szCs w:val="21"/>
        </w:rPr>
        <w:t>）</w:t>
      </w:r>
      <w:r w:rsidRPr="00A4428B">
        <w:rPr>
          <w:rFonts w:ascii="Helvetica" w:hAnsi="Helvetica" w:cs="宋体"/>
          <w:color w:val="060607"/>
          <w:spacing w:val="4"/>
          <w:kern w:val="0"/>
          <w:szCs w:val="21"/>
        </w:rPr>
        <w:t>：</w:t>
      </w:r>
    </w:p>
    <w:p w14:paraId="5803D6F8" w14:textId="77777777" w:rsidR="00A4428B" w:rsidRPr="00A4428B" w:rsidRDefault="00A4428B" w:rsidP="00A4428B">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color w:val="060607"/>
          <w:spacing w:val="4"/>
          <w:kern w:val="0"/>
          <w:szCs w:val="21"/>
        </w:rPr>
        <w:t>负责编写和维护项目文档，需要了解项目的所有细节，以便编写用户手册和在线帮助文档。</w:t>
      </w:r>
    </w:p>
    <w:p w14:paraId="265ADB30" w14:textId="6E79F796" w:rsidR="00A4428B" w:rsidRPr="00A4428B" w:rsidRDefault="00A4428B" w:rsidP="00AD1D7A">
      <w:pPr>
        <w:widowControl/>
        <w:numPr>
          <w:ilvl w:val="1"/>
          <w:numId w:val="14"/>
        </w:numPr>
        <w:shd w:val="clear" w:color="auto" w:fill="FFFFFF"/>
        <w:spacing w:before="100" w:beforeAutospacing="1" w:after="100" w:afterAutospacing="1" w:line="360" w:lineRule="atLeast"/>
        <w:ind w:firstLineChars="0"/>
        <w:jc w:val="left"/>
        <w:rPr>
          <w:rFonts w:ascii="Helvetica" w:hAnsi="Helvetica" w:cs="宋体"/>
          <w:color w:val="060607"/>
          <w:spacing w:val="4"/>
          <w:kern w:val="0"/>
          <w:szCs w:val="21"/>
        </w:rPr>
      </w:pPr>
      <w:r w:rsidRPr="00A4428B">
        <w:rPr>
          <w:rFonts w:ascii="Helvetica" w:hAnsi="Helvetica" w:cs="宋体"/>
          <w:b/>
          <w:bCs/>
          <w:color w:val="060607"/>
          <w:spacing w:val="4"/>
          <w:kern w:val="0"/>
          <w:szCs w:val="21"/>
        </w:rPr>
        <w:t>阅读建议</w:t>
      </w:r>
      <w:r w:rsidRPr="00A4428B">
        <w:rPr>
          <w:rFonts w:ascii="Helvetica" w:hAnsi="Helvetica" w:cs="宋体"/>
          <w:color w:val="060607"/>
          <w:spacing w:val="4"/>
          <w:kern w:val="0"/>
          <w:szCs w:val="21"/>
        </w:rPr>
        <w:t>：全面阅读整个文档，特别是</w:t>
      </w:r>
      <w:r w:rsidRPr="00A4428B">
        <w:rPr>
          <w:rFonts w:ascii="Helvetica" w:hAnsi="Helvetica" w:cs="宋体"/>
          <w:color w:val="060607"/>
          <w:spacing w:val="4"/>
          <w:kern w:val="0"/>
          <w:szCs w:val="21"/>
        </w:rPr>
        <w:t>“</w:t>
      </w:r>
      <w:r w:rsidR="004F4FB3">
        <w:rPr>
          <w:rFonts w:ascii="Helvetica" w:hAnsi="Helvetica" w:cs="宋体" w:hint="eastAsia"/>
          <w:color w:val="060607"/>
          <w:spacing w:val="4"/>
          <w:kern w:val="0"/>
          <w:szCs w:val="21"/>
        </w:rPr>
        <w:t>综合描述</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和</w:t>
      </w:r>
      <w:r w:rsidRPr="00A4428B">
        <w:rPr>
          <w:rFonts w:ascii="Helvetica" w:hAnsi="Helvetica" w:cs="宋体"/>
          <w:color w:val="060607"/>
          <w:spacing w:val="4"/>
          <w:kern w:val="0"/>
          <w:szCs w:val="21"/>
        </w:rPr>
        <w:t>“</w:t>
      </w:r>
      <w:r w:rsidR="004F4FB3">
        <w:rPr>
          <w:rFonts w:ascii="Helvetica" w:hAnsi="Helvetica" w:cs="宋体" w:hint="eastAsia"/>
          <w:color w:val="060607"/>
          <w:spacing w:val="4"/>
          <w:kern w:val="0"/>
          <w:szCs w:val="21"/>
        </w:rPr>
        <w:t>外部接口需求</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部分，以获取编写用户手册所需的详细信息。同时，参考</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新增分段统计功能</w:t>
      </w:r>
      <w:r w:rsidRPr="00A4428B">
        <w:rPr>
          <w:rFonts w:ascii="Helvetica" w:hAnsi="Helvetica" w:cs="宋体"/>
          <w:color w:val="060607"/>
          <w:spacing w:val="4"/>
          <w:kern w:val="0"/>
          <w:szCs w:val="21"/>
        </w:rPr>
        <w:t>”</w:t>
      </w:r>
      <w:r w:rsidRPr="00A4428B">
        <w:rPr>
          <w:rFonts w:ascii="Helvetica" w:hAnsi="Helvetica" w:cs="宋体"/>
          <w:color w:val="060607"/>
          <w:spacing w:val="4"/>
          <w:kern w:val="0"/>
          <w:szCs w:val="21"/>
        </w:rPr>
        <w:t>部分，以包含新特性的文档中。</w:t>
      </w:r>
    </w:p>
    <w:p w14:paraId="3A5E883D" w14:textId="77777777" w:rsidR="00C23C44" w:rsidRDefault="00C23C44" w:rsidP="00C23C44">
      <w:pPr>
        <w:pStyle w:val="2"/>
        <w:ind w:left="180"/>
        <w:rPr>
          <w:szCs w:val="24"/>
        </w:rPr>
      </w:pPr>
      <w:bookmarkStart w:id="20" w:name="_Toc182829764"/>
      <w:r>
        <w:rPr>
          <w:rFonts w:hint="eastAsia"/>
          <w:szCs w:val="24"/>
        </w:rPr>
        <w:t>产品范围</w:t>
      </w:r>
      <w:bookmarkEnd w:id="17"/>
      <w:bookmarkEnd w:id="18"/>
      <w:bookmarkEnd w:id="19"/>
      <w:bookmarkEnd w:id="20"/>
    </w:p>
    <w:p w14:paraId="6F5A2A29" w14:textId="71105962" w:rsidR="006818C3" w:rsidRDefault="006818C3" w:rsidP="004D270E">
      <w:pPr>
        <w:pStyle w:val="ac"/>
        <w:numPr>
          <w:ilvl w:val="0"/>
          <w:numId w:val="110"/>
        </w:numPr>
        <w:ind w:firstLineChars="0"/>
      </w:pPr>
      <w:r w:rsidRPr="004D270E">
        <w:rPr>
          <w:b/>
          <w:bCs/>
        </w:rPr>
        <w:t>产品名称</w:t>
      </w:r>
      <w:r w:rsidRPr="006818C3">
        <w:t>：学生成绩管理系统</w:t>
      </w:r>
    </w:p>
    <w:p w14:paraId="0CB9D009" w14:textId="172D2028" w:rsidR="006818C3" w:rsidRDefault="006818C3" w:rsidP="004D270E">
      <w:pPr>
        <w:pStyle w:val="20"/>
        <w:numPr>
          <w:ilvl w:val="0"/>
          <w:numId w:val="110"/>
        </w:numPr>
        <w:ind w:leftChars="0" w:firstLineChars="0"/>
      </w:pPr>
      <w:r w:rsidRPr="006818C3">
        <w:rPr>
          <w:b/>
          <w:bCs/>
        </w:rPr>
        <w:t>开发目的</w:t>
      </w:r>
      <w:r w:rsidRPr="006818C3">
        <w:t>：</w:t>
      </w:r>
    </w:p>
    <w:p w14:paraId="242AE7D6" w14:textId="1D0CBCF5" w:rsidR="006818C3" w:rsidRDefault="006818C3" w:rsidP="006818C3">
      <w:pPr>
        <w:pStyle w:val="20"/>
        <w:ind w:leftChars="0" w:firstLineChars="0"/>
      </w:pPr>
      <w:r w:rsidRPr="006818C3">
        <w:t>学生成绩管理系统旨在提供一个集成化平台，用于管理学生成绩、课程信息以及相关教学活动。该系统通过提供一个用户友好的界面，使得学生、教师和教务管理员能够高效地访问和处理成绩数据，从而提高教育管理的效率和透明度。</w:t>
      </w:r>
    </w:p>
    <w:p w14:paraId="77990E5B" w14:textId="24CB3E8A" w:rsidR="006818C3" w:rsidRPr="006818C3" w:rsidRDefault="006818C3" w:rsidP="004D270E">
      <w:pPr>
        <w:pStyle w:val="20"/>
        <w:numPr>
          <w:ilvl w:val="0"/>
          <w:numId w:val="111"/>
        </w:numPr>
        <w:ind w:leftChars="0" w:firstLineChars="0"/>
      </w:pPr>
      <w:r w:rsidRPr="006818C3">
        <w:rPr>
          <w:b/>
          <w:bCs/>
        </w:rPr>
        <w:lastRenderedPageBreak/>
        <w:t>利益</w:t>
      </w:r>
      <w:r w:rsidRPr="006818C3">
        <w:t>：</w:t>
      </w:r>
    </w:p>
    <w:p w14:paraId="45C8AF5F" w14:textId="77777777" w:rsidR="006818C3" w:rsidRPr="006818C3" w:rsidRDefault="006818C3" w:rsidP="006818C3">
      <w:pPr>
        <w:pStyle w:val="20"/>
        <w:numPr>
          <w:ilvl w:val="0"/>
          <w:numId w:val="15"/>
        </w:numPr>
        <w:ind w:left="420" w:firstLine="422"/>
      </w:pPr>
      <w:r w:rsidRPr="006818C3">
        <w:rPr>
          <w:b/>
          <w:bCs/>
        </w:rPr>
        <w:t>学生</w:t>
      </w:r>
      <w:r w:rsidRPr="006818C3">
        <w:t>：能够方便地查询个人成绩和课程信息，更好地监控自己的学术进展。</w:t>
      </w:r>
    </w:p>
    <w:p w14:paraId="3EFCA228" w14:textId="77777777" w:rsidR="006818C3" w:rsidRPr="006818C3" w:rsidRDefault="006818C3" w:rsidP="006818C3">
      <w:pPr>
        <w:pStyle w:val="20"/>
        <w:numPr>
          <w:ilvl w:val="0"/>
          <w:numId w:val="15"/>
        </w:numPr>
        <w:ind w:left="420" w:firstLine="422"/>
      </w:pPr>
      <w:r w:rsidRPr="006818C3">
        <w:rPr>
          <w:b/>
          <w:bCs/>
        </w:rPr>
        <w:t>教师</w:t>
      </w:r>
      <w:r w:rsidRPr="006818C3">
        <w:t>：可以轻松管理课程内容、录入和查询学生成绩，以及开设新课程。</w:t>
      </w:r>
    </w:p>
    <w:p w14:paraId="7CE5BFC7" w14:textId="12C4BEEE" w:rsidR="006818C3" w:rsidRDefault="006818C3" w:rsidP="006818C3">
      <w:pPr>
        <w:pStyle w:val="20"/>
        <w:numPr>
          <w:ilvl w:val="0"/>
          <w:numId w:val="15"/>
        </w:numPr>
        <w:ind w:left="420" w:firstLine="422"/>
      </w:pPr>
      <w:r w:rsidRPr="006818C3">
        <w:rPr>
          <w:b/>
          <w:bCs/>
        </w:rPr>
        <w:t>教务管理员</w:t>
      </w:r>
      <w:r w:rsidRPr="006818C3">
        <w:t>：</w:t>
      </w:r>
      <w:r>
        <w:rPr>
          <w:rFonts w:hint="eastAsia"/>
        </w:rPr>
        <w:t>可</w:t>
      </w:r>
      <w:r w:rsidRPr="006818C3">
        <w:t>维护用户账号和学生、教师信息，确保数据的准确性和安全性。</w:t>
      </w:r>
    </w:p>
    <w:p w14:paraId="4A83B96F" w14:textId="77777777" w:rsidR="006818C3" w:rsidRPr="006818C3" w:rsidRDefault="006818C3" w:rsidP="004D270E">
      <w:pPr>
        <w:pStyle w:val="20"/>
        <w:numPr>
          <w:ilvl w:val="0"/>
          <w:numId w:val="111"/>
        </w:numPr>
        <w:ind w:leftChars="0" w:firstLineChars="0"/>
      </w:pPr>
      <w:r w:rsidRPr="006818C3">
        <w:rPr>
          <w:b/>
          <w:bCs/>
        </w:rPr>
        <w:t>目标</w:t>
      </w:r>
      <w:r w:rsidRPr="006818C3">
        <w:t>：</w:t>
      </w:r>
    </w:p>
    <w:p w14:paraId="3A6DB0CA" w14:textId="77777777" w:rsidR="006818C3" w:rsidRPr="006818C3" w:rsidRDefault="006818C3" w:rsidP="003521C5">
      <w:pPr>
        <w:pStyle w:val="20"/>
        <w:numPr>
          <w:ilvl w:val="1"/>
          <w:numId w:val="109"/>
        </w:numPr>
        <w:ind w:leftChars="0" w:firstLineChars="0"/>
      </w:pPr>
      <w:r w:rsidRPr="006818C3">
        <w:t>实现一个集中的成绩管理解决方案，以减少手动处理成绩的工作量。</w:t>
      </w:r>
    </w:p>
    <w:p w14:paraId="1D240A94" w14:textId="77777777" w:rsidR="006818C3" w:rsidRPr="006818C3" w:rsidRDefault="006818C3" w:rsidP="006818C3">
      <w:pPr>
        <w:pStyle w:val="20"/>
        <w:numPr>
          <w:ilvl w:val="0"/>
          <w:numId w:val="16"/>
        </w:numPr>
        <w:ind w:left="420" w:firstLine="420"/>
      </w:pPr>
      <w:r w:rsidRPr="006818C3">
        <w:t>提高成绩管理的准确性和及时性，确保成绩信息的一致性和可靠性。</w:t>
      </w:r>
    </w:p>
    <w:p w14:paraId="0AB69767" w14:textId="77777777" w:rsidR="006818C3" w:rsidRPr="006818C3" w:rsidRDefault="006818C3" w:rsidP="006818C3">
      <w:pPr>
        <w:pStyle w:val="20"/>
        <w:numPr>
          <w:ilvl w:val="0"/>
          <w:numId w:val="16"/>
        </w:numPr>
        <w:ind w:left="420" w:firstLine="420"/>
      </w:pPr>
      <w:r w:rsidRPr="006818C3">
        <w:t>增强学生、教师和教务管理员之间的信息共享和沟通。</w:t>
      </w:r>
    </w:p>
    <w:p w14:paraId="64476355" w14:textId="756A29F9" w:rsidR="006818C3" w:rsidRPr="006818C3" w:rsidRDefault="006818C3" w:rsidP="004D270E">
      <w:pPr>
        <w:pStyle w:val="20"/>
        <w:numPr>
          <w:ilvl w:val="0"/>
          <w:numId w:val="16"/>
        </w:numPr>
        <w:ind w:leftChars="0" w:firstLineChars="0"/>
        <w:rPr>
          <w:b/>
          <w:bCs/>
        </w:rPr>
      </w:pPr>
      <w:r w:rsidRPr="006818C3">
        <w:rPr>
          <w:b/>
          <w:bCs/>
        </w:rPr>
        <w:t>与企业目标和业务策略的联系</w:t>
      </w:r>
      <w:r>
        <w:rPr>
          <w:rFonts w:hint="eastAsia"/>
          <w:b/>
          <w:bCs/>
        </w:rPr>
        <w:t>：</w:t>
      </w:r>
    </w:p>
    <w:p w14:paraId="21BAACD1" w14:textId="77777777" w:rsidR="006818C3" w:rsidRPr="006818C3" w:rsidRDefault="006818C3" w:rsidP="006818C3">
      <w:pPr>
        <w:pStyle w:val="20"/>
      </w:pPr>
      <w:r w:rsidRPr="006818C3">
        <w:t>学生成绩管理系统的开发与企业的教育信息化目标紧密相连。在当前数字化转型的背景下，教育行业越来越依赖于技术来提高教学质量和管理效率。以下是该系统如何与企业目标和业务策略相联系：</w:t>
      </w:r>
    </w:p>
    <w:p w14:paraId="516BDF50" w14:textId="21A89990" w:rsidR="006818C3" w:rsidRPr="006818C3" w:rsidRDefault="006818C3" w:rsidP="003521C5">
      <w:pPr>
        <w:pStyle w:val="20"/>
        <w:ind w:leftChars="0" w:firstLineChars="0"/>
      </w:pPr>
      <w:r w:rsidRPr="006818C3">
        <w:t>通过自动化成绩管理流程，减少手动输入错误，提高数据处理速度，从而提升整体运营效率</w:t>
      </w:r>
      <w:r w:rsidR="003521C5">
        <w:rPr>
          <w:rFonts w:hint="eastAsia"/>
        </w:rPr>
        <w:t>；</w:t>
      </w:r>
      <w:r w:rsidRPr="006818C3">
        <w:t>系统收集和分析的成绩数据可以为教育机构提供洞察，帮助制定更有效的教学策略和资源分配</w:t>
      </w:r>
      <w:r w:rsidR="003521C5">
        <w:rPr>
          <w:rFonts w:hint="eastAsia"/>
        </w:rPr>
        <w:t>；</w:t>
      </w:r>
      <w:r w:rsidRPr="006818C3">
        <w:t>通过提供一个直观、易用的平台，增强学生和教师的用户体验，提高用户满意度和忠诚度</w:t>
      </w:r>
      <w:r w:rsidR="003521C5">
        <w:rPr>
          <w:rFonts w:hint="eastAsia"/>
        </w:rPr>
        <w:t>；</w:t>
      </w:r>
      <w:r w:rsidRPr="006818C3">
        <w:t>系统的设计允许灵活地添加新功能，如成绩分段统计，支持教育创新和个性化教学需求</w:t>
      </w:r>
      <w:r w:rsidR="003521C5">
        <w:rPr>
          <w:rFonts w:hint="eastAsia"/>
        </w:rPr>
        <w:t>；</w:t>
      </w:r>
      <w:r w:rsidRPr="006818C3">
        <w:t>系统的设计考虑到了数据安全和隐私保护，符合教育行业的合</w:t>
      </w:r>
      <w:proofErr w:type="gramStart"/>
      <w:r w:rsidRPr="006818C3">
        <w:t>规</w:t>
      </w:r>
      <w:proofErr w:type="gramEnd"/>
      <w:r w:rsidRPr="006818C3">
        <w:t>性要求</w:t>
      </w:r>
      <w:r w:rsidR="003521C5">
        <w:rPr>
          <w:rFonts w:hint="eastAsia"/>
        </w:rPr>
        <w:t>；</w:t>
      </w:r>
      <w:r w:rsidRPr="006818C3">
        <w:t>系统采用模块化设计，便于未来的扩展和维护，确保长期的可持续发展。</w:t>
      </w:r>
    </w:p>
    <w:p w14:paraId="57F8BE6C" w14:textId="6D26B74B" w:rsidR="006818C3" w:rsidRPr="006818C3" w:rsidRDefault="003521C5" w:rsidP="004D270E">
      <w:pPr>
        <w:pStyle w:val="20"/>
        <w:rPr>
          <w:rFonts w:hint="eastAsia"/>
        </w:rPr>
      </w:pPr>
      <w:r>
        <w:rPr>
          <w:rFonts w:hint="eastAsia"/>
        </w:rPr>
        <w:t>一言以蔽之，</w:t>
      </w:r>
      <w:r w:rsidR="006818C3" w:rsidRPr="006818C3">
        <w:t>通过实现这些目标，学生成绩管理系统不仅能够提升教育机构内部的工作效率，还能够增强其在市场上的竞争力，支持教育机构实现长期的业务增长和成功。</w:t>
      </w:r>
    </w:p>
    <w:p w14:paraId="106DEC62" w14:textId="77777777" w:rsidR="00C23C44" w:rsidRDefault="00C23C44" w:rsidP="00C23C44">
      <w:pPr>
        <w:pStyle w:val="1"/>
      </w:pPr>
      <w:bookmarkStart w:id="21" w:name="_Toc120307664"/>
      <w:bookmarkStart w:id="22" w:name="_Toc121128960"/>
      <w:bookmarkStart w:id="23" w:name="_Toc127799069"/>
      <w:bookmarkStart w:id="24" w:name="_Toc182829765"/>
      <w:r>
        <w:rPr>
          <w:rFonts w:hint="eastAsia"/>
        </w:rPr>
        <w:t>综合描述</w:t>
      </w:r>
      <w:bookmarkEnd w:id="21"/>
      <w:bookmarkEnd w:id="22"/>
      <w:bookmarkEnd w:id="23"/>
      <w:bookmarkEnd w:id="24"/>
    </w:p>
    <w:p w14:paraId="64122824" w14:textId="77777777" w:rsidR="00C23C44" w:rsidRDefault="00C23C44" w:rsidP="00C23C44">
      <w:r>
        <w:rPr>
          <w:rFonts w:hint="eastAsia"/>
        </w:rPr>
        <w:t>这一部分概述了正在定义的软件产品的作用范围以及该软件产品所运行的环境、使用该软件产品的用户、对该软件产品己知的限制、有关该软件产品的假设和依赖。</w:t>
      </w:r>
    </w:p>
    <w:p w14:paraId="279AE44A" w14:textId="77777777" w:rsidR="00C23C44" w:rsidRDefault="00C23C44" w:rsidP="00C23C44">
      <w:pPr>
        <w:pStyle w:val="2"/>
        <w:ind w:left="180"/>
        <w:rPr>
          <w:szCs w:val="24"/>
        </w:rPr>
      </w:pPr>
      <w:bookmarkStart w:id="25" w:name="_Toc120307665"/>
      <w:bookmarkStart w:id="26" w:name="_Toc121128961"/>
      <w:bookmarkStart w:id="27" w:name="_Toc127799070"/>
      <w:bookmarkStart w:id="28" w:name="_Toc182829766"/>
      <w:r>
        <w:rPr>
          <w:rFonts w:hint="eastAsia"/>
          <w:szCs w:val="24"/>
        </w:rPr>
        <w:t>产品的状况</w:t>
      </w:r>
      <w:bookmarkEnd w:id="25"/>
      <w:bookmarkEnd w:id="26"/>
      <w:bookmarkEnd w:id="27"/>
      <w:bookmarkEnd w:id="28"/>
    </w:p>
    <w:p w14:paraId="7B166E3D" w14:textId="72B6C354" w:rsidR="00650602" w:rsidRPr="00650602" w:rsidRDefault="00650602" w:rsidP="00650602">
      <w:pPr>
        <w:widowControl/>
        <w:shd w:val="clear" w:color="auto" w:fill="FFFFFF"/>
        <w:spacing w:before="206" w:after="206" w:line="360" w:lineRule="atLeast"/>
        <w:ind w:firstLineChars="0" w:firstLine="436"/>
        <w:jc w:val="left"/>
        <w:rPr>
          <w:rFonts w:ascii="Helvetica" w:hAnsi="Helvetica" w:cs="宋体"/>
          <w:color w:val="060607"/>
          <w:spacing w:val="4"/>
          <w:kern w:val="0"/>
          <w:szCs w:val="21"/>
        </w:rPr>
      </w:pPr>
      <w:r w:rsidRPr="00650602">
        <w:rPr>
          <w:rFonts w:ascii="Helvetica" w:hAnsi="Helvetica" w:cs="宋体"/>
          <w:b/>
          <w:bCs/>
          <w:color w:val="060607"/>
          <w:spacing w:val="4"/>
          <w:kern w:val="0"/>
          <w:szCs w:val="21"/>
        </w:rPr>
        <w:t>学生成绩管理系统</w:t>
      </w:r>
      <w:r w:rsidRPr="00650602">
        <w:rPr>
          <w:rFonts w:ascii="Helvetica" w:hAnsi="Helvetica" w:cs="宋体"/>
          <w:color w:val="060607"/>
          <w:spacing w:val="4"/>
          <w:kern w:val="0"/>
          <w:szCs w:val="21"/>
        </w:rPr>
        <w:t>是一个专为教育机构设计，用以管理学生成绩、课程信息和教学活动的软件产品。以下是该软件产品的不同情况说明：</w:t>
      </w:r>
    </w:p>
    <w:p w14:paraId="1354A920" w14:textId="77777777" w:rsidR="00650602" w:rsidRPr="00650602" w:rsidRDefault="00650602" w:rsidP="00650602">
      <w:pPr>
        <w:numPr>
          <w:ilvl w:val="0"/>
          <w:numId w:val="18"/>
        </w:numPr>
        <w:tabs>
          <w:tab w:val="num" w:pos="720"/>
        </w:tabs>
        <w:ind w:firstLine="422"/>
      </w:pPr>
      <w:r w:rsidRPr="00650602">
        <w:rPr>
          <w:b/>
          <w:bCs/>
        </w:rPr>
        <w:t>产品系列中的下一成员</w:t>
      </w:r>
      <w:r w:rsidRPr="00650602">
        <w:t>：</w:t>
      </w:r>
    </w:p>
    <w:p w14:paraId="31E8ED18" w14:textId="77777777" w:rsidR="00650602" w:rsidRPr="00650602" w:rsidRDefault="00650602" w:rsidP="00650602">
      <w:pPr>
        <w:numPr>
          <w:ilvl w:val="1"/>
          <w:numId w:val="18"/>
        </w:numPr>
        <w:tabs>
          <w:tab w:val="num" w:pos="1440"/>
        </w:tabs>
        <w:ind w:firstLine="420"/>
      </w:pPr>
      <w:r w:rsidRPr="00650602">
        <w:t>该系统不是某个产品系列中的下一成员。它是作为一个独立的解决方案来开发的，旨在满足特定教育机构的需求。</w:t>
      </w:r>
    </w:p>
    <w:p w14:paraId="4FDC7B99" w14:textId="77777777" w:rsidR="00650602" w:rsidRPr="00650602" w:rsidRDefault="00650602" w:rsidP="00650602">
      <w:pPr>
        <w:numPr>
          <w:ilvl w:val="0"/>
          <w:numId w:val="18"/>
        </w:numPr>
        <w:tabs>
          <w:tab w:val="num" w:pos="720"/>
        </w:tabs>
        <w:ind w:firstLine="422"/>
      </w:pPr>
      <w:r w:rsidRPr="00650602">
        <w:rPr>
          <w:b/>
          <w:bCs/>
        </w:rPr>
        <w:t>成熟产品所改进的下一代产品</w:t>
      </w:r>
      <w:r w:rsidRPr="00650602">
        <w:t>：</w:t>
      </w:r>
    </w:p>
    <w:p w14:paraId="587E7A2B" w14:textId="77777777" w:rsidR="00650602" w:rsidRPr="00650602" w:rsidRDefault="00650602" w:rsidP="00650602">
      <w:pPr>
        <w:numPr>
          <w:ilvl w:val="1"/>
          <w:numId w:val="18"/>
        </w:numPr>
        <w:tabs>
          <w:tab w:val="num" w:pos="1440"/>
        </w:tabs>
        <w:ind w:firstLine="420"/>
      </w:pPr>
      <w:r w:rsidRPr="00650602">
        <w:t>该系统不属于成熟产品的下一代改进。它是根据当前教育管理的需求全新设计的，以适应现代教育环境中对成绩管理系统的新要求。</w:t>
      </w:r>
    </w:p>
    <w:p w14:paraId="07219872" w14:textId="77777777" w:rsidR="00650602" w:rsidRPr="00650602" w:rsidRDefault="00650602" w:rsidP="00650602">
      <w:pPr>
        <w:numPr>
          <w:ilvl w:val="0"/>
          <w:numId w:val="18"/>
        </w:numPr>
        <w:tabs>
          <w:tab w:val="num" w:pos="720"/>
        </w:tabs>
        <w:ind w:firstLine="422"/>
      </w:pPr>
      <w:r w:rsidRPr="00650602">
        <w:rPr>
          <w:b/>
          <w:bCs/>
        </w:rPr>
        <w:t>现有应用软件的替代品（升级产品）</w:t>
      </w:r>
      <w:r w:rsidRPr="00650602">
        <w:t>：</w:t>
      </w:r>
    </w:p>
    <w:p w14:paraId="2EE1F235" w14:textId="77777777" w:rsidR="00650602" w:rsidRPr="00650602" w:rsidRDefault="00650602" w:rsidP="00650602">
      <w:pPr>
        <w:numPr>
          <w:ilvl w:val="1"/>
          <w:numId w:val="18"/>
        </w:numPr>
        <w:tabs>
          <w:tab w:val="num" w:pos="1440"/>
        </w:tabs>
        <w:ind w:firstLine="420"/>
      </w:pPr>
      <w:r w:rsidRPr="00650602">
        <w:lastRenderedPageBreak/>
        <w:t>该系统可以被视为现有成绩管理应用软件的替代品。它旨在提供更高效、更用户友好的解决方案，以替代那些过时或功能不足的系统。</w:t>
      </w:r>
    </w:p>
    <w:p w14:paraId="2D1595D9" w14:textId="77777777" w:rsidR="00650602" w:rsidRPr="00650602" w:rsidRDefault="00650602" w:rsidP="00650602">
      <w:pPr>
        <w:numPr>
          <w:ilvl w:val="0"/>
          <w:numId w:val="18"/>
        </w:numPr>
        <w:tabs>
          <w:tab w:val="num" w:pos="720"/>
        </w:tabs>
        <w:ind w:firstLine="422"/>
      </w:pPr>
      <w:r w:rsidRPr="00650602">
        <w:rPr>
          <w:b/>
          <w:bCs/>
        </w:rPr>
        <w:t>一个新型的、自主型的产品</w:t>
      </w:r>
      <w:r w:rsidRPr="00650602">
        <w:t>：</w:t>
      </w:r>
    </w:p>
    <w:p w14:paraId="30228152" w14:textId="77777777" w:rsidR="00650602" w:rsidRDefault="00650602" w:rsidP="00650602">
      <w:pPr>
        <w:numPr>
          <w:ilvl w:val="1"/>
          <w:numId w:val="18"/>
        </w:numPr>
        <w:tabs>
          <w:tab w:val="num" w:pos="1440"/>
        </w:tabs>
        <w:ind w:firstLine="420"/>
      </w:pPr>
      <w:r w:rsidRPr="00650602">
        <w:t>该系统是一个新型的、自主型的产品。它结合了最新的技术趋势和教育实践，提供了一个创新的解决方案，以满足现代教育机构的需求。</w:t>
      </w:r>
    </w:p>
    <w:p w14:paraId="1FA864BD" w14:textId="77777777" w:rsidR="005B7EEA" w:rsidRPr="005B7EEA" w:rsidRDefault="005B7EEA" w:rsidP="005B7EEA">
      <w:pPr>
        <w:pStyle w:val="20"/>
      </w:pPr>
    </w:p>
    <w:p w14:paraId="574F820D" w14:textId="77777777" w:rsidR="005B7EEA" w:rsidRPr="005B7EEA" w:rsidRDefault="005B7EEA" w:rsidP="005B7EEA">
      <w:pPr>
        <w:pStyle w:val="20"/>
        <w:ind w:leftChars="0" w:left="0" w:firstLine="422"/>
      </w:pPr>
      <w:r w:rsidRPr="005B7EEA">
        <w:rPr>
          <w:b/>
          <w:bCs/>
        </w:rPr>
        <w:t>学生成绩管理系统</w:t>
      </w:r>
      <w:r w:rsidRPr="005B7EEA">
        <w:t xml:space="preserve"> </w:t>
      </w:r>
      <w:r w:rsidRPr="005B7EEA">
        <w:t>可以是大系统的一个组成部分，也可以与其它系统和机构存在基本的相互关系。以下是具体的说明：</w:t>
      </w:r>
    </w:p>
    <w:p w14:paraId="203D0FEE" w14:textId="77777777" w:rsidR="005B7EEA" w:rsidRPr="005B7EEA" w:rsidRDefault="005B7EEA" w:rsidP="005B7EEA">
      <w:pPr>
        <w:pStyle w:val="20"/>
        <w:numPr>
          <w:ilvl w:val="0"/>
          <w:numId w:val="22"/>
        </w:numPr>
        <w:ind w:leftChars="0" w:firstLineChars="0"/>
      </w:pPr>
      <w:r w:rsidRPr="005B7EEA">
        <w:rPr>
          <w:b/>
          <w:bCs/>
        </w:rPr>
        <w:t>大系统的一个组成部分</w:t>
      </w:r>
      <w:r w:rsidRPr="005B7EEA">
        <w:t>：</w:t>
      </w:r>
    </w:p>
    <w:p w14:paraId="6198E3D1" w14:textId="77777777" w:rsidR="005B7EEA" w:rsidRPr="005B7EEA" w:rsidRDefault="005B7EEA" w:rsidP="005B7EEA">
      <w:pPr>
        <w:pStyle w:val="20"/>
        <w:numPr>
          <w:ilvl w:val="1"/>
          <w:numId w:val="21"/>
        </w:numPr>
        <w:ind w:leftChars="0" w:firstLineChars="0"/>
      </w:pPr>
      <w:r w:rsidRPr="005B7EEA">
        <w:t>如果该系统是大系统的一个组成部分，比如一个全面的教育管理平台，那么它将与平台内的其他模块（如学生信息管理系统、课程管理系统、教师评估系统等）紧密集成。</w:t>
      </w:r>
    </w:p>
    <w:p w14:paraId="4168B845" w14:textId="77777777" w:rsidR="005B7EEA" w:rsidRPr="005B7EEA" w:rsidRDefault="005B7EEA" w:rsidP="005B7EEA">
      <w:pPr>
        <w:pStyle w:val="20"/>
        <w:numPr>
          <w:ilvl w:val="1"/>
          <w:numId w:val="21"/>
        </w:numPr>
        <w:ind w:leftChars="0" w:firstLineChars="0"/>
      </w:pPr>
      <w:r w:rsidRPr="005B7EEA">
        <w:t>该系统将通过共享数据库、</w:t>
      </w:r>
      <w:r w:rsidRPr="005B7EEA">
        <w:t>API</w:t>
      </w:r>
      <w:r w:rsidRPr="005B7EEA">
        <w:t>接口和用户界面集成，以确保数据的一致性和流程的连贯性。</w:t>
      </w:r>
    </w:p>
    <w:p w14:paraId="697205C2" w14:textId="354994EB" w:rsidR="005B7EEA" w:rsidRPr="005B7EEA" w:rsidRDefault="005B7EEA" w:rsidP="005B7EEA">
      <w:pPr>
        <w:pStyle w:val="20"/>
        <w:numPr>
          <w:ilvl w:val="0"/>
          <w:numId w:val="21"/>
        </w:numPr>
        <w:ind w:leftChars="0" w:firstLineChars="0"/>
      </w:pPr>
      <w:r w:rsidRPr="005B7EEA">
        <w:rPr>
          <w:b/>
          <w:bCs/>
        </w:rPr>
        <w:t>与其它系统和机构之间的相互关系</w:t>
      </w:r>
      <w:r w:rsidRPr="005B7EEA">
        <w:t>：</w:t>
      </w:r>
    </w:p>
    <w:p w14:paraId="5653C362" w14:textId="77777777" w:rsidR="005B7EEA" w:rsidRPr="005B7EEA" w:rsidRDefault="005B7EEA" w:rsidP="005B7EEA">
      <w:pPr>
        <w:pStyle w:val="20"/>
        <w:numPr>
          <w:ilvl w:val="1"/>
          <w:numId w:val="21"/>
        </w:numPr>
        <w:ind w:leftChars="0" w:firstLineChars="0"/>
      </w:pPr>
      <w:r w:rsidRPr="005B7EEA">
        <w:t>如果该系统与其它系统和机构存在基本的相互关系，比如需要与国家教育管理部门的系统进行数据交换，那么它将通过标准化的数据接口和协议来实现这一点。</w:t>
      </w:r>
    </w:p>
    <w:p w14:paraId="667B739F" w14:textId="77777777" w:rsidR="005B7EEA" w:rsidRPr="005B7EEA" w:rsidRDefault="005B7EEA" w:rsidP="005B7EEA">
      <w:pPr>
        <w:pStyle w:val="20"/>
        <w:numPr>
          <w:ilvl w:val="1"/>
          <w:numId w:val="21"/>
        </w:numPr>
        <w:ind w:leftChars="0" w:firstLineChars="0"/>
      </w:pPr>
      <w:r w:rsidRPr="005B7EEA">
        <w:t>这些接口可能包括数据导入</w:t>
      </w:r>
      <w:r w:rsidRPr="005B7EEA">
        <w:t>/</w:t>
      </w:r>
      <w:r w:rsidRPr="005B7EEA">
        <w:t>导出功能、</w:t>
      </w:r>
      <w:r w:rsidRPr="005B7EEA">
        <w:t>Web</w:t>
      </w:r>
      <w:r w:rsidRPr="005B7EEA">
        <w:t>服务、</w:t>
      </w:r>
      <w:r w:rsidRPr="005B7EEA">
        <w:t>RESTful API</w:t>
      </w:r>
      <w:r w:rsidRPr="005B7EEA">
        <w:t>等，以确保与外部系统的兼容性和数据同步。</w:t>
      </w:r>
    </w:p>
    <w:p w14:paraId="290F7F9E" w14:textId="77777777" w:rsidR="005B7EEA" w:rsidRPr="005B7EEA" w:rsidRDefault="005B7EEA" w:rsidP="005B7EEA">
      <w:pPr>
        <w:pStyle w:val="20"/>
        <w:ind w:leftChars="0" w:left="0" w:firstLineChars="0" w:firstLine="0"/>
        <w:rPr>
          <w:b/>
          <w:bCs/>
        </w:rPr>
      </w:pPr>
      <w:r w:rsidRPr="005B7EEA">
        <w:rPr>
          <w:b/>
          <w:bCs/>
        </w:rPr>
        <w:t>接口定义</w:t>
      </w:r>
    </w:p>
    <w:p w14:paraId="529F969B" w14:textId="5238CAAD" w:rsidR="005B7EEA" w:rsidRPr="005B7EEA" w:rsidRDefault="005B7EEA" w:rsidP="005B7EEA">
      <w:pPr>
        <w:pStyle w:val="20"/>
        <w:ind w:firstLineChars="0" w:firstLine="0"/>
      </w:pPr>
      <w:r w:rsidRPr="005B7EEA">
        <w:t>为了确保软件产品与大系统或其它系统之间的有效集成，以下是接口定义：</w:t>
      </w:r>
    </w:p>
    <w:p w14:paraId="7C7821AA" w14:textId="77777777" w:rsidR="005B7EEA" w:rsidRPr="005B7EEA" w:rsidRDefault="005B7EEA" w:rsidP="005B7EEA">
      <w:pPr>
        <w:pStyle w:val="20"/>
        <w:numPr>
          <w:ilvl w:val="0"/>
          <w:numId w:val="20"/>
        </w:numPr>
        <w:ind w:left="420" w:firstLine="422"/>
      </w:pPr>
      <w:r w:rsidRPr="005B7EEA">
        <w:rPr>
          <w:b/>
          <w:bCs/>
        </w:rPr>
        <w:t>API</w:t>
      </w:r>
      <w:r w:rsidRPr="005B7EEA">
        <w:rPr>
          <w:b/>
          <w:bCs/>
        </w:rPr>
        <w:t>接口</w:t>
      </w:r>
      <w:r w:rsidRPr="005B7EEA">
        <w:t>：</w:t>
      </w:r>
    </w:p>
    <w:p w14:paraId="27B06AF9" w14:textId="77777777" w:rsidR="005B7EEA" w:rsidRPr="005B7EEA" w:rsidRDefault="005B7EEA" w:rsidP="005B7EEA">
      <w:pPr>
        <w:pStyle w:val="20"/>
        <w:numPr>
          <w:ilvl w:val="1"/>
          <w:numId w:val="20"/>
        </w:numPr>
        <w:ind w:leftChars="0" w:firstLineChars="0"/>
      </w:pPr>
      <w:r w:rsidRPr="005B7EEA">
        <w:t>定义了系统提供的</w:t>
      </w:r>
      <w:r w:rsidRPr="005B7EEA">
        <w:t>API</w:t>
      </w:r>
      <w:r w:rsidRPr="005B7EEA">
        <w:t>端点，以及这些端点如何被外部系统调用，包括请求和响应的数据格式。</w:t>
      </w:r>
    </w:p>
    <w:p w14:paraId="3604A1CF" w14:textId="77777777" w:rsidR="005B7EEA" w:rsidRPr="005B7EEA" w:rsidRDefault="005B7EEA" w:rsidP="005B7EEA">
      <w:pPr>
        <w:pStyle w:val="20"/>
        <w:numPr>
          <w:ilvl w:val="0"/>
          <w:numId w:val="20"/>
        </w:numPr>
        <w:ind w:left="420" w:firstLine="422"/>
      </w:pPr>
      <w:r w:rsidRPr="005B7EEA">
        <w:rPr>
          <w:b/>
          <w:bCs/>
        </w:rPr>
        <w:t>用户界面集成</w:t>
      </w:r>
      <w:r w:rsidRPr="005B7EEA">
        <w:t>：</w:t>
      </w:r>
    </w:p>
    <w:p w14:paraId="6AC04362" w14:textId="482582E4" w:rsidR="005B7EEA" w:rsidRPr="005B7EEA" w:rsidRDefault="005B7EEA" w:rsidP="005B7EEA">
      <w:pPr>
        <w:pStyle w:val="20"/>
        <w:numPr>
          <w:ilvl w:val="1"/>
          <w:numId w:val="20"/>
        </w:numPr>
        <w:ind w:leftChars="0" w:firstLineChars="0"/>
      </w:pPr>
      <w:r w:rsidRPr="005B7EEA">
        <w:t>定义了系统如何与其他系统的用户界面集成，包括单点登录（</w:t>
      </w:r>
      <w:r w:rsidRPr="005B7EEA">
        <w:t>SSO</w:t>
      </w:r>
      <w:r w:rsidRPr="005B7EEA">
        <w:t>）和用户界面框架的共享。</w:t>
      </w:r>
    </w:p>
    <w:p w14:paraId="6CE607DA" w14:textId="77777777" w:rsidR="005B7EEA" w:rsidRPr="005B7EEA" w:rsidRDefault="005B7EEA" w:rsidP="005B7EEA">
      <w:pPr>
        <w:pStyle w:val="20"/>
        <w:numPr>
          <w:ilvl w:val="0"/>
          <w:numId w:val="20"/>
        </w:numPr>
        <w:ind w:left="420" w:firstLine="422"/>
      </w:pPr>
      <w:r w:rsidRPr="005B7EEA">
        <w:rPr>
          <w:b/>
          <w:bCs/>
        </w:rPr>
        <w:t>数据交换格式</w:t>
      </w:r>
      <w:r w:rsidRPr="005B7EEA">
        <w:t>：</w:t>
      </w:r>
    </w:p>
    <w:p w14:paraId="4FC81CB2" w14:textId="77777777" w:rsidR="005B7EEA" w:rsidRPr="005B7EEA" w:rsidRDefault="005B7EEA" w:rsidP="005B7EEA">
      <w:pPr>
        <w:pStyle w:val="20"/>
        <w:numPr>
          <w:ilvl w:val="1"/>
          <w:numId w:val="20"/>
        </w:numPr>
        <w:ind w:leftChars="0" w:firstLineChars="0"/>
      </w:pPr>
      <w:r w:rsidRPr="005B7EEA">
        <w:t>定义了系统与其他系统交换数据时使用的数据格式，如</w:t>
      </w:r>
      <w:r w:rsidRPr="005B7EEA">
        <w:t>JSON</w:t>
      </w:r>
      <w:r w:rsidRPr="005B7EEA">
        <w:t>、</w:t>
      </w:r>
      <w:r w:rsidRPr="005B7EEA">
        <w:t>XML</w:t>
      </w:r>
      <w:r w:rsidRPr="005B7EEA">
        <w:t>等。</w:t>
      </w:r>
    </w:p>
    <w:p w14:paraId="4B01C516" w14:textId="77777777" w:rsidR="005B7EEA" w:rsidRPr="005B7EEA" w:rsidRDefault="005B7EEA" w:rsidP="005B7EEA">
      <w:pPr>
        <w:pStyle w:val="20"/>
        <w:numPr>
          <w:ilvl w:val="0"/>
          <w:numId w:val="20"/>
        </w:numPr>
        <w:ind w:left="420" w:firstLine="422"/>
      </w:pPr>
      <w:r w:rsidRPr="005B7EEA">
        <w:rPr>
          <w:b/>
          <w:bCs/>
        </w:rPr>
        <w:t>安全协议</w:t>
      </w:r>
      <w:r w:rsidRPr="005B7EEA">
        <w:t>：</w:t>
      </w:r>
    </w:p>
    <w:p w14:paraId="369ADEED" w14:textId="5B48A39E" w:rsidR="00650602" w:rsidRPr="00650602" w:rsidRDefault="005B7EEA" w:rsidP="005B7EEA">
      <w:pPr>
        <w:pStyle w:val="20"/>
        <w:numPr>
          <w:ilvl w:val="1"/>
          <w:numId w:val="20"/>
        </w:numPr>
        <w:ind w:leftChars="0" w:firstLineChars="0"/>
      </w:pPr>
      <w:r w:rsidRPr="005B7EEA">
        <w:t>定义了系统在与外部系统</w:t>
      </w:r>
      <w:proofErr w:type="gramStart"/>
      <w:r w:rsidRPr="005B7EEA">
        <w:t>交互时</w:t>
      </w:r>
      <w:proofErr w:type="gramEnd"/>
      <w:r w:rsidRPr="005B7EEA">
        <w:t>使用的加密和认证协议，以确保数据传输的安全性。</w:t>
      </w:r>
    </w:p>
    <w:p w14:paraId="7027E98D" w14:textId="77777777" w:rsidR="00C23C44" w:rsidRDefault="00C23C44" w:rsidP="00C23C44">
      <w:pPr>
        <w:pStyle w:val="2"/>
        <w:ind w:left="180"/>
        <w:rPr>
          <w:szCs w:val="24"/>
        </w:rPr>
      </w:pPr>
      <w:bookmarkStart w:id="29" w:name="_Toc120307666"/>
      <w:bookmarkStart w:id="30" w:name="_Toc121128962"/>
      <w:bookmarkStart w:id="31" w:name="_Toc127799071"/>
      <w:bookmarkStart w:id="32" w:name="_Toc182829767"/>
      <w:r>
        <w:rPr>
          <w:rFonts w:hint="eastAsia"/>
          <w:szCs w:val="24"/>
        </w:rPr>
        <w:t>产品的功能</w:t>
      </w:r>
      <w:bookmarkEnd w:id="29"/>
      <w:bookmarkEnd w:id="30"/>
      <w:bookmarkEnd w:id="31"/>
      <w:bookmarkEnd w:id="32"/>
    </w:p>
    <w:p w14:paraId="2386D39F" w14:textId="77777777" w:rsidR="005B7EEA" w:rsidRPr="005B7EEA" w:rsidRDefault="005B7EEA" w:rsidP="005B7EEA">
      <w:r w:rsidRPr="005B7EEA">
        <w:t>本软件旨在为用户提供高效、便捷的学生成绩管理功能，覆盖学生、教师、管理员三类</w:t>
      </w:r>
      <w:r w:rsidRPr="005B7EEA">
        <w:lastRenderedPageBreak/>
        <w:t>用户的核心需求。以下是软件的主要功能描述：</w:t>
      </w:r>
    </w:p>
    <w:p w14:paraId="06714A31" w14:textId="7A82BF67" w:rsidR="005B7EEA" w:rsidRPr="0046731D" w:rsidRDefault="005B7EEA" w:rsidP="0046731D">
      <w:pPr>
        <w:pStyle w:val="ac"/>
        <w:numPr>
          <w:ilvl w:val="0"/>
          <w:numId w:val="111"/>
        </w:numPr>
        <w:ind w:firstLineChars="0"/>
        <w:rPr>
          <w:b/>
          <w:bCs/>
        </w:rPr>
      </w:pPr>
      <w:r w:rsidRPr="0046731D">
        <w:rPr>
          <w:b/>
          <w:bCs/>
        </w:rPr>
        <w:t>主要功能</w:t>
      </w:r>
    </w:p>
    <w:p w14:paraId="4337DB98" w14:textId="77777777" w:rsidR="005B7EEA" w:rsidRPr="005B7EEA" w:rsidRDefault="005B7EEA" w:rsidP="005B7EEA">
      <w:pPr>
        <w:numPr>
          <w:ilvl w:val="0"/>
          <w:numId w:val="23"/>
        </w:numPr>
        <w:ind w:firstLine="422"/>
      </w:pPr>
      <w:r w:rsidRPr="005B7EEA">
        <w:rPr>
          <w:b/>
          <w:bCs/>
        </w:rPr>
        <w:t>学生功能</w:t>
      </w:r>
    </w:p>
    <w:p w14:paraId="50F02CFC" w14:textId="77777777" w:rsidR="005B7EEA" w:rsidRPr="005B7EEA" w:rsidRDefault="005B7EEA" w:rsidP="005B7EEA">
      <w:pPr>
        <w:numPr>
          <w:ilvl w:val="1"/>
          <w:numId w:val="23"/>
        </w:numPr>
        <w:ind w:firstLine="422"/>
      </w:pPr>
      <w:r w:rsidRPr="005B7EEA">
        <w:rPr>
          <w:b/>
          <w:bCs/>
        </w:rPr>
        <w:t>信息维护</w:t>
      </w:r>
      <w:r w:rsidRPr="005B7EEA">
        <w:t>：学生可以修改个人基本信息，如联系方式、地址等。</w:t>
      </w:r>
    </w:p>
    <w:p w14:paraId="28FAA66D" w14:textId="77777777" w:rsidR="005B7EEA" w:rsidRPr="005B7EEA" w:rsidRDefault="005B7EEA" w:rsidP="005B7EEA">
      <w:pPr>
        <w:numPr>
          <w:ilvl w:val="1"/>
          <w:numId w:val="23"/>
        </w:numPr>
        <w:ind w:firstLine="422"/>
      </w:pPr>
      <w:r w:rsidRPr="005B7EEA">
        <w:rPr>
          <w:b/>
          <w:bCs/>
        </w:rPr>
        <w:t>成绩查询</w:t>
      </w:r>
      <w:r w:rsidRPr="005B7EEA">
        <w:t>：根据课程号查询已修课程成绩，支持按学期分类查询。</w:t>
      </w:r>
    </w:p>
    <w:p w14:paraId="32CF6623" w14:textId="77777777" w:rsidR="005B7EEA" w:rsidRPr="005B7EEA" w:rsidRDefault="005B7EEA" w:rsidP="005B7EEA">
      <w:pPr>
        <w:numPr>
          <w:ilvl w:val="0"/>
          <w:numId w:val="23"/>
        </w:numPr>
        <w:ind w:firstLine="422"/>
      </w:pPr>
      <w:r w:rsidRPr="005B7EEA">
        <w:rPr>
          <w:b/>
          <w:bCs/>
        </w:rPr>
        <w:t>教师功能</w:t>
      </w:r>
    </w:p>
    <w:p w14:paraId="598E0B94" w14:textId="77777777" w:rsidR="005B7EEA" w:rsidRPr="005B7EEA" w:rsidRDefault="005B7EEA" w:rsidP="005B7EEA">
      <w:pPr>
        <w:numPr>
          <w:ilvl w:val="1"/>
          <w:numId w:val="23"/>
        </w:numPr>
        <w:ind w:firstLine="422"/>
      </w:pPr>
      <w:r w:rsidRPr="005B7EEA">
        <w:rPr>
          <w:b/>
          <w:bCs/>
        </w:rPr>
        <w:t>个人信息管理</w:t>
      </w:r>
      <w:r w:rsidRPr="005B7EEA">
        <w:t>：维护教师的基本信息，如邮箱、研究方向等。</w:t>
      </w:r>
    </w:p>
    <w:p w14:paraId="395F15D1" w14:textId="77777777" w:rsidR="005B7EEA" w:rsidRPr="005B7EEA" w:rsidRDefault="005B7EEA" w:rsidP="005B7EEA">
      <w:pPr>
        <w:numPr>
          <w:ilvl w:val="1"/>
          <w:numId w:val="23"/>
        </w:numPr>
        <w:ind w:firstLine="422"/>
      </w:pPr>
      <w:r w:rsidRPr="005B7EEA">
        <w:rPr>
          <w:b/>
          <w:bCs/>
        </w:rPr>
        <w:t>课程管理</w:t>
      </w:r>
      <w:r w:rsidRPr="005B7EEA">
        <w:t>：</w:t>
      </w:r>
    </w:p>
    <w:p w14:paraId="0FD4BFBB" w14:textId="77777777" w:rsidR="005B7EEA" w:rsidRPr="005B7EEA" w:rsidRDefault="005B7EEA" w:rsidP="005B7EEA">
      <w:pPr>
        <w:numPr>
          <w:ilvl w:val="2"/>
          <w:numId w:val="23"/>
        </w:numPr>
        <w:ind w:firstLine="420"/>
      </w:pPr>
      <w:r w:rsidRPr="005B7EEA">
        <w:t>新增课程：根据课程要求创建新的课程条目。</w:t>
      </w:r>
    </w:p>
    <w:p w14:paraId="6FCC2360" w14:textId="77777777" w:rsidR="005B7EEA" w:rsidRPr="005B7EEA" w:rsidRDefault="005B7EEA" w:rsidP="005B7EEA">
      <w:pPr>
        <w:numPr>
          <w:ilvl w:val="2"/>
          <w:numId w:val="23"/>
        </w:numPr>
        <w:ind w:firstLine="420"/>
      </w:pPr>
      <w:r w:rsidRPr="005B7EEA">
        <w:t>课程查询：查看自己教授课程的基本信息（如课程编号、学生名单等）。</w:t>
      </w:r>
    </w:p>
    <w:p w14:paraId="05760DCB" w14:textId="77777777" w:rsidR="005B7EEA" w:rsidRPr="005B7EEA" w:rsidRDefault="005B7EEA" w:rsidP="005B7EEA">
      <w:pPr>
        <w:numPr>
          <w:ilvl w:val="1"/>
          <w:numId w:val="23"/>
        </w:numPr>
        <w:ind w:firstLine="422"/>
      </w:pPr>
      <w:r w:rsidRPr="005B7EEA">
        <w:rPr>
          <w:b/>
          <w:bCs/>
        </w:rPr>
        <w:t>成绩录入与管理</w:t>
      </w:r>
      <w:r w:rsidRPr="005B7EEA">
        <w:t>：为学生录入课程成绩，支持批量录入和修改。</w:t>
      </w:r>
    </w:p>
    <w:p w14:paraId="1CFBD839" w14:textId="77777777" w:rsidR="005B7EEA" w:rsidRPr="005B7EEA" w:rsidRDefault="005B7EEA" w:rsidP="005B7EEA">
      <w:pPr>
        <w:numPr>
          <w:ilvl w:val="0"/>
          <w:numId w:val="23"/>
        </w:numPr>
        <w:ind w:firstLine="422"/>
      </w:pPr>
      <w:r w:rsidRPr="005B7EEA">
        <w:rPr>
          <w:b/>
          <w:bCs/>
        </w:rPr>
        <w:t>管理员功能</w:t>
      </w:r>
    </w:p>
    <w:p w14:paraId="04A2D462" w14:textId="77777777" w:rsidR="005B7EEA" w:rsidRPr="005B7EEA" w:rsidRDefault="005B7EEA" w:rsidP="005B7EEA">
      <w:pPr>
        <w:numPr>
          <w:ilvl w:val="1"/>
          <w:numId w:val="23"/>
        </w:numPr>
        <w:ind w:firstLine="422"/>
      </w:pPr>
      <w:r w:rsidRPr="005B7EEA">
        <w:rPr>
          <w:b/>
          <w:bCs/>
        </w:rPr>
        <w:t>用户管理</w:t>
      </w:r>
      <w:r w:rsidRPr="005B7EEA">
        <w:t>：新增、删除或修改学生和教师账户，重置密码。</w:t>
      </w:r>
    </w:p>
    <w:p w14:paraId="75BA66A0" w14:textId="77777777" w:rsidR="005B7EEA" w:rsidRPr="005B7EEA" w:rsidRDefault="005B7EEA" w:rsidP="005B7EEA">
      <w:pPr>
        <w:numPr>
          <w:ilvl w:val="1"/>
          <w:numId w:val="23"/>
        </w:numPr>
        <w:ind w:firstLine="422"/>
      </w:pPr>
      <w:r w:rsidRPr="005B7EEA">
        <w:rPr>
          <w:b/>
          <w:bCs/>
        </w:rPr>
        <w:t>信息管理</w:t>
      </w:r>
      <w:r w:rsidRPr="005B7EEA">
        <w:t>：维护学校的课程信息、教师信息和学生基本信息。</w:t>
      </w:r>
    </w:p>
    <w:p w14:paraId="0AFFFCB8" w14:textId="77777777" w:rsidR="005B7EEA" w:rsidRPr="005B7EEA" w:rsidRDefault="005B7EEA" w:rsidP="005B7EEA">
      <w:pPr>
        <w:numPr>
          <w:ilvl w:val="1"/>
          <w:numId w:val="23"/>
        </w:numPr>
        <w:ind w:firstLine="422"/>
      </w:pPr>
      <w:r w:rsidRPr="005B7EEA">
        <w:rPr>
          <w:b/>
          <w:bCs/>
        </w:rPr>
        <w:t>系统设置</w:t>
      </w:r>
      <w:r w:rsidRPr="005B7EEA">
        <w:t>：设置登录错误次数限制、调整系统默认参数等。</w:t>
      </w:r>
    </w:p>
    <w:p w14:paraId="198EC43C" w14:textId="77777777" w:rsidR="005B7EEA" w:rsidRPr="005B7EEA" w:rsidRDefault="005B7EEA" w:rsidP="005B7EEA">
      <w:pPr>
        <w:numPr>
          <w:ilvl w:val="0"/>
          <w:numId w:val="23"/>
        </w:numPr>
        <w:ind w:firstLine="422"/>
      </w:pPr>
      <w:r w:rsidRPr="005B7EEA">
        <w:rPr>
          <w:b/>
          <w:bCs/>
        </w:rPr>
        <w:t>系统功能</w:t>
      </w:r>
    </w:p>
    <w:p w14:paraId="150AFDC7" w14:textId="77777777" w:rsidR="005B7EEA" w:rsidRPr="005B7EEA" w:rsidRDefault="005B7EEA" w:rsidP="005B7EEA">
      <w:pPr>
        <w:numPr>
          <w:ilvl w:val="1"/>
          <w:numId w:val="23"/>
        </w:numPr>
        <w:ind w:firstLine="422"/>
      </w:pPr>
      <w:r w:rsidRPr="005B7EEA">
        <w:rPr>
          <w:b/>
          <w:bCs/>
        </w:rPr>
        <w:t>登录与权限控制</w:t>
      </w:r>
      <w:r w:rsidRPr="005B7EEA">
        <w:t>：提供基于用户角色的权限分级，确保数据访问安全性。</w:t>
      </w:r>
    </w:p>
    <w:p w14:paraId="61B675CF" w14:textId="77777777" w:rsidR="005B7EEA" w:rsidRPr="005B7EEA" w:rsidRDefault="005B7EEA" w:rsidP="005B7EEA">
      <w:pPr>
        <w:numPr>
          <w:ilvl w:val="1"/>
          <w:numId w:val="23"/>
        </w:numPr>
        <w:ind w:firstLine="422"/>
      </w:pPr>
      <w:r w:rsidRPr="005B7EEA">
        <w:rPr>
          <w:b/>
          <w:bCs/>
        </w:rPr>
        <w:t>数据备份与恢复</w:t>
      </w:r>
      <w:r w:rsidRPr="005B7EEA">
        <w:t>：定期备份成绩和用户数据，支持数据恢复功能。</w:t>
      </w:r>
    </w:p>
    <w:p w14:paraId="2FD28115" w14:textId="77777777" w:rsidR="005B7EEA" w:rsidRPr="0046731D" w:rsidRDefault="005B7EEA" w:rsidP="0046731D">
      <w:pPr>
        <w:pStyle w:val="ac"/>
        <w:numPr>
          <w:ilvl w:val="0"/>
          <w:numId w:val="111"/>
        </w:numPr>
        <w:ind w:firstLineChars="0"/>
        <w:rPr>
          <w:b/>
          <w:bCs/>
        </w:rPr>
      </w:pPr>
      <w:r w:rsidRPr="0046731D">
        <w:rPr>
          <w:b/>
          <w:bCs/>
        </w:rPr>
        <w:t>非作用领域</w:t>
      </w:r>
    </w:p>
    <w:p w14:paraId="39AED846" w14:textId="77777777" w:rsidR="005B7EEA" w:rsidRPr="005B7EEA" w:rsidRDefault="005B7EEA" w:rsidP="005B7EEA">
      <w:pPr>
        <w:numPr>
          <w:ilvl w:val="0"/>
          <w:numId w:val="24"/>
        </w:numPr>
        <w:ind w:firstLine="420"/>
      </w:pPr>
      <w:r w:rsidRPr="005B7EEA">
        <w:t>本系统</w:t>
      </w:r>
      <w:r w:rsidRPr="005B7EEA">
        <w:rPr>
          <w:b/>
          <w:bCs/>
        </w:rPr>
        <w:t>不支持</w:t>
      </w:r>
      <w:r w:rsidRPr="005B7EEA">
        <w:t>以下功能：</w:t>
      </w:r>
    </w:p>
    <w:p w14:paraId="03ABC083" w14:textId="77777777" w:rsidR="005B7EEA" w:rsidRPr="005B7EEA" w:rsidRDefault="005B7EEA" w:rsidP="005B7EEA">
      <w:pPr>
        <w:numPr>
          <w:ilvl w:val="1"/>
          <w:numId w:val="24"/>
        </w:numPr>
        <w:ind w:firstLine="420"/>
      </w:pPr>
      <w:r w:rsidRPr="005B7EEA">
        <w:t>高级教学分析功能（如数据挖掘或课程优化建议）。</w:t>
      </w:r>
    </w:p>
    <w:p w14:paraId="6F051537" w14:textId="77777777" w:rsidR="005B7EEA" w:rsidRPr="005B7EEA" w:rsidRDefault="005B7EEA" w:rsidP="005B7EEA">
      <w:pPr>
        <w:numPr>
          <w:ilvl w:val="1"/>
          <w:numId w:val="24"/>
        </w:numPr>
        <w:ind w:firstLine="420"/>
      </w:pPr>
      <w:r w:rsidRPr="005B7EEA">
        <w:t>校外系统的集成（如与外部考勤系统或第三方学习管理系统的联动）。</w:t>
      </w:r>
    </w:p>
    <w:p w14:paraId="310BBE97" w14:textId="77777777" w:rsidR="005B7EEA" w:rsidRDefault="005B7EEA" w:rsidP="005B7EEA">
      <w:pPr>
        <w:numPr>
          <w:ilvl w:val="1"/>
          <w:numId w:val="24"/>
        </w:numPr>
        <w:ind w:firstLine="420"/>
      </w:pPr>
      <w:r w:rsidRPr="005B7EEA">
        <w:t>实时通讯功能（如即时消息或在线协作）。</w:t>
      </w:r>
    </w:p>
    <w:p w14:paraId="2D3E74A6" w14:textId="77777777" w:rsidR="0046731D" w:rsidRPr="0046731D" w:rsidRDefault="0046731D" w:rsidP="0046731D">
      <w:pPr>
        <w:pStyle w:val="20"/>
        <w:ind w:leftChars="0" w:left="0" w:firstLineChars="0" w:firstLine="0"/>
        <w:rPr>
          <w:rFonts w:hint="eastAsia"/>
        </w:rPr>
      </w:pPr>
    </w:p>
    <w:tbl>
      <w:tblPr>
        <w:tblStyle w:val="af0"/>
        <w:tblW w:w="0" w:type="auto"/>
        <w:tblLook w:val="04A0" w:firstRow="1" w:lastRow="0" w:firstColumn="1" w:lastColumn="0" w:noHBand="0" w:noVBand="1"/>
      </w:tblPr>
      <w:tblGrid>
        <w:gridCol w:w="1382"/>
        <w:gridCol w:w="1382"/>
        <w:gridCol w:w="1383"/>
        <w:gridCol w:w="1383"/>
        <w:gridCol w:w="1383"/>
        <w:gridCol w:w="1383"/>
      </w:tblGrid>
      <w:tr w:rsidR="003F1FE5" w14:paraId="5FC03325" w14:textId="77777777" w:rsidTr="003F1FE5">
        <w:tc>
          <w:tcPr>
            <w:tcW w:w="1382" w:type="dxa"/>
          </w:tcPr>
          <w:p w14:paraId="6F5FCF1D" w14:textId="3896C8B2" w:rsidR="003F1FE5" w:rsidRPr="003F1FE5" w:rsidRDefault="003F1FE5" w:rsidP="005B7EEA">
            <w:pPr>
              <w:ind w:firstLineChars="0" w:firstLine="0"/>
              <w:rPr>
                <w:b/>
                <w:bCs/>
              </w:rPr>
            </w:pPr>
            <w:r w:rsidRPr="003F1FE5">
              <w:rPr>
                <w:rFonts w:hint="eastAsia"/>
                <w:b/>
                <w:bCs/>
              </w:rPr>
              <w:t>用户</w:t>
            </w:r>
            <w:r>
              <w:rPr>
                <w:rFonts w:hint="eastAsia"/>
                <w:b/>
                <w:bCs/>
              </w:rPr>
              <w:t xml:space="preserve"> \ </w:t>
            </w:r>
            <w:r>
              <w:rPr>
                <w:rFonts w:hint="eastAsia"/>
                <w:b/>
                <w:bCs/>
              </w:rPr>
              <w:t>功能</w:t>
            </w:r>
          </w:p>
        </w:tc>
        <w:tc>
          <w:tcPr>
            <w:tcW w:w="1382" w:type="dxa"/>
          </w:tcPr>
          <w:p w14:paraId="49999135" w14:textId="182B1655" w:rsidR="003F1FE5" w:rsidRDefault="003F1FE5" w:rsidP="005B7EEA">
            <w:pPr>
              <w:ind w:firstLineChars="0" w:firstLine="0"/>
            </w:pPr>
            <w:r>
              <w:rPr>
                <w:rFonts w:hint="eastAsia"/>
              </w:rPr>
              <w:t>功能</w:t>
            </w:r>
            <w:r>
              <w:rPr>
                <w:rFonts w:hint="eastAsia"/>
              </w:rPr>
              <w:t>1</w:t>
            </w:r>
          </w:p>
        </w:tc>
        <w:tc>
          <w:tcPr>
            <w:tcW w:w="1383" w:type="dxa"/>
          </w:tcPr>
          <w:p w14:paraId="236479E5" w14:textId="2704006C" w:rsidR="003F1FE5" w:rsidRDefault="003F1FE5" w:rsidP="005B7EEA">
            <w:pPr>
              <w:ind w:firstLineChars="0" w:firstLine="0"/>
            </w:pPr>
            <w:r>
              <w:rPr>
                <w:rFonts w:hint="eastAsia"/>
              </w:rPr>
              <w:t>功能</w:t>
            </w:r>
            <w:r>
              <w:rPr>
                <w:rFonts w:hint="eastAsia"/>
              </w:rPr>
              <w:t>2</w:t>
            </w:r>
          </w:p>
        </w:tc>
        <w:tc>
          <w:tcPr>
            <w:tcW w:w="1383" w:type="dxa"/>
          </w:tcPr>
          <w:p w14:paraId="60A4FF49" w14:textId="1F5D09E9" w:rsidR="003F1FE5" w:rsidRDefault="003F1FE5" w:rsidP="005B7EEA">
            <w:pPr>
              <w:ind w:firstLineChars="0" w:firstLine="0"/>
            </w:pPr>
            <w:r>
              <w:rPr>
                <w:rFonts w:hint="eastAsia"/>
              </w:rPr>
              <w:t>功能</w:t>
            </w:r>
            <w:r>
              <w:rPr>
                <w:rFonts w:hint="eastAsia"/>
              </w:rPr>
              <w:t>3</w:t>
            </w:r>
          </w:p>
        </w:tc>
        <w:tc>
          <w:tcPr>
            <w:tcW w:w="1383" w:type="dxa"/>
          </w:tcPr>
          <w:p w14:paraId="34E27D18" w14:textId="12B18947" w:rsidR="003F1FE5" w:rsidRDefault="003F1FE5" w:rsidP="005B7EEA">
            <w:pPr>
              <w:ind w:firstLineChars="0" w:firstLine="0"/>
            </w:pPr>
            <w:r>
              <w:rPr>
                <w:rFonts w:hint="eastAsia"/>
              </w:rPr>
              <w:t>功能</w:t>
            </w:r>
            <w:r>
              <w:rPr>
                <w:rFonts w:hint="eastAsia"/>
              </w:rPr>
              <w:t>4</w:t>
            </w:r>
          </w:p>
        </w:tc>
        <w:tc>
          <w:tcPr>
            <w:tcW w:w="1383" w:type="dxa"/>
          </w:tcPr>
          <w:p w14:paraId="6FE5D8EF" w14:textId="0369DC3C" w:rsidR="003F1FE5" w:rsidRDefault="003F1FE5" w:rsidP="005B7EEA">
            <w:pPr>
              <w:ind w:firstLineChars="0" w:firstLine="0"/>
            </w:pPr>
            <w:r>
              <w:rPr>
                <w:rFonts w:hint="eastAsia"/>
              </w:rPr>
              <w:t>功能</w:t>
            </w:r>
            <w:r>
              <w:rPr>
                <w:rFonts w:hint="eastAsia"/>
              </w:rPr>
              <w:t>5</w:t>
            </w:r>
          </w:p>
        </w:tc>
      </w:tr>
      <w:tr w:rsidR="003F1FE5" w14:paraId="18348554" w14:textId="77777777" w:rsidTr="003F1FE5">
        <w:tc>
          <w:tcPr>
            <w:tcW w:w="1382" w:type="dxa"/>
          </w:tcPr>
          <w:p w14:paraId="6B77090D" w14:textId="6178AA37" w:rsidR="003F1FE5" w:rsidRDefault="003F1FE5" w:rsidP="005B7EEA">
            <w:pPr>
              <w:ind w:firstLineChars="0" w:firstLine="0"/>
            </w:pPr>
            <w:r>
              <w:rPr>
                <w:rFonts w:hint="eastAsia"/>
              </w:rPr>
              <w:t>管理员</w:t>
            </w:r>
          </w:p>
        </w:tc>
        <w:tc>
          <w:tcPr>
            <w:tcW w:w="1382" w:type="dxa"/>
          </w:tcPr>
          <w:p w14:paraId="50A3262B" w14:textId="579BB665" w:rsidR="003F1FE5" w:rsidRDefault="003F1FE5" w:rsidP="005B7EEA">
            <w:pPr>
              <w:ind w:firstLineChars="0" w:firstLine="0"/>
            </w:pPr>
            <w:r>
              <w:rPr>
                <w:rFonts w:hint="eastAsia"/>
              </w:rPr>
              <w:t>修改信息</w:t>
            </w:r>
          </w:p>
        </w:tc>
        <w:tc>
          <w:tcPr>
            <w:tcW w:w="1383" w:type="dxa"/>
          </w:tcPr>
          <w:p w14:paraId="1DFC0F92" w14:textId="7A95D013" w:rsidR="003F1FE5" w:rsidRDefault="003F1FE5" w:rsidP="005B7EEA">
            <w:pPr>
              <w:ind w:firstLineChars="0" w:firstLine="0"/>
            </w:pPr>
            <w:r>
              <w:rPr>
                <w:rFonts w:hint="eastAsia"/>
              </w:rPr>
              <w:t>增加用户</w:t>
            </w:r>
          </w:p>
        </w:tc>
        <w:tc>
          <w:tcPr>
            <w:tcW w:w="1383" w:type="dxa"/>
          </w:tcPr>
          <w:p w14:paraId="69EE269C" w14:textId="5D1C6DAD" w:rsidR="003F1FE5" w:rsidRDefault="003F1FE5" w:rsidP="005B7EEA">
            <w:pPr>
              <w:ind w:firstLineChars="0" w:firstLine="0"/>
            </w:pPr>
            <w:r>
              <w:rPr>
                <w:rFonts w:hint="eastAsia"/>
              </w:rPr>
              <w:t>删除用户</w:t>
            </w:r>
          </w:p>
        </w:tc>
        <w:tc>
          <w:tcPr>
            <w:tcW w:w="1383" w:type="dxa"/>
          </w:tcPr>
          <w:p w14:paraId="704C0EF4" w14:textId="7A65CDDE" w:rsidR="003F1FE5" w:rsidRDefault="003F1FE5" w:rsidP="005B7EEA">
            <w:pPr>
              <w:ind w:firstLineChars="0" w:firstLine="0"/>
            </w:pPr>
            <w:r>
              <w:rPr>
                <w:rFonts w:hint="eastAsia"/>
              </w:rPr>
              <w:t>无</w:t>
            </w:r>
          </w:p>
        </w:tc>
        <w:tc>
          <w:tcPr>
            <w:tcW w:w="1383" w:type="dxa"/>
          </w:tcPr>
          <w:p w14:paraId="30E69024" w14:textId="59E13959" w:rsidR="003F1FE5" w:rsidRDefault="003F1FE5" w:rsidP="005B7EEA">
            <w:pPr>
              <w:ind w:firstLineChars="0" w:firstLine="0"/>
            </w:pPr>
            <w:r>
              <w:rPr>
                <w:rFonts w:hint="eastAsia"/>
              </w:rPr>
              <w:t>无</w:t>
            </w:r>
          </w:p>
        </w:tc>
      </w:tr>
      <w:tr w:rsidR="003F1FE5" w14:paraId="1F03F59A" w14:textId="77777777" w:rsidTr="003F1FE5">
        <w:tc>
          <w:tcPr>
            <w:tcW w:w="1382" w:type="dxa"/>
          </w:tcPr>
          <w:p w14:paraId="31EBAF99" w14:textId="64FA298B" w:rsidR="003F1FE5" w:rsidRDefault="003F1FE5" w:rsidP="005B7EEA">
            <w:pPr>
              <w:ind w:firstLineChars="0" w:firstLine="0"/>
            </w:pPr>
            <w:r>
              <w:rPr>
                <w:rFonts w:hint="eastAsia"/>
              </w:rPr>
              <w:t>教师</w:t>
            </w:r>
          </w:p>
        </w:tc>
        <w:tc>
          <w:tcPr>
            <w:tcW w:w="1382" w:type="dxa"/>
          </w:tcPr>
          <w:p w14:paraId="39BC5062" w14:textId="67149FEE" w:rsidR="003F1FE5" w:rsidRDefault="003F1FE5" w:rsidP="005B7EEA">
            <w:pPr>
              <w:ind w:firstLineChars="0" w:firstLine="0"/>
            </w:pPr>
            <w:r>
              <w:rPr>
                <w:rFonts w:hint="eastAsia"/>
              </w:rPr>
              <w:t>信息查询</w:t>
            </w:r>
          </w:p>
        </w:tc>
        <w:tc>
          <w:tcPr>
            <w:tcW w:w="1383" w:type="dxa"/>
          </w:tcPr>
          <w:p w14:paraId="0864843D" w14:textId="5EFA842F" w:rsidR="003F1FE5" w:rsidRDefault="003F1FE5" w:rsidP="005B7EEA">
            <w:pPr>
              <w:ind w:firstLineChars="0" w:firstLine="0"/>
            </w:pPr>
            <w:r>
              <w:rPr>
                <w:rFonts w:hint="eastAsia"/>
              </w:rPr>
              <w:t>修改信息</w:t>
            </w:r>
          </w:p>
        </w:tc>
        <w:tc>
          <w:tcPr>
            <w:tcW w:w="1383" w:type="dxa"/>
          </w:tcPr>
          <w:p w14:paraId="1331DA53" w14:textId="2B20619A" w:rsidR="003F1FE5" w:rsidRDefault="003F1FE5" w:rsidP="005B7EEA">
            <w:pPr>
              <w:ind w:firstLineChars="0" w:firstLine="0"/>
            </w:pPr>
            <w:r>
              <w:rPr>
                <w:rFonts w:hint="eastAsia"/>
              </w:rPr>
              <w:t>开课</w:t>
            </w:r>
          </w:p>
        </w:tc>
        <w:tc>
          <w:tcPr>
            <w:tcW w:w="1383" w:type="dxa"/>
          </w:tcPr>
          <w:p w14:paraId="7A916489" w14:textId="6B2C30BA" w:rsidR="003F1FE5" w:rsidRDefault="003F1FE5" w:rsidP="005B7EEA">
            <w:pPr>
              <w:ind w:firstLineChars="0" w:firstLine="0"/>
            </w:pPr>
            <w:r>
              <w:rPr>
                <w:rFonts w:hint="eastAsia"/>
              </w:rPr>
              <w:t>全部课程</w:t>
            </w:r>
          </w:p>
        </w:tc>
        <w:tc>
          <w:tcPr>
            <w:tcW w:w="1383" w:type="dxa"/>
          </w:tcPr>
          <w:p w14:paraId="36CAD96D" w14:textId="430A2083" w:rsidR="003F1FE5" w:rsidRDefault="003F1FE5" w:rsidP="005B7EEA">
            <w:pPr>
              <w:ind w:firstLineChars="0" w:firstLine="0"/>
            </w:pPr>
            <w:r>
              <w:rPr>
                <w:rFonts w:hint="eastAsia"/>
              </w:rPr>
              <w:t>成绩登录</w:t>
            </w:r>
          </w:p>
        </w:tc>
      </w:tr>
      <w:tr w:rsidR="003F1FE5" w14:paraId="1FB106F9" w14:textId="77777777" w:rsidTr="003F1FE5">
        <w:tc>
          <w:tcPr>
            <w:tcW w:w="1382" w:type="dxa"/>
          </w:tcPr>
          <w:p w14:paraId="75F1E7F7" w14:textId="20DD0B1C" w:rsidR="003F1FE5" w:rsidRDefault="003F1FE5" w:rsidP="005B7EEA">
            <w:pPr>
              <w:ind w:firstLineChars="0" w:firstLine="0"/>
            </w:pPr>
            <w:r>
              <w:rPr>
                <w:rFonts w:hint="eastAsia"/>
              </w:rPr>
              <w:t>学生</w:t>
            </w:r>
          </w:p>
        </w:tc>
        <w:tc>
          <w:tcPr>
            <w:tcW w:w="1382" w:type="dxa"/>
          </w:tcPr>
          <w:p w14:paraId="5C5CD275" w14:textId="4942225C" w:rsidR="003F1FE5" w:rsidRDefault="003F1FE5" w:rsidP="005B7EEA">
            <w:pPr>
              <w:ind w:firstLineChars="0" w:firstLine="0"/>
            </w:pPr>
            <w:r>
              <w:rPr>
                <w:rFonts w:hint="eastAsia"/>
              </w:rPr>
              <w:t>信息查询</w:t>
            </w:r>
          </w:p>
        </w:tc>
        <w:tc>
          <w:tcPr>
            <w:tcW w:w="1383" w:type="dxa"/>
          </w:tcPr>
          <w:p w14:paraId="7002C9B6" w14:textId="3AAECAD8" w:rsidR="003F1FE5" w:rsidRDefault="003F1FE5" w:rsidP="005B7EEA">
            <w:pPr>
              <w:ind w:firstLineChars="0" w:firstLine="0"/>
            </w:pPr>
            <w:r>
              <w:rPr>
                <w:rFonts w:hint="eastAsia"/>
              </w:rPr>
              <w:t>成绩查询</w:t>
            </w:r>
          </w:p>
        </w:tc>
        <w:tc>
          <w:tcPr>
            <w:tcW w:w="1383" w:type="dxa"/>
          </w:tcPr>
          <w:p w14:paraId="36014AF2" w14:textId="6AC6A7E0" w:rsidR="003F1FE5" w:rsidRDefault="003F1FE5" w:rsidP="005B7EEA">
            <w:pPr>
              <w:ind w:firstLineChars="0" w:firstLine="0"/>
            </w:pPr>
            <w:r>
              <w:rPr>
                <w:rFonts w:hint="eastAsia"/>
              </w:rPr>
              <w:t>课程查询</w:t>
            </w:r>
          </w:p>
        </w:tc>
        <w:tc>
          <w:tcPr>
            <w:tcW w:w="1383" w:type="dxa"/>
          </w:tcPr>
          <w:p w14:paraId="6AA4FB41" w14:textId="15EC2BFB" w:rsidR="003F1FE5" w:rsidRDefault="003F1FE5" w:rsidP="005B7EEA">
            <w:pPr>
              <w:ind w:firstLineChars="0" w:firstLine="0"/>
            </w:pPr>
            <w:r>
              <w:rPr>
                <w:rFonts w:hint="eastAsia"/>
              </w:rPr>
              <w:t>修改信息</w:t>
            </w:r>
          </w:p>
        </w:tc>
        <w:tc>
          <w:tcPr>
            <w:tcW w:w="1383" w:type="dxa"/>
          </w:tcPr>
          <w:p w14:paraId="5647E88B" w14:textId="5E56888D" w:rsidR="003F1FE5" w:rsidRDefault="003F1FE5" w:rsidP="005B7EEA">
            <w:pPr>
              <w:ind w:firstLineChars="0" w:firstLine="0"/>
            </w:pPr>
            <w:r>
              <w:rPr>
                <w:rFonts w:hint="eastAsia"/>
              </w:rPr>
              <w:t>无</w:t>
            </w:r>
          </w:p>
        </w:tc>
      </w:tr>
    </w:tbl>
    <w:p w14:paraId="67BEB7AB" w14:textId="1C0B6A3A" w:rsidR="005B7EEA" w:rsidRPr="005B7EEA" w:rsidRDefault="0046731D" w:rsidP="0046731D">
      <w:pPr>
        <w:jc w:val="center"/>
        <w:rPr>
          <w:rFonts w:hint="eastAsia"/>
        </w:rPr>
      </w:pPr>
      <w:r>
        <w:rPr>
          <w:rFonts w:hint="eastAsia"/>
        </w:rPr>
        <w:t>表</w:t>
      </w:r>
      <w:r>
        <w:rPr>
          <w:rFonts w:hint="eastAsia"/>
        </w:rPr>
        <w:t xml:space="preserve">2-1 </w:t>
      </w:r>
      <w:r>
        <w:rPr>
          <w:rFonts w:hint="eastAsia"/>
        </w:rPr>
        <w:t>用户功能表</w:t>
      </w:r>
    </w:p>
    <w:p w14:paraId="00CD7821" w14:textId="77777777" w:rsidR="00C23C44" w:rsidRDefault="00C23C44" w:rsidP="00C23C44">
      <w:pPr>
        <w:pStyle w:val="2"/>
        <w:ind w:left="180"/>
        <w:rPr>
          <w:szCs w:val="24"/>
        </w:rPr>
      </w:pPr>
      <w:bookmarkStart w:id="33" w:name="_Toc120307667"/>
      <w:bookmarkStart w:id="34" w:name="_Toc121128963"/>
      <w:bookmarkStart w:id="35" w:name="_Toc127799072"/>
      <w:bookmarkStart w:id="36" w:name="_Toc182829768"/>
      <w:r>
        <w:rPr>
          <w:rFonts w:hint="eastAsia"/>
          <w:szCs w:val="24"/>
        </w:rPr>
        <w:t>用户类和特性</w:t>
      </w:r>
      <w:bookmarkEnd w:id="33"/>
      <w:bookmarkEnd w:id="34"/>
      <w:bookmarkEnd w:id="35"/>
      <w:bookmarkEnd w:id="36"/>
    </w:p>
    <w:p w14:paraId="37886723" w14:textId="0B281340" w:rsidR="00BA1370" w:rsidRDefault="00BA1370" w:rsidP="00BA1370">
      <w:r w:rsidRPr="00BA1370">
        <w:t>根据本软件的使用场景与业务需求，将可能使用本软件的用户划分为以下类别，并描述其主要特征和需求：</w:t>
      </w:r>
    </w:p>
    <w:p w14:paraId="6D0D728A" w14:textId="77777777" w:rsidR="00BA1370" w:rsidRDefault="00BA1370" w:rsidP="00BA1370">
      <w:pPr>
        <w:pStyle w:val="20"/>
        <w:ind w:leftChars="0" w:left="0" w:firstLineChars="0" w:firstLine="0"/>
        <w:rPr>
          <w:b/>
          <w:bCs/>
        </w:rPr>
      </w:pPr>
    </w:p>
    <w:p w14:paraId="4E69A0E7" w14:textId="51A23BCC" w:rsidR="00BA1370" w:rsidRPr="00BA1370" w:rsidRDefault="00BA1370" w:rsidP="00BA1370">
      <w:pPr>
        <w:pStyle w:val="20"/>
        <w:numPr>
          <w:ilvl w:val="0"/>
          <w:numId w:val="27"/>
        </w:numPr>
        <w:ind w:leftChars="0" w:firstLineChars="0"/>
        <w:rPr>
          <w:b/>
          <w:bCs/>
        </w:rPr>
      </w:pPr>
      <w:bookmarkStart w:id="37" w:name="_Hlk182815479"/>
      <w:r w:rsidRPr="00BA1370">
        <w:rPr>
          <w:b/>
          <w:bCs/>
        </w:rPr>
        <w:t>重要用户类</w:t>
      </w:r>
    </w:p>
    <w:bookmarkEnd w:id="37"/>
    <w:p w14:paraId="454E9F66" w14:textId="77777777" w:rsidR="00BA1370" w:rsidRPr="00BA1370" w:rsidRDefault="00BA1370" w:rsidP="00BA1370">
      <w:pPr>
        <w:pStyle w:val="20"/>
        <w:numPr>
          <w:ilvl w:val="0"/>
          <w:numId w:val="25"/>
        </w:numPr>
        <w:ind w:left="420" w:firstLine="422"/>
      </w:pPr>
      <w:r w:rsidRPr="00BA1370">
        <w:rPr>
          <w:b/>
          <w:bCs/>
        </w:rPr>
        <w:t>学生</w:t>
      </w:r>
    </w:p>
    <w:p w14:paraId="7445F1F4" w14:textId="19C9783C" w:rsidR="00BA1370" w:rsidRPr="00BA1370" w:rsidRDefault="00BA1370" w:rsidP="00BA1370">
      <w:pPr>
        <w:pStyle w:val="20"/>
        <w:numPr>
          <w:ilvl w:val="1"/>
          <w:numId w:val="25"/>
        </w:numPr>
        <w:ind w:leftChars="0" w:firstLineChars="0"/>
      </w:pPr>
      <w:r w:rsidRPr="00BA1370">
        <w:rPr>
          <w:b/>
          <w:bCs/>
        </w:rPr>
        <w:t>特征</w:t>
      </w:r>
      <w:r w:rsidRPr="00BA1370">
        <w:t>：学生为软件的主要用户之一，他们以个人身份使用系统，关注与自身学业相关的信息。</w:t>
      </w:r>
    </w:p>
    <w:p w14:paraId="3A601F0B" w14:textId="77777777" w:rsidR="00BA1370" w:rsidRPr="00BA1370" w:rsidRDefault="00BA1370" w:rsidP="00BA1370">
      <w:pPr>
        <w:pStyle w:val="20"/>
        <w:numPr>
          <w:ilvl w:val="2"/>
          <w:numId w:val="25"/>
        </w:numPr>
        <w:ind w:leftChars="0" w:firstLineChars="0"/>
      </w:pPr>
      <w:r w:rsidRPr="00BA1370">
        <w:lastRenderedPageBreak/>
        <w:t>使用频率：中等，通常在学期内较为活跃。</w:t>
      </w:r>
    </w:p>
    <w:p w14:paraId="1493B726" w14:textId="77777777" w:rsidR="00BA1370" w:rsidRPr="00BA1370" w:rsidRDefault="00BA1370" w:rsidP="00BA1370">
      <w:pPr>
        <w:pStyle w:val="20"/>
        <w:numPr>
          <w:ilvl w:val="2"/>
          <w:numId w:val="25"/>
        </w:numPr>
        <w:ind w:leftChars="0" w:firstLineChars="0"/>
      </w:pPr>
      <w:r w:rsidRPr="00BA1370">
        <w:t>技术能力：一般，不具备专业的技术知识。</w:t>
      </w:r>
    </w:p>
    <w:p w14:paraId="01E5F198" w14:textId="77777777" w:rsidR="00BA1370" w:rsidRPr="00BA1370" w:rsidRDefault="00BA1370" w:rsidP="00BA1370">
      <w:pPr>
        <w:pStyle w:val="20"/>
        <w:numPr>
          <w:ilvl w:val="1"/>
          <w:numId w:val="25"/>
        </w:numPr>
        <w:ind w:leftChars="0" w:firstLineChars="0"/>
      </w:pPr>
      <w:r w:rsidRPr="00BA1370">
        <w:rPr>
          <w:b/>
          <w:bCs/>
        </w:rPr>
        <w:t>需求</w:t>
      </w:r>
      <w:r w:rsidRPr="00BA1370">
        <w:t>：</w:t>
      </w:r>
    </w:p>
    <w:p w14:paraId="6D71FDF4" w14:textId="77777777" w:rsidR="00BA1370" w:rsidRPr="00BA1370" w:rsidRDefault="00BA1370" w:rsidP="00BA1370">
      <w:pPr>
        <w:pStyle w:val="20"/>
        <w:numPr>
          <w:ilvl w:val="2"/>
          <w:numId w:val="25"/>
        </w:numPr>
        <w:ind w:leftChars="0" w:firstLineChars="0"/>
      </w:pPr>
      <w:r w:rsidRPr="00BA1370">
        <w:t>查询个人信息与成绩数据。</w:t>
      </w:r>
    </w:p>
    <w:p w14:paraId="49285A26" w14:textId="77777777" w:rsidR="00BA1370" w:rsidRPr="00BA1370" w:rsidRDefault="00BA1370" w:rsidP="00BA1370">
      <w:pPr>
        <w:pStyle w:val="20"/>
        <w:numPr>
          <w:ilvl w:val="2"/>
          <w:numId w:val="25"/>
        </w:numPr>
        <w:ind w:leftChars="0" w:firstLineChars="0"/>
      </w:pPr>
      <w:r w:rsidRPr="00BA1370">
        <w:t>修改个人基础信息。</w:t>
      </w:r>
    </w:p>
    <w:p w14:paraId="2C1752ED" w14:textId="77777777" w:rsidR="00BA1370" w:rsidRPr="00BA1370" w:rsidRDefault="00BA1370" w:rsidP="00BA1370">
      <w:pPr>
        <w:pStyle w:val="20"/>
        <w:numPr>
          <w:ilvl w:val="2"/>
          <w:numId w:val="25"/>
        </w:numPr>
        <w:ind w:leftChars="0" w:firstLineChars="0"/>
      </w:pPr>
      <w:r w:rsidRPr="00BA1370">
        <w:t>获取课程相关成绩反馈。</w:t>
      </w:r>
    </w:p>
    <w:p w14:paraId="15D50FE3" w14:textId="77777777" w:rsidR="00BA1370" w:rsidRPr="00BA1370" w:rsidRDefault="00BA1370" w:rsidP="00BA1370">
      <w:pPr>
        <w:pStyle w:val="20"/>
        <w:numPr>
          <w:ilvl w:val="0"/>
          <w:numId w:val="25"/>
        </w:numPr>
        <w:ind w:left="420" w:firstLine="422"/>
      </w:pPr>
      <w:r w:rsidRPr="00BA1370">
        <w:rPr>
          <w:b/>
          <w:bCs/>
        </w:rPr>
        <w:t>教师</w:t>
      </w:r>
    </w:p>
    <w:p w14:paraId="29CF3D60" w14:textId="40C67D80" w:rsidR="00BA1370" w:rsidRPr="00BA1370" w:rsidRDefault="00BA1370" w:rsidP="00BA1370">
      <w:pPr>
        <w:pStyle w:val="20"/>
        <w:numPr>
          <w:ilvl w:val="1"/>
          <w:numId w:val="25"/>
        </w:numPr>
        <w:ind w:leftChars="0" w:firstLineChars="0"/>
      </w:pPr>
      <w:r w:rsidRPr="00BA1370">
        <w:rPr>
          <w:b/>
          <w:bCs/>
        </w:rPr>
        <w:t>特征</w:t>
      </w:r>
      <w:r w:rsidRPr="00BA1370">
        <w:t>：教师是课程信息和学生成绩的主要维护者，对数据的完整性和准确性负责。</w:t>
      </w:r>
    </w:p>
    <w:p w14:paraId="0E725169" w14:textId="77777777" w:rsidR="00BA1370" w:rsidRPr="00BA1370" w:rsidRDefault="00BA1370" w:rsidP="00BA1370">
      <w:pPr>
        <w:pStyle w:val="20"/>
        <w:numPr>
          <w:ilvl w:val="2"/>
          <w:numId w:val="25"/>
        </w:numPr>
        <w:ind w:leftChars="0" w:firstLineChars="0"/>
      </w:pPr>
      <w:r w:rsidRPr="00BA1370">
        <w:t>使用频率：高，特别是在课程开设与成绩录入期间。</w:t>
      </w:r>
    </w:p>
    <w:p w14:paraId="52A9F233" w14:textId="77777777" w:rsidR="00BA1370" w:rsidRPr="00BA1370" w:rsidRDefault="00BA1370" w:rsidP="00BA1370">
      <w:pPr>
        <w:pStyle w:val="20"/>
        <w:numPr>
          <w:ilvl w:val="2"/>
          <w:numId w:val="25"/>
        </w:numPr>
        <w:ind w:leftChars="0" w:firstLineChars="0"/>
      </w:pPr>
      <w:r w:rsidRPr="00BA1370">
        <w:t>技术能力：中等，对系统操作较为熟悉。</w:t>
      </w:r>
    </w:p>
    <w:p w14:paraId="5CBD6C30" w14:textId="77777777" w:rsidR="00BA1370" w:rsidRPr="00BA1370" w:rsidRDefault="00BA1370" w:rsidP="00BA1370">
      <w:pPr>
        <w:pStyle w:val="20"/>
        <w:numPr>
          <w:ilvl w:val="1"/>
          <w:numId w:val="25"/>
        </w:numPr>
        <w:ind w:leftChars="0" w:firstLineChars="0"/>
      </w:pPr>
      <w:r w:rsidRPr="00BA1370">
        <w:rPr>
          <w:b/>
          <w:bCs/>
        </w:rPr>
        <w:t>需求</w:t>
      </w:r>
      <w:r w:rsidRPr="00BA1370">
        <w:t>：</w:t>
      </w:r>
    </w:p>
    <w:p w14:paraId="69EC4939" w14:textId="77777777" w:rsidR="00BA1370" w:rsidRPr="00BA1370" w:rsidRDefault="00BA1370" w:rsidP="00BA1370">
      <w:pPr>
        <w:pStyle w:val="20"/>
        <w:numPr>
          <w:ilvl w:val="2"/>
          <w:numId w:val="25"/>
        </w:numPr>
        <w:ind w:leftChars="0" w:firstLineChars="0"/>
      </w:pPr>
      <w:r w:rsidRPr="00BA1370">
        <w:t>查看和维护所教授课程的详细信息。</w:t>
      </w:r>
    </w:p>
    <w:p w14:paraId="28C1FD1B" w14:textId="77777777" w:rsidR="00BA1370" w:rsidRPr="00BA1370" w:rsidRDefault="00BA1370" w:rsidP="00BA1370">
      <w:pPr>
        <w:pStyle w:val="20"/>
        <w:numPr>
          <w:ilvl w:val="2"/>
          <w:numId w:val="25"/>
        </w:numPr>
        <w:ind w:leftChars="0" w:firstLineChars="0"/>
      </w:pPr>
      <w:r w:rsidRPr="00BA1370">
        <w:t>添加新课程，录入和管理学生成绩。</w:t>
      </w:r>
    </w:p>
    <w:p w14:paraId="3517AFC7" w14:textId="77777777" w:rsidR="00BA1370" w:rsidRPr="00BA1370" w:rsidRDefault="00BA1370" w:rsidP="00BA1370">
      <w:pPr>
        <w:pStyle w:val="20"/>
        <w:numPr>
          <w:ilvl w:val="2"/>
          <w:numId w:val="25"/>
        </w:numPr>
        <w:ind w:leftChars="0" w:firstLineChars="0"/>
      </w:pPr>
      <w:r w:rsidRPr="00BA1370">
        <w:t>统计分析学生成绩（如分段统计）。</w:t>
      </w:r>
    </w:p>
    <w:p w14:paraId="68BF3D42" w14:textId="77777777" w:rsidR="00BA1370" w:rsidRPr="00BA1370" w:rsidRDefault="00BA1370" w:rsidP="00BA1370">
      <w:pPr>
        <w:pStyle w:val="20"/>
        <w:numPr>
          <w:ilvl w:val="0"/>
          <w:numId w:val="25"/>
        </w:numPr>
        <w:ind w:left="420" w:firstLine="422"/>
      </w:pPr>
      <w:r w:rsidRPr="00BA1370">
        <w:rPr>
          <w:b/>
          <w:bCs/>
        </w:rPr>
        <w:t>管理员</w:t>
      </w:r>
    </w:p>
    <w:p w14:paraId="0B9DF043" w14:textId="4EFE098A" w:rsidR="00BA1370" w:rsidRPr="00BA1370" w:rsidRDefault="00BA1370" w:rsidP="00BA1370">
      <w:pPr>
        <w:pStyle w:val="20"/>
        <w:numPr>
          <w:ilvl w:val="1"/>
          <w:numId w:val="25"/>
        </w:numPr>
        <w:ind w:leftChars="0" w:firstLineChars="0"/>
      </w:pPr>
      <w:r w:rsidRPr="00BA1370">
        <w:rPr>
          <w:b/>
          <w:bCs/>
        </w:rPr>
        <w:t>特征</w:t>
      </w:r>
      <w:r w:rsidRPr="00BA1370">
        <w:t>：</w:t>
      </w:r>
      <w:r>
        <w:rPr>
          <w:rFonts w:hint="eastAsia"/>
        </w:rPr>
        <w:t>管</w:t>
      </w:r>
      <w:r w:rsidRPr="00BA1370">
        <w:t>理员是系统的核心管理者，负责用户账户和数据的全局维护。</w:t>
      </w:r>
    </w:p>
    <w:p w14:paraId="4516E14D" w14:textId="77777777" w:rsidR="00BA1370" w:rsidRPr="00BA1370" w:rsidRDefault="00BA1370" w:rsidP="00BA1370">
      <w:pPr>
        <w:pStyle w:val="20"/>
        <w:numPr>
          <w:ilvl w:val="2"/>
          <w:numId w:val="25"/>
        </w:numPr>
        <w:ind w:leftChars="0" w:firstLineChars="0"/>
      </w:pPr>
      <w:r w:rsidRPr="00BA1370">
        <w:t>使用频率：较低，主要在系统维护、用户权限管理期间使用。</w:t>
      </w:r>
    </w:p>
    <w:p w14:paraId="19CE3233" w14:textId="77777777" w:rsidR="00BA1370" w:rsidRPr="00BA1370" w:rsidRDefault="00BA1370" w:rsidP="00BA1370">
      <w:pPr>
        <w:pStyle w:val="20"/>
        <w:numPr>
          <w:ilvl w:val="2"/>
          <w:numId w:val="25"/>
        </w:numPr>
        <w:ind w:leftChars="0" w:firstLineChars="0"/>
      </w:pPr>
      <w:r w:rsidRPr="00BA1370">
        <w:t>技术能力：较高，熟悉系统和数据库操作。</w:t>
      </w:r>
    </w:p>
    <w:p w14:paraId="16687F3C" w14:textId="62EE8674" w:rsidR="00BA1370" w:rsidRPr="00BA1370" w:rsidRDefault="00BA1370" w:rsidP="0057488B">
      <w:pPr>
        <w:pStyle w:val="20"/>
        <w:numPr>
          <w:ilvl w:val="1"/>
          <w:numId w:val="25"/>
        </w:numPr>
        <w:ind w:leftChars="0" w:firstLineChars="0"/>
      </w:pPr>
      <w:r w:rsidRPr="00BA1370">
        <w:rPr>
          <w:b/>
          <w:bCs/>
        </w:rPr>
        <w:t>需求</w:t>
      </w:r>
      <w:r w:rsidRPr="00BA1370">
        <w:t>：</w:t>
      </w:r>
    </w:p>
    <w:p w14:paraId="41E5D6D2" w14:textId="77777777" w:rsidR="00BA1370" w:rsidRPr="00BA1370" w:rsidRDefault="00BA1370" w:rsidP="00BA1370">
      <w:pPr>
        <w:pStyle w:val="20"/>
        <w:numPr>
          <w:ilvl w:val="2"/>
          <w:numId w:val="25"/>
        </w:numPr>
        <w:ind w:leftChars="0" w:firstLineChars="0"/>
      </w:pPr>
      <w:r w:rsidRPr="00BA1370">
        <w:t>新增、删除或修改学生、教师账户及相关信息。</w:t>
      </w:r>
    </w:p>
    <w:p w14:paraId="296F0EB5" w14:textId="77777777" w:rsidR="00BA1370" w:rsidRPr="00BA1370" w:rsidRDefault="00BA1370" w:rsidP="00BA1370">
      <w:pPr>
        <w:pStyle w:val="20"/>
        <w:numPr>
          <w:ilvl w:val="2"/>
          <w:numId w:val="25"/>
        </w:numPr>
        <w:ind w:leftChars="0" w:firstLineChars="0"/>
      </w:pPr>
      <w:r w:rsidRPr="00BA1370">
        <w:t>管理课程信息及系统配置参数。</w:t>
      </w:r>
    </w:p>
    <w:p w14:paraId="204B0F7B" w14:textId="77777777" w:rsidR="00BA1370" w:rsidRDefault="00BA1370" w:rsidP="00BA1370">
      <w:pPr>
        <w:pStyle w:val="20"/>
        <w:numPr>
          <w:ilvl w:val="2"/>
          <w:numId w:val="25"/>
        </w:numPr>
        <w:ind w:leftChars="0" w:firstLineChars="0"/>
      </w:pPr>
      <w:r w:rsidRPr="00BA1370">
        <w:t>确保系统数据安全性，执行数据备份与恢复。</w:t>
      </w:r>
    </w:p>
    <w:p w14:paraId="0DF3A54B" w14:textId="3B821786" w:rsidR="00BA1370" w:rsidRPr="00BA1370" w:rsidRDefault="00BA1370" w:rsidP="00BA1370">
      <w:pPr>
        <w:pStyle w:val="20"/>
        <w:numPr>
          <w:ilvl w:val="0"/>
          <w:numId w:val="27"/>
        </w:numPr>
        <w:ind w:leftChars="0" w:firstLineChars="0"/>
        <w:rPr>
          <w:b/>
          <w:bCs/>
        </w:rPr>
      </w:pPr>
      <w:r w:rsidRPr="00BA1370">
        <w:rPr>
          <w:b/>
          <w:bCs/>
        </w:rPr>
        <w:t>重要</w:t>
      </w:r>
      <w:r w:rsidR="008C26BE">
        <w:rPr>
          <w:rFonts w:hint="eastAsia"/>
          <w:b/>
          <w:bCs/>
        </w:rPr>
        <w:t>团队</w:t>
      </w:r>
      <w:r w:rsidRPr="00BA1370">
        <w:rPr>
          <w:b/>
          <w:bCs/>
        </w:rPr>
        <w:t>类</w:t>
      </w:r>
    </w:p>
    <w:p w14:paraId="0DD3E608" w14:textId="77777777" w:rsidR="00BA1370" w:rsidRPr="00BA1370" w:rsidRDefault="00BA1370" w:rsidP="00BA1370">
      <w:pPr>
        <w:pStyle w:val="20"/>
        <w:numPr>
          <w:ilvl w:val="0"/>
          <w:numId w:val="28"/>
        </w:numPr>
        <w:ind w:left="420" w:firstLine="422"/>
      </w:pPr>
      <w:r w:rsidRPr="00BA1370">
        <w:rPr>
          <w:b/>
          <w:bCs/>
        </w:rPr>
        <w:t>学校管理层</w:t>
      </w:r>
    </w:p>
    <w:p w14:paraId="152C8BB0" w14:textId="17EA235D" w:rsidR="00BA1370" w:rsidRPr="00BA1370" w:rsidRDefault="00BA1370" w:rsidP="00BA1370">
      <w:pPr>
        <w:pStyle w:val="20"/>
        <w:numPr>
          <w:ilvl w:val="1"/>
          <w:numId w:val="28"/>
        </w:numPr>
        <w:ind w:leftChars="0" w:firstLineChars="0"/>
      </w:pPr>
      <w:r w:rsidRPr="00BA1370">
        <w:rPr>
          <w:b/>
          <w:bCs/>
        </w:rPr>
        <w:t>特征</w:t>
      </w:r>
      <w:r w:rsidRPr="00BA1370">
        <w:t>：学校领导通过分析学生成绩数据和课程管理数据，做出学术评估和资源分配的决策。</w:t>
      </w:r>
    </w:p>
    <w:p w14:paraId="68F79D0D" w14:textId="77777777" w:rsidR="00BA1370" w:rsidRPr="00BA1370" w:rsidRDefault="00BA1370" w:rsidP="00BA1370">
      <w:pPr>
        <w:pStyle w:val="20"/>
        <w:numPr>
          <w:ilvl w:val="2"/>
          <w:numId w:val="28"/>
        </w:numPr>
        <w:ind w:leftChars="0" w:firstLineChars="0"/>
      </w:pPr>
      <w:r w:rsidRPr="00BA1370">
        <w:t>使用频率：低，主要依赖报表和分析数据。</w:t>
      </w:r>
    </w:p>
    <w:p w14:paraId="7E50EBD0" w14:textId="77777777" w:rsidR="00BA1370" w:rsidRPr="00BA1370" w:rsidRDefault="00BA1370" w:rsidP="00BA1370">
      <w:pPr>
        <w:pStyle w:val="20"/>
        <w:numPr>
          <w:ilvl w:val="2"/>
          <w:numId w:val="28"/>
        </w:numPr>
        <w:ind w:leftChars="0" w:firstLineChars="0"/>
      </w:pPr>
      <w:r w:rsidRPr="00BA1370">
        <w:t>技术能力：一般，通过报表工具间接获取数据。</w:t>
      </w:r>
    </w:p>
    <w:p w14:paraId="01738094" w14:textId="77777777" w:rsidR="00BA1370" w:rsidRPr="00BA1370" w:rsidRDefault="00BA1370" w:rsidP="00BA1370">
      <w:pPr>
        <w:pStyle w:val="20"/>
        <w:numPr>
          <w:ilvl w:val="1"/>
          <w:numId w:val="28"/>
        </w:numPr>
        <w:ind w:leftChars="0" w:firstLineChars="0"/>
      </w:pPr>
      <w:r w:rsidRPr="00BA1370">
        <w:rPr>
          <w:b/>
          <w:bCs/>
        </w:rPr>
        <w:t>需求</w:t>
      </w:r>
      <w:r w:rsidRPr="00BA1370">
        <w:t>：</w:t>
      </w:r>
    </w:p>
    <w:p w14:paraId="4718648A" w14:textId="77777777" w:rsidR="00BA1370" w:rsidRPr="00BA1370" w:rsidRDefault="00BA1370" w:rsidP="00BA1370">
      <w:pPr>
        <w:pStyle w:val="20"/>
        <w:numPr>
          <w:ilvl w:val="2"/>
          <w:numId w:val="28"/>
        </w:numPr>
        <w:ind w:leftChars="0" w:firstLineChars="0"/>
      </w:pPr>
      <w:r w:rsidRPr="00BA1370">
        <w:t>定期生成学生成绩和教师教学绩效的统计报表。</w:t>
      </w:r>
    </w:p>
    <w:p w14:paraId="0DD5D382" w14:textId="77777777" w:rsidR="00BA1370" w:rsidRPr="00BA1370" w:rsidRDefault="00BA1370" w:rsidP="00BA1370">
      <w:pPr>
        <w:pStyle w:val="20"/>
        <w:numPr>
          <w:ilvl w:val="2"/>
          <w:numId w:val="28"/>
        </w:numPr>
        <w:ind w:leftChars="0" w:firstLineChars="0"/>
      </w:pPr>
      <w:r w:rsidRPr="00BA1370">
        <w:t>获取课程完成率、学生平均成绩等高层次数据视图。</w:t>
      </w:r>
    </w:p>
    <w:p w14:paraId="5F1FEB35" w14:textId="77777777" w:rsidR="00BA1370" w:rsidRPr="00BA1370" w:rsidRDefault="00BA1370" w:rsidP="00BA1370">
      <w:pPr>
        <w:pStyle w:val="20"/>
        <w:numPr>
          <w:ilvl w:val="0"/>
          <w:numId w:val="28"/>
        </w:numPr>
        <w:ind w:left="420" w:firstLine="422"/>
      </w:pPr>
      <w:r w:rsidRPr="00BA1370">
        <w:rPr>
          <w:b/>
          <w:bCs/>
        </w:rPr>
        <w:t>IT</w:t>
      </w:r>
      <w:r w:rsidRPr="00BA1370">
        <w:rPr>
          <w:b/>
          <w:bCs/>
        </w:rPr>
        <w:t>技术支持团队</w:t>
      </w:r>
    </w:p>
    <w:p w14:paraId="668F26F2" w14:textId="0C5B6488" w:rsidR="00BA1370" w:rsidRPr="00BA1370" w:rsidRDefault="00BA1370" w:rsidP="00BA1370">
      <w:pPr>
        <w:pStyle w:val="20"/>
        <w:numPr>
          <w:ilvl w:val="1"/>
          <w:numId w:val="28"/>
        </w:numPr>
        <w:ind w:leftChars="0" w:firstLineChars="0"/>
      </w:pPr>
      <w:r w:rsidRPr="00BA1370">
        <w:rPr>
          <w:b/>
          <w:bCs/>
        </w:rPr>
        <w:lastRenderedPageBreak/>
        <w:t>特征</w:t>
      </w:r>
      <w:r w:rsidRPr="00BA1370">
        <w:t>：为软件提供部署和维护支持，关注系统的技术细节和稳定性。</w:t>
      </w:r>
    </w:p>
    <w:p w14:paraId="1CD5F1D3" w14:textId="77777777" w:rsidR="00BA1370" w:rsidRPr="00BA1370" w:rsidRDefault="00BA1370" w:rsidP="00BA1370">
      <w:pPr>
        <w:pStyle w:val="20"/>
        <w:numPr>
          <w:ilvl w:val="2"/>
          <w:numId w:val="28"/>
        </w:numPr>
        <w:ind w:leftChars="0" w:firstLineChars="0"/>
      </w:pPr>
      <w:r w:rsidRPr="00BA1370">
        <w:t>使用频率：低，仅在出现问题时介入。</w:t>
      </w:r>
    </w:p>
    <w:p w14:paraId="56AAF24F" w14:textId="77777777" w:rsidR="00BA1370" w:rsidRPr="00BA1370" w:rsidRDefault="00BA1370" w:rsidP="00BA1370">
      <w:pPr>
        <w:pStyle w:val="20"/>
        <w:numPr>
          <w:ilvl w:val="2"/>
          <w:numId w:val="28"/>
        </w:numPr>
        <w:ind w:leftChars="0" w:firstLineChars="0"/>
      </w:pPr>
      <w:r w:rsidRPr="00BA1370">
        <w:t>技术能力：专业，熟悉软件架构和服务器管理。</w:t>
      </w:r>
    </w:p>
    <w:p w14:paraId="771EA58D" w14:textId="77777777" w:rsidR="00BA1370" w:rsidRPr="00BA1370" w:rsidRDefault="00BA1370" w:rsidP="00BA1370">
      <w:pPr>
        <w:pStyle w:val="20"/>
        <w:numPr>
          <w:ilvl w:val="1"/>
          <w:numId w:val="28"/>
        </w:numPr>
        <w:ind w:leftChars="0" w:firstLineChars="0"/>
      </w:pPr>
      <w:r w:rsidRPr="00BA1370">
        <w:rPr>
          <w:b/>
          <w:bCs/>
        </w:rPr>
        <w:t>需求</w:t>
      </w:r>
      <w:r w:rsidRPr="00BA1370">
        <w:t>：</w:t>
      </w:r>
    </w:p>
    <w:p w14:paraId="6DC1FECB" w14:textId="77777777" w:rsidR="00BA1370" w:rsidRPr="00BA1370" w:rsidRDefault="00BA1370" w:rsidP="00BA1370">
      <w:pPr>
        <w:pStyle w:val="20"/>
        <w:numPr>
          <w:ilvl w:val="2"/>
          <w:numId w:val="28"/>
        </w:numPr>
        <w:ind w:leftChars="0" w:firstLineChars="0"/>
      </w:pPr>
      <w:r w:rsidRPr="00BA1370">
        <w:t>系统的日志记录、异常报告与接口信息。</w:t>
      </w:r>
    </w:p>
    <w:p w14:paraId="4658933A" w14:textId="77777777" w:rsidR="00BA1370" w:rsidRPr="00BA1370" w:rsidRDefault="00BA1370" w:rsidP="00BA1370">
      <w:pPr>
        <w:pStyle w:val="20"/>
        <w:numPr>
          <w:ilvl w:val="2"/>
          <w:numId w:val="28"/>
        </w:numPr>
        <w:ind w:leftChars="0" w:firstLineChars="0"/>
      </w:pPr>
      <w:r w:rsidRPr="00BA1370">
        <w:t>系统的扩展性与可维护性文档。</w:t>
      </w:r>
    </w:p>
    <w:p w14:paraId="4F14FE0C" w14:textId="77777777" w:rsidR="00BA1370" w:rsidRPr="00BA1370" w:rsidRDefault="00BA1370" w:rsidP="00BA1370">
      <w:pPr>
        <w:pStyle w:val="20"/>
        <w:numPr>
          <w:ilvl w:val="0"/>
          <w:numId w:val="28"/>
        </w:numPr>
        <w:ind w:left="420" w:firstLine="422"/>
      </w:pPr>
      <w:r w:rsidRPr="00BA1370">
        <w:rPr>
          <w:b/>
          <w:bCs/>
        </w:rPr>
        <w:t>外部关联系统用户</w:t>
      </w:r>
    </w:p>
    <w:p w14:paraId="7362F45D" w14:textId="292C5C4C" w:rsidR="00BA1370" w:rsidRPr="00BA1370" w:rsidRDefault="00BA1370" w:rsidP="00BA1370">
      <w:pPr>
        <w:pStyle w:val="20"/>
        <w:numPr>
          <w:ilvl w:val="1"/>
          <w:numId w:val="28"/>
        </w:numPr>
        <w:ind w:leftChars="0" w:firstLineChars="0"/>
      </w:pPr>
      <w:r w:rsidRPr="00BA1370">
        <w:rPr>
          <w:b/>
          <w:bCs/>
        </w:rPr>
        <w:t>特征</w:t>
      </w:r>
      <w:r w:rsidRPr="00BA1370">
        <w:t>：通过</w:t>
      </w:r>
      <w:r w:rsidRPr="00BA1370">
        <w:t>API</w:t>
      </w:r>
      <w:r w:rsidRPr="00BA1370">
        <w:t>或报表与系统交互的其他组织或子系统，如财务系统、数据中心等。</w:t>
      </w:r>
    </w:p>
    <w:p w14:paraId="3645841B" w14:textId="77777777" w:rsidR="00BA1370" w:rsidRPr="00BA1370" w:rsidRDefault="00BA1370" w:rsidP="00BA1370">
      <w:pPr>
        <w:pStyle w:val="20"/>
        <w:numPr>
          <w:ilvl w:val="2"/>
          <w:numId w:val="28"/>
        </w:numPr>
        <w:ind w:leftChars="0" w:firstLineChars="0"/>
      </w:pPr>
      <w:r w:rsidRPr="00BA1370">
        <w:t>使用频率：间歇性，取决于具体业务。</w:t>
      </w:r>
    </w:p>
    <w:p w14:paraId="23E9BE13" w14:textId="77777777" w:rsidR="00BA1370" w:rsidRPr="00BA1370" w:rsidRDefault="00BA1370" w:rsidP="00BA1370">
      <w:pPr>
        <w:pStyle w:val="20"/>
        <w:numPr>
          <w:ilvl w:val="2"/>
          <w:numId w:val="28"/>
        </w:numPr>
        <w:ind w:leftChars="0" w:firstLineChars="0"/>
      </w:pPr>
      <w:r w:rsidRPr="00BA1370">
        <w:t>技术能力：高，通常由专业开发者或系统管理员操作。</w:t>
      </w:r>
    </w:p>
    <w:p w14:paraId="592DB691" w14:textId="77777777" w:rsidR="00BA1370" w:rsidRPr="00BA1370" w:rsidRDefault="00BA1370" w:rsidP="00BA1370">
      <w:pPr>
        <w:pStyle w:val="20"/>
        <w:numPr>
          <w:ilvl w:val="1"/>
          <w:numId w:val="28"/>
        </w:numPr>
        <w:ind w:leftChars="0" w:firstLineChars="0"/>
      </w:pPr>
      <w:r w:rsidRPr="00BA1370">
        <w:rPr>
          <w:b/>
          <w:bCs/>
        </w:rPr>
        <w:t>需求</w:t>
      </w:r>
      <w:r w:rsidRPr="00BA1370">
        <w:t>：</w:t>
      </w:r>
    </w:p>
    <w:p w14:paraId="49C1C672" w14:textId="77777777" w:rsidR="00BA1370" w:rsidRPr="00BA1370" w:rsidRDefault="00BA1370" w:rsidP="00BA1370">
      <w:pPr>
        <w:pStyle w:val="20"/>
        <w:numPr>
          <w:ilvl w:val="2"/>
          <w:numId w:val="28"/>
        </w:numPr>
        <w:ind w:leftChars="0" w:firstLineChars="0"/>
      </w:pPr>
      <w:r w:rsidRPr="00BA1370">
        <w:t>清晰定义的接口文档和数据格式规范。</w:t>
      </w:r>
    </w:p>
    <w:p w14:paraId="29E6E13A" w14:textId="77777777" w:rsidR="00BA1370" w:rsidRPr="00BA1370" w:rsidRDefault="00BA1370" w:rsidP="00BA1370">
      <w:pPr>
        <w:pStyle w:val="20"/>
        <w:numPr>
          <w:ilvl w:val="2"/>
          <w:numId w:val="28"/>
        </w:numPr>
        <w:ind w:leftChars="0" w:firstLineChars="0"/>
      </w:pPr>
      <w:r w:rsidRPr="00BA1370">
        <w:t>提供历史数据的批量导入或导出功能。</w:t>
      </w:r>
    </w:p>
    <w:p w14:paraId="652FAFA3" w14:textId="77777777" w:rsidR="00BA1370" w:rsidRPr="00BA1370" w:rsidRDefault="00BA1370" w:rsidP="00BA1370">
      <w:pPr>
        <w:pStyle w:val="20"/>
        <w:ind w:leftChars="0" w:left="0" w:firstLineChars="0" w:firstLine="0"/>
      </w:pPr>
    </w:p>
    <w:p w14:paraId="668E09F0" w14:textId="231E8DB2" w:rsidR="00C23C44" w:rsidRDefault="00C23C44" w:rsidP="003F1947">
      <w:pPr>
        <w:pStyle w:val="2"/>
        <w:ind w:left="180"/>
        <w:rPr>
          <w:szCs w:val="24"/>
        </w:rPr>
      </w:pPr>
      <w:bookmarkStart w:id="38" w:name="_Toc120307668"/>
      <w:bookmarkStart w:id="39" w:name="_Toc121128964"/>
      <w:bookmarkStart w:id="40" w:name="_Toc127799073"/>
      <w:bookmarkStart w:id="41" w:name="_Toc182829769"/>
      <w:r>
        <w:rPr>
          <w:rFonts w:hint="eastAsia"/>
          <w:szCs w:val="24"/>
        </w:rPr>
        <w:t>运行环境</w:t>
      </w:r>
      <w:bookmarkEnd w:id="38"/>
      <w:bookmarkEnd w:id="39"/>
      <w:bookmarkEnd w:id="40"/>
      <w:bookmarkEnd w:id="41"/>
    </w:p>
    <w:p w14:paraId="2F0C3925" w14:textId="77777777" w:rsidR="003F1947" w:rsidRPr="003F1947" w:rsidRDefault="003F1947" w:rsidP="003F1947">
      <w:pPr>
        <w:pStyle w:val="ac"/>
        <w:numPr>
          <w:ilvl w:val="0"/>
          <w:numId w:val="31"/>
        </w:numPr>
        <w:ind w:firstLineChars="0"/>
        <w:rPr>
          <w:b/>
          <w:bCs/>
        </w:rPr>
      </w:pPr>
      <w:r w:rsidRPr="003F1947">
        <w:rPr>
          <w:b/>
          <w:bCs/>
        </w:rPr>
        <w:t>硬件平台</w:t>
      </w:r>
    </w:p>
    <w:p w14:paraId="02F9078D" w14:textId="77777777" w:rsidR="003F1947" w:rsidRPr="003F1947" w:rsidRDefault="003F1947" w:rsidP="003F1947">
      <w:pPr>
        <w:numPr>
          <w:ilvl w:val="0"/>
          <w:numId w:val="29"/>
        </w:numPr>
        <w:ind w:firstLine="422"/>
      </w:pPr>
      <w:r w:rsidRPr="003F1947">
        <w:rPr>
          <w:b/>
          <w:bCs/>
        </w:rPr>
        <w:t>客户端硬件需求</w:t>
      </w:r>
      <w:r w:rsidRPr="003F1947">
        <w:t>：</w:t>
      </w:r>
    </w:p>
    <w:p w14:paraId="26A36E29" w14:textId="77777777" w:rsidR="003F1947" w:rsidRPr="003F1947" w:rsidRDefault="003F1947" w:rsidP="003F1947">
      <w:pPr>
        <w:numPr>
          <w:ilvl w:val="1"/>
          <w:numId w:val="29"/>
        </w:numPr>
        <w:ind w:firstLine="420"/>
      </w:pPr>
      <w:r w:rsidRPr="003F1947">
        <w:t>CPU</w:t>
      </w:r>
      <w:r w:rsidRPr="003F1947">
        <w:t>：双核</w:t>
      </w:r>
      <w:r w:rsidRPr="003F1947">
        <w:t>2.0GHz</w:t>
      </w:r>
      <w:r w:rsidRPr="003F1947">
        <w:t>以上处理器。</w:t>
      </w:r>
    </w:p>
    <w:p w14:paraId="66C5EEBD" w14:textId="77777777" w:rsidR="003F1947" w:rsidRPr="003F1947" w:rsidRDefault="003F1947" w:rsidP="003F1947">
      <w:pPr>
        <w:numPr>
          <w:ilvl w:val="1"/>
          <w:numId w:val="29"/>
        </w:numPr>
        <w:ind w:firstLine="420"/>
      </w:pPr>
      <w:r w:rsidRPr="003F1947">
        <w:t>内存：</w:t>
      </w:r>
      <w:r w:rsidRPr="003F1947">
        <w:t>4GB</w:t>
      </w:r>
      <w:r w:rsidRPr="003F1947">
        <w:t>以上。</w:t>
      </w:r>
    </w:p>
    <w:p w14:paraId="5264C351" w14:textId="77777777" w:rsidR="003F1947" w:rsidRPr="003F1947" w:rsidRDefault="003F1947" w:rsidP="003F1947">
      <w:pPr>
        <w:numPr>
          <w:ilvl w:val="1"/>
          <w:numId w:val="29"/>
        </w:numPr>
        <w:ind w:firstLine="420"/>
      </w:pPr>
      <w:r w:rsidRPr="003F1947">
        <w:t>硬盘：至少</w:t>
      </w:r>
      <w:r w:rsidRPr="003F1947">
        <w:t>2GB</w:t>
      </w:r>
      <w:r w:rsidRPr="003F1947">
        <w:t>可用存储空间。</w:t>
      </w:r>
    </w:p>
    <w:p w14:paraId="7EA5E186" w14:textId="77777777" w:rsidR="003F1947" w:rsidRPr="003F1947" w:rsidRDefault="003F1947" w:rsidP="003F1947">
      <w:pPr>
        <w:numPr>
          <w:ilvl w:val="1"/>
          <w:numId w:val="29"/>
        </w:numPr>
        <w:ind w:firstLine="420"/>
      </w:pPr>
      <w:r w:rsidRPr="003F1947">
        <w:t>显示器分辨率：</w:t>
      </w:r>
      <w:r w:rsidRPr="003F1947">
        <w:t>1024x768</w:t>
      </w:r>
      <w:r w:rsidRPr="003F1947">
        <w:t>或更高。</w:t>
      </w:r>
    </w:p>
    <w:p w14:paraId="3CC9CF7C" w14:textId="77777777" w:rsidR="003F1947" w:rsidRPr="003F1947" w:rsidRDefault="003F1947" w:rsidP="003F1947">
      <w:pPr>
        <w:numPr>
          <w:ilvl w:val="0"/>
          <w:numId w:val="29"/>
        </w:numPr>
        <w:ind w:firstLine="422"/>
      </w:pPr>
      <w:r w:rsidRPr="003F1947">
        <w:rPr>
          <w:b/>
          <w:bCs/>
        </w:rPr>
        <w:t>服务器硬件需求</w:t>
      </w:r>
      <w:r w:rsidRPr="003F1947">
        <w:t>：</w:t>
      </w:r>
    </w:p>
    <w:p w14:paraId="2529A0FD" w14:textId="77777777" w:rsidR="003F1947" w:rsidRPr="003F1947" w:rsidRDefault="003F1947" w:rsidP="003F1947">
      <w:pPr>
        <w:numPr>
          <w:ilvl w:val="1"/>
          <w:numId w:val="29"/>
        </w:numPr>
        <w:ind w:firstLine="420"/>
      </w:pPr>
      <w:r w:rsidRPr="003F1947">
        <w:t>CPU</w:t>
      </w:r>
      <w:r w:rsidRPr="003F1947">
        <w:t>：</w:t>
      </w:r>
      <w:proofErr w:type="gramStart"/>
      <w:r w:rsidRPr="003F1947">
        <w:t>四核</w:t>
      </w:r>
      <w:proofErr w:type="gramEnd"/>
      <w:r w:rsidRPr="003F1947">
        <w:t>3.0GHz</w:t>
      </w:r>
      <w:r w:rsidRPr="003F1947">
        <w:t>以上处理器。</w:t>
      </w:r>
    </w:p>
    <w:p w14:paraId="4911D4B0" w14:textId="77777777" w:rsidR="003F1947" w:rsidRPr="003F1947" w:rsidRDefault="003F1947" w:rsidP="003F1947">
      <w:pPr>
        <w:numPr>
          <w:ilvl w:val="1"/>
          <w:numId w:val="29"/>
        </w:numPr>
        <w:ind w:firstLine="420"/>
      </w:pPr>
      <w:r w:rsidRPr="003F1947">
        <w:t>内存：</w:t>
      </w:r>
      <w:r w:rsidRPr="003F1947">
        <w:t>8GB</w:t>
      </w:r>
      <w:r w:rsidRPr="003F1947">
        <w:t>以上（支持并发用户</w:t>
      </w:r>
      <w:proofErr w:type="gramStart"/>
      <w:r w:rsidRPr="003F1947">
        <w:t>数视需求</w:t>
      </w:r>
      <w:proofErr w:type="gramEnd"/>
      <w:r w:rsidRPr="003F1947">
        <w:t>增加）。</w:t>
      </w:r>
    </w:p>
    <w:p w14:paraId="4C19486A" w14:textId="77777777" w:rsidR="003F1947" w:rsidRPr="003F1947" w:rsidRDefault="003F1947" w:rsidP="003F1947">
      <w:pPr>
        <w:numPr>
          <w:ilvl w:val="1"/>
          <w:numId w:val="29"/>
        </w:numPr>
        <w:ind w:firstLine="420"/>
      </w:pPr>
      <w:r w:rsidRPr="003F1947">
        <w:t>硬盘：至少</w:t>
      </w:r>
      <w:r w:rsidRPr="003F1947">
        <w:t>20GB</w:t>
      </w:r>
      <w:r w:rsidRPr="003F1947">
        <w:t>可用存储空间（用于存储数据库和日志文件）。</w:t>
      </w:r>
    </w:p>
    <w:p w14:paraId="00FBFA9B" w14:textId="77777777" w:rsidR="003F1947" w:rsidRPr="003F1947" w:rsidRDefault="003F1947" w:rsidP="003F1947">
      <w:pPr>
        <w:numPr>
          <w:ilvl w:val="1"/>
          <w:numId w:val="29"/>
        </w:numPr>
        <w:ind w:firstLine="420"/>
      </w:pPr>
      <w:r w:rsidRPr="003F1947">
        <w:t>网络：</w:t>
      </w:r>
      <w:r w:rsidRPr="003F1947">
        <w:t>100Mbps</w:t>
      </w:r>
      <w:r w:rsidRPr="003F1947">
        <w:t>及以上带宽。</w:t>
      </w:r>
    </w:p>
    <w:p w14:paraId="126AB1CC" w14:textId="77777777" w:rsidR="00C267BB" w:rsidRPr="00C267BB" w:rsidRDefault="00C267BB" w:rsidP="00C267BB">
      <w:pPr>
        <w:pStyle w:val="ac"/>
        <w:numPr>
          <w:ilvl w:val="0"/>
          <w:numId w:val="31"/>
        </w:numPr>
        <w:ind w:firstLineChars="0"/>
        <w:rPr>
          <w:b/>
          <w:bCs/>
        </w:rPr>
      </w:pPr>
      <w:r w:rsidRPr="00C267BB">
        <w:rPr>
          <w:b/>
          <w:bCs/>
        </w:rPr>
        <w:t>操作系统和版本</w:t>
      </w:r>
    </w:p>
    <w:p w14:paraId="2233A35F" w14:textId="77777777" w:rsidR="00C267BB" w:rsidRPr="00C267BB" w:rsidRDefault="00C267BB" w:rsidP="00C267BB">
      <w:pPr>
        <w:numPr>
          <w:ilvl w:val="0"/>
          <w:numId w:val="32"/>
        </w:numPr>
        <w:ind w:firstLine="422"/>
      </w:pPr>
      <w:r w:rsidRPr="00C267BB">
        <w:rPr>
          <w:b/>
          <w:bCs/>
        </w:rPr>
        <w:t>客户端操作系统</w:t>
      </w:r>
      <w:r w:rsidRPr="00C267BB">
        <w:t>：</w:t>
      </w:r>
    </w:p>
    <w:p w14:paraId="320F3932" w14:textId="77777777" w:rsidR="00C267BB" w:rsidRPr="00C267BB" w:rsidRDefault="00C267BB" w:rsidP="00C267BB">
      <w:pPr>
        <w:numPr>
          <w:ilvl w:val="1"/>
          <w:numId w:val="32"/>
        </w:numPr>
        <w:ind w:firstLine="420"/>
      </w:pPr>
      <w:r w:rsidRPr="00C267BB">
        <w:t>Windows 7/8/10</w:t>
      </w:r>
      <w:r w:rsidRPr="00C267BB">
        <w:t>或更高版本。</w:t>
      </w:r>
    </w:p>
    <w:p w14:paraId="0D120A29" w14:textId="77777777" w:rsidR="00C267BB" w:rsidRPr="00C267BB" w:rsidRDefault="00C267BB" w:rsidP="00C267BB">
      <w:pPr>
        <w:numPr>
          <w:ilvl w:val="1"/>
          <w:numId w:val="32"/>
        </w:numPr>
        <w:ind w:firstLine="420"/>
      </w:pPr>
      <w:r w:rsidRPr="00C267BB">
        <w:t>Linux</w:t>
      </w:r>
      <w:r w:rsidRPr="00C267BB">
        <w:t>桌面环境（如</w:t>
      </w:r>
      <w:r w:rsidRPr="00C267BB">
        <w:t>Ubuntu 20.04</w:t>
      </w:r>
      <w:r w:rsidRPr="00C267BB">
        <w:t>及以上）。</w:t>
      </w:r>
    </w:p>
    <w:p w14:paraId="081C75F4" w14:textId="77777777" w:rsidR="00C267BB" w:rsidRPr="00C267BB" w:rsidRDefault="00C267BB" w:rsidP="00C267BB">
      <w:pPr>
        <w:numPr>
          <w:ilvl w:val="0"/>
          <w:numId w:val="32"/>
        </w:numPr>
        <w:ind w:firstLine="422"/>
      </w:pPr>
      <w:r w:rsidRPr="00C267BB">
        <w:rPr>
          <w:b/>
          <w:bCs/>
        </w:rPr>
        <w:t>服务器操作系统</w:t>
      </w:r>
      <w:r w:rsidRPr="00C267BB">
        <w:t>：</w:t>
      </w:r>
    </w:p>
    <w:p w14:paraId="46E5C7D0" w14:textId="77777777" w:rsidR="00C267BB" w:rsidRPr="00C267BB" w:rsidRDefault="00C267BB" w:rsidP="00C267BB">
      <w:pPr>
        <w:numPr>
          <w:ilvl w:val="1"/>
          <w:numId w:val="32"/>
        </w:numPr>
        <w:ind w:firstLine="420"/>
      </w:pPr>
      <w:r w:rsidRPr="00C267BB">
        <w:t>Windows Server 2016</w:t>
      </w:r>
      <w:r w:rsidRPr="00C267BB">
        <w:t>及以上。</w:t>
      </w:r>
    </w:p>
    <w:p w14:paraId="782F5CE9" w14:textId="77777777" w:rsidR="00C267BB" w:rsidRPr="00C267BB" w:rsidRDefault="00C267BB" w:rsidP="00C267BB">
      <w:pPr>
        <w:numPr>
          <w:ilvl w:val="1"/>
          <w:numId w:val="32"/>
        </w:numPr>
        <w:ind w:firstLine="420"/>
      </w:pPr>
      <w:r w:rsidRPr="00C267BB">
        <w:t>Linux</w:t>
      </w:r>
      <w:r w:rsidRPr="00C267BB">
        <w:t>服务器环境（推荐</w:t>
      </w:r>
      <w:r w:rsidRPr="00C267BB">
        <w:t>CentOS 7</w:t>
      </w:r>
      <w:r w:rsidRPr="00C267BB">
        <w:t>或</w:t>
      </w:r>
      <w:r w:rsidRPr="00C267BB">
        <w:t>Ubuntu Server 20.04</w:t>
      </w:r>
      <w:r w:rsidRPr="00C267BB">
        <w:t>）。</w:t>
      </w:r>
    </w:p>
    <w:p w14:paraId="19AADCDE" w14:textId="77777777" w:rsidR="00C267BB" w:rsidRPr="00C267BB" w:rsidRDefault="00C267BB" w:rsidP="00C267BB">
      <w:pPr>
        <w:pStyle w:val="ac"/>
        <w:numPr>
          <w:ilvl w:val="0"/>
          <w:numId w:val="31"/>
        </w:numPr>
        <w:ind w:firstLineChars="0"/>
        <w:rPr>
          <w:b/>
          <w:bCs/>
        </w:rPr>
      </w:pPr>
      <w:r w:rsidRPr="00C267BB">
        <w:rPr>
          <w:b/>
          <w:bCs/>
        </w:rPr>
        <w:t>支撑环境</w:t>
      </w:r>
    </w:p>
    <w:p w14:paraId="4AE7EA58" w14:textId="3E3B88D9" w:rsidR="00C267BB" w:rsidRPr="00C267BB" w:rsidRDefault="00C267BB" w:rsidP="00C267BB">
      <w:pPr>
        <w:numPr>
          <w:ilvl w:val="0"/>
          <w:numId w:val="33"/>
        </w:numPr>
        <w:ind w:firstLine="422"/>
      </w:pPr>
      <w:r w:rsidRPr="00C267BB">
        <w:rPr>
          <w:b/>
          <w:bCs/>
        </w:rPr>
        <w:t>数据库</w:t>
      </w:r>
      <w:r w:rsidR="00613310">
        <w:rPr>
          <w:rFonts w:hint="eastAsia"/>
          <w:b/>
          <w:bCs/>
        </w:rPr>
        <w:t>（可选）</w:t>
      </w:r>
      <w:r w:rsidRPr="00C267BB">
        <w:t>：</w:t>
      </w:r>
    </w:p>
    <w:p w14:paraId="3E160690" w14:textId="77777777" w:rsidR="00C267BB" w:rsidRPr="00C267BB" w:rsidRDefault="00C267BB" w:rsidP="00C267BB">
      <w:pPr>
        <w:numPr>
          <w:ilvl w:val="1"/>
          <w:numId w:val="33"/>
        </w:numPr>
        <w:ind w:firstLine="420"/>
      </w:pPr>
      <w:r w:rsidRPr="00C267BB">
        <w:t>MySQL 5.7</w:t>
      </w:r>
      <w:r w:rsidRPr="00C267BB">
        <w:t>及以上，或</w:t>
      </w:r>
      <w:r w:rsidRPr="00C267BB">
        <w:t>MariaDB 10.5</w:t>
      </w:r>
      <w:r w:rsidRPr="00C267BB">
        <w:t>及以上。</w:t>
      </w:r>
    </w:p>
    <w:p w14:paraId="6E069EEC" w14:textId="77777777" w:rsidR="00C267BB" w:rsidRPr="00C267BB" w:rsidRDefault="00C267BB" w:rsidP="00C267BB">
      <w:pPr>
        <w:numPr>
          <w:ilvl w:val="1"/>
          <w:numId w:val="33"/>
        </w:numPr>
        <w:ind w:firstLine="420"/>
      </w:pPr>
      <w:r w:rsidRPr="00C267BB">
        <w:lastRenderedPageBreak/>
        <w:t>可选：支持其他关系型数据库如</w:t>
      </w:r>
      <w:r w:rsidRPr="00C267BB">
        <w:t>PostgreSQL</w:t>
      </w:r>
      <w:r w:rsidRPr="00C267BB">
        <w:t>。</w:t>
      </w:r>
    </w:p>
    <w:p w14:paraId="0F0BB10F" w14:textId="77777777" w:rsidR="00C267BB" w:rsidRPr="00C267BB" w:rsidRDefault="00C267BB" w:rsidP="00C267BB">
      <w:pPr>
        <w:numPr>
          <w:ilvl w:val="0"/>
          <w:numId w:val="33"/>
        </w:numPr>
        <w:ind w:firstLine="422"/>
      </w:pPr>
      <w:r w:rsidRPr="00C267BB">
        <w:rPr>
          <w:b/>
          <w:bCs/>
        </w:rPr>
        <w:t>开发与运行环境</w:t>
      </w:r>
      <w:r w:rsidRPr="00C267BB">
        <w:t>：</w:t>
      </w:r>
    </w:p>
    <w:p w14:paraId="4E944086" w14:textId="77777777" w:rsidR="00C267BB" w:rsidRPr="00C267BB" w:rsidRDefault="00C267BB" w:rsidP="00C267BB">
      <w:pPr>
        <w:numPr>
          <w:ilvl w:val="1"/>
          <w:numId w:val="33"/>
        </w:numPr>
        <w:ind w:firstLine="420"/>
      </w:pPr>
      <w:r w:rsidRPr="00C267BB">
        <w:t>JDK 1.8</w:t>
      </w:r>
      <w:r w:rsidRPr="00C267BB">
        <w:t>（</w:t>
      </w:r>
      <w:r w:rsidRPr="00C267BB">
        <w:t>Java</w:t>
      </w:r>
      <w:r w:rsidRPr="00C267BB">
        <w:t>开发环境）。</w:t>
      </w:r>
    </w:p>
    <w:p w14:paraId="287C37BD" w14:textId="77777777" w:rsidR="00C267BB" w:rsidRPr="00C267BB" w:rsidRDefault="00C267BB" w:rsidP="00C267BB">
      <w:pPr>
        <w:numPr>
          <w:ilvl w:val="1"/>
          <w:numId w:val="33"/>
        </w:numPr>
        <w:ind w:firstLine="420"/>
      </w:pPr>
      <w:r w:rsidRPr="00C267BB">
        <w:t>Apache Tomcat 9.0</w:t>
      </w:r>
      <w:r w:rsidRPr="00C267BB">
        <w:t>或</w:t>
      </w:r>
      <w:r w:rsidRPr="00C267BB">
        <w:t>Jetty</w:t>
      </w:r>
      <w:r w:rsidRPr="00C267BB">
        <w:t>作为应用服务器。</w:t>
      </w:r>
    </w:p>
    <w:p w14:paraId="40730615" w14:textId="77777777" w:rsidR="00C267BB" w:rsidRPr="00C267BB" w:rsidRDefault="00C267BB" w:rsidP="00C267BB">
      <w:pPr>
        <w:numPr>
          <w:ilvl w:val="1"/>
          <w:numId w:val="33"/>
        </w:numPr>
        <w:ind w:firstLine="420"/>
      </w:pPr>
      <w:r w:rsidRPr="00C267BB">
        <w:t>Eclipse</w:t>
      </w:r>
      <w:r w:rsidRPr="00C267BB">
        <w:t>或其他</w:t>
      </w:r>
      <w:r w:rsidRPr="00C267BB">
        <w:t>IDE</w:t>
      </w:r>
      <w:r w:rsidRPr="00C267BB">
        <w:t>（用于开发阶段）。</w:t>
      </w:r>
    </w:p>
    <w:p w14:paraId="10ADAC9E" w14:textId="60DAA2F2" w:rsidR="00C267BB" w:rsidRPr="00C267BB" w:rsidRDefault="00C267BB" w:rsidP="00C267BB">
      <w:pPr>
        <w:pStyle w:val="ac"/>
        <w:numPr>
          <w:ilvl w:val="0"/>
          <w:numId w:val="31"/>
        </w:numPr>
        <w:ind w:firstLineChars="0"/>
        <w:rPr>
          <w:b/>
          <w:bCs/>
        </w:rPr>
      </w:pPr>
      <w:r w:rsidRPr="00C267BB">
        <w:rPr>
          <w:b/>
          <w:bCs/>
        </w:rPr>
        <w:t>其他软件组件</w:t>
      </w:r>
      <w:r w:rsidR="00D772AC">
        <w:rPr>
          <w:rFonts w:hint="eastAsia"/>
          <w:b/>
          <w:bCs/>
        </w:rPr>
        <w:t>（可选）</w:t>
      </w:r>
    </w:p>
    <w:p w14:paraId="71C3E4E4" w14:textId="77777777" w:rsidR="00C267BB" w:rsidRPr="00C267BB" w:rsidRDefault="00C267BB" w:rsidP="00C267BB">
      <w:pPr>
        <w:numPr>
          <w:ilvl w:val="0"/>
          <w:numId w:val="34"/>
        </w:numPr>
        <w:ind w:firstLine="422"/>
      </w:pPr>
      <w:r w:rsidRPr="00C267BB">
        <w:rPr>
          <w:b/>
          <w:bCs/>
        </w:rPr>
        <w:t>日志管理</w:t>
      </w:r>
      <w:r w:rsidRPr="00C267BB">
        <w:t>：</w:t>
      </w:r>
      <w:r w:rsidRPr="00C267BB">
        <w:t>Log4j 2.0</w:t>
      </w:r>
      <w:r w:rsidRPr="00C267BB">
        <w:t>，用于记录系统运行日志。</w:t>
      </w:r>
    </w:p>
    <w:p w14:paraId="0330E137" w14:textId="77777777" w:rsidR="00C267BB" w:rsidRPr="00C267BB" w:rsidRDefault="00C267BB" w:rsidP="00C267BB">
      <w:pPr>
        <w:numPr>
          <w:ilvl w:val="0"/>
          <w:numId w:val="34"/>
        </w:numPr>
        <w:ind w:firstLine="422"/>
      </w:pPr>
      <w:r w:rsidRPr="00C267BB">
        <w:rPr>
          <w:b/>
          <w:bCs/>
        </w:rPr>
        <w:t>用户界面库</w:t>
      </w:r>
      <w:r w:rsidRPr="00C267BB">
        <w:t>：</w:t>
      </w:r>
      <w:r w:rsidRPr="00C267BB">
        <w:t>Swing</w:t>
      </w:r>
      <w:r w:rsidRPr="00C267BB">
        <w:t>或</w:t>
      </w:r>
      <w:r w:rsidRPr="00C267BB">
        <w:t>JavaFX</w:t>
      </w:r>
      <w:r w:rsidRPr="00C267BB">
        <w:t>（用于实现客户端图形界面）。</w:t>
      </w:r>
    </w:p>
    <w:p w14:paraId="053C9B21" w14:textId="77777777" w:rsidR="00C267BB" w:rsidRPr="00C267BB" w:rsidRDefault="00C267BB" w:rsidP="00C267BB">
      <w:pPr>
        <w:numPr>
          <w:ilvl w:val="0"/>
          <w:numId w:val="34"/>
        </w:numPr>
        <w:ind w:firstLine="422"/>
      </w:pPr>
      <w:r w:rsidRPr="00C267BB">
        <w:rPr>
          <w:b/>
          <w:bCs/>
        </w:rPr>
        <w:t>数据传输</w:t>
      </w:r>
      <w:r w:rsidRPr="00C267BB">
        <w:t>：基于</w:t>
      </w:r>
      <w:r w:rsidRPr="00C267BB">
        <w:t>HTTP</w:t>
      </w:r>
      <w:r w:rsidRPr="00C267BB">
        <w:t>的</w:t>
      </w:r>
      <w:r w:rsidRPr="00C267BB">
        <w:t>RESTful API</w:t>
      </w:r>
      <w:r w:rsidRPr="00C267BB">
        <w:t>，支持</w:t>
      </w:r>
      <w:r w:rsidRPr="00C267BB">
        <w:t>JSON</w:t>
      </w:r>
      <w:r w:rsidRPr="00C267BB">
        <w:t>格式的数据交互。</w:t>
      </w:r>
    </w:p>
    <w:p w14:paraId="54A6993D" w14:textId="77777777" w:rsidR="00C267BB" w:rsidRPr="00C267BB" w:rsidRDefault="00C267BB" w:rsidP="00C267BB">
      <w:pPr>
        <w:pStyle w:val="ac"/>
        <w:numPr>
          <w:ilvl w:val="0"/>
          <w:numId w:val="31"/>
        </w:numPr>
        <w:ind w:firstLineChars="0"/>
        <w:rPr>
          <w:b/>
          <w:bCs/>
        </w:rPr>
      </w:pPr>
      <w:r w:rsidRPr="00C267BB">
        <w:rPr>
          <w:b/>
          <w:bCs/>
        </w:rPr>
        <w:t>与软件共存的应用程序</w:t>
      </w:r>
    </w:p>
    <w:p w14:paraId="1651AC2E" w14:textId="77777777" w:rsidR="00C267BB" w:rsidRPr="00C267BB" w:rsidRDefault="00C267BB" w:rsidP="00C267BB">
      <w:pPr>
        <w:numPr>
          <w:ilvl w:val="0"/>
          <w:numId w:val="35"/>
        </w:numPr>
        <w:ind w:firstLine="422"/>
      </w:pPr>
      <w:r w:rsidRPr="00C267BB">
        <w:rPr>
          <w:b/>
          <w:bCs/>
        </w:rPr>
        <w:t>办公应用</w:t>
      </w:r>
      <w:r w:rsidRPr="00C267BB">
        <w:t>：</w:t>
      </w:r>
    </w:p>
    <w:p w14:paraId="56470D38" w14:textId="77777777" w:rsidR="00C267BB" w:rsidRPr="00C267BB" w:rsidRDefault="00C267BB" w:rsidP="00C267BB">
      <w:pPr>
        <w:numPr>
          <w:ilvl w:val="1"/>
          <w:numId w:val="35"/>
        </w:numPr>
        <w:ind w:firstLine="420"/>
      </w:pPr>
      <w:r w:rsidRPr="00C267BB">
        <w:t>Microsoft Office</w:t>
      </w:r>
      <w:r w:rsidRPr="00C267BB">
        <w:t>或</w:t>
      </w:r>
      <w:r w:rsidRPr="00C267BB">
        <w:t>LibreOffice</w:t>
      </w:r>
      <w:r w:rsidRPr="00C267BB">
        <w:t>，用于导出或查看报表。</w:t>
      </w:r>
    </w:p>
    <w:p w14:paraId="7ED2F322" w14:textId="77777777" w:rsidR="00C267BB" w:rsidRPr="00C267BB" w:rsidRDefault="00C267BB" w:rsidP="00C267BB">
      <w:pPr>
        <w:numPr>
          <w:ilvl w:val="0"/>
          <w:numId w:val="35"/>
        </w:numPr>
        <w:ind w:firstLine="422"/>
      </w:pPr>
      <w:r w:rsidRPr="00C267BB">
        <w:rPr>
          <w:b/>
          <w:bCs/>
        </w:rPr>
        <w:t>网络应用</w:t>
      </w:r>
      <w:r w:rsidRPr="00C267BB">
        <w:t>：</w:t>
      </w:r>
    </w:p>
    <w:p w14:paraId="7DC65EBA" w14:textId="77777777" w:rsidR="00C267BB" w:rsidRPr="00C267BB" w:rsidRDefault="00C267BB" w:rsidP="00C267BB">
      <w:pPr>
        <w:numPr>
          <w:ilvl w:val="1"/>
          <w:numId w:val="35"/>
        </w:numPr>
        <w:ind w:firstLine="420"/>
      </w:pPr>
      <w:r w:rsidRPr="00C267BB">
        <w:t>Web</w:t>
      </w:r>
      <w:r w:rsidRPr="00C267BB">
        <w:t>浏览器（如</w:t>
      </w:r>
      <w:r w:rsidRPr="00C267BB">
        <w:t>Google Chrome</w:t>
      </w:r>
      <w:r w:rsidRPr="00C267BB">
        <w:t>、</w:t>
      </w:r>
      <w:r w:rsidRPr="00C267BB">
        <w:t>Mozilla Firefox</w:t>
      </w:r>
      <w:r w:rsidRPr="00C267BB">
        <w:t>）可通过访问</w:t>
      </w:r>
      <w:r w:rsidRPr="00C267BB">
        <w:t>API</w:t>
      </w:r>
      <w:r w:rsidRPr="00C267BB">
        <w:t>调试系统服务。</w:t>
      </w:r>
    </w:p>
    <w:p w14:paraId="3E2CFDAE" w14:textId="77777777" w:rsidR="00C267BB" w:rsidRPr="00C267BB" w:rsidRDefault="00C267BB" w:rsidP="00C267BB">
      <w:pPr>
        <w:numPr>
          <w:ilvl w:val="0"/>
          <w:numId w:val="35"/>
        </w:numPr>
        <w:ind w:firstLine="422"/>
      </w:pPr>
      <w:r w:rsidRPr="00C267BB">
        <w:rPr>
          <w:b/>
          <w:bCs/>
        </w:rPr>
        <w:t>其他系统</w:t>
      </w:r>
      <w:r w:rsidRPr="00C267BB">
        <w:t>：</w:t>
      </w:r>
    </w:p>
    <w:p w14:paraId="5F0CDCA4" w14:textId="77777777" w:rsidR="00C267BB" w:rsidRPr="00C267BB" w:rsidRDefault="00C267BB" w:rsidP="00C267BB">
      <w:pPr>
        <w:numPr>
          <w:ilvl w:val="1"/>
          <w:numId w:val="35"/>
        </w:numPr>
        <w:ind w:firstLine="420"/>
      </w:pPr>
      <w:r w:rsidRPr="00C267BB">
        <w:t>可选对接的校内系统（如校园财务系统、教务系统等）。</w:t>
      </w:r>
    </w:p>
    <w:p w14:paraId="268D368B" w14:textId="77777777" w:rsidR="003F1947" w:rsidRPr="00C267BB" w:rsidRDefault="003F1947" w:rsidP="003F1947"/>
    <w:p w14:paraId="4D42F82D" w14:textId="77777777" w:rsidR="00C23C44" w:rsidRDefault="00C23C44" w:rsidP="00C23C44">
      <w:pPr>
        <w:pStyle w:val="2"/>
        <w:ind w:left="180"/>
        <w:rPr>
          <w:szCs w:val="24"/>
        </w:rPr>
      </w:pPr>
      <w:bookmarkStart w:id="42" w:name="_Toc120307669"/>
      <w:bookmarkStart w:id="43" w:name="_Toc121128965"/>
      <w:bookmarkStart w:id="44" w:name="_Toc127799074"/>
      <w:bookmarkStart w:id="45" w:name="_Toc182829770"/>
      <w:r>
        <w:rPr>
          <w:rFonts w:hint="eastAsia"/>
          <w:szCs w:val="24"/>
        </w:rPr>
        <w:t>设计和实现上的限制</w:t>
      </w:r>
      <w:bookmarkEnd w:id="42"/>
      <w:bookmarkEnd w:id="43"/>
      <w:bookmarkEnd w:id="44"/>
      <w:bookmarkEnd w:id="45"/>
    </w:p>
    <w:p w14:paraId="71A43EC2" w14:textId="379AF63B" w:rsidR="00C267BB" w:rsidRDefault="00C267BB" w:rsidP="00164E83">
      <w:pPr>
        <w:rPr>
          <w:rFonts w:hint="eastAsia"/>
        </w:rPr>
      </w:pPr>
      <w:r w:rsidRPr="00C267BB">
        <w:t>在开发学生成绩管理系统时，受多方面因素的影响，开发人员的自由选择受到一定限制。以下列出了主要限制内容及其原因：</w:t>
      </w:r>
    </w:p>
    <w:p w14:paraId="67019FEE" w14:textId="7A10CD63" w:rsidR="00C267BB" w:rsidRPr="00C267BB" w:rsidRDefault="00C267BB" w:rsidP="00C267BB">
      <w:pPr>
        <w:pStyle w:val="20"/>
        <w:ind w:leftChars="0" w:left="0" w:firstLineChars="0"/>
        <w:rPr>
          <w:b/>
          <w:bCs/>
        </w:rPr>
      </w:pPr>
      <w:r w:rsidRPr="00C267BB">
        <w:rPr>
          <w:b/>
          <w:bCs/>
        </w:rPr>
        <w:t xml:space="preserve">1. </w:t>
      </w:r>
      <w:r w:rsidRPr="00C267BB">
        <w:rPr>
          <w:b/>
          <w:bCs/>
        </w:rPr>
        <w:t>必须使用的特定技术、工具、编程语言和数据库</w:t>
      </w:r>
    </w:p>
    <w:p w14:paraId="44614940" w14:textId="655BE5E3" w:rsidR="00C267BB" w:rsidRPr="00C267BB" w:rsidRDefault="00C267BB" w:rsidP="00C267BB">
      <w:pPr>
        <w:pStyle w:val="20"/>
        <w:numPr>
          <w:ilvl w:val="0"/>
          <w:numId w:val="36"/>
        </w:numPr>
        <w:ind w:left="420" w:firstLine="422"/>
      </w:pPr>
      <w:r w:rsidRPr="00C267BB">
        <w:rPr>
          <w:b/>
          <w:bCs/>
        </w:rPr>
        <w:t>编程语言</w:t>
      </w:r>
      <w:r w:rsidRPr="00C267BB">
        <w:t>：必须使用</w:t>
      </w:r>
      <w:r w:rsidRPr="00C267BB">
        <w:t>Java</w:t>
      </w:r>
      <w:r w:rsidRPr="00C267BB">
        <w:t>作为开发语言。</w:t>
      </w:r>
    </w:p>
    <w:p w14:paraId="6343E348" w14:textId="77777777" w:rsidR="00C267BB" w:rsidRPr="00C267BB" w:rsidRDefault="00C267BB" w:rsidP="00164E83">
      <w:pPr>
        <w:pStyle w:val="20"/>
        <w:numPr>
          <w:ilvl w:val="0"/>
          <w:numId w:val="112"/>
        </w:numPr>
        <w:ind w:leftChars="0" w:firstLineChars="0"/>
      </w:pPr>
      <w:r w:rsidRPr="00C267BB">
        <w:rPr>
          <w:b/>
          <w:bCs/>
        </w:rPr>
        <w:t>原因</w:t>
      </w:r>
      <w:r w:rsidRPr="00C267BB">
        <w:t>：客户要求基于</w:t>
      </w:r>
      <w:r w:rsidRPr="00C267BB">
        <w:t>Java</w:t>
      </w:r>
      <w:r w:rsidRPr="00C267BB">
        <w:t>开发，确保系统的跨平台兼容性，同时符合现有团队的技术</w:t>
      </w:r>
      <w:proofErr w:type="gramStart"/>
      <w:r w:rsidRPr="00C267BB">
        <w:t>栈</w:t>
      </w:r>
      <w:proofErr w:type="gramEnd"/>
      <w:r w:rsidRPr="00C267BB">
        <w:t>。</w:t>
      </w:r>
    </w:p>
    <w:p w14:paraId="3E73227D" w14:textId="24882144" w:rsidR="00C267BB" w:rsidRPr="00C267BB" w:rsidRDefault="00C267BB" w:rsidP="00C267BB">
      <w:pPr>
        <w:pStyle w:val="20"/>
        <w:numPr>
          <w:ilvl w:val="0"/>
          <w:numId w:val="36"/>
        </w:numPr>
        <w:ind w:left="420" w:firstLine="422"/>
      </w:pPr>
      <w:r w:rsidRPr="00C267BB">
        <w:rPr>
          <w:b/>
          <w:bCs/>
        </w:rPr>
        <w:t>数据库</w:t>
      </w:r>
      <w:r w:rsidRPr="00C267BB">
        <w:t>：必须使用</w:t>
      </w:r>
      <w:r w:rsidRPr="00C267BB">
        <w:t>MySQL</w:t>
      </w:r>
      <w:r w:rsidRPr="00C267BB">
        <w:t>或</w:t>
      </w:r>
      <w:r w:rsidRPr="00C267BB">
        <w:t>MariaDB</w:t>
      </w:r>
      <w:r w:rsidRPr="00C267BB">
        <w:t>。</w:t>
      </w:r>
    </w:p>
    <w:p w14:paraId="61FEED60" w14:textId="77777777" w:rsidR="00C267BB" w:rsidRPr="00C267BB" w:rsidRDefault="00C267BB" w:rsidP="00C267BB">
      <w:pPr>
        <w:pStyle w:val="20"/>
        <w:numPr>
          <w:ilvl w:val="3"/>
          <w:numId w:val="36"/>
        </w:numPr>
        <w:ind w:leftChars="0" w:firstLineChars="0"/>
      </w:pPr>
      <w:r w:rsidRPr="00C267BB">
        <w:rPr>
          <w:b/>
          <w:bCs/>
        </w:rPr>
        <w:t>原因</w:t>
      </w:r>
      <w:r w:rsidRPr="00C267BB">
        <w:t>：学校现有的信息系统已采用</w:t>
      </w:r>
      <w:r w:rsidRPr="00C267BB">
        <w:t>MySQL</w:t>
      </w:r>
      <w:r w:rsidRPr="00C267BB">
        <w:t>作为数据库，便于数据迁移与系统集成。</w:t>
      </w:r>
    </w:p>
    <w:p w14:paraId="0BE55F29" w14:textId="1570E587" w:rsidR="00C267BB" w:rsidRPr="00C267BB" w:rsidRDefault="00C267BB" w:rsidP="00C267BB">
      <w:pPr>
        <w:pStyle w:val="20"/>
        <w:numPr>
          <w:ilvl w:val="0"/>
          <w:numId w:val="36"/>
        </w:numPr>
        <w:ind w:left="420" w:firstLine="422"/>
      </w:pPr>
      <w:r w:rsidRPr="00C267BB">
        <w:rPr>
          <w:b/>
          <w:bCs/>
        </w:rPr>
        <w:t>开发工具</w:t>
      </w:r>
      <w:r w:rsidRPr="00C267BB">
        <w:t>：必须使用</w:t>
      </w:r>
      <w:r w:rsidRPr="00C267BB">
        <w:t>Eclipse IDE</w:t>
      </w:r>
      <w:r w:rsidRPr="00C267BB">
        <w:t>或类似支持</w:t>
      </w:r>
      <w:r w:rsidRPr="00C267BB">
        <w:t>Java</w:t>
      </w:r>
      <w:r w:rsidRPr="00C267BB">
        <w:t>开发的工具。</w:t>
      </w:r>
    </w:p>
    <w:p w14:paraId="79804EDB" w14:textId="77777777" w:rsidR="00C267BB" w:rsidRPr="00C267BB" w:rsidRDefault="00C267BB" w:rsidP="00C267BB">
      <w:pPr>
        <w:pStyle w:val="20"/>
        <w:numPr>
          <w:ilvl w:val="3"/>
          <w:numId w:val="36"/>
        </w:numPr>
        <w:ind w:leftChars="0" w:firstLineChars="0"/>
      </w:pPr>
      <w:r w:rsidRPr="00C267BB">
        <w:rPr>
          <w:b/>
          <w:bCs/>
        </w:rPr>
        <w:t>原因</w:t>
      </w:r>
      <w:r w:rsidRPr="00C267BB">
        <w:t>：开发团队已熟悉</w:t>
      </w:r>
      <w:r w:rsidRPr="00C267BB">
        <w:t>Eclipse</w:t>
      </w:r>
      <w:r w:rsidRPr="00C267BB">
        <w:t>环境，便于快速开发和调试。</w:t>
      </w:r>
    </w:p>
    <w:p w14:paraId="3492DA65" w14:textId="77777777" w:rsidR="00C267BB" w:rsidRPr="00C267BB" w:rsidRDefault="00C267BB" w:rsidP="00C267BB">
      <w:pPr>
        <w:pStyle w:val="20"/>
        <w:ind w:leftChars="0" w:left="0" w:firstLineChars="0"/>
        <w:rPr>
          <w:b/>
          <w:bCs/>
        </w:rPr>
      </w:pPr>
      <w:r w:rsidRPr="00C267BB">
        <w:rPr>
          <w:b/>
          <w:bCs/>
        </w:rPr>
        <w:t xml:space="preserve">2. </w:t>
      </w:r>
      <w:r w:rsidRPr="00C267BB">
        <w:rPr>
          <w:b/>
          <w:bCs/>
        </w:rPr>
        <w:t>避免使用的特定技术、工具、编程语言和数据库</w:t>
      </w:r>
    </w:p>
    <w:p w14:paraId="00D11C7A" w14:textId="6BA4A148" w:rsidR="00C267BB" w:rsidRPr="00C267BB" w:rsidRDefault="00C267BB" w:rsidP="00C267BB">
      <w:pPr>
        <w:pStyle w:val="20"/>
        <w:numPr>
          <w:ilvl w:val="0"/>
          <w:numId w:val="37"/>
        </w:numPr>
        <w:ind w:left="420" w:firstLine="422"/>
      </w:pPr>
      <w:r w:rsidRPr="00C267BB">
        <w:rPr>
          <w:b/>
          <w:bCs/>
        </w:rPr>
        <w:t>技术与工具</w:t>
      </w:r>
      <w:r w:rsidRPr="00C267BB">
        <w:t>：避免使用未成熟或实验性的技术（如</w:t>
      </w:r>
      <w:r w:rsidRPr="00C267BB">
        <w:t>beta</w:t>
      </w:r>
      <w:r w:rsidRPr="00C267BB">
        <w:t>版的框架或工具）。</w:t>
      </w:r>
    </w:p>
    <w:p w14:paraId="713E33BF" w14:textId="77777777" w:rsidR="00C267BB" w:rsidRPr="00C267BB" w:rsidRDefault="00C267BB" w:rsidP="00C267BB">
      <w:pPr>
        <w:pStyle w:val="20"/>
        <w:numPr>
          <w:ilvl w:val="1"/>
          <w:numId w:val="37"/>
        </w:numPr>
        <w:ind w:leftChars="0" w:firstLineChars="0"/>
      </w:pPr>
      <w:r w:rsidRPr="00C267BB">
        <w:rPr>
          <w:b/>
          <w:bCs/>
        </w:rPr>
        <w:t>原因</w:t>
      </w:r>
      <w:r w:rsidRPr="00C267BB">
        <w:t>：系统稳定性需求较高，不适合采用不稳定或缺乏长期支持的技术。</w:t>
      </w:r>
    </w:p>
    <w:p w14:paraId="7A540A27" w14:textId="1ED86134" w:rsidR="00C267BB" w:rsidRPr="00C267BB" w:rsidRDefault="00C267BB" w:rsidP="00C267BB">
      <w:pPr>
        <w:pStyle w:val="20"/>
        <w:numPr>
          <w:ilvl w:val="0"/>
          <w:numId w:val="37"/>
        </w:numPr>
        <w:ind w:left="420" w:firstLine="422"/>
      </w:pPr>
      <w:r w:rsidRPr="00C267BB">
        <w:rPr>
          <w:b/>
          <w:bCs/>
        </w:rPr>
        <w:t>编程语言</w:t>
      </w:r>
      <w:r w:rsidRPr="00C267BB">
        <w:t>：避免使用</w:t>
      </w:r>
      <w:r w:rsidRPr="00C267BB">
        <w:t>Python</w:t>
      </w:r>
      <w:r w:rsidRPr="00C267BB">
        <w:t>、</w:t>
      </w:r>
      <w:r w:rsidRPr="00C267BB">
        <w:t>Ruby</w:t>
      </w:r>
      <w:r w:rsidRPr="00C267BB">
        <w:t>等非团队主流语言。</w:t>
      </w:r>
    </w:p>
    <w:p w14:paraId="05166D30" w14:textId="77777777" w:rsidR="00C267BB" w:rsidRPr="00C267BB" w:rsidRDefault="00C267BB" w:rsidP="00C267BB">
      <w:pPr>
        <w:pStyle w:val="20"/>
        <w:numPr>
          <w:ilvl w:val="1"/>
          <w:numId w:val="37"/>
        </w:numPr>
        <w:ind w:leftChars="0" w:firstLineChars="0"/>
      </w:pPr>
      <w:r w:rsidRPr="00C267BB">
        <w:rPr>
          <w:b/>
          <w:bCs/>
        </w:rPr>
        <w:t>原因</w:t>
      </w:r>
      <w:r w:rsidRPr="00C267BB">
        <w:t>：团队对这些语言不够熟悉，会增加开发成本和维护难度。</w:t>
      </w:r>
    </w:p>
    <w:p w14:paraId="77BE96EF" w14:textId="77777777" w:rsidR="00C267BB" w:rsidRPr="00C267BB" w:rsidRDefault="00C267BB" w:rsidP="00C267BB">
      <w:pPr>
        <w:pStyle w:val="20"/>
        <w:ind w:leftChars="0" w:left="0" w:firstLineChars="0"/>
        <w:rPr>
          <w:b/>
          <w:bCs/>
        </w:rPr>
      </w:pPr>
      <w:r w:rsidRPr="00C267BB">
        <w:rPr>
          <w:b/>
          <w:bCs/>
        </w:rPr>
        <w:t xml:space="preserve">3. </w:t>
      </w:r>
      <w:r w:rsidRPr="00C267BB">
        <w:rPr>
          <w:b/>
          <w:bCs/>
        </w:rPr>
        <w:t>开发规范和标准</w:t>
      </w:r>
    </w:p>
    <w:p w14:paraId="65B15971" w14:textId="18761CFA" w:rsidR="00C267BB" w:rsidRPr="00C267BB" w:rsidRDefault="00C267BB" w:rsidP="00C267BB">
      <w:pPr>
        <w:pStyle w:val="20"/>
        <w:numPr>
          <w:ilvl w:val="0"/>
          <w:numId w:val="38"/>
        </w:numPr>
        <w:ind w:left="420" w:firstLine="422"/>
      </w:pPr>
      <w:r w:rsidRPr="00C267BB">
        <w:rPr>
          <w:b/>
          <w:bCs/>
        </w:rPr>
        <w:t>编码标准</w:t>
      </w:r>
      <w:r w:rsidRPr="00C267BB">
        <w:t>：必须遵循</w:t>
      </w:r>
      <w:r w:rsidRPr="00C267BB">
        <w:t>Java</w:t>
      </w:r>
      <w:r w:rsidRPr="00C267BB">
        <w:t>代码规范（如</w:t>
      </w:r>
      <w:r w:rsidRPr="00C267BB">
        <w:t>Google Java Style Guide</w:t>
      </w:r>
      <w:r w:rsidRPr="00C267BB">
        <w:t>）。</w:t>
      </w:r>
    </w:p>
    <w:p w14:paraId="5FC11F63" w14:textId="77777777" w:rsidR="00C267BB" w:rsidRPr="00C267BB" w:rsidRDefault="00C267BB" w:rsidP="00C267BB">
      <w:pPr>
        <w:pStyle w:val="20"/>
        <w:numPr>
          <w:ilvl w:val="1"/>
          <w:numId w:val="38"/>
        </w:numPr>
        <w:ind w:leftChars="0" w:firstLineChars="0"/>
      </w:pPr>
      <w:r w:rsidRPr="00C267BB">
        <w:rPr>
          <w:b/>
          <w:bCs/>
        </w:rPr>
        <w:lastRenderedPageBreak/>
        <w:t>原因</w:t>
      </w:r>
      <w:r w:rsidRPr="00C267BB">
        <w:t>：确保代码可读性，提高后续维护和二次开发效率。</w:t>
      </w:r>
    </w:p>
    <w:p w14:paraId="0EDE02EB" w14:textId="06425494" w:rsidR="00C267BB" w:rsidRPr="00C267BB" w:rsidRDefault="00C267BB" w:rsidP="00C267BB">
      <w:pPr>
        <w:pStyle w:val="20"/>
        <w:numPr>
          <w:ilvl w:val="0"/>
          <w:numId w:val="38"/>
        </w:numPr>
        <w:ind w:left="420" w:firstLine="422"/>
      </w:pPr>
      <w:r w:rsidRPr="00C267BB">
        <w:rPr>
          <w:b/>
          <w:bCs/>
        </w:rPr>
        <w:t>设计符号表示</w:t>
      </w:r>
      <w:r w:rsidRPr="00C267BB">
        <w:t>：使用</w:t>
      </w:r>
      <w:r w:rsidRPr="00C267BB">
        <w:t>UML</w:t>
      </w:r>
      <w:r w:rsidRPr="00C267BB">
        <w:t>（统一建模语言）进行系统设计，绘制用例图、类图、数据流图等。</w:t>
      </w:r>
    </w:p>
    <w:p w14:paraId="76229EB3" w14:textId="77777777" w:rsidR="00C267BB" w:rsidRPr="00C267BB" w:rsidRDefault="00C267BB" w:rsidP="00C267BB">
      <w:pPr>
        <w:pStyle w:val="20"/>
        <w:numPr>
          <w:ilvl w:val="1"/>
          <w:numId w:val="38"/>
        </w:numPr>
        <w:ind w:leftChars="0" w:firstLineChars="0"/>
      </w:pPr>
      <w:r w:rsidRPr="00C267BB">
        <w:rPr>
          <w:b/>
          <w:bCs/>
        </w:rPr>
        <w:t>原因</w:t>
      </w:r>
      <w:r w:rsidRPr="00C267BB">
        <w:t>：客户要求统一的设计文档格式，便于第三方审核和维护。</w:t>
      </w:r>
    </w:p>
    <w:p w14:paraId="27365BBF" w14:textId="4A5E12C8" w:rsidR="00C267BB" w:rsidRPr="00C267BB" w:rsidRDefault="00C267BB" w:rsidP="00C267BB">
      <w:pPr>
        <w:pStyle w:val="20"/>
        <w:ind w:leftChars="0" w:left="0" w:firstLineChars="0" w:firstLine="0"/>
      </w:pPr>
    </w:p>
    <w:p w14:paraId="67554B3C" w14:textId="77777777" w:rsidR="00C23C44" w:rsidRDefault="00C23C44" w:rsidP="00C23C44">
      <w:pPr>
        <w:pStyle w:val="2"/>
        <w:ind w:left="180"/>
        <w:rPr>
          <w:szCs w:val="24"/>
        </w:rPr>
      </w:pPr>
      <w:bookmarkStart w:id="46" w:name="_Toc120307670"/>
      <w:bookmarkStart w:id="47" w:name="_Toc121128966"/>
      <w:bookmarkStart w:id="48" w:name="_Toc127799075"/>
      <w:bookmarkStart w:id="49" w:name="_Toc182829771"/>
      <w:r>
        <w:rPr>
          <w:rFonts w:hint="eastAsia"/>
          <w:szCs w:val="24"/>
        </w:rPr>
        <w:t>假设和约束</w:t>
      </w:r>
      <w:r>
        <w:rPr>
          <w:rFonts w:hint="eastAsia"/>
          <w:szCs w:val="24"/>
        </w:rPr>
        <w:t>(</w:t>
      </w:r>
      <w:r>
        <w:rPr>
          <w:rFonts w:hint="eastAsia"/>
          <w:szCs w:val="24"/>
        </w:rPr>
        <w:t>依赖</w:t>
      </w:r>
      <w:r>
        <w:rPr>
          <w:rFonts w:hint="eastAsia"/>
          <w:szCs w:val="24"/>
        </w:rPr>
        <w:t>)</w:t>
      </w:r>
      <w:bookmarkEnd w:id="46"/>
      <w:bookmarkEnd w:id="47"/>
      <w:bookmarkEnd w:id="48"/>
      <w:bookmarkEnd w:id="49"/>
    </w:p>
    <w:p w14:paraId="7F56F768" w14:textId="77777777" w:rsidR="00C267BB" w:rsidRPr="003E39C0" w:rsidRDefault="00C267BB" w:rsidP="003E39C0">
      <w:pPr>
        <w:pStyle w:val="ac"/>
        <w:numPr>
          <w:ilvl w:val="0"/>
          <w:numId w:val="31"/>
        </w:numPr>
        <w:ind w:firstLineChars="0"/>
        <w:rPr>
          <w:b/>
          <w:bCs/>
        </w:rPr>
      </w:pPr>
      <w:r w:rsidRPr="003E39C0">
        <w:rPr>
          <w:b/>
          <w:bCs/>
        </w:rPr>
        <w:t>假设因素</w:t>
      </w:r>
    </w:p>
    <w:p w14:paraId="465E5135" w14:textId="77777777" w:rsidR="00C267BB" w:rsidRPr="00C267BB" w:rsidRDefault="00C267BB" w:rsidP="00C267BB">
      <w:pPr>
        <w:numPr>
          <w:ilvl w:val="0"/>
          <w:numId w:val="39"/>
        </w:numPr>
        <w:tabs>
          <w:tab w:val="num" w:pos="720"/>
        </w:tabs>
        <w:ind w:firstLine="422"/>
      </w:pPr>
      <w:r w:rsidRPr="00C267BB">
        <w:rPr>
          <w:b/>
          <w:bCs/>
        </w:rPr>
        <w:t>计划使用的商业组件或其他软件部件</w:t>
      </w:r>
    </w:p>
    <w:p w14:paraId="2B5E44FB" w14:textId="77777777" w:rsidR="00C267BB" w:rsidRPr="00C267BB" w:rsidRDefault="00C267BB" w:rsidP="00C267BB">
      <w:pPr>
        <w:numPr>
          <w:ilvl w:val="2"/>
          <w:numId w:val="39"/>
        </w:numPr>
        <w:ind w:firstLineChars="0"/>
      </w:pPr>
      <w:r w:rsidRPr="00C267BB">
        <w:rPr>
          <w:b/>
          <w:bCs/>
        </w:rPr>
        <w:t>假设</w:t>
      </w:r>
      <w:r w:rsidRPr="00C267BB">
        <w:t>：本软件将使用成熟的</w:t>
      </w:r>
      <w:r w:rsidRPr="00C267BB">
        <w:t>MySQL</w:t>
      </w:r>
      <w:r w:rsidRPr="00C267BB">
        <w:t>数据库管理系统，并假定其性能能够满足需求。</w:t>
      </w:r>
    </w:p>
    <w:p w14:paraId="5A892C25" w14:textId="77777777" w:rsidR="00C267BB" w:rsidRPr="00C267BB" w:rsidRDefault="00C267BB" w:rsidP="00C267BB">
      <w:pPr>
        <w:numPr>
          <w:ilvl w:val="2"/>
          <w:numId w:val="39"/>
        </w:numPr>
        <w:ind w:firstLineChars="0"/>
      </w:pPr>
      <w:r w:rsidRPr="00C267BB">
        <w:rPr>
          <w:b/>
          <w:bCs/>
        </w:rPr>
        <w:t>影响</w:t>
      </w:r>
      <w:r w:rsidRPr="00C267BB">
        <w:t>：如果数据库性能不达标或功能不符合实际需求，可能需要更换数据库，导致开发延误和额外成本。</w:t>
      </w:r>
    </w:p>
    <w:p w14:paraId="5B6F74E9" w14:textId="77777777" w:rsidR="00C267BB" w:rsidRPr="00C267BB" w:rsidRDefault="00C267BB" w:rsidP="00C267BB">
      <w:pPr>
        <w:numPr>
          <w:ilvl w:val="2"/>
          <w:numId w:val="39"/>
        </w:numPr>
        <w:ind w:firstLineChars="0"/>
      </w:pPr>
      <w:r w:rsidRPr="00C267BB">
        <w:rPr>
          <w:b/>
          <w:bCs/>
        </w:rPr>
        <w:t>假设</w:t>
      </w:r>
      <w:r w:rsidRPr="00C267BB">
        <w:t>：采用现有的</w:t>
      </w:r>
      <w:r w:rsidRPr="00C267BB">
        <w:t>Java Swing</w:t>
      </w:r>
      <w:r w:rsidRPr="00C267BB">
        <w:t>框架作为用户界面实现工具，假定其易用性和性能能够满足需求。</w:t>
      </w:r>
    </w:p>
    <w:p w14:paraId="5DE4F6F1" w14:textId="77777777" w:rsidR="00C267BB" w:rsidRPr="00C267BB" w:rsidRDefault="00C267BB" w:rsidP="00C267BB">
      <w:pPr>
        <w:numPr>
          <w:ilvl w:val="2"/>
          <w:numId w:val="39"/>
        </w:numPr>
        <w:ind w:firstLineChars="0"/>
      </w:pPr>
      <w:r w:rsidRPr="00C267BB">
        <w:rPr>
          <w:b/>
          <w:bCs/>
        </w:rPr>
        <w:t>影响</w:t>
      </w:r>
      <w:r w:rsidRPr="00C267BB">
        <w:t>：如果用户对界面的性能或设计风格不满意，可能需要调整</w:t>
      </w:r>
      <w:r w:rsidRPr="00C267BB">
        <w:t>UI</w:t>
      </w:r>
      <w:r w:rsidRPr="00C267BB">
        <w:t>框架或投入更多资源进行优化。</w:t>
      </w:r>
    </w:p>
    <w:p w14:paraId="33E275C3" w14:textId="77777777" w:rsidR="00C267BB" w:rsidRPr="00C267BB" w:rsidRDefault="00C267BB" w:rsidP="00C267BB">
      <w:pPr>
        <w:numPr>
          <w:ilvl w:val="0"/>
          <w:numId w:val="39"/>
        </w:numPr>
        <w:tabs>
          <w:tab w:val="num" w:pos="720"/>
        </w:tabs>
        <w:ind w:firstLine="422"/>
      </w:pPr>
      <w:r w:rsidRPr="00C267BB">
        <w:rPr>
          <w:b/>
          <w:bCs/>
        </w:rPr>
        <w:t>用户界面的特殊设计约定</w:t>
      </w:r>
    </w:p>
    <w:p w14:paraId="11CC7722" w14:textId="77777777" w:rsidR="00C267BB" w:rsidRPr="00C267BB" w:rsidRDefault="00C267BB" w:rsidP="00C267BB">
      <w:pPr>
        <w:numPr>
          <w:ilvl w:val="2"/>
          <w:numId w:val="39"/>
        </w:numPr>
        <w:ind w:firstLineChars="0"/>
      </w:pPr>
      <w:r w:rsidRPr="00C267BB">
        <w:rPr>
          <w:b/>
          <w:bCs/>
        </w:rPr>
        <w:t>假设</w:t>
      </w:r>
      <w:r w:rsidRPr="00C267BB">
        <w:t>：用户界面遵循学校现有信息化系统的设计规范（如配色、布局）。</w:t>
      </w:r>
    </w:p>
    <w:p w14:paraId="6C031D27" w14:textId="77777777" w:rsidR="00C267BB" w:rsidRPr="00C267BB" w:rsidRDefault="00C267BB" w:rsidP="00C267BB">
      <w:pPr>
        <w:numPr>
          <w:ilvl w:val="2"/>
          <w:numId w:val="39"/>
        </w:numPr>
        <w:ind w:firstLineChars="0"/>
      </w:pPr>
      <w:r w:rsidRPr="00C267BB">
        <w:rPr>
          <w:b/>
          <w:bCs/>
        </w:rPr>
        <w:t>影响</w:t>
      </w:r>
      <w:r w:rsidRPr="00C267BB">
        <w:t>：如果学校的设计规范发生变更，将导致用户界面需要重新设计和实现。</w:t>
      </w:r>
    </w:p>
    <w:p w14:paraId="4E825E26" w14:textId="77777777" w:rsidR="00C267BB" w:rsidRPr="00C267BB" w:rsidRDefault="00C267BB" w:rsidP="00C267BB">
      <w:pPr>
        <w:numPr>
          <w:ilvl w:val="0"/>
          <w:numId w:val="39"/>
        </w:numPr>
        <w:tabs>
          <w:tab w:val="num" w:pos="720"/>
        </w:tabs>
        <w:ind w:firstLine="422"/>
      </w:pPr>
      <w:r w:rsidRPr="00C267BB">
        <w:rPr>
          <w:b/>
          <w:bCs/>
        </w:rPr>
        <w:t>有关本软件用户的若干假定</w:t>
      </w:r>
    </w:p>
    <w:p w14:paraId="7A62B0BE" w14:textId="77777777" w:rsidR="00C267BB" w:rsidRPr="00C267BB" w:rsidRDefault="00C267BB" w:rsidP="00C267BB">
      <w:pPr>
        <w:numPr>
          <w:ilvl w:val="2"/>
          <w:numId w:val="39"/>
        </w:numPr>
        <w:ind w:firstLineChars="0"/>
      </w:pPr>
      <w:r w:rsidRPr="00C267BB">
        <w:rPr>
          <w:b/>
          <w:bCs/>
        </w:rPr>
        <w:t>假设</w:t>
      </w:r>
      <w:r w:rsidRPr="00C267BB">
        <w:t>：假定用户（学生、教师、管理员）具备基础计算机操作能力，能够理解并操作软件提供的功能模块。</w:t>
      </w:r>
    </w:p>
    <w:p w14:paraId="37235A2B" w14:textId="77777777" w:rsidR="00C267BB" w:rsidRPr="00C267BB" w:rsidRDefault="00C267BB" w:rsidP="00C267BB">
      <w:pPr>
        <w:numPr>
          <w:ilvl w:val="2"/>
          <w:numId w:val="39"/>
        </w:numPr>
        <w:ind w:firstLineChars="0"/>
      </w:pPr>
      <w:r w:rsidRPr="00C267BB">
        <w:rPr>
          <w:b/>
          <w:bCs/>
        </w:rPr>
        <w:t>影响</w:t>
      </w:r>
      <w:r w:rsidRPr="00C267BB">
        <w:t>：如果用户实际操作能力低于预期，可能需要开发更详细的帮助文档或增加培训成本。</w:t>
      </w:r>
    </w:p>
    <w:p w14:paraId="6246E1E2" w14:textId="77777777" w:rsidR="00C267BB" w:rsidRPr="00C267BB" w:rsidRDefault="00C267BB" w:rsidP="00C267BB">
      <w:pPr>
        <w:numPr>
          <w:ilvl w:val="2"/>
          <w:numId w:val="39"/>
        </w:numPr>
        <w:ind w:firstLineChars="0"/>
      </w:pPr>
      <w:r w:rsidRPr="00C267BB">
        <w:rPr>
          <w:b/>
          <w:bCs/>
        </w:rPr>
        <w:t>假设</w:t>
      </w:r>
      <w:r w:rsidRPr="00C267BB">
        <w:t>：假定管理员用户熟悉基本的数据库操作，能够理解并应用系统的高级功能。</w:t>
      </w:r>
    </w:p>
    <w:p w14:paraId="54549921" w14:textId="77777777" w:rsidR="00C267BB" w:rsidRPr="00C267BB" w:rsidRDefault="00C267BB" w:rsidP="00C267BB">
      <w:pPr>
        <w:numPr>
          <w:ilvl w:val="2"/>
          <w:numId w:val="39"/>
        </w:numPr>
        <w:ind w:firstLineChars="0"/>
      </w:pPr>
      <w:r w:rsidRPr="00C267BB">
        <w:rPr>
          <w:b/>
          <w:bCs/>
        </w:rPr>
        <w:t>影响</w:t>
      </w:r>
      <w:r w:rsidRPr="00C267BB">
        <w:t>：如果管理员的技术水平不足，可能需要提供额外的技术支持或简化高级功能。</w:t>
      </w:r>
    </w:p>
    <w:p w14:paraId="4C8374C2" w14:textId="77777777" w:rsidR="00C267BB" w:rsidRPr="00C267BB" w:rsidRDefault="00C267BB" w:rsidP="00C267BB">
      <w:pPr>
        <w:numPr>
          <w:ilvl w:val="0"/>
          <w:numId w:val="39"/>
        </w:numPr>
        <w:tabs>
          <w:tab w:val="num" w:pos="720"/>
        </w:tabs>
        <w:ind w:firstLine="422"/>
      </w:pPr>
      <w:r w:rsidRPr="00C267BB">
        <w:rPr>
          <w:b/>
          <w:bCs/>
        </w:rPr>
        <w:t>有关本软件开发工作的若干假定</w:t>
      </w:r>
    </w:p>
    <w:p w14:paraId="6A231449" w14:textId="77777777" w:rsidR="00C267BB" w:rsidRPr="00C267BB" w:rsidRDefault="00C267BB" w:rsidP="00C267BB">
      <w:pPr>
        <w:numPr>
          <w:ilvl w:val="2"/>
          <w:numId w:val="39"/>
        </w:numPr>
        <w:ind w:firstLineChars="0"/>
      </w:pPr>
      <w:r w:rsidRPr="00C267BB">
        <w:rPr>
          <w:b/>
          <w:bCs/>
        </w:rPr>
        <w:t>假设</w:t>
      </w:r>
      <w:r w:rsidRPr="00C267BB">
        <w:t>：假定学校承诺提供相关的硬件设备（如服务器）和开发工具的许可支持。</w:t>
      </w:r>
    </w:p>
    <w:p w14:paraId="5ECE1E3E" w14:textId="77777777" w:rsidR="00C267BB" w:rsidRPr="00C267BB" w:rsidRDefault="00C267BB" w:rsidP="00C267BB">
      <w:pPr>
        <w:numPr>
          <w:ilvl w:val="2"/>
          <w:numId w:val="39"/>
        </w:numPr>
        <w:ind w:firstLineChars="0"/>
      </w:pPr>
      <w:r w:rsidRPr="00C267BB">
        <w:rPr>
          <w:b/>
          <w:bCs/>
        </w:rPr>
        <w:t>影响</w:t>
      </w:r>
      <w:r w:rsidRPr="00C267BB">
        <w:t>：如果设备或工具的供应出现延误，将直接影响开发进度。</w:t>
      </w:r>
    </w:p>
    <w:p w14:paraId="246B15AE" w14:textId="77777777" w:rsidR="00C267BB" w:rsidRPr="00C267BB" w:rsidRDefault="00C267BB" w:rsidP="00C267BB">
      <w:pPr>
        <w:numPr>
          <w:ilvl w:val="2"/>
          <w:numId w:val="39"/>
        </w:numPr>
        <w:ind w:firstLineChars="0"/>
      </w:pPr>
      <w:r w:rsidRPr="00C267BB">
        <w:rPr>
          <w:b/>
          <w:bCs/>
        </w:rPr>
        <w:t>假设</w:t>
      </w:r>
      <w:r w:rsidRPr="00C267BB">
        <w:t>：上级部门将对系统开发工作提供政策支持，包括数据访问权限和跨部门协作的协调。</w:t>
      </w:r>
    </w:p>
    <w:p w14:paraId="3B2B6FEE" w14:textId="77777777" w:rsidR="00C267BB" w:rsidRPr="00C267BB" w:rsidRDefault="00C267BB" w:rsidP="00C267BB">
      <w:pPr>
        <w:numPr>
          <w:ilvl w:val="2"/>
          <w:numId w:val="39"/>
        </w:numPr>
        <w:ind w:firstLineChars="0"/>
      </w:pPr>
      <w:r w:rsidRPr="00C267BB">
        <w:rPr>
          <w:b/>
          <w:bCs/>
        </w:rPr>
        <w:t>影响</w:t>
      </w:r>
      <w:r w:rsidRPr="00C267BB">
        <w:t>：如果政策支持不足，数据对接和用户需求收集可能受阻，导致需求范围缩小或工期延长。</w:t>
      </w:r>
    </w:p>
    <w:p w14:paraId="0C71CE63" w14:textId="77777777" w:rsidR="00C267BB" w:rsidRPr="00C267BB" w:rsidRDefault="00C267BB" w:rsidP="00C267BB">
      <w:pPr>
        <w:numPr>
          <w:ilvl w:val="0"/>
          <w:numId w:val="39"/>
        </w:numPr>
        <w:tabs>
          <w:tab w:val="num" w:pos="720"/>
        </w:tabs>
        <w:ind w:firstLine="422"/>
      </w:pPr>
      <w:r w:rsidRPr="00C267BB">
        <w:rPr>
          <w:b/>
          <w:bCs/>
        </w:rPr>
        <w:t>有关本软件运行环境的若干假定</w:t>
      </w:r>
    </w:p>
    <w:p w14:paraId="0507660A" w14:textId="77777777" w:rsidR="00C267BB" w:rsidRPr="00C267BB" w:rsidRDefault="00C267BB" w:rsidP="00C267BB">
      <w:pPr>
        <w:numPr>
          <w:ilvl w:val="2"/>
          <w:numId w:val="39"/>
        </w:numPr>
        <w:ind w:firstLineChars="0"/>
      </w:pPr>
      <w:r w:rsidRPr="00C267BB">
        <w:rPr>
          <w:b/>
          <w:bCs/>
        </w:rPr>
        <w:t>假设</w:t>
      </w:r>
      <w:r w:rsidRPr="00C267BB">
        <w:t>：系统将运行在一个稳定且高性能的校内网络环境中。</w:t>
      </w:r>
    </w:p>
    <w:p w14:paraId="07E23858" w14:textId="77777777" w:rsidR="00C267BB" w:rsidRPr="00C267BB" w:rsidRDefault="00C267BB" w:rsidP="00C267BB">
      <w:pPr>
        <w:numPr>
          <w:ilvl w:val="2"/>
          <w:numId w:val="39"/>
        </w:numPr>
        <w:ind w:firstLineChars="0"/>
      </w:pPr>
      <w:r w:rsidRPr="00C267BB">
        <w:rPr>
          <w:b/>
          <w:bCs/>
        </w:rPr>
        <w:t>影响</w:t>
      </w:r>
      <w:r w:rsidRPr="00C267BB">
        <w:t>：如果网络环境不稳定，可能导致系统性能下降或某些功能无法正常使用。</w:t>
      </w:r>
    </w:p>
    <w:p w14:paraId="0C984FFA" w14:textId="77777777" w:rsidR="00C267BB" w:rsidRPr="00C267BB" w:rsidRDefault="00C267BB" w:rsidP="00C267BB">
      <w:pPr>
        <w:numPr>
          <w:ilvl w:val="2"/>
          <w:numId w:val="39"/>
        </w:numPr>
        <w:ind w:firstLineChars="0"/>
      </w:pPr>
      <w:r w:rsidRPr="00C267BB">
        <w:rPr>
          <w:b/>
          <w:bCs/>
        </w:rPr>
        <w:lastRenderedPageBreak/>
        <w:t>假设</w:t>
      </w:r>
      <w:r w:rsidRPr="00C267BB">
        <w:t>：客户端用户设备将符合推荐的最低硬件配置。</w:t>
      </w:r>
    </w:p>
    <w:p w14:paraId="4A40F2A6" w14:textId="77777777" w:rsidR="00C267BB" w:rsidRPr="00C267BB" w:rsidRDefault="00C267BB" w:rsidP="00C267BB">
      <w:pPr>
        <w:numPr>
          <w:ilvl w:val="2"/>
          <w:numId w:val="39"/>
        </w:numPr>
        <w:ind w:firstLineChars="0"/>
      </w:pPr>
      <w:r w:rsidRPr="00C267BB">
        <w:rPr>
          <w:b/>
          <w:bCs/>
        </w:rPr>
        <w:t>影响</w:t>
      </w:r>
      <w:r w:rsidRPr="00C267BB">
        <w:t>：如果实际用户设备性能低于推荐配置，可能需要调整软件的兼容性和性能优化策略。</w:t>
      </w:r>
    </w:p>
    <w:p w14:paraId="6D0B9802" w14:textId="77777777" w:rsidR="00A90085" w:rsidRPr="00A90085" w:rsidRDefault="00A90085" w:rsidP="00A90085">
      <w:pPr>
        <w:pStyle w:val="ac"/>
        <w:numPr>
          <w:ilvl w:val="0"/>
          <w:numId w:val="31"/>
        </w:numPr>
        <w:ind w:firstLineChars="0"/>
        <w:rPr>
          <w:b/>
          <w:bCs/>
        </w:rPr>
      </w:pPr>
      <w:r w:rsidRPr="00A90085">
        <w:rPr>
          <w:b/>
          <w:bCs/>
        </w:rPr>
        <w:t>外部约束因素</w:t>
      </w:r>
    </w:p>
    <w:p w14:paraId="70D37471" w14:textId="77777777" w:rsidR="00A90085" w:rsidRPr="00A90085" w:rsidRDefault="00A90085" w:rsidP="00A90085">
      <w:pPr>
        <w:numPr>
          <w:ilvl w:val="0"/>
          <w:numId w:val="40"/>
        </w:numPr>
        <w:tabs>
          <w:tab w:val="num" w:pos="720"/>
        </w:tabs>
        <w:ind w:firstLine="422"/>
      </w:pPr>
      <w:r w:rsidRPr="00A90085">
        <w:rPr>
          <w:b/>
          <w:bCs/>
        </w:rPr>
        <w:t>工期约束</w:t>
      </w:r>
    </w:p>
    <w:p w14:paraId="7B270CA8" w14:textId="77777777" w:rsidR="00A90085" w:rsidRPr="00A90085" w:rsidRDefault="00A90085" w:rsidP="00A90085">
      <w:pPr>
        <w:numPr>
          <w:ilvl w:val="2"/>
          <w:numId w:val="40"/>
        </w:numPr>
        <w:ind w:firstLineChars="0"/>
      </w:pPr>
      <w:r w:rsidRPr="00A90085">
        <w:rPr>
          <w:b/>
          <w:bCs/>
        </w:rPr>
        <w:t>限制</w:t>
      </w:r>
      <w:r w:rsidRPr="00A90085">
        <w:t>：项目必须在学期开始前完成并投入使用（如</w:t>
      </w:r>
      <w:r w:rsidRPr="00A90085">
        <w:t>6</w:t>
      </w:r>
      <w:r w:rsidRPr="00A90085">
        <w:t>个月内完成）。</w:t>
      </w:r>
    </w:p>
    <w:p w14:paraId="241D81BE" w14:textId="77777777" w:rsidR="00A90085" w:rsidRPr="00A90085" w:rsidRDefault="00A90085" w:rsidP="00A90085">
      <w:pPr>
        <w:numPr>
          <w:ilvl w:val="2"/>
          <w:numId w:val="40"/>
        </w:numPr>
        <w:ind w:firstLineChars="0"/>
      </w:pPr>
      <w:r w:rsidRPr="00A90085">
        <w:rPr>
          <w:b/>
          <w:bCs/>
        </w:rPr>
        <w:t>影响</w:t>
      </w:r>
      <w:r w:rsidRPr="00A90085">
        <w:t>：工期紧张可能导致功能范围的缩减或降低测试的全面性，影响系统质量。</w:t>
      </w:r>
    </w:p>
    <w:p w14:paraId="1B07217B" w14:textId="77777777" w:rsidR="00A90085" w:rsidRPr="00A90085" w:rsidRDefault="00A90085" w:rsidP="00A90085">
      <w:pPr>
        <w:numPr>
          <w:ilvl w:val="0"/>
          <w:numId w:val="40"/>
        </w:numPr>
        <w:tabs>
          <w:tab w:val="num" w:pos="720"/>
        </w:tabs>
        <w:ind w:firstLine="422"/>
      </w:pPr>
      <w:r w:rsidRPr="00A90085">
        <w:rPr>
          <w:b/>
          <w:bCs/>
        </w:rPr>
        <w:t>经费约束</w:t>
      </w:r>
    </w:p>
    <w:p w14:paraId="7B9C1BC9" w14:textId="77777777" w:rsidR="00A90085" w:rsidRPr="00A90085" w:rsidRDefault="00A90085" w:rsidP="00A90085">
      <w:pPr>
        <w:numPr>
          <w:ilvl w:val="2"/>
          <w:numId w:val="40"/>
        </w:numPr>
        <w:ind w:firstLineChars="0"/>
      </w:pPr>
      <w:r w:rsidRPr="00A90085">
        <w:rPr>
          <w:b/>
          <w:bCs/>
        </w:rPr>
        <w:t>限制</w:t>
      </w:r>
      <w:r w:rsidRPr="00A90085">
        <w:t>：开发预算有限，仅能覆盖基本的开发成本和部分硬件设备采购费用。</w:t>
      </w:r>
    </w:p>
    <w:p w14:paraId="2EE2DF63" w14:textId="77777777" w:rsidR="00A90085" w:rsidRPr="00A90085" w:rsidRDefault="00A90085" w:rsidP="00A90085">
      <w:pPr>
        <w:numPr>
          <w:ilvl w:val="2"/>
          <w:numId w:val="40"/>
        </w:numPr>
        <w:ind w:firstLineChars="0"/>
      </w:pPr>
      <w:r w:rsidRPr="00A90085">
        <w:rPr>
          <w:b/>
          <w:bCs/>
        </w:rPr>
        <w:t>影响</w:t>
      </w:r>
      <w:r w:rsidRPr="00A90085">
        <w:t>：经费不足可能导致无法引入高级功能或外部专业技术支持，影响项目整体质量。</w:t>
      </w:r>
    </w:p>
    <w:p w14:paraId="50A0AC0F" w14:textId="77777777" w:rsidR="00A90085" w:rsidRPr="00A90085" w:rsidRDefault="00A90085" w:rsidP="00A90085">
      <w:pPr>
        <w:numPr>
          <w:ilvl w:val="0"/>
          <w:numId w:val="40"/>
        </w:numPr>
        <w:tabs>
          <w:tab w:val="num" w:pos="720"/>
        </w:tabs>
        <w:ind w:firstLine="422"/>
      </w:pPr>
      <w:r w:rsidRPr="00A90085">
        <w:rPr>
          <w:b/>
          <w:bCs/>
        </w:rPr>
        <w:t>人员约束</w:t>
      </w:r>
    </w:p>
    <w:p w14:paraId="3EF5A626" w14:textId="77777777" w:rsidR="00A90085" w:rsidRPr="00A90085" w:rsidRDefault="00A90085" w:rsidP="00A90085">
      <w:pPr>
        <w:numPr>
          <w:ilvl w:val="2"/>
          <w:numId w:val="40"/>
        </w:numPr>
        <w:ind w:firstLineChars="0"/>
      </w:pPr>
      <w:r w:rsidRPr="00A90085">
        <w:rPr>
          <w:b/>
          <w:bCs/>
        </w:rPr>
        <w:t>限制</w:t>
      </w:r>
      <w:r w:rsidRPr="00A90085">
        <w:t>：开发团队成员有限，且开发人员的专业技能水平参差不齐。</w:t>
      </w:r>
    </w:p>
    <w:p w14:paraId="70F3CC74" w14:textId="77777777" w:rsidR="00A90085" w:rsidRPr="00A90085" w:rsidRDefault="00A90085" w:rsidP="00A90085">
      <w:pPr>
        <w:numPr>
          <w:ilvl w:val="2"/>
          <w:numId w:val="40"/>
        </w:numPr>
        <w:ind w:firstLineChars="0"/>
      </w:pPr>
      <w:r w:rsidRPr="00A90085">
        <w:rPr>
          <w:b/>
          <w:bCs/>
        </w:rPr>
        <w:t>影响</w:t>
      </w:r>
      <w:r w:rsidRPr="00A90085">
        <w:t>：可能延长开发周期或需要增加培训时间，影响项目进度。</w:t>
      </w:r>
    </w:p>
    <w:p w14:paraId="53F77760" w14:textId="77777777" w:rsidR="00A90085" w:rsidRPr="00A90085" w:rsidRDefault="00A90085" w:rsidP="00A90085">
      <w:pPr>
        <w:numPr>
          <w:ilvl w:val="0"/>
          <w:numId w:val="40"/>
        </w:numPr>
        <w:tabs>
          <w:tab w:val="num" w:pos="720"/>
        </w:tabs>
        <w:ind w:firstLine="422"/>
      </w:pPr>
      <w:r w:rsidRPr="00A90085">
        <w:rPr>
          <w:b/>
          <w:bCs/>
        </w:rPr>
        <w:t>设备约束</w:t>
      </w:r>
    </w:p>
    <w:p w14:paraId="57AB73D1" w14:textId="77777777" w:rsidR="00A90085" w:rsidRPr="00A90085" w:rsidRDefault="00A90085" w:rsidP="00A90085">
      <w:pPr>
        <w:numPr>
          <w:ilvl w:val="2"/>
          <w:numId w:val="40"/>
        </w:numPr>
        <w:ind w:firstLineChars="0"/>
      </w:pPr>
      <w:r w:rsidRPr="00A90085">
        <w:rPr>
          <w:b/>
          <w:bCs/>
        </w:rPr>
        <w:t>限制</w:t>
      </w:r>
      <w:r w:rsidRPr="00A90085">
        <w:t>：校方提供的服务器和用户设备性能有限。</w:t>
      </w:r>
    </w:p>
    <w:p w14:paraId="6786FFE0" w14:textId="77777777" w:rsidR="00A90085" w:rsidRPr="00A90085" w:rsidRDefault="00A90085" w:rsidP="00A90085">
      <w:pPr>
        <w:numPr>
          <w:ilvl w:val="2"/>
          <w:numId w:val="40"/>
        </w:numPr>
        <w:ind w:firstLineChars="0"/>
      </w:pPr>
      <w:r w:rsidRPr="00A90085">
        <w:rPr>
          <w:b/>
          <w:bCs/>
        </w:rPr>
        <w:t>影响</w:t>
      </w:r>
      <w:r w:rsidRPr="00A90085">
        <w:t>：如果硬件资源不足，将影响系统性能，可能需要优化软件运行效率或另行采购设备。</w:t>
      </w:r>
    </w:p>
    <w:p w14:paraId="4113243E" w14:textId="77777777" w:rsidR="00A90085" w:rsidRPr="00A90085" w:rsidRDefault="00A90085" w:rsidP="00A90085">
      <w:pPr>
        <w:numPr>
          <w:ilvl w:val="0"/>
          <w:numId w:val="40"/>
        </w:numPr>
        <w:tabs>
          <w:tab w:val="num" w:pos="720"/>
        </w:tabs>
        <w:ind w:firstLine="422"/>
      </w:pPr>
      <w:r w:rsidRPr="00A90085">
        <w:rPr>
          <w:b/>
          <w:bCs/>
        </w:rPr>
        <w:t>地理位置约束</w:t>
      </w:r>
    </w:p>
    <w:p w14:paraId="16623FA2" w14:textId="77777777" w:rsidR="00A90085" w:rsidRPr="00A90085" w:rsidRDefault="00A90085" w:rsidP="00A90085">
      <w:pPr>
        <w:numPr>
          <w:ilvl w:val="2"/>
          <w:numId w:val="40"/>
        </w:numPr>
        <w:ind w:firstLineChars="0"/>
      </w:pPr>
      <w:r w:rsidRPr="00A90085">
        <w:rPr>
          <w:b/>
          <w:bCs/>
        </w:rPr>
        <w:t>限制</w:t>
      </w:r>
      <w:r w:rsidRPr="00A90085">
        <w:t>：开发团队可能分布在不同地区，需依赖远程协作工具进行沟通和开发。</w:t>
      </w:r>
    </w:p>
    <w:p w14:paraId="522FECE9" w14:textId="77777777" w:rsidR="00A90085" w:rsidRPr="00A90085" w:rsidRDefault="00A90085" w:rsidP="00A90085">
      <w:pPr>
        <w:numPr>
          <w:ilvl w:val="2"/>
          <w:numId w:val="40"/>
        </w:numPr>
        <w:ind w:firstLineChars="0"/>
      </w:pPr>
      <w:r w:rsidRPr="00A90085">
        <w:rPr>
          <w:b/>
          <w:bCs/>
        </w:rPr>
        <w:t>影响</w:t>
      </w:r>
      <w:r w:rsidRPr="00A90085">
        <w:t>：远程协作可能导致沟通效率降低，进而影响需求确认和开发进度。</w:t>
      </w:r>
    </w:p>
    <w:p w14:paraId="13A0964A" w14:textId="77777777" w:rsidR="00A90085" w:rsidRPr="00A90085" w:rsidRDefault="00A90085" w:rsidP="00A90085">
      <w:pPr>
        <w:numPr>
          <w:ilvl w:val="0"/>
          <w:numId w:val="40"/>
        </w:numPr>
        <w:tabs>
          <w:tab w:val="num" w:pos="720"/>
        </w:tabs>
        <w:ind w:firstLine="422"/>
      </w:pPr>
      <w:r w:rsidRPr="00A90085">
        <w:rPr>
          <w:b/>
          <w:bCs/>
        </w:rPr>
        <w:t>其他项目约束</w:t>
      </w:r>
    </w:p>
    <w:p w14:paraId="12B26117" w14:textId="77777777" w:rsidR="00A90085" w:rsidRPr="00A90085" w:rsidRDefault="00A90085" w:rsidP="00A90085">
      <w:pPr>
        <w:numPr>
          <w:ilvl w:val="2"/>
          <w:numId w:val="40"/>
        </w:numPr>
        <w:ind w:firstLineChars="0"/>
      </w:pPr>
      <w:r w:rsidRPr="00A90085">
        <w:rPr>
          <w:b/>
          <w:bCs/>
        </w:rPr>
        <w:t>限制</w:t>
      </w:r>
      <w:r w:rsidRPr="00A90085">
        <w:t>：学校学术政策或教学计划的调整可能会影响需求范围（如课程信息的变化）。</w:t>
      </w:r>
    </w:p>
    <w:p w14:paraId="6043586A" w14:textId="77777777" w:rsidR="00A90085" w:rsidRPr="00A90085" w:rsidRDefault="00A90085" w:rsidP="00A90085">
      <w:pPr>
        <w:numPr>
          <w:ilvl w:val="2"/>
          <w:numId w:val="40"/>
        </w:numPr>
        <w:ind w:firstLineChars="0"/>
      </w:pPr>
      <w:r w:rsidRPr="00A90085">
        <w:rPr>
          <w:b/>
          <w:bCs/>
        </w:rPr>
        <w:t>影响</w:t>
      </w:r>
      <w:r w:rsidRPr="00A90085">
        <w:t>：如果政策变化频繁，将增加需求分析和功能调整的难度，延误项目交付时间。</w:t>
      </w:r>
    </w:p>
    <w:p w14:paraId="7E33852C" w14:textId="77777777" w:rsidR="00C267BB" w:rsidRPr="00A90085" w:rsidRDefault="00C267BB" w:rsidP="00C267BB">
      <w:pPr>
        <w:ind w:firstLine="422"/>
        <w:rPr>
          <w:b/>
          <w:bCs/>
        </w:rPr>
      </w:pPr>
    </w:p>
    <w:p w14:paraId="3E9B082B" w14:textId="77777777" w:rsidR="00C23C44" w:rsidRDefault="00C23C44" w:rsidP="00C23C44">
      <w:pPr>
        <w:pStyle w:val="1"/>
      </w:pPr>
      <w:bookmarkStart w:id="50" w:name="_Toc120307671"/>
      <w:bookmarkStart w:id="51" w:name="_Toc121128967"/>
      <w:bookmarkStart w:id="52" w:name="_Toc127799076"/>
      <w:bookmarkStart w:id="53" w:name="_Toc182829772"/>
      <w:r>
        <w:rPr>
          <w:rFonts w:hint="eastAsia"/>
        </w:rPr>
        <w:t>外部接口需求</w:t>
      </w:r>
      <w:bookmarkEnd w:id="50"/>
      <w:bookmarkEnd w:id="51"/>
      <w:bookmarkEnd w:id="52"/>
      <w:bookmarkEnd w:id="53"/>
    </w:p>
    <w:p w14:paraId="5C953209" w14:textId="77777777" w:rsidR="00C23C44" w:rsidRDefault="00C23C44" w:rsidP="00C23C44">
      <w:r>
        <w:rPr>
          <w:rFonts w:hint="eastAsia"/>
        </w:rPr>
        <w:t>通过本节描述可以确定，保证软件产品能和外部组件正确连接的需求。关联图仅能表示高层抽象的外部接口，必须对接口数据和外部组件进行详细描述，并且写入数据定义中。如果产品的不同部分有不同的外部接口，那么应该把这些外部接口的全部详细需求并入到这一部分实例中。</w:t>
      </w:r>
    </w:p>
    <w:p w14:paraId="62AD69FF" w14:textId="77777777" w:rsidR="00C23C44" w:rsidRDefault="00C23C44" w:rsidP="00C23C44">
      <w:r>
        <w:rPr>
          <w:rFonts w:hint="eastAsia"/>
        </w:rPr>
        <w:t>注意：必须将附加用户类的特征与外部接口需求加以区分，附加用户类的特征描述的是通过接口取得软件产品的数据和服务的人的需求；而外部接口需求描述的是接口本身的需求。</w:t>
      </w:r>
    </w:p>
    <w:p w14:paraId="31C8369A" w14:textId="77777777" w:rsidR="00C23C44" w:rsidRDefault="00C23C44" w:rsidP="00C23C44">
      <w:pPr>
        <w:pStyle w:val="2"/>
        <w:ind w:left="180"/>
        <w:rPr>
          <w:szCs w:val="24"/>
        </w:rPr>
      </w:pPr>
      <w:bookmarkStart w:id="54" w:name="_Toc120307672"/>
      <w:bookmarkStart w:id="55" w:name="_Toc121128968"/>
      <w:bookmarkStart w:id="56" w:name="_Toc127799077"/>
      <w:bookmarkStart w:id="57" w:name="_Toc182829773"/>
      <w:r>
        <w:rPr>
          <w:rFonts w:hint="eastAsia"/>
          <w:szCs w:val="24"/>
        </w:rPr>
        <w:lastRenderedPageBreak/>
        <w:t>用户界面</w:t>
      </w:r>
      <w:bookmarkEnd w:id="54"/>
      <w:bookmarkEnd w:id="55"/>
      <w:bookmarkEnd w:id="56"/>
      <w:bookmarkEnd w:id="57"/>
    </w:p>
    <w:p w14:paraId="32D03461" w14:textId="77777777" w:rsidR="007D6879" w:rsidRPr="007D6879" w:rsidRDefault="007D6879" w:rsidP="007D6879">
      <w:pPr>
        <w:ind w:firstLine="422"/>
        <w:rPr>
          <w:b/>
          <w:bCs/>
        </w:rPr>
      </w:pPr>
      <w:r w:rsidRPr="007D6879">
        <w:rPr>
          <w:b/>
          <w:bCs/>
        </w:rPr>
        <w:t xml:space="preserve">1. </w:t>
      </w:r>
      <w:r w:rsidRPr="007D6879">
        <w:rPr>
          <w:b/>
          <w:bCs/>
        </w:rPr>
        <w:t>图形用户界面</w:t>
      </w:r>
      <w:r w:rsidRPr="007D6879">
        <w:rPr>
          <w:b/>
          <w:bCs/>
        </w:rPr>
        <w:t>(GUI)</w:t>
      </w:r>
      <w:r w:rsidRPr="007D6879">
        <w:rPr>
          <w:b/>
          <w:bCs/>
        </w:rPr>
        <w:t>标准与风格</w:t>
      </w:r>
    </w:p>
    <w:p w14:paraId="7876468D" w14:textId="77777777" w:rsidR="007D6879" w:rsidRPr="007D6879" w:rsidRDefault="007D6879" w:rsidP="007D6879">
      <w:pPr>
        <w:numPr>
          <w:ilvl w:val="0"/>
          <w:numId w:val="41"/>
        </w:numPr>
        <w:ind w:firstLine="420"/>
      </w:pPr>
      <w:r w:rsidRPr="007D6879">
        <w:t>系统将采用标准的</w:t>
      </w:r>
      <w:r w:rsidRPr="007D6879">
        <w:t xml:space="preserve"> </w:t>
      </w:r>
      <w:r w:rsidRPr="007D6879">
        <w:rPr>
          <w:b/>
          <w:bCs/>
        </w:rPr>
        <w:t>Java Swing</w:t>
      </w:r>
      <w:r w:rsidRPr="007D6879">
        <w:t xml:space="preserve"> </w:t>
      </w:r>
      <w:r w:rsidRPr="007D6879">
        <w:t>框架实现用户界面，并遵循现代教育信息化产品的简洁风格。</w:t>
      </w:r>
    </w:p>
    <w:p w14:paraId="6C7D7CD7" w14:textId="77777777" w:rsidR="007D6879" w:rsidRPr="007D6879" w:rsidRDefault="007D6879" w:rsidP="007D6879">
      <w:pPr>
        <w:numPr>
          <w:ilvl w:val="0"/>
          <w:numId w:val="41"/>
        </w:numPr>
        <w:ind w:firstLine="420"/>
      </w:pPr>
      <w:r w:rsidRPr="007D6879">
        <w:t>所有界面均采用一致的导航和布局规则，确保用户操作的直观性和一致性。</w:t>
      </w:r>
    </w:p>
    <w:p w14:paraId="6B5BC260" w14:textId="77777777" w:rsidR="007D6879" w:rsidRPr="007D6879" w:rsidRDefault="007D6879" w:rsidP="007D6879">
      <w:pPr>
        <w:ind w:firstLine="422"/>
        <w:rPr>
          <w:b/>
          <w:bCs/>
        </w:rPr>
      </w:pPr>
      <w:r w:rsidRPr="007D6879">
        <w:rPr>
          <w:b/>
          <w:bCs/>
        </w:rPr>
        <w:t xml:space="preserve">2. </w:t>
      </w:r>
      <w:r w:rsidRPr="007D6879">
        <w:rPr>
          <w:b/>
          <w:bCs/>
        </w:rPr>
        <w:t>屏幕布局与解决方案限制</w:t>
      </w:r>
    </w:p>
    <w:p w14:paraId="3A3CBBCF" w14:textId="77777777" w:rsidR="007D6879" w:rsidRPr="007D6879" w:rsidRDefault="007D6879" w:rsidP="007D6879">
      <w:pPr>
        <w:numPr>
          <w:ilvl w:val="0"/>
          <w:numId w:val="42"/>
        </w:numPr>
        <w:ind w:firstLine="422"/>
      </w:pPr>
      <w:r w:rsidRPr="007D6879">
        <w:rPr>
          <w:b/>
          <w:bCs/>
        </w:rPr>
        <w:t>屏幕分辨率要求</w:t>
      </w:r>
      <w:r w:rsidRPr="007D6879">
        <w:t>：支持</w:t>
      </w:r>
      <w:r w:rsidRPr="007D6879">
        <w:t xml:space="preserve"> 1024×768 </w:t>
      </w:r>
      <w:r w:rsidRPr="007D6879">
        <w:t>及以上的分辨率。</w:t>
      </w:r>
    </w:p>
    <w:p w14:paraId="46FDD36F" w14:textId="77777777" w:rsidR="007D6879" w:rsidRPr="007D6879" w:rsidRDefault="007D6879" w:rsidP="007D6879">
      <w:pPr>
        <w:numPr>
          <w:ilvl w:val="0"/>
          <w:numId w:val="42"/>
        </w:numPr>
        <w:ind w:firstLine="422"/>
      </w:pPr>
      <w:r w:rsidRPr="007D6879">
        <w:rPr>
          <w:b/>
          <w:bCs/>
        </w:rPr>
        <w:t>布局规则</w:t>
      </w:r>
      <w:r w:rsidRPr="007D6879">
        <w:t>：采用标准的面板分区设计，包括顶部导航栏、左侧功能菜单、中间主要显示区域、底部状态栏。</w:t>
      </w:r>
    </w:p>
    <w:p w14:paraId="12A51DFF" w14:textId="77777777" w:rsidR="007D6879" w:rsidRPr="007D6879" w:rsidRDefault="007D6879" w:rsidP="007D6879">
      <w:pPr>
        <w:numPr>
          <w:ilvl w:val="0"/>
          <w:numId w:val="42"/>
        </w:numPr>
        <w:ind w:firstLine="422"/>
      </w:pPr>
      <w:r w:rsidRPr="007D6879">
        <w:rPr>
          <w:b/>
          <w:bCs/>
        </w:rPr>
        <w:t>屏幕切换</w:t>
      </w:r>
      <w:r w:rsidRPr="007D6879">
        <w:t>：在切换模块时，保持数据操作状态并实时更新显示。</w:t>
      </w:r>
    </w:p>
    <w:p w14:paraId="0F8B41C7" w14:textId="77777777" w:rsidR="007D6879" w:rsidRPr="007D6879" w:rsidRDefault="007D6879" w:rsidP="007D6879">
      <w:pPr>
        <w:ind w:firstLine="422"/>
        <w:rPr>
          <w:b/>
          <w:bCs/>
        </w:rPr>
      </w:pPr>
      <w:r w:rsidRPr="007D6879">
        <w:rPr>
          <w:b/>
          <w:bCs/>
        </w:rPr>
        <w:t xml:space="preserve">3. </w:t>
      </w:r>
      <w:r w:rsidRPr="007D6879">
        <w:rPr>
          <w:b/>
          <w:bCs/>
        </w:rPr>
        <w:t>用户界面组件</w:t>
      </w:r>
    </w:p>
    <w:p w14:paraId="6C67167A" w14:textId="77777777" w:rsidR="007D6879" w:rsidRPr="007D6879" w:rsidRDefault="007D6879" w:rsidP="007D6879">
      <w:pPr>
        <w:ind w:leftChars="100" w:left="210" w:firstLine="422"/>
        <w:rPr>
          <w:b/>
          <w:bCs/>
        </w:rPr>
      </w:pPr>
      <w:r w:rsidRPr="007D6879">
        <w:rPr>
          <w:b/>
          <w:bCs/>
        </w:rPr>
        <w:t xml:space="preserve">3.1 </w:t>
      </w:r>
      <w:r w:rsidRPr="007D6879">
        <w:rPr>
          <w:b/>
          <w:bCs/>
        </w:rPr>
        <w:t>选单</w:t>
      </w:r>
    </w:p>
    <w:p w14:paraId="49D64673" w14:textId="77777777" w:rsidR="007D6879" w:rsidRPr="007D6879" w:rsidRDefault="007D6879" w:rsidP="007D6879">
      <w:pPr>
        <w:numPr>
          <w:ilvl w:val="0"/>
          <w:numId w:val="43"/>
        </w:numPr>
        <w:tabs>
          <w:tab w:val="clear" w:pos="720"/>
          <w:tab w:val="num" w:pos="930"/>
        </w:tabs>
        <w:ind w:leftChars="443" w:left="930" w:firstLine="420"/>
      </w:pPr>
      <w:r w:rsidRPr="007D6879">
        <w:t>提供全局菜单，分为主菜单和上下文菜单。</w:t>
      </w:r>
    </w:p>
    <w:p w14:paraId="3C5974A2" w14:textId="77777777" w:rsidR="007D6879" w:rsidRPr="007D6879" w:rsidRDefault="007D6879" w:rsidP="007D6879">
      <w:pPr>
        <w:numPr>
          <w:ilvl w:val="1"/>
          <w:numId w:val="43"/>
        </w:numPr>
        <w:tabs>
          <w:tab w:val="clear" w:pos="1440"/>
          <w:tab w:val="num" w:pos="1650"/>
        </w:tabs>
        <w:ind w:leftChars="786" w:left="1651" w:firstLine="420"/>
      </w:pPr>
      <w:r w:rsidRPr="007D6879">
        <w:t>主菜单包括</w:t>
      </w:r>
      <w:r w:rsidRPr="007D6879">
        <w:t xml:space="preserve"> </w:t>
      </w:r>
      <w:r w:rsidRPr="007D6879">
        <w:rPr>
          <w:b/>
          <w:bCs/>
        </w:rPr>
        <w:t>“</w:t>
      </w:r>
      <w:r w:rsidRPr="007D6879">
        <w:rPr>
          <w:b/>
          <w:bCs/>
        </w:rPr>
        <w:t>首页</w:t>
      </w:r>
      <w:r w:rsidRPr="007D6879">
        <w:rPr>
          <w:b/>
          <w:bCs/>
        </w:rPr>
        <w:t>”</w:t>
      </w:r>
      <w:r w:rsidRPr="007D6879">
        <w:t>、</w:t>
      </w:r>
      <w:r w:rsidRPr="007D6879">
        <w:rPr>
          <w:b/>
          <w:bCs/>
        </w:rPr>
        <w:t>“</w:t>
      </w:r>
      <w:r w:rsidRPr="007D6879">
        <w:rPr>
          <w:b/>
          <w:bCs/>
        </w:rPr>
        <w:t>学生管理</w:t>
      </w:r>
      <w:r w:rsidRPr="007D6879">
        <w:rPr>
          <w:b/>
          <w:bCs/>
        </w:rPr>
        <w:t>”</w:t>
      </w:r>
      <w:r w:rsidRPr="007D6879">
        <w:t>、</w:t>
      </w:r>
      <w:r w:rsidRPr="007D6879">
        <w:rPr>
          <w:b/>
          <w:bCs/>
        </w:rPr>
        <w:t>“</w:t>
      </w:r>
      <w:r w:rsidRPr="007D6879">
        <w:rPr>
          <w:b/>
          <w:bCs/>
        </w:rPr>
        <w:t>课程管理</w:t>
      </w:r>
      <w:r w:rsidRPr="007D6879">
        <w:rPr>
          <w:b/>
          <w:bCs/>
        </w:rPr>
        <w:t>”</w:t>
      </w:r>
      <w:r w:rsidRPr="007D6879">
        <w:t>、</w:t>
      </w:r>
      <w:r w:rsidRPr="007D6879">
        <w:rPr>
          <w:b/>
          <w:bCs/>
        </w:rPr>
        <w:t>“</w:t>
      </w:r>
      <w:r w:rsidRPr="007D6879">
        <w:rPr>
          <w:b/>
          <w:bCs/>
        </w:rPr>
        <w:t>成绩管理</w:t>
      </w:r>
      <w:r w:rsidRPr="007D6879">
        <w:rPr>
          <w:b/>
          <w:bCs/>
        </w:rPr>
        <w:t>”</w:t>
      </w:r>
      <w:r w:rsidRPr="007D6879">
        <w:t>、</w:t>
      </w:r>
      <w:r w:rsidRPr="007D6879">
        <w:rPr>
          <w:b/>
          <w:bCs/>
        </w:rPr>
        <w:t>“</w:t>
      </w:r>
      <w:r w:rsidRPr="007D6879">
        <w:rPr>
          <w:b/>
          <w:bCs/>
        </w:rPr>
        <w:t>系统设置</w:t>
      </w:r>
      <w:r w:rsidRPr="007D6879">
        <w:rPr>
          <w:b/>
          <w:bCs/>
        </w:rPr>
        <w:t>”</w:t>
      </w:r>
      <w:r w:rsidRPr="007D6879">
        <w:t xml:space="preserve"> </w:t>
      </w:r>
      <w:r w:rsidRPr="007D6879">
        <w:t>等。</w:t>
      </w:r>
    </w:p>
    <w:p w14:paraId="4EDC2FEF" w14:textId="77777777" w:rsidR="007D6879" w:rsidRPr="007D6879" w:rsidRDefault="007D6879" w:rsidP="007D6879">
      <w:pPr>
        <w:numPr>
          <w:ilvl w:val="1"/>
          <w:numId w:val="43"/>
        </w:numPr>
        <w:tabs>
          <w:tab w:val="clear" w:pos="1440"/>
          <w:tab w:val="num" w:pos="1650"/>
        </w:tabs>
        <w:ind w:leftChars="786" w:left="1651" w:firstLine="420"/>
      </w:pPr>
      <w:r w:rsidRPr="007D6879">
        <w:t>上下文菜单根据用户权限动态生成。</w:t>
      </w:r>
    </w:p>
    <w:p w14:paraId="7027CFCB" w14:textId="77777777" w:rsidR="007D6879" w:rsidRPr="007D6879" w:rsidRDefault="007D6879" w:rsidP="007D6879">
      <w:pPr>
        <w:ind w:leftChars="100" w:left="210" w:firstLine="422"/>
        <w:rPr>
          <w:b/>
          <w:bCs/>
        </w:rPr>
      </w:pPr>
      <w:r w:rsidRPr="007D6879">
        <w:rPr>
          <w:b/>
          <w:bCs/>
        </w:rPr>
        <w:t xml:space="preserve">3.2 </w:t>
      </w:r>
      <w:r w:rsidRPr="007D6879">
        <w:rPr>
          <w:b/>
          <w:bCs/>
        </w:rPr>
        <w:t>标准按钮</w:t>
      </w:r>
    </w:p>
    <w:p w14:paraId="425B9522" w14:textId="77777777" w:rsidR="007D6879" w:rsidRPr="007D6879" w:rsidRDefault="007D6879" w:rsidP="007D6879">
      <w:pPr>
        <w:numPr>
          <w:ilvl w:val="0"/>
          <w:numId w:val="44"/>
        </w:numPr>
        <w:tabs>
          <w:tab w:val="clear" w:pos="720"/>
          <w:tab w:val="num" w:pos="930"/>
        </w:tabs>
        <w:ind w:leftChars="443" w:left="930" w:firstLine="420"/>
      </w:pPr>
      <w:r w:rsidRPr="007D6879">
        <w:t>所有操作按钮使用清晰的标签（如</w:t>
      </w:r>
      <w:r w:rsidRPr="007D6879">
        <w:t xml:space="preserve"> </w:t>
      </w:r>
      <w:r w:rsidRPr="007D6879">
        <w:rPr>
          <w:b/>
          <w:bCs/>
        </w:rPr>
        <w:t>“</w:t>
      </w:r>
      <w:r w:rsidRPr="007D6879">
        <w:rPr>
          <w:b/>
          <w:bCs/>
        </w:rPr>
        <w:t>提交</w:t>
      </w:r>
      <w:r w:rsidRPr="007D6879">
        <w:rPr>
          <w:b/>
          <w:bCs/>
        </w:rPr>
        <w:t>”</w:t>
      </w:r>
      <w:r w:rsidRPr="007D6879">
        <w:t>、</w:t>
      </w:r>
      <w:r w:rsidRPr="007D6879">
        <w:rPr>
          <w:b/>
          <w:bCs/>
        </w:rPr>
        <w:t>“</w:t>
      </w:r>
      <w:r w:rsidRPr="007D6879">
        <w:rPr>
          <w:b/>
          <w:bCs/>
        </w:rPr>
        <w:t>取消</w:t>
      </w:r>
      <w:r w:rsidRPr="007D6879">
        <w:rPr>
          <w:b/>
          <w:bCs/>
        </w:rPr>
        <w:t>”</w:t>
      </w:r>
      <w:r w:rsidRPr="007D6879">
        <w:t>、</w:t>
      </w:r>
      <w:r w:rsidRPr="007D6879">
        <w:rPr>
          <w:b/>
          <w:bCs/>
        </w:rPr>
        <w:t>“</w:t>
      </w:r>
      <w:r w:rsidRPr="007D6879">
        <w:rPr>
          <w:b/>
          <w:bCs/>
        </w:rPr>
        <w:t>返回</w:t>
      </w:r>
      <w:r w:rsidRPr="007D6879">
        <w:rPr>
          <w:b/>
          <w:bCs/>
        </w:rPr>
        <w:t>”</w:t>
      </w:r>
      <w:r w:rsidRPr="007D6879">
        <w:t>）。</w:t>
      </w:r>
    </w:p>
    <w:p w14:paraId="4E7512E4" w14:textId="77777777" w:rsidR="007D6879" w:rsidRPr="007D6879" w:rsidRDefault="007D6879" w:rsidP="007D6879">
      <w:pPr>
        <w:numPr>
          <w:ilvl w:val="0"/>
          <w:numId w:val="44"/>
        </w:numPr>
        <w:tabs>
          <w:tab w:val="clear" w:pos="720"/>
          <w:tab w:val="num" w:pos="930"/>
        </w:tabs>
        <w:ind w:leftChars="443" w:left="930" w:firstLine="420"/>
      </w:pPr>
      <w:r w:rsidRPr="007D6879">
        <w:t>常用按钮（如</w:t>
      </w:r>
      <w:r w:rsidRPr="007D6879">
        <w:t>“</w:t>
      </w:r>
      <w:r w:rsidRPr="007D6879">
        <w:t>保存</w:t>
      </w:r>
      <w:r w:rsidRPr="007D6879">
        <w:t>”</w:t>
      </w:r>
      <w:r w:rsidRPr="007D6879">
        <w:t>）采用统一颜色（如蓝色）。</w:t>
      </w:r>
    </w:p>
    <w:p w14:paraId="7C6290FD" w14:textId="77777777" w:rsidR="007D6879" w:rsidRPr="007D6879" w:rsidRDefault="007D6879" w:rsidP="007D6879">
      <w:pPr>
        <w:ind w:leftChars="100" w:left="210" w:firstLine="422"/>
        <w:rPr>
          <w:b/>
          <w:bCs/>
        </w:rPr>
      </w:pPr>
      <w:r w:rsidRPr="007D6879">
        <w:rPr>
          <w:b/>
          <w:bCs/>
        </w:rPr>
        <w:t xml:space="preserve">3.3 </w:t>
      </w:r>
      <w:r w:rsidRPr="007D6879">
        <w:rPr>
          <w:b/>
          <w:bCs/>
        </w:rPr>
        <w:t>导航链接</w:t>
      </w:r>
    </w:p>
    <w:p w14:paraId="6C6123C8" w14:textId="77777777" w:rsidR="007D6879" w:rsidRPr="007D6879" w:rsidRDefault="007D6879" w:rsidP="007D6879">
      <w:pPr>
        <w:numPr>
          <w:ilvl w:val="0"/>
          <w:numId w:val="45"/>
        </w:numPr>
        <w:tabs>
          <w:tab w:val="clear" w:pos="720"/>
          <w:tab w:val="num" w:pos="930"/>
        </w:tabs>
        <w:ind w:leftChars="443" w:left="930" w:firstLine="420"/>
      </w:pPr>
      <w:r w:rsidRPr="007D6879">
        <w:t>在页面顶部或侧边提供导航链接，指向常用模块。</w:t>
      </w:r>
    </w:p>
    <w:p w14:paraId="65A6A2D2" w14:textId="77777777" w:rsidR="007D6879" w:rsidRPr="007D6879" w:rsidRDefault="007D6879" w:rsidP="007D6879">
      <w:pPr>
        <w:numPr>
          <w:ilvl w:val="0"/>
          <w:numId w:val="45"/>
        </w:numPr>
        <w:tabs>
          <w:tab w:val="clear" w:pos="720"/>
          <w:tab w:val="num" w:pos="930"/>
        </w:tabs>
        <w:ind w:leftChars="443" w:left="930" w:firstLine="420"/>
      </w:pPr>
      <w:r w:rsidRPr="007D6879">
        <w:t>链接在鼠标悬停时有视觉提示（如颜色变化）。</w:t>
      </w:r>
    </w:p>
    <w:p w14:paraId="44C1332C" w14:textId="77777777" w:rsidR="007D6879" w:rsidRPr="007D6879" w:rsidRDefault="007D6879" w:rsidP="007D6879">
      <w:pPr>
        <w:ind w:leftChars="100" w:left="210" w:firstLine="422"/>
        <w:rPr>
          <w:b/>
          <w:bCs/>
        </w:rPr>
      </w:pPr>
      <w:r w:rsidRPr="007D6879">
        <w:rPr>
          <w:b/>
          <w:bCs/>
        </w:rPr>
        <w:t xml:space="preserve">3.4 </w:t>
      </w:r>
      <w:r w:rsidRPr="007D6879">
        <w:rPr>
          <w:b/>
          <w:bCs/>
        </w:rPr>
        <w:t>功能组件</w:t>
      </w:r>
    </w:p>
    <w:p w14:paraId="42D4F381" w14:textId="77777777" w:rsidR="007D6879" w:rsidRPr="007D6879" w:rsidRDefault="007D6879" w:rsidP="007D6879">
      <w:pPr>
        <w:numPr>
          <w:ilvl w:val="0"/>
          <w:numId w:val="46"/>
        </w:numPr>
        <w:tabs>
          <w:tab w:val="clear" w:pos="720"/>
          <w:tab w:val="num" w:pos="930"/>
        </w:tabs>
        <w:ind w:leftChars="443" w:left="930" w:firstLine="420"/>
      </w:pPr>
      <w:r w:rsidRPr="007D6879">
        <w:t>搜索框：支持模糊搜索，实时显示结果。</w:t>
      </w:r>
    </w:p>
    <w:p w14:paraId="7E8E7181" w14:textId="77777777" w:rsidR="007D6879" w:rsidRPr="007D6879" w:rsidRDefault="007D6879" w:rsidP="007D6879">
      <w:pPr>
        <w:numPr>
          <w:ilvl w:val="0"/>
          <w:numId w:val="46"/>
        </w:numPr>
        <w:tabs>
          <w:tab w:val="clear" w:pos="720"/>
          <w:tab w:val="num" w:pos="930"/>
        </w:tabs>
        <w:ind w:leftChars="443" w:left="930" w:firstLine="420"/>
      </w:pPr>
      <w:r w:rsidRPr="007D6879">
        <w:t>数据表格：用于展示成绩数据，</w:t>
      </w:r>
      <w:proofErr w:type="gramStart"/>
      <w:r w:rsidRPr="007D6879">
        <w:t>支持分</w:t>
      </w:r>
      <w:proofErr w:type="gramEnd"/>
      <w:r w:rsidRPr="007D6879">
        <w:t>页、排序和筛选功能。</w:t>
      </w:r>
    </w:p>
    <w:p w14:paraId="39A5534E" w14:textId="77777777" w:rsidR="007D6879" w:rsidRPr="007D6879" w:rsidRDefault="007D6879" w:rsidP="007D6879">
      <w:pPr>
        <w:numPr>
          <w:ilvl w:val="0"/>
          <w:numId w:val="46"/>
        </w:numPr>
        <w:tabs>
          <w:tab w:val="clear" w:pos="720"/>
          <w:tab w:val="num" w:pos="930"/>
        </w:tabs>
        <w:ind w:leftChars="443" w:left="930" w:firstLine="420"/>
      </w:pPr>
      <w:r w:rsidRPr="007D6879">
        <w:t>输入控件：包括文本框、下拉菜单、日期选择器等，确保易用性和容错性。</w:t>
      </w:r>
    </w:p>
    <w:p w14:paraId="1679B17A" w14:textId="77777777" w:rsidR="007D6879" w:rsidRPr="007D6879" w:rsidRDefault="007D6879" w:rsidP="007D6879">
      <w:pPr>
        <w:ind w:leftChars="100" w:left="210" w:firstLine="422"/>
        <w:rPr>
          <w:b/>
          <w:bCs/>
        </w:rPr>
      </w:pPr>
      <w:r w:rsidRPr="007D6879">
        <w:rPr>
          <w:b/>
          <w:bCs/>
        </w:rPr>
        <w:t xml:space="preserve">3.5 </w:t>
      </w:r>
      <w:r w:rsidRPr="007D6879">
        <w:rPr>
          <w:b/>
          <w:bCs/>
        </w:rPr>
        <w:t>消息栏</w:t>
      </w:r>
    </w:p>
    <w:p w14:paraId="559A5C80" w14:textId="77777777" w:rsidR="007D6879" w:rsidRPr="007D6879" w:rsidRDefault="007D6879" w:rsidP="007D6879">
      <w:pPr>
        <w:numPr>
          <w:ilvl w:val="0"/>
          <w:numId w:val="47"/>
        </w:numPr>
        <w:tabs>
          <w:tab w:val="clear" w:pos="720"/>
          <w:tab w:val="num" w:pos="930"/>
        </w:tabs>
        <w:ind w:leftChars="443" w:left="930" w:firstLine="420"/>
      </w:pPr>
      <w:r w:rsidRPr="007D6879">
        <w:t>页面顶部或</w:t>
      </w:r>
      <w:proofErr w:type="gramStart"/>
      <w:r w:rsidRPr="007D6879">
        <w:t>弹窗形式</w:t>
      </w:r>
      <w:proofErr w:type="gramEnd"/>
      <w:r w:rsidRPr="007D6879">
        <w:t>显示操作结果。</w:t>
      </w:r>
    </w:p>
    <w:p w14:paraId="1DDB89C5" w14:textId="77777777" w:rsidR="007D6879" w:rsidRPr="007D6879" w:rsidRDefault="007D6879" w:rsidP="007D6879">
      <w:pPr>
        <w:numPr>
          <w:ilvl w:val="1"/>
          <w:numId w:val="47"/>
        </w:numPr>
        <w:tabs>
          <w:tab w:val="clear" w:pos="1440"/>
          <w:tab w:val="num" w:pos="1650"/>
        </w:tabs>
        <w:ind w:leftChars="786" w:left="1651" w:firstLine="420"/>
      </w:pPr>
      <w:r w:rsidRPr="007D6879">
        <w:t>成功消息：绿色背景，明确表述成功内容。</w:t>
      </w:r>
    </w:p>
    <w:p w14:paraId="0A411A4B" w14:textId="77777777" w:rsidR="007D6879" w:rsidRPr="007D6879" w:rsidRDefault="007D6879" w:rsidP="007D6879">
      <w:pPr>
        <w:numPr>
          <w:ilvl w:val="1"/>
          <w:numId w:val="47"/>
        </w:numPr>
        <w:tabs>
          <w:tab w:val="clear" w:pos="1440"/>
          <w:tab w:val="num" w:pos="1650"/>
        </w:tabs>
        <w:ind w:leftChars="786" w:left="1651" w:firstLine="420"/>
      </w:pPr>
      <w:r w:rsidRPr="007D6879">
        <w:t>错误消息：红色背景，附带可操作的错误建议。</w:t>
      </w:r>
    </w:p>
    <w:p w14:paraId="016E9C47" w14:textId="77777777" w:rsidR="007D6879" w:rsidRPr="007D6879" w:rsidRDefault="007D6879" w:rsidP="007D6879">
      <w:pPr>
        <w:ind w:firstLine="422"/>
        <w:rPr>
          <w:b/>
          <w:bCs/>
        </w:rPr>
      </w:pPr>
      <w:r w:rsidRPr="007D6879">
        <w:rPr>
          <w:b/>
          <w:bCs/>
        </w:rPr>
        <w:t xml:space="preserve">4. </w:t>
      </w:r>
      <w:r w:rsidRPr="007D6879">
        <w:rPr>
          <w:b/>
          <w:bCs/>
        </w:rPr>
        <w:t>快捷键</w:t>
      </w:r>
    </w:p>
    <w:p w14:paraId="0B6DFB08" w14:textId="77777777" w:rsidR="007D6879" w:rsidRPr="007D6879" w:rsidRDefault="007D6879" w:rsidP="007D6879">
      <w:pPr>
        <w:numPr>
          <w:ilvl w:val="0"/>
          <w:numId w:val="48"/>
        </w:numPr>
        <w:ind w:firstLine="420"/>
      </w:pPr>
      <w:r w:rsidRPr="007D6879">
        <w:t>支持常用快捷键，提升操作效率：</w:t>
      </w:r>
    </w:p>
    <w:p w14:paraId="15440DF8" w14:textId="77777777" w:rsidR="007D6879" w:rsidRPr="007D6879" w:rsidRDefault="007D6879" w:rsidP="007D6879">
      <w:pPr>
        <w:numPr>
          <w:ilvl w:val="1"/>
          <w:numId w:val="48"/>
        </w:numPr>
        <w:ind w:firstLine="422"/>
      </w:pPr>
      <w:r w:rsidRPr="007D6879">
        <w:rPr>
          <w:b/>
          <w:bCs/>
        </w:rPr>
        <w:t>Ctrl + S</w:t>
      </w:r>
      <w:r w:rsidRPr="007D6879">
        <w:t>：保存当前编辑内容。</w:t>
      </w:r>
    </w:p>
    <w:p w14:paraId="6ED89A93" w14:textId="77777777" w:rsidR="007D6879" w:rsidRPr="007D6879" w:rsidRDefault="007D6879" w:rsidP="007D6879">
      <w:pPr>
        <w:numPr>
          <w:ilvl w:val="1"/>
          <w:numId w:val="48"/>
        </w:numPr>
        <w:ind w:firstLine="422"/>
      </w:pPr>
      <w:r w:rsidRPr="007D6879">
        <w:rPr>
          <w:b/>
          <w:bCs/>
        </w:rPr>
        <w:t>Esc</w:t>
      </w:r>
      <w:r w:rsidRPr="007D6879">
        <w:t>：退出当前界面或取消操作。</w:t>
      </w:r>
    </w:p>
    <w:p w14:paraId="06AEF9CC" w14:textId="77777777" w:rsidR="007D6879" w:rsidRPr="007D6879" w:rsidRDefault="007D6879" w:rsidP="007D6879">
      <w:pPr>
        <w:numPr>
          <w:ilvl w:val="1"/>
          <w:numId w:val="48"/>
        </w:numPr>
        <w:ind w:firstLine="422"/>
      </w:pPr>
      <w:r w:rsidRPr="007D6879">
        <w:rPr>
          <w:b/>
          <w:bCs/>
        </w:rPr>
        <w:t>Ctrl + F</w:t>
      </w:r>
      <w:r w:rsidRPr="007D6879">
        <w:t>：激活搜索功能。</w:t>
      </w:r>
    </w:p>
    <w:p w14:paraId="698AE645" w14:textId="77777777" w:rsidR="007D6879" w:rsidRPr="007D6879" w:rsidRDefault="007D6879" w:rsidP="007D6879">
      <w:pPr>
        <w:ind w:firstLine="422"/>
        <w:rPr>
          <w:b/>
          <w:bCs/>
        </w:rPr>
      </w:pPr>
      <w:r w:rsidRPr="007D6879">
        <w:rPr>
          <w:b/>
          <w:bCs/>
        </w:rPr>
        <w:t xml:space="preserve">5. </w:t>
      </w:r>
      <w:r w:rsidRPr="007D6879">
        <w:rPr>
          <w:b/>
          <w:bCs/>
        </w:rPr>
        <w:t>显示格式规定</w:t>
      </w:r>
    </w:p>
    <w:p w14:paraId="10B0E306" w14:textId="77777777" w:rsidR="007D6879" w:rsidRPr="007D6879" w:rsidRDefault="007D6879" w:rsidP="007D6879">
      <w:pPr>
        <w:ind w:leftChars="100" w:left="210" w:firstLine="422"/>
        <w:rPr>
          <w:b/>
          <w:bCs/>
        </w:rPr>
      </w:pPr>
      <w:r w:rsidRPr="007D6879">
        <w:rPr>
          <w:b/>
          <w:bCs/>
        </w:rPr>
        <w:t xml:space="preserve">5.1 </w:t>
      </w:r>
      <w:r w:rsidRPr="007D6879">
        <w:rPr>
          <w:b/>
          <w:bCs/>
        </w:rPr>
        <w:t>文字对齐方式</w:t>
      </w:r>
    </w:p>
    <w:p w14:paraId="6D021D9E" w14:textId="77777777" w:rsidR="007D6879" w:rsidRPr="007D6879" w:rsidRDefault="007D6879" w:rsidP="007D6879">
      <w:pPr>
        <w:numPr>
          <w:ilvl w:val="0"/>
          <w:numId w:val="49"/>
        </w:numPr>
        <w:tabs>
          <w:tab w:val="clear" w:pos="720"/>
          <w:tab w:val="num" w:pos="930"/>
        </w:tabs>
        <w:ind w:leftChars="443" w:left="930" w:firstLine="420"/>
      </w:pPr>
      <w:r w:rsidRPr="007D6879">
        <w:t>左对齐：主要用于标签、输入框说明。</w:t>
      </w:r>
    </w:p>
    <w:p w14:paraId="05371855" w14:textId="77777777" w:rsidR="007D6879" w:rsidRPr="007D6879" w:rsidRDefault="007D6879" w:rsidP="007D6879">
      <w:pPr>
        <w:numPr>
          <w:ilvl w:val="0"/>
          <w:numId w:val="49"/>
        </w:numPr>
        <w:tabs>
          <w:tab w:val="clear" w:pos="720"/>
          <w:tab w:val="num" w:pos="930"/>
        </w:tabs>
        <w:ind w:leftChars="443" w:left="930" w:firstLine="420"/>
      </w:pPr>
      <w:r w:rsidRPr="007D6879">
        <w:t>居中对齐：用于标题、表格数据。</w:t>
      </w:r>
    </w:p>
    <w:p w14:paraId="2DAD37F1" w14:textId="77777777" w:rsidR="007D6879" w:rsidRPr="007D6879" w:rsidRDefault="007D6879" w:rsidP="007D6879">
      <w:pPr>
        <w:numPr>
          <w:ilvl w:val="0"/>
          <w:numId w:val="49"/>
        </w:numPr>
        <w:tabs>
          <w:tab w:val="clear" w:pos="720"/>
          <w:tab w:val="num" w:pos="930"/>
        </w:tabs>
        <w:ind w:leftChars="443" w:left="930" w:firstLine="420"/>
      </w:pPr>
      <w:r w:rsidRPr="007D6879">
        <w:t>右对齐：主要用于数值或金额类数据。</w:t>
      </w:r>
    </w:p>
    <w:p w14:paraId="6947E1D4" w14:textId="77777777" w:rsidR="007D6879" w:rsidRPr="007D6879" w:rsidRDefault="007D6879" w:rsidP="007D6879">
      <w:pPr>
        <w:ind w:leftChars="100" w:left="210" w:firstLine="422"/>
        <w:rPr>
          <w:b/>
          <w:bCs/>
        </w:rPr>
      </w:pPr>
      <w:r w:rsidRPr="007D6879">
        <w:rPr>
          <w:b/>
          <w:bCs/>
        </w:rPr>
        <w:t xml:space="preserve">5.2 </w:t>
      </w:r>
      <w:r w:rsidRPr="007D6879">
        <w:rPr>
          <w:b/>
          <w:bCs/>
        </w:rPr>
        <w:t>数字格式</w:t>
      </w:r>
    </w:p>
    <w:p w14:paraId="05AF7496" w14:textId="77777777" w:rsidR="007D6879" w:rsidRPr="007D6879" w:rsidRDefault="007D6879" w:rsidP="007D6879">
      <w:pPr>
        <w:numPr>
          <w:ilvl w:val="0"/>
          <w:numId w:val="50"/>
        </w:numPr>
        <w:tabs>
          <w:tab w:val="clear" w:pos="720"/>
          <w:tab w:val="num" w:pos="930"/>
        </w:tabs>
        <w:ind w:leftChars="443" w:left="930" w:firstLine="420"/>
      </w:pPr>
      <w:r w:rsidRPr="007D6879">
        <w:t>成绩显示：保留</w:t>
      </w:r>
      <w:r w:rsidRPr="007D6879">
        <w:t>1</w:t>
      </w:r>
      <w:r w:rsidRPr="007D6879">
        <w:t>位小数（如</w:t>
      </w:r>
      <w:r w:rsidRPr="007D6879">
        <w:t xml:space="preserve"> 89.5</w:t>
      </w:r>
      <w:r w:rsidRPr="007D6879">
        <w:t>）。</w:t>
      </w:r>
    </w:p>
    <w:p w14:paraId="3718478E" w14:textId="77777777" w:rsidR="007D6879" w:rsidRPr="007D6879" w:rsidRDefault="007D6879" w:rsidP="007D6879">
      <w:pPr>
        <w:numPr>
          <w:ilvl w:val="0"/>
          <w:numId w:val="50"/>
        </w:numPr>
        <w:tabs>
          <w:tab w:val="clear" w:pos="720"/>
          <w:tab w:val="num" w:pos="930"/>
        </w:tabs>
        <w:ind w:leftChars="443" w:left="930" w:firstLine="420"/>
      </w:pPr>
      <w:r w:rsidRPr="007D6879">
        <w:t>学分显示：保留</w:t>
      </w:r>
      <w:r w:rsidRPr="007D6879">
        <w:t>2</w:t>
      </w:r>
      <w:r w:rsidRPr="007D6879">
        <w:t>位小数（如</w:t>
      </w:r>
      <w:r w:rsidRPr="007D6879">
        <w:t xml:space="preserve"> 3.00</w:t>
      </w:r>
      <w:r w:rsidRPr="007D6879">
        <w:t>）。</w:t>
      </w:r>
    </w:p>
    <w:p w14:paraId="397DDABE" w14:textId="77777777" w:rsidR="007D6879" w:rsidRPr="007D6879" w:rsidRDefault="007D6879" w:rsidP="007D6879">
      <w:pPr>
        <w:ind w:leftChars="100" w:left="210" w:firstLine="422"/>
        <w:rPr>
          <w:b/>
          <w:bCs/>
        </w:rPr>
      </w:pPr>
      <w:r w:rsidRPr="007D6879">
        <w:rPr>
          <w:b/>
          <w:bCs/>
        </w:rPr>
        <w:lastRenderedPageBreak/>
        <w:t xml:space="preserve">5.3 </w:t>
      </w:r>
      <w:r w:rsidRPr="007D6879">
        <w:rPr>
          <w:b/>
          <w:bCs/>
        </w:rPr>
        <w:t>日期格式</w:t>
      </w:r>
    </w:p>
    <w:p w14:paraId="2C3D81CB" w14:textId="77777777" w:rsidR="007D6879" w:rsidRPr="007D6879" w:rsidRDefault="007D6879" w:rsidP="007D6879">
      <w:pPr>
        <w:numPr>
          <w:ilvl w:val="0"/>
          <w:numId w:val="51"/>
        </w:numPr>
        <w:tabs>
          <w:tab w:val="clear" w:pos="720"/>
          <w:tab w:val="num" w:pos="930"/>
        </w:tabs>
        <w:ind w:leftChars="443" w:left="930" w:firstLine="420"/>
      </w:pPr>
      <w:r w:rsidRPr="007D6879">
        <w:t>采用</w:t>
      </w:r>
      <w:r w:rsidRPr="007D6879">
        <w:t xml:space="preserve"> </w:t>
      </w:r>
      <w:r w:rsidRPr="007D6879">
        <w:rPr>
          <w:b/>
          <w:bCs/>
        </w:rPr>
        <w:t>YYYY-MM-DD</w:t>
      </w:r>
      <w:r w:rsidRPr="007D6879">
        <w:t xml:space="preserve"> </w:t>
      </w:r>
      <w:r w:rsidRPr="007D6879">
        <w:t>格式（如</w:t>
      </w:r>
      <w:r w:rsidRPr="007D6879">
        <w:t xml:space="preserve"> 2024-11-18</w:t>
      </w:r>
      <w:r w:rsidRPr="007D6879">
        <w:t>）。</w:t>
      </w:r>
    </w:p>
    <w:p w14:paraId="4EA90942" w14:textId="77777777" w:rsidR="007D6879" w:rsidRPr="007D6879" w:rsidRDefault="007D6879" w:rsidP="007D6879">
      <w:pPr>
        <w:ind w:leftChars="100" w:left="210" w:firstLine="422"/>
        <w:rPr>
          <w:b/>
          <w:bCs/>
        </w:rPr>
      </w:pPr>
      <w:r w:rsidRPr="007D6879">
        <w:rPr>
          <w:b/>
          <w:bCs/>
        </w:rPr>
        <w:t xml:space="preserve">5.4 </w:t>
      </w:r>
      <w:r w:rsidRPr="007D6879">
        <w:rPr>
          <w:b/>
          <w:bCs/>
        </w:rPr>
        <w:t>时间格式</w:t>
      </w:r>
    </w:p>
    <w:p w14:paraId="45D511E0" w14:textId="77777777" w:rsidR="007D6879" w:rsidRPr="007D6879" w:rsidRDefault="007D6879" w:rsidP="007D6879">
      <w:pPr>
        <w:numPr>
          <w:ilvl w:val="0"/>
          <w:numId w:val="52"/>
        </w:numPr>
        <w:tabs>
          <w:tab w:val="clear" w:pos="720"/>
          <w:tab w:val="num" w:pos="930"/>
        </w:tabs>
        <w:ind w:leftChars="443" w:left="930" w:firstLine="420"/>
        <w:rPr>
          <w:b/>
          <w:bCs/>
        </w:rPr>
      </w:pPr>
      <w:r w:rsidRPr="007D6879">
        <w:t>采用</w:t>
      </w:r>
      <w:r w:rsidRPr="007D6879">
        <w:t>24</w:t>
      </w:r>
      <w:r w:rsidRPr="007D6879">
        <w:t>小时制，格式为</w:t>
      </w:r>
      <w:r w:rsidRPr="007D6879">
        <w:t xml:space="preserve"> </w:t>
      </w:r>
      <w:r w:rsidRPr="007D6879">
        <w:rPr>
          <w:b/>
          <w:bCs/>
        </w:rPr>
        <w:t>HH</w:t>
      </w:r>
    </w:p>
    <w:p w14:paraId="1A1BA39B" w14:textId="77777777" w:rsidR="007D6879" w:rsidRPr="007D6879" w:rsidRDefault="007D6879" w:rsidP="007D6879">
      <w:pPr>
        <w:ind w:leftChars="100" w:left="210"/>
      </w:pPr>
      <w:r w:rsidRPr="007D6879">
        <w:t>（如</w:t>
      </w:r>
      <w:r w:rsidRPr="007D6879">
        <w:t xml:space="preserve"> 14:30</w:t>
      </w:r>
      <w:r w:rsidRPr="007D6879">
        <w:t>）。</w:t>
      </w:r>
    </w:p>
    <w:p w14:paraId="0293D28E" w14:textId="77777777" w:rsidR="007D6879" w:rsidRPr="007D6879" w:rsidRDefault="007D6879" w:rsidP="007D6879">
      <w:pPr>
        <w:ind w:firstLine="422"/>
        <w:rPr>
          <w:b/>
          <w:bCs/>
        </w:rPr>
      </w:pPr>
      <w:r w:rsidRPr="007D6879">
        <w:rPr>
          <w:b/>
          <w:bCs/>
        </w:rPr>
        <w:t xml:space="preserve">6. </w:t>
      </w:r>
      <w:r w:rsidRPr="007D6879">
        <w:rPr>
          <w:b/>
          <w:bCs/>
        </w:rPr>
        <w:t>错误信息显示标准</w:t>
      </w:r>
    </w:p>
    <w:p w14:paraId="7C013E9D" w14:textId="77777777" w:rsidR="007D6879" w:rsidRPr="007D6879" w:rsidRDefault="007D6879" w:rsidP="007D6879">
      <w:pPr>
        <w:numPr>
          <w:ilvl w:val="0"/>
          <w:numId w:val="53"/>
        </w:numPr>
        <w:ind w:firstLine="420"/>
      </w:pPr>
      <w:r w:rsidRPr="007D6879">
        <w:t>错误信息</w:t>
      </w:r>
      <w:proofErr w:type="gramStart"/>
      <w:r w:rsidRPr="007D6879">
        <w:t>以弹窗或</w:t>
      </w:r>
      <w:proofErr w:type="gramEnd"/>
      <w:r w:rsidRPr="007D6879">
        <w:t>消息栏显示，内容包括：</w:t>
      </w:r>
    </w:p>
    <w:p w14:paraId="56CC139C" w14:textId="77777777" w:rsidR="007D6879" w:rsidRPr="007D6879" w:rsidRDefault="007D6879" w:rsidP="007D6879">
      <w:pPr>
        <w:numPr>
          <w:ilvl w:val="1"/>
          <w:numId w:val="53"/>
        </w:numPr>
        <w:ind w:firstLine="420"/>
      </w:pPr>
      <w:r w:rsidRPr="007D6879">
        <w:t>错误原因（如</w:t>
      </w:r>
      <w:r w:rsidRPr="007D6879">
        <w:t>“</w:t>
      </w:r>
      <w:r w:rsidRPr="007D6879">
        <w:t>成绩输入超出范围</w:t>
      </w:r>
      <w:r w:rsidRPr="007D6879">
        <w:t>”</w:t>
      </w:r>
      <w:r w:rsidRPr="007D6879">
        <w:t>）。</w:t>
      </w:r>
    </w:p>
    <w:p w14:paraId="6E191AEA" w14:textId="77777777" w:rsidR="007D6879" w:rsidRPr="007D6879" w:rsidRDefault="007D6879" w:rsidP="007D6879">
      <w:pPr>
        <w:numPr>
          <w:ilvl w:val="1"/>
          <w:numId w:val="53"/>
        </w:numPr>
        <w:ind w:firstLine="420"/>
      </w:pPr>
      <w:r w:rsidRPr="007D6879">
        <w:t>建议解决方案（如</w:t>
      </w:r>
      <w:r w:rsidRPr="007D6879">
        <w:t>“</w:t>
      </w:r>
      <w:r w:rsidRPr="007D6879">
        <w:t>请输入</w:t>
      </w:r>
      <w:r w:rsidRPr="007D6879">
        <w:t>0</w:t>
      </w:r>
      <w:r w:rsidRPr="007D6879">
        <w:t>到</w:t>
      </w:r>
      <w:r w:rsidRPr="007D6879">
        <w:t>100</w:t>
      </w:r>
      <w:r w:rsidRPr="007D6879">
        <w:t>之间的分数</w:t>
      </w:r>
      <w:r w:rsidRPr="007D6879">
        <w:t>”</w:t>
      </w:r>
      <w:r w:rsidRPr="007D6879">
        <w:t>）。</w:t>
      </w:r>
    </w:p>
    <w:p w14:paraId="542A7BA4" w14:textId="77777777" w:rsidR="007D6879" w:rsidRPr="007D6879" w:rsidRDefault="007D6879" w:rsidP="007D6879">
      <w:pPr>
        <w:numPr>
          <w:ilvl w:val="1"/>
          <w:numId w:val="53"/>
        </w:numPr>
        <w:ind w:firstLine="420"/>
      </w:pPr>
      <w:r w:rsidRPr="007D6879">
        <w:t>错误编号（便于技术支持跟踪）。</w:t>
      </w:r>
    </w:p>
    <w:p w14:paraId="4879567A" w14:textId="77777777" w:rsidR="007D6879" w:rsidRPr="007D6879" w:rsidRDefault="007D6879" w:rsidP="007D6879"/>
    <w:p w14:paraId="57C4BC6A" w14:textId="77777777" w:rsidR="00C23C44" w:rsidRDefault="00C23C44" w:rsidP="00C23C44">
      <w:pPr>
        <w:pStyle w:val="2"/>
        <w:ind w:left="180"/>
        <w:rPr>
          <w:szCs w:val="24"/>
        </w:rPr>
      </w:pPr>
      <w:bookmarkStart w:id="58" w:name="_Toc120307673"/>
      <w:bookmarkStart w:id="59" w:name="_Toc121128969"/>
      <w:bookmarkStart w:id="60" w:name="_Toc127799078"/>
      <w:bookmarkStart w:id="61" w:name="_Toc182829774"/>
      <w:r>
        <w:rPr>
          <w:rFonts w:hint="eastAsia"/>
          <w:szCs w:val="24"/>
        </w:rPr>
        <w:t>硬件接口</w:t>
      </w:r>
      <w:bookmarkEnd w:id="58"/>
      <w:bookmarkEnd w:id="59"/>
      <w:bookmarkEnd w:id="60"/>
      <w:bookmarkEnd w:id="61"/>
    </w:p>
    <w:p w14:paraId="654C4254" w14:textId="1319E64F" w:rsidR="007D6879" w:rsidRDefault="007D6879" w:rsidP="007D6879">
      <w:r w:rsidRPr="007D6879">
        <w:t>本节描述学生成绩管理系统与系统硬件之间的接口特征，明确支持的硬件类型、数据</w:t>
      </w:r>
      <w:proofErr w:type="gramStart"/>
      <w:r w:rsidRPr="007D6879">
        <w:t>交互和</w:t>
      </w:r>
      <w:proofErr w:type="gramEnd"/>
      <w:r w:rsidRPr="007D6879">
        <w:t>通讯协议，以确保系统能够正确运行并与硬件设备兼容。</w:t>
      </w:r>
    </w:p>
    <w:p w14:paraId="294E6561" w14:textId="77777777" w:rsidR="007D6879" w:rsidRDefault="007D6879" w:rsidP="007D6879">
      <w:pPr>
        <w:pStyle w:val="20"/>
        <w:ind w:leftChars="0" w:left="0" w:firstLineChars="0" w:firstLine="0"/>
        <w:rPr>
          <w:b/>
          <w:bCs/>
        </w:rPr>
      </w:pPr>
    </w:p>
    <w:p w14:paraId="3D7A4E53" w14:textId="6A0A543C" w:rsidR="007D6879" w:rsidRPr="007D6879" w:rsidRDefault="007D6879" w:rsidP="007D6879">
      <w:pPr>
        <w:pStyle w:val="20"/>
        <w:ind w:leftChars="0" w:left="0" w:firstLineChars="0" w:firstLine="0"/>
        <w:rPr>
          <w:b/>
          <w:bCs/>
        </w:rPr>
      </w:pPr>
      <w:r w:rsidRPr="007D6879">
        <w:rPr>
          <w:b/>
          <w:bCs/>
        </w:rPr>
        <w:t xml:space="preserve">1. </w:t>
      </w:r>
      <w:r w:rsidRPr="007D6879">
        <w:rPr>
          <w:b/>
          <w:bCs/>
        </w:rPr>
        <w:t>支持的硬件类型</w:t>
      </w:r>
    </w:p>
    <w:p w14:paraId="181B9880" w14:textId="77777777" w:rsidR="007D6879" w:rsidRPr="007D6879" w:rsidRDefault="007D6879" w:rsidP="007D6879">
      <w:pPr>
        <w:pStyle w:val="20"/>
        <w:numPr>
          <w:ilvl w:val="0"/>
          <w:numId w:val="54"/>
        </w:numPr>
        <w:ind w:left="420" w:firstLine="422"/>
      </w:pPr>
      <w:r w:rsidRPr="007D6879">
        <w:rPr>
          <w:b/>
          <w:bCs/>
        </w:rPr>
        <w:t>客户端设备</w:t>
      </w:r>
      <w:r w:rsidRPr="007D6879">
        <w:t>：</w:t>
      </w:r>
    </w:p>
    <w:p w14:paraId="75B631E0" w14:textId="77777777" w:rsidR="007D6879" w:rsidRPr="007D6879" w:rsidRDefault="007D6879" w:rsidP="007D6879">
      <w:pPr>
        <w:pStyle w:val="20"/>
        <w:numPr>
          <w:ilvl w:val="1"/>
          <w:numId w:val="54"/>
        </w:numPr>
        <w:ind w:leftChars="0" w:firstLineChars="0"/>
      </w:pPr>
      <w:r w:rsidRPr="007D6879">
        <w:rPr>
          <w:b/>
          <w:bCs/>
        </w:rPr>
        <w:t>类型</w:t>
      </w:r>
      <w:r w:rsidRPr="007D6879">
        <w:t>：</w:t>
      </w:r>
    </w:p>
    <w:p w14:paraId="69A4543C" w14:textId="77777777" w:rsidR="007D6879" w:rsidRPr="007D6879" w:rsidRDefault="007D6879" w:rsidP="007D6879">
      <w:pPr>
        <w:pStyle w:val="20"/>
        <w:numPr>
          <w:ilvl w:val="2"/>
          <w:numId w:val="54"/>
        </w:numPr>
        <w:ind w:leftChars="0" w:firstLineChars="0"/>
      </w:pPr>
      <w:r w:rsidRPr="007D6879">
        <w:t>桌面计算机（</w:t>
      </w:r>
      <w:r w:rsidRPr="007D6879">
        <w:t>Windows</w:t>
      </w:r>
      <w:r w:rsidRPr="007D6879">
        <w:t>、</w:t>
      </w:r>
      <w:r w:rsidRPr="007D6879">
        <w:t>Linux</w:t>
      </w:r>
      <w:r w:rsidRPr="007D6879">
        <w:t>）。</w:t>
      </w:r>
    </w:p>
    <w:p w14:paraId="6040775C" w14:textId="77777777" w:rsidR="007D6879" w:rsidRPr="007D6879" w:rsidRDefault="007D6879" w:rsidP="007D6879">
      <w:pPr>
        <w:pStyle w:val="20"/>
        <w:numPr>
          <w:ilvl w:val="2"/>
          <w:numId w:val="54"/>
        </w:numPr>
        <w:ind w:leftChars="0" w:firstLineChars="0"/>
      </w:pPr>
      <w:r w:rsidRPr="007D6879">
        <w:t>笔记本电脑（</w:t>
      </w:r>
      <w:r w:rsidRPr="007D6879">
        <w:t>Windows</w:t>
      </w:r>
      <w:r w:rsidRPr="007D6879">
        <w:t>、</w:t>
      </w:r>
      <w:r w:rsidRPr="007D6879">
        <w:t>Linux</w:t>
      </w:r>
      <w:r w:rsidRPr="007D6879">
        <w:t>）。</w:t>
      </w:r>
    </w:p>
    <w:p w14:paraId="242FDE0A" w14:textId="77777777" w:rsidR="007D6879" w:rsidRPr="007D6879" w:rsidRDefault="007D6879" w:rsidP="007D6879">
      <w:pPr>
        <w:pStyle w:val="20"/>
        <w:numPr>
          <w:ilvl w:val="1"/>
          <w:numId w:val="54"/>
        </w:numPr>
        <w:ind w:leftChars="0" w:firstLineChars="0"/>
      </w:pPr>
      <w:r w:rsidRPr="007D6879">
        <w:t>支持最低硬件配置：</w:t>
      </w:r>
    </w:p>
    <w:p w14:paraId="5B65E266" w14:textId="77777777" w:rsidR="007D6879" w:rsidRPr="007D6879" w:rsidRDefault="007D6879" w:rsidP="007D6879">
      <w:pPr>
        <w:pStyle w:val="20"/>
        <w:numPr>
          <w:ilvl w:val="2"/>
          <w:numId w:val="54"/>
        </w:numPr>
        <w:ind w:leftChars="0" w:firstLineChars="0"/>
      </w:pPr>
      <w:r w:rsidRPr="007D6879">
        <w:t>CPU</w:t>
      </w:r>
      <w:r w:rsidRPr="007D6879">
        <w:t>：双核</w:t>
      </w:r>
      <w:r w:rsidRPr="007D6879">
        <w:t>2.0GHz</w:t>
      </w:r>
      <w:r w:rsidRPr="007D6879">
        <w:t>及以上。</w:t>
      </w:r>
    </w:p>
    <w:p w14:paraId="6EAB48CE" w14:textId="77777777" w:rsidR="007D6879" w:rsidRPr="007D6879" w:rsidRDefault="007D6879" w:rsidP="007D6879">
      <w:pPr>
        <w:pStyle w:val="20"/>
        <w:numPr>
          <w:ilvl w:val="2"/>
          <w:numId w:val="54"/>
        </w:numPr>
        <w:ind w:leftChars="0" w:firstLineChars="0"/>
      </w:pPr>
      <w:r w:rsidRPr="007D6879">
        <w:t>内存：</w:t>
      </w:r>
      <w:r w:rsidRPr="007D6879">
        <w:t>4GB</w:t>
      </w:r>
      <w:r w:rsidRPr="007D6879">
        <w:t>及以上。</w:t>
      </w:r>
    </w:p>
    <w:p w14:paraId="3C14FA4D" w14:textId="77777777" w:rsidR="007D6879" w:rsidRPr="007D6879" w:rsidRDefault="007D6879" w:rsidP="007D6879">
      <w:pPr>
        <w:pStyle w:val="20"/>
        <w:numPr>
          <w:ilvl w:val="2"/>
          <w:numId w:val="54"/>
        </w:numPr>
        <w:ind w:leftChars="0" w:firstLineChars="0"/>
      </w:pPr>
      <w:r w:rsidRPr="007D6879">
        <w:t>存储：</w:t>
      </w:r>
      <w:r w:rsidRPr="007D6879">
        <w:t>2GB</w:t>
      </w:r>
      <w:r w:rsidRPr="007D6879">
        <w:t>可用磁盘空间。</w:t>
      </w:r>
    </w:p>
    <w:p w14:paraId="0BD3325E" w14:textId="77777777" w:rsidR="007D6879" w:rsidRPr="007D6879" w:rsidRDefault="007D6879" w:rsidP="007D6879">
      <w:pPr>
        <w:pStyle w:val="20"/>
        <w:numPr>
          <w:ilvl w:val="2"/>
          <w:numId w:val="54"/>
        </w:numPr>
        <w:ind w:leftChars="0" w:firstLineChars="0"/>
      </w:pPr>
      <w:r w:rsidRPr="007D6879">
        <w:t>显示器分辨率：</w:t>
      </w:r>
      <w:r w:rsidRPr="007D6879">
        <w:t>1024×768</w:t>
      </w:r>
      <w:r w:rsidRPr="007D6879">
        <w:t>或更高。</w:t>
      </w:r>
    </w:p>
    <w:p w14:paraId="4040042F" w14:textId="768A94CE" w:rsidR="007D6879" w:rsidRPr="007D6879" w:rsidRDefault="007D6879" w:rsidP="007D6879">
      <w:pPr>
        <w:pStyle w:val="20"/>
        <w:numPr>
          <w:ilvl w:val="0"/>
          <w:numId w:val="54"/>
        </w:numPr>
        <w:ind w:left="420" w:firstLine="422"/>
      </w:pPr>
      <w:r w:rsidRPr="007D6879">
        <w:rPr>
          <w:b/>
          <w:bCs/>
        </w:rPr>
        <w:t>服务器设备</w:t>
      </w:r>
      <w:r w:rsidR="003D02D0">
        <w:rPr>
          <w:rFonts w:hint="eastAsia"/>
          <w:b/>
          <w:bCs/>
        </w:rPr>
        <w:t>（若使用服务器）</w:t>
      </w:r>
      <w:r w:rsidRPr="007D6879">
        <w:t>：</w:t>
      </w:r>
    </w:p>
    <w:p w14:paraId="72ED5637" w14:textId="77777777" w:rsidR="007D6879" w:rsidRPr="007D6879" w:rsidRDefault="007D6879" w:rsidP="007D6879">
      <w:pPr>
        <w:pStyle w:val="20"/>
        <w:numPr>
          <w:ilvl w:val="1"/>
          <w:numId w:val="54"/>
        </w:numPr>
        <w:ind w:leftChars="0" w:firstLineChars="0"/>
      </w:pPr>
      <w:r w:rsidRPr="007D6879">
        <w:rPr>
          <w:b/>
          <w:bCs/>
        </w:rPr>
        <w:t>类型</w:t>
      </w:r>
      <w:r w:rsidRPr="007D6879">
        <w:t>：</w:t>
      </w:r>
    </w:p>
    <w:p w14:paraId="16115F57" w14:textId="77777777" w:rsidR="007D6879" w:rsidRPr="007D6879" w:rsidRDefault="007D6879" w:rsidP="007D6879">
      <w:pPr>
        <w:pStyle w:val="20"/>
        <w:numPr>
          <w:ilvl w:val="2"/>
          <w:numId w:val="54"/>
        </w:numPr>
        <w:ind w:leftChars="0" w:firstLineChars="0"/>
      </w:pPr>
      <w:r w:rsidRPr="007D6879">
        <w:t>专用服务器硬件或虚拟化环境（支持</w:t>
      </w:r>
      <w:r w:rsidRPr="007D6879">
        <w:t>Windows Server</w:t>
      </w:r>
      <w:r w:rsidRPr="007D6879">
        <w:t>或</w:t>
      </w:r>
      <w:r w:rsidRPr="007D6879">
        <w:t>Linux Server</w:t>
      </w:r>
      <w:r w:rsidRPr="007D6879">
        <w:t>）。</w:t>
      </w:r>
    </w:p>
    <w:p w14:paraId="33833AB0" w14:textId="77777777" w:rsidR="007D6879" w:rsidRPr="007D6879" w:rsidRDefault="007D6879" w:rsidP="007D6879">
      <w:pPr>
        <w:pStyle w:val="20"/>
        <w:numPr>
          <w:ilvl w:val="1"/>
          <w:numId w:val="54"/>
        </w:numPr>
        <w:ind w:leftChars="0" w:firstLineChars="0"/>
      </w:pPr>
      <w:r w:rsidRPr="007D6879">
        <w:t>推荐最低配置：</w:t>
      </w:r>
    </w:p>
    <w:p w14:paraId="4C6F409D" w14:textId="77777777" w:rsidR="007D6879" w:rsidRPr="007D6879" w:rsidRDefault="007D6879" w:rsidP="007D6879">
      <w:pPr>
        <w:pStyle w:val="20"/>
        <w:numPr>
          <w:ilvl w:val="2"/>
          <w:numId w:val="54"/>
        </w:numPr>
        <w:ind w:leftChars="0" w:firstLineChars="0"/>
      </w:pPr>
      <w:r w:rsidRPr="007D6879">
        <w:t>CPU</w:t>
      </w:r>
      <w:r w:rsidRPr="007D6879">
        <w:t>：</w:t>
      </w:r>
      <w:proofErr w:type="gramStart"/>
      <w:r w:rsidRPr="007D6879">
        <w:t>四核</w:t>
      </w:r>
      <w:proofErr w:type="gramEnd"/>
      <w:r w:rsidRPr="007D6879">
        <w:t>3.0GHz</w:t>
      </w:r>
      <w:r w:rsidRPr="007D6879">
        <w:t>及以上。</w:t>
      </w:r>
    </w:p>
    <w:p w14:paraId="630E963C" w14:textId="77777777" w:rsidR="007D6879" w:rsidRPr="007D6879" w:rsidRDefault="007D6879" w:rsidP="007D6879">
      <w:pPr>
        <w:pStyle w:val="20"/>
        <w:numPr>
          <w:ilvl w:val="2"/>
          <w:numId w:val="54"/>
        </w:numPr>
        <w:ind w:leftChars="0" w:firstLineChars="0"/>
      </w:pPr>
      <w:r w:rsidRPr="007D6879">
        <w:t>内存：</w:t>
      </w:r>
      <w:r w:rsidRPr="007D6879">
        <w:t>8GB</w:t>
      </w:r>
      <w:r w:rsidRPr="007D6879">
        <w:t>及以上（根据并发用户数扩展）。</w:t>
      </w:r>
    </w:p>
    <w:p w14:paraId="41A65569" w14:textId="77777777" w:rsidR="007D6879" w:rsidRPr="007D6879" w:rsidRDefault="007D6879" w:rsidP="007D6879">
      <w:pPr>
        <w:pStyle w:val="20"/>
        <w:numPr>
          <w:ilvl w:val="2"/>
          <w:numId w:val="54"/>
        </w:numPr>
        <w:ind w:leftChars="0" w:firstLineChars="0"/>
      </w:pPr>
      <w:r w:rsidRPr="007D6879">
        <w:t>存储：</w:t>
      </w:r>
      <w:r w:rsidRPr="007D6879">
        <w:t>20GB</w:t>
      </w:r>
      <w:r w:rsidRPr="007D6879">
        <w:t>及以上，用于数据库和日志存储。</w:t>
      </w:r>
    </w:p>
    <w:p w14:paraId="25278047" w14:textId="77777777" w:rsidR="007D6879" w:rsidRPr="007D6879" w:rsidRDefault="007D6879" w:rsidP="007D6879">
      <w:pPr>
        <w:pStyle w:val="20"/>
        <w:numPr>
          <w:ilvl w:val="2"/>
          <w:numId w:val="54"/>
        </w:numPr>
        <w:ind w:leftChars="0" w:firstLineChars="0"/>
      </w:pPr>
      <w:r w:rsidRPr="007D6879">
        <w:t>网络：</w:t>
      </w:r>
      <w:r w:rsidRPr="007D6879">
        <w:t>100Mbps</w:t>
      </w:r>
      <w:r w:rsidRPr="007D6879">
        <w:t>或更高带宽。</w:t>
      </w:r>
    </w:p>
    <w:p w14:paraId="58CE256C" w14:textId="77777777" w:rsidR="0013582E" w:rsidRPr="0013582E" w:rsidRDefault="0013582E" w:rsidP="0013582E">
      <w:pPr>
        <w:pStyle w:val="20"/>
        <w:ind w:leftChars="0" w:left="0" w:firstLineChars="0" w:firstLine="0"/>
        <w:rPr>
          <w:b/>
          <w:bCs/>
        </w:rPr>
      </w:pPr>
      <w:r w:rsidRPr="0013582E">
        <w:rPr>
          <w:b/>
          <w:bCs/>
        </w:rPr>
        <w:t xml:space="preserve">2. </w:t>
      </w:r>
      <w:r w:rsidRPr="0013582E">
        <w:rPr>
          <w:b/>
          <w:bCs/>
        </w:rPr>
        <w:t>软、硬件之间交流的数据</w:t>
      </w:r>
    </w:p>
    <w:p w14:paraId="777E8EFA" w14:textId="77777777" w:rsidR="0013582E" w:rsidRPr="0013582E" w:rsidRDefault="0013582E" w:rsidP="0013582E">
      <w:pPr>
        <w:pStyle w:val="20"/>
        <w:numPr>
          <w:ilvl w:val="0"/>
          <w:numId w:val="55"/>
        </w:numPr>
        <w:ind w:left="420" w:firstLine="422"/>
      </w:pPr>
      <w:r w:rsidRPr="0013582E">
        <w:rPr>
          <w:b/>
          <w:bCs/>
        </w:rPr>
        <w:lastRenderedPageBreak/>
        <w:t>客户端与硬件交互</w:t>
      </w:r>
      <w:r w:rsidRPr="0013582E">
        <w:t>：</w:t>
      </w:r>
    </w:p>
    <w:p w14:paraId="4D4003F5" w14:textId="77777777" w:rsidR="0013582E" w:rsidRPr="0013582E" w:rsidRDefault="0013582E" w:rsidP="0013582E">
      <w:pPr>
        <w:pStyle w:val="20"/>
        <w:numPr>
          <w:ilvl w:val="1"/>
          <w:numId w:val="55"/>
        </w:numPr>
        <w:ind w:leftChars="0" w:firstLineChars="0"/>
      </w:pPr>
      <w:r w:rsidRPr="0013582E">
        <w:rPr>
          <w:b/>
          <w:bCs/>
        </w:rPr>
        <w:t>数据类型</w:t>
      </w:r>
      <w:r w:rsidRPr="0013582E">
        <w:t>：</w:t>
      </w:r>
    </w:p>
    <w:p w14:paraId="2BE4A0A7" w14:textId="77777777" w:rsidR="0013582E" w:rsidRPr="0013582E" w:rsidRDefault="0013582E" w:rsidP="0013582E">
      <w:pPr>
        <w:pStyle w:val="20"/>
        <w:numPr>
          <w:ilvl w:val="2"/>
          <w:numId w:val="55"/>
        </w:numPr>
        <w:ind w:leftChars="0" w:firstLineChars="0"/>
      </w:pPr>
      <w:r w:rsidRPr="0013582E">
        <w:t>键盘和鼠标输入：用于用户登录、数据录入与查询。</w:t>
      </w:r>
    </w:p>
    <w:p w14:paraId="7CF3E78D" w14:textId="77777777" w:rsidR="0013582E" w:rsidRPr="0013582E" w:rsidRDefault="0013582E" w:rsidP="0013582E">
      <w:pPr>
        <w:pStyle w:val="20"/>
        <w:numPr>
          <w:ilvl w:val="2"/>
          <w:numId w:val="55"/>
        </w:numPr>
        <w:ind w:leftChars="0" w:firstLineChars="0"/>
      </w:pPr>
      <w:r w:rsidRPr="0013582E">
        <w:t>显示输出：包括成绩表格、图表、系统消息等，呈现在客户端界面上。</w:t>
      </w:r>
    </w:p>
    <w:p w14:paraId="340717F7" w14:textId="22D5988C" w:rsidR="0013582E" w:rsidRPr="0013582E" w:rsidRDefault="0013582E" w:rsidP="0013582E">
      <w:pPr>
        <w:pStyle w:val="20"/>
        <w:numPr>
          <w:ilvl w:val="0"/>
          <w:numId w:val="55"/>
        </w:numPr>
        <w:ind w:left="420" w:firstLine="422"/>
      </w:pPr>
      <w:r w:rsidRPr="0013582E">
        <w:rPr>
          <w:b/>
          <w:bCs/>
        </w:rPr>
        <w:t>服务器与硬件交互</w:t>
      </w:r>
      <w:r w:rsidR="00237D84">
        <w:rPr>
          <w:rFonts w:hint="eastAsia"/>
          <w:b/>
          <w:bCs/>
        </w:rPr>
        <w:t>（若使用服务器）</w:t>
      </w:r>
      <w:r w:rsidRPr="0013582E">
        <w:t>：</w:t>
      </w:r>
    </w:p>
    <w:p w14:paraId="0F2F2F6E" w14:textId="77777777" w:rsidR="0013582E" w:rsidRPr="0013582E" w:rsidRDefault="0013582E" w:rsidP="0013582E">
      <w:pPr>
        <w:pStyle w:val="20"/>
        <w:numPr>
          <w:ilvl w:val="1"/>
          <w:numId w:val="55"/>
        </w:numPr>
        <w:ind w:leftChars="0" w:firstLineChars="0"/>
      </w:pPr>
      <w:r w:rsidRPr="0013582E">
        <w:rPr>
          <w:b/>
          <w:bCs/>
        </w:rPr>
        <w:t>数据类型</w:t>
      </w:r>
      <w:r w:rsidRPr="0013582E">
        <w:t>：</w:t>
      </w:r>
    </w:p>
    <w:p w14:paraId="203B5A7E" w14:textId="77777777" w:rsidR="0013582E" w:rsidRPr="0013582E" w:rsidRDefault="0013582E" w:rsidP="0013582E">
      <w:pPr>
        <w:pStyle w:val="20"/>
        <w:numPr>
          <w:ilvl w:val="2"/>
          <w:numId w:val="55"/>
        </w:numPr>
        <w:ind w:leftChars="0" w:firstLineChars="0"/>
      </w:pPr>
      <w:r w:rsidRPr="0013582E">
        <w:t>请求数据：从客户端发送的用户请求（如查询成绩、提交录入数据）。</w:t>
      </w:r>
    </w:p>
    <w:p w14:paraId="200B4AD9" w14:textId="77777777" w:rsidR="0013582E" w:rsidRPr="0013582E" w:rsidRDefault="0013582E" w:rsidP="0013582E">
      <w:pPr>
        <w:pStyle w:val="20"/>
        <w:numPr>
          <w:ilvl w:val="2"/>
          <w:numId w:val="55"/>
        </w:numPr>
        <w:ind w:leftChars="0" w:firstLineChars="0"/>
      </w:pPr>
      <w:r w:rsidRPr="0013582E">
        <w:t>响应数据：服务器处理后返回给客户端的查询结果或操作反馈。</w:t>
      </w:r>
    </w:p>
    <w:p w14:paraId="683D98E0" w14:textId="029BA8A3" w:rsidR="0013582E" w:rsidRPr="0013582E" w:rsidRDefault="0013582E" w:rsidP="0013582E">
      <w:pPr>
        <w:pStyle w:val="20"/>
        <w:numPr>
          <w:ilvl w:val="2"/>
          <w:numId w:val="55"/>
        </w:numPr>
        <w:ind w:leftChars="0" w:firstLineChars="0"/>
      </w:pPr>
      <w:r w:rsidRPr="0013582E">
        <w:t>系统日志：生成并存储在服务器硬盘上的运行记录。</w:t>
      </w:r>
    </w:p>
    <w:p w14:paraId="1E1EA9A9" w14:textId="77777777" w:rsidR="0013582E" w:rsidRPr="0013582E" w:rsidRDefault="0013582E" w:rsidP="0013582E">
      <w:pPr>
        <w:pStyle w:val="20"/>
        <w:ind w:leftChars="0" w:left="0" w:firstLineChars="0" w:firstLine="0"/>
        <w:rPr>
          <w:b/>
          <w:bCs/>
        </w:rPr>
      </w:pPr>
      <w:r w:rsidRPr="0013582E">
        <w:rPr>
          <w:b/>
          <w:bCs/>
        </w:rPr>
        <w:t xml:space="preserve">3. </w:t>
      </w:r>
      <w:r w:rsidRPr="0013582E">
        <w:rPr>
          <w:b/>
          <w:bCs/>
        </w:rPr>
        <w:t>控制信息的性质</w:t>
      </w:r>
    </w:p>
    <w:p w14:paraId="195F7B88" w14:textId="77777777" w:rsidR="0013582E" w:rsidRPr="0013582E" w:rsidRDefault="0013582E" w:rsidP="0013582E">
      <w:pPr>
        <w:pStyle w:val="20"/>
        <w:numPr>
          <w:ilvl w:val="0"/>
          <w:numId w:val="56"/>
        </w:numPr>
        <w:ind w:left="420" w:firstLine="422"/>
      </w:pPr>
      <w:r w:rsidRPr="0013582E">
        <w:rPr>
          <w:b/>
          <w:bCs/>
        </w:rPr>
        <w:t>客户端设备控制</w:t>
      </w:r>
      <w:r w:rsidRPr="0013582E">
        <w:t>：</w:t>
      </w:r>
    </w:p>
    <w:p w14:paraId="7F12E0A7" w14:textId="77777777" w:rsidR="0013582E" w:rsidRPr="0013582E" w:rsidRDefault="0013582E" w:rsidP="0013582E">
      <w:pPr>
        <w:pStyle w:val="20"/>
        <w:numPr>
          <w:ilvl w:val="2"/>
          <w:numId w:val="56"/>
        </w:numPr>
        <w:ind w:leftChars="0" w:firstLineChars="0"/>
      </w:pPr>
      <w:r w:rsidRPr="0013582E">
        <w:t>使用鼠标和键盘作为主要输入设备，无需额外的硬件控制。</w:t>
      </w:r>
    </w:p>
    <w:p w14:paraId="1241551E" w14:textId="77777777" w:rsidR="0013582E" w:rsidRPr="0013582E" w:rsidRDefault="0013582E" w:rsidP="0013582E">
      <w:pPr>
        <w:pStyle w:val="20"/>
        <w:numPr>
          <w:ilvl w:val="2"/>
          <w:numId w:val="56"/>
        </w:numPr>
        <w:ind w:leftChars="0" w:firstLineChars="0"/>
      </w:pPr>
      <w:r w:rsidRPr="0013582E">
        <w:t>支持通过快捷键（如</w:t>
      </w:r>
      <w:proofErr w:type="spellStart"/>
      <w:r w:rsidRPr="0013582E">
        <w:t>Ctrl+S</w:t>
      </w:r>
      <w:proofErr w:type="spellEnd"/>
      <w:r w:rsidRPr="0013582E">
        <w:t>、</w:t>
      </w:r>
      <w:r w:rsidRPr="0013582E">
        <w:t>Esc</w:t>
      </w:r>
      <w:r w:rsidRPr="0013582E">
        <w:t>）发送操作指令。</w:t>
      </w:r>
    </w:p>
    <w:p w14:paraId="6F6B097B" w14:textId="4EA25247" w:rsidR="0013582E" w:rsidRPr="0013582E" w:rsidRDefault="0013582E" w:rsidP="0013582E">
      <w:pPr>
        <w:pStyle w:val="20"/>
        <w:numPr>
          <w:ilvl w:val="0"/>
          <w:numId w:val="56"/>
        </w:numPr>
        <w:ind w:left="420" w:firstLine="422"/>
      </w:pPr>
      <w:r w:rsidRPr="0013582E">
        <w:rPr>
          <w:b/>
          <w:bCs/>
        </w:rPr>
        <w:t>服务器硬件控制</w:t>
      </w:r>
      <w:r w:rsidR="00C05924">
        <w:rPr>
          <w:rFonts w:hint="eastAsia"/>
          <w:b/>
          <w:bCs/>
        </w:rPr>
        <w:t>（若使用服务器）</w:t>
      </w:r>
      <w:r w:rsidRPr="0013582E">
        <w:t>：</w:t>
      </w:r>
    </w:p>
    <w:p w14:paraId="7857AC9D" w14:textId="77777777" w:rsidR="0013582E" w:rsidRPr="0013582E" w:rsidRDefault="0013582E" w:rsidP="0013582E">
      <w:pPr>
        <w:pStyle w:val="20"/>
        <w:numPr>
          <w:ilvl w:val="2"/>
          <w:numId w:val="56"/>
        </w:numPr>
        <w:ind w:leftChars="0" w:firstLineChars="0"/>
      </w:pPr>
      <w:r w:rsidRPr="0013582E">
        <w:t>系统管理员可通过服务器的管理工具（如</w:t>
      </w:r>
      <w:r w:rsidRPr="0013582E">
        <w:t>SSH</w:t>
      </w:r>
      <w:r w:rsidRPr="0013582E">
        <w:t>、远程桌面）远程控制和维护系统。</w:t>
      </w:r>
    </w:p>
    <w:p w14:paraId="6F340186" w14:textId="7C0BD0DC" w:rsidR="0013582E" w:rsidRPr="0013582E" w:rsidRDefault="0013582E" w:rsidP="0013582E">
      <w:pPr>
        <w:pStyle w:val="20"/>
        <w:numPr>
          <w:ilvl w:val="2"/>
          <w:numId w:val="56"/>
        </w:numPr>
        <w:ind w:leftChars="0" w:firstLineChars="0"/>
      </w:pPr>
      <w:r w:rsidRPr="0013582E">
        <w:t>支持通过控制命令（如启动、停止服务）调整系统状态。</w:t>
      </w:r>
    </w:p>
    <w:p w14:paraId="392B6705" w14:textId="77777777" w:rsidR="0013582E" w:rsidRPr="0013582E" w:rsidRDefault="0013582E" w:rsidP="0013582E">
      <w:pPr>
        <w:pStyle w:val="20"/>
        <w:ind w:leftChars="0" w:left="0" w:firstLineChars="0" w:firstLine="0"/>
        <w:rPr>
          <w:b/>
          <w:bCs/>
        </w:rPr>
      </w:pPr>
      <w:r w:rsidRPr="0013582E">
        <w:rPr>
          <w:b/>
          <w:bCs/>
        </w:rPr>
        <w:t xml:space="preserve">4. </w:t>
      </w:r>
      <w:r w:rsidRPr="0013582E">
        <w:rPr>
          <w:b/>
          <w:bCs/>
        </w:rPr>
        <w:t>使用的通讯协议</w:t>
      </w:r>
    </w:p>
    <w:p w14:paraId="511BEFAD" w14:textId="77777777" w:rsidR="0013582E" w:rsidRPr="0013582E" w:rsidRDefault="0013582E" w:rsidP="0013582E">
      <w:pPr>
        <w:pStyle w:val="20"/>
        <w:numPr>
          <w:ilvl w:val="0"/>
          <w:numId w:val="57"/>
        </w:numPr>
        <w:ind w:left="420" w:firstLine="422"/>
      </w:pPr>
      <w:r w:rsidRPr="0013582E">
        <w:rPr>
          <w:b/>
          <w:bCs/>
        </w:rPr>
        <w:t>客户端与服务器之间的通讯协议</w:t>
      </w:r>
      <w:r w:rsidRPr="0013582E">
        <w:t>：</w:t>
      </w:r>
    </w:p>
    <w:p w14:paraId="37C696EA" w14:textId="77777777" w:rsidR="0013582E" w:rsidRPr="0013582E" w:rsidRDefault="0013582E" w:rsidP="0013582E">
      <w:pPr>
        <w:pStyle w:val="20"/>
        <w:numPr>
          <w:ilvl w:val="1"/>
          <w:numId w:val="57"/>
        </w:numPr>
        <w:ind w:leftChars="0" w:firstLineChars="0"/>
      </w:pPr>
      <w:r w:rsidRPr="0013582E">
        <w:rPr>
          <w:b/>
          <w:bCs/>
        </w:rPr>
        <w:t>协议</w:t>
      </w:r>
      <w:r w:rsidRPr="0013582E">
        <w:t>：基于</w:t>
      </w:r>
      <w:r w:rsidRPr="0013582E">
        <w:t>HTTP/HTTPS</w:t>
      </w:r>
      <w:r w:rsidRPr="0013582E">
        <w:t>协议进行数据传输，确保数据的安全性和兼容性。</w:t>
      </w:r>
    </w:p>
    <w:p w14:paraId="58986B65" w14:textId="77777777" w:rsidR="0013582E" w:rsidRPr="0013582E" w:rsidRDefault="0013582E" w:rsidP="0013582E">
      <w:pPr>
        <w:pStyle w:val="20"/>
        <w:numPr>
          <w:ilvl w:val="1"/>
          <w:numId w:val="57"/>
        </w:numPr>
        <w:ind w:leftChars="0" w:firstLineChars="0"/>
      </w:pPr>
      <w:r w:rsidRPr="0013582E">
        <w:rPr>
          <w:b/>
          <w:bCs/>
        </w:rPr>
        <w:t>加密</w:t>
      </w:r>
      <w:r w:rsidRPr="0013582E">
        <w:t>：采用</w:t>
      </w:r>
      <w:r w:rsidRPr="0013582E">
        <w:t>SSL/TLS</w:t>
      </w:r>
      <w:r w:rsidRPr="0013582E">
        <w:t>加密，保护敏感数据（如登录信息、成绩数据）。</w:t>
      </w:r>
    </w:p>
    <w:p w14:paraId="6A5CDA1B" w14:textId="77777777" w:rsidR="0013582E" w:rsidRPr="0013582E" w:rsidRDefault="0013582E" w:rsidP="0013582E">
      <w:pPr>
        <w:pStyle w:val="20"/>
        <w:numPr>
          <w:ilvl w:val="1"/>
          <w:numId w:val="57"/>
        </w:numPr>
        <w:ind w:leftChars="0" w:firstLineChars="0"/>
      </w:pPr>
      <w:r w:rsidRPr="0013582E">
        <w:rPr>
          <w:b/>
          <w:bCs/>
        </w:rPr>
        <w:t>数据格式</w:t>
      </w:r>
      <w:r w:rsidRPr="0013582E">
        <w:t>：使用</w:t>
      </w:r>
      <w:r w:rsidRPr="0013582E">
        <w:t>JSON</w:t>
      </w:r>
      <w:r w:rsidRPr="0013582E">
        <w:t>格式在客户端和服务器之间进行请求和响应的数据交换。</w:t>
      </w:r>
    </w:p>
    <w:p w14:paraId="0728248A" w14:textId="0AF6C0EA" w:rsidR="0013582E" w:rsidRPr="0013582E" w:rsidRDefault="0013582E" w:rsidP="0013582E">
      <w:pPr>
        <w:pStyle w:val="20"/>
        <w:numPr>
          <w:ilvl w:val="0"/>
          <w:numId w:val="57"/>
        </w:numPr>
        <w:ind w:left="420" w:firstLine="422"/>
      </w:pPr>
      <w:r w:rsidRPr="0013582E">
        <w:rPr>
          <w:b/>
          <w:bCs/>
        </w:rPr>
        <w:t>服务器与数据库之间的通讯协议</w:t>
      </w:r>
      <w:r w:rsidR="00322B48">
        <w:rPr>
          <w:rFonts w:hint="eastAsia"/>
          <w:b/>
          <w:bCs/>
        </w:rPr>
        <w:t>（若使用数据库</w:t>
      </w:r>
      <w:r w:rsidR="00107D89">
        <w:rPr>
          <w:rFonts w:hint="eastAsia"/>
          <w:b/>
          <w:bCs/>
        </w:rPr>
        <w:t>与服务器</w:t>
      </w:r>
      <w:r w:rsidR="00322B48">
        <w:rPr>
          <w:rFonts w:hint="eastAsia"/>
          <w:b/>
          <w:bCs/>
        </w:rPr>
        <w:t>）</w:t>
      </w:r>
      <w:r w:rsidRPr="0013582E">
        <w:t>：</w:t>
      </w:r>
    </w:p>
    <w:p w14:paraId="2A0E76BC" w14:textId="77777777" w:rsidR="0013582E" w:rsidRPr="0013582E" w:rsidRDefault="0013582E" w:rsidP="0013582E">
      <w:pPr>
        <w:pStyle w:val="20"/>
        <w:numPr>
          <w:ilvl w:val="1"/>
          <w:numId w:val="57"/>
        </w:numPr>
        <w:ind w:leftChars="0" w:firstLineChars="0"/>
      </w:pPr>
      <w:r w:rsidRPr="0013582E">
        <w:rPr>
          <w:b/>
          <w:bCs/>
        </w:rPr>
        <w:t>协议</w:t>
      </w:r>
      <w:r w:rsidRPr="0013582E">
        <w:t>：采用</w:t>
      </w:r>
      <w:r w:rsidRPr="0013582E">
        <w:t>MySQL</w:t>
      </w:r>
      <w:r w:rsidRPr="0013582E">
        <w:t>数据库的标准</w:t>
      </w:r>
      <w:r w:rsidRPr="0013582E">
        <w:t>SQL</w:t>
      </w:r>
      <w:r w:rsidRPr="0013582E">
        <w:t>协议，通过</w:t>
      </w:r>
      <w:r w:rsidRPr="0013582E">
        <w:t>JDBC</w:t>
      </w:r>
      <w:r w:rsidRPr="0013582E">
        <w:t>接口与数据库交互。</w:t>
      </w:r>
    </w:p>
    <w:p w14:paraId="179E96AD" w14:textId="77777777" w:rsidR="0013582E" w:rsidRDefault="0013582E" w:rsidP="0013582E">
      <w:pPr>
        <w:pStyle w:val="20"/>
        <w:numPr>
          <w:ilvl w:val="1"/>
          <w:numId w:val="57"/>
        </w:numPr>
        <w:ind w:leftChars="0" w:firstLineChars="0"/>
      </w:pPr>
      <w:r w:rsidRPr="0013582E">
        <w:rPr>
          <w:b/>
          <w:bCs/>
        </w:rPr>
        <w:t>数据安全</w:t>
      </w:r>
      <w:r w:rsidRPr="0013582E">
        <w:t>：支持基于角色的访问控制和数据加密存储，防止未经授权的访问。</w:t>
      </w:r>
    </w:p>
    <w:p w14:paraId="3F8A77A9" w14:textId="77777777" w:rsidR="0013582E" w:rsidRDefault="0013582E" w:rsidP="0013582E">
      <w:pPr>
        <w:pStyle w:val="20"/>
        <w:ind w:leftChars="0" w:left="0" w:firstLineChars="0" w:firstLine="0"/>
      </w:pPr>
    </w:p>
    <w:p w14:paraId="3DD88C25" w14:textId="3E1D5760" w:rsidR="007D6879" w:rsidRPr="0013582E" w:rsidRDefault="0013582E" w:rsidP="0013582E">
      <w:pPr>
        <w:pStyle w:val="20"/>
        <w:ind w:leftChars="0" w:left="0"/>
      </w:pPr>
      <w:r w:rsidRPr="0013582E">
        <w:t>本节的硬件接口需求旨在确保系统与所支持硬件的兼容性和高效交互，同时为开发和部署提供明确的规范。若后续需求发生变更，将对接口进行适当调整并更新文档。</w:t>
      </w:r>
    </w:p>
    <w:p w14:paraId="23EB7A9A" w14:textId="0CAD81B4" w:rsidR="00C23C44" w:rsidRDefault="00C23C44" w:rsidP="005C66C5">
      <w:pPr>
        <w:pStyle w:val="2"/>
        <w:ind w:left="180"/>
        <w:rPr>
          <w:szCs w:val="24"/>
        </w:rPr>
      </w:pPr>
      <w:bookmarkStart w:id="62" w:name="_Toc120307674"/>
      <w:bookmarkStart w:id="63" w:name="_Toc121128970"/>
      <w:bookmarkStart w:id="64" w:name="_Toc127799079"/>
      <w:bookmarkStart w:id="65" w:name="_Toc182829775"/>
      <w:r>
        <w:rPr>
          <w:rFonts w:hint="eastAsia"/>
          <w:szCs w:val="24"/>
        </w:rPr>
        <w:t>软件接口</w:t>
      </w:r>
      <w:bookmarkEnd w:id="62"/>
      <w:bookmarkEnd w:id="63"/>
      <w:bookmarkEnd w:id="64"/>
      <w:bookmarkEnd w:id="65"/>
    </w:p>
    <w:p w14:paraId="762A5794" w14:textId="77777777" w:rsidR="005C66C5" w:rsidRPr="005C66C5" w:rsidRDefault="005C66C5" w:rsidP="005C66C5">
      <w:pPr>
        <w:ind w:firstLine="422"/>
        <w:rPr>
          <w:b/>
          <w:bCs/>
        </w:rPr>
      </w:pPr>
      <w:r w:rsidRPr="005C66C5">
        <w:rPr>
          <w:b/>
          <w:bCs/>
        </w:rPr>
        <w:t xml:space="preserve">1. </w:t>
      </w:r>
      <w:r w:rsidRPr="005C66C5">
        <w:rPr>
          <w:b/>
          <w:bCs/>
        </w:rPr>
        <w:t>操作系统</w:t>
      </w:r>
    </w:p>
    <w:p w14:paraId="516ECEE3" w14:textId="77777777" w:rsidR="005C66C5" w:rsidRPr="005C66C5" w:rsidRDefault="005C66C5" w:rsidP="005C66C5">
      <w:pPr>
        <w:numPr>
          <w:ilvl w:val="0"/>
          <w:numId w:val="58"/>
        </w:numPr>
        <w:ind w:firstLine="422"/>
      </w:pPr>
      <w:r w:rsidRPr="005C66C5">
        <w:rPr>
          <w:b/>
          <w:bCs/>
        </w:rPr>
        <w:lastRenderedPageBreak/>
        <w:t>支持的操作系统</w:t>
      </w:r>
      <w:r w:rsidRPr="005C66C5">
        <w:t>：</w:t>
      </w:r>
    </w:p>
    <w:p w14:paraId="2303B9B3" w14:textId="77777777" w:rsidR="005C66C5" w:rsidRPr="005C66C5" w:rsidRDefault="005C66C5" w:rsidP="005C66C5">
      <w:pPr>
        <w:numPr>
          <w:ilvl w:val="1"/>
          <w:numId w:val="58"/>
        </w:numPr>
        <w:ind w:firstLine="422"/>
      </w:pPr>
      <w:r w:rsidRPr="005C66C5">
        <w:rPr>
          <w:b/>
          <w:bCs/>
        </w:rPr>
        <w:t>客户端</w:t>
      </w:r>
      <w:r w:rsidRPr="005C66C5">
        <w:t>：</w:t>
      </w:r>
    </w:p>
    <w:p w14:paraId="60F7DCB2" w14:textId="77777777" w:rsidR="005C66C5" w:rsidRPr="005C66C5" w:rsidRDefault="005C66C5" w:rsidP="005C66C5">
      <w:pPr>
        <w:numPr>
          <w:ilvl w:val="2"/>
          <w:numId w:val="58"/>
        </w:numPr>
        <w:ind w:firstLine="420"/>
      </w:pPr>
      <w:r w:rsidRPr="005C66C5">
        <w:t>Windows 7</w:t>
      </w:r>
      <w:r w:rsidRPr="005C66C5">
        <w:t>、</w:t>
      </w:r>
      <w:r w:rsidRPr="005C66C5">
        <w:t xml:space="preserve">Windows 10 </w:t>
      </w:r>
      <w:r w:rsidRPr="005C66C5">
        <w:t>及以上版本。</w:t>
      </w:r>
    </w:p>
    <w:p w14:paraId="1FDA7C3F" w14:textId="77777777" w:rsidR="005C66C5" w:rsidRPr="005C66C5" w:rsidRDefault="005C66C5" w:rsidP="005C66C5">
      <w:pPr>
        <w:numPr>
          <w:ilvl w:val="2"/>
          <w:numId w:val="58"/>
        </w:numPr>
        <w:ind w:firstLine="420"/>
      </w:pPr>
      <w:r w:rsidRPr="005C66C5">
        <w:t xml:space="preserve">Linux </w:t>
      </w:r>
      <w:r w:rsidRPr="005C66C5">
        <w:t>桌面环境（如</w:t>
      </w:r>
      <w:r w:rsidRPr="005C66C5">
        <w:t xml:space="preserve"> Ubuntu 20.04 </w:t>
      </w:r>
      <w:r w:rsidRPr="005C66C5">
        <w:t>及以上）。</w:t>
      </w:r>
    </w:p>
    <w:p w14:paraId="1BDD3FBA" w14:textId="77777777" w:rsidR="005C66C5" w:rsidRPr="005C66C5" w:rsidRDefault="005C66C5" w:rsidP="005C66C5">
      <w:pPr>
        <w:numPr>
          <w:ilvl w:val="1"/>
          <w:numId w:val="58"/>
        </w:numPr>
        <w:ind w:firstLine="422"/>
      </w:pPr>
      <w:r w:rsidRPr="005C66C5">
        <w:rPr>
          <w:b/>
          <w:bCs/>
        </w:rPr>
        <w:t>服务器</w:t>
      </w:r>
      <w:r w:rsidRPr="005C66C5">
        <w:t>：</w:t>
      </w:r>
    </w:p>
    <w:p w14:paraId="11E276F3" w14:textId="77777777" w:rsidR="005C66C5" w:rsidRPr="005C66C5" w:rsidRDefault="005C66C5" w:rsidP="005C66C5">
      <w:pPr>
        <w:numPr>
          <w:ilvl w:val="2"/>
          <w:numId w:val="58"/>
        </w:numPr>
        <w:ind w:firstLine="420"/>
      </w:pPr>
      <w:r w:rsidRPr="005C66C5">
        <w:t xml:space="preserve">Windows Server 2016 </w:t>
      </w:r>
      <w:r w:rsidRPr="005C66C5">
        <w:t>及以上版本。</w:t>
      </w:r>
    </w:p>
    <w:p w14:paraId="37F9FA7B" w14:textId="77777777" w:rsidR="005C66C5" w:rsidRPr="005C66C5" w:rsidRDefault="005C66C5" w:rsidP="005C66C5">
      <w:pPr>
        <w:numPr>
          <w:ilvl w:val="2"/>
          <w:numId w:val="58"/>
        </w:numPr>
        <w:ind w:firstLine="420"/>
      </w:pPr>
      <w:r w:rsidRPr="005C66C5">
        <w:t xml:space="preserve">Linux </w:t>
      </w:r>
      <w:r w:rsidRPr="005C66C5">
        <w:t>服务器环境（如</w:t>
      </w:r>
      <w:r w:rsidRPr="005C66C5">
        <w:t xml:space="preserve"> CentOS 7 </w:t>
      </w:r>
      <w:r w:rsidRPr="005C66C5">
        <w:t>或</w:t>
      </w:r>
      <w:r w:rsidRPr="005C66C5">
        <w:t xml:space="preserve"> Ubuntu Server 20.04</w:t>
      </w:r>
      <w:r w:rsidRPr="005C66C5">
        <w:t>）。</w:t>
      </w:r>
    </w:p>
    <w:p w14:paraId="0C0B0EFD" w14:textId="77777777" w:rsidR="005C66C5" w:rsidRPr="005C66C5" w:rsidRDefault="005C66C5" w:rsidP="005C66C5">
      <w:pPr>
        <w:numPr>
          <w:ilvl w:val="0"/>
          <w:numId w:val="58"/>
        </w:numPr>
        <w:ind w:firstLine="422"/>
      </w:pPr>
      <w:r w:rsidRPr="005C66C5">
        <w:rPr>
          <w:b/>
          <w:bCs/>
        </w:rPr>
        <w:t>数据交换</w:t>
      </w:r>
      <w:r w:rsidRPr="005C66C5">
        <w:t>：操作系统为系统运行提供硬件抽象层，负责文件系统访问、网络通信和进程管理。</w:t>
      </w:r>
    </w:p>
    <w:p w14:paraId="18A9F940" w14:textId="77777777" w:rsidR="005C66C5" w:rsidRPr="005C66C5" w:rsidRDefault="005C66C5" w:rsidP="005C66C5">
      <w:pPr>
        <w:ind w:firstLine="422"/>
        <w:rPr>
          <w:b/>
          <w:bCs/>
        </w:rPr>
      </w:pPr>
      <w:r w:rsidRPr="005C66C5">
        <w:rPr>
          <w:b/>
          <w:bCs/>
        </w:rPr>
        <w:t xml:space="preserve">2. </w:t>
      </w:r>
      <w:r w:rsidRPr="005C66C5">
        <w:rPr>
          <w:b/>
          <w:bCs/>
        </w:rPr>
        <w:t>数据库</w:t>
      </w:r>
    </w:p>
    <w:p w14:paraId="4BCBD348" w14:textId="77777777" w:rsidR="005C66C5" w:rsidRPr="005C66C5" w:rsidRDefault="005C66C5" w:rsidP="005C66C5">
      <w:pPr>
        <w:numPr>
          <w:ilvl w:val="0"/>
          <w:numId w:val="59"/>
        </w:numPr>
        <w:ind w:firstLine="422"/>
      </w:pPr>
      <w:r w:rsidRPr="005C66C5">
        <w:rPr>
          <w:b/>
          <w:bCs/>
        </w:rPr>
        <w:t>数据库组件</w:t>
      </w:r>
      <w:r w:rsidRPr="005C66C5">
        <w:t>：</w:t>
      </w:r>
    </w:p>
    <w:p w14:paraId="65755DFD" w14:textId="77777777" w:rsidR="005C66C5" w:rsidRPr="005C66C5" w:rsidRDefault="005C66C5" w:rsidP="005C66C5">
      <w:pPr>
        <w:numPr>
          <w:ilvl w:val="1"/>
          <w:numId w:val="59"/>
        </w:numPr>
        <w:ind w:firstLine="420"/>
      </w:pPr>
      <w:r w:rsidRPr="005C66C5">
        <w:t xml:space="preserve">MySQL 5.7 </w:t>
      </w:r>
      <w:r w:rsidRPr="005C66C5">
        <w:t>或</w:t>
      </w:r>
      <w:r w:rsidRPr="005C66C5">
        <w:t xml:space="preserve"> MariaDB 10.5</w:t>
      </w:r>
      <w:r w:rsidRPr="005C66C5">
        <w:t>。</w:t>
      </w:r>
    </w:p>
    <w:p w14:paraId="62A3998F" w14:textId="77777777" w:rsidR="005C66C5" w:rsidRPr="005C66C5" w:rsidRDefault="005C66C5" w:rsidP="005C66C5">
      <w:pPr>
        <w:numPr>
          <w:ilvl w:val="0"/>
          <w:numId w:val="59"/>
        </w:numPr>
        <w:ind w:firstLine="422"/>
      </w:pPr>
      <w:r w:rsidRPr="005C66C5">
        <w:rPr>
          <w:b/>
          <w:bCs/>
        </w:rPr>
        <w:t>交互方式</w:t>
      </w:r>
      <w:r w:rsidRPr="005C66C5">
        <w:t>：</w:t>
      </w:r>
    </w:p>
    <w:p w14:paraId="3946FD4F" w14:textId="77777777" w:rsidR="005C66C5" w:rsidRPr="005C66C5" w:rsidRDefault="005C66C5" w:rsidP="005C66C5">
      <w:pPr>
        <w:numPr>
          <w:ilvl w:val="1"/>
          <w:numId w:val="59"/>
        </w:numPr>
        <w:ind w:firstLine="420"/>
      </w:pPr>
      <w:r w:rsidRPr="005C66C5">
        <w:t>使用</w:t>
      </w:r>
      <w:r w:rsidRPr="005C66C5">
        <w:t xml:space="preserve"> JDBC</w:t>
      </w:r>
      <w:r w:rsidRPr="005C66C5">
        <w:t>（</w:t>
      </w:r>
      <w:r w:rsidRPr="005C66C5">
        <w:t>Java Database Connectivity</w:t>
      </w:r>
      <w:r w:rsidRPr="005C66C5">
        <w:t>）接口与数据库交互，支持标准</w:t>
      </w:r>
      <w:r w:rsidRPr="005C66C5">
        <w:t xml:space="preserve"> SQL </w:t>
      </w:r>
      <w:r w:rsidRPr="005C66C5">
        <w:t>语法。</w:t>
      </w:r>
    </w:p>
    <w:p w14:paraId="73708AED" w14:textId="77777777" w:rsidR="005C66C5" w:rsidRPr="005C66C5" w:rsidRDefault="005C66C5" w:rsidP="005C66C5">
      <w:pPr>
        <w:numPr>
          <w:ilvl w:val="0"/>
          <w:numId w:val="59"/>
        </w:numPr>
        <w:ind w:firstLine="422"/>
      </w:pPr>
      <w:r w:rsidRPr="005C66C5">
        <w:rPr>
          <w:b/>
          <w:bCs/>
        </w:rPr>
        <w:t>数据交换目的</w:t>
      </w:r>
      <w:r w:rsidRPr="005C66C5">
        <w:t>：</w:t>
      </w:r>
    </w:p>
    <w:p w14:paraId="3F8E8E06" w14:textId="77777777" w:rsidR="005C66C5" w:rsidRPr="005C66C5" w:rsidRDefault="005C66C5" w:rsidP="005C66C5">
      <w:pPr>
        <w:numPr>
          <w:ilvl w:val="1"/>
          <w:numId w:val="59"/>
        </w:numPr>
        <w:ind w:firstLine="420"/>
      </w:pPr>
      <w:r w:rsidRPr="005C66C5">
        <w:t>数据存储：存储用户信息、课程信息、成绩数据、系统日志等。</w:t>
      </w:r>
    </w:p>
    <w:p w14:paraId="5AEB539F" w14:textId="77777777" w:rsidR="005C66C5" w:rsidRPr="005C66C5" w:rsidRDefault="005C66C5" w:rsidP="005C66C5">
      <w:pPr>
        <w:numPr>
          <w:ilvl w:val="1"/>
          <w:numId w:val="59"/>
        </w:numPr>
        <w:ind w:firstLine="420"/>
      </w:pPr>
      <w:r w:rsidRPr="005C66C5">
        <w:t>数据查询：支持按条件筛选数据，如按学号查询学生成绩。</w:t>
      </w:r>
    </w:p>
    <w:p w14:paraId="10F3D3A1" w14:textId="77777777" w:rsidR="005C66C5" w:rsidRPr="005C66C5" w:rsidRDefault="005C66C5" w:rsidP="005C66C5">
      <w:pPr>
        <w:numPr>
          <w:ilvl w:val="1"/>
          <w:numId w:val="59"/>
        </w:numPr>
        <w:ind w:firstLine="420"/>
      </w:pPr>
      <w:r w:rsidRPr="005C66C5">
        <w:t>数据更新：对用户操作的结果（如成绩录入）实时写入数据库。</w:t>
      </w:r>
    </w:p>
    <w:p w14:paraId="72F2360D" w14:textId="77777777" w:rsidR="005C66C5" w:rsidRPr="005C66C5" w:rsidRDefault="005C66C5" w:rsidP="005C66C5">
      <w:pPr>
        <w:ind w:firstLine="422"/>
        <w:rPr>
          <w:b/>
          <w:bCs/>
        </w:rPr>
      </w:pPr>
      <w:r w:rsidRPr="005C66C5">
        <w:rPr>
          <w:b/>
          <w:bCs/>
        </w:rPr>
        <w:t xml:space="preserve">3. </w:t>
      </w:r>
      <w:r w:rsidRPr="005C66C5">
        <w:rPr>
          <w:b/>
          <w:bCs/>
        </w:rPr>
        <w:t>工具</w:t>
      </w:r>
    </w:p>
    <w:p w14:paraId="511079B2" w14:textId="77777777" w:rsidR="005C66C5" w:rsidRPr="005C66C5" w:rsidRDefault="005C66C5" w:rsidP="005C66C5">
      <w:pPr>
        <w:numPr>
          <w:ilvl w:val="0"/>
          <w:numId w:val="60"/>
        </w:numPr>
        <w:ind w:firstLine="422"/>
      </w:pPr>
      <w:r w:rsidRPr="005C66C5">
        <w:rPr>
          <w:b/>
          <w:bCs/>
        </w:rPr>
        <w:t>开发工具</w:t>
      </w:r>
      <w:r w:rsidRPr="005C66C5">
        <w:t>：</w:t>
      </w:r>
    </w:p>
    <w:p w14:paraId="00198DF1" w14:textId="77777777" w:rsidR="005C66C5" w:rsidRPr="005C66C5" w:rsidRDefault="005C66C5" w:rsidP="005C66C5">
      <w:pPr>
        <w:numPr>
          <w:ilvl w:val="1"/>
          <w:numId w:val="60"/>
        </w:numPr>
        <w:ind w:firstLine="420"/>
      </w:pPr>
      <w:r w:rsidRPr="005C66C5">
        <w:t xml:space="preserve">Eclipse IDE 2023 </w:t>
      </w:r>
      <w:r w:rsidRPr="005C66C5">
        <w:t>或</w:t>
      </w:r>
      <w:r w:rsidRPr="005C66C5">
        <w:t xml:space="preserve"> IntelliJ IDEA</w:t>
      </w:r>
      <w:r w:rsidRPr="005C66C5">
        <w:t>。</w:t>
      </w:r>
    </w:p>
    <w:p w14:paraId="6F66F5B8" w14:textId="77777777" w:rsidR="005C66C5" w:rsidRPr="005C66C5" w:rsidRDefault="005C66C5" w:rsidP="005C66C5">
      <w:pPr>
        <w:numPr>
          <w:ilvl w:val="1"/>
          <w:numId w:val="60"/>
        </w:numPr>
        <w:ind w:firstLine="420"/>
      </w:pPr>
      <w:r w:rsidRPr="005C66C5">
        <w:t>数据库管理工具：</w:t>
      </w:r>
      <w:r w:rsidRPr="005C66C5">
        <w:t>MySQL Workbench 8.0</w:t>
      </w:r>
      <w:r w:rsidRPr="005C66C5">
        <w:t>，用于调试和管理数据库。</w:t>
      </w:r>
    </w:p>
    <w:p w14:paraId="5BED8343" w14:textId="77777777" w:rsidR="005C66C5" w:rsidRPr="005C66C5" w:rsidRDefault="005C66C5" w:rsidP="005C66C5">
      <w:pPr>
        <w:numPr>
          <w:ilvl w:val="0"/>
          <w:numId w:val="60"/>
        </w:numPr>
        <w:ind w:firstLine="422"/>
      </w:pPr>
      <w:r w:rsidRPr="005C66C5">
        <w:rPr>
          <w:b/>
          <w:bCs/>
        </w:rPr>
        <w:t>使用目的</w:t>
      </w:r>
      <w:r w:rsidRPr="005C66C5">
        <w:t>：</w:t>
      </w:r>
    </w:p>
    <w:p w14:paraId="41D18CB6" w14:textId="77777777" w:rsidR="005C66C5" w:rsidRPr="005C66C5" w:rsidRDefault="005C66C5" w:rsidP="005C66C5">
      <w:pPr>
        <w:numPr>
          <w:ilvl w:val="1"/>
          <w:numId w:val="60"/>
        </w:numPr>
        <w:ind w:firstLine="420"/>
      </w:pPr>
      <w:r w:rsidRPr="005C66C5">
        <w:t>提供开发环境，支持代码编写、调试与测试。</w:t>
      </w:r>
    </w:p>
    <w:p w14:paraId="1F10071F" w14:textId="77777777" w:rsidR="005C66C5" w:rsidRPr="005C66C5" w:rsidRDefault="005C66C5" w:rsidP="005C66C5">
      <w:pPr>
        <w:numPr>
          <w:ilvl w:val="1"/>
          <w:numId w:val="60"/>
        </w:numPr>
        <w:ind w:firstLine="420"/>
      </w:pPr>
      <w:r w:rsidRPr="005C66C5">
        <w:t>便捷的数据库结构可视化和数据管理。</w:t>
      </w:r>
    </w:p>
    <w:p w14:paraId="7CE74524" w14:textId="77777777" w:rsidR="005C66C5" w:rsidRPr="005C66C5" w:rsidRDefault="005C66C5" w:rsidP="005C66C5">
      <w:pPr>
        <w:ind w:firstLine="422"/>
        <w:rPr>
          <w:b/>
          <w:bCs/>
        </w:rPr>
      </w:pPr>
      <w:r w:rsidRPr="005C66C5">
        <w:rPr>
          <w:b/>
          <w:bCs/>
        </w:rPr>
        <w:t xml:space="preserve">4. </w:t>
      </w:r>
      <w:r w:rsidRPr="005C66C5">
        <w:rPr>
          <w:b/>
          <w:bCs/>
        </w:rPr>
        <w:t>函数库</w:t>
      </w:r>
    </w:p>
    <w:p w14:paraId="4F547EF9" w14:textId="77777777" w:rsidR="005C66C5" w:rsidRPr="005C66C5" w:rsidRDefault="005C66C5" w:rsidP="005C66C5">
      <w:pPr>
        <w:numPr>
          <w:ilvl w:val="0"/>
          <w:numId w:val="61"/>
        </w:numPr>
        <w:ind w:firstLine="422"/>
      </w:pPr>
      <w:r w:rsidRPr="005C66C5">
        <w:rPr>
          <w:b/>
          <w:bCs/>
        </w:rPr>
        <w:t>标准函数库</w:t>
      </w:r>
      <w:r w:rsidRPr="005C66C5">
        <w:t>：</w:t>
      </w:r>
    </w:p>
    <w:p w14:paraId="7797EAE6" w14:textId="77777777" w:rsidR="005C66C5" w:rsidRPr="005C66C5" w:rsidRDefault="005C66C5" w:rsidP="005C66C5">
      <w:pPr>
        <w:numPr>
          <w:ilvl w:val="1"/>
          <w:numId w:val="61"/>
        </w:numPr>
        <w:ind w:firstLine="422"/>
      </w:pPr>
      <w:r w:rsidRPr="005C66C5">
        <w:rPr>
          <w:b/>
          <w:bCs/>
        </w:rPr>
        <w:t>Java Standard Library</w:t>
      </w:r>
      <w:r w:rsidRPr="005C66C5">
        <w:t>（</w:t>
      </w:r>
      <w:r w:rsidRPr="005C66C5">
        <w:t>JDK 1.8</w:t>
      </w:r>
      <w:r w:rsidRPr="005C66C5">
        <w:t>）：提供基础功能支持（如</w:t>
      </w:r>
      <w:r w:rsidRPr="005C66C5">
        <w:t xml:space="preserve"> I/O </w:t>
      </w:r>
      <w:r w:rsidRPr="005C66C5">
        <w:t>操作、集合框架）。</w:t>
      </w:r>
    </w:p>
    <w:p w14:paraId="1A1B6E98" w14:textId="77777777" w:rsidR="005C66C5" w:rsidRPr="005C66C5" w:rsidRDefault="005C66C5" w:rsidP="005C66C5">
      <w:pPr>
        <w:numPr>
          <w:ilvl w:val="0"/>
          <w:numId w:val="61"/>
        </w:numPr>
        <w:ind w:firstLine="422"/>
      </w:pPr>
      <w:r w:rsidRPr="005C66C5">
        <w:rPr>
          <w:b/>
          <w:bCs/>
        </w:rPr>
        <w:t>外部函数库</w:t>
      </w:r>
      <w:r w:rsidRPr="005C66C5">
        <w:t>：</w:t>
      </w:r>
    </w:p>
    <w:p w14:paraId="296E8C92" w14:textId="77777777" w:rsidR="005C66C5" w:rsidRPr="005C66C5" w:rsidRDefault="005C66C5" w:rsidP="005C66C5">
      <w:pPr>
        <w:numPr>
          <w:ilvl w:val="1"/>
          <w:numId w:val="61"/>
        </w:numPr>
        <w:ind w:firstLine="422"/>
      </w:pPr>
      <w:r w:rsidRPr="005C66C5">
        <w:rPr>
          <w:b/>
          <w:bCs/>
        </w:rPr>
        <w:t>Log4j 2.0</w:t>
      </w:r>
      <w:r w:rsidRPr="005C66C5">
        <w:t>：记录系统运行日志，用于调试和错误跟踪。</w:t>
      </w:r>
    </w:p>
    <w:p w14:paraId="11137E3B" w14:textId="77777777" w:rsidR="005C66C5" w:rsidRPr="005C66C5" w:rsidRDefault="005C66C5" w:rsidP="005C66C5">
      <w:pPr>
        <w:numPr>
          <w:ilvl w:val="1"/>
          <w:numId w:val="61"/>
        </w:numPr>
        <w:ind w:firstLine="422"/>
      </w:pPr>
      <w:proofErr w:type="spellStart"/>
      <w:r w:rsidRPr="005C66C5">
        <w:rPr>
          <w:b/>
          <w:bCs/>
        </w:rPr>
        <w:t>JSON.simple</w:t>
      </w:r>
      <w:proofErr w:type="spellEnd"/>
      <w:r w:rsidRPr="005C66C5">
        <w:t>：用于解析和生成</w:t>
      </w:r>
      <w:r w:rsidRPr="005C66C5">
        <w:t xml:space="preserve"> JSON </w:t>
      </w:r>
      <w:r w:rsidRPr="005C66C5">
        <w:t>数据，便于客户端和服务器之间的数据交换。</w:t>
      </w:r>
    </w:p>
    <w:p w14:paraId="33DE51F6" w14:textId="77777777" w:rsidR="005C66C5" w:rsidRPr="005C66C5" w:rsidRDefault="005C66C5" w:rsidP="005C66C5">
      <w:pPr>
        <w:numPr>
          <w:ilvl w:val="0"/>
          <w:numId w:val="61"/>
        </w:numPr>
        <w:ind w:firstLine="422"/>
      </w:pPr>
      <w:r w:rsidRPr="005C66C5">
        <w:rPr>
          <w:b/>
          <w:bCs/>
        </w:rPr>
        <w:t>数据交换目的</w:t>
      </w:r>
      <w:r w:rsidRPr="005C66C5">
        <w:t>：</w:t>
      </w:r>
    </w:p>
    <w:p w14:paraId="72FB0A81" w14:textId="77777777" w:rsidR="005C66C5" w:rsidRPr="005C66C5" w:rsidRDefault="005C66C5" w:rsidP="005C66C5">
      <w:pPr>
        <w:numPr>
          <w:ilvl w:val="1"/>
          <w:numId w:val="61"/>
        </w:numPr>
        <w:ind w:firstLine="420"/>
      </w:pPr>
      <w:r w:rsidRPr="005C66C5">
        <w:t>提供稳定的编程接口，提升开发效率。</w:t>
      </w:r>
    </w:p>
    <w:p w14:paraId="23CEE349" w14:textId="77777777" w:rsidR="005C66C5" w:rsidRPr="005C66C5" w:rsidRDefault="005C66C5" w:rsidP="005C66C5">
      <w:pPr>
        <w:numPr>
          <w:ilvl w:val="1"/>
          <w:numId w:val="61"/>
        </w:numPr>
        <w:ind w:firstLine="420"/>
      </w:pPr>
      <w:r w:rsidRPr="005C66C5">
        <w:t>支持数据格式转换、日志记录等功能。</w:t>
      </w:r>
    </w:p>
    <w:p w14:paraId="7C3B677C" w14:textId="77777777" w:rsidR="005C66C5" w:rsidRPr="005C66C5" w:rsidRDefault="005C66C5" w:rsidP="005C66C5">
      <w:pPr>
        <w:ind w:firstLine="422"/>
        <w:rPr>
          <w:b/>
          <w:bCs/>
        </w:rPr>
      </w:pPr>
      <w:r w:rsidRPr="005C66C5">
        <w:rPr>
          <w:b/>
          <w:bCs/>
        </w:rPr>
        <w:t xml:space="preserve">5. </w:t>
      </w:r>
      <w:r w:rsidRPr="005C66C5">
        <w:rPr>
          <w:b/>
          <w:bCs/>
        </w:rPr>
        <w:t>集成的商业组件</w:t>
      </w:r>
    </w:p>
    <w:p w14:paraId="0DFE0247" w14:textId="77777777" w:rsidR="005C66C5" w:rsidRPr="005C66C5" w:rsidRDefault="005C66C5" w:rsidP="005C66C5">
      <w:pPr>
        <w:numPr>
          <w:ilvl w:val="0"/>
          <w:numId w:val="62"/>
        </w:numPr>
        <w:ind w:firstLine="422"/>
      </w:pPr>
      <w:r w:rsidRPr="005C66C5">
        <w:rPr>
          <w:b/>
          <w:bCs/>
        </w:rPr>
        <w:t>中间件</w:t>
      </w:r>
      <w:r w:rsidRPr="005C66C5">
        <w:t>：</w:t>
      </w:r>
    </w:p>
    <w:p w14:paraId="64AA0594" w14:textId="77777777" w:rsidR="005C66C5" w:rsidRPr="005C66C5" w:rsidRDefault="005C66C5" w:rsidP="005C66C5">
      <w:pPr>
        <w:numPr>
          <w:ilvl w:val="1"/>
          <w:numId w:val="62"/>
        </w:numPr>
        <w:ind w:firstLine="422"/>
      </w:pPr>
      <w:r w:rsidRPr="005C66C5">
        <w:rPr>
          <w:b/>
          <w:bCs/>
        </w:rPr>
        <w:t>Apache Tomcat 9.0</w:t>
      </w:r>
      <w:r w:rsidRPr="005C66C5">
        <w:t>：作为应用服务器，用于运行系统的后端逻辑。</w:t>
      </w:r>
    </w:p>
    <w:p w14:paraId="69A4E9E9" w14:textId="77777777" w:rsidR="005C66C5" w:rsidRPr="005C66C5" w:rsidRDefault="005C66C5" w:rsidP="005C66C5">
      <w:pPr>
        <w:numPr>
          <w:ilvl w:val="0"/>
          <w:numId w:val="62"/>
        </w:numPr>
        <w:ind w:firstLine="422"/>
      </w:pPr>
      <w:r w:rsidRPr="005C66C5">
        <w:rPr>
          <w:b/>
          <w:bCs/>
        </w:rPr>
        <w:t>消息服务</w:t>
      </w:r>
      <w:r w:rsidRPr="005C66C5">
        <w:t>：</w:t>
      </w:r>
    </w:p>
    <w:p w14:paraId="76AE861A" w14:textId="77777777" w:rsidR="005C66C5" w:rsidRPr="005C66C5" w:rsidRDefault="005C66C5" w:rsidP="005C66C5">
      <w:pPr>
        <w:numPr>
          <w:ilvl w:val="1"/>
          <w:numId w:val="62"/>
        </w:numPr>
        <w:ind w:firstLine="420"/>
      </w:pPr>
      <w:r w:rsidRPr="005C66C5">
        <w:t>暂无独立消息队列服务，如需扩展支持可考虑</w:t>
      </w:r>
      <w:r w:rsidRPr="005C66C5">
        <w:t xml:space="preserve"> RabbitMQ </w:t>
      </w:r>
      <w:r w:rsidRPr="005C66C5">
        <w:t>或</w:t>
      </w:r>
      <w:r w:rsidRPr="005C66C5">
        <w:t xml:space="preserve"> Kafka</w:t>
      </w:r>
      <w:r w:rsidRPr="005C66C5">
        <w:t>（根据后续需求）。</w:t>
      </w:r>
    </w:p>
    <w:p w14:paraId="205B9A52" w14:textId="77777777" w:rsidR="005C66C5" w:rsidRPr="005C66C5" w:rsidRDefault="005C66C5" w:rsidP="005C66C5">
      <w:pPr>
        <w:numPr>
          <w:ilvl w:val="0"/>
          <w:numId w:val="62"/>
        </w:numPr>
        <w:ind w:firstLine="422"/>
      </w:pPr>
      <w:r w:rsidRPr="005C66C5">
        <w:rPr>
          <w:b/>
          <w:bCs/>
        </w:rPr>
        <w:t>数据交换方式</w:t>
      </w:r>
      <w:r w:rsidRPr="005C66C5">
        <w:t>：</w:t>
      </w:r>
    </w:p>
    <w:p w14:paraId="753BED77" w14:textId="77777777" w:rsidR="005C66C5" w:rsidRPr="005C66C5" w:rsidRDefault="005C66C5" w:rsidP="005C66C5">
      <w:pPr>
        <w:numPr>
          <w:ilvl w:val="1"/>
          <w:numId w:val="62"/>
        </w:numPr>
        <w:ind w:firstLine="420"/>
      </w:pPr>
      <w:r w:rsidRPr="005C66C5">
        <w:lastRenderedPageBreak/>
        <w:t xml:space="preserve">HTTP/HTTPS </w:t>
      </w:r>
      <w:r w:rsidRPr="005C66C5">
        <w:t>协议，采用</w:t>
      </w:r>
      <w:r w:rsidRPr="005C66C5">
        <w:t xml:space="preserve"> RESTful API </w:t>
      </w:r>
      <w:r w:rsidRPr="005C66C5">
        <w:t>数据交互。</w:t>
      </w:r>
    </w:p>
    <w:p w14:paraId="312FCFDF" w14:textId="77777777" w:rsidR="005C66C5" w:rsidRPr="005C66C5" w:rsidRDefault="005C66C5" w:rsidP="005C66C5">
      <w:pPr>
        <w:ind w:firstLine="422"/>
        <w:rPr>
          <w:b/>
          <w:bCs/>
        </w:rPr>
      </w:pPr>
      <w:r w:rsidRPr="005C66C5">
        <w:rPr>
          <w:b/>
          <w:bCs/>
        </w:rPr>
        <w:t xml:space="preserve">6. </w:t>
      </w:r>
      <w:r w:rsidRPr="005C66C5">
        <w:rPr>
          <w:b/>
          <w:bCs/>
        </w:rPr>
        <w:t>数据共享机制</w:t>
      </w:r>
    </w:p>
    <w:p w14:paraId="12466C3D" w14:textId="77777777" w:rsidR="005C66C5" w:rsidRPr="005C66C5" w:rsidRDefault="005C66C5" w:rsidP="005C66C5">
      <w:pPr>
        <w:numPr>
          <w:ilvl w:val="0"/>
          <w:numId w:val="63"/>
        </w:numPr>
        <w:ind w:firstLine="422"/>
      </w:pPr>
      <w:r w:rsidRPr="005C66C5">
        <w:rPr>
          <w:b/>
          <w:bCs/>
        </w:rPr>
        <w:t>数据共享方式</w:t>
      </w:r>
      <w:r w:rsidRPr="005C66C5">
        <w:t>：</w:t>
      </w:r>
    </w:p>
    <w:p w14:paraId="32B32BEA" w14:textId="77777777" w:rsidR="005C66C5" w:rsidRPr="005C66C5" w:rsidRDefault="005C66C5" w:rsidP="005C66C5">
      <w:pPr>
        <w:numPr>
          <w:ilvl w:val="1"/>
          <w:numId w:val="63"/>
        </w:numPr>
        <w:ind w:firstLine="420"/>
      </w:pPr>
      <w:r w:rsidRPr="005C66C5">
        <w:t>客户端与服务器之间的数据交互通过</w:t>
      </w:r>
      <w:r w:rsidRPr="005C66C5">
        <w:t xml:space="preserve"> JSON </w:t>
      </w:r>
      <w:r w:rsidRPr="005C66C5">
        <w:t>格式进行，便于解析和传输。</w:t>
      </w:r>
    </w:p>
    <w:p w14:paraId="1EA87BFD" w14:textId="77777777" w:rsidR="005C66C5" w:rsidRPr="005C66C5" w:rsidRDefault="005C66C5" w:rsidP="005C66C5">
      <w:pPr>
        <w:numPr>
          <w:ilvl w:val="1"/>
          <w:numId w:val="63"/>
        </w:numPr>
        <w:ind w:firstLine="420"/>
      </w:pPr>
      <w:r w:rsidRPr="005C66C5">
        <w:t>多用户访问时，通过数据库事务管理机制确保数据一致性。</w:t>
      </w:r>
    </w:p>
    <w:p w14:paraId="7AC1FDE9" w14:textId="568573C9" w:rsidR="005C66C5" w:rsidRDefault="005C66C5" w:rsidP="005C66C5">
      <w:pPr>
        <w:numPr>
          <w:ilvl w:val="1"/>
          <w:numId w:val="63"/>
        </w:numPr>
        <w:ind w:firstLine="420"/>
      </w:pPr>
      <w:r w:rsidRPr="005C66C5">
        <w:t>系统日志和错误信息通过</w:t>
      </w:r>
      <w:r w:rsidRPr="005C66C5">
        <w:t xml:space="preserve"> Log4j </w:t>
      </w:r>
      <w:r w:rsidRPr="005C66C5">
        <w:t>实现统一的文件写入和存储，便于后续审计和排查。</w:t>
      </w:r>
    </w:p>
    <w:p w14:paraId="1F56096B" w14:textId="77777777" w:rsidR="005C66C5" w:rsidRPr="005C66C5" w:rsidRDefault="005C66C5" w:rsidP="005C66C5">
      <w:pPr>
        <w:pStyle w:val="20"/>
        <w:ind w:leftChars="0" w:left="0" w:firstLineChars="0" w:firstLine="0"/>
      </w:pPr>
    </w:p>
    <w:p w14:paraId="27773CBF" w14:textId="31F865E4" w:rsidR="005C66C5" w:rsidRPr="005C66C5" w:rsidRDefault="005C66C5" w:rsidP="005C66C5">
      <w:r w:rsidRPr="005C66C5">
        <w:t>本节明确了学生成绩管理系统与外部组件的接口需求，确保系统能够高效、稳定地与各软件组件集成，满足功能和性能要求。后续若发生需求变更，将及时更新接口描述。</w:t>
      </w:r>
    </w:p>
    <w:p w14:paraId="5F476C71" w14:textId="77777777" w:rsidR="00C23C44" w:rsidRDefault="00C23C44" w:rsidP="00C23C44">
      <w:pPr>
        <w:pStyle w:val="1"/>
      </w:pPr>
      <w:bookmarkStart w:id="66" w:name="_Toc182829776"/>
      <w:r>
        <w:rPr>
          <w:rFonts w:hint="eastAsia"/>
        </w:rPr>
        <w:t>系统用例设计</w:t>
      </w:r>
      <w:bookmarkEnd w:id="66"/>
    </w:p>
    <w:p w14:paraId="6F5354EB" w14:textId="0D4883B5" w:rsidR="00525CDD" w:rsidRPr="00525CDD" w:rsidRDefault="00525CDD" w:rsidP="00525CDD">
      <w:r>
        <w:rPr>
          <w:rFonts w:hint="eastAsia"/>
        </w:rPr>
        <w:t>系统用例设计图如图</w:t>
      </w:r>
      <w:r>
        <w:rPr>
          <w:rFonts w:hint="eastAsia"/>
        </w:rPr>
        <w:t>4-1</w:t>
      </w:r>
      <w:r>
        <w:rPr>
          <w:rFonts w:hint="eastAsia"/>
        </w:rPr>
        <w:t>所示，在系统中，用户模型主要有学生用户、教师用户和管理员用户。此外，课程模型类主要存储课程基本信息。</w:t>
      </w:r>
    </w:p>
    <w:p w14:paraId="73047F26" w14:textId="700F8042" w:rsidR="00525CDD" w:rsidRDefault="00525CDD" w:rsidP="00525CDD">
      <w:pPr>
        <w:ind w:firstLineChars="0" w:firstLine="0"/>
        <w:jc w:val="center"/>
      </w:pPr>
      <w:r>
        <w:rPr>
          <w:noProof/>
          <w14:ligatures w14:val="standardContextual"/>
        </w:rPr>
        <w:drawing>
          <wp:inline distT="0" distB="0" distL="0" distR="0" wp14:anchorId="1DB85246" wp14:editId="509FB1B1">
            <wp:extent cx="5274310" cy="4396105"/>
            <wp:effectExtent l="0" t="0" r="2540" b="4445"/>
            <wp:docPr id="9379447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44784" name=""/>
                    <pic:cNvPicPr/>
                  </pic:nvPicPr>
                  <pic:blipFill>
                    <a:blip r:embed="rId8"/>
                    <a:stretch>
                      <a:fillRect/>
                    </a:stretch>
                  </pic:blipFill>
                  <pic:spPr>
                    <a:xfrm>
                      <a:off x="0" y="0"/>
                      <a:ext cx="5274310" cy="4396105"/>
                    </a:xfrm>
                    <a:prstGeom prst="rect">
                      <a:avLst/>
                    </a:prstGeom>
                  </pic:spPr>
                </pic:pic>
              </a:graphicData>
            </a:graphic>
          </wp:inline>
        </w:drawing>
      </w:r>
    </w:p>
    <w:p w14:paraId="131C4AD7" w14:textId="3C9E111C" w:rsidR="00525CDD" w:rsidRPr="00525CDD" w:rsidRDefault="00525CDD" w:rsidP="00525CDD">
      <w:pPr>
        <w:pStyle w:val="20"/>
        <w:spacing w:after="0"/>
        <w:jc w:val="center"/>
      </w:pPr>
      <w:r>
        <w:rPr>
          <w:rFonts w:hint="eastAsia"/>
        </w:rPr>
        <w:t>图</w:t>
      </w:r>
      <w:r>
        <w:rPr>
          <w:rFonts w:hint="eastAsia"/>
        </w:rPr>
        <w:t xml:space="preserve">4-1 </w:t>
      </w:r>
      <w:r>
        <w:rPr>
          <w:rFonts w:hint="eastAsia"/>
        </w:rPr>
        <w:t>系统用例设计</w:t>
      </w:r>
      <w:r>
        <w:rPr>
          <w:rFonts w:hint="eastAsia"/>
        </w:rPr>
        <w:t>UML</w:t>
      </w:r>
      <w:r>
        <w:rPr>
          <w:rFonts w:hint="eastAsia"/>
        </w:rPr>
        <w:t>图</w:t>
      </w:r>
    </w:p>
    <w:p w14:paraId="3894281C" w14:textId="4B011817" w:rsidR="00C23C44" w:rsidRDefault="00C23C44" w:rsidP="00525CDD">
      <w:pPr>
        <w:pStyle w:val="1"/>
      </w:pPr>
      <w:bookmarkStart w:id="67" w:name="_Toc120307676"/>
      <w:bookmarkStart w:id="68" w:name="_Toc121128972"/>
      <w:bookmarkStart w:id="69" w:name="_Toc127799081"/>
      <w:bookmarkStart w:id="70" w:name="_Toc182829777"/>
      <w:r>
        <w:rPr>
          <w:rFonts w:hint="eastAsia"/>
        </w:rPr>
        <w:lastRenderedPageBreak/>
        <w:t>系统功能需求</w:t>
      </w:r>
      <w:bookmarkEnd w:id="67"/>
      <w:bookmarkEnd w:id="68"/>
      <w:bookmarkEnd w:id="69"/>
      <w:bookmarkEnd w:id="70"/>
    </w:p>
    <w:p w14:paraId="75070D67" w14:textId="33AA38A0" w:rsidR="00525CDD" w:rsidRPr="00525CDD" w:rsidRDefault="00525CDD" w:rsidP="00525CDD">
      <w:r w:rsidRPr="00525CDD">
        <w:t>以下描述学生成绩管理系统的功能需求，确保每一项功能有明确的目标、输入</w:t>
      </w:r>
      <w:r w:rsidRPr="00525CDD">
        <w:t>/</w:t>
      </w:r>
      <w:r w:rsidRPr="00525CDD">
        <w:t>输出定义、用例描述等，以便后续开发、测试和验证。</w:t>
      </w:r>
    </w:p>
    <w:p w14:paraId="26D37E22" w14:textId="77777777" w:rsidR="00C23C44" w:rsidRDefault="00C23C44" w:rsidP="00C23C44">
      <w:pPr>
        <w:pStyle w:val="2"/>
        <w:ind w:left="180"/>
        <w:rPr>
          <w:szCs w:val="24"/>
        </w:rPr>
      </w:pPr>
      <w:bookmarkStart w:id="71" w:name="_Toc120307679"/>
      <w:bookmarkStart w:id="72" w:name="_Toc121128975"/>
      <w:bookmarkStart w:id="73" w:name="_Toc127799084"/>
      <w:bookmarkStart w:id="74" w:name="_Toc182829778"/>
      <w:r>
        <w:rPr>
          <w:rFonts w:hint="eastAsia"/>
          <w:szCs w:val="24"/>
        </w:rPr>
        <w:t>输入／输出数据</w:t>
      </w:r>
      <w:bookmarkEnd w:id="71"/>
      <w:bookmarkEnd w:id="72"/>
      <w:bookmarkEnd w:id="73"/>
      <w:bookmarkEnd w:id="74"/>
    </w:p>
    <w:p w14:paraId="431C605B" w14:textId="307C0805" w:rsidR="006E484C" w:rsidRPr="006E484C" w:rsidRDefault="006E484C" w:rsidP="000D0625">
      <w:pPr>
        <w:pStyle w:val="ac"/>
        <w:numPr>
          <w:ilvl w:val="0"/>
          <w:numId w:val="31"/>
        </w:numPr>
        <w:ind w:firstLineChars="0"/>
      </w:pPr>
      <w:r w:rsidRPr="000D0625">
        <w:rPr>
          <w:b/>
          <w:bCs/>
        </w:rPr>
        <w:t>学生用户</w:t>
      </w:r>
    </w:p>
    <w:p w14:paraId="32A94EBD" w14:textId="77777777" w:rsidR="006E484C" w:rsidRPr="006E484C" w:rsidRDefault="006E484C" w:rsidP="006E484C">
      <w:pPr>
        <w:numPr>
          <w:ilvl w:val="0"/>
          <w:numId w:val="64"/>
        </w:numPr>
        <w:ind w:firstLine="422"/>
      </w:pPr>
      <w:r w:rsidRPr="006E484C">
        <w:rPr>
          <w:b/>
          <w:bCs/>
        </w:rPr>
        <w:t>输入数据</w:t>
      </w:r>
      <w:r w:rsidRPr="006E484C">
        <w:t>:</w:t>
      </w:r>
    </w:p>
    <w:p w14:paraId="243E6DAC" w14:textId="77777777" w:rsidR="006E484C" w:rsidRPr="006E484C" w:rsidRDefault="006E484C" w:rsidP="006E484C">
      <w:pPr>
        <w:numPr>
          <w:ilvl w:val="1"/>
          <w:numId w:val="64"/>
        </w:numPr>
        <w:ind w:firstLine="420"/>
      </w:pPr>
      <w:r w:rsidRPr="006E484C">
        <w:t>数据名称：课程号</w:t>
      </w:r>
      <w:r w:rsidRPr="006E484C">
        <w:br/>
      </w:r>
      <w:r w:rsidRPr="006E484C">
        <w:t>实际含义：查询某门课程的成绩</w:t>
      </w:r>
      <w:r w:rsidRPr="006E484C">
        <w:br/>
      </w:r>
      <w:r w:rsidRPr="006E484C">
        <w:t>数据类型：字符串</w:t>
      </w:r>
      <w:r w:rsidRPr="006E484C">
        <w:br/>
      </w:r>
      <w:r w:rsidRPr="006E484C">
        <w:t>数据格式：</w:t>
      </w:r>
      <w:r w:rsidRPr="006E484C">
        <w:t>String</w:t>
      </w:r>
      <w:r w:rsidRPr="006E484C">
        <w:t>，例如</w:t>
      </w:r>
      <w:r w:rsidRPr="006E484C">
        <w:t xml:space="preserve"> 1</w:t>
      </w:r>
      <w:r w:rsidRPr="006E484C">
        <w:t>（代表课程号）</w:t>
      </w:r>
      <w:r w:rsidRPr="006E484C">
        <w:br/>
      </w:r>
      <w:r w:rsidRPr="006E484C">
        <w:t>数据约束：必须为已存在的课程号</w:t>
      </w:r>
    </w:p>
    <w:p w14:paraId="0A021E21" w14:textId="77777777" w:rsidR="006E484C" w:rsidRPr="006E484C" w:rsidRDefault="006E484C" w:rsidP="006E484C">
      <w:pPr>
        <w:numPr>
          <w:ilvl w:val="0"/>
          <w:numId w:val="64"/>
        </w:numPr>
        <w:ind w:firstLine="422"/>
      </w:pPr>
      <w:r w:rsidRPr="006E484C">
        <w:rPr>
          <w:b/>
          <w:bCs/>
        </w:rPr>
        <w:t>输出数据</w:t>
      </w:r>
      <w:r w:rsidRPr="006E484C">
        <w:t>:</w:t>
      </w:r>
    </w:p>
    <w:p w14:paraId="0E4A85C6" w14:textId="77777777" w:rsidR="006E484C" w:rsidRPr="006E484C" w:rsidRDefault="006E484C" w:rsidP="006E484C">
      <w:pPr>
        <w:numPr>
          <w:ilvl w:val="1"/>
          <w:numId w:val="64"/>
        </w:numPr>
        <w:ind w:firstLine="420"/>
      </w:pPr>
      <w:r w:rsidRPr="006E484C">
        <w:t>数据名称：课程成绩</w:t>
      </w:r>
      <w:r w:rsidRPr="006E484C">
        <w:br/>
      </w:r>
      <w:r w:rsidRPr="006E484C">
        <w:t>实际含义：显示查询课程的成绩</w:t>
      </w:r>
      <w:r w:rsidRPr="006E484C">
        <w:br/>
      </w:r>
      <w:r w:rsidRPr="006E484C">
        <w:t>数据类型：浮点型</w:t>
      </w:r>
      <w:r w:rsidRPr="006E484C">
        <w:br/>
      </w:r>
      <w:r w:rsidRPr="006E484C">
        <w:t>数据格式：</w:t>
      </w:r>
      <w:r w:rsidRPr="006E484C">
        <w:t>float</w:t>
      </w:r>
      <w:r w:rsidRPr="006E484C">
        <w:t>，例如</w:t>
      </w:r>
      <w:r w:rsidRPr="006E484C">
        <w:t xml:space="preserve"> 85.0</w:t>
      </w:r>
      <w:r w:rsidRPr="006E484C">
        <w:br/>
      </w:r>
      <w:r w:rsidRPr="006E484C">
        <w:t>数据约束：范围</w:t>
      </w:r>
      <w:r w:rsidRPr="006E484C">
        <w:t xml:space="preserve"> [0, 100]</w:t>
      </w:r>
    </w:p>
    <w:p w14:paraId="5BFAAFBB" w14:textId="00A76D29" w:rsidR="006E484C" w:rsidRPr="006E484C" w:rsidRDefault="006E484C" w:rsidP="000D0625">
      <w:pPr>
        <w:pStyle w:val="ac"/>
        <w:numPr>
          <w:ilvl w:val="0"/>
          <w:numId w:val="31"/>
        </w:numPr>
        <w:ind w:firstLineChars="0"/>
      </w:pPr>
      <w:r w:rsidRPr="000D0625">
        <w:rPr>
          <w:b/>
          <w:bCs/>
        </w:rPr>
        <w:t>教师用户</w:t>
      </w:r>
    </w:p>
    <w:p w14:paraId="3B34789E" w14:textId="77777777" w:rsidR="006E484C" w:rsidRPr="006E484C" w:rsidRDefault="006E484C" w:rsidP="006E484C">
      <w:pPr>
        <w:numPr>
          <w:ilvl w:val="0"/>
          <w:numId w:val="65"/>
        </w:numPr>
        <w:ind w:firstLine="422"/>
      </w:pPr>
      <w:r w:rsidRPr="006E484C">
        <w:rPr>
          <w:b/>
          <w:bCs/>
        </w:rPr>
        <w:t>输入数据</w:t>
      </w:r>
      <w:r w:rsidRPr="006E484C">
        <w:t>:</w:t>
      </w:r>
    </w:p>
    <w:p w14:paraId="67041D83" w14:textId="77777777" w:rsidR="006E484C" w:rsidRPr="006E484C" w:rsidRDefault="006E484C" w:rsidP="006E484C">
      <w:pPr>
        <w:numPr>
          <w:ilvl w:val="1"/>
          <w:numId w:val="65"/>
        </w:numPr>
        <w:ind w:firstLine="420"/>
      </w:pPr>
      <w:r w:rsidRPr="006E484C">
        <w:t>数据名称：学生成绩</w:t>
      </w:r>
      <w:r w:rsidRPr="006E484C">
        <w:br/>
      </w:r>
      <w:r w:rsidRPr="006E484C">
        <w:t>实际含义：录入某课程的学生成绩</w:t>
      </w:r>
      <w:r w:rsidRPr="006E484C">
        <w:br/>
      </w:r>
      <w:r w:rsidRPr="006E484C">
        <w:t>数据类型：浮点型</w:t>
      </w:r>
      <w:r w:rsidRPr="006E484C">
        <w:br/>
      </w:r>
      <w:r w:rsidRPr="006E484C">
        <w:t>数据格式：</w:t>
      </w:r>
      <w:r w:rsidRPr="006E484C">
        <w:t>float</w:t>
      </w:r>
      <w:r w:rsidRPr="006E484C">
        <w:t>，例如</w:t>
      </w:r>
      <w:r w:rsidRPr="006E484C">
        <w:t xml:space="preserve"> 90.5</w:t>
      </w:r>
      <w:r w:rsidRPr="006E484C">
        <w:br/>
      </w:r>
      <w:r w:rsidRPr="006E484C">
        <w:t>数据约束：范围</w:t>
      </w:r>
      <w:r w:rsidRPr="006E484C">
        <w:t xml:space="preserve"> [0, 100]</w:t>
      </w:r>
      <w:r w:rsidRPr="006E484C">
        <w:t>，必须对应已有学生和课程</w:t>
      </w:r>
    </w:p>
    <w:p w14:paraId="23ED1BCF" w14:textId="77777777" w:rsidR="006E484C" w:rsidRPr="006E484C" w:rsidRDefault="006E484C" w:rsidP="006E484C">
      <w:pPr>
        <w:numPr>
          <w:ilvl w:val="0"/>
          <w:numId w:val="65"/>
        </w:numPr>
        <w:ind w:firstLine="422"/>
      </w:pPr>
      <w:r w:rsidRPr="006E484C">
        <w:rPr>
          <w:b/>
          <w:bCs/>
        </w:rPr>
        <w:t>输出数据</w:t>
      </w:r>
      <w:r w:rsidRPr="006E484C">
        <w:t>:</w:t>
      </w:r>
    </w:p>
    <w:p w14:paraId="5A509948" w14:textId="77777777" w:rsidR="006E484C" w:rsidRPr="006E484C" w:rsidRDefault="006E484C" w:rsidP="006E484C">
      <w:pPr>
        <w:numPr>
          <w:ilvl w:val="1"/>
          <w:numId w:val="65"/>
        </w:numPr>
        <w:ind w:firstLine="420"/>
      </w:pPr>
      <w:r w:rsidRPr="006E484C">
        <w:t>数据名称：录入结果</w:t>
      </w:r>
      <w:r w:rsidRPr="006E484C">
        <w:br/>
      </w:r>
      <w:r w:rsidRPr="006E484C">
        <w:t>实际含义：提示是否成功录入成绩</w:t>
      </w:r>
      <w:r w:rsidRPr="006E484C">
        <w:br/>
      </w:r>
      <w:r w:rsidRPr="006E484C">
        <w:t>数据类型：布尔值</w:t>
      </w:r>
      <w:r w:rsidRPr="006E484C">
        <w:br/>
      </w:r>
      <w:r w:rsidRPr="006E484C">
        <w:t>数据格式：</w:t>
      </w:r>
      <w:proofErr w:type="spellStart"/>
      <w:r w:rsidRPr="006E484C">
        <w:t>boolean</w:t>
      </w:r>
      <w:proofErr w:type="spellEnd"/>
      <w:r w:rsidRPr="006E484C">
        <w:t>，例如</w:t>
      </w:r>
      <w:r w:rsidRPr="006E484C">
        <w:t xml:space="preserve"> true </w:t>
      </w:r>
      <w:r w:rsidRPr="006E484C">
        <w:t>或</w:t>
      </w:r>
      <w:r w:rsidRPr="006E484C">
        <w:t xml:space="preserve"> false</w:t>
      </w:r>
      <w:r w:rsidRPr="006E484C">
        <w:br/>
      </w:r>
      <w:r w:rsidRPr="006E484C">
        <w:t>数据约束：无</w:t>
      </w:r>
    </w:p>
    <w:p w14:paraId="61154B20" w14:textId="1E604228" w:rsidR="006E484C" w:rsidRPr="006E484C" w:rsidRDefault="006E484C" w:rsidP="000D0625">
      <w:pPr>
        <w:pStyle w:val="ac"/>
        <w:numPr>
          <w:ilvl w:val="0"/>
          <w:numId w:val="66"/>
        </w:numPr>
        <w:ind w:firstLineChars="0"/>
      </w:pPr>
      <w:r w:rsidRPr="000D0625">
        <w:rPr>
          <w:b/>
          <w:bCs/>
        </w:rPr>
        <w:t>管理员用户</w:t>
      </w:r>
    </w:p>
    <w:p w14:paraId="08F00104" w14:textId="77777777" w:rsidR="006E484C" w:rsidRPr="006E484C" w:rsidRDefault="006E484C" w:rsidP="000D0625">
      <w:pPr>
        <w:numPr>
          <w:ilvl w:val="1"/>
          <w:numId w:val="66"/>
        </w:numPr>
        <w:ind w:firstLineChars="0"/>
      </w:pPr>
      <w:r w:rsidRPr="006E484C">
        <w:rPr>
          <w:b/>
          <w:bCs/>
        </w:rPr>
        <w:t>输入数据</w:t>
      </w:r>
      <w:r w:rsidRPr="006E484C">
        <w:t>:</w:t>
      </w:r>
    </w:p>
    <w:p w14:paraId="32A081CE" w14:textId="77777777" w:rsidR="000D0625" w:rsidRDefault="006E484C" w:rsidP="000D0625">
      <w:pPr>
        <w:pStyle w:val="ac"/>
        <w:numPr>
          <w:ilvl w:val="0"/>
          <w:numId w:val="112"/>
        </w:numPr>
        <w:ind w:firstLineChars="0"/>
      </w:pPr>
      <w:r w:rsidRPr="006E484C">
        <w:t>数据名称：用户信息</w:t>
      </w:r>
    </w:p>
    <w:p w14:paraId="7A63A9A0" w14:textId="56CDDCE8" w:rsidR="006E484C" w:rsidRPr="006E484C" w:rsidRDefault="006E484C" w:rsidP="000D0625">
      <w:pPr>
        <w:pStyle w:val="ac"/>
        <w:ind w:left="1260" w:firstLineChars="0" w:firstLine="0"/>
      </w:pPr>
      <w:r w:rsidRPr="006E484C">
        <w:t>实际含义：添加新用户或修改现有用户信息</w:t>
      </w:r>
      <w:r w:rsidRPr="006E484C">
        <w:br/>
      </w:r>
      <w:r w:rsidRPr="006E484C">
        <w:t>数据类型：结构化数据（包含用户名、密码、角色等）</w:t>
      </w:r>
      <w:r w:rsidRPr="006E484C">
        <w:br/>
      </w:r>
      <w:r w:rsidRPr="006E484C">
        <w:t>数据格式：</w:t>
      </w:r>
      <w:r w:rsidRPr="006E484C">
        <w:t>JSON</w:t>
      </w:r>
      <w:r w:rsidRPr="006E484C">
        <w:t>，例如</w:t>
      </w:r>
      <w:r w:rsidRPr="006E484C">
        <w:t xml:space="preserve"> { "id": "a3", "</w:t>
      </w:r>
      <w:proofErr w:type="spellStart"/>
      <w:r w:rsidRPr="006E484C">
        <w:t>pwd</w:t>
      </w:r>
      <w:proofErr w:type="spellEnd"/>
      <w:r w:rsidRPr="006E484C">
        <w:t>": "123456", "role": "student" }</w:t>
      </w:r>
      <w:r w:rsidRPr="006E484C">
        <w:br/>
      </w:r>
      <w:r w:rsidRPr="006E484C">
        <w:t>数据约束：</w:t>
      </w:r>
      <w:r w:rsidRPr="006E484C">
        <w:t xml:space="preserve">id </w:t>
      </w:r>
      <w:r w:rsidRPr="006E484C">
        <w:t>必须唯一</w:t>
      </w:r>
    </w:p>
    <w:p w14:paraId="5C6F61A6" w14:textId="77777777" w:rsidR="006E484C" w:rsidRPr="006E484C" w:rsidRDefault="006E484C" w:rsidP="000D0625">
      <w:pPr>
        <w:pStyle w:val="ac"/>
        <w:numPr>
          <w:ilvl w:val="1"/>
          <w:numId w:val="66"/>
        </w:numPr>
        <w:ind w:firstLineChars="0"/>
      </w:pPr>
      <w:r w:rsidRPr="000D0625">
        <w:rPr>
          <w:b/>
          <w:bCs/>
        </w:rPr>
        <w:t>输出数据</w:t>
      </w:r>
      <w:r w:rsidRPr="006E484C">
        <w:t>:</w:t>
      </w:r>
    </w:p>
    <w:p w14:paraId="0618296B" w14:textId="77777777" w:rsidR="000D0625" w:rsidRDefault="006E484C" w:rsidP="000D0625">
      <w:pPr>
        <w:pStyle w:val="ac"/>
        <w:numPr>
          <w:ilvl w:val="0"/>
          <w:numId w:val="112"/>
        </w:numPr>
        <w:ind w:firstLineChars="0"/>
      </w:pPr>
      <w:r w:rsidRPr="006E484C">
        <w:t>数据名称：操作结果</w:t>
      </w:r>
    </w:p>
    <w:p w14:paraId="4954DCE6" w14:textId="60E32BE7" w:rsidR="000D0625" w:rsidRDefault="006E484C" w:rsidP="000D0625">
      <w:pPr>
        <w:ind w:left="1260" w:firstLineChars="0" w:firstLine="0"/>
      </w:pPr>
      <w:r w:rsidRPr="006E484C">
        <w:lastRenderedPageBreak/>
        <w:t>实际含义：提示用户操作是否成功</w:t>
      </w:r>
    </w:p>
    <w:p w14:paraId="35F9D783" w14:textId="06B78423" w:rsidR="000D0625" w:rsidRDefault="006E484C" w:rsidP="000D0625">
      <w:pPr>
        <w:pStyle w:val="ac"/>
        <w:ind w:left="1260" w:firstLineChars="0" w:firstLine="0"/>
      </w:pPr>
      <w:r w:rsidRPr="006E484C">
        <w:t>数据类型：布尔值</w:t>
      </w:r>
    </w:p>
    <w:p w14:paraId="38020754" w14:textId="04546D82" w:rsidR="006E484C" w:rsidRPr="006E484C" w:rsidRDefault="006E484C" w:rsidP="000D0625">
      <w:pPr>
        <w:pStyle w:val="ac"/>
        <w:ind w:left="1260" w:firstLineChars="0" w:firstLine="0"/>
      </w:pPr>
      <w:r w:rsidRPr="006E484C">
        <w:t>数据格式：</w:t>
      </w:r>
      <w:proofErr w:type="spellStart"/>
      <w:r w:rsidRPr="006E484C">
        <w:t>boolean</w:t>
      </w:r>
      <w:proofErr w:type="spellEnd"/>
      <w:r w:rsidRPr="006E484C">
        <w:t>，例如</w:t>
      </w:r>
      <w:r w:rsidRPr="006E484C">
        <w:t xml:space="preserve"> true </w:t>
      </w:r>
      <w:r w:rsidRPr="006E484C">
        <w:t>或</w:t>
      </w:r>
      <w:r w:rsidRPr="006E484C">
        <w:t xml:space="preserve"> false</w:t>
      </w:r>
      <w:r w:rsidRPr="006E484C">
        <w:br/>
      </w:r>
      <w:r w:rsidRPr="006E484C">
        <w:t>数据约束：无</w:t>
      </w:r>
    </w:p>
    <w:p w14:paraId="726CA379" w14:textId="77777777" w:rsidR="00C23C44" w:rsidRDefault="00C23C44" w:rsidP="00C23C44">
      <w:pPr>
        <w:pStyle w:val="2"/>
        <w:ind w:left="180"/>
        <w:rPr>
          <w:szCs w:val="24"/>
        </w:rPr>
      </w:pPr>
      <w:bookmarkStart w:id="75" w:name="_Toc182829779"/>
      <w:r w:rsidRPr="00B63C4F">
        <w:rPr>
          <w:rFonts w:hint="eastAsia"/>
          <w:szCs w:val="24"/>
        </w:rPr>
        <w:t>用例描述</w:t>
      </w:r>
      <w:bookmarkEnd w:id="75"/>
    </w:p>
    <w:p w14:paraId="594BA025" w14:textId="77777777" w:rsidR="006E484C" w:rsidRPr="006E484C" w:rsidRDefault="006E484C" w:rsidP="007829C6">
      <w:pPr>
        <w:pStyle w:val="ac"/>
        <w:numPr>
          <w:ilvl w:val="0"/>
          <w:numId w:val="31"/>
        </w:numPr>
        <w:ind w:firstLineChars="0"/>
      </w:pPr>
      <w:r w:rsidRPr="007829C6">
        <w:rPr>
          <w:b/>
          <w:bCs/>
        </w:rPr>
        <w:t>用例</w:t>
      </w:r>
      <w:r w:rsidRPr="007829C6">
        <w:rPr>
          <w:b/>
          <w:bCs/>
        </w:rPr>
        <w:t xml:space="preserve"> 1</w:t>
      </w:r>
      <w:r w:rsidRPr="007829C6">
        <w:rPr>
          <w:b/>
          <w:bCs/>
        </w:rPr>
        <w:t>：学生查询成绩</w:t>
      </w:r>
    </w:p>
    <w:p w14:paraId="454B8D13" w14:textId="77777777" w:rsidR="006E484C" w:rsidRPr="006E484C" w:rsidRDefault="006E484C" w:rsidP="006E484C">
      <w:pPr>
        <w:numPr>
          <w:ilvl w:val="0"/>
          <w:numId w:val="73"/>
        </w:numPr>
        <w:ind w:firstLine="422"/>
      </w:pPr>
      <w:proofErr w:type="gramStart"/>
      <w:r w:rsidRPr="006E484C">
        <w:rPr>
          <w:b/>
          <w:bCs/>
        </w:rPr>
        <w:t>用例名</w:t>
      </w:r>
      <w:proofErr w:type="gramEnd"/>
      <w:r w:rsidRPr="006E484C">
        <w:t xml:space="preserve">: </w:t>
      </w:r>
      <w:r w:rsidRPr="006E484C">
        <w:t>查询成绩</w:t>
      </w:r>
    </w:p>
    <w:p w14:paraId="7E6FDF60" w14:textId="77777777" w:rsidR="006E484C" w:rsidRPr="006E484C" w:rsidRDefault="006E484C" w:rsidP="006E484C">
      <w:pPr>
        <w:numPr>
          <w:ilvl w:val="0"/>
          <w:numId w:val="73"/>
        </w:numPr>
        <w:ind w:firstLine="422"/>
      </w:pPr>
      <w:r w:rsidRPr="006E484C">
        <w:rPr>
          <w:b/>
          <w:bCs/>
        </w:rPr>
        <w:t>简述</w:t>
      </w:r>
      <w:r w:rsidRPr="006E484C">
        <w:t xml:space="preserve">: </w:t>
      </w:r>
      <w:r w:rsidRPr="006E484C">
        <w:t>学生通过输入课程号查询相应课程的成绩</w:t>
      </w:r>
    </w:p>
    <w:p w14:paraId="24D95F09" w14:textId="77777777" w:rsidR="006E484C" w:rsidRPr="006E484C" w:rsidRDefault="006E484C" w:rsidP="006E484C">
      <w:pPr>
        <w:numPr>
          <w:ilvl w:val="0"/>
          <w:numId w:val="73"/>
        </w:numPr>
        <w:ind w:firstLine="422"/>
      </w:pPr>
      <w:r w:rsidRPr="006E484C">
        <w:rPr>
          <w:b/>
          <w:bCs/>
        </w:rPr>
        <w:t>主要参与者</w:t>
      </w:r>
      <w:r w:rsidRPr="006E484C">
        <w:t xml:space="preserve">: </w:t>
      </w:r>
      <w:r w:rsidRPr="006E484C">
        <w:t>学生用户</w:t>
      </w:r>
    </w:p>
    <w:p w14:paraId="421FAB2B" w14:textId="77777777" w:rsidR="006E484C" w:rsidRPr="006E484C" w:rsidRDefault="006E484C" w:rsidP="006E484C">
      <w:pPr>
        <w:numPr>
          <w:ilvl w:val="0"/>
          <w:numId w:val="73"/>
        </w:numPr>
        <w:ind w:firstLine="422"/>
      </w:pPr>
      <w:r w:rsidRPr="006E484C">
        <w:rPr>
          <w:b/>
          <w:bCs/>
        </w:rPr>
        <w:t>情景目标</w:t>
      </w:r>
      <w:r w:rsidRPr="006E484C">
        <w:t xml:space="preserve">: </w:t>
      </w:r>
      <w:r w:rsidRPr="006E484C">
        <w:t>获取课程成绩</w:t>
      </w:r>
    </w:p>
    <w:p w14:paraId="53F674B9" w14:textId="77777777" w:rsidR="006E484C" w:rsidRPr="006E484C" w:rsidRDefault="006E484C" w:rsidP="006E484C">
      <w:pPr>
        <w:numPr>
          <w:ilvl w:val="0"/>
          <w:numId w:val="73"/>
        </w:numPr>
        <w:ind w:firstLine="422"/>
      </w:pPr>
      <w:r w:rsidRPr="006E484C">
        <w:rPr>
          <w:b/>
          <w:bCs/>
        </w:rPr>
        <w:t>前提条件</w:t>
      </w:r>
      <w:r w:rsidRPr="006E484C">
        <w:t xml:space="preserve">: </w:t>
      </w:r>
      <w:r w:rsidRPr="006E484C">
        <w:t>学生已登录系统</w:t>
      </w:r>
    </w:p>
    <w:p w14:paraId="30E8D0D3" w14:textId="77777777" w:rsidR="006E484C" w:rsidRPr="006E484C" w:rsidRDefault="006E484C" w:rsidP="006E484C">
      <w:pPr>
        <w:numPr>
          <w:ilvl w:val="0"/>
          <w:numId w:val="73"/>
        </w:numPr>
        <w:ind w:firstLine="422"/>
      </w:pPr>
      <w:r w:rsidRPr="006E484C">
        <w:rPr>
          <w:b/>
          <w:bCs/>
        </w:rPr>
        <w:t>触发事件</w:t>
      </w:r>
      <w:r w:rsidRPr="006E484C">
        <w:t xml:space="preserve">: </w:t>
      </w:r>
      <w:r w:rsidRPr="006E484C">
        <w:t>学生选择</w:t>
      </w:r>
      <w:r w:rsidRPr="006E484C">
        <w:t>“</w:t>
      </w:r>
      <w:r w:rsidRPr="006E484C">
        <w:t>查询成绩</w:t>
      </w:r>
      <w:r w:rsidRPr="006E484C">
        <w:t>”</w:t>
      </w:r>
      <w:r w:rsidRPr="006E484C">
        <w:t>功能并输入课程号</w:t>
      </w:r>
    </w:p>
    <w:p w14:paraId="6E9FEC8A" w14:textId="77777777" w:rsidR="006E484C" w:rsidRPr="006E484C" w:rsidRDefault="006E484C" w:rsidP="006E484C">
      <w:pPr>
        <w:numPr>
          <w:ilvl w:val="0"/>
          <w:numId w:val="73"/>
        </w:numPr>
        <w:ind w:firstLine="422"/>
      </w:pPr>
      <w:r w:rsidRPr="006E484C">
        <w:rPr>
          <w:b/>
          <w:bCs/>
        </w:rPr>
        <w:t>场景描述</w:t>
      </w:r>
      <w:r w:rsidRPr="006E484C">
        <w:t>:</w:t>
      </w:r>
    </w:p>
    <w:p w14:paraId="08426BB0" w14:textId="77777777" w:rsidR="006E484C" w:rsidRPr="006E484C" w:rsidRDefault="006E484C" w:rsidP="006E484C">
      <w:pPr>
        <w:numPr>
          <w:ilvl w:val="1"/>
          <w:numId w:val="73"/>
        </w:numPr>
        <w:ind w:firstLine="420"/>
      </w:pPr>
      <w:r w:rsidRPr="006E484C">
        <w:t>系统显示输入框，提示学生输入课程号</w:t>
      </w:r>
    </w:p>
    <w:p w14:paraId="7729F4A8" w14:textId="77777777" w:rsidR="006E484C" w:rsidRPr="006E484C" w:rsidRDefault="006E484C" w:rsidP="006E484C">
      <w:pPr>
        <w:numPr>
          <w:ilvl w:val="1"/>
          <w:numId w:val="73"/>
        </w:numPr>
        <w:ind w:firstLine="420"/>
      </w:pPr>
      <w:r w:rsidRPr="006E484C">
        <w:t>学生输入课程号并提交</w:t>
      </w:r>
    </w:p>
    <w:p w14:paraId="1F9BDA4D" w14:textId="77777777" w:rsidR="006E484C" w:rsidRPr="006E484C" w:rsidRDefault="006E484C" w:rsidP="006E484C">
      <w:pPr>
        <w:numPr>
          <w:ilvl w:val="1"/>
          <w:numId w:val="73"/>
        </w:numPr>
        <w:ind w:firstLine="420"/>
      </w:pPr>
      <w:r w:rsidRPr="006E484C">
        <w:t>系统验证课程号的合法性</w:t>
      </w:r>
    </w:p>
    <w:p w14:paraId="39128CD2" w14:textId="77777777" w:rsidR="006E484C" w:rsidRPr="006E484C" w:rsidRDefault="006E484C" w:rsidP="006E484C">
      <w:pPr>
        <w:numPr>
          <w:ilvl w:val="1"/>
          <w:numId w:val="73"/>
        </w:numPr>
        <w:ind w:firstLine="420"/>
      </w:pPr>
      <w:r w:rsidRPr="006E484C">
        <w:t>系统显示该课程的成绩或提示</w:t>
      </w:r>
      <w:r w:rsidRPr="006E484C">
        <w:t>“</w:t>
      </w:r>
      <w:r w:rsidRPr="006E484C">
        <w:t>未找到相关信息</w:t>
      </w:r>
      <w:r w:rsidRPr="006E484C">
        <w:t>”</w:t>
      </w:r>
    </w:p>
    <w:p w14:paraId="17B12DC2" w14:textId="77777777" w:rsidR="006E484C" w:rsidRPr="006E484C" w:rsidRDefault="006E484C" w:rsidP="006E484C">
      <w:pPr>
        <w:numPr>
          <w:ilvl w:val="0"/>
          <w:numId w:val="73"/>
        </w:numPr>
        <w:ind w:firstLine="422"/>
      </w:pPr>
      <w:r w:rsidRPr="006E484C">
        <w:rPr>
          <w:b/>
          <w:bCs/>
        </w:rPr>
        <w:t>异常处理</w:t>
      </w:r>
      <w:r w:rsidRPr="006E484C">
        <w:t>:</w:t>
      </w:r>
    </w:p>
    <w:p w14:paraId="03351A50" w14:textId="77777777" w:rsidR="006E484C" w:rsidRPr="006E484C" w:rsidRDefault="006E484C" w:rsidP="006E484C">
      <w:pPr>
        <w:numPr>
          <w:ilvl w:val="1"/>
          <w:numId w:val="74"/>
        </w:numPr>
        <w:ind w:firstLine="420"/>
      </w:pPr>
      <w:r w:rsidRPr="006E484C">
        <w:t>如果输入为空或不合法，系统提示</w:t>
      </w:r>
      <w:r w:rsidRPr="006E484C">
        <w:t>“</w:t>
      </w:r>
      <w:r w:rsidRPr="006E484C">
        <w:t>请输入有效的课程号</w:t>
      </w:r>
      <w:r w:rsidRPr="006E484C">
        <w:t>”</w:t>
      </w:r>
    </w:p>
    <w:p w14:paraId="273F1055" w14:textId="77777777" w:rsidR="006E484C" w:rsidRPr="006E484C" w:rsidRDefault="006E484C" w:rsidP="006E484C">
      <w:pPr>
        <w:numPr>
          <w:ilvl w:val="1"/>
          <w:numId w:val="74"/>
        </w:numPr>
        <w:ind w:firstLine="420"/>
      </w:pPr>
      <w:r w:rsidRPr="006E484C">
        <w:t>如果课程号不存在，系统提示</w:t>
      </w:r>
      <w:r w:rsidRPr="006E484C">
        <w:t>“</w:t>
      </w:r>
      <w:r w:rsidRPr="006E484C">
        <w:t>课程信息不存在</w:t>
      </w:r>
      <w:r w:rsidRPr="006E484C">
        <w:t>”</w:t>
      </w:r>
    </w:p>
    <w:p w14:paraId="3962593C" w14:textId="77777777" w:rsidR="006E484C" w:rsidRPr="006E484C" w:rsidRDefault="006E484C" w:rsidP="006E484C">
      <w:pPr>
        <w:numPr>
          <w:ilvl w:val="0"/>
          <w:numId w:val="73"/>
        </w:numPr>
        <w:ind w:firstLine="422"/>
      </w:pPr>
      <w:r w:rsidRPr="006E484C">
        <w:rPr>
          <w:b/>
          <w:bCs/>
        </w:rPr>
        <w:t>优先级</w:t>
      </w:r>
      <w:r w:rsidRPr="006E484C">
        <w:t xml:space="preserve">: </w:t>
      </w:r>
      <w:r w:rsidRPr="006E484C">
        <w:t>高</w:t>
      </w:r>
    </w:p>
    <w:p w14:paraId="0D0620CD" w14:textId="77777777" w:rsidR="006E484C" w:rsidRPr="006E484C" w:rsidRDefault="006E484C" w:rsidP="006E484C">
      <w:pPr>
        <w:numPr>
          <w:ilvl w:val="0"/>
          <w:numId w:val="73"/>
        </w:numPr>
        <w:ind w:firstLine="422"/>
      </w:pPr>
      <w:r w:rsidRPr="006E484C">
        <w:rPr>
          <w:b/>
          <w:bCs/>
        </w:rPr>
        <w:t>使用频率</w:t>
      </w:r>
      <w:r w:rsidRPr="006E484C">
        <w:t xml:space="preserve">: </w:t>
      </w:r>
      <w:r w:rsidRPr="006E484C">
        <w:t>高</w:t>
      </w:r>
    </w:p>
    <w:p w14:paraId="3F250F52" w14:textId="77777777" w:rsidR="006E484C" w:rsidRPr="006E484C" w:rsidRDefault="006E484C" w:rsidP="006E484C">
      <w:pPr>
        <w:numPr>
          <w:ilvl w:val="0"/>
          <w:numId w:val="73"/>
        </w:numPr>
        <w:ind w:firstLine="422"/>
      </w:pPr>
      <w:r w:rsidRPr="006E484C">
        <w:rPr>
          <w:b/>
          <w:bCs/>
        </w:rPr>
        <w:t>次要参与者</w:t>
      </w:r>
      <w:r w:rsidRPr="006E484C">
        <w:t xml:space="preserve">: </w:t>
      </w:r>
      <w:r w:rsidRPr="006E484C">
        <w:t>无</w:t>
      </w:r>
    </w:p>
    <w:p w14:paraId="0BC99522" w14:textId="77777777" w:rsidR="006E484C" w:rsidRPr="006E484C" w:rsidRDefault="006E484C" w:rsidP="006E484C">
      <w:pPr>
        <w:numPr>
          <w:ilvl w:val="0"/>
          <w:numId w:val="73"/>
        </w:numPr>
        <w:ind w:firstLine="422"/>
      </w:pPr>
      <w:r w:rsidRPr="006E484C">
        <w:rPr>
          <w:b/>
          <w:bCs/>
        </w:rPr>
        <w:t>未明确的问题</w:t>
      </w:r>
      <w:r w:rsidRPr="006E484C">
        <w:t xml:space="preserve">: </w:t>
      </w:r>
      <w:r w:rsidRPr="006E484C">
        <w:t>是否需要支持模糊查询</w:t>
      </w:r>
    </w:p>
    <w:p w14:paraId="4F6AF2BF" w14:textId="77777777" w:rsidR="006E484C" w:rsidRPr="006E484C" w:rsidRDefault="006E484C" w:rsidP="007829C6">
      <w:pPr>
        <w:pStyle w:val="ac"/>
        <w:numPr>
          <w:ilvl w:val="0"/>
          <w:numId w:val="31"/>
        </w:numPr>
        <w:ind w:firstLineChars="0"/>
      </w:pPr>
      <w:r w:rsidRPr="007829C6">
        <w:rPr>
          <w:b/>
          <w:bCs/>
        </w:rPr>
        <w:t>用例</w:t>
      </w:r>
      <w:r w:rsidRPr="007829C6">
        <w:rPr>
          <w:b/>
          <w:bCs/>
        </w:rPr>
        <w:t xml:space="preserve"> 2</w:t>
      </w:r>
      <w:r w:rsidRPr="007829C6">
        <w:rPr>
          <w:b/>
          <w:bCs/>
        </w:rPr>
        <w:t>：教师录入成绩</w:t>
      </w:r>
    </w:p>
    <w:p w14:paraId="54EF6878" w14:textId="77777777" w:rsidR="006E484C" w:rsidRPr="006E484C" w:rsidRDefault="006E484C" w:rsidP="006E484C">
      <w:pPr>
        <w:numPr>
          <w:ilvl w:val="0"/>
          <w:numId w:val="75"/>
        </w:numPr>
        <w:ind w:firstLine="422"/>
      </w:pPr>
      <w:proofErr w:type="gramStart"/>
      <w:r w:rsidRPr="006E484C">
        <w:rPr>
          <w:b/>
          <w:bCs/>
        </w:rPr>
        <w:t>用例名</w:t>
      </w:r>
      <w:proofErr w:type="gramEnd"/>
      <w:r w:rsidRPr="006E484C">
        <w:t xml:space="preserve">: </w:t>
      </w:r>
      <w:r w:rsidRPr="006E484C">
        <w:t>录入成绩</w:t>
      </w:r>
    </w:p>
    <w:p w14:paraId="7F87B0B0" w14:textId="77777777" w:rsidR="006E484C" w:rsidRPr="006E484C" w:rsidRDefault="006E484C" w:rsidP="006E484C">
      <w:pPr>
        <w:numPr>
          <w:ilvl w:val="0"/>
          <w:numId w:val="75"/>
        </w:numPr>
        <w:ind w:firstLine="422"/>
      </w:pPr>
      <w:r w:rsidRPr="006E484C">
        <w:rPr>
          <w:b/>
          <w:bCs/>
        </w:rPr>
        <w:t>简述</w:t>
      </w:r>
      <w:r w:rsidRPr="006E484C">
        <w:t xml:space="preserve">: </w:t>
      </w:r>
      <w:r w:rsidRPr="006E484C">
        <w:t>教师为指定课程的学生录入成绩</w:t>
      </w:r>
    </w:p>
    <w:p w14:paraId="13923BC3" w14:textId="77777777" w:rsidR="006E484C" w:rsidRPr="006E484C" w:rsidRDefault="006E484C" w:rsidP="006E484C">
      <w:pPr>
        <w:numPr>
          <w:ilvl w:val="0"/>
          <w:numId w:val="75"/>
        </w:numPr>
        <w:ind w:firstLine="422"/>
      </w:pPr>
      <w:r w:rsidRPr="006E484C">
        <w:rPr>
          <w:b/>
          <w:bCs/>
        </w:rPr>
        <w:t>主要参与者</w:t>
      </w:r>
      <w:r w:rsidRPr="006E484C">
        <w:t xml:space="preserve">: </w:t>
      </w:r>
      <w:r w:rsidRPr="006E484C">
        <w:t>教师用户</w:t>
      </w:r>
    </w:p>
    <w:p w14:paraId="6C0B6A00" w14:textId="77777777" w:rsidR="006E484C" w:rsidRPr="006E484C" w:rsidRDefault="006E484C" w:rsidP="006E484C">
      <w:pPr>
        <w:numPr>
          <w:ilvl w:val="0"/>
          <w:numId w:val="75"/>
        </w:numPr>
        <w:ind w:firstLine="422"/>
      </w:pPr>
      <w:r w:rsidRPr="006E484C">
        <w:rPr>
          <w:b/>
          <w:bCs/>
        </w:rPr>
        <w:t>情景目标</w:t>
      </w:r>
      <w:r w:rsidRPr="006E484C">
        <w:t xml:space="preserve">: </w:t>
      </w:r>
      <w:r w:rsidRPr="006E484C">
        <w:t>成功录入学生成绩</w:t>
      </w:r>
    </w:p>
    <w:p w14:paraId="0CEE6AC1" w14:textId="77777777" w:rsidR="006E484C" w:rsidRPr="006E484C" w:rsidRDefault="006E484C" w:rsidP="006E484C">
      <w:pPr>
        <w:numPr>
          <w:ilvl w:val="0"/>
          <w:numId w:val="75"/>
        </w:numPr>
        <w:ind w:firstLine="422"/>
      </w:pPr>
      <w:r w:rsidRPr="006E484C">
        <w:rPr>
          <w:b/>
          <w:bCs/>
        </w:rPr>
        <w:t>前提条件</w:t>
      </w:r>
      <w:r w:rsidRPr="006E484C">
        <w:t xml:space="preserve">: </w:t>
      </w:r>
      <w:r w:rsidRPr="006E484C">
        <w:t>教师已登录系统</w:t>
      </w:r>
    </w:p>
    <w:p w14:paraId="31821F31" w14:textId="77777777" w:rsidR="006E484C" w:rsidRPr="006E484C" w:rsidRDefault="006E484C" w:rsidP="006E484C">
      <w:pPr>
        <w:numPr>
          <w:ilvl w:val="0"/>
          <w:numId w:val="75"/>
        </w:numPr>
        <w:ind w:firstLine="422"/>
      </w:pPr>
      <w:r w:rsidRPr="006E484C">
        <w:rPr>
          <w:b/>
          <w:bCs/>
        </w:rPr>
        <w:t>触发事件</w:t>
      </w:r>
      <w:r w:rsidRPr="006E484C">
        <w:t xml:space="preserve">: </w:t>
      </w:r>
      <w:r w:rsidRPr="006E484C">
        <w:t>教师选择</w:t>
      </w:r>
      <w:r w:rsidRPr="006E484C">
        <w:t>“</w:t>
      </w:r>
      <w:r w:rsidRPr="006E484C">
        <w:t>录入成绩</w:t>
      </w:r>
      <w:r w:rsidRPr="006E484C">
        <w:t>”</w:t>
      </w:r>
      <w:r w:rsidRPr="006E484C">
        <w:t>功能并输入数据</w:t>
      </w:r>
    </w:p>
    <w:p w14:paraId="67F373AA" w14:textId="77777777" w:rsidR="006E484C" w:rsidRPr="006E484C" w:rsidRDefault="006E484C" w:rsidP="006E484C">
      <w:pPr>
        <w:numPr>
          <w:ilvl w:val="0"/>
          <w:numId w:val="75"/>
        </w:numPr>
        <w:ind w:firstLine="422"/>
      </w:pPr>
      <w:r w:rsidRPr="006E484C">
        <w:rPr>
          <w:b/>
          <w:bCs/>
        </w:rPr>
        <w:t>场景描述</w:t>
      </w:r>
      <w:r w:rsidRPr="006E484C">
        <w:t>:</w:t>
      </w:r>
    </w:p>
    <w:p w14:paraId="01A92AEF" w14:textId="77777777" w:rsidR="006E484C" w:rsidRPr="006E484C" w:rsidRDefault="006E484C" w:rsidP="006E484C">
      <w:pPr>
        <w:numPr>
          <w:ilvl w:val="1"/>
          <w:numId w:val="75"/>
        </w:numPr>
        <w:ind w:firstLine="420"/>
      </w:pPr>
      <w:r w:rsidRPr="006E484C">
        <w:t>系统显示课程和学生信息</w:t>
      </w:r>
    </w:p>
    <w:p w14:paraId="51E0D50F" w14:textId="77777777" w:rsidR="006E484C" w:rsidRPr="006E484C" w:rsidRDefault="006E484C" w:rsidP="006E484C">
      <w:pPr>
        <w:numPr>
          <w:ilvl w:val="1"/>
          <w:numId w:val="75"/>
        </w:numPr>
        <w:ind w:firstLine="420"/>
      </w:pPr>
      <w:r w:rsidRPr="006E484C">
        <w:t>教师选择某学生并输入成绩</w:t>
      </w:r>
    </w:p>
    <w:p w14:paraId="395A902B" w14:textId="77777777" w:rsidR="006E484C" w:rsidRPr="006E484C" w:rsidRDefault="006E484C" w:rsidP="006E484C">
      <w:pPr>
        <w:numPr>
          <w:ilvl w:val="1"/>
          <w:numId w:val="75"/>
        </w:numPr>
        <w:ind w:firstLine="420"/>
      </w:pPr>
      <w:r w:rsidRPr="006E484C">
        <w:t>系统验证成绩数据的合法性</w:t>
      </w:r>
    </w:p>
    <w:p w14:paraId="6259A041" w14:textId="77777777" w:rsidR="006E484C" w:rsidRPr="006E484C" w:rsidRDefault="006E484C" w:rsidP="006E484C">
      <w:pPr>
        <w:numPr>
          <w:ilvl w:val="1"/>
          <w:numId w:val="75"/>
        </w:numPr>
        <w:ind w:firstLine="420"/>
      </w:pPr>
      <w:r w:rsidRPr="006E484C">
        <w:t>系统提示成绩录入成功或失败</w:t>
      </w:r>
    </w:p>
    <w:p w14:paraId="2365C744" w14:textId="77777777" w:rsidR="006E484C" w:rsidRPr="006E484C" w:rsidRDefault="006E484C" w:rsidP="006E484C">
      <w:pPr>
        <w:numPr>
          <w:ilvl w:val="0"/>
          <w:numId w:val="75"/>
        </w:numPr>
        <w:ind w:firstLine="422"/>
      </w:pPr>
      <w:r w:rsidRPr="006E484C">
        <w:rPr>
          <w:b/>
          <w:bCs/>
        </w:rPr>
        <w:t>异常处理</w:t>
      </w:r>
      <w:r w:rsidRPr="006E484C">
        <w:t>:</w:t>
      </w:r>
    </w:p>
    <w:p w14:paraId="129A3387" w14:textId="77777777" w:rsidR="006E484C" w:rsidRPr="006E484C" w:rsidRDefault="006E484C" w:rsidP="006E484C">
      <w:pPr>
        <w:numPr>
          <w:ilvl w:val="1"/>
          <w:numId w:val="76"/>
        </w:numPr>
        <w:ind w:firstLine="420"/>
      </w:pPr>
      <w:r w:rsidRPr="006E484C">
        <w:t>如果输入成绩不在</w:t>
      </w:r>
      <w:r w:rsidRPr="006E484C">
        <w:t xml:space="preserve"> [0,100]</w:t>
      </w:r>
      <w:r w:rsidRPr="006E484C">
        <w:t>，提示</w:t>
      </w:r>
      <w:r w:rsidRPr="006E484C">
        <w:t>“</w:t>
      </w:r>
      <w:r w:rsidRPr="006E484C">
        <w:t>成绩范围不合法</w:t>
      </w:r>
      <w:r w:rsidRPr="006E484C">
        <w:t>”</w:t>
      </w:r>
    </w:p>
    <w:p w14:paraId="40B781E2" w14:textId="77777777" w:rsidR="006E484C" w:rsidRPr="006E484C" w:rsidRDefault="006E484C" w:rsidP="006E484C">
      <w:pPr>
        <w:numPr>
          <w:ilvl w:val="1"/>
          <w:numId w:val="76"/>
        </w:numPr>
        <w:ind w:firstLine="420"/>
      </w:pPr>
      <w:r w:rsidRPr="006E484C">
        <w:t>如果学生或课程不存在，提示</w:t>
      </w:r>
      <w:r w:rsidRPr="006E484C">
        <w:t>“</w:t>
      </w:r>
      <w:r w:rsidRPr="006E484C">
        <w:t>无效的学生或课程信息</w:t>
      </w:r>
      <w:r w:rsidRPr="006E484C">
        <w:t>”</w:t>
      </w:r>
    </w:p>
    <w:p w14:paraId="5AFE8BA6" w14:textId="77777777" w:rsidR="006E484C" w:rsidRPr="006E484C" w:rsidRDefault="006E484C" w:rsidP="006E484C">
      <w:pPr>
        <w:numPr>
          <w:ilvl w:val="0"/>
          <w:numId w:val="75"/>
        </w:numPr>
        <w:ind w:firstLine="422"/>
      </w:pPr>
      <w:r w:rsidRPr="006E484C">
        <w:rPr>
          <w:b/>
          <w:bCs/>
        </w:rPr>
        <w:t>优先级</w:t>
      </w:r>
      <w:r w:rsidRPr="006E484C">
        <w:t xml:space="preserve">: </w:t>
      </w:r>
      <w:r w:rsidRPr="006E484C">
        <w:t>高</w:t>
      </w:r>
    </w:p>
    <w:p w14:paraId="72404342" w14:textId="77777777" w:rsidR="006E484C" w:rsidRPr="006E484C" w:rsidRDefault="006E484C" w:rsidP="006E484C">
      <w:pPr>
        <w:numPr>
          <w:ilvl w:val="0"/>
          <w:numId w:val="75"/>
        </w:numPr>
        <w:ind w:firstLine="422"/>
      </w:pPr>
      <w:r w:rsidRPr="006E484C">
        <w:rPr>
          <w:b/>
          <w:bCs/>
        </w:rPr>
        <w:t>使用频率</w:t>
      </w:r>
      <w:r w:rsidRPr="006E484C">
        <w:t xml:space="preserve">: </w:t>
      </w:r>
      <w:r w:rsidRPr="006E484C">
        <w:t>中</w:t>
      </w:r>
    </w:p>
    <w:p w14:paraId="266120A8" w14:textId="77777777" w:rsidR="006E484C" w:rsidRPr="006E484C" w:rsidRDefault="006E484C" w:rsidP="006E484C">
      <w:pPr>
        <w:numPr>
          <w:ilvl w:val="0"/>
          <w:numId w:val="75"/>
        </w:numPr>
        <w:ind w:firstLine="422"/>
      </w:pPr>
      <w:r w:rsidRPr="006E484C">
        <w:rPr>
          <w:b/>
          <w:bCs/>
        </w:rPr>
        <w:t>次要参与者</w:t>
      </w:r>
      <w:r w:rsidRPr="006E484C">
        <w:t xml:space="preserve">: </w:t>
      </w:r>
      <w:r w:rsidRPr="006E484C">
        <w:t>无</w:t>
      </w:r>
    </w:p>
    <w:p w14:paraId="772E933C" w14:textId="77777777" w:rsidR="006E484C" w:rsidRPr="006E484C" w:rsidRDefault="006E484C" w:rsidP="006E484C">
      <w:pPr>
        <w:numPr>
          <w:ilvl w:val="0"/>
          <w:numId w:val="75"/>
        </w:numPr>
        <w:ind w:firstLine="422"/>
      </w:pPr>
      <w:r w:rsidRPr="006E484C">
        <w:rPr>
          <w:b/>
          <w:bCs/>
        </w:rPr>
        <w:lastRenderedPageBreak/>
        <w:t>未明确的问题</w:t>
      </w:r>
      <w:r w:rsidRPr="006E484C">
        <w:t xml:space="preserve">: </w:t>
      </w:r>
      <w:r w:rsidRPr="006E484C">
        <w:t>是否需要批量录入功能</w:t>
      </w:r>
    </w:p>
    <w:p w14:paraId="50D36C91" w14:textId="77777777" w:rsidR="006E484C" w:rsidRPr="006E484C" w:rsidRDefault="006E484C" w:rsidP="007829C6">
      <w:pPr>
        <w:pStyle w:val="ac"/>
        <w:numPr>
          <w:ilvl w:val="0"/>
          <w:numId w:val="75"/>
        </w:numPr>
        <w:ind w:firstLineChars="0"/>
      </w:pPr>
      <w:r w:rsidRPr="007829C6">
        <w:rPr>
          <w:b/>
          <w:bCs/>
        </w:rPr>
        <w:t>用例</w:t>
      </w:r>
      <w:r w:rsidRPr="007829C6">
        <w:rPr>
          <w:b/>
          <w:bCs/>
        </w:rPr>
        <w:t xml:space="preserve"> 3</w:t>
      </w:r>
      <w:r w:rsidRPr="007829C6">
        <w:rPr>
          <w:b/>
          <w:bCs/>
        </w:rPr>
        <w:t>：管理员添加用户</w:t>
      </w:r>
    </w:p>
    <w:p w14:paraId="59F8D59C" w14:textId="77777777" w:rsidR="006E484C" w:rsidRPr="006E484C" w:rsidRDefault="006E484C" w:rsidP="006E484C">
      <w:pPr>
        <w:numPr>
          <w:ilvl w:val="0"/>
          <w:numId w:val="77"/>
        </w:numPr>
        <w:ind w:firstLine="422"/>
      </w:pPr>
      <w:proofErr w:type="gramStart"/>
      <w:r w:rsidRPr="006E484C">
        <w:rPr>
          <w:b/>
          <w:bCs/>
        </w:rPr>
        <w:t>用例名</w:t>
      </w:r>
      <w:proofErr w:type="gramEnd"/>
      <w:r w:rsidRPr="006E484C">
        <w:t xml:space="preserve">: </w:t>
      </w:r>
      <w:r w:rsidRPr="006E484C">
        <w:t>添加用户</w:t>
      </w:r>
    </w:p>
    <w:p w14:paraId="3A27A0D5" w14:textId="77777777" w:rsidR="006E484C" w:rsidRPr="006E484C" w:rsidRDefault="006E484C" w:rsidP="006E484C">
      <w:pPr>
        <w:numPr>
          <w:ilvl w:val="0"/>
          <w:numId w:val="77"/>
        </w:numPr>
        <w:ind w:firstLine="422"/>
      </w:pPr>
      <w:r w:rsidRPr="006E484C">
        <w:rPr>
          <w:b/>
          <w:bCs/>
        </w:rPr>
        <w:t>简述</w:t>
      </w:r>
      <w:r w:rsidRPr="006E484C">
        <w:t xml:space="preserve">: </w:t>
      </w:r>
      <w:r w:rsidRPr="006E484C">
        <w:t>管理员为系统添加新用户</w:t>
      </w:r>
    </w:p>
    <w:p w14:paraId="1D51D915" w14:textId="77777777" w:rsidR="006E484C" w:rsidRPr="006E484C" w:rsidRDefault="006E484C" w:rsidP="006E484C">
      <w:pPr>
        <w:numPr>
          <w:ilvl w:val="0"/>
          <w:numId w:val="77"/>
        </w:numPr>
        <w:ind w:firstLine="422"/>
      </w:pPr>
      <w:r w:rsidRPr="006E484C">
        <w:rPr>
          <w:b/>
          <w:bCs/>
        </w:rPr>
        <w:t>主要参与者</w:t>
      </w:r>
      <w:r w:rsidRPr="006E484C">
        <w:t xml:space="preserve">: </w:t>
      </w:r>
      <w:r w:rsidRPr="006E484C">
        <w:t>管理员用户</w:t>
      </w:r>
    </w:p>
    <w:p w14:paraId="6801BBF7" w14:textId="77777777" w:rsidR="006E484C" w:rsidRPr="006E484C" w:rsidRDefault="006E484C" w:rsidP="006E484C">
      <w:pPr>
        <w:numPr>
          <w:ilvl w:val="0"/>
          <w:numId w:val="77"/>
        </w:numPr>
        <w:ind w:firstLine="422"/>
      </w:pPr>
      <w:r w:rsidRPr="006E484C">
        <w:rPr>
          <w:b/>
          <w:bCs/>
        </w:rPr>
        <w:t>情景目标</w:t>
      </w:r>
      <w:r w:rsidRPr="006E484C">
        <w:t xml:space="preserve">: </w:t>
      </w:r>
      <w:r w:rsidRPr="006E484C">
        <w:t>成功添加新用户</w:t>
      </w:r>
    </w:p>
    <w:p w14:paraId="2594DB8F" w14:textId="77777777" w:rsidR="006E484C" w:rsidRPr="006E484C" w:rsidRDefault="006E484C" w:rsidP="006E484C">
      <w:pPr>
        <w:numPr>
          <w:ilvl w:val="0"/>
          <w:numId w:val="77"/>
        </w:numPr>
        <w:ind w:firstLine="422"/>
      </w:pPr>
      <w:r w:rsidRPr="006E484C">
        <w:rPr>
          <w:b/>
          <w:bCs/>
        </w:rPr>
        <w:t>前提条件</w:t>
      </w:r>
      <w:r w:rsidRPr="006E484C">
        <w:t xml:space="preserve">: </w:t>
      </w:r>
      <w:r w:rsidRPr="006E484C">
        <w:t>管理员已登录系统</w:t>
      </w:r>
    </w:p>
    <w:p w14:paraId="5AB7B4D8" w14:textId="77777777" w:rsidR="006E484C" w:rsidRPr="006E484C" w:rsidRDefault="006E484C" w:rsidP="006E484C">
      <w:pPr>
        <w:numPr>
          <w:ilvl w:val="0"/>
          <w:numId w:val="77"/>
        </w:numPr>
        <w:ind w:firstLine="422"/>
      </w:pPr>
      <w:r w:rsidRPr="006E484C">
        <w:rPr>
          <w:b/>
          <w:bCs/>
        </w:rPr>
        <w:t>触发事件</w:t>
      </w:r>
      <w:r w:rsidRPr="006E484C">
        <w:t xml:space="preserve">: </w:t>
      </w:r>
      <w:r w:rsidRPr="006E484C">
        <w:t>管理员选择</w:t>
      </w:r>
      <w:r w:rsidRPr="006E484C">
        <w:t>“</w:t>
      </w:r>
      <w:r w:rsidRPr="006E484C">
        <w:t>添加用户</w:t>
      </w:r>
      <w:r w:rsidRPr="006E484C">
        <w:t>”</w:t>
      </w:r>
      <w:r w:rsidRPr="006E484C">
        <w:t>功能并输入数据</w:t>
      </w:r>
    </w:p>
    <w:p w14:paraId="54A1AFA3" w14:textId="77777777" w:rsidR="006E484C" w:rsidRPr="006E484C" w:rsidRDefault="006E484C" w:rsidP="006E484C">
      <w:pPr>
        <w:numPr>
          <w:ilvl w:val="0"/>
          <w:numId w:val="77"/>
        </w:numPr>
        <w:ind w:firstLine="422"/>
      </w:pPr>
      <w:r w:rsidRPr="006E484C">
        <w:rPr>
          <w:b/>
          <w:bCs/>
        </w:rPr>
        <w:t>场景描述</w:t>
      </w:r>
      <w:r w:rsidRPr="006E484C">
        <w:t>:</w:t>
      </w:r>
    </w:p>
    <w:p w14:paraId="59DBF301" w14:textId="77777777" w:rsidR="006E484C" w:rsidRPr="006E484C" w:rsidRDefault="006E484C" w:rsidP="006E484C">
      <w:pPr>
        <w:numPr>
          <w:ilvl w:val="1"/>
          <w:numId w:val="77"/>
        </w:numPr>
        <w:ind w:firstLine="420"/>
      </w:pPr>
      <w:r w:rsidRPr="006E484C">
        <w:t>系统显示添加用户表单</w:t>
      </w:r>
    </w:p>
    <w:p w14:paraId="660651B1" w14:textId="77777777" w:rsidR="006E484C" w:rsidRPr="006E484C" w:rsidRDefault="006E484C" w:rsidP="006E484C">
      <w:pPr>
        <w:numPr>
          <w:ilvl w:val="1"/>
          <w:numId w:val="77"/>
        </w:numPr>
        <w:ind w:firstLine="420"/>
      </w:pPr>
      <w:r w:rsidRPr="006E484C">
        <w:t>管理员填写用户信息并提交</w:t>
      </w:r>
    </w:p>
    <w:p w14:paraId="1B78D576" w14:textId="77777777" w:rsidR="006E484C" w:rsidRPr="006E484C" w:rsidRDefault="006E484C" w:rsidP="006E484C">
      <w:pPr>
        <w:numPr>
          <w:ilvl w:val="1"/>
          <w:numId w:val="77"/>
        </w:numPr>
        <w:ind w:firstLine="420"/>
      </w:pPr>
      <w:r w:rsidRPr="006E484C">
        <w:t>系统验证数据合法性</w:t>
      </w:r>
    </w:p>
    <w:p w14:paraId="05A1C166" w14:textId="77777777" w:rsidR="006E484C" w:rsidRPr="006E484C" w:rsidRDefault="006E484C" w:rsidP="006E484C">
      <w:pPr>
        <w:numPr>
          <w:ilvl w:val="1"/>
          <w:numId w:val="77"/>
        </w:numPr>
        <w:ind w:firstLine="420"/>
      </w:pPr>
      <w:r w:rsidRPr="006E484C">
        <w:t>系统提示操作结果</w:t>
      </w:r>
    </w:p>
    <w:p w14:paraId="29851C01" w14:textId="77777777" w:rsidR="006E484C" w:rsidRPr="006E484C" w:rsidRDefault="006E484C" w:rsidP="006E484C">
      <w:pPr>
        <w:numPr>
          <w:ilvl w:val="0"/>
          <w:numId w:val="77"/>
        </w:numPr>
        <w:ind w:firstLine="422"/>
      </w:pPr>
      <w:r w:rsidRPr="006E484C">
        <w:rPr>
          <w:b/>
          <w:bCs/>
        </w:rPr>
        <w:t>异常处理</w:t>
      </w:r>
      <w:r w:rsidRPr="006E484C">
        <w:t>:</w:t>
      </w:r>
    </w:p>
    <w:p w14:paraId="729023CF" w14:textId="77777777" w:rsidR="006E484C" w:rsidRPr="006E484C" w:rsidRDefault="006E484C" w:rsidP="006E484C">
      <w:pPr>
        <w:numPr>
          <w:ilvl w:val="1"/>
          <w:numId w:val="78"/>
        </w:numPr>
        <w:ind w:firstLine="420"/>
      </w:pPr>
      <w:r w:rsidRPr="006E484C">
        <w:t>如果输入的用户名已存在，提示</w:t>
      </w:r>
      <w:r w:rsidRPr="006E484C">
        <w:t>“</w:t>
      </w:r>
      <w:r w:rsidRPr="006E484C">
        <w:t>用户已存在</w:t>
      </w:r>
      <w:r w:rsidRPr="006E484C">
        <w:t>”</w:t>
      </w:r>
    </w:p>
    <w:p w14:paraId="1EBAA70D" w14:textId="77777777" w:rsidR="006E484C" w:rsidRPr="006E484C" w:rsidRDefault="006E484C" w:rsidP="006E484C">
      <w:pPr>
        <w:numPr>
          <w:ilvl w:val="1"/>
          <w:numId w:val="78"/>
        </w:numPr>
        <w:ind w:firstLine="420"/>
      </w:pPr>
      <w:r w:rsidRPr="006E484C">
        <w:t>如果字段为空，提示</w:t>
      </w:r>
      <w:r w:rsidRPr="006E484C">
        <w:t>“</w:t>
      </w:r>
      <w:r w:rsidRPr="006E484C">
        <w:t>请输入完整信息</w:t>
      </w:r>
      <w:r w:rsidRPr="006E484C">
        <w:t>”</w:t>
      </w:r>
    </w:p>
    <w:p w14:paraId="79A75218" w14:textId="77777777" w:rsidR="006E484C" w:rsidRPr="006E484C" w:rsidRDefault="006E484C" w:rsidP="006E484C">
      <w:pPr>
        <w:numPr>
          <w:ilvl w:val="0"/>
          <w:numId w:val="77"/>
        </w:numPr>
        <w:ind w:firstLine="422"/>
      </w:pPr>
      <w:r w:rsidRPr="006E484C">
        <w:rPr>
          <w:b/>
          <w:bCs/>
        </w:rPr>
        <w:t>优先级</w:t>
      </w:r>
      <w:r w:rsidRPr="006E484C">
        <w:t xml:space="preserve">: </w:t>
      </w:r>
      <w:r w:rsidRPr="006E484C">
        <w:t>高</w:t>
      </w:r>
    </w:p>
    <w:p w14:paraId="230561A6" w14:textId="77777777" w:rsidR="006E484C" w:rsidRPr="006E484C" w:rsidRDefault="006E484C" w:rsidP="006E484C">
      <w:pPr>
        <w:numPr>
          <w:ilvl w:val="0"/>
          <w:numId w:val="77"/>
        </w:numPr>
        <w:ind w:firstLine="422"/>
      </w:pPr>
      <w:r w:rsidRPr="006E484C">
        <w:rPr>
          <w:b/>
          <w:bCs/>
        </w:rPr>
        <w:t>使用频率</w:t>
      </w:r>
      <w:r w:rsidRPr="006E484C">
        <w:t xml:space="preserve">: </w:t>
      </w:r>
      <w:r w:rsidRPr="006E484C">
        <w:t>低</w:t>
      </w:r>
    </w:p>
    <w:p w14:paraId="207FEBC2" w14:textId="77777777" w:rsidR="006E484C" w:rsidRPr="006E484C" w:rsidRDefault="006E484C" w:rsidP="006E484C">
      <w:pPr>
        <w:numPr>
          <w:ilvl w:val="0"/>
          <w:numId w:val="77"/>
        </w:numPr>
        <w:ind w:firstLine="422"/>
      </w:pPr>
      <w:r w:rsidRPr="006E484C">
        <w:rPr>
          <w:b/>
          <w:bCs/>
        </w:rPr>
        <w:t>次要参与者</w:t>
      </w:r>
      <w:r w:rsidRPr="006E484C">
        <w:t xml:space="preserve">: </w:t>
      </w:r>
      <w:r w:rsidRPr="006E484C">
        <w:t>无</w:t>
      </w:r>
    </w:p>
    <w:p w14:paraId="66842BC5" w14:textId="334832A6" w:rsidR="006E484C" w:rsidRDefault="006E484C" w:rsidP="006E484C">
      <w:pPr>
        <w:numPr>
          <w:ilvl w:val="0"/>
          <w:numId w:val="77"/>
        </w:numPr>
        <w:ind w:firstLine="422"/>
      </w:pPr>
      <w:r w:rsidRPr="006E484C">
        <w:rPr>
          <w:b/>
          <w:bCs/>
        </w:rPr>
        <w:t>未明确的问题</w:t>
      </w:r>
      <w:r w:rsidRPr="006E484C">
        <w:t xml:space="preserve">: </w:t>
      </w:r>
      <w:r w:rsidRPr="006E484C">
        <w:t>是否需要支持批量添加用户</w:t>
      </w:r>
    </w:p>
    <w:p w14:paraId="6D55CFA2" w14:textId="77777777" w:rsidR="008A1E3E" w:rsidRPr="008A1E3E" w:rsidRDefault="008A1E3E" w:rsidP="008A1E3E">
      <w:pPr>
        <w:pStyle w:val="20"/>
        <w:ind w:leftChars="0" w:left="0" w:firstLineChars="0" w:firstLine="0"/>
      </w:pPr>
    </w:p>
    <w:p w14:paraId="0237ECD7" w14:textId="77777777" w:rsidR="008A1E3E" w:rsidRPr="007829C6" w:rsidRDefault="008A1E3E" w:rsidP="007829C6">
      <w:pPr>
        <w:pStyle w:val="ac"/>
        <w:numPr>
          <w:ilvl w:val="0"/>
          <w:numId w:val="31"/>
        </w:numPr>
        <w:ind w:firstLineChars="0"/>
        <w:rPr>
          <w:b/>
          <w:bCs/>
        </w:rPr>
      </w:pPr>
      <w:r w:rsidRPr="007829C6">
        <w:rPr>
          <w:b/>
          <w:bCs/>
        </w:rPr>
        <w:t>用例</w:t>
      </w:r>
      <w:r w:rsidRPr="007829C6">
        <w:rPr>
          <w:b/>
          <w:bCs/>
        </w:rPr>
        <w:t xml:space="preserve"> 4</w:t>
      </w:r>
      <w:r w:rsidRPr="007829C6">
        <w:rPr>
          <w:b/>
          <w:bCs/>
        </w:rPr>
        <w:t>：学生查询课程</w:t>
      </w:r>
    </w:p>
    <w:p w14:paraId="3685A4A9" w14:textId="5EFC8ED5" w:rsidR="008A1E3E" w:rsidRPr="008A1E3E" w:rsidRDefault="008A1E3E" w:rsidP="007829C6">
      <w:pPr>
        <w:pStyle w:val="ac"/>
        <w:numPr>
          <w:ilvl w:val="0"/>
          <w:numId w:val="112"/>
        </w:numPr>
        <w:ind w:firstLineChars="0"/>
      </w:pPr>
      <w:proofErr w:type="gramStart"/>
      <w:r w:rsidRPr="007829C6">
        <w:rPr>
          <w:b/>
          <w:bCs/>
        </w:rPr>
        <w:t>用例名</w:t>
      </w:r>
      <w:proofErr w:type="gramEnd"/>
      <w:r w:rsidRPr="008A1E3E">
        <w:t xml:space="preserve">: </w:t>
      </w:r>
      <w:r w:rsidRPr="008A1E3E">
        <w:t>查询课程</w:t>
      </w:r>
      <w:r w:rsidR="007829C6">
        <w:tab/>
      </w:r>
    </w:p>
    <w:p w14:paraId="400AB5D9" w14:textId="77777777" w:rsidR="008A1E3E" w:rsidRPr="008A1E3E" w:rsidRDefault="008A1E3E" w:rsidP="008A1E3E">
      <w:pPr>
        <w:numPr>
          <w:ilvl w:val="0"/>
          <w:numId w:val="96"/>
        </w:numPr>
        <w:ind w:firstLine="422"/>
      </w:pPr>
      <w:r w:rsidRPr="008A1E3E">
        <w:rPr>
          <w:b/>
          <w:bCs/>
        </w:rPr>
        <w:t>简述</w:t>
      </w:r>
      <w:r w:rsidRPr="008A1E3E">
        <w:t xml:space="preserve">: </w:t>
      </w:r>
      <w:r w:rsidRPr="008A1E3E">
        <w:t>学生通过系统查询自己选修的课程信息。</w:t>
      </w:r>
    </w:p>
    <w:p w14:paraId="75EF1720" w14:textId="77777777" w:rsidR="008A1E3E" w:rsidRPr="008A1E3E" w:rsidRDefault="008A1E3E" w:rsidP="008A1E3E">
      <w:pPr>
        <w:numPr>
          <w:ilvl w:val="0"/>
          <w:numId w:val="96"/>
        </w:numPr>
        <w:ind w:firstLine="422"/>
      </w:pPr>
      <w:r w:rsidRPr="008A1E3E">
        <w:rPr>
          <w:b/>
          <w:bCs/>
        </w:rPr>
        <w:t>主要参与者</w:t>
      </w:r>
      <w:r w:rsidRPr="008A1E3E">
        <w:t xml:space="preserve">: </w:t>
      </w:r>
      <w:r w:rsidRPr="008A1E3E">
        <w:t>学生用户</w:t>
      </w:r>
    </w:p>
    <w:p w14:paraId="705729E6" w14:textId="77777777" w:rsidR="008A1E3E" w:rsidRPr="008A1E3E" w:rsidRDefault="008A1E3E" w:rsidP="008A1E3E">
      <w:pPr>
        <w:numPr>
          <w:ilvl w:val="0"/>
          <w:numId w:val="96"/>
        </w:numPr>
        <w:ind w:firstLine="422"/>
      </w:pPr>
      <w:r w:rsidRPr="008A1E3E">
        <w:rPr>
          <w:b/>
          <w:bCs/>
        </w:rPr>
        <w:t>情景目标</w:t>
      </w:r>
      <w:r w:rsidRPr="008A1E3E">
        <w:t xml:space="preserve">: </w:t>
      </w:r>
      <w:r w:rsidRPr="008A1E3E">
        <w:t>获取学生当前选修的课程信息。</w:t>
      </w:r>
    </w:p>
    <w:p w14:paraId="5AEF3F62" w14:textId="77777777" w:rsidR="008A1E3E" w:rsidRPr="008A1E3E" w:rsidRDefault="008A1E3E" w:rsidP="008A1E3E">
      <w:pPr>
        <w:numPr>
          <w:ilvl w:val="0"/>
          <w:numId w:val="96"/>
        </w:numPr>
        <w:ind w:firstLine="422"/>
      </w:pPr>
      <w:r w:rsidRPr="008A1E3E">
        <w:rPr>
          <w:b/>
          <w:bCs/>
        </w:rPr>
        <w:t>前提条件</w:t>
      </w:r>
      <w:r w:rsidRPr="008A1E3E">
        <w:t xml:space="preserve">: </w:t>
      </w:r>
      <w:r w:rsidRPr="008A1E3E">
        <w:t>学生已登录系统。</w:t>
      </w:r>
    </w:p>
    <w:p w14:paraId="275F82EC" w14:textId="77777777" w:rsidR="008A1E3E" w:rsidRPr="008A1E3E" w:rsidRDefault="008A1E3E" w:rsidP="008A1E3E">
      <w:pPr>
        <w:numPr>
          <w:ilvl w:val="0"/>
          <w:numId w:val="96"/>
        </w:numPr>
        <w:ind w:firstLine="422"/>
      </w:pPr>
      <w:r w:rsidRPr="008A1E3E">
        <w:rPr>
          <w:b/>
          <w:bCs/>
        </w:rPr>
        <w:t>触发事件</w:t>
      </w:r>
      <w:r w:rsidRPr="008A1E3E">
        <w:t xml:space="preserve">: </w:t>
      </w:r>
      <w:r w:rsidRPr="008A1E3E">
        <w:t>学生选择</w:t>
      </w:r>
      <w:r w:rsidRPr="008A1E3E">
        <w:t>“</w:t>
      </w:r>
      <w:r w:rsidRPr="008A1E3E">
        <w:t>课程查询</w:t>
      </w:r>
      <w:r w:rsidRPr="008A1E3E">
        <w:t>”</w:t>
      </w:r>
      <w:r w:rsidRPr="008A1E3E">
        <w:t>功能。</w:t>
      </w:r>
    </w:p>
    <w:p w14:paraId="162E55EE" w14:textId="77777777" w:rsidR="008A1E3E" w:rsidRPr="008A1E3E" w:rsidRDefault="008A1E3E" w:rsidP="008A1E3E">
      <w:pPr>
        <w:numPr>
          <w:ilvl w:val="0"/>
          <w:numId w:val="96"/>
        </w:numPr>
        <w:ind w:firstLine="422"/>
      </w:pPr>
      <w:r w:rsidRPr="008A1E3E">
        <w:rPr>
          <w:b/>
          <w:bCs/>
        </w:rPr>
        <w:t>场景描述</w:t>
      </w:r>
      <w:r w:rsidRPr="008A1E3E">
        <w:t xml:space="preserve">: </w:t>
      </w:r>
    </w:p>
    <w:p w14:paraId="0AA335CD" w14:textId="77777777" w:rsidR="008A1E3E" w:rsidRPr="008A1E3E" w:rsidRDefault="008A1E3E" w:rsidP="008A1E3E">
      <w:pPr>
        <w:numPr>
          <w:ilvl w:val="1"/>
          <w:numId w:val="96"/>
        </w:numPr>
        <w:ind w:firstLine="420"/>
      </w:pPr>
      <w:r w:rsidRPr="008A1E3E">
        <w:t>系统显示课程查询界面。</w:t>
      </w:r>
    </w:p>
    <w:p w14:paraId="32539EA3" w14:textId="77777777" w:rsidR="008A1E3E" w:rsidRPr="008A1E3E" w:rsidRDefault="008A1E3E" w:rsidP="008A1E3E">
      <w:pPr>
        <w:numPr>
          <w:ilvl w:val="1"/>
          <w:numId w:val="96"/>
        </w:numPr>
        <w:ind w:firstLine="420"/>
      </w:pPr>
      <w:r w:rsidRPr="008A1E3E">
        <w:t>学生点击</w:t>
      </w:r>
      <w:r w:rsidRPr="008A1E3E">
        <w:t>“</w:t>
      </w:r>
      <w:r w:rsidRPr="008A1E3E">
        <w:t>查询</w:t>
      </w:r>
      <w:r w:rsidRPr="008A1E3E">
        <w:t>”</w:t>
      </w:r>
      <w:r w:rsidRPr="008A1E3E">
        <w:t>按钮。</w:t>
      </w:r>
    </w:p>
    <w:p w14:paraId="4CF9B0A6" w14:textId="77777777" w:rsidR="008A1E3E" w:rsidRPr="008A1E3E" w:rsidRDefault="008A1E3E" w:rsidP="008A1E3E">
      <w:pPr>
        <w:numPr>
          <w:ilvl w:val="1"/>
          <w:numId w:val="96"/>
        </w:numPr>
        <w:ind w:firstLine="420"/>
      </w:pPr>
      <w:r w:rsidRPr="008A1E3E">
        <w:t>系统获取学生的课程信息并进行展示。</w:t>
      </w:r>
    </w:p>
    <w:p w14:paraId="21FABD8D" w14:textId="77777777" w:rsidR="008A1E3E" w:rsidRPr="008A1E3E" w:rsidRDefault="008A1E3E" w:rsidP="008A1E3E">
      <w:pPr>
        <w:numPr>
          <w:ilvl w:val="1"/>
          <w:numId w:val="96"/>
        </w:numPr>
        <w:ind w:firstLine="420"/>
      </w:pPr>
      <w:r w:rsidRPr="008A1E3E">
        <w:t>系统显示课程编号、课程名称、学分、学时等信息。</w:t>
      </w:r>
    </w:p>
    <w:p w14:paraId="2B469D9F" w14:textId="77777777" w:rsidR="008A1E3E" w:rsidRPr="008A1E3E" w:rsidRDefault="008A1E3E" w:rsidP="008A1E3E">
      <w:pPr>
        <w:numPr>
          <w:ilvl w:val="0"/>
          <w:numId w:val="96"/>
        </w:numPr>
        <w:ind w:firstLine="422"/>
      </w:pPr>
      <w:r w:rsidRPr="008A1E3E">
        <w:rPr>
          <w:b/>
          <w:bCs/>
        </w:rPr>
        <w:t>异常处理</w:t>
      </w:r>
      <w:r w:rsidRPr="008A1E3E">
        <w:t xml:space="preserve">: </w:t>
      </w:r>
    </w:p>
    <w:p w14:paraId="4F19969B" w14:textId="77777777" w:rsidR="008A1E3E" w:rsidRPr="008A1E3E" w:rsidRDefault="008A1E3E" w:rsidP="008A1E3E">
      <w:pPr>
        <w:numPr>
          <w:ilvl w:val="1"/>
          <w:numId w:val="97"/>
        </w:numPr>
        <w:ind w:firstLine="420"/>
      </w:pPr>
      <w:r w:rsidRPr="008A1E3E">
        <w:t>如果学生没有选修课程，系统提示</w:t>
      </w:r>
      <w:r w:rsidRPr="008A1E3E">
        <w:t>“</w:t>
      </w:r>
      <w:r w:rsidRPr="008A1E3E">
        <w:t>未找到相关课程信息</w:t>
      </w:r>
      <w:r w:rsidRPr="008A1E3E">
        <w:t>”</w:t>
      </w:r>
      <w:r w:rsidRPr="008A1E3E">
        <w:t>。</w:t>
      </w:r>
    </w:p>
    <w:p w14:paraId="23B39AD7" w14:textId="77777777" w:rsidR="008A1E3E" w:rsidRPr="008A1E3E" w:rsidRDefault="008A1E3E" w:rsidP="008A1E3E">
      <w:pPr>
        <w:numPr>
          <w:ilvl w:val="0"/>
          <w:numId w:val="96"/>
        </w:numPr>
        <w:ind w:firstLine="422"/>
      </w:pPr>
      <w:r w:rsidRPr="008A1E3E">
        <w:rPr>
          <w:b/>
          <w:bCs/>
        </w:rPr>
        <w:t>优先级</w:t>
      </w:r>
      <w:r w:rsidRPr="008A1E3E">
        <w:t xml:space="preserve">: </w:t>
      </w:r>
      <w:r w:rsidRPr="008A1E3E">
        <w:t>高</w:t>
      </w:r>
    </w:p>
    <w:p w14:paraId="3C47FE7A" w14:textId="77777777" w:rsidR="008A1E3E" w:rsidRPr="008A1E3E" w:rsidRDefault="008A1E3E" w:rsidP="008A1E3E">
      <w:pPr>
        <w:numPr>
          <w:ilvl w:val="0"/>
          <w:numId w:val="96"/>
        </w:numPr>
        <w:ind w:firstLine="422"/>
      </w:pPr>
      <w:r w:rsidRPr="008A1E3E">
        <w:rPr>
          <w:b/>
          <w:bCs/>
        </w:rPr>
        <w:t>使用频率</w:t>
      </w:r>
      <w:r w:rsidRPr="008A1E3E">
        <w:t xml:space="preserve">: </w:t>
      </w:r>
      <w:r w:rsidRPr="008A1E3E">
        <w:t>高</w:t>
      </w:r>
    </w:p>
    <w:p w14:paraId="30FA5607" w14:textId="77777777" w:rsidR="008A1E3E" w:rsidRPr="008A1E3E" w:rsidRDefault="008A1E3E" w:rsidP="008A1E3E">
      <w:pPr>
        <w:numPr>
          <w:ilvl w:val="0"/>
          <w:numId w:val="96"/>
        </w:numPr>
        <w:ind w:firstLine="422"/>
      </w:pPr>
      <w:r w:rsidRPr="008A1E3E">
        <w:rPr>
          <w:b/>
          <w:bCs/>
        </w:rPr>
        <w:t>次要参与者</w:t>
      </w:r>
      <w:r w:rsidRPr="008A1E3E">
        <w:t xml:space="preserve">: </w:t>
      </w:r>
      <w:r w:rsidRPr="008A1E3E">
        <w:t>无</w:t>
      </w:r>
    </w:p>
    <w:p w14:paraId="0EC31DDE" w14:textId="77777777" w:rsidR="008A1E3E" w:rsidRDefault="008A1E3E" w:rsidP="008A1E3E">
      <w:pPr>
        <w:numPr>
          <w:ilvl w:val="0"/>
          <w:numId w:val="96"/>
        </w:numPr>
        <w:ind w:firstLine="422"/>
      </w:pPr>
      <w:r w:rsidRPr="008A1E3E">
        <w:rPr>
          <w:b/>
          <w:bCs/>
        </w:rPr>
        <w:t>未明确的问题</w:t>
      </w:r>
      <w:r w:rsidRPr="008A1E3E">
        <w:t xml:space="preserve">: </w:t>
      </w:r>
      <w:r w:rsidRPr="008A1E3E">
        <w:t>是否需要支持自定义筛选条件（如按学期、课程类型查询）。</w:t>
      </w:r>
    </w:p>
    <w:p w14:paraId="366249E8" w14:textId="77777777" w:rsidR="008A1E3E" w:rsidRPr="008A1E3E" w:rsidRDefault="008A1E3E" w:rsidP="008A1E3E">
      <w:pPr>
        <w:pStyle w:val="20"/>
      </w:pPr>
    </w:p>
    <w:p w14:paraId="0EB92EDF" w14:textId="77777777" w:rsidR="008A1E3E" w:rsidRPr="007829C6" w:rsidRDefault="008A1E3E" w:rsidP="007829C6">
      <w:pPr>
        <w:pStyle w:val="ac"/>
        <w:numPr>
          <w:ilvl w:val="0"/>
          <w:numId w:val="31"/>
        </w:numPr>
        <w:ind w:firstLineChars="0"/>
        <w:rPr>
          <w:b/>
          <w:bCs/>
        </w:rPr>
      </w:pPr>
      <w:r w:rsidRPr="007829C6">
        <w:rPr>
          <w:b/>
          <w:bCs/>
        </w:rPr>
        <w:t>用例</w:t>
      </w:r>
      <w:r w:rsidRPr="007829C6">
        <w:rPr>
          <w:b/>
          <w:bCs/>
        </w:rPr>
        <w:t xml:space="preserve"> 5</w:t>
      </w:r>
      <w:r w:rsidRPr="007829C6">
        <w:rPr>
          <w:b/>
          <w:bCs/>
        </w:rPr>
        <w:t>：教师开设课程</w:t>
      </w:r>
    </w:p>
    <w:p w14:paraId="7147DDB3" w14:textId="77777777" w:rsidR="008A1E3E" w:rsidRPr="008A1E3E" w:rsidRDefault="008A1E3E" w:rsidP="008A1E3E">
      <w:pPr>
        <w:numPr>
          <w:ilvl w:val="0"/>
          <w:numId w:val="98"/>
        </w:numPr>
        <w:ind w:firstLine="422"/>
      </w:pPr>
      <w:proofErr w:type="gramStart"/>
      <w:r w:rsidRPr="008A1E3E">
        <w:rPr>
          <w:b/>
          <w:bCs/>
        </w:rPr>
        <w:t>用例名</w:t>
      </w:r>
      <w:proofErr w:type="gramEnd"/>
      <w:r w:rsidRPr="008A1E3E">
        <w:t xml:space="preserve">: </w:t>
      </w:r>
      <w:r w:rsidRPr="008A1E3E">
        <w:t>开设课程</w:t>
      </w:r>
    </w:p>
    <w:p w14:paraId="6D11212C" w14:textId="77777777" w:rsidR="008A1E3E" w:rsidRPr="008A1E3E" w:rsidRDefault="008A1E3E" w:rsidP="008A1E3E">
      <w:pPr>
        <w:numPr>
          <w:ilvl w:val="0"/>
          <w:numId w:val="98"/>
        </w:numPr>
        <w:ind w:firstLine="422"/>
      </w:pPr>
      <w:r w:rsidRPr="008A1E3E">
        <w:rPr>
          <w:b/>
          <w:bCs/>
        </w:rPr>
        <w:t>简述</w:t>
      </w:r>
      <w:r w:rsidRPr="008A1E3E">
        <w:t xml:space="preserve">: </w:t>
      </w:r>
      <w:r w:rsidRPr="008A1E3E">
        <w:t>教师通过系统添加新课程，并填写课程相关信息。</w:t>
      </w:r>
    </w:p>
    <w:p w14:paraId="45328CA5" w14:textId="77777777" w:rsidR="008A1E3E" w:rsidRPr="008A1E3E" w:rsidRDefault="008A1E3E" w:rsidP="008A1E3E">
      <w:pPr>
        <w:numPr>
          <w:ilvl w:val="0"/>
          <w:numId w:val="98"/>
        </w:numPr>
        <w:ind w:firstLine="422"/>
      </w:pPr>
      <w:r w:rsidRPr="008A1E3E">
        <w:rPr>
          <w:b/>
          <w:bCs/>
        </w:rPr>
        <w:t>主要参与者</w:t>
      </w:r>
      <w:r w:rsidRPr="008A1E3E">
        <w:t xml:space="preserve">: </w:t>
      </w:r>
      <w:r w:rsidRPr="008A1E3E">
        <w:t>教师用户</w:t>
      </w:r>
    </w:p>
    <w:p w14:paraId="3F4A72EE" w14:textId="77777777" w:rsidR="008A1E3E" w:rsidRPr="008A1E3E" w:rsidRDefault="008A1E3E" w:rsidP="008A1E3E">
      <w:pPr>
        <w:numPr>
          <w:ilvl w:val="0"/>
          <w:numId w:val="98"/>
        </w:numPr>
        <w:ind w:firstLine="422"/>
      </w:pPr>
      <w:r w:rsidRPr="008A1E3E">
        <w:rPr>
          <w:b/>
          <w:bCs/>
        </w:rPr>
        <w:lastRenderedPageBreak/>
        <w:t>情景目标</w:t>
      </w:r>
      <w:r w:rsidRPr="008A1E3E">
        <w:t xml:space="preserve">: </w:t>
      </w:r>
      <w:r w:rsidRPr="008A1E3E">
        <w:t>成功开设新课程。</w:t>
      </w:r>
    </w:p>
    <w:p w14:paraId="2627D7E6" w14:textId="77777777" w:rsidR="008A1E3E" w:rsidRPr="008A1E3E" w:rsidRDefault="008A1E3E" w:rsidP="008A1E3E">
      <w:pPr>
        <w:numPr>
          <w:ilvl w:val="0"/>
          <w:numId w:val="98"/>
        </w:numPr>
        <w:ind w:firstLine="422"/>
      </w:pPr>
      <w:r w:rsidRPr="008A1E3E">
        <w:rPr>
          <w:b/>
          <w:bCs/>
        </w:rPr>
        <w:t>前提条件</w:t>
      </w:r>
      <w:r w:rsidRPr="008A1E3E">
        <w:t xml:space="preserve">: </w:t>
      </w:r>
      <w:r w:rsidRPr="008A1E3E">
        <w:t>教师已登录系统。</w:t>
      </w:r>
    </w:p>
    <w:p w14:paraId="61925850" w14:textId="77777777" w:rsidR="008A1E3E" w:rsidRPr="008A1E3E" w:rsidRDefault="008A1E3E" w:rsidP="008A1E3E">
      <w:pPr>
        <w:numPr>
          <w:ilvl w:val="0"/>
          <w:numId w:val="98"/>
        </w:numPr>
        <w:ind w:firstLine="422"/>
      </w:pPr>
      <w:r w:rsidRPr="008A1E3E">
        <w:rPr>
          <w:b/>
          <w:bCs/>
        </w:rPr>
        <w:t>触发事件</w:t>
      </w:r>
      <w:r w:rsidRPr="008A1E3E">
        <w:t xml:space="preserve">: </w:t>
      </w:r>
      <w:r w:rsidRPr="008A1E3E">
        <w:t>教师选择</w:t>
      </w:r>
      <w:r w:rsidRPr="008A1E3E">
        <w:t>“</w:t>
      </w:r>
      <w:r w:rsidRPr="008A1E3E">
        <w:t>开课</w:t>
      </w:r>
      <w:r w:rsidRPr="008A1E3E">
        <w:t>”</w:t>
      </w:r>
      <w:r w:rsidRPr="008A1E3E">
        <w:t>功能并输入课程信息。</w:t>
      </w:r>
    </w:p>
    <w:p w14:paraId="4652D306" w14:textId="77777777" w:rsidR="008A1E3E" w:rsidRPr="008A1E3E" w:rsidRDefault="008A1E3E" w:rsidP="008A1E3E">
      <w:pPr>
        <w:numPr>
          <w:ilvl w:val="0"/>
          <w:numId w:val="98"/>
        </w:numPr>
        <w:ind w:firstLine="422"/>
      </w:pPr>
      <w:r w:rsidRPr="008A1E3E">
        <w:rPr>
          <w:b/>
          <w:bCs/>
        </w:rPr>
        <w:t>场景描述</w:t>
      </w:r>
      <w:r w:rsidRPr="008A1E3E">
        <w:t xml:space="preserve">: </w:t>
      </w:r>
    </w:p>
    <w:p w14:paraId="72765E79" w14:textId="77777777" w:rsidR="008A1E3E" w:rsidRPr="008A1E3E" w:rsidRDefault="008A1E3E" w:rsidP="008A1E3E">
      <w:pPr>
        <w:numPr>
          <w:ilvl w:val="1"/>
          <w:numId w:val="98"/>
        </w:numPr>
        <w:ind w:firstLine="420"/>
      </w:pPr>
      <w:r w:rsidRPr="008A1E3E">
        <w:t>系统显示开课信息表单。</w:t>
      </w:r>
    </w:p>
    <w:p w14:paraId="42134B3B" w14:textId="77777777" w:rsidR="008A1E3E" w:rsidRPr="008A1E3E" w:rsidRDefault="008A1E3E" w:rsidP="008A1E3E">
      <w:pPr>
        <w:numPr>
          <w:ilvl w:val="1"/>
          <w:numId w:val="98"/>
        </w:numPr>
        <w:ind w:firstLine="420"/>
      </w:pPr>
      <w:r w:rsidRPr="008A1E3E">
        <w:t>教师填写课程编号、课程名称、学分、学时、课程描述等信息。</w:t>
      </w:r>
    </w:p>
    <w:p w14:paraId="7939F943" w14:textId="77777777" w:rsidR="008A1E3E" w:rsidRPr="008A1E3E" w:rsidRDefault="008A1E3E" w:rsidP="008A1E3E">
      <w:pPr>
        <w:numPr>
          <w:ilvl w:val="1"/>
          <w:numId w:val="98"/>
        </w:numPr>
        <w:ind w:firstLine="420"/>
      </w:pPr>
      <w:r w:rsidRPr="008A1E3E">
        <w:t>教师提交表单。</w:t>
      </w:r>
    </w:p>
    <w:p w14:paraId="401C6F95" w14:textId="77777777" w:rsidR="008A1E3E" w:rsidRPr="008A1E3E" w:rsidRDefault="008A1E3E" w:rsidP="008A1E3E">
      <w:pPr>
        <w:numPr>
          <w:ilvl w:val="1"/>
          <w:numId w:val="98"/>
        </w:numPr>
        <w:ind w:firstLine="420"/>
      </w:pPr>
      <w:r w:rsidRPr="008A1E3E">
        <w:t>系统验证课程信息的合法性。</w:t>
      </w:r>
    </w:p>
    <w:p w14:paraId="1DF184DE" w14:textId="77777777" w:rsidR="008A1E3E" w:rsidRPr="008A1E3E" w:rsidRDefault="008A1E3E" w:rsidP="008A1E3E">
      <w:pPr>
        <w:numPr>
          <w:ilvl w:val="1"/>
          <w:numId w:val="98"/>
        </w:numPr>
        <w:ind w:firstLine="420"/>
      </w:pPr>
      <w:r w:rsidRPr="008A1E3E">
        <w:t>系统提示课程开设成功或失败。</w:t>
      </w:r>
    </w:p>
    <w:p w14:paraId="5582F50A" w14:textId="77777777" w:rsidR="008A1E3E" w:rsidRPr="008A1E3E" w:rsidRDefault="008A1E3E" w:rsidP="008A1E3E">
      <w:pPr>
        <w:numPr>
          <w:ilvl w:val="0"/>
          <w:numId w:val="98"/>
        </w:numPr>
        <w:ind w:firstLine="422"/>
      </w:pPr>
      <w:r w:rsidRPr="008A1E3E">
        <w:rPr>
          <w:b/>
          <w:bCs/>
        </w:rPr>
        <w:t>异常处理</w:t>
      </w:r>
      <w:r w:rsidRPr="008A1E3E">
        <w:t xml:space="preserve">: </w:t>
      </w:r>
    </w:p>
    <w:p w14:paraId="1BFF69E9" w14:textId="77777777" w:rsidR="008A1E3E" w:rsidRPr="008A1E3E" w:rsidRDefault="008A1E3E" w:rsidP="008A1E3E">
      <w:pPr>
        <w:numPr>
          <w:ilvl w:val="1"/>
          <w:numId w:val="99"/>
        </w:numPr>
        <w:ind w:firstLine="420"/>
      </w:pPr>
      <w:r w:rsidRPr="008A1E3E">
        <w:t>如果课程编号已存在，提示</w:t>
      </w:r>
      <w:r w:rsidRPr="008A1E3E">
        <w:t>“</w:t>
      </w:r>
      <w:r w:rsidRPr="008A1E3E">
        <w:t>课程已存在</w:t>
      </w:r>
      <w:r w:rsidRPr="008A1E3E">
        <w:t>”</w:t>
      </w:r>
      <w:r w:rsidRPr="008A1E3E">
        <w:t>。</w:t>
      </w:r>
    </w:p>
    <w:p w14:paraId="308ECAFD" w14:textId="77777777" w:rsidR="008A1E3E" w:rsidRPr="008A1E3E" w:rsidRDefault="008A1E3E" w:rsidP="008A1E3E">
      <w:pPr>
        <w:numPr>
          <w:ilvl w:val="1"/>
          <w:numId w:val="99"/>
        </w:numPr>
        <w:ind w:firstLine="420"/>
      </w:pPr>
      <w:r w:rsidRPr="008A1E3E">
        <w:t>如果字段为空，提示</w:t>
      </w:r>
      <w:r w:rsidRPr="008A1E3E">
        <w:t>“</w:t>
      </w:r>
      <w:r w:rsidRPr="008A1E3E">
        <w:t>请输入完整信息</w:t>
      </w:r>
      <w:r w:rsidRPr="008A1E3E">
        <w:t>”</w:t>
      </w:r>
      <w:r w:rsidRPr="008A1E3E">
        <w:t>。</w:t>
      </w:r>
    </w:p>
    <w:p w14:paraId="710E205A" w14:textId="77777777" w:rsidR="008A1E3E" w:rsidRPr="008A1E3E" w:rsidRDefault="008A1E3E" w:rsidP="008A1E3E">
      <w:pPr>
        <w:numPr>
          <w:ilvl w:val="0"/>
          <w:numId w:val="98"/>
        </w:numPr>
        <w:ind w:firstLine="422"/>
      </w:pPr>
      <w:r w:rsidRPr="008A1E3E">
        <w:rPr>
          <w:b/>
          <w:bCs/>
        </w:rPr>
        <w:t>优先级</w:t>
      </w:r>
      <w:r w:rsidRPr="008A1E3E">
        <w:t xml:space="preserve">: </w:t>
      </w:r>
      <w:r w:rsidRPr="008A1E3E">
        <w:t>中</w:t>
      </w:r>
    </w:p>
    <w:p w14:paraId="45FC11BC" w14:textId="77777777" w:rsidR="008A1E3E" w:rsidRPr="008A1E3E" w:rsidRDefault="008A1E3E" w:rsidP="008A1E3E">
      <w:pPr>
        <w:numPr>
          <w:ilvl w:val="0"/>
          <w:numId w:val="98"/>
        </w:numPr>
        <w:ind w:firstLine="422"/>
      </w:pPr>
      <w:r w:rsidRPr="008A1E3E">
        <w:rPr>
          <w:b/>
          <w:bCs/>
        </w:rPr>
        <w:t>使用频率</w:t>
      </w:r>
      <w:r w:rsidRPr="008A1E3E">
        <w:t xml:space="preserve">: </w:t>
      </w:r>
      <w:r w:rsidRPr="008A1E3E">
        <w:t>中</w:t>
      </w:r>
    </w:p>
    <w:p w14:paraId="724128A5" w14:textId="77777777" w:rsidR="008A1E3E" w:rsidRPr="008A1E3E" w:rsidRDefault="008A1E3E" w:rsidP="008A1E3E">
      <w:pPr>
        <w:numPr>
          <w:ilvl w:val="0"/>
          <w:numId w:val="98"/>
        </w:numPr>
        <w:ind w:firstLine="422"/>
      </w:pPr>
      <w:r w:rsidRPr="008A1E3E">
        <w:rPr>
          <w:b/>
          <w:bCs/>
        </w:rPr>
        <w:t>次要参与者</w:t>
      </w:r>
      <w:r w:rsidRPr="008A1E3E">
        <w:t xml:space="preserve">: </w:t>
      </w:r>
      <w:r w:rsidRPr="008A1E3E">
        <w:t>无</w:t>
      </w:r>
    </w:p>
    <w:p w14:paraId="262AC6DB" w14:textId="3BF6B988" w:rsidR="008A1E3E" w:rsidRDefault="008A1E3E" w:rsidP="008A1E3E">
      <w:pPr>
        <w:numPr>
          <w:ilvl w:val="0"/>
          <w:numId w:val="98"/>
        </w:numPr>
        <w:ind w:firstLine="422"/>
      </w:pPr>
      <w:r w:rsidRPr="008A1E3E">
        <w:rPr>
          <w:b/>
          <w:bCs/>
        </w:rPr>
        <w:t>未明确的问题</w:t>
      </w:r>
      <w:r w:rsidRPr="008A1E3E">
        <w:t xml:space="preserve">: </w:t>
      </w:r>
      <w:r w:rsidRPr="008A1E3E">
        <w:t>是否需要支持批量开设课程功能。</w:t>
      </w:r>
    </w:p>
    <w:p w14:paraId="4EAF09A8" w14:textId="77777777" w:rsidR="008A1E3E" w:rsidRDefault="008A1E3E" w:rsidP="008A1E3E">
      <w:pPr>
        <w:pStyle w:val="20"/>
        <w:spacing w:after="0"/>
        <w:ind w:leftChars="0" w:left="0" w:firstLineChars="0" w:firstLine="0"/>
        <w:rPr>
          <w:b/>
          <w:bCs/>
        </w:rPr>
      </w:pPr>
    </w:p>
    <w:p w14:paraId="44E52F67" w14:textId="43D7F3C1" w:rsidR="008A1E3E" w:rsidRPr="008A1E3E" w:rsidRDefault="008A1E3E" w:rsidP="007829C6">
      <w:pPr>
        <w:pStyle w:val="20"/>
        <w:numPr>
          <w:ilvl w:val="0"/>
          <w:numId w:val="31"/>
        </w:numPr>
        <w:spacing w:after="0"/>
        <w:ind w:leftChars="0" w:firstLineChars="0"/>
        <w:rPr>
          <w:b/>
          <w:bCs/>
        </w:rPr>
      </w:pPr>
      <w:r w:rsidRPr="008A1E3E">
        <w:rPr>
          <w:b/>
          <w:bCs/>
        </w:rPr>
        <w:t>用例</w:t>
      </w:r>
      <w:r w:rsidRPr="008A1E3E">
        <w:rPr>
          <w:b/>
          <w:bCs/>
        </w:rPr>
        <w:t xml:space="preserve"> 6</w:t>
      </w:r>
      <w:r w:rsidRPr="008A1E3E">
        <w:rPr>
          <w:b/>
          <w:bCs/>
        </w:rPr>
        <w:t>：管理员删除用户信息</w:t>
      </w:r>
    </w:p>
    <w:p w14:paraId="27585990" w14:textId="77777777" w:rsidR="008A1E3E" w:rsidRPr="008A1E3E" w:rsidRDefault="008A1E3E" w:rsidP="008A1E3E">
      <w:pPr>
        <w:pStyle w:val="20"/>
        <w:numPr>
          <w:ilvl w:val="0"/>
          <w:numId w:val="100"/>
        </w:numPr>
        <w:spacing w:after="0"/>
        <w:ind w:left="420" w:firstLine="422"/>
      </w:pPr>
      <w:proofErr w:type="gramStart"/>
      <w:r w:rsidRPr="008A1E3E">
        <w:rPr>
          <w:b/>
          <w:bCs/>
        </w:rPr>
        <w:t>用例名</w:t>
      </w:r>
      <w:proofErr w:type="gramEnd"/>
      <w:r w:rsidRPr="008A1E3E">
        <w:t xml:space="preserve">: </w:t>
      </w:r>
      <w:r w:rsidRPr="008A1E3E">
        <w:t>删除信息</w:t>
      </w:r>
    </w:p>
    <w:p w14:paraId="0370A64F" w14:textId="77777777" w:rsidR="008A1E3E" w:rsidRPr="008A1E3E" w:rsidRDefault="008A1E3E" w:rsidP="008A1E3E">
      <w:pPr>
        <w:pStyle w:val="20"/>
        <w:numPr>
          <w:ilvl w:val="0"/>
          <w:numId w:val="100"/>
        </w:numPr>
        <w:spacing w:after="0"/>
        <w:ind w:left="420" w:firstLine="422"/>
      </w:pPr>
      <w:r w:rsidRPr="008A1E3E">
        <w:rPr>
          <w:b/>
          <w:bCs/>
        </w:rPr>
        <w:t>简述</w:t>
      </w:r>
      <w:r w:rsidRPr="008A1E3E">
        <w:t xml:space="preserve">: </w:t>
      </w:r>
      <w:r w:rsidRPr="008A1E3E">
        <w:t>管理员通过系统删除指定用户的信息。</w:t>
      </w:r>
    </w:p>
    <w:p w14:paraId="13A8D2A2" w14:textId="77777777" w:rsidR="008A1E3E" w:rsidRPr="008A1E3E" w:rsidRDefault="008A1E3E" w:rsidP="008A1E3E">
      <w:pPr>
        <w:pStyle w:val="20"/>
        <w:numPr>
          <w:ilvl w:val="0"/>
          <w:numId w:val="100"/>
        </w:numPr>
        <w:spacing w:after="0"/>
        <w:ind w:left="420" w:firstLine="422"/>
      </w:pPr>
      <w:r w:rsidRPr="008A1E3E">
        <w:rPr>
          <w:b/>
          <w:bCs/>
        </w:rPr>
        <w:t>主要参与者</w:t>
      </w:r>
      <w:r w:rsidRPr="008A1E3E">
        <w:t xml:space="preserve">: </w:t>
      </w:r>
      <w:r w:rsidRPr="008A1E3E">
        <w:t>管理员用户</w:t>
      </w:r>
    </w:p>
    <w:p w14:paraId="4EA55197" w14:textId="77777777" w:rsidR="008A1E3E" w:rsidRPr="008A1E3E" w:rsidRDefault="008A1E3E" w:rsidP="008A1E3E">
      <w:pPr>
        <w:pStyle w:val="20"/>
        <w:numPr>
          <w:ilvl w:val="0"/>
          <w:numId w:val="100"/>
        </w:numPr>
        <w:spacing w:after="0"/>
        <w:ind w:left="420" w:firstLine="422"/>
      </w:pPr>
      <w:r w:rsidRPr="008A1E3E">
        <w:rPr>
          <w:b/>
          <w:bCs/>
        </w:rPr>
        <w:t>情景目标</w:t>
      </w:r>
      <w:r w:rsidRPr="008A1E3E">
        <w:t xml:space="preserve">: </w:t>
      </w:r>
      <w:r w:rsidRPr="008A1E3E">
        <w:t>成功删除用户信息。</w:t>
      </w:r>
    </w:p>
    <w:p w14:paraId="3737E54C" w14:textId="77777777" w:rsidR="008A1E3E" w:rsidRPr="008A1E3E" w:rsidRDefault="008A1E3E" w:rsidP="008A1E3E">
      <w:pPr>
        <w:pStyle w:val="20"/>
        <w:numPr>
          <w:ilvl w:val="0"/>
          <w:numId w:val="100"/>
        </w:numPr>
        <w:spacing w:after="0"/>
        <w:ind w:left="420" w:firstLine="422"/>
      </w:pPr>
      <w:r w:rsidRPr="008A1E3E">
        <w:rPr>
          <w:b/>
          <w:bCs/>
        </w:rPr>
        <w:t>前提条件</w:t>
      </w:r>
      <w:r w:rsidRPr="008A1E3E">
        <w:t xml:space="preserve">: </w:t>
      </w:r>
      <w:r w:rsidRPr="008A1E3E">
        <w:t>管理员已登录系统。</w:t>
      </w:r>
    </w:p>
    <w:p w14:paraId="76646D79" w14:textId="77777777" w:rsidR="008A1E3E" w:rsidRPr="008A1E3E" w:rsidRDefault="008A1E3E" w:rsidP="008A1E3E">
      <w:pPr>
        <w:pStyle w:val="20"/>
        <w:numPr>
          <w:ilvl w:val="0"/>
          <w:numId w:val="100"/>
        </w:numPr>
        <w:spacing w:after="0"/>
        <w:ind w:left="420" w:firstLine="422"/>
      </w:pPr>
      <w:r w:rsidRPr="008A1E3E">
        <w:rPr>
          <w:b/>
          <w:bCs/>
        </w:rPr>
        <w:t>触发事件</w:t>
      </w:r>
      <w:r w:rsidRPr="008A1E3E">
        <w:t xml:space="preserve">: </w:t>
      </w:r>
      <w:r w:rsidRPr="008A1E3E">
        <w:t>管理员选择</w:t>
      </w:r>
      <w:r w:rsidRPr="008A1E3E">
        <w:t>“</w:t>
      </w:r>
      <w:r w:rsidRPr="008A1E3E">
        <w:t>删除信息</w:t>
      </w:r>
      <w:r w:rsidRPr="008A1E3E">
        <w:t>”</w:t>
      </w:r>
      <w:r w:rsidRPr="008A1E3E">
        <w:t>功能并输入用户编号。</w:t>
      </w:r>
    </w:p>
    <w:p w14:paraId="05C8A522" w14:textId="77777777" w:rsidR="008A1E3E" w:rsidRPr="008A1E3E" w:rsidRDefault="008A1E3E" w:rsidP="008A1E3E">
      <w:pPr>
        <w:pStyle w:val="20"/>
        <w:numPr>
          <w:ilvl w:val="0"/>
          <w:numId w:val="100"/>
        </w:numPr>
        <w:spacing w:after="0"/>
        <w:ind w:left="420" w:firstLine="422"/>
      </w:pPr>
      <w:r w:rsidRPr="008A1E3E">
        <w:rPr>
          <w:b/>
          <w:bCs/>
        </w:rPr>
        <w:t>场景描述</w:t>
      </w:r>
      <w:r w:rsidRPr="008A1E3E">
        <w:t xml:space="preserve">: </w:t>
      </w:r>
    </w:p>
    <w:p w14:paraId="7D73CBA9" w14:textId="77777777" w:rsidR="008A1E3E" w:rsidRPr="008A1E3E" w:rsidRDefault="008A1E3E" w:rsidP="008A1E3E">
      <w:pPr>
        <w:pStyle w:val="20"/>
        <w:numPr>
          <w:ilvl w:val="2"/>
          <w:numId w:val="102"/>
        </w:numPr>
        <w:spacing w:after="0"/>
        <w:ind w:leftChars="0" w:firstLineChars="0"/>
      </w:pPr>
      <w:r w:rsidRPr="008A1E3E">
        <w:t>系统显示删除用户界面。</w:t>
      </w:r>
    </w:p>
    <w:p w14:paraId="5E590914" w14:textId="77777777" w:rsidR="008A1E3E" w:rsidRPr="008A1E3E" w:rsidRDefault="008A1E3E" w:rsidP="008A1E3E">
      <w:pPr>
        <w:pStyle w:val="20"/>
        <w:numPr>
          <w:ilvl w:val="2"/>
          <w:numId w:val="102"/>
        </w:numPr>
        <w:spacing w:after="0"/>
        <w:ind w:leftChars="0" w:firstLineChars="0"/>
      </w:pPr>
      <w:r w:rsidRPr="008A1E3E">
        <w:t>管理员输入用户编号并提交。</w:t>
      </w:r>
    </w:p>
    <w:p w14:paraId="18BE39AE" w14:textId="77777777" w:rsidR="008A1E3E" w:rsidRPr="008A1E3E" w:rsidRDefault="008A1E3E" w:rsidP="008A1E3E">
      <w:pPr>
        <w:pStyle w:val="20"/>
        <w:numPr>
          <w:ilvl w:val="2"/>
          <w:numId w:val="102"/>
        </w:numPr>
        <w:spacing w:after="0"/>
        <w:ind w:leftChars="0" w:firstLineChars="0"/>
      </w:pPr>
      <w:r w:rsidRPr="008A1E3E">
        <w:t>系统验证用户编号的合法性。</w:t>
      </w:r>
    </w:p>
    <w:p w14:paraId="54B793E3" w14:textId="77777777" w:rsidR="008A1E3E" w:rsidRPr="008A1E3E" w:rsidRDefault="008A1E3E" w:rsidP="008A1E3E">
      <w:pPr>
        <w:pStyle w:val="20"/>
        <w:numPr>
          <w:ilvl w:val="2"/>
          <w:numId w:val="102"/>
        </w:numPr>
        <w:spacing w:after="0"/>
        <w:ind w:leftChars="0" w:firstLineChars="0"/>
      </w:pPr>
      <w:r w:rsidRPr="008A1E3E">
        <w:t>系统提示删除成功或失败。</w:t>
      </w:r>
    </w:p>
    <w:p w14:paraId="21B156D7" w14:textId="77777777" w:rsidR="008A1E3E" w:rsidRPr="008A1E3E" w:rsidRDefault="008A1E3E" w:rsidP="008A1E3E">
      <w:pPr>
        <w:pStyle w:val="20"/>
        <w:numPr>
          <w:ilvl w:val="0"/>
          <w:numId w:val="100"/>
        </w:numPr>
        <w:spacing w:after="0"/>
        <w:ind w:left="420" w:firstLine="422"/>
      </w:pPr>
      <w:r w:rsidRPr="008A1E3E">
        <w:rPr>
          <w:b/>
          <w:bCs/>
        </w:rPr>
        <w:t>异常处理</w:t>
      </w:r>
      <w:r w:rsidRPr="008A1E3E">
        <w:t xml:space="preserve">: </w:t>
      </w:r>
    </w:p>
    <w:p w14:paraId="2B5D34BF" w14:textId="77777777" w:rsidR="008A1E3E" w:rsidRPr="008A1E3E" w:rsidRDefault="008A1E3E" w:rsidP="008A1E3E">
      <w:pPr>
        <w:pStyle w:val="20"/>
        <w:numPr>
          <w:ilvl w:val="2"/>
          <w:numId w:val="101"/>
        </w:numPr>
        <w:spacing w:after="0"/>
        <w:ind w:leftChars="0" w:firstLineChars="0"/>
      </w:pPr>
      <w:r w:rsidRPr="008A1E3E">
        <w:t>如果用户编号不存在，提示</w:t>
      </w:r>
      <w:r w:rsidRPr="008A1E3E">
        <w:t>“</w:t>
      </w:r>
      <w:r w:rsidRPr="008A1E3E">
        <w:t>该用户不存在</w:t>
      </w:r>
      <w:r w:rsidRPr="008A1E3E">
        <w:t>”</w:t>
      </w:r>
      <w:r w:rsidRPr="008A1E3E">
        <w:t>。</w:t>
      </w:r>
    </w:p>
    <w:p w14:paraId="31BD5788" w14:textId="77777777" w:rsidR="008A1E3E" w:rsidRPr="008A1E3E" w:rsidRDefault="008A1E3E" w:rsidP="008A1E3E">
      <w:pPr>
        <w:pStyle w:val="20"/>
        <w:numPr>
          <w:ilvl w:val="2"/>
          <w:numId w:val="101"/>
        </w:numPr>
        <w:spacing w:after="0"/>
        <w:ind w:leftChars="0" w:firstLineChars="0"/>
      </w:pPr>
      <w:r w:rsidRPr="008A1E3E">
        <w:t>如果输入为空或不合法，提示</w:t>
      </w:r>
      <w:r w:rsidRPr="008A1E3E">
        <w:t>“</w:t>
      </w:r>
      <w:r w:rsidRPr="008A1E3E">
        <w:t>请输入有效的用户编号</w:t>
      </w:r>
      <w:r w:rsidRPr="008A1E3E">
        <w:t>”</w:t>
      </w:r>
      <w:r w:rsidRPr="008A1E3E">
        <w:t>。</w:t>
      </w:r>
    </w:p>
    <w:p w14:paraId="47D3D592" w14:textId="77777777" w:rsidR="008A1E3E" w:rsidRPr="008A1E3E" w:rsidRDefault="008A1E3E" w:rsidP="008A1E3E">
      <w:pPr>
        <w:pStyle w:val="20"/>
        <w:numPr>
          <w:ilvl w:val="0"/>
          <w:numId w:val="100"/>
        </w:numPr>
        <w:spacing w:after="0"/>
        <w:ind w:left="420" w:firstLine="422"/>
      </w:pPr>
      <w:r w:rsidRPr="008A1E3E">
        <w:rPr>
          <w:b/>
          <w:bCs/>
        </w:rPr>
        <w:t>优先级</w:t>
      </w:r>
      <w:r w:rsidRPr="008A1E3E">
        <w:t xml:space="preserve">: </w:t>
      </w:r>
      <w:r w:rsidRPr="008A1E3E">
        <w:t>中</w:t>
      </w:r>
    </w:p>
    <w:p w14:paraId="24B521B9" w14:textId="77777777" w:rsidR="008A1E3E" w:rsidRPr="008A1E3E" w:rsidRDefault="008A1E3E" w:rsidP="008A1E3E">
      <w:pPr>
        <w:pStyle w:val="20"/>
        <w:numPr>
          <w:ilvl w:val="0"/>
          <w:numId w:val="100"/>
        </w:numPr>
        <w:spacing w:after="0"/>
        <w:ind w:left="420" w:firstLine="422"/>
      </w:pPr>
      <w:r w:rsidRPr="008A1E3E">
        <w:rPr>
          <w:b/>
          <w:bCs/>
        </w:rPr>
        <w:t>使用频率</w:t>
      </w:r>
      <w:r w:rsidRPr="008A1E3E">
        <w:t xml:space="preserve">: </w:t>
      </w:r>
      <w:r w:rsidRPr="008A1E3E">
        <w:t>低</w:t>
      </w:r>
    </w:p>
    <w:p w14:paraId="53DB8E52" w14:textId="77777777" w:rsidR="008A1E3E" w:rsidRPr="008A1E3E" w:rsidRDefault="008A1E3E" w:rsidP="008A1E3E">
      <w:pPr>
        <w:pStyle w:val="20"/>
        <w:numPr>
          <w:ilvl w:val="0"/>
          <w:numId w:val="100"/>
        </w:numPr>
        <w:spacing w:after="0"/>
        <w:ind w:left="420" w:firstLine="422"/>
      </w:pPr>
      <w:r w:rsidRPr="008A1E3E">
        <w:rPr>
          <w:b/>
          <w:bCs/>
        </w:rPr>
        <w:t>次要参与者</w:t>
      </w:r>
      <w:r w:rsidRPr="008A1E3E">
        <w:t xml:space="preserve">: </w:t>
      </w:r>
      <w:r w:rsidRPr="008A1E3E">
        <w:t>无</w:t>
      </w:r>
    </w:p>
    <w:p w14:paraId="28EFD102" w14:textId="77777777" w:rsidR="008A1E3E" w:rsidRDefault="008A1E3E" w:rsidP="008A1E3E">
      <w:pPr>
        <w:pStyle w:val="20"/>
        <w:numPr>
          <w:ilvl w:val="0"/>
          <w:numId w:val="100"/>
        </w:numPr>
        <w:spacing w:after="0"/>
        <w:ind w:left="420" w:firstLine="422"/>
      </w:pPr>
      <w:r w:rsidRPr="008A1E3E">
        <w:rPr>
          <w:b/>
          <w:bCs/>
        </w:rPr>
        <w:t>未明确的问题</w:t>
      </w:r>
      <w:r w:rsidRPr="008A1E3E">
        <w:t xml:space="preserve">: </w:t>
      </w:r>
      <w:r w:rsidRPr="008A1E3E">
        <w:t>是否需要支持批量删除用户功能。</w:t>
      </w:r>
    </w:p>
    <w:p w14:paraId="48A0A0C0" w14:textId="77777777" w:rsidR="00E710C6" w:rsidRPr="008A1E3E" w:rsidRDefault="00E710C6" w:rsidP="00E710C6">
      <w:pPr>
        <w:pStyle w:val="20"/>
        <w:spacing w:after="0"/>
        <w:ind w:leftChars="0" w:left="0" w:firstLineChars="0" w:firstLine="0"/>
      </w:pPr>
    </w:p>
    <w:p w14:paraId="5B2F183F" w14:textId="77777777" w:rsidR="008A1E3E" w:rsidRPr="008A1E3E" w:rsidRDefault="008A1E3E" w:rsidP="007829C6">
      <w:pPr>
        <w:pStyle w:val="20"/>
        <w:numPr>
          <w:ilvl w:val="0"/>
          <w:numId w:val="31"/>
        </w:numPr>
        <w:spacing w:after="0"/>
        <w:ind w:leftChars="0" w:firstLineChars="0"/>
        <w:rPr>
          <w:b/>
          <w:bCs/>
        </w:rPr>
      </w:pPr>
      <w:r w:rsidRPr="008A1E3E">
        <w:rPr>
          <w:b/>
          <w:bCs/>
        </w:rPr>
        <w:t>用例</w:t>
      </w:r>
      <w:r w:rsidRPr="008A1E3E">
        <w:rPr>
          <w:b/>
          <w:bCs/>
        </w:rPr>
        <w:t xml:space="preserve"> 7</w:t>
      </w:r>
      <w:r w:rsidRPr="008A1E3E">
        <w:rPr>
          <w:b/>
          <w:bCs/>
        </w:rPr>
        <w:t>：用户修改个人信息</w:t>
      </w:r>
    </w:p>
    <w:p w14:paraId="38C202BA" w14:textId="77777777" w:rsidR="008A1E3E" w:rsidRPr="008A1E3E" w:rsidRDefault="008A1E3E" w:rsidP="008A1E3E">
      <w:pPr>
        <w:pStyle w:val="20"/>
        <w:numPr>
          <w:ilvl w:val="0"/>
          <w:numId w:val="103"/>
        </w:numPr>
        <w:spacing w:after="0"/>
        <w:ind w:left="420" w:firstLine="422"/>
      </w:pPr>
      <w:proofErr w:type="gramStart"/>
      <w:r w:rsidRPr="008A1E3E">
        <w:rPr>
          <w:b/>
          <w:bCs/>
        </w:rPr>
        <w:t>用例名</w:t>
      </w:r>
      <w:proofErr w:type="gramEnd"/>
      <w:r w:rsidRPr="008A1E3E">
        <w:t xml:space="preserve">: </w:t>
      </w:r>
      <w:r w:rsidRPr="008A1E3E">
        <w:t>修改信息</w:t>
      </w:r>
    </w:p>
    <w:p w14:paraId="05EF6B3F" w14:textId="77777777" w:rsidR="008A1E3E" w:rsidRPr="008A1E3E" w:rsidRDefault="008A1E3E" w:rsidP="008A1E3E">
      <w:pPr>
        <w:pStyle w:val="20"/>
        <w:numPr>
          <w:ilvl w:val="0"/>
          <w:numId w:val="103"/>
        </w:numPr>
        <w:spacing w:after="0"/>
        <w:ind w:left="420" w:firstLine="422"/>
      </w:pPr>
      <w:r w:rsidRPr="008A1E3E">
        <w:rPr>
          <w:b/>
          <w:bCs/>
        </w:rPr>
        <w:t>简述</w:t>
      </w:r>
      <w:r w:rsidRPr="008A1E3E">
        <w:t xml:space="preserve">: </w:t>
      </w:r>
      <w:r w:rsidRPr="008A1E3E">
        <w:t>学生、教师或管理员通过系统修改个人信息。</w:t>
      </w:r>
    </w:p>
    <w:p w14:paraId="4CF202EA" w14:textId="77777777" w:rsidR="008A1E3E" w:rsidRPr="008A1E3E" w:rsidRDefault="008A1E3E" w:rsidP="008A1E3E">
      <w:pPr>
        <w:pStyle w:val="20"/>
        <w:numPr>
          <w:ilvl w:val="0"/>
          <w:numId w:val="103"/>
        </w:numPr>
        <w:spacing w:after="0"/>
        <w:ind w:left="420" w:firstLine="422"/>
      </w:pPr>
      <w:r w:rsidRPr="008A1E3E">
        <w:rPr>
          <w:b/>
          <w:bCs/>
        </w:rPr>
        <w:t>主要参与者</w:t>
      </w:r>
      <w:r w:rsidRPr="008A1E3E">
        <w:t xml:space="preserve">: </w:t>
      </w:r>
      <w:r w:rsidRPr="008A1E3E">
        <w:t>学生用户、教师用户、管理员用户</w:t>
      </w:r>
    </w:p>
    <w:p w14:paraId="7B66993B" w14:textId="77777777" w:rsidR="008A1E3E" w:rsidRPr="008A1E3E" w:rsidRDefault="008A1E3E" w:rsidP="008A1E3E">
      <w:pPr>
        <w:pStyle w:val="20"/>
        <w:numPr>
          <w:ilvl w:val="0"/>
          <w:numId w:val="103"/>
        </w:numPr>
        <w:spacing w:after="0"/>
        <w:ind w:left="420" w:firstLine="422"/>
      </w:pPr>
      <w:r w:rsidRPr="008A1E3E">
        <w:rPr>
          <w:b/>
          <w:bCs/>
        </w:rPr>
        <w:t>情景目标</w:t>
      </w:r>
      <w:r w:rsidRPr="008A1E3E">
        <w:t xml:space="preserve">: </w:t>
      </w:r>
      <w:r w:rsidRPr="008A1E3E">
        <w:t>更新个人信息并保存修改。</w:t>
      </w:r>
    </w:p>
    <w:p w14:paraId="2A115E8D" w14:textId="77777777" w:rsidR="008A1E3E" w:rsidRPr="008A1E3E" w:rsidRDefault="008A1E3E" w:rsidP="008A1E3E">
      <w:pPr>
        <w:pStyle w:val="20"/>
        <w:numPr>
          <w:ilvl w:val="0"/>
          <w:numId w:val="103"/>
        </w:numPr>
        <w:spacing w:after="0"/>
        <w:ind w:left="420" w:firstLine="422"/>
      </w:pPr>
      <w:r w:rsidRPr="008A1E3E">
        <w:rPr>
          <w:b/>
          <w:bCs/>
        </w:rPr>
        <w:t>前提条件</w:t>
      </w:r>
      <w:r w:rsidRPr="008A1E3E">
        <w:t xml:space="preserve">: </w:t>
      </w:r>
      <w:r w:rsidRPr="008A1E3E">
        <w:t>用户已登录系统。</w:t>
      </w:r>
    </w:p>
    <w:p w14:paraId="77651346" w14:textId="77777777" w:rsidR="008A1E3E" w:rsidRPr="008A1E3E" w:rsidRDefault="008A1E3E" w:rsidP="008A1E3E">
      <w:pPr>
        <w:pStyle w:val="20"/>
        <w:numPr>
          <w:ilvl w:val="0"/>
          <w:numId w:val="103"/>
        </w:numPr>
        <w:spacing w:after="0"/>
        <w:ind w:left="420" w:firstLine="422"/>
      </w:pPr>
      <w:r w:rsidRPr="008A1E3E">
        <w:rPr>
          <w:b/>
          <w:bCs/>
        </w:rPr>
        <w:t>触发事件</w:t>
      </w:r>
      <w:r w:rsidRPr="008A1E3E">
        <w:t xml:space="preserve">: </w:t>
      </w:r>
      <w:r w:rsidRPr="008A1E3E">
        <w:t>用户选择</w:t>
      </w:r>
      <w:r w:rsidRPr="008A1E3E">
        <w:t>“</w:t>
      </w:r>
      <w:r w:rsidRPr="008A1E3E">
        <w:t>修改信息</w:t>
      </w:r>
      <w:r w:rsidRPr="008A1E3E">
        <w:t>”</w:t>
      </w:r>
      <w:r w:rsidRPr="008A1E3E">
        <w:t>功能并编辑数据。</w:t>
      </w:r>
    </w:p>
    <w:p w14:paraId="7BA14C47" w14:textId="77777777" w:rsidR="008A1E3E" w:rsidRPr="008A1E3E" w:rsidRDefault="008A1E3E" w:rsidP="008A1E3E">
      <w:pPr>
        <w:pStyle w:val="20"/>
        <w:numPr>
          <w:ilvl w:val="0"/>
          <w:numId w:val="103"/>
        </w:numPr>
        <w:spacing w:after="0"/>
        <w:ind w:left="420" w:firstLine="422"/>
      </w:pPr>
      <w:r w:rsidRPr="008A1E3E">
        <w:rPr>
          <w:b/>
          <w:bCs/>
        </w:rPr>
        <w:lastRenderedPageBreak/>
        <w:t>场景描述</w:t>
      </w:r>
      <w:r w:rsidRPr="008A1E3E">
        <w:t xml:space="preserve">: </w:t>
      </w:r>
    </w:p>
    <w:p w14:paraId="75F836B4" w14:textId="77777777" w:rsidR="008A1E3E" w:rsidRPr="008A1E3E" w:rsidRDefault="008A1E3E" w:rsidP="00E710C6">
      <w:pPr>
        <w:pStyle w:val="20"/>
        <w:numPr>
          <w:ilvl w:val="2"/>
          <w:numId w:val="105"/>
        </w:numPr>
        <w:spacing w:after="0"/>
        <w:ind w:leftChars="0" w:firstLineChars="0"/>
      </w:pPr>
      <w:r w:rsidRPr="008A1E3E">
        <w:t>系统显示用户当前信息。</w:t>
      </w:r>
    </w:p>
    <w:p w14:paraId="4E577B6B" w14:textId="77777777" w:rsidR="008A1E3E" w:rsidRPr="008A1E3E" w:rsidRDefault="008A1E3E" w:rsidP="00E710C6">
      <w:pPr>
        <w:pStyle w:val="20"/>
        <w:numPr>
          <w:ilvl w:val="2"/>
          <w:numId w:val="105"/>
        </w:numPr>
        <w:spacing w:after="0"/>
        <w:ind w:leftChars="0" w:firstLineChars="0"/>
      </w:pPr>
      <w:r w:rsidRPr="008A1E3E">
        <w:t>用户修改需要更改的字段（如姓名、性别、生日、学院、专业等）。</w:t>
      </w:r>
    </w:p>
    <w:p w14:paraId="0D26A498" w14:textId="77777777" w:rsidR="008A1E3E" w:rsidRPr="008A1E3E" w:rsidRDefault="008A1E3E" w:rsidP="00E710C6">
      <w:pPr>
        <w:pStyle w:val="20"/>
        <w:numPr>
          <w:ilvl w:val="2"/>
          <w:numId w:val="105"/>
        </w:numPr>
        <w:spacing w:after="0"/>
        <w:ind w:leftChars="0" w:firstLineChars="0"/>
      </w:pPr>
      <w:r w:rsidRPr="008A1E3E">
        <w:t>用户提交修改请求。</w:t>
      </w:r>
    </w:p>
    <w:p w14:paraId="1E852434" w14:textId="77777777" w:rsidR="008A1E3E" w:rsidRPr="008A1E3E" w:rsidRDefault="008A1E3E" w:rsidP="00E710C6">
      <w:pPr>
        <w:pStyle w:val="20"/>
        <w:numPr>
          <w:ilvl w:val="2"/>
          <w:numId w:val="105"/>
        </w:numPr>
        <w:spacing w:after="0"/>
        <w:ind w:leftChars="0" w:firstLineChars="0"/>
      </w:pPr>
      <w:r w:rsidRPr="008A1E3E">
        <w:t>系统验证修改数据的合法性。</w:t>
      </w:r>
    </w:p>
    <w:p w14:paraId="74CA8F37" w14:textId="77777777" w:rsidR="008A1E3E" w:rsidRPr="008A1E3E" w:rsidRDefault="008A1E3E" w:rsidP="00E710C6">
      <w:pPr>
        <w:pStyle w:val="20"/>
        <w:numPr>
          <w:ilvl w:val="2"/>
          <w:numId w:val="105"/>
        </w:numPr>
        <w:spacing w:after="0"/>
        <w:ind w:leftChars="0" w:firstLineChars="0"/>
      </w:pPr>
      <w:r w:rsidRPr="008A1E3E">
        <w:t>系统提示修改成功或失败。</w:t>
      </w:r>
    </w:p>
    <w:p w14:paraId="19E53741" w14:textId="77777777" w:rsidR="008A1E3E" w:rsidRPr="008A1E3E" w:rsidRDefault="008A1E3E" w:rsidP="008A1E3E">
      <w:pPr>
        <w:pStyle w:val="20"/>
        <w:numPr>
          <w:ilvl w:val="0"/>
          <w:numId w:val="103"/>
        </w:numPr>
        <w:spacing w:after="0"/>
        <w:ind w:left="420" w:firstLine="422"/>
      </w:pPr>
      <w:r w:rsidRPr="008A1E3E">
        <w:rPr>
          <w:b/>
          <w:bCs/>
        </w:rPr>
        <w:t>异常处理</w:t>
      </w:r>
      <w:r w:rsidRPr="008A1E3E">
        <w:t xml:space="preserve">: </w:t>
      </w:r>
    </w:p>
    <w:p w14:paraId="09857F46" w14:textId="77777777" w:rsidR="008A1E3E" w:rsidRPr="008A1E3E" w:rsidRDefault="008A1E3E" w:rsidP="00E710C6">
      <w:pPr>
        <w:pStyle w:val="20"/>
        <w:numPr>
          <w:ilvl w:val="2"/>
          <w:numId w:val="104"/>
        </w:numPr>
        <w:spacing w:after="0"/>
        <w:ind w:leftChars="0" w:firstLineChars="0"/>
      </w:pPr>
      <w:r w:rsidRPr="008A1E3E">
        <w:t>如果输入数据不合法，提示</w:t>
      </w:r>
      <w:r w:rsidRPr="008A1E3E">
        <w:t>“</w:t>
      </w:r>
      <w:r w:rsidRPr="008A1E3E">
        <w:t>修改信息失败，请检查输入数据</w:t>
      </w:r>
      <w:r w:rsidRPr="008A1E3E">
        <w:t>”</w:t>
      </w:r>
      <w:r w:rsidRPr="008A1E3E">
        <w:t>。</w:t>
      </w:r>
    </w:p>
    <w:p w14:paraId="61705EEB" w14:textId="77777777" w:rsidR="008A1E3E" w:rsidRPr="008A1E3E" w:rsidRDefault="008A1E3E" w:rsidP="00E710C6">
      <w:pPr>
        <w:pStyle w:val="20"/>
        <w:numPr>
          <w:ilvl w:val="2"/>
          <w:numId w:val="104"/>
        </w:numPr>
        <w:spacing w:after="0"/>
        <w:ind w:leftChars="0" w:firstLineChars="0"/>
      </w:pPr>
      <w:r w:rsidRPr="008A1E3E">
        <w:t>如果某些字段为空，提示</w:t>
      </w:r>
      <w:r w:rsidRPr="008A1E3E">
        <w:t>“</w:t>
      </w:r>
      <w:r w:rsidRPr="008A1E3E">
        <w:t>请填写完整信息</w:t>
      </w:r>
      <w:r w:rsidRPr="008A1E3E">
        <w:t>”</w:t>
      </w:r>
      <w:r w:rsidRPr="008A1E3E">
        <w:t>。</w:t>
      </w:r>
    </w:p>
    <w:p w14:paraId="2EF649F2" w14:textId="77777777" w:rsidR="008A1E3E" w:rsidRPr="008A1E3E" w:rsidRDefault="008A1E3E" w:rsidP="008A1E3E">
      <w:pPr>
        <w:pStyle w:val="20"/>
        <w:numPr>
          <w:ilvl w:val="0"/>
          <w:numId w:val="103"/>
        </w:numPr>
        <w:spacing w:after="0"/>
        <w:ind w:left="420" w:firstLine="422"/>
      </w:pPr>
      <w:r w:rsidRPr="008A1E3E">
        <w:rPr>
          <w:b/>
          <w:bCs/>
        </w:rPr>
        <w:t>优先级</w:t>
      </w:r>
      <w:r w:rsidRPr="008A1E3E">
        <w:t xml:space="preserve">: </w:t>
      </w:r>
      <w:r w:rsidRPr="008A1E3E">
        <w:t>高</w:t>
      </w:r>
    </w:p>
    <w:p w14:paraId="397F83F5" w14:textId="77777777" w:rsidR="008A1E3E" w:rsidRPr="008A1E3E" w:rsidRDefault="008A1E3E" w:rsidP="008A1E3E">
      <w:pPr>
        <w:pStyle w:val="20"/>
        <w:numPr>
          <w:ilvl w:val="0"/>
          <w:numId w:val="103"/>
        </w:numPr>
        <w:spacing w:after="0"/>
        <w:ind w:left="420" w:firstLine="422"/>
      </w:pPr>
      <w:r w:rsidRPr="008A1E3E">
        <w:rPr>
          <w:b/>
          <w:bCs/>
        </w:rPr>
        <w:t>使用频率</w:t>
      </w:r>
      <w:r w:rsidRPr="008A1E3E">
        <w:t xml:space="preserve">: </w:t>
      </w:r>
      <w:r w:rsidRPr="008A1E3E">
        <w:t>高</w:t>
      </w:r>
    </w:p>
    <w:p w14:paraId="6BF62CF0" w14:textId="77777777" w:rsidR="008A1E3E" w:rsidRPr="008A1E3E" w:rsidRDefault="008A1E3E" w:rsidP="008A1E3E">
      <w:pPr>
        <w:pStyle w:val="20"/>
        <w:numPr>
          <w:ilvl w:val="0"/>
          <w:numId w:val="103"/>
        </w:numPr>
        <w:spacing w:after="0"/>
        <w:ind w:left="420" w:firstLine="422"/>
      </w:pPr>
      <w:r w:rsidRPr="008A1E3E">
        <w:rPr>
          <w:b/>
          <w:bCs/>
        </w:rPr>
        <w:t>次要参与者</w:t>
      </w:r>
      <w:r w:rsidRPr="008A1E3E">
        <w:t xml:space="preserve">: </w:t>
      </w:r>
      <w:r w:rsidRPr="008A1E3E">
        <w:t>无</w:t>
      </w:r>
    </w:p>
    <w:p w14:paraId="5E26D258" w14:textId="77777777" w:rsidR="008A1E3E" w:rsidRPr="008A1E3E" w:rsidRDefault="008A1E3E" w:rsidP="008A1E3E">
      <w:pPr>
        <w:pStyle w:val="20"/>
        <w:numPr>
          <w:ilvl w:val="0"/>
          <w:numId w:val="103"/>
        </w:numPr>
        <w:spacing w:after="0"/>
        <w:ind w:left="420" w:firstLine="422"/>
      </w:pPr>
      <w:r w:rsidRPr="008A1E3E">
        <w:rPr>
          <w:b/>
          <w:bCs/>
        </w:rPr>
        <w:t>未明确的问题</w:t>
      </w:r>
      <w:r w:rsidRPr="008A1E3E">
        <w:t xml:space="preserve">: </w:t>
      </w:r>
      <w:r w:rsidRPr="008A1E3E">
        <w:t>是否需要支持历史记录追溯功能。</w:t>
      </w:r>
    </w:p>
    <w:p w14:paraId="7822AC5E" w14:textId="77777777" w:rsidR="008A1E3E" w:rsidRDefault="008A1E3E" w:rsidP="008A1E3E">
      <w:pPr>
        <w:pStyle w:val="20"/>
        <w:spacing w:after="0"/>
        <w:ind w:leftChars="0" w:left="0" w:firstLineChars="0" w:firstLine="0"/>
      </w:pPr>
    </w:p>
    <w:p w14:paraId="2C49B05A" w14:textId="77777777" w:rsidR="00E710C6" w:rsidRPr="00E710C6" w:rsidRDefault="00E710C6" w:rsidP="007829C6">
      <w:pPr>
        <w:pStyle w:val="20"/>
        <w:numPr>
          <w:ilvl w:val="0"/>
          <w:numId w:val="31"/>
        </w:numPr>
        <w:spacing w:after="0"/>
        <w:ind w:leftChars="0" w:firstLineChars="0"/>
        <w:rPr>
          <w:b/>
          <w:bCs/>
        </w:rPr>
      </w:pPr>
      <w:r w:rsidRPr="00E710C6">
        <w:rPr>
          <w:b/>
          <w:bCs/>
        </w:rPr>
        <w:t>用例</w:t>
      </w:r>
      <w:r w:rsidRPr="00E710C6">
        <w:rPr>
          <w:b/>
          <w:bCs/>
        </w:rPr>
        <w:t xml:space="preserve"> 8</w:t>
      </w:r>
      <w:r w:rsidRPr="00E710C6">
        <w:rPr>
          <w:b/>
          <w:bCs/>
        </w:rPr>
        <w:t>：管理员查看全部课程</w:t>
      </w:r>
    </w:p>
    <w:p w14:paraId="21FF38C0" w14:textId="77777777" w:rsidR="00E710C6" w:rsidRPr="00E710C6" w:rsidRDefault="00E710C6" w:rsidP="00E710C6">
      <w:pPr>
        <w:pStyle w:val="20"/>
        <w:numPr>
          <w:ilvl w:val="0"/>
          <w:numId w:val="106"/>
        </w:numPr>
        <w:spacing w:after="0"/>
        <w:ind w:left="420" w:firstLine="422"/>
      </w:pPr>
      <w:proofErr w:type="gramStart"/>
      <w:r w:rsidRPr="00E710C6">
        <w:rPr>
          <w:b/>
          <w:bCs/>
        </w:rPr>
        <w:t>用例名</w:t>
      </w:r>
      <w:proofErr w:type="gramEnd"/>
      <w:r w:rsidRPr="00E710C6">
        <w:t xml:space="preserve">: </w:t>
      </w:r>
      <w:r w:rsidRPr="00E710C6">
        <w:t>全部课程</w:t>
      </w:r>
    </w:p>
    <w:p w14:paraId="5730DF3C" w14:textId="77777777" w:rsidR="00E710C6" w:rsidRPr="00E710C6" w:rsidRDefault="00E710C6" w:rsidP="00E710C6">
      <w:pPr>
        <w:pStyle w:val="20"/>
        <w:numPr>
          <w:ilvl w:val="0"/>
          <w:numId w:val="106"/>
        </w:numPr>
        <w:spacing w:after="0"/>
        <w:ind w:left="420" w:firstLine="422"/>
      </w:pPr>
      <w:r w:rsidRPr="00E710C6">
        <w:rPr>
          <w:b/>
          <w:bCs/>
        </w:rPr>
        <w:t>简述</w:t>
      </w:r>
      <w:r w:rsidRPr="00E710C6">
        <w:t xml:space="preserve">: </w:t>
      </w:r>
      <w:r w:rsidRPr="00E710C6">
        <w:t>管理员通过系统查看所有课程的信息。</w:t>
      </w:r>
    </w:p>
    <w:p w14:paraId="08F0F790" w14:textId="77777777" w:rsidR="00E710C6" w:rsidRPr="00E710C6" w:rsidRDefault="00E710C6" w:rsidP="00E710C6">
      <w:pPr>
        <w:pStyle w:val="20"/>
        <w:numPr>
          <w:ilvl w:val="0"/>
          <w:numId w:val="106"/>
        </w:numPr>
        <w:spacing w:after="0"/>
        <w:ind w:left="420" w:firstLine="422"/>
      </w:pPr>
      <w:r w:rsidRPr="00E710C6">
        <w:rPr>
          <w:b/>
          <w:bCs/>
        </w:rPr>
        <w:t>主要参与者</w:t>
      </w:r>
      <w:r w:rsidRPr="00E710C6">
        <w:t xml:space="preserve">: </w:t>
      </w:r>
      <w:r w:rsidRPr="00E710C6">
        <w:t>管理员用户</w:t>
      </w:r>
    </w:p>
    <w:p w14:paraId="1F55FEF8" w14:textId="77777777" w:rsidR="00E710C6" w:rsidRPr="00E710C6" w:rsidRDefault="00E710C6" w:rsidP="00E710C6">
      <w:pPr>
        <w:pStyle w:val="20"/>
        <w:numPr>
          <w:ilvl w:val="0"/>
          <w:numId w:val="106"/>
        </w:numPr>
        <w:spacing w:after="0"/>
        <w:ind w:left="420" w:firstLine="422"/>
      </w:pPr>
      <w:r w:rsidRPr="00E710C6">
        <w:rPr>
          <w:b/>
          <w:bCs/>
        </w:rPr>
        <w:t>情景目标</w:t>
      </w:r>
      <w:r w:rsidRPr="00E710C6">
        <w:t xml:space="preserve">: </w:t>
      </w:r>
      <w:r w:rsidRPr="00E710C6">
        <w:t>获取所有课程的详细信息。</w:t>
      </w:r>
    </w:p>
    <w:p w14:paraId="412337A7" w14:textId="77777777" w:rsidR="00E710C6" w:rsidRPr="00E710C6" w:rsidRDefault="00E710C6" w:rsidP="00E710C6">
      <w:pPr>
        <w:pStyle w:val="20"/>
        <w:numPr>
          <w:ilvl w:val="0"/>
          <w:numId w:val="106"/>
        </w:numPr>
        <w:spacing w:after="0"/>
        <w:ind w:left="420" w:firstLine="422"/>
      </w:pPr>
      <w:r w:rsidRPr="00E710C6">
        <w:rPr>
          <w:b/>
          <w:bCs/>
        </w:rPr>
        <w:t>前提条件</w:t>
      </w:r>
      <w:r w:rsidRPr="00E710C6">
        <w:t xml:space="preserve">: </w:t>
      </w:r>
      <w:r w:rsidRPr="00E710C6">
        <w:t>管理员已登录系统。</w:t>
      </w:r>
    </w:p>
    <w:p w14:paraId="7F1AC70C" w14:textId="77777777" w:rsidR="00E710C6" w:rsidRPr="00E710C6" w:rsidRDefault="00E710C6" w:rsidP="00E710C6">
      <w:pPr>
        <w:pStyle w:val="20"/>
        <w:numPr>
          <w:ilvl w:val="0"/>
          <w:numId w:val="106"/>
        </w:numPr>
        <w:spacing w:after="0"/>
        <w:ind w:left="420" w:firstLine="422"/>
      </w:pPr>
      <w:r w:rsidRPr="00E710C6">
        <w:rPr>
          <w:b/>
          <w:bCs/>
        </w:rPr>
        <w:t>触发事件</w:t>
      </w:r>
      <w:r w:rsidRPr="00E710C6">
        <w:t xml:space="preserve">: </w:t>
      </w:r>
      <w:r w:rsidRPr="00E710C6">
        <w:t>管理员选择</w:t>
      </w:r>
      <w:r w:rsidRPr="00E710C6">
        <w:t>“</w:t>
      </w:r>
      <w:r w:rsidRPr="00E710C6">
        <w:t>全部课程</w:t>
      </w:r>
      <w:r w:rsidRPr="00E710C6">
        <w:t>”</w:t>
      </w:r>
      <w:r w:rsidRPr="00E710C6">
        <w:t>功能。</w:t>
      </w:r>
    </w:p>
    <w:p w14:paraId="41531F34" w14:textId="77777777" w:rsidR="00E710C6" w:rsidRPr="00E710C6" w:rsidRDefault="00E710C6" w:rsidP="00E710C6">
      <w:pPr>
        <w:pStyle w:val="20"/>
        <w:numPr>
          <w:ilvl w:val="0"/>
          <w:numId w:val="106"/>
        </w:numPr>
        <w:spacing w:after="0"/>
        <w:ind w:left="420" w:firstLine="422"/>
      </w:pPr>
      <w:r w:rsidRPr="00E710C6">
        <w:rPr>
          <w:b/>
          <w:bCs/>
        </w:rPr>
        <w:t>场景描述</w:t>
      </w:r>
      <w:r w:rsidRPr="00E710C6">
        <w:t xml:space="preserve">: </w:t>
      </w:r>
    </w:p>
    <w:p w14:paraId="2CE0F3DF" w14:textId="77777777" w:rsidR="00E710C6" w:rsidRPr="00E710C6" w:rsidRDefault="00E710C6" w:rsidP="00E710C6">
      <w:pPr>
        <w:pStyle w:val="20"/>
        <w:numPr>
          <w:ilvl w:val="2"/>
          <w:numId w:val="108"/>
        </w:numPr>
        <w:spacing w:after="0"/>
        <w:ind w:leftChars="0" w:firstLineChars="0"/>
      </w:pPr>
      <w:r w:rsidRPr="00E710C6">
        <w:t>系统显示所有课程的信息列表。</w:t>
      </w:r>
    </w:p>
    <w:p w14:paraId="4CF86DA7" w14:textId="77777777" w:rsidR="00E710C6" w:rsidRPr="00E710C6" w:rsidRDefault="00E710C6" w:rsidP="00E710C6">
      <w:pPr>
        <w:pStyle w:val="20"/>
        <w:numPr>
          <w:ilvl w:val="2"/>
          <w:numId w:val="108"/>
        </w:numPr>
        <w:spacing w:after="0"/>
        <w:ind w:leftChars="0" w:firstLineChars="0"/>
      </w:pPr>
      <w:r w:rsidRPr="00E710C6">
        <w:t>管理员可查看课程编号、课程名称、学分、学时、教师信息等。</w:t>
      </w:r>
    </w:p>
    <w:p w14:paraId="71938FFC" w14:textId="77777777" w:rsidR="00E710C6" w:rsidRPr="00E710C6" w:rsidRDefault="00E710C6" w:rsidP="00E710C6">
      <w:pPr>
        <w:pStyle w:val="20"/>
        <w:numPr>
          <w:ilvl w:val="0"/>
          <w:numId w:val="106"/>
        </w:numPr>
        <w:spacing w:after="0"/>
        <w:ind w:left="420" w:firstLine="422"/>
      </w:pPr>
      <w:r w:rsidRPr="00E710C6">
        <w:rPr>
          <w:b/>
          <w:bCs/>
        </w:rPr>
        <w:t>异常处理</w:t>
      </w:r>
      <w:r w:rsidRPr="00E710C6">
        <w:t xml:space="preserve">: </w:t>
      </w:r>
    </w:p>
    <w:p w14:paraId="45079B1A" w14:textId="77777777" w:rsidR="00E710C6" w:rsidRPr="00E710C6" w:rsidRDefault="00E710C6" w:rsidP="00E710C6">
      <w:pPr>
        <w:pStyle w:val="20"/>
        <w:numPr>
          <w:ilvl w:val="2"/>
          <w:numId w:val="107"/>
        </w:numPr>
        <w:spacing w:after="0"/>
        <w:ind w:leftChars="0" w:firstLineChars="0"/>
      </w:pPr>
      <w:r w:rsidRPr="00E710C6">
        <w:t>如果没有课程信息，提示</w:t>
      </w:r>
      <w:r w:rsidRPr="00E710C6">
        <w:t>“</w:t>
      </w:r>
      <w:r w:rsidRPr="00E710C6">
        <w:t>暂无课程信息</w:t>
      </w:r>
      <w:r w:rsidRPr="00E710C6">
        <w:t>”</w:t>
      </w:r>
      <w:r w:rsidRPr="00E710C6">
        <w:t>。</w:t>
      </w:r>
    </w:p>
    <w:p w14:paraId="4FD6054B" w14:textId="77777777" w:rsidR="00E710C6" w:rsidRPr="00E710C6" w:rsidRDefault="00E710C6" w:rsidP="00E710C6">
      <w:pPr>
        <w:pStyle w:val="20"/>
        <w:numPr>
          <w:ilvl w:val="0"/>
          <w:numId w:val="106"/>
        </w:numPr>
        <w:spacing w:after="0"/>
        <w:ind w:left="420" w:firstLine="422"/>
      </w:pPr>
      <w:r w:rsidRPr="00E710C6">
        <w:rPr>
          <w:b/>
          <w:bCs/>
        </w:rPr>
        <w:t>优先级</w:t>
      </w:r>
      <w:r w:rsidRPr="00E710C6">
        <w:t xml:space="preserve">: </w:t>
      </w:r>
      <w:r w:rsidRPr="00E710C6">
        <w:t>中</w:t>
      </w:r>
    </w:p>
    <w:p w14:paraId="6095E7B5" w14:textId="77777777" w:rsidR="00E710C6" w:rsidRPr="00E710C6" w:rsidRDefault="00E710C6" w:rsidP="00E710C6">
      <w:pPr>
        <w:pStyle w:val="20"/>
        <w:numPr>
          <w:ilvl w:val="0"/>
          <w:numId w:val="106"/>
        </w:numPr>
        <w:spacing w:after="0"/>
        <w:ind w:left="420" w:firstLine="422"/>
      </w:pPr>
      <w:r w:rsidRPr="00E710C6">
        <w:rPr>
          <w:b/>
          <w:bCs/>
        </w:rPr>
        <w:t>使用频率</w:t>
      </w:r>
      <w:r w:rsidRPr="00E710C6">
        <w:t xml:space="preserve">: </w:t>
      </w:r>
      <w:r w:rsidRPr="00E710C6">
        <w:t>中</w:t>
      </w:r>
    </w:p>
    <w:p w14:paraId="71E7064F" w14:textId="77777777" w:rsidR="00E710C6" w:rsidRPr="00E710C6" w:rsidRDefault="00E710C6" w:rsidP="00E710C6">
      <w:pPr>
        <w:pStyle w:val="20"/>
        <w:numPr>
          <w:ilvl w:val="0"/>
          <w:numId w:val="106"/>
        </w:numPr>
        <w:spacing w:after="0"/>
        <w:ind w:left="420" w:firstLine="422"/>
      </w:pPr>
      <w:r w:rsidRPr="00E710C6">
        <w:rPr>
          <w:b/>
          <w:bCs/>
        </w:rPr>
        <w:t>次要参与者</w:t>
      </w:r>
      <w:r w:rsidRPr="00E710C6">
        <w:t xml:space="preserve">: </w:t>
      </w:r>
      <w:r w:rsidRPr="00E710C6">
        <w:t>无</w:t>
      </w:r>
    </w:p>
    <w:p w14:paraId="46E9F2B2" w14:textId="77777777" w:rsidR="00E710C6" w:rsidRPr="00E710C6" w:rsidRDefault="00E710C6" w:rsidP="00E710C6">
      <w:pPr>
        <w:pStyle w:val="20"/>
        <w:numPr>
          <w:ilvl w:val="0"/>
          <w:numId w:val="106"/>
        </w:numPr>
        <w:spacing w:after="0"/>
        <w:ind w:left="420" w:firstLine="422"/>
      </w:pPr>
      <w:r w:rsidRPr="00E710C6">
        <w:rPr>
          <w:b/>
          <w:bCs/>
        </w:rPr>
        <w:t>未明确的问题</w:t>
      </w:r>
      <w:r w:rsidRPr="00E710C6">
        <w:t xml:space="preserve">: </w:t>
      </w:r>
      <w:r w:rsidRPr="00E710C6">
        <w:t>是否需要支持按筛选条件查询课程。</w:t>
      </w:r>
    </w:p>
    <w:p w14:paraId="37765EA2" w14:textId="0EF26016" w:rsidR="00E710C6" w:rsidRPr="00E710C6" w:rsidRDefault="00E710C6" w:rsidP="008A1E3E">
      <w:pPr>
        <w:pStyle w:val="20"/>
        <w:spacing w:after="0"/>
        <w:ind w:leftChars="0" w:left="0" w:firstLineChars="0" w:firstLine="0"/>
      </w:pPr>
    </w:p>
    <w:p w14:paraId="0C74C4BF" w14:textId="77777777" w:rsidR="00C23C44" w:rsidRDefault="00C23C44" w:rsidP="00C23C44">
      <w:pPr>
        <w:pStyle w:val="1"/>
      </w:pPr>
      <w:bookmarkStart w:id="76" w:name="_Toc120307680"/>
      <w:bookmarkStart w:id="77" w:name="_Toc121128976"/>
      <w:bookmarkStart w:id="78" w:name="_Toc127799085"/>
      <w:bookmarkStart w:id="79" w:name="_Toc182829780"/>
      <w:r>
        <w:rPr>
          <w:rFonts w:hint="eastAsia"/>
        </w:rPr>
        <w:t>其它非功能需求</w:t>
      </w:r>
      <w:bookmarkEnd w:id="76"/>
      <w:bookmarkEnd w:id="77"/>
      <w:bookmarkEnd w:id="78"/>
      <w:bookmarkEnd w:id="79"/>
    </w:p>
    <w:p w14:paraId="76AC9266" w14:textId="77777777" w:rsidR="00C23C44" w:rsidRDefault="00C23C44" w:rsidP="00C23C44">
      <w:r>
        <w:rPr>
          <w:rFonts w:hint="eastAsia"/>
        </w:rPr>
        <w:t>在这里列举出所有非功能需求，主要包括可靠性、安全性、可维护性、可扩展性、可测试性等。</w:t>
      </w:r>
    </w:p>
    <w:p w14:paraId="5B16ADAE" w14:textId="741E5461" w:rsidR="003A3AAD" w:rsidRDefault="00C23C44" w:rsidP="003A3AAD">
      <w:pPr>
        <w:pStyle w:val="2"/>
        <w:ind w:left="180"/>
        <w:rPr>
          <w:szCs w:val="24"/>
        </w:rPr>
      </w:pPr>
      <w:bookmarkStart w:id="80" w:name="_Toc120307681"/>
      <w:bookmarkStart w:id="81" w:name="_Toc121128977"/>
      <w:bookmarkStart w:id="82" w:name="_Toc127799086"/>
      <w:bookmarkStart w:id="83" w:name="_Toc182829781"/>
      <w:r>
        <w:rPr>
          <w:rFonts w:hint="eastAsia"/>
          <w:szCs w:val="24"/>
        </w:rPr>
        <w:t>性能需求</w:t>
      </w:r>
      <w:bookmarkEnd w:id="80"/>
      <w:bookmarkEnd w:id="81"/>
      <w:bookmarkEnd w:id="82"/>
      <w:bookmarkEnd w:id="83"/>
    </w:p>
    <w:p w14:paraId="5E4FA9C5" w14:textId="77777777" w:rsidR="000F25EF" w:rsidRDefault="003A3AAD" w:rsidP="000F25EF">
      <w:pPr>
        <w:pStyle w:val="ac"/>
        <w:numPr>
          <w:ilvl w:val="0"/>
          <w:numId w:val="31"/>
        </w:numPr>
        <w:ind w:firstLineChars="0"/>
      </w:pPr>
      <w:r w:rsidRPr="000F25EF">
        <w:rPr>
          <w:b/>
          <w:bCs/>
        </w:rPr>
        <w:t>用户数量</w:t>
      </w:r>
    </w:p>
    <w:p w14:paraId="7FF90DDD" w14:textId="3FA955DC" w:rsidR="003A3AAD" w:rsidRPr="003A3AAD" w:rsidRDefault="003A3AAD" w:rsidP="000F25EF">
      <w:pPr>
        <w:pStyle w:val="ac"/>
        <w:ind w:left="440" w:firstLineChars="0" w:firstLine="0"/>
      </w:pPr>
      <w:r w:rsidRPr="003A3AAD">
        <w:t>系统应支持同时在线的用户数量：学生</w:t>
      </w:r>
      <w:r w:rsidRPr="003A3AAD">
        <w:t xml:space="preserve"> 500 </w:t>
      </w:r>
      <w:r w:rsidRPr="003A3AAD">
        <w:t>人，教师</w:t>
      </w:r>
      <w:r w:rsidRPr="003A3AAD">
        <w:t xml:space="preserve"> 100 </w:t>
      </w:r>
      <w:r w:rsidRPr="003A3AAD">
        <w:t>人，管理员</w:t>
      </w:r>
      <w:r w:rsidRPr="003A3AAD">
        <w:t xml:space="preserve"> 20 </w:t>
      </w:r>
      <w:r w:rsidRPr="003A3AAD">
        <w:t>人。</w:t>
      </w:r>
    </w:p>
    <w:p w14:paraId="1095C4D5" w14:textId="1AB1B7FA" w:rsidR="003A3AAD" w:rsidRPr="003A3AAD" w:rsidRDefault="003A3AAD" w:rsidP="000F25EF">
      <w:pPr>
        <w:pStyle w:val="ac"/>
        <w:numPr>
          <w:ilvl w:val="0"/>
          <w:numId w:val="31"/>
        </w:numPr>
        <w:ind w:firstLineChars="0"/>
      </w:pPr>
      <w:r w:rsidRPr="000F25EF">
        <w:rPr>
          <w:b/>
          <w:bCs/>
        </w:rPr>
        <w:t>并发操作</w:t>
      </w:r>
      <w:r w:rsidRPr="003A3AAD">
        <w:br/>
      </w:r>
      <w:r w:rsidRPr="003A3AAD">
        <w:lastRenderedPageBreak/>
        <w:t>系统应支持至少</w:t>
      </w:r>
      <w:r w:rsidRPr="003A3AAD">
        <w:t xml:space="preserve"> 50 </w:t>
      </w:r>
      <w:proofErr w:type="gramStart"/>
      <w:r w:rsidRPr="003A3AAD">
        <w:t>个</w:t>
      </w:r>
      <w:proofErr w:type="gramEnd"/>
      <w:r w:rsidRPr="003A3AAD">
        <w:t>并发操作而不会显著影响响应时间。</w:t>
      </w:r>
    </w:p>
    <w:p w14:paraId="5CACE86F" w14:textId="19EE0410" w:rsidR="003A3AAD" w:rsidRPr="003A3AAD" w:rsidRDefault="003A3AAD" w:rsidP="000F25EF">
      <w:pPr>
        <w:pStyle w:val="ac"/>
        <w:numPr>
          <w:ilvl w:val="0"/>
          <w:numId w:val="31"/>
        </w:numPr>
        <w:ind w:firstLineChars="0"/>
      </w:pPr>
      <w:r w:rsidRPr="000F25EF">
        <w:rPr>
          <w:b/>
          <w:bCs/>
        </w:rPr>
        <w:t>响应时间</w:t>
      </w:r>
    </w:p>
    <w:p w14:paraId="705DC7FB" w14:textId="77777777" w:rsidR="003A3AAD" w:rsidRPr="003A3AAD" w:rsidRDefault="003A3AAD" w:rsidP="003A3AAD">
      <w:pPr>
        <w:numPr>
          <w:ilvl w:val="0"/>
          <w:numId w:val="81"/>
        </w:numPr>
        <w:ind w:firstLineChars="0"/>
      </w:pPr>
      <w:r w:rsidRPr="003A3AAD">
        <w:t>学生成绩查询：响应时间</w:t>
      </w:r>
      <w:r w:rsidRPr="003A3AAD">
        <w:t xml:space="preserve"> ≤ 2 </w:t>
      </w:r>
      <w:r w:rsidRPr="003A3AAD">
        <w:t>秒。</w:t>
      </w:r>
    </w:p>
    <w:p w14:paraId="58CDEA55" w14:textId="77777777" w:rsidR="003A3AAD" w:rsidRPr="003A3AAD" w:rsidRDefault="003A3AAD" w:rsidP="003A3AAD">
      <w:pPr>
        <w:numPr>
          <w:ilvl w:val="0"/>
          <w:numId w:val="81"/>
        </w:numPr>
        <w:ind w:firstLineChars="0"/>
      </w:pPr>
      <w:r w:rsidRPr="003A3AAD">
        <w:t>教师成绩录入：响应时间</w:t>
      </w:r>
      <w:r w:rsidRPr="003A3AAD">
        <w:t xml:space="preserve"> ≤ 3 </w:t>
      </w:r>
      <w:r w:rsidRPr="003A3AAD">
        <w:t>秒。</w:t>
      </w:r>
    </w:p>
    <w:p w14:paraId="6EA3AC59" w14:textId="77777777" w:rsidR="003A3AAD" w:rsidRPr="003A3AAD" w:rsidRDefault="003A3AAD" w:rsidP="003A3AAD">
      <w:pPr>
        <w:numPr>
          <w:ilvl w:val="0"/>
          <w:numId w:val="81"/>
        </w:numPr>
        <w:ind w:firstLineChars="0"/>
      </w:pPr>
      <w:r w:rsidRPr="003A3AAD">
        <w:t>管理员用户管理操作：响应时间</w:t>
      </w:r>
      <w:r w:rsidRPr="003A3AAD">
        <w:t xml:space="preserve"> ≤ 5 </w:t>
      </w:r>
      <w:r w:rsidRPr="003A3AAD">
        <w:t>秒。</w:t>
      </w:r>
    </w:p>
    <w:p w14:paraId="1817BAA3" w14:textId="46B9D2C2" w:rsidR="003A3AAD" w:rsidRPr="003A3AAD" w:rsidRDefault="003A3AAD" w:rsidP="000F25EF">
      <w:pPr>
        <w:pStyle w:val="ac"/>
        <w:numPr>
          <w:ilvl w:val="0"/>
          <w:numId w:val="113"/>
        </w:numPr>
        <w:ind w:firstLineChars="0"/>
      </w:pPr>
      <w:r w:rsidRPr="000F25EF">
        <w:rPr>
          <w:b/>
          <w:bCs/>
        </w:rPr>
        <w:t>实时系统关系</w:t>
      </w:r>
      <w:r w:rsidRPr="003A3AAD">
        <w:br/>
      </w:r>
      <w:r w:rsidRPr="003A3AAD">
        <w:t>系统非严格实时系统，但需保证操作完成后实时反馈操作结果。</w:t>
      </w:r>
    </w:p>
    <w:p w14:paraId="615FACB2" w14:textId="5DB8B2D5" w:rsidR="003A3AAD" w:rsidRPr="003A3AAD" w:rsidRDefault="003A3AAD" w:rsidP="000F25EF">
      <w:pPr>
        <w:pStyle w:val="ac"/>
        <w:numPr>
          <w:ilvl w:val="0"/>
          <w:numId w:val="113"/>
        </w:numPr>
        <w:ind w:firstLineChars="0"/>
      </w:pPr>
      <w:r w:rsidRPr="000F25EF">
        <w:rPr>
          <w:b/>
          <w:bCs/>
        </w:rPr>
        <w:t>容量需求</w:t>
      </w:r>
    </w:p>
    <w:p w14:paraId="2E710C52" w14:textId="77777777" w:rsidR="003A3AAD" w:rsidRPr="003A3AAD" w:rsidRDefault="003A3AAD" w:rsidP="003A3AAD">
      <w:pPr>
        <w:numPr>
          <w:ilvl w:val="0"/>
          <w:numId w:val="82"/>
        </w:numPr>
        <w:ind w:firstLineChars="0"/>
      </w:pPr>
      <w:r w:rsidRPr="003A3AAD">
        <w:rPr>
          <w:b/>
          <w:bCs/>
        </w:rPr>
        <w:t>存储器</w:t>
      </w:r>
      <w:r w:rsidRPr="003A3AAD">
        <w:t>：服务器需具备至少</w:t>
      </w:r>
      <w:r w:rsidRPr="003A3AAD">
        <w:t xml:space="preserve"> 8GB </w:t>
      </w:r>
      <w:r w:rsidRPr="003A3AAD">
        <w:t>内存，支持高效处理多个请求。</w:t>
      </w:r>
    </w:p>
    <w:p w14:paraId="41F26F98" w14:textId="77777777" w:rsidR="003A3AAD" w:rsidRPr="003A3AAD" w:rsidRDefault="003A3AAD" w:rsidP="003A3AAD">
      <w:pPr>
        <w:numPr>
          <w:ilvl w:val="0"/>
          <w:numId w:val="82"/>
        </w:numPr>
        <w:ind w:firstLineChars="0"/>
      </w:pPr>
      <w:r w:rsidRPr="003A3AAD">
        <w:rPr>
          <w:b/>
          <w:bCs/>
        </w:rPr>
        <w:t>磁盘空间</w:t>
      </w:r>
      <w:r w:rsidRPr="003A3AAD">
        <w:t>：初始阶段磁盘需求</w:t>
      </w:r>
      <w:r w:rsidRPr="003A3AAD">
        <w:t xml:space="preserve"> ≥ 100GB</w:t>
      </w:r>
      <w:r w:rsidRPr="003A3AAD">
        <w:t>，可扩展至</w:t>
      </w:r>
      <w:r w:rsidRPr="003A3AAD">
        <w:t xml:space="preserve"> 500GB</w:t>
      </w:r>
      <w:r w:rsidRPr="003A3AAD">
        <w:t>。</w:t>
      </w:r>
    </w:p>
    <w:p w14:paraId="0CAFF0D7" w14:textId="77777777" w:rsidR="003A3AAD" w:rsidRPr="003A3AAD" w:rsidRDefault="003A3AAD" w:rsidP="003A3AAD">
      <w:pPr>
        <w:numPr>
          <w:ilvl w:val="0"/>
          <w:numId w:val="82"/>
        </w:numPr>
        <w:ind w:firstLineChars="0"/>
      </w:pPr>
      <w:r w:rsidRPr="003A3AAD">
        <w:rPr>
          <w:b/>
          <w:bCs/>
        </w:rPr>
        <w:t>数据库容量</w:t>
      </w:r>
      <w:r w:rsidRPr="003A3AAD">
        <w:t>：表设计</w:t>
      </w:r>
      <w:proofErr w:type="gramStart"/>
      <w:r w:rsidRPr="003A3AAD">
        <w:t>需支持</w:t>
      </w:r>
      <w:proofErr w:type="gramEnd"/>
      <w:r w:rsidRPr="003A3AAD">
        <w:t>以下最大容量：</w:t>
      </w:r>
    </w:p>
    <w:p w14:paraId="54B71AAE" w14:textId="77777777" w:rsidR="003A3AAD" w:rsidRPr="003A3AAD" w:rsidRDefault="003A3AAD" w:rsidP="003A3AAD">
      <w:pPr>
        <w:numPr>
          <w:ilvl w:val="1"/>
          <w:numId w:val="82"/>
        </w:numPr>
        <w:ind w:firstLineChars="0"/>
      </w:pPr>
      <w:r w:rsidRPr="003A3AAD">
        <w:t>学生表：</w:t>
      </w:r>
      <w:r w:rsidRPr="003A3AAD">
        <w:t xml:space="preserve">100,000 </w:t>
      </w:r>
      <w:r w:rsidRPr="003A3AAD">
        <w:t>行。</w:t>
      </w:r>
    </w:p>
    <w:p w14:paraId="0F87765B" w14:textId="77777777" w:rsidR="003A3AAD" w:rsidRPr="003A3AAD" w:rsidRDefault="003A3AAD" w:rsidP="003A3AAD">
      <w:pPr>
        <w:numPr>
          <w:ilvl w:val="1"/>
          <w:numId w:val="82"/>
        </w:numPr>
        <w:ind w:firstLineChars="0"/>
      </w:pPr>
      <w:r w:rsidRPr="003A3AAD">
        <w:t>教师表：</w:t>
      </w:r>
      <w:r w:rsidRPr="003A3AAD">
        <w:t xml:space="preserve">10,000 </w:t>
      </w:r>
      <w:r w:rsidRPr="003A3AAD">
        <w:t>行。</w:t>
      </w:r>
    </w:p>
    <w:p w14:paraId="5AD43F2C" w14:textId="77777777" w:rsidR="003A3AAD" w:rsidRPr="003A3AAD" w:rsidRDefault="003A3AAD" w:rsidP="003A3AAD">
      <w:pPr>
        <w:numPr>
          <w:ilvl w:val="1"/>
          <w:numId w:val="82"/>
        </w:numPr>
        <w:ind w:firstLineChars="0"/>
      </w:pPr>
      <w:r w:rsidRPr="003A3AAD">
        <w:t>成绩表：</w:t>
      </w:r>
      <w:r w:rsidRPr="003A3AAD">
        <w:t xml:space="preserve">1,000,000 </w:t>
      </w:r>
      <w:r w:rsidRPr="003A3AAD">
        <w:t>行。</w:t>
      </w:r>
    </w:p>
    <w:p w14:paraId="47650D12" w14:textId="77777777" w:rsidR="003A3AAD" w:rsidRPr="003A3AAD" w:rsidRDefault="003A3AAD" w:rsidP="003A3AAD">
      <w:pPr>
        <w:ind w:firstLineChars="0" w:firstLine="0"/>
      </w:pPr>
    </w:p>
    <w:p w14:paraId="1FE9DF3C" w14:textId="77777777" w:rsidR="003A3AAD" w:rsidRPr="003A3AAD" w:rsidRDefault="003A3AAD" w:rsidP="003A3AAD"/>
    <w:p w14:paraId="206D5637" w14:textId="77777777" w:rsidR="00C23C44" w:rsidRDefault="00C23C44" w:rsidP="00C23C44">
      <w:pPr>
        <w:pStyle w:val="2"/>
        <w:ind w:left="180"/>
        <w:rPr>
          <w:szCs w:val="24"/>
        </w:rPr>
      </w:pPr>
      <w:bookmarkStart w:id="84" w:name="_Toc120307682"/>
      <w:bookmarkStart w:id="85" w:name="_Toc121128978"/>
      <w:bookmarkStart w:id="86" w:name="_Toc127799087"/>
      <w:bookmarkStart w:id="87" w:name="_Toc182829782"/>
      <w:r>
        <w:rPr>
          <w:rFonts w:hint="eastAsia"/>
          <w:szCs w:val="24"/>
        </w:rPr>
        <w:t>安全措施需求</w:t>
      </w:r>
      <w:bookmarkEnd w:id="84"/>
      <w:bookmarkEnd w:id="85"/>
      <w:bookmarkEnd w:id="86"/>
      <w:bookmarkEnd w:id="87"/>
    </w:p>
    <w:p w14:paraId="4965C0DD" w14:textId="0F1D938C" w:rsidR="003A3AAD" w:rsidRPr="000F25EF" w:rsidRDefault="003A3AAD" w:rsidP="000F25EF">
      <w:pPr>
        <w:pStyle w:val="ac"/>
        <w:widowControl/>
        <w:numPr>
          <w:ilvl w:val="0"/>
          <w:numId w:val="114"/>
        </w:numPr>
        <w:ind w:firstLineChars="0"/>
        <w:jc w:val="left"/>
        <w:rPr>
          <w:rFonts w:ascii="宋体" w:hAnsi="宋体" w:cs="宋体" w:hint="eastAsia"/>
          <w:kern w:val="0"/>
          <w:szCs w:val="21"/>
        </w:rPr>
      </w:pPr>
      <w:r w:rsidRPr="000F25EF">
        <w:rPr>
          <w:rFonts w:ascii="宋体" w:hAnsi="宋体" w:cs="宋体"/>
          <w:kern w:val="0"/>
          <w:szCs w:val="21"/>
        </w:rPr>
        <w:t>系统应限制单用户连续错误登录次数不超过 5 次，超过后锁定账户 15 分钟。</w:t>
      </w:r>
    </w:p>
    <w:p w14:paraId="5FA4C503" w14:textId="120DF158" w:rsidR="003A3AAD" w:rsidRPr="000F25EF" w:rsidRDefault="003A3AAD" w:rsidP="000F25EF">
      <w:pPr>
        <w:pStyle w:val="ac"/>
        <w:widowControl/>
        <w:numPr>
          <w:ilvl w:val="0"/>
          <w:numId w:val="114"/>
        </w:numPr>
        <w:ind w:firstLineChars="0"/>
        <w:jc w:val="left"/>
        <w:rPr>
          <w:rFonts w:ascii="宋体" w:hAnsi="宋体" w:cs="宋体" w:hint="eastAsia"/>
          <w:kern w:val="0"/>
          <w:szCs w:val="21"/>
        </w:rPr>
      </w:pPr>
      <w:r w:rsidRPr="000F25EF">
        <w:rPr>
          <w:rFonts w:ascii="宋体" w:hAnsi="宋体" w:cs="宋体"/>
          <w:kern w:val="0"/>
          <w:szCs w:val="21"/>
        </w:rPr>
        <w:t>重要操作（如新增用户、修改用户信息）需管理员二次认证。</w:t>
      </w:r>
    </w:p>
    <w:p w14:paraId="4F26DF0D" w14:textId="49C1743D" w:rsidR="003A3AAD" w:rsidRPr="000F25EF" w:rsidRDefault="003A3AAD" w:rsidP="000F25EF">
      <w:pPr>
        <w:pStyle w:val="ac"/>
        <w:widowControl/>
        <w:numPr>
          <w:ilvl w:val="0"/>
          <w:numId w:val="114"/>
        </w:numPr>
        <w:ind w:firstLineChars="0"/>
        <w:jc w:val="left"/>
        <w:rPr>
          <w:rFonts w:ascii="宋体" w:hAnsi="宋体" w:cs="宋体" w:hint="eastAsia"/>
          <w:kern w:val="0"/>
          <w:szCs w:val="21"/>
        </w:rPr>
      </w:pPr>
      <w:r w:rsidRPr="000F25EF">
        <w:rPr>
          <w:rFonts w:ascii="宋体" w:hAnsi="宋体" w:cs="宋体"/>
          <w:kern w:val="0"/>
          <w:szCs w:val="21"/>
        </w:rPr>
        <w:t>学生成绩等敏感数据需加密存储，采用 AES256 算法。</w:t>
      </w:r>
    </w:p>
    <w:p w14:paraId="5B379194" w14:textId="6580EFF5" w:rsidR="003A3AAD" w:rsidRPr="000F25EF" w:rsidRDefault="003A3AAD" w:rsidP="000F25EF">
      <w:pPr>
        <w:pStyle w:val="ac"/>
        <w:numPr>
          <w:ilvl w:val="0"/>
          <w:numId w:val="114"/>
        </w:numPr>
        <w:ind w:firstLineChars="0"/>
        <w:rPr>
          <w:sz w:val="18"/>
          <w:szCs w:val="21"/>
        </w:rPr>
      </w:pPr>
      <w:r w:rsidRPr="000F25EF">
        <w:rPr>
          <w:rFonts w:ascii="宋体" w:hAnsi="宋体" w:cs="宋体"/>
          <w:kern w:val="0"/>
          <w:szCs w:val="21"/>
        </w:rPr>
        <w:t xml:space="preserve">系统需对登录、操作等关键事件进行日志记录，保存期限为 6 </w:t>
      </w:r>
      <w:proofErr w:type="gramStart"/>
      <w:r w:rsidRPr="000F25EF">
        <w:rPr>
          <w:rFonts w:ascii="宋体" w:hAnsi="宋体" w:cs="宋体"/>
          <w:kern w:val="0"/>
          <w:szCs w:val="21"/>
        </w:rPr>
        <w:t>个</w:t>
      </w:r>
      <w:proofErr w:type="gramEnd"/>
      <w:r w:rsidRPr="000F25EF">
        <w:rPr>
          <w:rFonts w:ascii="宋体" w:hAnsi="宋体" w:cs="宋体"/>
          <w:kern w:val="0"/>
          <w:szCs w:val="21"/>
        </w:rPr>
        <w:t>月。</w:t>
      </w:r>
    </w:p>
    <w:p w14:paraId="67DBD5E5" w14:textId="77777777" w:rsidR="00C23C44" w:rsidRDefault="00C23C44" w:rsidP="00C23C44">
      <w:pPr>
        <w:pStyle w:val="2"/>
        <w:ind w:left="180"/>
        <w:rPr>
          <w:szCs w:val="24"/>
        </w:rPr>
      </w:pPr>
      <w:bookmarkStart w:id="88" w:name="_Toc120307683"/>
      <w:bookmarkStart w:id="89" w:name="_Toc121128979"/>
      <w:bookmarkStart w:id="90" w:name="_Toc127799088"/>
      <w:bookmarkStart w:id="91" w:name="_Toc182829783"/>
      <w:r>
        <w:rPr>
          <w:rFonts w:hint="eastAsia"/>
          <w:szCs w:val="24"/>
        </w:rPr>
        <w:t>安全性需求</w:t>
      </w:r>
      <w:bookmarkEnd w:id="88"/>
      <w:bookmarkEnd w:id="89"/>
      <w:bookmarkEnd w:id="90"/>
      <w:bookmarkEnd w:id="91"/>
    </w:p>
    <w:p w14:paraId="6A956824" w14:textId="77777777" w:rsidR="00947393" w:rsidRDefault="00B95E1D" w:rsidP="00947393">
      <w:pPr>
        <w:pStyle w:val="ac"/>
        <w:numPr>
          <w:ilvl w:val="0"/>
          <w:numId w:val="115"/>
        </w:numPr>
        <w:ind w:firstLineChars="0"/>
      </w:pPr>
      <w:r w:rsidRPr="00947393">
        <w:rPr>
          <w:b/>
          <w:bCs/>
        </w:rPr>
        <w:t>用户身份认证</w:t>
      </w:r>
    </w:p>
    <w:p w14:paraId="2DA6F851" w14:textId="079497EF" w:rsidR="00B95E1D" w:rsidRPr="00B95E1D" w:rsidRDefault="00B95E1D" w:rsidP="00947393">
      <w:pPr>
        <w:pStyle w:val="ac"/>
        <w:ind w:left="440" w:firstLineChars="0" w:firstLine="0"/>
      </w:pPr>
      <w:r w:rsidRPr="00B95E1D">
        <w:t>每个用户在第一次登录后，必须更改默认密码，且默认密码不能重用。密码应符合以下策略：长度</w:t>
      </w:r>
      <w:r w:rsidRPr="00B95E1D">
        <w:t xml:space="preserve"> ≥ 8</w:t>
      </w:r>
      <w:r w:rsidRPr="00B95E1D">
        <w:t>，包含字母、数字和特殊字符。</w:t>
      </w:r>
    </w:p>
    <w:p w14:paraId="6F4FEFB3" w14:textId="77777777" w:rsidR="00947393" w:rsidRDefault="00B95E1D" w:rsidP="00947393">
      <w:pPr>
        <w:pStyle w:val="ac"/>
        <w:numPr>
          <w:ilvl w:val="0"/>
          <w:numId w:val="115"/>
        </w:numPr>
        <w:ind w:firstLineChars="0"/>
      </w:pPr>
      <w:r w:rsidRPr="00947393">
        <w:rPr>
          <w:b/>
          <w:bCs/>
        </w:rPr>
        <w:t>授权机制</w:t>
      </w:r>
    </w:p>
    <w:p w14:paraId="799102FB" w14:textId="74E77A68" w:rsidR="00B95E1D" w:rsidRPr="00B95E1D" w:rsidRDefault="00B95E1D" w:rsidP="00947393">
      <w:pPr>
        <w:pStyle w:val="ac"/>
        <w:ind w:left="440" w:firstLineChars="0" w:firstLine="0"/>
      </w:pPr>
      <w:r w:rsidRPr="00B95E1D">
        <w:t>不同角色用户只能访问特定模块：</w:t>
      </w:r>
    </w:p>
    <w:p w14:paraId="4B2C42EE" w14:textId="77777777" w:rsidR="00B95E1D" w:rsidRPr="00B95E1D" w:rsidRDefault="00B95E1D" w:rsidP="00B95E1D">
      <w:pPr>
        <w:numPr>
          <w:ilvl w:val="0"/>
          <w:numId w:val="84"/>
        </w:numPr>
        <w:ind w:firstLineChars="0"/>
      </w:pPr>
      <w:r w:rsidRPr="00B95E1D">
        <w:t>学生：查询个人信息和成绩。</w:t>
      </w:r>
    </w:p>
    <w:p w14:paraId="7C108617" w14:textId="77777777" w:rsidR="00B95E1D" w:rsidRPr="00B95E1D" w:rsidRDefault="00B95E1D" w:rsidP="00B95E1D">
      <w:pPr>
        <w:numPr>
          <w:ilvl w:val="0"/>
          <w:numId w:val="84"/>
        </w:numPr>
        <w:ind w:firstLineChars="0"/>
      </w:pPr>
      <w:r w:rsidRPr="00B95E1D">
        <w:t>教师：管理课程、录入成绩。</w:t>
      </w:r>
    </w:p>
    <w:p w14:paraId="20F51432" w14:textId="77777777" w:rsidR="00B95E1D" w:rsidRPr="00B95E1D" w:rsidRDefault="00B95E1D" w:rsidP="00B95E1D">
      <w:pPr>
        <w:numPr>
          <w:ilvl w:val="0"/>
          <w:numId w:val="84"/>
        </w:numPr>
        <w:ind w:firstLineChars="0"/>
      </w:pPr>
      <w:r w:rsidRPr="00B95E1D">
        <w:t>管理员：用户管理、课程管理。</w:t>
      </w:r>
    </w:p>
    <w:p w14:paraId="7A912458" w14:textId="77777777" w:rsidR="00947393" w:rsidRDefault="00B95E1D" w:rsidP="00947393">
      <w:pPr>
        <w:pStyle w:val="ac"/>
        <w:numPr>
          <w:ilvl w:val="0"/>
          <w:numId w:val="115"/>
        </w:numPr>
        <w:ind w:firstLineChars="0"/>
      </w:pPr>
      <w:r w:rsidRPr="00947393">
        <w:rPr>
          <w:b/>
          <w:bCs/>
        </w:rPr>
        <w:t>数据完整性</w:t>
      </w:r>
    </w:p>
    <w:p w14:paraId="7514951B" w14:textId="39512F52" w:rsidR="00B95E1D" w:rsidRPr="00B95E1D" w:rsidRDefault="00B95E1D" w:rsidP="00947393">
      <w:pPr>
        <w:pStyle w:val="ac"/>
        <w:ind w:left="440" w:firstLineChars="0" w:firstLine="0"/>
      </w:pPr>
      <w:r w:rsidRPr="00B95E1D">
        <w:t>操作必须验证合法性（如，学生成绩录入前需确认学生、课程的存在）。</w:t>
      </w:r>
    </w:p>
    <w:p w14:paraId="1BAD6303" w14:textId="77777777" w:rsidR="00947393" w:rsidRDefault="00B95E1D" w:rsidP="00947393">
      <w:pPr>
        <w:pStyle w:val="ac"/>
        <w:numPr>
          <w:ilvl w:val="0"/>
          <w:numId w:val="115"/>
        </w:numPr>
        <w:ind w:firstLineChars="0"/>
      </w:pPr>
      <w:r w:rsidRPr="00947393">
        <w:rPr>
          <w:b/>
          <w:bCs/>
        </w:rPr>
        <w:t>隐私保护</w:t>
      </w:r>
    </w:p>
    <w:p w14:paraId="39203847" w14:textId="132F611D" w:rsidR="003A3AAD" w:rsidRPr="003A3AAD" w:rsidRDefault="00B95E1D" w:rsidP="00947393">
      <w:pPr>
        <w:pStyle w:val="ac"/>
        <w:ind w:left="440" w:firstLineChars="0" w:firstLine="0"/>
      </w:pPr>
      <w:r w:rsidRPr="00B95E1D">
        <w:t>学生和教师的个人信息仅限特定角色访问，防止数据泄露。</w:t>
      </w:r>
    </w:p>
    <w:p w14:paraId="422DF562" w14:textId="77777777" w:rsidR="00C23C44" w:rsidRDefault="00C23C44" w:rsidP="00C23C44">
      <w:pPr>
        <w:pStyle w:val="2"/>
        <w:ind w:left="180"/>
        <w:rPr>
          <w:szCs w:val="24"/>
        </w:rPr>
      </w:pPr>
      <w:bookmarkStart w:id="92" w:name="_Toc120307684"/>
      <w:bookmarkStart w:id="93" w:name="_Toc121128980"/>
      <w:bookmarkStart w:id="94" w:name="_Toc127799089"/>
      <w:bookmarkStart w:id="95" w:name="_Toc182829784"/>
      <w:r>
        <w:rPr>
          <w:rFonts w:hint="eastAsia"/>
          <w:szCs w:val="24"/>
        </w:rPr>
        <w:t>软件质量属性</w:t>
      </w:r>
      <w:bookmarkEnd w:id="92"/>
      <w:bookmarkEnd w:id="93"/>
      <w:bookmarkEnd w:id="94"/>
      <w:bookmarkEnd w:id="95"/>
      <w:r>
        <w:rPr>
          <w:rFonts w:hint="eastAsia"/>
          <w:szCs w:val="24"/>
        </w:rPr>
        <w:t xml:space="preserve"> </w:t>
      </w:r>
    </w:p>
    <w:p w14:paraId="3F62591A" w14:textId="77777777" w:rsidR="00947393" w:rsidRDefault="00B95E1D" w:rsidP="00947393">
      <w:pPr>
        <w:pStyle w:val="ac"/>
        <w:numPr>
          <w:ilvl w:val="0"/>
          <w:numId w:val="115"/>
        </w:numPr>
        <w:ind w:firstLineChars="0"/>
      </w:pPr>
      <w:r w:rsidRPr="00947393">
        <w:rPr>
          <w:b/>
          <w:bCs/>
        </w:rPr>
        <w:t>可靠性</w:t>
      </w:r>
    </w:p>
    <w:p w14:paraId="29E82E57" w14:textId="2792A21F" w:rsidR="00B95E1D" w:rsidRPr="00B95E1D" w:rsidRDefault="00B95E1D" w:rsidP="00947393">
      <w:pPr>
        <w:pStyle w:val="ac"/>
        <w:ind w:left="440" w:firstLineChars="0" w:firstLine="0"/>
      </w:pPr>
      <w:r w:rsidRPr="00B95E1D">
        <w:t>系统正常运行时间应达到</w:t>
      </w:r>
      <w:r w:rsidRPr="00B95E1D">
        <w:t xml:space="preserve"> 99.9%</w:t>
      </w:r>
      <w:r w:rsidRPr="00B95E1D">
        <w:t>，平均故障恢复时间</w:t>
      </w:r>
      <w:r w:rsidRPr="00B95E1D">
        <w:t xml:space="preserve"> ≤ 10 </w:t>
      </w:r>
      <w:r w:rsidRPr="00B95E1D">
        <w:t>分钟。</w:t>
      </w:r>
    </w:p>
    <w:p w14:paraId="4B4699AB" w14:textId="49EEA385" w:rsidR="00B95E1D" w:rsidRPr="00B95E1D" w:rsidRDefault="00B95E1D" w:rsidP="00947393">
      <w:pPr>
        <w:pStyle w:val="ac"/>
        <w:numPr>
          <w:ilvl w:val="0"/>
          <w:numId w:val="115"/>
        </w:numPr>
        <w:ind w:firstLineChars="0"/>
      </w:pPr>
      <w:r w:rsidRPr="00947393">
        <w:rPr>
          <w:b/>
          <w:bCs/>
        </w:rPr>
        <w:lastRenderedPageBreak/>
        <w:t>可维护性</w:t>
      </w:r>
      <w:r w:rsidRPr="00B95E1D">
        <w:br/>
      </w:r>
      <w:r w:rsidRPr="00B95E1D">
        <w:t>系统需模块化设计，支持后续功能扩展和错误修复，平均修复时间（</w:t>
      </w:r>
      <w:r w:rsidRPr="00B95E1D">
        <w:t>MTTR</w:t>
      </w:r>
      <w:r w:rsidRPr="00B95E1D">
        <w:t>）</w:t>
      </w:r>
      <w:r w:rsidRPr="00B95E1D">
        <w:t xml:space="preserve">≤ 2 </w:t>
      </w:r>
      <w:r w:rsidRPr="00B95E1D">
        <w:t>小时。</w:t>
      </w:r>
    </w:p>
    <w:p w14:paraId="6E821BB2" w14:textId="475A1894" w:rsidR="00B95E1D" w:rsidRPr="00B95E1D" w:rsidRDefault="00B95E1D" w:rsidP="00947393">
      <w:pPr>
        <w:pStyle w:val="ac"/>
        <w:numPr>
          <w:ilvl w:val="0"/>
          <w:numId w:val="115"/>
        </w:numPr>
        <w:ind w:firstLineChars="0"/>
      </w:pPr>
      <w:r w:rsidRPr="00947393">
        <w:rPr>
          <w:b/>
          <w:bCs/>
        </w:rPr>
        <w:t>可扩展性</w:t>
      </w:r>
    </w:p>
    <w:p w14:paraId="106D6F0F" w14:textId="77777777" w:rsidR="00B95E1D" w:rsidRPr="00B95E1D" w:rsidRDefault="00B95E1D" w:rsidP="00B95E1D">
      <w:pPr>
        <w:numPr>
          <w:ilvl w:val="0"/>
          <w:numId w:val="85"/>
        </w:numPr>
        <w:ind w:firstLineChars="0"/>
      </w:pPr>
      <w:r w:rsidRPr="00B95E1D">
        <w:t>数据库设计</w:t>
      </w:r>
      <w:proofErr w:type="gramStart"/>
      <w:r w:rsidRPr="00B95E1D">
        <w:t>需支持</w:t>
      </w:r>
      <w:proofErr w:type="gramEnd"/>
      <w:r w:rsidRPr="00B95E1D">
        <w:t>动态扩展。</w:t>
      </w:r>
    </w:p>
    <w:p w14:paraId="514A3B6F" w14:textId="77777777" w:rsidR="00B95E1D" w:rsidRPr="00B95E1D" w:rsidRDefault="00B95E1D" w:rsidP="00B95E1D">
      <w:pPr>
        <w:numPr>
          <w:ilvl w:val="0"/>
          <w:numId w:val="85"/>
        </w:numPr>
        <w:ind w:firstLineChars="0"/>
      </w:pPr>
      <w:r w:rsidRPr="00B95E1D">
        <w:t>前端和后端模块设计</w:t>
      </w:r>
      <w:proofErr w:type="gramStart"/>
      <w:r w:rsidRPr="00B95E1D">
        <w:t>需允许</w:t>
      </w:r>
      <w:proofErr w:type="gramEnd"/>
      <w:r w:rsidRPr="00B95E1D">
        <w:t>后续功能的插件式扩展。</w:t>
      </w:r>
    </w:p>
    <w:p w14:paraId="5E905A9F" w14:textId="0F7017BC" w:rsidR="00B95E1D" w:rsidRPr="00B95E1D" w:rsidRDefault="00B95E1D" w:rsidP="00947393">
      <w:pPr>
        <w:pStyle w:val="ac"/>
        <w:numPr>
          <w:ilvl w:val="0"/>
          <w:numId w:val="116"/>
        </w:numPr>
        <w:ind w:firstLineChars="0"/>
      </w:pPr>
      <w:r w:rsidRPr="00947393">
        <w:rPr>
          <w:b/>
          <w:bCs/>
        </w:rPr>
        <w:t>可测试性</w:t>
      </w:r>
      <w:r w:rsidRPr="00B95E1D">
        <w:br/>
      </w:r>
      <w:r w:rsidRPr="00B95E1D">
        <w:t>每个功能需求需至少对应一个测试用例，系统测试覆盖率</w:t>
      </w:r>
      <w:r w:rsidRPr="00B95E1D">
        <w:t xml:space="preserve"> ≥ 95%</w:t>
      </w:r>
      <w:r w:rsidRPr="00B95E1D">
        <w:t>。</w:t>
      </w:r>
    </w:p>
    <w:p w14:paraId="3A0BDB7B" w14:textId="77777777" w:rsidR="00C23C44" w:rsidRDefault="00C23C44" w:rsidP="00C23C44">
      <w:pPr>
        <w:pStyle w:val="2"/>
        <w:ind w:left="180"/>
        <w:rPr>
          <w:szCs w:val="24"/>
        </w:rPr>
      </w:pPr>
      <w:bookmarkStart w:id="96" w:name="_Toc120307685"/>
      <w:bookmarkStart w:id="97" w:name="_Toc121128981"/>
      <w:bookmarkStart w:id="98" w:name="_Toc127799090"/>
      <w:bookmarkStart w:id="99" w:name="_Toc182829785"/>
      <w:r>
        <w:rPr>
          <w:rFonts w:hint="eastAsia"/>
          <w:szCs w:val="24"/>
        </w:rPr>
        <w:t>业务规则</w:t>
      </w:r>
      <w:bookmarkEnd w:id="96"/>
      <w:bookmarkEnd w:id="97"/>
      <w:bookmarkEnd w:id="98"/>
      <w:bookmarkEnd w:id="99"/>
    </w:p>
    <w:p w14:paraId="56289811" w14:textId="66B96FF3" w:rsidR="00B95E1D" w:rsidRPr="00947393" w:rsidRDefault="00B95E1D" w:rsidP="00947393">
      <w:pPr>
        <w:pStyle w:val="ac"/>
        <w:widowControl/>
        <w:numPr>
          <w:ilvl w:val="0"/>
          <w:numId w:val="116"/>
        </w:numPr>
        <w:ind w:firstLineChars="0"/>
        <w:jc w:val="left"/>
        <w:rPr>
          <w:rFonts w:ascii="宋体" w:hAnsi="宋体" w:cs="宋体" w:hint="eastAsia"/>
          <w:kern w:val="0"/>
          <w:szCs w:val="21"/>
        </w:rPr>
      </w:pPr>
      <w:r w:rsidRPr="00947393">
        <w:rPr>
          <w:rFonts w:ascii="宋体" w:hAnsi="宋体" w:cs="宋体"/>
          <w:kern w:val="0"/>
          <w:szCs w:val="21"/>
        </w:rPr>
        <w:t>查询学生成绩时，仅允许学生本人或相关教师查询，不得跨角色访问。</w:t>
      </w:r>
    </w:p>
    <w:p w14:paraId="6E5E953F" w14:textId="28B448A2" w:rsidR="00B95E1D" w:rsidRPr="00947393" w:rsidRDefault="00B95E1D" w:rsidP="00947393">
      <w:pPr>
        <w:pStyle w:val="ac"/>
        <w:widowControl/>
        <w:numPr>
          <w:ilvl w:val="0"/>
          <w:numId w:val="116"/>
        </w:numPr>
        <w:ind w:firstLineChars="0"/>
        <w:jc w:val="left"/>
        <w:rPr>
          <w:rFonts w:ascii="宋体" w:hAnsi="宋体" w:cs="宋体" w:hint="eastAsia"/>
          <w:kern w:val="0"/>
          <w:szCs w:val="21"/>
        </w:rPr>
      </w:pPr>
      <w:r w:rsidRPr="00947393">
        <w:rPr>
          <w:rFonts w:ascii="宋体" w:hAnsi="宋体" w:cs="宋体"/>
          <w:kern w:val="0"/>
          <w:szCs w:val="21"/>
        </w:rPr>
        <w:t>教师录入成绩时，需核对学生身份和课程信息，录入后成绩不可直接修改，仅可通过管理员审核更改。</w:t>
      </w:r>
    </w:p>
    <w:p w14:paraId="7D597C6C" w14:textId="1B8B9DB6" w:rsidR="00B95E1D" w:rsidRPr="00947393" w:rsidRDefault="00B95E1D" w:rsidP="00947393">
      <w:pPr>
        <w:pStyle w:val="ac"/>
        <w:numPr>
          <w:ilvl w:val="0"/>
          <w:numId w:val="116"/>
        </w:numPr>
        <w:ind w:firstLineChars="0"/>
        <w:rPr>
          <w:sz w:val="18"/>
          <w:szCs w:val="21"/>
        </w:rPr>
      </w:pPr>
      <w:r w:rsidRPr="00947393">
        <w:rPr>
          <w:rFonts w:ascii="宋体" w:hAnsi="宋体" w:cs="宋体"/>
          <w:kern w:val="0"/>
          <w:szCs w:val="21"/>
        </w:rPr>
        <w:t xml:space="preserve">每位管理员每日最多新增 50 </w:t>
      </w:r>
      <w:proofErr w:type="gramStart"/>
      <w:r w:rsidRPr="00947393">
        <w:rPr>
          <w:rFonts w:ascii="宋体" w:hAnsi="宋体" w:cs="宋体"/>
          <w:kern w:val="0"/>
          <w:szCs w:val="21"/>
        </w:rPr>
        <w:t>个</w:t>
      </w:r>
      <w:proofErr w:type="gramEnd"/>
      <w:r w:rsidRPr="00947393">
        <w:rPr>
          <w:rFonts w:ascii="宋体" w:hAnsi="宋体" w:cs="宋体"/>
          <w:kern w:val="0"/>
          <w:szCs w:val="21"/>
        </w:rPr>
        <w:t>用户账号。</w:t>
      </w:r>
    </w:p>
    <w:p w14:paraId="2EEFBC8C" w14:textId="77777777" w:rsidR="00C23C44" w:rsidRDefault="00C23C44" w:rsidP="00C23C44">
      <w:pPr>
        <w:pStyle w:val="2"/>
        <w:ind w:left="180"/>
        <w:rPr>
          <w:szCs w:val="24"/>
        </w:rPr>
      </w:pPr>
      <w:bookmarkStart w:id="100" w:name="_Toc120307686"/>
      <w:bookmarkStart w:id="101" w:name="_Toc121128982"/>
      <w:bookmarkStart w:id="102" w:name="_Toc127799091"/>
      <w:bookmarkStart w:id="103" w:name="_Toc182829786"/>
      <w:r>
        <w:rPr>
          <w:rFonts w:hint="eastAsia"/>
          <w:szCs w:val="24"/>
        </w:rPr>
        <w:t>用户文档</w:t>
      </w:r>
      <w:bookmarkEnd w:id="100"/>
      <w:bookmarkEnd w:id="101"/>
      <w:bookmarkEnd w:id="102"/>
      <w:bookmarkEnd w:id="103"/>
    </w:p>
    <w:p w14:paraId="1A742F2D" w14:textId="77777777" w:rsidR="00B95E1D" w:rsidRPr="00B95E1D" w:rsidRDefault="00B95E1D" w:rsidP="00B95E1D">
      <w:pPr>
        <w:ind w:firstLineChars="0" w:firstLine="0"/>
      </w:pPr>
      <w:r w:rsidRPr="00B95E1D">
        <w:t>将与系统一同交付以下用户文档：</w:t>
      </w:r>
    </w:p>
    <w:p w14:paraId="7642887E" w14:textId="77777777" w:rsidR="00B95E1D" w:rsidRPr="00B95E1D" w:rsidRDefault="00B95E1D" w:rsidP="00B95E1D">
      <w:pPr>
        <w:numPr>
          <w:ilvl w:val="0"/>
          <w:numId w:val="86"/>
        </w:numPr>
        <w:ind w:firstLineChars="0"/>
      </w:pPr>
      <w:r w:rsidRPr="00B95E1D">
        <w:rPr>
          <w:b/>
          <w:bCs/>
        </w:rPr>
        <w:t>安装指南</w:t>
      </w:r>
      <w:r w:rsidRPr="00B95E1D">
        <w:br/>
      </w:r>
      <w:r w:rsidRPr="00B95E1D">
        <w:t>格式：纸质文档，</w:t>
      </w:r>
      <w:r w:rsidRPr="00B95E1D">
        <w:t xml:space="preserve">16 </w:t>
      </w:r>
      <w:r w:rsidRPr="00B95E1D">
        <w:t>开本。内容包括系统部署的详细步骤、硬件和软件要求。</w:t>
      </w:r>
    </w:p>
    <w:p w14:paraId="717B3DFC" w14:textId="77777777" w:rsidR="00B95E1D" w:rsidRPr="00B95E1D" w:rsidRDefault="00B95E1D" w:rsidP="00B95E1D">
      <w:pPr>
        <w:numPr>
          <w:ilvl w:val="0"/>
          <w:numId w:val="86"/>
        </w:numPr>
        <w:ind w:firstLineChars="0"/>
      </w:pPr>
      <w:r w:rsidRPr="00B95E1D">
        <w:rPr>
          <w:b/>
          <w:bCs/>
        </w:rPr>
        <w:t>用户手册</w:t>
      </w:r>
      <w:r w:rsidRPr="00B95E1D">
        <w:br/>
      </w:r>
      <w:r w:rsidRPr="00B95E1D">
        <w:t>格式：纸质文档，</w:t>
      </w:r>
      <w:r w:rsidRPr="00B95E1D">
        <w:t xml:space="preserve">16 </w:t>
      </w:r>
      <w:r w:rsidRPr="00B95E1D">
        <w:t>开本。内容包括学生、教师和管理员的系统操作说明。</w:t>
      </w:r>
    </w:p>
    <w:p w14:paraId="2005E243" w14:textId="77777777" w:rsidR="00B95E1D" w:rsidRPr="00B95E1D" w:rsidRDefault="00B95E1D" w:rsidP="00B95E1D">
      <w:pPr>
        <w:numPr>
          <w:ilvl w:val="0"/>
          <w:numId w:val="86"/>
        </w:numPr>
        <w:ind w:firstLineChars="0"/>
      </w:pPr>
      <w:r w:rsidRPr="00B95E1D">
        <w:rPr>
          <w:b/>
          <w:bCs/>
        </w:rPr>
        <w:t>在线帮助</w:t>
      </w:r>
      <w:r w:rsidRPr="00B95E1D">
        <w:br/>
      </w:r>
      <w:r w:rsidRPr="00B95E1D">
        <w:t>格式：嵌入式</w:t>
      </w:r>
      <w:r w:rsidRPr="00B95E1D">
        <w:t xml:space="preserve"> HTML </w:t>
      </w:r>
      <w:r w:rsidRPr="00B95E1D">
        <w:t>文档，与系统</w:t>
      </w:r>
      <w:r w:rsidRPr="00B95E1D">
        <w:t xml:space="preserve"> UI </w:t>
      </w:r>
      <w:r w:rsidRPr="00B95E1D">
        <w:t>集成，提供关键功能操作的实时指导。</w:t>
      </w:r>
    </w:p>
    <w:p w14:paraId="1CC5E59B" w14:textId="77777777" w:rsidR="00B95E1D" w:rsidRPr="00B95E1D" w:rsidRDefault="00B95E1D" w:rsidP="00B95E1D">
      <w:pPr>
        <w:numPr>
          <w:ilvl w:val="0"/>
          <w:numId w:val="86"/>
        </w:numPr>
        <w:ind w:firstLineChars="0"/>
      </w:pPr>
      <w:r w:rsidRPr="00B95E1D">
        <w:rPr>
          <w:b/>
          <w:bCs/>
        </w:rPr>
        <w:t>使用教程</w:t>
      </w:r>
      <w:r w:rsidRPr="00B95E1D">
        <w:br/>
      </w:r>
      <w:r w:rsidRPr="00B95E1D">
        <w:t>格式：电子文档（</w:t>
      </w:r>
      <w:r w:rsidRPr="00B95E1D">
        <w:t>PDF</w:t>
      </w:r>
      <w:r w:rsidRPr="00B95E1D">
        <w:t>），与软件一同分发，包含图文并茂的操作案例和</w:t>
      </w:r>
      <w:r w:rsidRPr="00B95E1D">
        <w:t xml:space="preserve"> FAQ</w:t>
      </w:r>
      <w:r w:rsidRPr="00B95E1D">
        <w:t>。</w:t>
      </w:r>
    </w:p>
    <w:p w14:paraId="00E8C234" w14:textId="77777777" w:rsidR="00B95E1D" w:rsidRPr="00B95E1D" w:rsidRDefault="00B95E1D" w:rsidP="00B95E1D">
      <w:pPr>
        <w:ind w:firstLineChars="0" w:firstLine="0"/>
      </w:pPr>
    </w:p>
    <w:p w14:paraId="43CD2C3B" w14:textId="77777777" w:rsidR="00C23C44" w:rsidRDefault="00C23C44" w:rsidP="00C23C44">
      <w:pPr>
        <w:pStyle w:val="1"/>
      </w:pPr>
      <w:bookmarkStart w:id="104" w:name="_Toc120307687"/>
      <w:bookmarkStart w:id="105" w:name="_Toc121128983"/>
      <w:bookmarkStart w:id="106" w:name="_Toc127799092"/>
      <w:bookmarkStart w:id="107" w:name="_Toc182829787"/>
      <w:r>
        <w:rPr>
          <w:rFonts w:hint="eastAsia"/>
        </w:rPr>
        <w:t>词汇表</w:t>
      </w:r>
      <w:bookmarkEnd w:id="104"/>
      <w:bookmarkEnd w:id="105"/>
      <w:bookmarkEnd w:id="106"/>
      <w:bookmarkEnd w:id="107"/>
    </w:p>
    <w:p w14:paraId="7B9EC8B9" w14:textId="77777777" w:rsidR="00B95E1D" w:rsidRPr="00B95E1D" w:rsidRDefault="00B95E1D" w:rsidP="00B95E1D">
      <w:pPr>
        <w:ind w:firstLineChars="0" w:firstLine="0"/>
        <w:rPr>
          <w:b/>
          <w:bCs/>
        </w:rPr>
      </w:pPr>
      <w:r w:rsidRPr="00B95E1D">
        <w:rPr>
          <w:b/>
          <w:bCs/>
        </w:rPr>
        <w:t>业务层面专业术语</w:t>
      </w:r>
    </w:p>
    <w:p w14:paraId="1587617D" w14:textId="77777777" w:rsidR="00B95E1D" w:rsidRPr="00B95E1D" w:rsidRDefault="00B95E1D" w:rsidP="00B95E1D">
      <w:pPr>
        <w:numPr>
          <w:ilvl w:val="0"/>
          <w:numId w:val="87"/>
        </w:numPr>
        <w:ind w:firstLineChars="0"/>
      </w:pPr>
      <w:r w:rsidRPr="00B95E1D">
        <w:rPr>
          <w:b/>
          <w:bCs/>
        </w:rPr>
        <w:t>学生用户</w:t>
      </w:r>
      <w:r w:rsidRPr="00B95E1D">
        <w:br/>
      </w:r>
      <w:r w:rsidRPr="00B95E1D">
        <w:t>指在校学生，通过系统登录后可查询个人信息和成绩，并维护其个人基本信息。</w:t>
      </w:r>
    </w:p>
    <w:p w14:paraId="05B3AAB1" w14:textId="77777777" w:rsidR="00B95E1D" w:rsidRPr="00B95E1D" w:rsidRDefault="00B95E1D" w:rsidP="00B95E1D">
      <w:pPr>
        <w:numPr>
          <w:ilvl w:val="0"/>
          <w:numId w:val="87"/>
        </w:numPr>
        <w:ind w:firstLineChars="0"/>
      </w:pPr>
      <w:r w:rsidRPr="00B95E1D">
        <w:rPr>
          <w:b/>
          <w:bCs/>
        </w:rPr>
        <w:t>教师用户</w:t>
      </w:r>
      <w:r w:rsidRPr="00B95E1D">
        <w:br/>
      </w:r>
      <w:r w:rsidRPr="00B95E1D">
        <w:t>指任课教师，通过系统登录后可管理所教授课程的信息，录入和查询学生成绩。</w:t>
      </w:r>
    </w:p>
    <w:p w14:paraId="58A7F734" w14:textId="77777777" w:rsidR="00B95E1D" w:rsidRPr="00B95E1D" w:rsidRDefault="00B95E1D" w:rsidP="00B95E1D">
      <w:pPr>
        <w:numPr>
          <w:ilvl w:val="0"/>
          <w:numId w:val="87"/>
        </w:numPr>
        <w:ind w:firstLineChars="0"/>
      </w:pPr>
      <w:r w:rsidRPr="00B95E1D">
        <w:rPr>
          <w:b/>
          <w:bCs/>
        </w:rPr>
        <w:t>管理员用户</w:t>
      </w:r>
      <w:r w:rsidRPr="00B95E1D">
        <w:br/>
      </w:r>
      <w:r w:rsidRPr="00B95E1D">
        <w:t>指教务管理员，负责管理系统中的用户信息，包括增加、修改和删除用户账号。</w:t>
      </w:r>
    </w:p>
    <w:p w14:paraId="3EC37ADB" w14:textId="77777777" w:rsidR="00B95E1D" w:rsidRPr="00B95E1D" w:rsidRDefault="00B95E1D" w:rsidP="00B95E1D">
      <w:pPr>
        <w:numPr>
          <w:ilvl w:val="0"/>
          <w:numId w:val="87"/>
        </w:numPr>
        <w:ind w:firstLineChars="0"/>
      </w:pPr>
      <w:r w:rsidRPr="00B95E1D">
        <w:rPr>
          <w:b/>
          <w:bCs/>
        </w:rPr>
        <w:t>课程信息</w:t>
      </w:r>
      <w:r w:rsidRPr="00B95E1D">
        <w:br/>
      </w:r>
      <w:r w:rsidRPr="00B95E1D">
        <w:t>包括课程编号、课程名称、学分、学时数、任课教师编号及姓名等课程相关的基本数据。</w:t>
      </w:r>
    </w:p>
    <w:p w14:paraId="6C4CEBC9" w14:textId="77777777" w:rsidR="00B95E1D" w:rsidRPr="00B95E1D" w:rsidRDefault="00B95E1D" w:rsidP="00B95E1D">
      <w:pPr>
        <w:numPr>
          <w:ilvl w:val="0"/>
          <w:numId w:val="87"/>
        </w:numPr>
        <w:ind w:firstLineChars="0"/>
      </w:pPr>
      <w:r w:rsidRPr="00B95E1D">
        <w:rPr>
          <w:b/>
          <w:bCs/>
        </w:rPr>
        <w:t>成绩信息</w:t>
      </w:r>
      <w:r w:rsidRPr="00B95E1D">
        <w:br/>
      </w:r>
      <w:r w:rsidRPr="00B95E1D">
        <w:t>每位学生在某门课程中的最终得分，范围一般为</w:t>
      </w:r>
      <w:r w:rsidRPr="00B95E1D">
        <w:t xml:space="preserve"> 0 </w:t>
      </w:r>
      <w:r w:rsidRPr="00B95E1D">
        <w:t>到</w:t>
      </w:r>
      <w:r w:rsidRPr="00B95E1D">
        <w:t xml:space="preserve"> 100</w:t>
      </w:r>
      <w:r w:rsidRPr="00B95E1D">
        <w:t>。</w:t>
      </w:r>
    </w:p>
    <w:p w14:paraId="5DFE821E" w14:textId="77777777" w:rsidR="00B95E1D" w:rsidRPr="00B95E1D" w:rsidRDefault="00B95E1D" w:rsidP="00B95E1D">
      <w:pPr>
        <w:numPr>
          <w:ilvl w:val="0"/>
          <w:numId w:val="87"/>
        </w:numPr>
        <w:ind w:firstLineChars="0"/>
      </w:pPr>
      <w:r w:rsidRPr="00B95E1D">
        <w:rPr>
          <w:b/>
          <w:bCs/>
        </w:rPr>
        <w:lastRenderedPageBreak/>
        <w:t>角色</w:t>
      </w:r>
      <w:r w:rsidRPr="00B95E1D">
        <w:br/>
      </w:r>
      <w:r w:rsidRPr="00B95E1D">
        <w:t>系统中用户分为三种角色：学生、教师和管理员，不同角色具有不同的权限。</w:t>
      </w:r>
    </w:p>
    <w:p w14:paraId="07D29BBC" w14:textId="77777777" w:rsidR="00B95E1D" w:rsidRPr="00B95E1D" w:rsidRDefault="00B95E1D" w:rsidP="00B95E1D">
      <w:pPr>
        <w:numPr>
          <w:ilvl w:val="0"/>
          <w:numId w:val="87"/>
        </w:numPr>
        <w:ind w:firstLineChars="0"/>
      </w:pPr>
      <w:r w:rsidRPr="00B95E1D">
        <w:rPr>
          <w:b/>
          <w:bCs/>
        </w:rPr>
        <w:t>分段统计</w:t>
      </w:r>
      <w:r w:rsidRPr="00B95E1D">
        <w:br/>
      </w:r>
      <w:r w:rsidRPr="00B95E1D">
        <w:t>根据成绩划分为多个等级（如优秀、良好、及格、不及格）的统计方式。</w:t>
      </w:r>
    </w:p>
    <w:p w14:paraId="35AD1ED0" w14:textId="77777777" w:rsidR="00B95E1D" w:rsidRPr="00B95E1D" w:rsidRDefault="00B95E1D" w:rsidP="00B95E1D">
      <w:pPr>
        <w:numPr>
          <w:ilvl w:val="0"/>
          <w:numId w:val="87"/>
        </w:numPr>
        <w:ind w:firstLineChars="0"/>
      </w:pPr>
      <w:r w:rsidRPr="00B95E1D">
        <w:rPr>
          <w:b/>
          <w:bCs/>
        </w:rPr>
        <w:t>用户认证</w:t>
      </w:r>
      <w:r w:rsidRPr="00B95E1D">
        <w:br/>
      </w:r>
      <w:r w:rsidRPr="00B95E1D">
        <w:t>确认登录用户身份的过程，包括用户名和密码验证。</w:t>
      </w:r>
    </w:p>
    <w:p w14:paraId="4D83EF26" w14:textId="77777777" w:rsidR="00B95E1D" w:rsidRPr="00B95E1D" w:rsidRDefault="00B95E1D" w:rsidP="00B95E1D">
      <w:pPr>
        <w:numPr>
          <w:ilvl w:val="0"/>
          <w:numId w:val="87"/>
        </w:numPr>
        <w:ind w:firstLineChars="0"/>
      </w:pPr>
      <w:r w:rsidRPr="00B95E1D">
        <w:rPr>
          <w:b/>
          <w:bCs/>
        </w:rPr>
        <w:t>权限管理</w:t>
      </w:r>
      <w:r w:rsidRPr="00B95E1D">
        <w:br/>
      </w:r>
      <w:r w:rsidRPr="00B95E1D">
        <w:t>系统对不同用户角色的功能和数据访问范围的控制机制。</w:t>
      </w:r>
    </w:p>
    <w:p w14:paraId="597A599F" w14:textId="77777777" w:rsidR="00B95E1D" w:rsidRPr="00B95E1D" w:rsidRDefault="00B95E1D" w:rsidP="00B95E1D">
      <w:pPr>
        <w:ind w:firstLineChars="0" w:firstLine="0"/>
        <w:rPr>
          <w:b/>
          <w:bCs/>
        </w:rPr>
      </w:pPr>
      <w:r w:rsidRPr="00B95E1D">
        <w:rPr>
          <w:b/>
          <w:bCs/>
        </w:rPr>
        <w:t>软件与计算机专业术语</w:t>
      </w:r>
    </w:p>
    <w:p w14:paraId="45CD1A47" w14:textId="77777777" w:rsidR="00B95E1D" w:rsidRPr="00B95E1D" w:rsidRDefault="00B95E1D" w:rsidP="00B95E1D">
      <w:pPr>
        <w:numPr>
          <w:ilvl w:val="0"/>
          <w:numId w:val="88"/>
        </w:numPr>
        <w:ind w:firstLineChars="0"/>
      </w:pPr>
      <w:r w:rsidRPr="00B95E1D">
        <w:rPr>
          <w:b/>
          <w:bCs/>
        </w:rPr>
        <w:t>并发操作</w:t>
      </w:r>
      <w:r w:rsidRPr="00B95E1D">
        <w:br/>
      </w:r>
      <w:r w:rsidRPr="00B95E1D">
        <w:t>系统同时处理多个用户请求的能力，通常表示为同时执行的事务或操作数。</w:t>
      </w:r>
    </w:p>
    <w:p w14:paraId="6875F6BF" w14:textId="77777777" w:rsidR="00B95E1D" w:rsidRPr="00B95E1D" w:rsidRDefault="00B95E1D" w:rsidP="00B95E1D">
      <w:pPr>
        <w:numPr>
          <w:ilvl w:val="0"/>
          <w:numId w:val="88"/>
        </w:numPr>
        <w:ind w:firstLineChars="0"/>
      </w:pPr>
      <w:r w:rsidRPr="00B95E1D">
        <w:rPr>
          <w:b/>
          <w:bCs/>
        </w:rPr>
        <w:t>响应时间</w:t>
      </w:r>
      <w:r w:rsidRPr="00B95E1D">
        <w:br/>
      </w:r>
      <w:r w:rsidRPr="00B95E1D">
        <w:t>用户请求到系统反馈结果的时间间隔，用于衡量系统性能。</w:t>
      </w:r>
    </w:p>
    <w:p w14:paraId="1087FF3E" w14:textId="77777777" w:rsidR="00B95E1D" w:rsidRPr="00B95E1D" w:rsidRDefault="00B95E1D" w:rsidP="00B95E1D">
      <w:pPr>
        <w:numPr>
          <w:ilvl w:val="0"/>
          <w:numId w:val="88"/>
        </w:numPr>
        <w:ind w:firstLineChars="0"/>
      </w:pPr>
      <w:r w:rsidRPr="00B95E1D">
        <w:rPr>
          <w:b/>
          <w:bCs/>
        </w:rPr>
        <w:t xml:space="preserve">C/S </w:t>
      </w:r>
      <w:r w:rsidRPr="00B95E1D">
        <w:rPr>
          <w:b/>
          <w:bCs/>
        </w:rPr>
        <w:t>架构</w:t>
      </w:r>
      <w:r w:rsidRPr="00B95E1D">
        <w:br/>
      </w:r>
      <w:r w:rsidRPr="00B95E1D">
        <w:t>英文原词：</w:t>
      </w:r>
      <w:r w:rsidRPr="00B95E1D">
        <w:t>Client/Server Architecture</w:t>
      </w:r>
      <w:r w:rsidRPr="00B95E1D">
        <w:br/>
      </w:r>
      <w:r w:rsidRPr="00B95E1D">
        <w:t>客户端与服务器之间以请求</w:t>
      </w:r>
      <w:r w:rsidRPr="00B95E1D">
        <w:t>-</w:t>
      </w:r>
      <w:r w:rsidRPr="00B95E1D">
        <w:t>响应方式通信的一种系统架构模式。</w:t>
      </w:r>
    </w:p>
    <w:p w14:paraId="4C5798AF" w14:textId="77777777" w:rsidR="00B95E1D" w:rsidRPr="00B95E1D" w:rsidRDefault="00B95E1D" w:rsidP="00B95E1D">
      <w:pPr>
        <w:numPr>
          <w:ilvl w:val="0"/>
          <w:numId w:val="88"/>
        </w:numPr>
        <w:ind w:firstLineChars="0"/>
      </w:pPr>
      <w:r w:rsidRPr="00B95E1D">
        <w:rPr>
          <w:b/>
          <w:bCs/>
        </w:rPr>
        <w:t xml:space="preserve">MVC </w:t>
      </w:r>
      <w:r w:rsidRPr="00B95E1D">
        <w:rPr>
          <w:b/>
          <w:bCs/>
        </w:rPr>
        <w:t>架构</w:t>
      </w:r>
      <w:r w:rsidRPr="00B95E1D">
        <w:br/>
      </w:r>
      <w:r w:rsidRPr="00B95E1D">
        <w:t>英文原词：</w:t>
      </w:r>
      <w:r w:rsidRPr="00B95E1D">
        <w:t>Model-View-Controller</w:t>
      </w:r>
      <w:r w:rsidRPr="00B95E1D">
        <w:br/>
      </w:r>
      <w:r w:rsidRPr="00B95E1D">
        <w:t>一种常见的软件设计模式，分为模型（</w:t>
      </w:r>
      <w:r w:rsidRPr="00B95E1D">
        <w:t>Model</w:t>
      </w:r>
      <w:r w:rsidRPr="00B95E1D">
        <w:t>）、视图（</w:t>
      </w:r>
      <w:r w:rsidRPr="00B95E1D">
        <w:t>View</w:t>
      </w:r>
      <w:r w:rsidRPr="00B95E1D">
        <w:t>）和控制器（</w:t>
      </w:r>
      <w:r w:rsidRPr="00B95E1D">
        <w:t>Controller</w:t>
      </w:r>
      <w:r w:rsidRPr="00B95E1D">
        <w:t>）三部分，各部分职责明确，提高系统的可维护性和</w:t>
      </w:r>
      <w:proofErr w:type="gramStart"/>
      <w:r w:rsidRPr="00B95E1D">
        <w:t>可</w:t>
      </w:r>
      <w:proofErr w:type="gramEnd"/>
      <w:r w:rsidRPr="00B95E1D">
        <w:t>扩展性。</w:t>
      </w:r>
    </w:p>
    <w:p w14:paraId="57893D07" w14:textId="77777777" w:rsidR="00B95E1D" w:rsidRPr="00B95E1D" w:rsidRDefault="00B95E1D" w:rsidP="00B95E1D">
      <w:pPr>
        <w:numPr>
          <w:ilvl w:val="0"/>
          <w:numId w:val="88"/>
        </w:numPr>
        <w:ind w:firstLineChars="0"/>
      </w:pPr>
      <w:r w:rsidRPr="00B95E1D">
        <w:rPr>
          <w:b/>
          <w:bCs/>
        </w:rPr>
        <w:t>AES</w:t>
      </w:r>
      <w:r w:rsidRPr="00B95E1D">
        <w:br/>
      </w:r>
      <w:r w:rsidRPr="00B95E1D">
        <w:t>英文原词：</w:t>
      </w:r>
      <w:r w:rsidRPr="00B95E1D">
        <w:t>Advanced Encryption Standard</w:t>
      </w:r>
      <w:r w:rsidRPr="00B95E1D">
        <w:br/>
      </w:r>
      <w:r w:rsidRPr="00B95E1D">
        <w:t>一种对称加密算法，用于数据的高安全性加密。</w:t>
      </w:r>
    </w:p>
    <w:p w14:paraId="46F70C03" w14:textId="77777777" w:rsidR="00B95E1D" w:rsidRPr="00B95E1D" w:rsidRDefault="00B95E1D" w:rsidP="00B95E1D">
      <w:pPr>
        <w:numPr>
          <w:ilvl w:val="0"/>
          <w:numId w:val="88"/>
        </w:numPr>
        <w:ind w:firstLineChars="0"/>
      </w:pPr>
      <w:r w:rsidRPr="00B95E1D">
        <w:rPr>
          <w:b/>
          <w:bCs/>
        </w:rPr>
        <w:t>日志记录</w:t>
      </w:r>
      <w:r w:rsidRPr="00B95E1D">
        <w:br/>
      </w:r>
      <w:r w:rsidRPr="00B95E1D">
        <w:t>系统自动保存操作事件的行为，如用户登录、数据变更等，用于安全审计和问题排查。</w:t>
      </w:r>
    </w:p>
    <w:p w14:paraId="0E949A19" w14:textId="77777777" w:rsidR="00B95E1D" w:rsidRPr="00B95E1D" w:rsidRDefault="00B95E1D" w:rsidP="00B95E1D">
      <w:pPr>
        <w:numPr>
          <w:ilvl w:val="0"/>
          <w:numId w:val="88"/>
        </w:numPr>
        <w:ind w:firstLineChars="0"/>
      </w:pPr>
      <w:r w:rsidRPr="00B95E1D">
        <w:rPr>
          <w:b/>
          <w:bCs/>
        </w:rPr>
        <w:t>测试覆盖率</w:t>
      </w:r>
      <w:r w:rsidRPr="00B95E1D">
        <w:br/>
      </w:r>
      <w:r w:rsidRPr="00B95E1D">
        <w:t>衡量测试用例对系统代码的覆盖程度，通常以百分比表示。</w:t>
      </w:r>
    </w:p>
    <w:p w14:paraId="75E85DBD" w14:textId="77777777" w:rsidR="00B95E1D" w:rsidRPr="00B95E1D" w:rsidRDefault="00B95E1D" w:rsidP="00B95E1D">
      <w:pPr>
        <w:numPr>
          <w:ilvl w:val="0"/>
          <w:numId w:val="88"/>
        </w:numPr>
        <w:ind w:firstLineChars="0"/>
      </w:pPr>
      <w:r w:rsidRPr="00B95E1D">
        <w:rPr>
          <w:b/>
          <w:bCs/>
        </w:rPr>
        <w:t>MTTR</w:t>
      </w:r>
      <w:r w:rsidRPr="00B95E1D">
        <w:br/>
      </w:r>
      <w:r w:rsidRPr="00B95E1D">
        <w:t>英文原词：</w:t>
      </w:r>
      <w:r w:rsidRPr="00B95E1D">
        <w:t>Mean Time to Repair</w:t>
      </w:r>
      <w:r w:rsidRPr="00B95E1D">
        <w:br/>
      </w:r>
      <w:r w:rsidRPr="00B95E1D">
        <w:t>平均修复时间，用于描述系统从故障到恢复的时间。</w:t>
      </w:r>
    </w:p>
    <w:p w14:paraId="6E60FF63" w14:textId="77777777" w:rsidR="00B95E1D" w:rsidRPr="00B95E1D" w:rsidRDefault="00B95E1D" w:rsidP="00B95E1D">
      <w:pPr>
        <w:ind w:firstLineChars="0" w:firstLine="0"/>
        <w:rPr>
          <w:b/>
          <w:bCs/>
        </w:rPr>
      </w:pPr>
      <w:r w:rsidRPr="00B95E1D">
        <w:rPr>
          <w:b/>
          <w:bCs/>
        </w:rPr>
        <w:t>缩写及定义</w:t>
      </w:r>
    </w:p>
    <w:p w14:paraId="1A32702E" w14:textId="77777777" w:rsidR="00B95E1D" w:rsidRPr="00B95E1D" w:rsidRDefault="00B95E1D" w:rsidP="00B95E1D">
      <w:pPr>
        <w:numPr>
          <w:ilvl w:val="0"/>
          <w:numId w:val="89"/>
        </w:numPr>
        <w:ind w:firstLineChars="0"/>
      </w:pPr>
      <w:r w:rsidRPr="00B95E1D">
        <w:rPr>
          <w:b/>
          <w:bCs/>
        </w:rPr>
        <w:t>UI</w:t>
      </w:r>
      <w:r w:rsidRPr="00B95E1D">
        <w:br/>
      </w:r>
      <w:r w:rsidRPr="00B95E1D">
        <w:t>英文原词：</w:t>
      </w:r>
      <w:r w:rsidRPr="00B95E1D">
        <w:t>User Interface</w:t>
      </w:r>
      <w:r w:rsidRPr="00B95E1D">
        <w:br/>
      </w:r>
      <w:r w:rsidRPr="00B95E1D">
        <w:t>用户界面，系统与用户交互的界面部分。</w:t>
      </w:r>
    </w:p>
    <w:p w14:paraId="1C0647E4" w14:textId="77777777" w:rsidR="00B95E1D" w:rsidRPr="00B95E1D" w:rsidRDefault="00B95E1D" w:rsidP="00B95E1D">
      <w:pPr>
        <w:numPr>
          <w:ilvl w:val="0"/>
          <w:numId w:val="89"/>
        </w:numPr>
        <w:ind w:firstLineChars="0"/>
      </w:pPr>
      <w:r w:rsidRPr="00B95E1D">
        <w:rPr>
          <w:b/>
          <w:bCs/>
        </w:rPr>
        <w:t>GBK</w:t>
      </w:r>
      <w:r w:rsidRPr="00B95E1D">
        <w:br/>
      </w:r>
      <w:r w:rsidRPr="00B95E1D">
        <w:t>英文原词：</w:t>
      </w:r>
      <w:proofErr w:type="spellStart"/>
      <w:r w:rsidRPr="00B95E1D">
        <w:t>GuoBiao</w:t>
      </w:r>
      <w:proofErr w:type="spellEnd"/>
      <w:r w:rsidRPr="00B95E1D">
        <w:t xml:space="preserve"> </w:t>
      </w:r>
      <w:proofErr w:type="spellStart"/>
      <w:r w:rsidRPr="00B95E1D">
        <w:t>Kuozhan</w:t>
      </w:r>
      <w:proofErr w:type="spellEnd"/>
      <w:r w:rsidRPr="00B95E1D">
        <w:br/>
      </w:r>
      <w:r w:rsidRPr="00B95E1D">
        <w:t>一种汉字编码标准，扩展了国标码以支持更多字符。</w:t>
      </w:r>
    </w:p>
    <w:p w14:paraId="3800ABA1" w14:textId="77777777" w:rsidR="00B95E1D" w:rsidRPr="00B95E1D" w:rsidRDefault="00B95E1D" w:rsidP="00B95E1D">
      <w:pPr>
        <w:numPr>
          <w:ilvl w:val="0"/>
          <w:numId w:val="89"/>
        </w:numPr>
        <w:ind w:firstLineChars="0"/>
      </w:pPr>
      <w:r w:rsidRPr="00B95E1D">
        <w:rPr>
          <w:b/>
          <w:bCs/>
        </w:rPr>
        <w:t>PDF</w:t>
      </w:r>
      <w:r w:rsidRPr="00B95E1D">
        <w:br/>
      </w:r>
      <w:r w:rsidRPr="00B95E1D">
        <w:t>英文原词：</w:t>
      </w:r>
      <w:r w:rsidRPr="00B95E1D">
        <w:t>Portable Document Format</w:t>
      </w:r>
      <w:r w:rsidRPr="00B95E1D">
        <w:br/>
      </w:r>
      <w:r w:rsidRPr="00B95E1D">
        <w:t>一种用于电子文档发布的格式，支持跨平台阅读。</w:t>
      </w:r>
    </w:p>
    <w:p w14:paraId="0CC50301" w14:textId="77777777" w:rsidR="00B95E1D" w:rsidRPr="00B95E1D" w:rsidRDefault="00B95E1D" w:rsidP="00B95E1D">
      <w:pPr>
        <w:numPr>
          <w:ilvl w:val="0"/>
          <w:numId w:val="89"/>
        </w:numPr>
        <w:ind w:firstLineChars="0"/>
      </w:pPr>
      <w:r w:rsidRPr="00B95E1D">
        <w:rPr>
          <w:b/>
          <w:bCs/>
        </w:rPr>
        <w:t>FAQ</w:t>
      </w:r>
      <w:r w:rsidRPr="00B95E1D">
        <w:br/>
      </w:r>
      <w:r w:rsidRPr="00B95E1D">
        <w:t>英文原词：</w:t>
      </w:r>
      <w:r w:rsidRPr="00B95E1D">
        <w:t>Frequently Asked Questions</w:t>
      </w:r>
      <w:r w:rsidRPr="00B95E1D">
        <w:br/>
      </w:r>
      <w:r w:rsidRPr="00B95E1D">
        <w:t>常见问题解答，提供用户快速获取问题答案的方式。</w:t>
      </w:r>
    </w:p>
    <w:p w14:paraId="078C2A4E" w14:textId="5D4A0DFE" w:rsidR="00B95E1D" w:rsidRPr="00B95E1D" w:rsidRDefault="00B95E1D" w:rsidP="00B95E1D">
      <w:pPr>
        <w:numPr>
          <w:ilvl w:val="0"/>
          <w:numId w:val="89"/>
        </w:numPr>
        <w:ind w:firstLineChars="0"/>
      </w:pPr>
      <w:r w:rsidRPr="00B95E1D">
        <w:rPr>
          <w:b/>
          <w:bCs/>
        </w:rPr>
        <w:lastRenderedPageBreak/>
        <w:t>AST</w:t>
      </w:r>
      <w:r w:rsidRPr="00B95E1D">
        <w:br/>
      </w:r>
      <w:r w:rsidRPr="00B95E1D">
        <w:t>英文原词：</w:t>
      </w:r>
      <w:r w:rsidRPr="00B95E1D">
        <w:t>Abstract Syntax Tree</w:t>
      </w:r>
      <w:r w:rsidRPr="00B95E1D">
        <w:br/>
      </w:r>
      <w:r w:rsidRPr="00B95E1D">
        <w:t>抽象语法树，用于表示代码的结构化表示（仅适用于扩展开发需求的用户）。</w:t>
      </w:r>
    </w:p>
    <w:p w14:paraId="33CF483B" w14:textId="77777777" w:rsidR="00C23C44" w:rsidRDefault="00C23C44" w:rsidP="00C23C44">
      <w:pPr>
        <w:pStyle w:val="1"/>
      </w:pPr>
      <w:bookmarkStart w:id="108" w:name="_Toc120307688"/>
      <w:bookmarkStart w:id="109" w:name="_Toc121128984"/>
      <w:bookmarkStart w:id="110" w:name="_Toc127799093"/>
      <w:bookmarkStart w:id="111" w:name="_Toc182829788"/>
      <w:r>
        <w:rPr>
          <w:rFonts w:hint="eastAsia"/>
        </w:rPr>
        <w:t>数据定义</w:t>
      </w:r>
      <w:bookmarkEnd w:id="108"/>
      <w:bookmarkEnd w:id="109"/>
      <w:bookmarkEnd w:id="110"/>
      <w:bookmarkEnd w:id="111"/>
    </w:p>
    <w:p w14:paraId="65C5B6F2" w14:textId="77777777" w:rsidR="00B95E1D" w:rsidRPr="00B95E1D" w:rsidRDefault="00B95E1D" w:rsidP="00483769">
      <w:r w:rsidRPr="00B95E1D">
        <w:t>以下为系统使用的主要数据项及其定义，按照原数据元素、选择项、组合项和重复项分类描述：</w:t>
      </w:r>
    </w:p>
    <w:p w14:paraId="6D08480A" w14:textId="77777777" w:rsidR="00B95E1D" w:rsidRPr="00B95E1D" w:rsidRDefault="00B95E1D" w:rsidP="00B95E1D">
      <w:pPr>
        <w:ind w:firstLineChars="0" w:firstLine="0"/>
        <w:rPr>
          <w:b/>
          <w:bCs/>
        </w:rPr>
      </w:pPr>
      <w:r w:rsidRPr="00B95E1D">
        <w:rPr>
          <w:b/>
          <w:bCs/>
        </w:rPr>
        <w:t xml:space="preserve">8.1 </w:t>
      </w:r>
      <w:r w:rsidRPr="00B95E1D">
        <w:rPr>
          <w:b/>
          <w:bCs/>
        </w:rPr>
        <w:t>原数据元素</w:t>
      </w:r>
    </w:p>
    <w:p w14:paraId="71C09793" w14:textId="77777777" w:rsidR="00B95E1D" w:rsidRPr="00B95E1D" w:rsidRDefault="00B95E1D" w:rsidP="00B95E1D">
      <w:pPr>
        <w:numPr>
          <w:ilvl w:val="0"/>
          <w:numId w:val="90"/>
        </w:numPr>
        <w:ind w:firstLineChars="0"/>
      </w:pPr>
      <w:r w:rsidRPr="00B95E1D">
        <w:rPr>
          <w:b/>
          <w:bCs/>
        </w:rPr>
        <w:t>学号</w:t>
      </w:r>
      <w:r w:rsidRPr="00B95E1D">
        <w:t>（</w:t>
      </w:r>
      <w:proofErr w:type="spellStart"/>
      <w:r w:rsidRPr="00B95E1D">
        <w:t>Student_ID</w:t>
      </w:r>
      <w:proofErr w:type="spellEnd"/>
      <w:r w:rsidRPr="00B95E1D">
        <w:t>）</w:t>
      </w:r>
      <w:r w:rsidRPr="00B95E1D">
        <w:t xml:space="preserve"> = </w:t>
      </w:r>
      <w:r w:rsidRPr="00B95E1D">
        <w:rPr>
          <w:i/>
          <w:iCs/>
        </w:rPr>
        <w:t>学生的唯一标识符，用于区分不同学生。类型：字符串，大小：</w:t>
      </w:r>
      <w:r w:rsidRPr="00B95E1D">
        <w:rPr>
          <w:i/>
          <w:iCs/>
        </w:rPr>
        <w:t>10</w:t>
      </w:r>
      <w:r w:rsidRPr="00B95E1D">
        <w:rPr>
          <w:i/>
          <w:iCs/>
        </w:rPr>
        <w:t>，格式：</w:t>
      </w:r>
      <w:r w:rsidRPr="00B95E1D">
        <w:rPr>
          <w:i/>
          <w:iCs/>
        </w:rPr>
        <w:t>XXXXXXX</w:t>
      </w:r>
      <w:r w:rsidRPr="00B95E1D">
        <w:rPr>
          <w:i/>
          <w:iCs/>
        </w:rPr>
        <w:t>（数字），范围：</w:t>
      </w:r>
      <w:r w:rsidRPr="00B95E1D">
        <w:rPr>
          <w:i/>
          <w:iCs/>
        </w:rPr>
        <w:t>[000000001, 999999999]</w:t>
      </w:r>
    </w:p>
    <w:p w14:paraId="0483CAA2" w14:textId="77777777" w:rsidR="00B95E1D" w:rsidRPr="00B95E1D" w:rsidRDefault="00B95E1D" w:rsidP="00B95E1D">
      <w:pPr>
        <w:numPr>
          <w:ilvl w:val="0"/>
          <w:numId w:val="90"/>
        </w:numPr>
        <w:ind w:firstLineChars="0"/>
      </w:pPr>
      <w:r w:rsidRPr="00B95E1D">
        <w:rPr>
          <w:b/>
          <w:bCs/>
        </w:rPr>
        <w:t>姓名</w:t>
      </w:r>
      <w:r w:rsidRPr="00B95E1D">
        <w:t>（</w:t>
      </w:r>
      <w:r w:rsidRPr="00B95E1D">
        <w:t>Name</w:t>
      </w:r>
      <w:r w:rsidRPr="00B95E1D">
        <w:t>）</w:t>
      </w:r>
      <w:r w:rsidRPr="00B95E1D">
        <w:t xml:space="preserve"> = </w:t>
      </w:r>
      <w:r w:rsidRPr="00B95E1D">
        <w:rPr>
          <w:i/>
          <w:iCs/>
        </w:rPr>
        <w:t>用户的姓名，类型：字符串，大小：</w:t>
      </w:r>
      <w:r w:rsidRPr="00B95E1D">
        <w:rPr>
          <w:i/>
          <w:iCs/>
        </w:rPr>
        <w:t>20</w:t>
      </w:r>
      <w:r w:rsidRPr="00B95E1D">
        <w:rPr>
          <w:i/>
          <w:iCs/>
        </w:rPr>
        <w:t>，格式：</w:t>
      </w:r>
      <w:r w:rsidRPr="00B95E1D">
        <w:rPr>
          <w:i/>
          <w:iCs/>
        </w:rPr>
        <w:t xml:space="preserve">UTF-8 </w:t>
      </w:r>
      <w:r w:rsidRPr="00B95E1D">
        <w:rPr>
          <w:i/>
          <w:iCs/>
        </w:rPr>
        <w:t>编码，无固定范围</w:t>
      </w:r>
    </w:p>
    <w:p w14:paraId="4F014F70" w14:textId="77777777" w:rsidR="00B95E1D" w:rsidRPr="00B95E1D" w:rsidRDefault="00B95E1D" w:rsidP="00B95E1D">
      <w:pPr>
        <w:numPr>
          <w:ilvl w:val="0"/>
          <w:numId w:val="90"/>
        </w:numPr>
        <w:ind w:firstLineChars="0"/>
      </w:pPr>
      <w:r w:rsidRPr="00B95E1D">
        <w:rPr>
          <w:b/>
          <w:bCs/>
        </w:rPr>
        <w:t>性别</w:t>
      </w:r>
      <w:r w:rsidRPr="00B95E1D">
        <w:t>（</w:t>
      </w:r>
      <w:r w:rsidRPr="00B95E1D">
        <w:t>Gender</w:t>
      </w:r>
      <w:r w:rsidRPr="00B95E1D">
        <w:t>）</w:t>
      </w:r>
      <w:r w:rsidRPr="00B95E1D">
        <w:t xml:space="preserve"> = </w:t>
      </w:r>
      <w:r w:rsidRPr="00B95E1D">
        <w:rPr>
          <w:i/>
          <w:iCs/>
        </w:rPr>
        <w:t>用户性别，类型：字符串，大小：</w:t>
      </w:r>
      <w:r w:rsidRPr="00B95E1D">
        <w:rPr>
          <w:i/>
          <w:iCs/>
        </w:rPr>
        <w:t>1</w:t>
      </w:r>
      <w:r w:rsidRPr="00B95E1D">
        <w:rPr>
          <w:i/>
          <w:iCs/>
        </w:rPr>
        <w:t>，格式：</w:t>
      </w:r>
      <w:r w:rsidRPr="00B95E1D">
        <w:rPr>
          <w:i/>
          <w:iCs/>
        </w:rPr>
        <w:t>"</w:t>
      </w:r>
      <w:r w:rsidRPr="00B95E1D">
        <w:rPr>
          <w:i/>
          <w:iCs/>
        </w:rPr>
        <w:t>男</w:t>
      </w:r>
      <w:r w:rsidRPr="00B95E1D">
        <w:rPr>
          <w:i/>
          <w:iCs/>
        </w:rPr>
        <w:t>"/"</w:t>
      </w:r>
      <w:r w:rsidRPr="00B95E1D">
        <w:rPr>
          <w:i/>
          <w:iCs/>
        </w:rPr>
        <w:t>女</w:t>
      </w:r>
      <w:r w:rsidRPr="00B95E1D">
        <w:rPr>
          <w:i/>
          <w:iCs/>
        </w:rPr>
        <w:t>"</w:t>
      </w:r>
    </w:p>
    <w:p w14:paraId="00516A70" w14:textId="77777777" w:rsidR="00B95E1D" w:rsidRPr="00B95E1D" w:rsidRDefault="00B95E1D" w:rsidP="00B95E1D">
      <w:pPr>
        <w:numPr>
          <w:ilvl w:val="0"/>
          <w:numId w:val="90"/>
        </w:numPr>
        <w:ind w:firstLineChars="0"/>
      </w:pPr>
      <w:r w:rsidRPr="00B95E1D">
        <w:rPr>
          <w:b/>
          <w:bCs/>
        </w:rPr>
        <w:t>出生日期</w:t>
      </w:r>
      <w:r w:rsidRPr="00B95E1D">
        <w:t>（</w:t>
      </w:r>
      <w:r w:rsidRPr="00B95E1D">
        <w:t>DOB</w:t>
      </w:r>
      <w:r w:rsidRPr="00B95E1D">
        <w:t>）</w:t>
      </w:r>
      <w:r w:rsidRPr="00B95E1D">
        <w:t xml:space="preserve"> = </w:t>
      </w:r>
      <w:r w:rsidRPr="00B95E1D">
        <w:rPr>
          <w:i/>
          <w:iCs/>
        </w:rPr>
        <w:t>用户的出生年月，类型：日期，大小：</w:t>
      </w:r>
      <w:r w:rsidRPr="00B95E1D">
        <w:rPr>
          <w:i/>
          <w:iCs/>
        </w:rPr>
        <w:t>10</w:t>
      </w:r>
      <w:r w:rsidRPr="00B95E1D">
        <w:rPr>
          <w:i/>
          <w:iCs/>
        </w:rPr>
        <w:t>，格式：</w:t>
      </w:r>
      <w:r w:rsidRPr="00B95E1D">
        <w:rPr>
          <w:i/>
          <w:iCs/>
        </w:rPr>
        <w:t>YYYY-MM-DD</w:t>
      </w:r>
      <w:r w:rsidRPr="00B95E1D">
        <w:rPr>
          <w:i/>
          <w:iCs/>
        </w:rPr>
        <w:t>，范围：</w:t>
      </w:r>
      <w:r w:rsidRPr="00B95E1D">
        <w:rPr>
          <w:i/>
          <w:iCs/>
        </w:rPr>
        <w:t xml:space="preserve">[1900-01-01, </w:t>
      </w:r>
      <w:r w:rsidRPr="00B95E1D">
        <w:rPr>
          <w:i/>
          <w:iCs/>
        </w:rPr>
        <w:t>当前日期</w:t>
      </w:r>
      <w:r w:rsidRPr="00B95E1D">
        <w:rPr>
          <w:i/>
          <w:iCs/>
        </w:rPr>
        <w:t>]</w:t>
      </w:r>
    </w:p>
    <w:p w14:paraId="4E6CE9A2" w14:textId="77777777" w:rsidR="00B95E1D" w:rsidRPr="00B95E1D" w:rsidRDefault="00B95E1D" w:rsidP="00B95E1D">
      <w:pPr>
        <w:numPr>
          <w:ilvl w:val="0"/>
          <w:numId w:val="90"/>
        </w:numPr>
        <w:ind w:firstLineChars="0"/>
      </w:pPr>
      <w:r w:rsidRPr="00B95E1D">
        <w:rPr>
          <w:b/>
          <w:bCs/>
        </w:rPr>
        <w:t>学院</w:t>
      </w:r>
      <w:r w:rsidRPr="00B95E1D">
        <w:t>（</w:t>
      </w:r>
      <w:r w:rsidRPr="00B95E1D">
        <w:t>Department</w:t>
      </w:r>
      <w:r w:rsidRPr="00B95E1D">
        <w:t>）</w:t>
      </w:r>
      <w:r w:rsidRPr="00B95E1D">
        <w:t xml:space="preserve"> = </w:t>
      </w:r>
      <w:r w:rsidRPr="00B95E1D">
        <w:rPr>
          <w:i/>
          <w:iCs/>
        </w:rPr>
        <w:t>所属学院的名称，类型：字符串，大小：</w:t>
      </w:r>
      <w:r w:rsidRPr="00B95E1D">
        <w:rPr>
          <w:i/>
          <w:iCs/>
        </w:rPr>
        <w:t>50</w:t>
      </w:r>
      <w:r w:rsidRPr="00B95E1D">
        <w:rPr>
          <w:i/>
          <w:iCs/>
        </w:rPr>
        <w:t>，无固定范围</w:t>
      </w:r>
    </w:p>
    <w:p w14:paraId="434BC65E" w14:textId="77777777" w:rsidR="00B95E1D" w:rsidRPr="00B95E1D" w:rsidRDefault="00B95E1D" w:rsidP="00B95E1D">
      <w:pPr>
        <w:numPr>
          <w:ilvl w:val="0"/>
          <w:numId w:val="90"/>
        </w:numPr>
        <w:ind w:firstLineChars="0"/>
      </w:pPr>
      <w:r w:rsidRPr="00B95E1D">
        <w:rPr>
          <w:b/>
          <w:bCs/>
        </w:rPr>
        <w:t>专业</w:t>
      </w:r>
      <w:r w:rsidRPr="00B95E1D">
        <w:t>（</w:t>
      </w:r>
      <w:r w:rsidRPr="00B95E1D">
        <w:t>Major</w:t>
      </w:r>
      <w:r w:rsidRPr="00B95E1D">
        <w:t>）</w:t>
      </w:r>
      <w:r w:rsidRPr="00B95E1D">
        <w:t xml:space="preserve"> = </w:t>
      </w:r>
      <w:r w:rsidRPr="00B95E1D">
        <w:rPr>
          <w:i/>
          <w:iCs/>
        </w:rPr>
        <w:t>学生或教师的专业名称，类型：字符串，大小：</w:t>
      </w:r>
      <w:r w:rsidRPr="00B95E1D">
        <w:rPr>
          <w:i/>
          <w:iCs/>
        </w:rPr>
        <w:t>50</w:t>
      </w:r>
      <w:r w:rsidRPr="00B95E1D">
        <w:rPr>
          <w:i/>
          <w:iCs/>
        </w:rPr>
        <w:t>，无固定范围</w:t>
      </w:r>
    </w:p>
    <w:p w14:paraId="4D05D632" w14:textId="77777777" w:rsidR="00B95E1D" w:rsidRPr="00B95E1D" w:rsidRDefault="00B95E1D" w:rsidP="00B95E1D">
      <w:pPr>
        <w:numPr>
          <w:ilvl w:val="0"/>
          <w:numId w:val="90"/>
        </w:numPr>
        <w:ind w:firstLineChars="0"/>
      </w:pPr>
      <w:r w:rsidRPr="00B95E1D">
        <w:rPr>
          <w:b/>
          <w:bCs/>
        </w:rPr>
        <w:t>课程编号</w:t>
      </w:r>
      <w:r w:rsidRPr="00B95E1D">
        <w:t>（</w:t>
      </w:r>
      <w:proofErr w:type="spellStart"/>
      <w:r w:rsidRPr="00B95E1D">
        <w:t>Course_ID</w:t>
      </w:r>
      <w:proofErr w:type="spellEnd"/>
      <w:r w:rsidRPr="00B95E1D">
        <w:t>）</w:t>
      </w:r>
      <w:r w:rsidRPr="00B95E1D">
        <w:t xml:space="preserve"> = </w:t>
      </w:r>
      <w:r w:rsidRPr="00B95E1D">
        <w:rPr>
          <w:i/>
          <w:iCs/>
        </w:rPr>
        <w:t>课程的唯一标识符，用于区分不同课程，类型：字符串，大小：</w:t>
      </w:r>
      <w:r w:rsidRPr="00B95E1D">
        <w:rPr>
          <w:i/>
          <w:iCs/>
        </w:rPr>
        <w:t>5</w:t>
      </w:r>
      <w:r w:rsidRPr="00B95E1D">
        <w:rPr>
          <w:i/>
          <w:iCs/>
        </w:rPr>
        <w:t>，格式：</w:t>
      </w:r>
      <w:r w:rsidRPr="00B95E1D">
        <w:rPr>
          <w:i/>
          <w:iCs/>
        </w:rPr>
        <w:t>XXXXX</w:t>
      </w:r>
      <w:r w:rsidRPr="00B95E1D">
        <w:rPr>
          <w:i/>
          <w:iCs/>
        </w:rPr>
        <w:t>，范围：</w:t>
      </w:r>
      <w:r w:rsidRPr="00B95E1D">
        <w:rPr>
          <w:i/>
          <w:iCs/>
        </w:rPr>
        <w:t>[00001, 99999]</w:t>
      </w:r>
    </w:p>
    <w:p w14:paraId="73F71207" w14:textId="77777777" w:rsidR="00B95E1D" w:rsidRPr="00B95E1D" w:rsidRDefault="00B95E1D" w:rsidP="00B95E1D">
      <w:pPr>
        <w:numPr>
          <w:ilvl w:val="0"/>
          <w:numId w:val="90"/>
        </w:numPr>
        <w:ind w:firstLineChars="0"/>
      </w:pPr>
      <w:r w:rsidRPr="00B95E1D">
        <w:rPr>
          <w:b/>
          <w:bCs/>
        </w:rPr>
        <w:t>课程名称</w:t>
      </w:r>
      <w:r w:rsidRPr="00B95E1D">
        <w:t>（</w:t>
      </w:r>
      <w:proofErr w:type="spellStart"/>
      <w:r w:rsidRPr="00B95E1D">
        <w:t>Course_Name</w:t>
      </w:r>
      <w:proofErr w:type="spellEnd"/>
      <w:r w:rsidRPr="00B95E1D">
        <w:t>）</w:t>
      </w:r>
      <w:r w:rsidRPr="00B95E1D">
        <w:t xml:space="preserve"> = </w:t>
      </w:r>
      <w:r w:rsidRPr="00B95E1D">
        <w:rPr>
          <w:i/>
          <w:iCs/>
        </w:rPr>
        <w:t>课程的名称，类型：字符串，大小：</w:t>
      </w:r>
      <w:r w:rsidRPr="00B95E1D">
        <w:rPr>
          <w:i/>
          <w:iCs/>
        </w:rPr>
        <w:t>50</w:t>
      </w:r>
      <w:r w:rsidRPr="00B95E1D">
        <w:rPr>
          <w:i/>
          <w:iCs/>
        </w:rPr>
        <w:t>，无固定范围</w:t>
      </w:r>
    </w:p>
    <w:p w14:paraId="687B9CE3" w14:textId="77777777" w:rsidR="00B95E1D" w:rsidRPr="00B95E1D" w:rsidRDefault="00B95E1D" w:rsidP="00B95E1D">
      <w:pPr>
        <w:numPr>
          <w:ilvl w:val="0"/>
          <w:numId w:val="90"/>
        </w:numPr>
        <w:ind w:firstLineChars="0"/>
      </w:pPr>
      <w:r w:rsidRPr="00B95E1D">
        <w:rPr>
          <w:b/>
          <w:bCs/>
        </w:rPr>
        <w:t>学分</w:t>
      </w:r>
      <w:r w:rsidRPr="00B95E1D">
        <w:t>（</w:t>
      </w:r>
      <w:r w:rsidRPr="00B95E1D">
        <w:t>Credit</w:t>
      </w:r>
      <w:r w:rsidRPr="00B95E1D">
        <w:t>）</w:t>
      </w:r>
      <w:r w:rsidRPr="00B95E1D">
        <w:t xml:space="preserve"> = </w:t>
      </w:r>
      <w:r w:rsidRPr="00B95E1D">
        <w:rPr>
          <w:i/>
          <w:iCs/>
        </w:rPr>
        <w:t>课程的学分值，类型：浮点型，大小：</w:t>
      </w:r>
      <w:r w:rsidRPr="00B95E1D">
        <w:rPr>
          <w:i/>
          <w:iCs/>
        </w:rPr>
        <w:t>4</w:t>
      </w:r>
      <w:r w:rsidRPr="00B95E1D">
        <w:rPr>
          <w:i/>
          <w:iCs/>
        </w:rPr>
        <w:t>，格式：</w:t>
      </w:r>
      <w:r w:rsidRPr="00B95E1D">
        <w:rPr>
          <w:i/>
          <w:iCs/>
        </w:rPr>
        <w:t>#.0</w:t>
      </w:r>
      <w:r w:rsidRPr="00B95E1D">
        <w:rPr>
          <w:i/>
          <w:iCs/>
        </w:rPr>
        <w:t>，范围：</w:t>
      </w:r>
      <w:r w:rsidRPr="00B95E1D">
        <w:rPr>
          <w:i/>
          <w:iCs/>
        </w:rPr>
        <w:t>[0.0, 10.0]</w:t>
      </w:r>
    </w:p>
    <w:p w14:paraId="693EA487" w14:textId="77777777" w:rsidR="00B95E1D" w:rsidRPr="00B95E1D" w:rsidRDefault="00B95E1D" w:rsidP="00B95E1D">
      <w:pPr>
        <w:numPr>
          <w:ilvl w:val="0"/>
          <w:numId w:val="90"/>
        </w:numPr>
        <w:ind w:firstLineChars="0"/>
      </w:pPr>
      <w:r w:rsidRPr="00B95E1D">
        <w:rPr>
          <w:b/>
          <w:bCs/>
        </w:rPr>
        <w:t>成绩</w:t>
      </w:r>
      <w:r w:rsidRPr="00B95E1D">
        <w:t>（</w:t>
      </w:r>
      <w:r w:rsidRPr="00B95E1D">
        <w:t>Grade</w:t>
      </w:r>
      <w:r w:rsidRPr="00B95E1D">
        <w:t>）</w:t>
      </w:r>
      <w:r w:rsidRPr="00B95E1D">
        <w:t xml:space="preserve"> = </w:t>
      </w:r>
      <w:r w:rsidRPr="00B95E1D">
        <w:rPr>
          <w:i/>
          <w:iCs/>
        </w:rPr>
        <w:t>学生某门课程的成绩，类型：浮点型，大小：</w:t>
      </w:r>
      <w:r w:rsidRPr="00B95E1D">
        <w:rPr>
          <w:i/>
          <w:iCs/>
        </w:rPr>
        <w:t>4</w:t>
      </w:r>
      <w:r w:rsidRPr="00B95E1D">
        <w:rPr>
          <w:i/>
          <w:iCs/>
        </w:rPr>
        <w:t>，格式：</w:t>
      </w:r>
      <w:r w:rsidRPr="00B95E1D">
        <w:rPr>
          <w:i/>
          <w:iCs/>
        </w:rPr>
        <w:t>#</w:t>
      </w:r>
      <w:proofErr w:type="gramStart"/>
      <w:r w:rsidRPr="00B95E1D">
        <w:rPr>
          <w:i/>
          <w:iCs/>
        </w:rPr>
        <w:t>#.#</w:t>
      </w:r>
      <w:proofErr w:type="gramEnd"/>
      <w:r w:rsidRPr="00B95E1D">
        <w:rPr>
          <w:i/>
          <w:iCs/>
        </w:rPr>
        <w:t>，范围：</w:t>
      </w:r>
      <w:r w:rsidRPr="00B95E1D">
        <w:rPr>
          <w:i/>
          <w:iCs/>
        </w:rPr>
        <w:t>[0.0, 100.0]</w:t>
      </w:r>
    </w:p>
    <w:p w14:paraId="233AB6BF" w14:textId="77777777" w:rsidR="00B95E1D" w:rsidRPr="00B95E1D" w:rsidRDefault="00B95E1D" w:rsidP="00B95E1D">
      <w:pPr>
        <w:numPr>
          <w:ilvl w:val="0"/>
          <w:numId w:val="90"/>
        </w:numPr>
        <w:ind w:firstLineChars="0"/>
      </w:pPr>
      <w:r w:rsidRPr="00B95E1D">
        <w:rPr>
          <w:b/>
          <w:bCs/>
        </w:rPr>
        <w:t>用户角色</w:t>
      </w:r>
      <w:r w:rsidRPr="00B95E1D">
        <w:t>（</w:t>
      </w:r>
      <w:proofErr w:type="spellStart"/>
      <w:r w:rsidRPr="00B95E1D">
        <w:t>User_Role</w:t>
      </w:r>
      <w:proofErr w:type="spellEnd"/>
      <w:r w:rsidRPr="00B95E1D">
        <w:t>）</w:t>
      </w:r>
      <w:r w:rsidRPr="00B95E1D">
        <w:t xml:space="preserve"> = </w:t>
      </w:r>
      <w:r w:rsidRPr="00B95E1D">
        <w:rPr>
          <w:i/>
          <w:iCs/>
        </w:rPr>
        <w:t>用户在系统中的角色，类型：字符串，大小：</w:t>
      </w:r>
      <w:r w:rsidRPr="00B95E1D">
        <w:rPr>
          <w:i/>
          <w:iCs/>
        </w:rPr>
        <w:t>10</w:t>
      </w:r>
      <w:r w:rsidRPr="00B95E1D">
        <w:rPr>
          <w:i/>
          <w:iCs/>
        </w:rPr>
        <w:t>，范围：</w:t>
      </w:r>
      <w:r w:rsidRPr="00B95E1D">
        <w:rPr>
          <w:i/>
          <w:iCs/>
        </w:rPr>
        <w:t>["</w:t>
      </w:r>
      <w:r w:rsidRPr="00B95E1D">
        <w:rPr>
          <w:i/>
          <w:iCs/>
        </w:rPr>
        <w:t>学生</w:t>
      </w:r>
      <w:r w:rsidRPr="00B95E1D">
        <w:rPr>
          <w:i/>
          <w:iCs/>
        </w:rPr>
        <w:t>", "</w:t>
      </w:r>
      <w:r w:rsidRPr="00B95E1D">
        <w:rPr>
          <w:i/>
          <w:iCs/>
        </w:rPr>
        <w:t>教师</w:t>
      </w:r>
      <w:r w:rsidRPr="00B95E1D">
        <w:rPr>
          <w:i/>
          <w:iCs/>
        </w:rPr>
        <w:t>", "</w:t>
      </w:r>
      <w:r w:rsidRPr="00B95E1D">
        <w:rPr>
          <w:i/>
          <w:iCs/>
        </w:rPr>
        <w:t>管理员</w:t>
      </w:r>
      <w:r w:rsidRPr="00B95E1D">
        <w:rPr>
          <w:i/>
          <w:iCs/>
        </w:rPr>
        <w:t>"]</w:t>
      </w:r>
    </w:p>
    <w:p w14:paraId="1E817FDA" w14:textId="77777777" w:rsidR="00B95E1D" w:rsidRPr="00B95E1D" w:rsidRDefault="00B95E1D" w:rsidP="00B95E1D">
      <w:pPr>
        <w:numPr>
          <w:ilvl w:val="0"/>
          <w:numId w:val="90"/>
        </w:numPr>
        <w:ind w:firstLineChars="0"/>
      </w:pPr>
      <w:r w:rsidRPr="00B95E1D">
        <w:rPr>
          <w:b/>
          <w:bCs/>
        </w:rPr>
        <w:t>密码</w:t>
      </w:r>
      <w:r w:rsidRPr="00B95E1D">
        <w:t>（</w:t>
      </w:r>
      <w:r w:rsidRPr="00B95E1D">
        <w:t>Password</w:t>
      </w:r>
      <w:r w:rsidRPr="00B95E1D">
        <w:t>）</w:t>
      </w:r>
      <w:r w:rsidRPr="00B95E1D">
        <w:t xml:space="preserve"> = </w:t>
      </w:r>
      <w:r w:rsidRPr="00B95E1D">
        <w:rPr>
          <w:i/>
          <w:iCs/>
        </w:rPr>
        <w:t>用户登录密码，类型：字符串，大小：</w:t>
      </w:r>
      <w:r w:rsidRPr="00B95E1D">
        <w:rPr>
          <w:i/>
          <w:iCs/>
        </w:rPr>
        <w:t>16</w:t>
      </w:r>
      <w:r w:rsidRPr="00B95E1D">
        <w:rPr>
          <w:i/>
          <w:iCs/>
        </w:rPr>
        <w:t>，格式：任意字符，必须符合复杂性规则</w:t>
      </w:r>
    </w:p>
    <w:p w14:paraId="69128617" w14:textId="77777777" w:rsidR="00B95E1D" w:rsidRPr="00B95E1D" w:rsidRDefault="00B95E1D" w:rsidP="00B95E1D">
      <w:pPr>
        <w:numPr>
          <w:ilvl w:val="0"/>
          <w:numId w:val="90"/>
        </w:numPr>
        <w:ind w:firstLineChars="0"/>
      </w:pPr>
      <w:r w:rsidRPr="00B95E1D">
        <w:rPr>
          <w:b/>
          <w:bCs/>
        </w:rPr>
        <w:t>登录尝试次数</w:t>
      </w:r>
      <w:r w:rsidRPr="00B95E1D">
        <w:t>（</w:t>
      </w:r>
      <w:proofErr w:type="spellStart"/>
      <w:r w:rsidRPr="00B95E1D">
        <w:t>Login_Attempts</w:t>
      </w:r>
      <w:proofErr w:type="spellEnd"/>
      <w:r w:rsidRPr="00B95E1D">
        <w:t>）</w:t>
      </w:r>
      <w:r w:rsidRPr="00B95E1D">
        <w:t xml:space="preserve"> = </w:t>
      </w:r>
      <w:r w:rsidRPr="00B95E1D">
        <w:rPr>
          <w:i/>
          <w:iCs/>
        </w:rPr>
        <w:t>用户连续登录失败的次数，类型：整数，大小：</w:t>
      </w:r>
      <w:r w:rsidRPr="00B95E1D">
        <w:rPr>
          <w:i/>
          <w:iCs/>
        </w:rPr>
        <w:t>1</w:t>
      </w:r>
      <w:r w:rsidRPr="00B95E1D">
        <w:rPr>
          <w:i/>
          <w:iCs/>
        </w:rPr>
        <w:t>，范围：</w:t>
      </w:r>
      <w:r w:rsidRPr="00B95E1D">
        <w:rPr>
          <w:i/>
          <w:iCs/>
        </w:rPr>
        <w:t>[0, 5]</w:t>
      </w:r>
    </w:p>
    <w:p w14:paraId="540B62A6" w14:textId="77777777" w:rsidR="00B95E1D" w:rsidRPr="00B95E1D" w:rsidRDefault="00B95E1D" w:rsidP="00B95E1D">
      <w:pPr>
        <w:ind w:firstLineChars="0" w:firstLine="0"/>
        <w:rPr>
          <w:b/>
          <w:bCs/>
        </w:rPr>
      </w:pPr>
      <w:r w:rsidRPr="00B95E1D">
        <w:rPr>
          <w:b/>
          <w:bCs/>
        </w:rPr>
        <w:t xml:space="preserve">8.2 </w:t>
      </w:r>
      <w:r w:rsidRPr="00B95E1D">
        <w:rPr>
          <w:b/>
          <w:bCs/>
        </w:rPr>
        <w:t>选择项</w:t>
      </w:r>
    </w:p>
    <w:p w14:paraId="53D45CC2" w14:textId="77777777" w:rsidR="00B95E1D" w:rsidRPr="00B95E1D" w:rsidRDefault="00B95E1D" w:rsidP="00B95E1D">
      <w:pPr>
        <w:numPr>
          <w:ilvl w:val="0"/>
          <w:numId w:val="91"/>
        </w:numPr>
        <w:ind w:firstLineChars="0"/>
      </w:pPr>
      <w:r w:rsidRPr="00B95E1D">
        <w:rPr>
          <w:b/>
          <w:bCs/>
        </w:rPr>
        <w:t>性别</w:t>
      </w:r>
      <w:r w:rsidRPr="00B95E1D">
        <w:t>（</w:t>
      </w:r>
      <w:r w:rsidRPr="00B95E1D">
        <w:t>Gender</w:t>
      </w:r>
      <w:r w:rsidRPr="00B95E1D">
        <w:t>）</w:t>
      </w:r>
      <w:r w:rsidRPr="00B95E1D">
        <w:t xml:space="preserve"> = ["</w:t>
      </w:r>
      <w:r w:rsidRPr="00B95E1D">
        <w:t>男</w:t>
      </w:r>
      <w:r w:rsidRPr="00B95E1D">
        <w:t>" | "</w:t>
      </w:r>
      <w:r w:rsidRPr="00B95E1D">
        <w:t>女</w:t>
      </w:r>
      <w:r w:rsidRPr="00B95E1D">
        <w:t>"]</w:t>
      </w:r>
    </w:p>
    <w:p w14:paraId="14F7723E" w14:textId="77777777" w:rsidR="00B95E1D" w:rsidRPr="00B95E1D" w:rsidRDefault="00B95E1D" w:rsidP="00B95E1D">
      <w:pPr>
        <w:numPr>
          <w:ilvl w:val="0"/>
          <w:numId w:val="91"/>
        </w:numPr>
        <w:ind w:firstLineChars="0"/>
      </w:pPr>
      <w:r w:rsidRPr="00B95E1D">
        <w:rPr>
          <w:b/>
          <w:bCs/>
        </w:rPr>
        <w:t>用户角色</w:t>
      </w:r>
      <w:r w:rsidRPr="00B95E1D">
        <w:t>（</w:t>
      </w:r>
      <w:proofErr w:type="spellStart"/>
      <w:r w:rsidRPr="00B95E1D">
        <w:t>User_Role</w:t>
      </w:r>
      <w:proofErr w:type="spellEnd"/>
      <w:r w:rsidRPr="00B95E1D">
        <w:t>）</w:t>
      </w:r>
      <w:r w:rsidRPr="00B95E1D">
        <w:t xml:space="preserve"> = ["</w:t>
      </w:r>
      <w:r w:rsidRPr="00B95E1D">
        <w:t>学生</w:t>
      </w:r>
      <w:r w:rsidRPr="00B95E1D">
        <w:t>" | "</w:t>
      </w:r>
      <w:r w:rsidRPr="00B95E1D">
        <w:t>教师</w:t>
      </w:r>
      <w:r w:rsidRPr="00B95E1D">
        <w:t>" | "</w:t>
      </w:r>
      <w:r w:rsidRPr="00B95E1D">
        <w:t>管理员</w:t>
      </w:r>
      <w:r w:rsidRPr="00B95E1D">
        <w:t>"]</w:t>
      </w:r>
    </w:p>
    <w:p w14:paraId="73E68059" w14:textId="77777777" w:rsidR="00B95E1D" w:rsidRPr="00B95E1D" w:rsidRDefault="00B95E1D" w:rsidP="00B95E1D">
      <w:pPr>
        <w:numPr>
          <w:ilvl w:val="0"/>
          <w:numId w:val="91"/>
        </w:numPr>
        <w:ind w:firstLineChars="0"/>
      </w:pPr>
      <w:r w:rsidRPr="00B95E1D">
        <w:rPr>
          <w:b/>
          <w:bCs/>
        </w:rPr>
        <w:t>成绩等级</w:t>
      </w:r>
      <w:r w:rsidRPr="00B95E1D">
        <w:t>（</w:t>
      </w:r>
      <w:proofErr w:type="spellStart"/>
      <w:r w:rsidRPr="00B95E1D">
        <w:t>Grade_Level</w:t>
      </w:r>
      <w:proofErr w:type="spellEnd"/>
      <w:r w:rsidRPr="00B95E1D">
        <w:t>）</w:t>
      </w:r>
      <w:r w:rsidRPr="00B95E1D">
        <w:t xml:space="preserve"> = ["</w:t>
      </w:r>
      <w:r w:rsidRPr="00B95E1D">
        <w:t>优秀</w:t>
      </w:r>
      <w:r w:rsidRPr="00B95E1D">
        <w:t>" | "</w:t>
      </w:r>
      <w:r w:rsidRPr="00B95E1D">
        <w:t>良好</w:t>
      </w:r>
      <w:r w:rsidRPr="00B95E1D">
        <w:t>" | "</w:t>
      </w:r>
      <w:r w:rsidRPr="00B95E1D">
        <w:t>及格</w:t>
      </w:r>
      <w:r w:rsidRPr="00B95E1D">
        <w:t>" | "</w:t>
      </w:r>
      <w:r w:rsidRPr="00B95E1D">
        <w:t>不及格</w:t>
      </w:r>
      <w:r w:rsidRPr="00B95E1D">
        <w:t>"]</w:t>
      </w:r>
    </w:p>
    <w:p w14:paraId="3BCB386D" w14:textId="77777777" w:rsidR="00B95E1D" w:rsidRPr="00B95E1D" w:rsidRDefault="00B95E1D" w:rsidP="00B95E1D">
      <w:pPr>
        <w:ind w:firstLineChars="0" w:firstLine="0"/>
        <w:rPr>
          <w:b/>
          <w:bCs/>
        </w:rPr>
      </w:pPr>
      <w:r w:rsidRPr="00B95E1D">
        <w:rPr>
          <w:b/>
          <w:bCs/>
        </w:rPr>
        <w:t xml:space="preserve">8.3 </w:t>
      </w:r>
      <w:r w:rsidRPr="00B95E1D">
        <w:rPr>
          <w:b/>
          <w:bCs/>
        </w:rPr>
        <w:t>组合项</w:t>
      </w:r>
    </w:p>
    <w:p w14:paraId="7E40785F" w14:textId="77777777" w:rsidR="00B95E1D" w:rsidRPr="00B95E1D" w:rsidRDefault="00B95E1D" w:rsidP="00B95E1D">
      <w:pPr>
        <w:numPr>
          <w:ilvl w:val="0"/>
          <w:numId w:val="92"/>
        </w:numPr>
        <w:ind w:firstLineChars="0"/>
      </w:pPr>
      <w:r w:rsidRPr="00B95E1D">
        <w:rPr>
          <w:b/>
          <w:bCs/>
        </w:rPr>
        <w:t>学生信息</w:t>
      </w:r>
      <w:r w:rsidRPr="00B95E1D">
        <w:t>（</w:t>
      </w:r>
      <w:proofErr w:type="spellStart"/>
      <w:r w:rsidRPr="00B95E1D">
        <w:t>Student_Info</w:t>
      </w:r>
      <w:proofErr w:type="spellEnd"/>
      <w:r w:rsidRPr="00B95E1D">
        <w:t>）</w:t>
      </w:r>
      <w:r w:rsidRPr="00B95E1D">
        <w:t xml:space="preserve"> = </w:t>
      </w:r>
      <w:r w:rsidRPr="00B95E1D">
        <w:t>学号</w:t>
      </w:r>
      <w:r w:rsidRPr="00B95E1D">
        <w:t xml:space="preserve"> + </w:t>
      </w:r>
      <w:r w:rsidRPr="00B95E1D">
        <w:t>姓名</w:t>
      </w:r>
      <w:r w:rsidRPr="00B95E1D">
        <w:t xml:space="preserve"> + </w:t>
      </w:r>
      <w:r w:rsidRPr="00B95E1D">
        <w:t>性别</w:t>
      </w:r>
      <w:r w:rsidRPr="00B95E1D">
        <w:t xml:space="preserve"> + </w:t>
      </w:r>
      <w:r w:rsidRPr="00B95E1D">
        <w:t>出生日期</w:t>
      </w:r>
      <w:r w:rsidRPr="00B95E1D">
        <w:t xml:space="preserve"> + </w:t>
      </w:r>
      <w:r w:rsidRPr="00B95E1D">
        <w:t>学院</w:t>
      </w:r>
      <w:r w:rsidRPr="00B95E1D">
        <w:t xml:space="preserve"> + </w:t>
      </w:r>
      <w:r w:rsidRPr="00B95E1D">
        <w:t>专业</w:t>
      </w:r>
    </w:p>
    <w:p w14:paraId="0A56DF5C" w14:textId="77777777" w:rsidR="00B95E1D" w:rsidRPr="00B95E1D" w:rsidRDefault="00B95E1D" w:rsidP="00B95E1D">
      <w:pPr>
        <w:numPr>
          <w:ilvl w:val="0"/>
          <w:numId w:val="92"/>
        </w:numPr>
        <w:ind w:firstLineChars="0"/>
      </w:pPr>
      <w:r w:rsidRPr="00B95E1D">
        <w:rPr>
          <w:b/>
          <w:bCs/>
        </w:rPr>
        <w:t>教师信息</w:t>
      </w:r>
      <w:r w:rsidRPr="00B95E1D">
        <w:t>（</w:t>
      </w:r>
      <w:proofErr w:type="spellStart"/>
      <w:r w:rsidRPr="00B95E1D">
        <w:t>Teacher_Info</w:t>
      </w:r>
      <w:proofErr w:type="spellEnd"/>
      <w:r w:rsidRPr="00B95E1D">
        <w:t>）</w:t>
      </w:r>
      <w:r w:rsidRPr="00B95E1D">
        <w:t xml:space="preserve"> = </w:t>
      </w:r>
      <w:r w:rsidRPr="00B95E1D">
        <w:t>职工编号</w:t>
      </w:r>
      <w:r w:rsidRPr="00B95E1D">
        <w:t xml:space="preserve"> + </w:t>
      </w:r>
      <w:r w:rsidRPr="00B95E1D">
        <w:t>姓名</w:t>
      </w:r>
      <w:r w:rsidRPr="00B95E1D">
        <w:t xml:space="preserve"> + </w:t>
      </w:r>
      <w:r w:rsidRPr="00B95E1D">
        <w:t>性别</w:t>
      </w:r>
      <w:r w:rsidRPr="00B95E1D">
        <w:t xml:space="preserve"> + </w:t>
      </w:r>
      <w:r w:rsidRPr="00B95E1D">
        <w:t>出生日期</w:t>
      </w:r>
      <w:r w:rsidRPr="00B95E1D">
        <w:t xml:space="preserve"> + </w:t>
      </w:r>
      <w:r w:rsidRPr="00B95E1D">
        <w:t>学院</w:t>
      </w:r>
      <w:r w:rsidRPr="00B95E1D">
        <w:t xml:space="preserve"> + </w:t>
      </w:r>
      <w:r w:rsidRPr="00B95E1D">
        <w:t>专业</w:t>
      </w:r>
    </w:p>
    <w:p w14:paraId="41C36FDD" w14:textId="77777777" w:rsidR="00B95E1D" w:rsidRPr="00B95E1D" w:rsidRDefault="00B95E1D" w:rsidP="00B95E1D">
      <w:pPr>
        <w:numPr>
          <w:ilvl w:val="0"/>
          <w:numId w:val="92"/>
        </w:numPr>
        <w:ind w:firstLineChars="0"/>
      </w:pPr>
      <w:r w:rsidRPr="00B95E1D">
        <w:rPr>
          <w:b/>
          <w:bCs/>
        </w:rPr>
        <w:t>课程信息</w:t>
      </w:r>
      <w:r w:rsidRPr="00B95E1D">
        <w:t>（</w:t>
      </w:r>
      <w:proofErr w:type="spellStart"/>
      <w:r w:rsidRPr="00B95E1D">
        <w:t>Course_Info</w:t>
      </w:r>
      <w:proofErr w:type="spellEnd"/>
      <w:r w:rsidRPr="00B95E1D">
        <w:t>）</w:t>
      </w:r>
      <w:r w:rsidRPr="00B95E1D">
        <w:t xml:space="preserve"> = </w:t>
      </w:r>
      <w:r w:rsidRPr="00B95E1D">
        <w:t>课程编号</w:t>
      </w:r>
      <w:r w:rsidRPr="00B95E1D">
        <w:t xml:space="preserve"> + </w:t>
      </w:r>
      <w:r w:rsidRPr="00B95E1D">
        <w:t>课程名称</w:t>
      </w:r>
      <w:r w:rsidRPr="00B95E1D">
        <w:t xml:space="preserve"> + </w:t>
      </w:r>
      <w:r w:rsidRPr="00B95E1D">
        <w:t>学分</w:t>
      </w:r>
      <w:r w:rsidRPr="00B95E1D">
        <w:t xml:space="preserve"> + </w:t>
      </w:r>
      <w:r w:rsidRPr="00B95E1D">
        <w:t>任课教师编号</w:t>
      </w:r>
    </w:p>
    <w:p w14:paraId="01A747E8" w14:textId="77777777" w:rsidR="00B95E1D" w:rsidRPr="00B95E1D" w:rsidRDefault="00B95E1D" w:rsidP="00B95E1D">
      <w:pPr>
        <w:numPr>
          <w:ilvl w:val="0"/>
          <w:numId w:val="92"/>
        </w:numPr>
        <w:ind w:firstLineChars="0"/>
      </w:pPr>
      <w:r w:rsidRPr="00B95E1D">
        <w:rPr>
          <w:b/>
          <w:bCs/>
        </w:rPr>
        <w:t>成绩信息</w:t>
      </w:r>
      <w:r w:rsidRPr="00B95E1D">
        <w:t>（</w:t>
      </w:r>
      <w:proofErr w:type="spellStart"/>
      <w:r w:rsidRPr="00B95E1D">
        <w:t>Grade_Info</w:t>
      </w:r>
      <w:proofErr w:type="spellEnd"/>
      <w:r w:rsidRPr="00B95E1D">
        <w:t>）</w:t>
      </w:r>
      <w:r w:rsidRPr="00B95E1D">
        <w:t xml:space="preserve"> = </w:t>
      </w:r>
      <w:r w:rsidRPr="00B95E1D">
        <w:t>课程编号</w:t>
      </w:r>
      <w:r w:rsidRPr="00B95E1D">
        <w:t xml:space="preserve"> + </w:t>
      </w:r>
      <w:r w:rsidRPr="00B95E1D">
        <w:t>学生学号</w:t>
      </w:r>
      <w:r w:rsidRPr="00B95E1D">
        <w:t xml:space="preserve"> + </w:t>
      </w:r>
      <w:r w:rsidRPr="00B95E1D">
        <w:t>成绩</w:t>
      </w:r>
    </w:p>
    <w:p w14:paraId="352451E0" w14:textId="77777777" w:rsidR="00B95E1D" w:rsidRPr="00B95E1D" w:rsidRDefault="00B95E1D" w:rsidP="00B95E1D">
      <w:pPr>
        <w:ind w:firstLineChars="0" w:firstLine="0"/>
        <w:rPr>
          <w:b/>
          <w:bCs/>
        </w:rPr>
      </w:pPr>
      <w:r w:rsidRPr="00B95E1D">
        <w:rPr>
          <w:b/>
          <w:bCs/>
        </w:rPr>
        <w:t xml:space="preserve">8.4 </w:t>
      </w:r>
      <w:r w:rsidRPr="00B95E1D">
        <w:rPr>
          <w:b/>
          <w:bCs/>
        </w:rPr>
        <w:t>重复项</w:t>
      </w:r>
    </w:p>
    <w:p w14:paraId="4D65C987" w14:textId="77777777" w:rsidR="00B95E1D" w:rsidRPr="00B95E1D" w:rsidRDefault="00B95E1D" w:rsidP="00B95E1D">
      <w:pPr>
        <w:numPr>
          <w:ilvl w:val="0"/>
          <w:numId w:val="93"/>
        </w:numPr>
        <w:ind w:firstLineChars="0"/>
      </w:pPr>
      <w:r w:rsidRPr="00B95E1D">
        <w:rPr>
          <w:b/>
          <w:bCs/>
        </w:rPr>
        <w:t>学生成绩列表</w:t>
      </w:r>
      <w:r w:rsidRPr="00B95E1D">
        <w:t>（</w:t>
      </w:r>
      <w:proofErr w:type="spellStart"/>
      <w:r w:rsidRPr="00B95E1D">
        <w:t>Student_Grades_List</w:t>
      </w:r>
      <w:proofErr w:type="spellEnd"/>
      <w:r w:rsidRPr="00B95E1D">
        <w:t>）</w:t>
      </w:r>
      <w:r w:rsidRPr="00B95E1D">
        <w:t xml:space="preserve"> = {</w:t>
      </w:r>
      <w:r w:rsidRPr="00B95E1D">
        <w:t>成绩信息</w:t>
      </w:r>
      <w:r w:rsidRPr="00B95E1D">
        <w:t>}</w:t>
      </w:r>
      <w:r w:rsidRPr="00B95E1D">
        <w:t>，最小值：</w:t>
      </w:r>
      <w:r w:rsidRPr="00B95E1D">
        <w:t>1</w:t>
      </w:r>
      <w:r w:rsidRPr="00B95E1D">
        <w:t>，最大值：所有所修课程的成绩记录</w:t>
      </w:r>
    </w:p>
    <w:p w14:paraId="54F12100" w14:textId="77777777" w:rsidR="00B95E1D" w:rsidRPr="00B95E1D" w:rsidRDefault="00B95E1D" w:rsidP="00B95E1D">
      <w:pPr>
        <w:numPr>
          <w:ilvl w:val="0"/>
          <w:numId w:val="93"/>
        </w:numPr>
        <w:ind w:firstLineChars="0"/>
      </w:pPr>
      <w:r w:rsidRPr="00B95E1D">
        <w:rPr>
          <w:b/>
          <w:bCs/>
        </w:rPr>
        <w:lastRenderedPageBreak/>
        <w:t>课程学生列表</w:t>
      </w:r>
      <w:r w:rsidRPr="00B95E1D">
        <w:t>（</w:t>
      </w:r>
      <w:proofErr w:type="spellStart"/>
      <w:r w:rsidRPr="00B95E1D">
        <w:t>Course_Students_List</w:t>
      </w:r>
      <w:proofErr w:type="spellEnd"/>
      <w:r w:rsidRPr="00B95E1D">
        <w:t>）</w:t>
      </w:r>
      <w:r w:rsidRPr="00B95E1D">
        <w:t xml:space="preserve"> = {</w:t>
      </w:r>
      <w:r w:rsidRPr="00B95E1D">
        <w:t>学生学号</w:t>
      </w:r>
      <w:r w:rsidRPr="00B95E1D">
        <w:t>}</w:t>
      </w:r>
      <w:r w:rsidRPr="00B95E1D">
        <w:t>，最小值：</w:t>
      </w:r>
      <w:r w:rsidRPr="00B95E1D">
        <w:t>0</w:t>
      </w:r>
      <w:r w:rsidRPr="00B95E1D">
        <w:t>，最大值：课程容量</w:t>
      </w:r>
    </w:p>
    <w:p w14:paraId="418BD87D" w14:textId="77777777" w:rsidR="00B95E1D" w:rsidRPr="00B95E1D" w:rsidRDefault="00B95E1D" w:rsidP="00B95E1D">
      <w:pPr>
        <w:numPr>
          <w:ilvl w:val="0"/>
          <w:numId w:val="93"/>
        </w:numPr>
        <w:ind w:firstLineChars="0"/>
      </w:pPr>
      <w:r w:rsidRPr="00B95E1D">
        <w:rPr>
          <w:b/>
          <w:bCs/>
        </w:rPr>
        <w:t>学院列表</w:t>
      </w:r>
      <w:r w:rsidRPr="00B95E1D">
        <w:t>（</w:t>
      </w:r>
      <w:proofErr w:type="spellStart"/>
      <w:r w:rsidRPr="00B95E1D">
        <w:t>Department_List</w:t>
      </w:r>
      <w:proofErr w:type="spellEnd"/>
      <w:r w:rsidRPr="00B95E1D">
        <w:t>）</w:t>
      </w:r>
      <w:r w:rsidRPr="00B95E1D">
        <w:t xml:space="preserve"> = {</w:t>
      </w:r>
      <w:r w:rsidRPr="00B95E1D">
        <w:t>学院</w:t>
      </w:r>
      <w:r w:rsidRPr="00B95E1D">
        <w:t>}</w:t>
      </w:r>
      <w:r w:rsidRPr="00B95E1D">
        <w:t>，</w:t>
      </w:r>
      <w:proofErr w:type="gramStart"/>
      <w:r w:rsidRPr="00B95E1D">
        <w:t>无范围</w:t>
      </w:r>
      <w:proofErr w:type="gramEnd"/>
      <w:r w:rsidRPr="00B95E1D">
        <w:t>限制</w:t>
      </w:r>
    </w:p>
    <w:p w14:paraId="20F6D96F" w14:textId="77777777" w:rsidR="00B95E1D" w:rsidRPr="00B95E1D" w:rsidRDefault="00B95E1D" w:rsidP="00B95E1D">
      <w:pPr>
        <w:ind w:firstLineChars="0" w:firstLine="0"/>
        <w:rPr>
          <w:b/>
          <w:bCs/>
        </w:rPr>
      </w:pPr>
      <w:r w:rsidRPr="00B95E1D">
        <w:rPr>
          <w:b/>
          <w:bCs/>
        </w:rPr>
        <w:t>数据定义说明</w:t>
      </w:r>
    </w:p>
    <w:p w14:paraId="390036DD" w14:textId="77777777" w:rsidR="00B95E1D" w:rsidRPr="00B95E1D" w:rsidRDefault="00B95E1D" w:rsidP="00B95E1D">
      <w:pPr>
        <w:numPr>
          <w:ilvl w:val="0"/>
          <w:numId w:val="94"/>
        </w:numPr>
        <w:ind w:firstLineChars="0"/>
      </w:pPr>
      <w:r w:rsidRPr="00B95E1D">
        <w:t>数据名称统一采用中英文命名，英文名称符合常见命名规范，便于代码开发和维护。</w:t>
      </w:r>
    </w:p>
    <w:p w14:paraId="58459752" w14:textId="77777777" w:rsidR="00B95E1D" w:rsidRPr="00B95E1D" w:rsidRDefault="00B95E1D" w:rsidP="00B95E1D">
      <w:pPr>
        <w:numPr>
          <w:ilvl w:val="0"/>
          <w:numId w:val="94"/>
        </w:numPr>
        <w:ind w:firstLineChars="0"/>
      </w:pPr>
      <w:r w:rsidRPr="00B95E1D">
        <w:t>每个数据项的取值范围和格式定义旨在减少数据冗余和输入错误，同时提高数据的可读性和一致性。</w:t>
      </w:r>
    </w:p>
    <w:p w14:paraId="00CB193B" w14:textId="77777777" w:rsidR="00B95E1D" w:rsidRPr="00B95E1D" w:rsidRDefault="00B95E1D" w:rsidP="00B95E1D">
      <w:pPr>
        <w:numPr>
          <w:ilvl w:val="0"/>
          <w:numId w:val="94"/>
        </w:numPr>
        <w:ind w:firstLineChars="0"/>
      </w:pPr>
      <w:r w:rsidRPr="00B95E1D">
        <w:t>以上数据定义为系统核心数据模型的基础，后续开发过程中，可根据实际需求动态扩展或细化。</w:t>
      </w:r>
    </w:p>
    <w:p w14:paraId="4FFBBE64" w14:textId="77777777" w:rsidR="00B95E1D" w:rsidRPr="00B95E1D" w:rsidRDefault="00B95E1D" w:rsidP="00B95E1D">
      <w:pPr>
        <w:ind w:firstLineChars="0" w:firstLine="0"/>
      </w:pPr>
    </w:p>
    <w:p w14:paraId="30C2530C" w14:textId="77777777" w:rsidR="00C23C44" w:rsidRDefault="00C23C44" w:rsidP="00C23C44">
      <w:pPr>
        <w:pStyle w:val="1"/>
      </w:pPr>
      <w:bookmarkStart w:id="112" w:name="_Toc120307689"/>
      <w:bookmarkStart w:id="113" w:name="_Toc121128985"/>
      <w:bookmarkStart w:id="114" w:name="_Toc127799094"/>
      <w:bookmarkStart w:id="115" w:name="_Toc182829789"/>
      <w:r>
        <w:rPr>
          <w:rFonts w:hint="eastAsia"/>
        </w:rPr>
        <w:t>分析模型</w:t>
      </w:r>
      <w:bookmarkEnd w:id="112"/>
      <w:bookmarkEnd w:id="113"/>
      <w:bookmarkEnd w:id="114"/>
      <w:bookmarkEnd w:id="115"/>
    </w:p>
    <w:p w14:paraId="138AF0F8" w14:textId="158E0EC6" w:rsidR="00B97BEF" w:rsidRDefault="00B97BEF" w:rsidP="00B97BEF">
      <w:pPr>
        <w:ind w:firstLineChars="0" w:firstLine="0"/>
      </w:pPr>
      <w:r>
        <w:rPr>
          <w:rFonts w:hint="eastAsia"/>
        </w:rPr>
        <w:t>整个系统的类图设计如图</w:t>
      </w:r>
      <w:r>
        <w:rPr>
          <w:rFonts w:hint="eastAsia"/>
        </w:rPr>
        <w:t>9-1</w:t>
      </w:r>
      <w:r>
        <w:rPr>
          <w:rFonts w:hint="eastAsia"/>
        </w:rPr>
        <w:t>所示。</w:t>
      </w:r>
    </w:p>
    <w:p w14:paraId="020F8D3E" w14:textId="01D62F23" w:rsidR="00B97BEF" w:rsidRDefault="00B97BEF" w:rsidP="00B97BEF">
      <w:pPr>
        <w:pStyle w:val="20"/>
        <w:ind w:leftChars="0" w:left="0" w:firstLineChars="0" w:firstLine="0"/>
        <w:jc w:val="center"/>
        <w:rPr>
          <w:sz w:val="30"/>
          <w:szCs w:val="30"/>
        </w:rPr>
      </w:pPr>
      <w:r>
        <w:rPr>
          <w:noProof/>
          <w:sz w:val="30"/>
          <w:szCs w:val="30"/>
        </w:rPr>
        <w:object w:dxaOrig="13218" w:dyaOrig="9027" w14:anchorId="29AA3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9" o:spid="_x0000_i1025" type="#_x0000_t75" alt="" style="width:415.15pt;height:283.45pt;mso-position-horizontal-relative:page;mso-position-vertical-relative:page" o:ole="">
            <v:fill o:detectmouseclick="t"/>
            <v:imagedata r:id="rId9" o:title=""/>
            <o:lock v:ext="edit" aspectratio="f"/>
          </v:shape>
          <o:OLEObject Type="Embed" ProgID="Visio.Drawing.15" ShapeID="对象 9" DrawAspect="Content" ObjectID="_1793791968" r:id="rId10">
            <o:FieldCodes>\* MERGEFORMAT</o:FieldCodes>
          </o:OLEObject>
        </w:object>
      </w:r>
    </w:p>
    <w:p w14:paraId="573203A7" w14:textId="78A1EB60" w:rsidR="00B97BEF" w:rsidRPr="00B97BEF" w:rsidRDefault="00B97BEF" w:rsidP="00B97BEF">
      <w:pPr>
        <w:pStyle w:val="20"/>
        <w:spacing w:after="0"/>
        <w:ind w:leftChars="0" w:left="0" w:firstLineChars="0" w:firstLine="0"/>
        <w:jc w:val="center"/>
        <w:rPr>
          <w:sz w:val="11"/>
          <w:szCs w:val="15"/>
        </w:rPr>
      </w:pPr>
      <w:r w:rsidRPr="00B97BEF">
        <w:rPr>
          <w:rFonts w:hint="eastAsia"/>
          <w:sz w:val="18"/>
          <w:szCs w:val="18"/>
        </w:rPr>
        <w:t>图</w:t>
      </w:r>
      <w:r>
        <w:rPr>
          <w:rFonts w:hint="eastAsia"/>
          <w:sz w:val="18"/>
          <w:szCs w:val="18"/>
        </w:rPr>
        <w:t xml:space="preserve">9-1 </w:t>
      </w:r>
      <w:r>
        <w:rPr>
          <w:rFonts w:hint="eastAsia"/>
          <w:sz w:val="18"/>
          <w:szCs w:val="18"/>
        </w:rPr>
        <w:t>项目类图</w:t>
      </w:r>
    </w:p>
    <w:p w14:paraId="2BA853AE" w14:textId="77777777" w:rsidR="00C23C44" w:rsidRDefault="00C23C44" w:rsidP="00C23C44">
      <w:pPr>
        <w:pStyle w:val="1"/>
      </w:pPr>
      <w:bookmarkStart w:id="116" w:name="_Toc120307690"/>
      <w:bookmarkStart w:id="117" w:name="_Toc121128986"/>
      <w:bookmarkStart w:id="118" w:name="_Toc127799095"/>
      <w:bookmarkStart w:id="119" w:name="_Toc182829790"/>
      <w:r>
        <w:rPr>
          <w:rFonts w:hint="eastAsia"/>
        </w:rPr>
        <w:t>待定问题列表</w:t>
      </w:r>
      <w:bookmarkEnd w:id="116"/>
      <w:bookmarkEnd w:id="117"/>
      <w:bookmarkEnd w:id="118"/>
      <w:bookmarkEnd w:id="119"/>
    </w:p>
    <w:p w14:paraId="3F8AEFB2" w14:textId="77777777" w:rsidR="000A7698" w:rsidRPr="000A7698" w:rsidRDefault="000A7698" w:rsidP="000A7698">
      <w:pPr>
        <w:pStyle w:val="20"/>
      </w:pPr>
      <w:r w:rsidRPr="000A7698">
        <w:t>以下是软件产品需求分析报告中尚未确定的问题列表，每项问题均附带编号以便后续跟踪与调查：</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52"/>
        <w:gridCol w:w="2061"/>
        <w:gridCol w:w="1168"/>
        <w:gridCol w:w="1146"/>
        <w:gridCol w:w="1164"/>
        <w:gridCol w:w="1605"/>
      </w:tblGrid>
      <w:tr w:rsidR="000A7698" w:rsidRPr="000A7698" w14:paraId="73DA90EE" w14:textId="77777777" w:rsidTr="000A7698">
        <w:trPr>
          <w:tblHeader/>
          <w:tblCellSpacing w:w="15" w:type="dxa"/>
        </w:trPr>
        <w:tc>
          <w:tcPr>
            <w:tcW w:w="0" w:type="auto"/>
            <w:vAlign w:val="center"/>
            <w:hideMark/>
          </w:tcPr>
          <w:p w14:paraId="501A42CD" w14:textId="77777777" w:rsidR="000A7698" w:rsidRPr="000A7698" w:rsidRDefault="000A7698" w:rsidP="000A7698">
            <w:pPr>
              <w:pStyle w:val="20"/>
              <w:ind w:firstLine="422"/>
              <w:rPr>
                <w:b/>
                <w:bCs/>
              </w:rPr>
            </w:pPr>
            <w:r w:rsidRPr="000A7698">
              <w:rPr>
                <w:b/>
                <w:bCs/>
              </w:rPr>
              <w:lastRenderedPageBreak/>
              <w:t>编号</w:t>
            </w:r>
          </w:p>
        </w:tc>
        <w:tc>
          <w:tcPr>
            <w:tcW w:w="0" w:type="auto"/>
            <w:vAlign w:val="center"/>
            <w:hideMark/>
          </w:tcPr>
          <w:p w14:paraId="1A8182B9" w14:textId="77777777" w:rsidR="000A7698" w:rsidRPr="000A7698" w:rsidRDefault="000A7698" w:rsidP="000A7698">
            <w:pPr>
              <w:pStyle w:val="20"/>
              <w:ind w:firstLine="422"/>
              <w:rPr>
                <w:b/>
                <w:bCs/>
              </w:rPr>
            </w:pPr>
            <w:r w:rsidRPr="000A7698">
              <w:rPr>
                <w:b/>
                <w:bCs/>
              </w:rPr>
              <w:t>问题描述</w:t>
            </w:r>
          </w:p>
        </w:tc>
        <w:tc>
          <w:tcPr>
            <w:tcW w:w="0" w:type="auto"/>
            <w:vAlign w:val="center"/>
            <w:hideMark/>
          </w:tcPr>
          <w:p w14:paraId="7580BB49" w14:textId="77777777" w:rsidR="000A7698" w:rsidRPr="000A7698" w:rsidRDefault="000A7698" w:rsidP="000A7698">
            <w:pPr>
              <w:pStyle w:val="20"/>
              <w:ind w:firstLine="422"/>
              <w:rPr>
                <w:b/>
                <w:bCs/>
              </w:rPr>
            </w:pPr>
            <w:r w:rsidRPr="000A7698">
              <w:rPr>
                <w:b/>
                <w:bCs/>
              </w:rPr>
              <w:t>涉及功能模块</w:t>
            </w:r>
          </w:p>
        </w:tc>
        <w:tc>
          <w:tcPr>
            <w:tcW w:w="0" w:type="auto"/>
            <w:vAlign w:val="center"/>
            <w:hideMark/>
          </w:tcPr>
          <w:p w14:paraId="669DD5AE" w14:textId="77777777" w:rsidR="000A7698" w:rsidRPr="000A7698" w:rsidRDefault="000A7698" w:rsidP="000A7698">
            <w:pPr>
              <w:pStyle w:val="20"/>
              <w:ind w:firstLine="422"/>
              <w:rPr>
                <w:b/>
                <w:bCs/>
              </w:rPr>
            </w:pPr>
            <w:r w:rsidRPr="000A7698">
              <w:rPr>
                <w:b/>
                <w:bCs/>
              </w:rPr>
              <w:t>当前状态</w:t>
            </w:r>
          </w:p>
        </w:tc>
        <w:tc>
          <w:tcPr>
            <w:tcW w:w="0" w:type="auto"/>
            <w:vAlign w:val="center"/>
            <w:hideMark/>
          </w:tcPr>
          <w:p w14:paraId="501B5F48" w14:textId="77777777" w:rsidR="000A7698" w:rsidRPr="000A7698" w:rsidRDefault="000A7698" w:rsidP="000A7698">
            <w:pPr>
              <w:pStyle w:val="20"/>
              <w:ind w:firstLine="422"/>
              <w:rPr>
                <w:b/>
                <w:bCs/>
              </w:rPr>
            </w:pPr>
            <w:r w:rsidRPr="000A7698">
              <w:rPr>
                <w:b/>
                <w:bCs/>
              </w:rPr>
              <w:t>解决负责人</w:t>
            </w:r>
          </w:p>
        </w:tc>
        <w:tc>
          <w:tcPr>
            <w:tcW w:w="0" w:type="auto"/>
            <w:vAlign w:val="center"/>
            <w:hideMark/>
          </w:tcPr>
          <w:p w14:paraId="45233CA6" w14:textId="77777777" w:rsidR="000A7698" w:rsidRPr="000A7698" w:rsidRDefault="000A7698" w:rsidP="000A7698">
            <w:pPr>
              <w:pStyle w:val="20"/>
              <w:ind w:firstLine="422"/>
              <w:rPr>
                <w:b/>
                <w:bCs/>
              </w:rPr>
            </w:pPr>
            <w:r w:rsidRPr="000A7698">
              <w:rPr>
                <w:b/>
                <w:bCs/>
              </w:rPr>
              <w:t>预计解决时间</w:t>
            </w:r>
          </w:p>
        </w:tc>
      </w:tr>
      <w:tr w:rsidR="000A7698" w:rsidRPr="000A7698" w14:paraId="083F6EA1" w14:textId="77777777" w:rsidTr="000A7698">
        <w:trPr>
          <w:tblCellSpacing w:w="15" w:type="dxa"/>
        </w:trPr>
        <w:tc>
          <w:tcPr>
            <w:tcW w:w="0" w:type="auto"/>
            <w:vAlign w:val="center"/>
            <w:hideMark/>
          </w:tcPr>
          <w:p w14:paraId="22F6F87E" w14:textId="77777777" w:rsidR="000A7698" w:rsidRPr="000A7698" w:rsidRDefault="000A7698" w:rsidP="000A7698">
            <w:pPr>
              <w:pStyle w:val="20"/>
            </w:pPr>
            <w:r w:rsidRPr="000A7698">
              <w:t>1</w:t>
            </w:r>
          </w:p>
        </w:tc>
        <w:tc>
          <w:tcPr>
            <w:tcW w:w="0" w:type="auto"/>
            <w:vAlign w:val="center"/>
            <w:hideMark/>
          </w:tcPr>
          <w:p w14:paraId="77A7C154" w14:textId="77777777" w:rsidR="000A7698" w:rsidRPr="000A7698" w:rsidRDefault="000A7698" w:rsidP="000A7698">
            <w:pPr>
              <w:pStyle w:val="20"/>
            </w:pPr>
            <w:r w:rsidRPr="000A7698">
              <w:t>是否需要支持学生查询所有历史成绩，或仅查询当前学期成绩？</w:t>
            </w:r>
          </w:p>
        </w:tc>
        <w:tc>
          <w:tcPr>
            <w:tcW w:w="0" w:type="auto"/>
            <w:vAlign w:val="center"/>
            <w:hideMark/>
          </w:tcPr>
          <w:p w14:paraId="79B09F42" w14:textId="77777777" w:rsidR="000A7698" w:rsidRPr="000A7698" w:rsidRDefault="000A7698" w:rsidP="000A7698">
            <w:pPr>
              <w:pStyle w:val="20"/>
            </w:pPr>
            <w:r w:rsidRPr="000A7698">
              <w:t>学生成绩查询模块</w:t>
            </w:r>
          </w:p>
        </w:tc>
        <w:tc>
          <w:tcPr>
            <w:tcW w:w="0" w:type="auto"/>
            <w:vAlign w:val="center"/>
            <w:hideMark/>
          </w:tcPr>
          <w:p w14:paraId="07DAAEFA" w14:textId="77777777" w:rsidR="000A7698" w:rsidRPr="000A7698" w:rsidRDefault="000A7698" w:rsidP="000A7698">
            <w:pPr>
              <w:pStyle w:val="20"/>
            </w:pPr>
            <w:r w:rsidRPr="000A7698">
              <w:t>待确认</w:t>
            </w:r>
          </w:p>
        </w:tc>
        <w:tc>
          <w:tcPr>
            <w:tcW w:w="0" w:type="auto"/>
            <w:vAlign w:val="center"/>
            <w:hideMark/>
          </w:tcPr>
          <w:p w14:paraId="6B775401" w14:textId="77777777" w:rsidR="000A7698" w:rsidRPr="000A7698" w:rsidRDefault="000A7698" w:rsidP="000A7698">
            <w:pPr>
              <w:pStyle w:val="20"/>
            </w:pPr>
            <w:r w:rsidRPr="000A7698">
              <w:t>产品需求负责人</w:t>
            </w:r>
          </w:p>
        </w:tc>
        <w:tc>
          <w:tcPr>
            <w:tcW w:w="0" w:type="auto"/>
            <w:vAlign w:val="center"/>
            <w:hideMark/>
          </w:tcPr>
          <w:p w14:paraId="5BDEAA7D" w14:textId="77777777" w:rsidR="000A7698" w:rsidRPr="000A7698" w:rsidRDefault="000A7698" w:rsidP="000A7698">
            <w:pPr>
              <w:pStyle w:val="20"/>
            </w:pPr>
            <w:r w:rsidRPr="000A7698">
              <w:t>YYYY-MM-DD</w:t>
            </w:r>
          </w:p>
        </w:tc>
      </w:tr>
      <w:tr w:rsidR="000A7698" w:rsidRPr="000A7698" w14:paraId="6E2F9567" w14:textId="77777777" w:rsidTr="000A7698">
        <w:trPr>
          <w:tblCellSpacing w:w="15" w:type="dxa"/>
        </w:trPr>
        <w:tc>
          <w:tcPr>
            <w:tcW w:w="0" w:type="auto"/>
            <w:vAlign w:val="center"/>
            <w:hideMark/>
          </w:tcPr>
          <w:p w14:paraId="0483DB93" w14:textId="77777777" w:rsidR="000A7698" w:rsidRPr="000A7698" w:rsidRDefault="000A7698" w:rsidP="000A7698">
            <w:pPr>
              <w:pStyle w:val="20"/>
            </w:pPr>
            <w:r w:rsidRPr="000A7698">
              <w:t>2</w:t>
            </w:r>
          </w:p>
        </w:tc>
        <w:tc>
          <w:tcPr>
            <w:tcW w:w="0" w:type="auto"/>
            <w:vAlign w:val="center"/>
            <w:hideMark/>
          </w:tcPr>
          <w:p w14:paraId="518B5C03" w14:textId="77777777" w:rsidR="000A7698" w:rsidRPr="000A7698" w:rsidRDefault="000A7698" w:rsidP="000A7698">
            <w:pPr>
              <w:pStyle w:val="20"/>
            </w:pPr>
            <w:r w:rsidRPr="000A7698">
              <w:t>教师是否需要批量录入学生成绩的功能？</w:t>
            </w:r>
          </w:p>
        </w:tc>
        <w:tc>
          <w:tcPr>
            <w:tcW w:w="0" w:type="auto"/>
            <w:vAlign w:val="center"/>
            <w:hideMark/>
          </w:tcPr>
          <w:p w14:paraId="6A55AF1C" w14:textId="77777777" w:rsidR="000A7698" w:rsidRPr="000A7698" w:rsidRDefault="000A7698" w:rsidP="000A7698">
            <w:pPr>
              <w:pStyle w:val="20"/>
            </w:pPr>
            <w:r w:rsidRPr="000A7698">
              <w:t>教师成绩录入模块</w:t>
            </w:r>
          </w:p>
        </w:tc>
        <w:tc>
          <w:tcPr>
            <w:tcW w:w="0" w:type="auto"/>
            <w:vAlign w:val="center"/>
            <w:hideMark/>
          </w:tcPr>
          <w:p w14:paraId="742BC512" w14:textId="77777777" w:rsidR="000A7698" w:rsidRPr="000A7698" w:rsidRDefault="000A7698" w:rsidP="000A7698">
            <w:pPr>
              <w:pStyle w:val="20"/>
            </w:pPr>
            <w:r w:rsidRPr="000A7698">
              <w:t>待确认</w:t>
            </w:r>
          </w:p>
        </w:tc>
        <w:tc>
          <w:tcPr>
            <w:tcW w:w="0" w:type="auto"/>
            <w:vAlign w:val="center"/>
            <w:hideMark/>
          </w:tcPr>
          <w:p w14:paraId="4E344610" w14:textId="77777777" w:rsidR="000A7698" w:rsidRPr="000A7698" w:rsidRDefault="000A7698" w:rsidP="000A7698">
            <w:pPr>
              <w:pStyle w:val="20"/>
            </w:pPr>
            <w:r w:rsidRPr="000A7698">
              <w:t>系统设计负责人</w:t>
            </w:r>
          </w:p>
        </w:tc>
        <w:tc>
          <w:tcPr>
            <w:tcW w:w="0" w:type="auto"/>
            <w:vAlign w:val="center"/>
            <w:hideMark/>
          </w:tcPr>
          <w:p w14:paraId="4670BDD6" w14:textId="77777777" w:rsidR="000A7698" w:rsidRPr="000A7698" w:rsidRDefault="000A7698" w:rsidP="000A7698">
            <w:pPr>
              <w:pStyle w:val="20"/>
            </w:pPr>
            <w:r w:rsidRPr="000A7698">
              <w:t>YYYY-MM-DD</w:t>
            </w:r>
          </w:p>
        </w:tc>
      </w:tr>
      <w:tr w:rsidR="000A7698" w:rsidRPr="000A7698" w14:paraId="3C4409B1" w14:textId="77777777" w:rsidTr="000A7698">
        <w:trPr>
          <w:tblCellSpacing w:w="15" w:type="dxa"/>
        </w:trPr>
        <w:tc>
          <w:tcPr>
            <w:tcW w:w="0" w:type="auto"/>
            <w:vAlign w:val="center"/>
            <w:hideMark/>
          </w:tcPr>
          <w:p w14:paraId="32838861" w14:textId="77777777" w:rsidR="000A7698" w:rsidRPr="000A7698" w:rsidRDefault="000A7698" w:rsidP="000A7698">
            <w:pPr>
              <w:pStyle w:val="20"/>
            </w:pPr>
            <w:r w:rsidRPr="000A7698">
              <w:t>3</w:t>
            </w:r>
          </w:p>
        </w:tc>
        <w:tc>
          <w:tcPr>
            <w:tcW w:w="0" w:type="auto"/>
            <w:vAlign w:val="center"/>
            <w:hideMark/>
          </w:tcPr>
          <w:p w14:paraId="7B13C3BB" w14:textId="77777777" w:rsidR="000A7698" w:rsidRPr="000A7698" w:rsidRDefault="000A7698" w:rsidP="000A7698">
            <w:pPr>
              <w:pStyle w:val="20"/>
            </w:pPr>
            <w:r w:rsidRPr="000A7698">
              <w:t>管理员是否需要提供批量导入用户数据的功能（如</w:t>
            </w:r>
            <w:r w:rsidRPr="000A7698">
              <w:t xml:space="preserve"> CSV </w:t>
            </w:r>
            <w:r w:rsidRPr="000A7698">
              <w:t>文件格式）？</w:t>
            </w:r>
          </w:p>
        </w:tc>
        <w:tc>
          <w:tcPr>
            <w:tcW w:w="0" w:type="auto"/>
            <w:vAlign w:val="center"/>
            <w:hideMark/>
          </w:tcPr>
          <w:p w14:paraId="4048DC9D" w14:textId="77777777" w:rsidR="000A7698" w:rsidRPr="000A7698" w:rsidRDefault="000A7698" w:rsidP="000A7698">
            <w:pPr>
              <w:pStyle w:val="20"/>
            </w:pPr>
            <w:r w:rsidRPr="000A7698">
              <w:t>管理员用户管理模块</w:t>
            </w:r>
          </w:p>
        </w:tc>
        <w:tc>
          <w:tcPr>
            <w:tcW w:w="0" w:type="auto"/>
            <w:vAlign w:val="center"/>
            <w:hideMark/>
          </w:tcPr>
          <w:p w14:paraId="46443A4B" w14:textId="77777777" w:rsidR="000A7698" w:rsidRPr="000A7698" w:rsidRDefault="000A7698" w:rsidP="000A7698">
            <w:pPr>
              <w:pStyle w:val="20"/>
            </w:pPr>
            <w:r w:rsidRPr="000A7698">
              <w:t>待确认</w:t>
            </w:r>
          </w:p>
        </w:tc>
        <w:tc>
          <w:tcPr>
            <w:tcW w:w="0" w:type="auto"/>
            <w:vAlign w:val="center"/>
            <w:hideMark/>
          </w:tcPr>
          <w:p w14:paraId="427D1F1F" w14:textId="77777777" w:rsidR="000A7698" w:rsidRPr="000A7698" w:rsidRDefault="000A7698" w:rsidP="000A7698">
            <w:pPr>
              <w:pStyle w:val="20"/>
            </w:pPr>
            <w:r w:rsidRPr="000A7698">
              <w:t>产品需求负责人</w:t>
            </w:r>
          </w:p>
        </w:tc>
        <w:tc>
          <w:tcPr>
            <w:tcW w:w="0" w:type="auto"/>
            <w:vAlign w:val="center"/>
            <w:hideMark/>
          </w:tcPr>
          <w:p w14:paraId="551FB3DD" w14:textId="77777777" w:rsidR="000A7698" w:rsidRPr="000A7698" w:rsidRDefault="000A7698" w:rsidP="000A7698">
            <w:pPr>
              <w:pStyle w:val="20"/>
            </w:pPr>
            <w:r w:rsidRPr="000A7698">
              <w:t>YYYY-MM-DD</w:t>
            </w:r>
          </w:p>
        </w:tc>
      </w:tr>
      <w:tr w:rsidR="000A7698" w:rsidRPr="000A7698" w14:paraId="4EE13956" w14:textId="77777777" w:rsidTr="000A7698">
        <w:trPr>
          <w:tblCellSpacing w:w="15" w:type="dxa"/>
        </w:trPr>
        <w:tc>
          <w:tcPr>
            <w:tcW w:w="0" w:type="auto"/>
            <w:vAlign w:val="center"/>
            <w:hideMark/>
          </w:tcPr>
          <w:p w14:paraId="19348E11" w14:textId="77777777" w:rsidR="000A7698" w:rsidRPr="000A7698" w:rsidRDefault="000A7698" w:rsidP="000A7698">
            <w:pPr>
              <w:pStyle w:val="20"/>
            </w:pPr>
            <w:r w:rsidRPr="000A7698">
              <w:t>4</w:t>
            </w:r>
          </w:p>
        </w:tc>
        <w:tc>
          <w:tcPr>
            <w:tcW w:w="0" w:type="auto"/>
            <w:vAlign w:val="center"/>
            <w:hideMark/>
          </w:tcPr>
          <w:p w14:paraId="103ACF96" w14:textId="77777777" w:rsidR="000A7698" w:rsidRPr="000A7698" w:rsidRDefault="000A7698" w:rsidP="000A7698">
            <w:pPr>
              <w:pStyle w:val="20"/>
            </w:pPr>
            <w:r w:rsidRPr="000A7698">
              <w:t>是否需要对学生成绩设定分类阈值（</w:t>
            </w:r>
            <w:proofErr w:type="gramStart"/>
            <w:r w:rsidRPr="000A7698">
              <w:t>如优秀</w:t>
            </w:r>
            <w:proofErr w:type="gramEnd"/>
            <w:r w:rsidRPr="000A7698">
              <w:t>分数线由用户自定义）？</w:t>
            </w:r>
          </w:p>
        </w:tc>
        <w:tc>
          <w:tcPr>
            <w:tcW w:w="0" w:type="auto"/>
            <w:vAlign w:val="center"/>
            <w:hideMark/>
          </w:tcPr>
          <w:p w14:paraId="3B3A63D1" w14:textId="77777777" w:rsidR="000A7698" w:rsidRPr="000A7698" w:rsidRDefault="000A7698" w:rsidP="000A7698">
            <w:pPr>
              <w:pStyle w:val="20"/>
            </w:pPr>
            <w:r w:rsidRPr="000A7698">
              <w:t>分段统计功能模块</w:t>
            </w:r>
          </w:p>
        </w:tc>
        <w:tc>
          <w:tcPr>
            <w:tcW w:w="0" w:type="auto"/>
            <w:vAlign w:val="center"/>
            <w:hideMark/>
          </w:tcPr>
          <w:p w14:paraId="4A1416DA" w14:textId="77777777" w:rsidR="000A7698" w:rsidRPr="000A7698" w:rsidRDefault="000A7698" w:rsidP="000A7698">
            <w:pPr>
              <w:pStyle w:val="20"/>
            </w:pPr>
            <w:r w:rsidRPr="000A7698">
              <w:t>待确认</w:t>
            </w:r>
          </w:p>
        </w:tc>
        <w:tc>
          <w:tcPr>
            <w:tcW w:w="0" w:type="auto"/>
            <w:vAlign w:val="center"/>
            <w:hideMark/>
          </w:tcPr>
          <w:p w14:paraId="7FBD7F6F" w14:textId="77777777" w:rsidR="000A7698" w:rsidRPr="000A7698" w:rsidRDefault="000A7698" w:rsidP="000A7698">
            <w:pPr>
              <w:pStyle w:val="20"/>
            </w:pPr>
            <w:r w:rsidRPr="000A7698">
              <w:t>产品需求负责人</w:t>
            </w:r>
          </w:p>
        </w:tc>
        <w:tc>
          <w:tcPr>
            <w:tcW w:w="0" w:type="auto"/>
            <w:vAlign w:val="center"/>
            <w:hideMark/>
          </w:tcPr>
          <w:p w14:paraId="23CEC827" w14:textId="77777777" w:rsidR="000A7698" w:rsidRPr="000A7698" w:rsidRDefault="000A7698" w:rsidP="000A7698">
            <w:pPr>
              <w:pStyle w:val="20"/>
            </w:pPr>
            <w:r w:rsidRPr="000A7698">
              <w:t>YYYY-MM-DD</w:t>
            </w:r>
          </w:p>
        </w:tc>
      </w:tr>
      <w:tr w:rsidR="000A7698" w:rsidRPr="000A7698" w14:paraId="5980AB18" w14:textId="77777777" w:rsidTr="000A7698">
        <w:trPr>
          <w:tblCellSpacing w:w="15" w:type="dxa"/>
        </w:trPr>
        <w:tc>
          <w:tcPr>
            <w:tcW w:w="0" w:type="auto"/>
            <w:vAlign w:val="center"/>
            <w:hideMark/>
          </w:tcPr>
          <w:p w14:paraId="316188C9" w14:textId="77777777" w:rsidR="000A7698" w:rsidRPr="000A7698" w:rsidRDefault="000A7698" w:rsidP="000A7698">
            <w:pPr>
              <w:pStyle w:val="20"/>
            </w:pPr>
            <w:r w:rsidRPr="000A7698">
              <w:t>5</w:t>
            </w:r>
          </w:p>
        </w:tc>
        <w:tc>
          <w:tcPr>
            <w:tcW w:w="0" w:type="auto"/>
            <w:vAlign w:val="center"/>
            <w:hideMark/>
          </w:tcPr>
          <w:p w14:paraId="05C95A1E" w14:textId="77777777" w:rsidR="000A7698" w:rsidRPr="000A7698" w:rsidRDefault="000A7698" w:rsidP="000A7698">
            <w:pPr>
              <w:pStyle w:val="20"/>
            </w:pPr>
            <w:r w:rsidRPr="000A7698">
              <w:t>日志保存的默认周期是多久？可否由管理员配置？</w:t>
            </w:r>
          </w:p>
        </w:tc>
        <w:tc>
          <w:tcPr>
            <w:tcW w:w="0" w:type="auto"/>
            <w:vAlign w:val="center"/>
            <w:hideMark/>
          </w:tcPr>
          <w:p w14:paraId="1892F53C" w14:textId="77777777" w:rsidR="000A7698" w:rsidRPr="000A7698" w:rsidRDefault="000A7698" w:rsidP="000A7698">
            <w:pPr>
              <w:pStyle w:val="20"/>
            </w:pPr>
            <w:r w:rsidRPr="000A7698">
              <w:t>系统日志管理模块</w:t>
            </w:r>
          </w:p>
        </w:tc>
        <w:tc>
          <w:tcPr>
            <w:tcW w:w="0" w:type="auto"/>
            <w:vAlign w:val="center"/>
            <w:hideMark/>
          </w:tcPr>
          <w:p w14:paraId="58D6CB73" w14:textId="77777777" w:rsidR="000A7698" w:rsidRPr="000A7698" w:rsidRDefault="000A7698" w:rsidP="000A7698">
            <w:pPr>
              <w:pStyle w:val="20"/>
            </w:pPr>
            <w:r w:rsidRPr="000A7698">
              <w:t>待确认</w:t>
            </w:r>
          </w:p>
        </w:tc>
        <w:tc>
          <w:tcPr>
            <w:tcW w:w="0" w:type="auto"/>
            <w:vAlign w:val="center"/>
            <w:hideMark/>
          </w:tcPr>
          <w:p w14:paraId="4347CDA6" w14:textId="77777777" w:rsidR="000A7698" w:rsidRPr="000A7698" w:rsidRDefault="000A7698" w:rsidP="000A7698">
            <w:pPr>
              <w:pStyle w:val="20"/>
            </w:pPr>
            <w:r w:rsidRPr="000A7698">
              <w:t>系统设计负责人</w:t>
            </w:r>
          </w:p>
        </w:tc>
        <w:tc>
          <w:tcPr>
            <w:tcW w:w="0" w:type="auto"/>
            <w:vAlign w:val="center"/>
            <w:hideMark/>
          </w:tcPr>
          <w:p w14:paraId="34A92F19" w14:textId="77777777" w:rsidR="000A7698" w:rsidRPr="000A7698" w:rsidRDefault="000A7698" w:rsidP="000A7698">
            <w:pPr>
              <w:pStyle w:val="20"/>
            </w:pPr>
            <w:r w:rsidRPr="000A7698">
              <w:t>YYYY-MM-DD</w:t>
            </w:r>
          </w:p>
        </w:tc>
      </w:tr>
      <w:tr w:rsidR="000A7698" w:rsidRPr="000A7698" w14:paraId="6EDFAD9C" w14:textId="77777777" w:rsidTr="000A7698">
        <w:trPr>
          <w:tblCellSpacing w:w="15" w:type="dxa"/>
        </w:trPr>
        <w:tc>
          <w:tcPr>
            <w:tcW w:w="0" w:type="auto"/>
            <w:vAlign w:val="center"/>
            <w:hideMark/>
          </w:tcPr>
          <w:p w14:paraId="3830AFD4" w14:textId="77777777" w:rsidR="000A7698" w:rsidRPr="000A7698" w:rsidRDefault="000A7698" w:rsidP="000A7698">
            <w:pPr>
              <w:pStyle w:val="20"/>
            </w:pPr>
            <w:r w:rsidRPr="000A7698">
              <w:t>6</w:t>
            </w:r>
          </w:p>
        </w:tc>
        <w:tc>
          <w:tcPr>
            <w:tcW w:w="0" w:type="auto"/>
            <w:vAlign w:val="center"/>
            <w:hideMark/>
          </w:tcPr>
          <w:p w14:paraId="3ED63860" w14:textId="77777777" w:rsidR="000A7698" w:rsidRPr="000A7698" w:rsidRDefault="000A7698" w:rsidP="000A7698">
            <w:pPr>
              <w:pStyle w:val="20"/>
            </w:pPr>
            <w:r w:rsidRPr="000A7698">
              <w:t>密码复杂性规则的具体要求如何设定？（如必须包含哪些字符类型）</w:t>
            </w:r>
          </w:p>
        </w:tc>
        <w:tc>
          <w:tcPr>
            <w:tcW w:w="0" w:type="auto"/>
            <w:vAlign w:val="center"/>
            <w:hideMark/>
          </w:tcPr>
          <w:p w14:paraId="3B3D84FB" w14:textId="77777777" w:rsidR="000A7698" w:rsidRPr="000A7698" w:rsidRDefault="000A7698" w:rsidP="000A7698">
            <w:pPr>
              <w:pStyle w:val="20"/>
            </w:pPr>
            <w:r w:rsidRPr="000A7698">
              <w:t>用户身份认证模块</w:t>
            </w:r>
          </w:p>
        </w:tc>
        <w:tc>
          <w:tcPr>
            <w:tcW w:w="0" w:type="auto"/>
            <w:vAlign w:val="center"/>
            <w:hideMark/>
          </w:tcPr>
          <w:p w14:paraId="42235D50" w14:textId="77777777" w:rsidR="000A7698" w:rsidRPr="000A7698" w:rsidRDefault="000A7698" w:rsidP="000A7698">
            <w:pPr>
              <w:pStyle w:val="20"/>
            </w:pPr>
            <w:r w:rsidRPr="000A7698">
              <w:t>待确认</w:t>
            </w:r>
          </w:p>
        </w:tc>
        <w:tc>
          <w:tcPr>
            <w:tcW w:w="0" w:type="auto"/>
            <w:vAlign w:val="center"/>
            <w:hideMark/>
          </w:tcPr>
          <w:p w14:paraId="61BF8E84" w14:textId="77777777" w:rsidR="000A7698" w:rsidRPr="000A7698" w:rsidRDefault="000A7698" w:rsidP="000A7698">
            <w:pPr>
              <w:pStyle w:val="20"/>
            </w:pPr>
            <w:r w:rsidRPr="000A7698">
              <w:t>安全设计负责人</w:t>
            </w:r>
          </w:p>
        </w:tc>
        <w:tc>
          <w:tcPr>
            <w:tcW w:w="0" w:type="auto"/>
            <w:vAlign w:val="center"/>
            <w:hideMark/>
          </w:tcPr>
          <w:p w14:paraId="0CCB5099" w14:textId="77777777" w:rsidR="000A7698" w:rsidRPr="000A7698" w:rsidRDefault="000A7698" w:rsidP="000A7698">
            <w:pPr>
              <w:pStyle w:val="20"/>
            </w:pPr>
            <w:r w:rsidRPr="000A7698">
              <w:t>YYYY-MM-DD</w:t>
            </w:r>
          </w:p>
        </w:tc>
      </w:tr>
      <w:tr w:rsidR="000A7698" w:rsidRPr="000A7698" w14:paraId="6B9C423F" w14:textId="77777777" w:rsidTr="000A7698">
        <w:trPr>
          <w:tblCellSpacing w:w="15" w:type="dxa"/>
        </w:trPr>
        <w:tc>
          <w:tcPr>
            <w:tcW w:w="0" w:type="auto"/>
            <w:vAlign w:val="center"/>
            <w:hideMark/>
          </w:tcPr>
          <w:p w14:paraId="16142413" w14:textId="77777777" w:rsidR="000A7698" w:rsidRPr="000A7698" w:rsidRDefault="000A7698" w:rsidP="000A7698">
            <w:pPr>
              <w:pStyle w:val="20"/>
            </w:pPr>
            <w:r w:rsidRPr="000A7698">
              <w:t>7</w:t>
            </w:r>
          </w:p>
        </w:tc>
        <w:tc>
          <w:tcPr>
            <w:tcW w:w="0" w:type="auto"/>
            <w:vAlign w:val="center"/>
            <w:hideMark/>
          </w:tcPr>
          <w:p w14:paraId="1DB89DAF" w14:textId="77777777" w:rsidR="000A7698" w:rsidRPr="000A7698" w:rsidRDefault="000A7698" w:rsidP="000A7698">
            <w:pPr>
              <w:pStyle w:val="20"/>
            </w:pPr>
            <w:r w:rsidRPr="000A7698">
              <w:t>用户登录失败超过限制后的解锁方式（自动解锁还是管理员解锁）？</w:t>
            </w:r>
          </w:p>
        </w:tc>
        <w:tc>
          <w:tcPr>
            <w:tcW w:w="0" w:type="auto"/>
            <w:vAlign w:val="center"/>
            <w:hideMark/>
          </w:tcPr>
          <w:p w14:paraId="4E85FF91" w14:textId="77777777" w:rsidR="000A7698" w:rsidRPr="000A7698" w:rsidRDefault="000A7698" w:rsidP="000A7698">
            <w:pPr>
              <w:pStyle w:val="20"/>
            </w:pPr>
            <w:r w:rsidRPr="000A7698">
              <w:t>用户身份认证模块</w:t>
            </w:r>
          </w:p>
        </w:tc>
        <w:tc>
          <w:tcPr>
            <w:tcW w:w="0" w:type="auto"/>
            <w:vAlign w:val="center"/>
            <w:hideMark/>
          </w:tcPr>
          <w:p w14:paraId="05AA31F9" w14:textId="77777777" w:rsidR="000A7698" w:rsidRPr="000A7698" w:rsidRDefault="000A7698" w:rsidP="000A7698">
            <w:pPr>
              <w:pStyle w:val="20"/>
            </w:pPr>
            <w:r w:rsidRPr="000A7698">
              <w:t>待确认</w:t>
            </w:r>
          </w:p>
        </w:tc>
        <w:tc>
          <w:tcPr>
            <w:tcW w:w="0" w:type="auto"/>
            <w:vAlign w:val="center"/>
            <w:hideMark/>
          </w:tcPr>
          <w:p w14:paraId="6D4BDE31" w14:textId="77777777" w:rsidR="000A7698" w:rsidRPr="000A7698" w:rsidRDefault="000A7698" w:rsidP="000A7698">
            <w:pPr>
              <w:pStyle w:val="20"/>
            </w:pPr>
            <w:r w:rsidRPr="000A7698">
              <w:t>产品需求负责人</w:t>
            </w:r>
          </w:p>
        </w:tc>
        <w:tc>
          <w:tcPr>
            <w:tcW w:w="0" w:type="auto"/>
            <w:vAlign w:val="center"/>
            <w:hideMark/>
          </w:tcPr>
          <w:p w14:paraId="1297FB9C" w14:textId="77777777" w:rsidR="000A7698" w:rsidRPr="000A7698" w:rsidRDefault="000A7698" w:rsidP="000A7698">
            <w:pPr>
              <w:pStyle w:val="20"/>
            </w:pPr>
            <w:r w:rsidRPr="000A7698">
              <w:t>YYYY-MM-DD</w:t>
            </w:r>
          </w:p>
        </w:tc>
      </w:tr>
      <w:tr w:rsidR="000A7698" w:rsidRPr="000A7698" w14:paraId="09D41E06" w14:textId="77777777" w:rsidTr="000A7698">
        <w:trPr>
          <w:tblCellSpacing w:w="15" w:type="dxa"/>
        </w:trPr>
        <w:tc>
          <w:tcPr>
            <w:tcW w:w="0" w:type="auto"/>
            <w:vAlign w:val="center"/>
            <w:hideMark/>
          </w:tcPr>
          <w:p w14:paraId="64A65C07" w14:textId="77777777" w:rsidR="000A7698" w:rsidRPr="000A7698" w:rsidRDefault="000A7698" w:rsidP="000A7698">
            <w:pPr>
              <w:pStyle w:val="20"/>
            </w:pPr>
            <w:r w:rsidRPr="000A7698">
              <w:t>8</w:t>
            </w:r>
          </w:p>
        </w:tc>
        <w:tc>
          <w:tcPr>
            <w:tcW w:w="0" w:type="auto"/>
            <w:vAlign w:val="center"/>
            <w:hideMark/>
          </w:tcPr>
          <w:p w14:paraId="5D255D2C" w14:textId="77777777" w:rsidR="000A7698" w:rsidRPr="000A7698" w:rsidRDefault="000A7698" w:rsidP="000A7698">
            <w:pPr>
              <w:pStyle w:val="20"/>
            </w:pPr>
            <w:r w:rsidRPr="000A7698">
              <w:t>是否需要支持手机或电子邮件作为辅助验证</w:t>
            </w:r>
            <w:r w:rsidRPr="000A7698">
              <w:lastRenderedPageBreak/>
              <w:t>方式？</w:t>
            </w:r>
          </w:p>
        </w:tc>
        <w:tc>
          <w:tcPr>
            <w:tcW w:w="0" w:type="auto"/>
            <w:vAlign w:val="center"/>
            <w:hideMark/>
          </w:tcPr>
          <w:p w14:paraId="7D7438A6" w14:textId="77777777" w:rsidR="000A7698" w:rsidRPr="000A7698" w:rsidRDefault="000A7698" w:rsidP="000A7698">
            <w:pPr>
              <w:pStyle w:val="20"/>
            </w:pPr>
            <w:r w:rsidRPr="000A7698">
              <w:lastRenderedPageBreak/>
              <w:t>用户身份认证模</w:t>
            </w:r>
            <w:r w:rsidRPr="000A7698">
              <w:lastRenderedPageBreak/>
              <w:t>块</w:t>
            </w:r>
          </w:p>
        </w:tc>
        <w:tc>
          <w:tcPr>
            <w:tcW w:w="0" w:type="auto"/>
            <w:vAlign w:val="center"/>
            <w:hideMark/>
          </w:tcPr>
          <w:p w14:paraId="6EAE2612" w14:textId="77777777" w:rsidR="000A7698" w:rsidRPr="000A7698" w:rsidRDefault="000A7698" w:rsidP="000A7698">
            <w:pPr>
              <w:pStyle w:val="20"/>
            </w:pPr>
            <w:r w:rsidRPr="000A7698">
              <w:lastRenderedPageBreak/>
              <w:t>待确认</w:t>
            </w:r>
          </w:p>
        </w:tc>
        <w:tc>
          <w:tcPr>
            <w:tcW w:w="0" w:type="auto"/>
            <w:vAlign w:val="center"/>
            <w:hideMark/>
          </w:tcPr>
          <w:p w14:paraId="29F784CA" w14:textId="77777777" w:rsidR="000A7698" w:rsidRPr="000A7698" w:rsidRDefault="000A7698" w:rsidP="000A7698">
            <w:pPr>
              <w:pStyle w:val="20"/>
            </w:pPr>
            <w:r w:rsidRPr="000A7698">
              <w:t>系统设计</w:t>
            </w:r>
            <w:r w:rsidRPr="000A7698">
              <w:lastRenderedPageBreak/>
              <w:t>负责人</w:t>
            </w:r>
          </w:p>
        </w:tc>
        <w:tc>
          <w:tcPr>
            <w:tcW w:w="0" w:type="auto"/>
            <w:vAlign w:val="center"/>
            <w:hideMark/>
          </w:tcPr>
          <w:p w14:paraId="17AE03CA" w14:textId="77777777" w:rsidR="000A7698" w:rsidRPr="000A7698" w:rsidRDefault="000A7698" w:rsidP="000A7698">
            <w:pPr>
              <w:pStyle w:val="20"/>
            </w:pPr>
            <w:r w:rsidRPr="000A7698">
              <w:lastRenderedPageBreak/>
              <w:t>YYYY-MM-DD</w:t>
            </w:r>
          </w:p>
        </w:tc>
      </w:tr>
      <w:tr w:rsidR="000A7698" w:rsidRPr="000A7698" w14:paraId="2DCD08EC" w14:textId="77777777" w:rsidTr="000A7698">
        <w:trPr>
          <w:tblCellSpacing w:w="15" w:type="dxa"/>
        </w:trPr>
        <w:tc>
          <w:tcPr>
            <w:tcW w:w="0" w:type="auto"/>
            <w:vAlign w:val="center"/>
            <w:hideMark/>
          </w:tcPr>
          <w:p w14:paraId="29908427" w14:textId="77777777" w:rsidR="000A7698" w:rsidRPr="000A7698" w:rsidRDefault="000A7698" w:rsidP="000A7698">
            <w:pPr>
              <w:pStyle w:val="20"/>
            </w:pPr>
            <w:r w:rsidRPr="000A7698">
              <w:t>9</w:t>
            </w:r>
          </w:p>
        </w:tc>
        <w:tc>
          <w:tcPr>
            <w:tcW w:w="0" w:type="auto"/>
            <w:vAlign w:val="center"/>
            <w:hideMark/>
          </w:tcPr>
          <w:p w14:paraId="282A99F2" w14:textId="77777777" w:rsidR="000A7698" w:rsidRPr="000A7698" w:rsidRDefault="000A7698" w:rsidP="000A7698">
            <w:pPr>
              <w:pStyle w:val="20"/>
            </w:pPr>
            <w:r w:rsidRPr="000A7698">
              <w:t>成绩录入后是否允许教师修改？修改权限和审批流程如何定义？</w:t>
            </w:r>
          </w:p>
        </w:tc>
        <w:tc>
          <w:tcPr>
            <w:tcW w:w="0" w:type="auto"/>
            <w:vAlign w:val="center"/>
            <w:hideMark/>
          </w:tcPr>
          <w:p w14:paraId="0560A139" w14:textId="77777777" w:rsidR="000A7698" w:rsidRPr="000A7698" w:rsidRDefault="000A7698" w:rsidP="000A7698">
            <w:pPr>
              <w:pStyle w:val="20"/>
            </w:pPr>
            <w:r w:rsidRPr="000A7698">
              <w:t>教师成绩录入模块</w:t>
            </w:r>
          </w:p>
        </w:tc>
        <w:tc>
          <w:tcPr>
            <w:tcW w:w="0" w:type="auto"/>
            <w:vAlign w:val="center"/>
            <w:hideMark/>
          </w:tcPr>
          <w:p w14:paraId="6715C60C" w14:textId="77777777" w:rsidR="000A7698" w:rsidRPr="000A7698" w:rsidRDefault="000A7698" w:rsidP="000A7698">
            <w:pPr>
              <w:pStyle w:val="20"/>
            </w:pPr>
            <w:r w:rsidRPr="000A7698">
              <w:t>待确认</w:t>
            </w:r>
          </w:p>
        </w:tc>
        <w:tc>
          <w:tcPr>
            <w:tcW w:w="0" w:type="auto"/>
            <w:vAlign w:val="center"/>
            <w:hideMark/>
          </w:tcPr>
          <w:p w14:paraId="495B98FE" w14:textId="77777777" w:rsidR="000A7698" w:rsidRPr="000A7698" w:rsidRDefault="000A7698" w:rsidP="000A7698">
            <w:pPr>
              <w:pStyle w:val="20"/>
            </w:pPr>
            <w:r w:rsidRPr="000A7698">
              <w:t>产品需求负责人</w:t>
            </w:r>
          </w:p>
        </w:tc>
        <w:tc>
          <w:tcPr>
            <w:tcW w:w="0" w:type="auto"/>
            <w:vAlign w:val="center"/>
            <w:hideMark/>
          </w:tcPr>
          <w:p w14:paraId="5A0931EC" w14:textId="77777777" w:rsidR="000A7698" w:rsidRPr="000A7698" w:rsidRDefault="000A7698" w:rsidP="000A7698">
            <w:pPr>
              <w:pStyle w:val="20"/>
            </w:pPr>
            <w:r w:rsidRPr="000A7698">
              <w:t>YYYY-MM-DD</w:t>
            </w:r>
          </w:p>
        </w:tc>
      </w:tr>
      <w:tr w:rsidR="000A7698" w:rsidRPr="000A7698" w14:paraId="3CD0B869" w14:textId="77777777" w:rsidTr="000A7698">
        <w:trPr>
          <w:tblCellSpacing w:w="15" w:type="dxa"/>
        </w:trPr>
        <w:tc>
          <w:tcPr>
            <w:tcW w:w="0" w:type="auto"/>
            <w:vAlign w:val="center"/>
            <w:hideMark/>
          </w:tcPr>
          <w:p w14:paraId="2DDC0593" w14:textId="77777777" w:rsidR="000A7698" w:rsidRPr="000A7698" w:rsidRDefault="000A7698" w:rsidP="000A7698">
            <w:pPr>
              <w:pStyle w:val="20"/>
            </w:pPr>
            <w:r w:rsidRPr="000A7698">
              <w:t>10</w:t>
            </w:r>
          </w:p>
        </w:tc>
        <w:tc>
          <w:tcPr>
            <w:tcW w:w="0" w:type="auto"/>
            <w:vAlign w:val="center"/>
            <w:hideMark/>
          </w:tcPr>
          <w:p w14:paraId="6CCEA8F3" w14:textId="77777777" w:rsidR="000A7698" w:rsidRPr="000A7698" w:rsidRDefault="000A7698" w:rsidP="000A7698">
            <w:pPr>
              <w:pStyle w:val="20"/>
            </w:pPr>
            <w:r w:rsidRPr="000A7698">
              <w:t>是否需要支持按课程或学期对学生成绩的导出（如</w:t>
            </w:r>
            <w:r w:rsidRPr="000A7698">
              <w:t xml:space="preserve"> PDF </w:t>
            </w:r>
            <w:r w:rsidRPr="000A7698">
              <w:t>格式）？</w:t>
            </w:r>
          </w:p>
        </w:tc>
        <w:tc>
          <w:tcPr>
            <w:tcW w:w="0" w:type="auto"/>
            <w:vAlign w:val="center"/>
            <w:hideMark/>
          </w:tcPr>
          <w:p w14:paraId="4F34563B" w14:textId="77777777" w:rsidR="000A7698" w:rsidRPr="000A7698" w:rsidRDefault="000A7698" w:rsidP="000A7698">
            <w:pPr>
              <w:pStyle w:val="20"/>
            </w:pPr>
            <w:r w:rsidRPr="000A7698">
              <w:t>学生成绩查询模块</w:t>
            </w:r>
          </w:p>
        </w:tc>
        <w:tc>
          <w:tcPr>
            <w:tcW w:w="0" w:type="auto"/>
            <w:vAlign w:val="center"/>
            <w:hideMark/>
          </w:tcPr>
          <w:p w14:paraId="25DCFB43" w14:textId="77777777" w:rsidR="000A7698" w:rsidRPr="000A7698" w:rsidRDefault="000A7698" w:rsidP="000A7698">
            <w:pPr>
              <w:pStyle w:val="20"/>
            </w:pPr>
            <w:r w:rsidRPr="000A7698">
              <w:t>待确认</w:t>
            </w:r>
          </w:p>
        </w:tc>
        <w:tc>
          <w:tcPr>
            <w:tcW w:w="0" w:type="auto"/>
            <w:vAlign w:val="center"/>
            <w:hideMark/>
          </w:tcPr>
          <w:p w14:paraId="29A00D69" w14:textId="77777777" w:rsidR="000A7698" w:rsidRPr="000A7698" w:rsidRDefault="000A7698" w:rsidP="000A7698">
            <w:pPr>
              <w:pStyle w:val="20"/>
            </w:pPr>
            <w:r w:rsidRPr="000A7698">
              <w:t>产品需求负责人</w:t>
            </w:r>
          </w:p>
        </w:tc>
        <w:tc>
          <w:tcPr>
            <w:tcW w:w="0" w:type="auto"/>
            <w:vAlign w:val="center"/>
            <w:hideMark/>
          </w:tcPr>
          <w:p w14:paraId="7C2F4756" w14:textId="77777777" w:rsidR="000A7698" w:rsidRPr="000A7698" w:rsidRDefault="000A7698" w:rsidP="000A7698">
            <w:pPr>
              <w:pStyle w:val="20"/>
            </w:pPr>
            <w:r w:rsidRPr="000A7698">
              <w:t>YYYY-MM-DD</w:t>
            </w:r>
          </w:p>
        </w:tc>
      </w:tr>
      <w:tr w:rsidR="000A7698" w:rsidRPr="000A7698" w14:paraId="37088188" w14:textId="77777777" w:rsidTr="000A7698">
        <w:trPr>
          <w:tblCellSpacing w:w="15" w:type="dxa"/>
        </w:trPr>
        <w:tc>
          <w:tcPr>
            <w:tcW w:w="0" w:type="auto"/>
            <w:vAlign w:val="center"/>
            <w:hideMark/>
          </w:tcPr>
          <w:p w14:paraId="2E3F6BE3" w14:textId="77777777" w:rsidR="000A7698" w:rsidRPr="000A7698" w:rsidRDefault="000A7698" w:rsidP="000A7698">
            <w:pPr>
              <w:pStyle w:val="20"/>
            </w:pPr>
            <w:r w:rsidRPr="000A7698">
              <w:t>11</w:t>
            </w:r>
          </w:p>
        </w:tc>
        <w:tc>
          <w:tcPr>
            <w:tcW w:w="0" w:type="auto"/>
            <w:vAlign w:val="center"/>
            <w:hideMark/>
          </w:tcPr>
          <w:p w14:paraId="521AB1D7" w14:textId="77777777" w:rsidR="000A7698" w:rsidRPr="000A7698" w:rsidRDefault="000A7698" w:rsidP="000A7698">
            <w:pPr>
              <w:pStyle w:val="20"/>
            </w:pPr>
            <w:r w:rsidRPr="000A7698">
              <w:t>系统是否需要为操作密集时段（如期末成绩录入）优化性能？</w:t>
            </w:r>
          </w:p>
        </w:tc>
        <w:tc>
          <w:tcPr>
            <w:tcW w:w="0" w:type="auto"/>
            <w:vAlign w:val="center"/>
            <w:hideMark/>
          </w:tcPr>
          <w:p w14:paraId="65255ECB" w14:textId="77777777" w:rsidR="000A7698" w:rsidRPr="000A7698" w:rsidRDefault="000A7698" w:rsidP="000A7698">
            <w:pPr>
              <w:pStyle w:val="20"/>
            </w:pPr>
            <w:r w:rsidRPr="000A7698">
              <w:t>系统性能模块</w:t>
            </w:r>
          </w:p>
        </w:tc>
        <w:tc>
          <w:tcPr>
            <w:tcW w:w="0" w:type="auto"/>
            <w:vAlign w:val="center"/>
            <w:hideMark/>
          </w:tcPr>
          <w:p w14:paraId="65B27BD8" w14:textId="77777777" w:rsidR="000A7698" w:rsidRPr="000A7698" w:rsidRDefault="000A7698" w:rsidP="000A7698">
            <w:pPr>
              <w:pStyle w:val="20"/>
            </w:pPr>
            <w:r w:rsidRPr="000A7698">
              <w:t>待确认</w:t>
            </w:r>
          </w:p>
        </w:tc>
        <w:tc>
          <w:tcPr>
            <w:tcW w:w="0" w:type="auto"/>
            <w:vAlign w:val="center"/>
            <w:hideMark/>
          </w:tcPr>
          <w:p w14:paraId="0B45EF1B" w14:textId="77777777" w:rsidR="000A7698" w:rsidRPr="000A7698" w:rsidRDefault="000A7698" w:rsidP="000A7698">
            <w:pPr>
              <w:pStyle w:val="20"/>
            </w:pPr>
            <w:r w:rsidRPr="000A7698">
              <w:t>系统架构负责人</w:t>
            </w:r>
          </w:p>
        </w:tc>
        <w:tc>
          <w:tcPr>
            <w:tcW w:w="0" w:type="auto"/>
            <w:vAlign w:val="center"/>
            <w:hideMark/>
          </w:tcPr>
          <w:p w14:paraId="14F285ED" w14:textId="77777777" w:rsidR="000A7698" w:rsidRPr="000A7698" w:rsidRDefault="000A7698" w:rsidP="000A7698">
            <w:pPr>
              <w:pStyle w:val="20"/>
            </w:pPr>
            <w:r w:rsidRPr="000A7698">
              <w:t>YYYY-MM-DD</w:t>
            </w:r>
          </w:p>
        </w:tc>
      </w:tr>
      <w:tr w:rsidR="000A7698" w:rsidRPr="000A7698" w14:paraId="44873FB1" w14:textId="77777777" w:rsidTr="000A7698">
        <w:trPr>
          <w:tblCellSpacing w:w="15" w:type="dxa"/>
        </w:trPr>
        <w:tc>
          <w:tcPr>
            <w:tcW w:w="0" w:type="auto"/>
            <w:vAlign w:val="center"/>
            <w:hideMark/>
          </w:tcPr>
          <w:p w14:paraId="5C5E0D3B" w14:textId="77777777" w:rsidR="000A7698" w:rsidRPr="000A7698" w:rsidRDefault="000A7698" w:rsidP="000A7698">
            <w:pPr>
              <w:pStyle w:val="20"/>
            </w:pPr>
            <w:r w:rsidRPr="000A7698">
              <w:t>12</w:t>
            </w:r>
          </w:p>
        </w:tc>
        <w:tc>
          <w:tcPr>
            <w:tcW w:w="0" w:type="auto"/>
            <w:vAlign w:val="center"/>
            <w:hideMark/>
          </w:tcPr>
          <w:p w14:paraId="1F2E6D92" w14:textId="77777777" w:rsidR="000A7698" w:rsidRPr="000A7698" w:rsidRDefault="000A7698" w:rsidP="000A7698">
            <w:pPr>
              <w:pStyle w:val="20"/>
            </w:pPr>
            <w:r w:rsidRPr="000A7698">
              <w:t>是否需要多语言支持（如英文界面）？</w:t>
            </w:r>
          </w:p>
        </w:tc>
        <w:tc>
          <w:tcPr>
            <w:tcW w:w="0" w:type="auto"/>
            <w:vAlign w:val="center"/>
            <w:hideMark/>
          </w:tcPr>
          <w:p w14:paraId="532E4B69" w14:textId="77777777" w:rsidR="000A7698" w:rsidRPr="000A7698" w:rsidRDefault="000A7698" w:rsidP="000A7698">
            <w:pPr>
              <w:pStyle w:val="20"/>
            </w:pPr>
            <w:r w:rsidRPr="000A7698">
              <w:t>用户界面模块</w:t>
            </w:r>
          </w:p>
        </w:tc>
        <w:tc>
          <w:tcPr>
            <w:tcW w:w="0" w:type="auto"/>
            <w:vAlign w:val="center"/>
            <w:hideMark/>
          </w:tcPr>
          <w:p w14:paraId="320FDF06" w14:textId="77777777" w:rsidR="000A7698" w:rsidRPr="000A7698" w:rsidRDefault="000A7698" w:rsidP="000A7698">
            <w:pPr>
              <w:pStyle w:val="20"/>
            </w:pPr>
            <w:r w:rsidRPr="000A7698">
              <w:t>待确认</w:t>
            </w:r>
          </w:p>
        </w:tc>
        <w:tc>
          <w:tcPr>
            <w:tcW w:w="0" w:type="auto"/>
            <w:vAlign w:val="center"/>
            <w:hideMark/>
          </w:tcPr>
          <w:p w14:paraId="25EBC7E4" w14:textId="77777777" w:rsidR="000A7698" w:rsidRPr="000A7698" w:rsidRDefault="000A7698" w:rsidP="000A7698">
            <w:pPr>
              <w:pStyle w:val="20"/>
            </w:pPr>
            <w:r w:rsidRPr="000A7698">
              <w:t>产品需求负责人</w:t>
            </w:r>
          </w:p>
        </w:tc>
        <w:tc>
          <w:tcPr>
            <w:tcW w:w="0" w:type="auto"/>
            <w:vAlign w:val="center"/>
            <w:hideMark/>
          </w:tcPr>
          <w:p w14:paraId="61604015" w14:textId="77777777" w:rsidR="000A7698" w:rsidRPr="000A7698" w:rsidRDefault="000A7698" w:rsidP="000A7698">
            <w:pPr>
              <w:pStyle w:val="20"/>
            </w:pPr>
            <w:r w:rsidRPr="000A7698">
              <w:t>YYYY-MM-DD</w:t>
            </w:r>
          </w:p>
        </w:tc>
      </w:tr>
      <w:tr w:rsidR="000A7698" w:rsidRPr="000A7698" w14:paraId="0E1F80F7" w14:textId="77777777" w:rsidTr="000A7698">
        <w:trPr>
          <w:tblCellSpacing w:w="15" w:type="dxa"/>
        </w:trPr>
        <w:tc>
          <w:tcPr>
            <w:tcW w:w="0" w:type="auto"/>
            <w:vAlign w:val="center"/>
            <w:hideMark/>
          </w:tcPr>
          <w:p w14:paraId="13A34FE1" w14:textId="77777777" w:rsidR="000A7698" w:rsidRPr="000A7698" w:rsidRDefault="000A7698" w:rsidP="000A7698">
            <w:pPr>
              <w:pStyle w:val="20"/>
            </w:pPr>
            <w:r w:rsidRPr="000A7698">
              <w:t>13</w:t>
            </w:r>
          </w:p>
        </w:tc>
        <w:tc>
          <w:tcPr>
            <w:tcW w:w="0" w:type="auto"/>
            <w:vAlign w:val="center"/>
            <w:hideMark/>
          </w:tcPr>
          <w:p w14:paraId="7B3C37C3" w14:textId="77777777" w:rsidR="000A7698" w:rsidRPr="000A7698" w:rsidRDefault="000A7698" w:rsidP="000A7698">
            <w:pPr>
              <w:pStyle w:val="20"/>
            </w:pPr>
            <w:r w:rsidRPr="000A7698">
              <w:t>数据存储是否需要支持多种数据库（如</w:t>
            </w:r>
            <w:r w:rsidRPr="000A7698">
              <w:t xml:space="preserve"> MySQL </w:t>
            </w:r>
            <w:r w:rsidRPr="000A7698">
              <w:t>和</w:t>
            </w:r>
            <w:r w:rsidRPr="000A7698">
              <w:t xml:space="preserve"> PostgreSQL</w:t>
            </w:r>
            <w:r w:rsidRPr="000A7698">
              <w:t>）？</w:t>
            </w:r>
          </w:p>
        </w:tc>
        <w:tc>
          <w:tcPr>
            <w:tcW w:w="0" w:type="auto"/>
            <w:vAlign w:val="center"/>
            <w:hideMark/>
          </w:tcPr>
          <w:p w14:paraId="5034298D" w14:textId="77777777" w:rsidR="000A7698" w:rsidRPr="000A7698" w:rsidRDefault="000A7698" w:rsidP="000A7698">
            <w:pPr>
              <w:pStyle w:val="20"/>
            </w:pPr>
            <w:r w:rsidRPr="000A7698">
              <w:t>数据库模块</w:t>
            </w:r>
          </w:p>
        </w:tc>
        <w:tc>
          <w:tcPr>
            <w:tcW w:w="0" w:type="auto"/>
            <w:vAlign w:val="center"/>
            <w:hideMark/>
          </w:tcPr>
          <w:p w14:paraId="7C2AEDD8" w14:textId="77777777" w:rsidR="000A7698" w:rsidRPr="000A7698" w:rsidRDefault="000A7698" w:rsidP="000A7698">
            <w:pPr>
              <w:pStyle w:val="20"/>
            </w:pPr>
            <w:r w:rsidRPr="000A7698">
              <w:t>待确认</w:t>
            </w:r>
          </w:p>
        </w:tc>
        <w:tc>
          <w:tcPr>
            <w:tcW w:w="0" w:type="auto"/>
            <w:vAlign w:val="center"/>
            <w:hideMark/>
          </w:tcPr>
          <w:p w14:paraId="15F37FB1" w14:textId="77777777" w:rsidR="000A7698" w:rsidRPr="000A7698" w:rsidRDefault="000A7698" w:rsidP="000A7698">
            <w:pPr>
              <w:pStyle w:val="20"/>
            </w:pPr>
            <w:r w:rsidRPr="000A7698">
              <w:t>数据库设计负责人</w:t>
            </w:r>
          </w:p>
        </w:tc>
        <w:tc>
          <w:tcPr>
            <w:tcW w:w="0" w:type="auto"/>
            <w:vAlign w:val="center"/>
            <w:hideMark/>
          </w:tcPr>
          <w:p w14:paraId="39766578" w14:textId="77777777" w:rsidR="000A7698" w:rsidRPr="000A7698" w:rsidRDefault="000A7698" w:rsidP="000A7698">
            <w:pPr>
              <w:pStyle w:val="20"/>
            </w:pPr>
            <w:r w:rsidRPr="000A7698">
              <w:t>YYYY-MM-DD</w:t>
            </w:r>
          </w:p>
        </w:tc>
      </w:tr>
      <w:tr w:rsidR="000A7698" w:rsidRPr="000A7698" w14:paraId="540A2620" w14:textId="77777777" w:rsidTr="000A7698">
        <w:trPr>
          <w:tblCellSpacing w:w="15" w:type="dxa"/>
        </w:trPr>
        <w:tc>
          <w:tcPr>
            <w:tcW w:w="0" w:type="auto"/>
            <w:vAlign w:val="center"/>
            <w:hideMark/>
          </w:tcPr>
          <w:p w14:paraId="69A34B6F" w14:textId="77777777" w:rsidR="000A7698" w:rsidRPr="000A7698" w:rsidRDefault="000A7698" w:rsidP="000A7698">
            <w:pPr>
              <w:pStyle w:val="20"/>
            </w:pPr>
            <w:r w:rsidRPr="000A7698">
              <w:t>14</w:t>
            </w:r>
          </w:p>
        </w:tc>
        <w:tc>
          <w:tcPr>
            <w:tcW w:w="0" w:type="auto"/>
            <w:vAlign w:val="center"/>
            <w:hideMark/>
          </w:tcPr>
          <w:p w14:paraId="3891DB02" w14:textId="77777777" w:rsidR="000A7698" w:rsidRPr="000A7698" w:rsidRDefault="000A7698" w:rsidP="000A7698">
            <w:pPr>
              <w:pStyle w:val="20"/>
            </w:pPr>
            <w:r w:rsidRPr="000A7698">
              <w:t>是否需要记录用户操作历史（</w:t>
            </w:r>
            <w:proofErr w:type="gramStart"/>
            <w:r w:rsidRPr="000A7698">
              <w:t>如修改</w:t>
            </w:r>
            <w:proofErr w:type="gramEnd"/>
            <w:r w:rsidRPr="000A7698">
              <w:t>记录）供审计使用？</w:t>
            </w:r>
          </w:p>
        </w:tc>
        <w:tc>
          <w:tcPr>
            <w:tcW w:w="0" w:type="auto"/>
            <w:vAlign w:val="center"/>
            <w:hideMark/>
          </w:tcPr>
          <w:p w14:paraId="4E8BB4F7" w14:textId="77777777" w:rsidR="000A7698" w:rsidRPr="000A7698" w:rsidRDefault="000A7698" w:rsidP="000A7698">
            <w:pPr>
              <w:pStyle w:val="20"/>
            </w:pPr>
            <w:r w:rsidRPr="000A7698">
              <w:t>系统日志管理模块</w:t>
            </w:r>
          </w:p>
        </w:tc>
        <w:tc>
          <w:tcPr>
            <w:tcW w:w="0" w:type="auto"/>
            <w:vAlign w:val="center"/>
            <w:hideMark/>
          </w:tcPr>
          <w:p w14:paraId="60AA4E61" w14:textId="77777777" w:rsidR="000A7698" w:rsidRPr="000A7698" w:rsidRDefault="000A7698" w:rsidP="000A7698">
            <w:pPr>
              <w:pStyle w:val="20"/>
            </w:pPr>
            <w:r w:rsidRPr="000A7698">
              <w:t>待确认</w:t>
            </w:r>
          </w:p>
        </w:tc>
        <w:tc>
          <w:tcPr>
            <w:tcW w:w="0" w:type="auto"/>
            <w:vAlign w:val="center"/>
            <w:hideMark/>
          </w:tcPr>
          <w:p w14:paraId="008DD99A" w14:textId="77777777" w:rsidR="000A7698" w:rsidRPr="000A7698" w:rsidRDefault="000A7698" w:rsidP="000A7698">
            <w:pPr>
              <w:pStyle w:val="20"/>
            </w:pPr>
            <w:r w:rsidRPr="000A7698">
              <w:t>安全设计负责人</w:t>
            </w:r>
          </w:p>
        </w:tc>
        <w:tc>
          <w:tcPr>
            <w:tcW w:w="0" w:type="auto"/>
            <w:vAlign w:val="center"/>
            <w:hideMark/>
          </w:tcPr>
          <w:p w14:paraId="5CE18DCF" w14:textId="77777777" w:rsidR="000A7698" w:rsidRPr="000A7698" w:rsidRDefault="000A7698" w:rsidP="000A7698">
            <w:pPr>
              <w:pStyle w:val="20"/>
            </w:pPr>
            <w:r w:rsidRPr="000A7698">
              <w:t>YYYY-MM-DD</w:t>
            </w:r>
          </w:p>
        </w:tc>
      </w:tr>
      <w:tr w:rsidR="000A7698" w:rsidRPr="000A7698" w14:paraId="2A191167" w14:textId="77777777" w:rsidTr="000A7698">
        <w:trPr>
          <w:tblCellSpacing w:w="15" w:type="dxa"/>
        </w:trPr>
        <w:tc>
          <w:tcPr>
            <w:tcW w:w="0" w:type="auto"/>
            <w:vAlign w:val="center"/>
            <w:hideMark/>
          </w:tcPr>
          <w:p w14:paraId="24657C75" w14:textId="77777777" w:rsidR="000A7698" w:rsidRPr="000A7698" w:rsidRDefault="000A7698" w:rsidP="000A7698">
            <w:pPr>
              <w:pStyle w:val="20"/>
            </w:pPr>
            <w:r w:rsidRPr="000A7698">
              <w:t>15</w:t>
            </w:r>
          </w:p>
        </w:tc>
        <w:tc>
          <w:tcPr>
            <w:tcW w:w="0" w:type="auto"/>
            <w:vAlign w:val="center"/>
            <w:hideMark/>
          </w:tcPr>
          <w:p w14:paraId="64645E62" w14:textId="77777777" w:rsidR="000A7698" w:rsidRPr="000A7698" w:rsidRDefault="000A7698" w:rsidP="000A7698">
            <w:pPr>
              <w:pStyle w:val="20"/>
            </w:pPr>
            <w:r w:rsidRPr="000A7698">
              <w:t>是否对管理员操作的频率限制做出特别要求？</w:t>
            </w:r>
          </w:p>
        </w:tc>
        <w:tc>
          <w:tcPr>
            <w:tcW w:w="0" w:type="auto"/>
            <w:vAlign w:val="center"/>
            <w:hideMark/>
          </w:tcPr>
          <w:p w14:paraId="7985B32F" w14:textId="77777777" w:rsidR="000A7698" w:rsidRPr="000A7698" w:rsidRDefault="000A7698" w:rsidP="000A7698">
            <w:pPr>
              <w:pStyle w:val="20"/>
            </w:pPr>
            <w:r w:rsidRPr="000A7698">
              <w:t>管理员用户管理模块</w:t>
            </w:r>
          </w:p>
        </w:tc>
        <w:tc>
          <w:tcPr>
            <w:tcW w:w="0" w:type="auto"/>
            <w:vAlign w:val="center"/>
            <w:hideMark/>
          </w:tcPr>
          <w:p w14:paraId="19380D42" w14:textId="77777777" w:rsidR="000A7698" w:rsidRPr="000A7698" w:rsidRDefault="000A7698" w:rsidP="000A7698">
            <w:pPr>
              <w:pStyle w:val="20"/>
            </w:pPr>
            <w:r w:rsidRPr="000A7698">
              <w:t>待确认</w:t>
            </w:r>
          </w:p>
        </w:tc>
        <w:tc>
          <w:tcPr>
            <w:tcW w:w="0" w:type="auto"/>
            <w:vAlign w:val="center"/>
            <w:hideMark/>
          </w:tcPr>
          <w:p w14:paraId="16616822" w14:textId="77777777" w:rsidR="000A7698" w:rsidRPr="000A7698" w:rsidRDefault="000A7698" w:rsidP="000A7698">
            <w:pPr>
              <w:pStyle w:val="20"/>
            </w:pPr>
            <w:r w:rsidRPr="000A7698">
              <w:t>产品需求负责人</w:t>
            </w:r>
          </w:p>
        </w:tc>
        <w:tc>
          <w:tcPr>
            <w:tcW w:w="0" w:type="auto"/>
            <w:vAlign w:val="center"/>
            <w:hideMark/>
          </w:tcPr>
          <w:p w14:paraId="31E49AF2" w14:textId="77777777" w:rsidR="000A7698" w:rsidRPr="000A7698" w:rsidRDefault="000A7698" w:rsidP="000A7698">
            <w:pPr>
              <w:pStyle w:val="20"/>
            </w:pPr>
            <w:r w:rsidRPr="000A7698">
              <w:t>YYYY-MM-DD</w:t>
            </w:r>
          </w:p>
        </w:tc>
      </w:tr>
    </w:tbl>
    <w:p w14:paraId="1F998A47" w14:textId="77777777" w:rsidR="000A7698" w:rsidRDefault="000A7698" w:rsidP="000A7698">
      <w:pPr>
        <w:pStyle w:val="20"/>
        <w:ind w:leftChars="0" w:left="0" w:firstLineChars="0" w:firstLine="0"/>
        <w:rPr>
          <w:b/>
          <w:bCs/>
        </w:rPr>
      </w:pPr>
    </w:p>
    <w:p w14:paraId="1EBD6DF1" w14:textId="7D82D7B1" w:rsidR="000A7698" w:rsidRPr="000A7698" w:rsidRDefault="000A7698" w:rsidP="000A7698">
      <w:pPr>
        <w:pStyle w:val="20"/>
        <w:ind w:leftChars="0" w:left="0" w:firstLineChars="0" w:firstLine="0"/>
        <w:rPr>
          <w:b/>
          <w:bCs/>
        </w:rPr>
      </w:pPr>
      <w:r w:rsidRPr="000A7698">
        <w:rPr>
          <w:b/>
          <w:bCs/>
        </w:rPr>
        <w:t>跟踪与更新</w:t>
      </w:r>
    </w:p>
    <w:p w14:paraId="642F8200" w14:textId="77777777" w:rsidR="000A7698" w:rsidRPr="000A7698" w:rsidRDefault="000A7698" w:rsidP="000A7698">
      <w:pPr>
        <w:pStyle w:val="20"/>
        <w:numPr>
          <w:ilvl w:val="0"/>
          <w:numId w:val="95"/>
        </w:numPr>
        <w:ind w:left="420" w:firstLine="422"/>
      </w:pPr>
      <w:r w:rsidRPr="000A7698">
        <w:rPr>
          <w:b/>
          <w:bCs/>
        </w:rPr>
        <w:t>状态说明</w:t>
      </w:r>
      <w:r w:rsidRPr="000A7698">
        <w:t>：</w:t>
      </w:r>
    </w:p>
    <w:p w14:paraId="0D9B36D5" w14:textId="77777777" w:rsidR="000A7698" w:rsidRPr="000A7698" w:rsidRDefault="000A7698" w:rsidP="000A7698">
      <w:pPr>
        <w:pStyle w:val="20"/>
        <w:numPr>
          <w:ilvl w:val="3"/>
          <w:numId w:val="95"/>
        </w:numPr>
        <w:ind w:leftChars="0" w:firstLineChars="0"/>
      </w:pPr>
      <w:r w:rsidRPr="000A7698">
        <w:rPr>
          <w:b/>
          <w:bCs/>
        </w:rPr>
        <w:lastRenderedPageBreak/>
        <w:t>待确认</w:t>
      </w:r>
      <w:r w:rsidRPr="000A7698">
        <w:t>：问题尚未解决，需要进一步讨论或确认。</w:t>
      </w:r>
    </w:p>
    <w:p w14:paraId="16935463" w14:textId="77777777" w:rsidR="000A7698" w:rsidRPr="000A7698" w:rsidRDefault="000A7698" w:rsidP="000A7698">
      <w:pPr>
        <w:pStyle w:val="20"/>
        <w:numPr>
          <w:ilvl w:val="3"/>
          <w:numId w:val="95"/>
        </w:numPr>
        <w:ind w:leftChars="0" w:firstLineChars="0"/>
      </w:pPr>
      <w:r w:rsidRPr="000A7698">
        <w:rPr>
          <w:b/>
          <w:bCs/>
        </w:rPr>
        <w:t>处理中</w:t>
      </w:r>
      <w:r w:rsidRPr="000A7698">
        <w:t>：问题已进入解决流程。</w:t>
      </w:r>
    </w:p>
    <w:p w14:paraId="2D1906A0" w14:textId="77777777" w:rsidR="000A7698" w:rsidRPr="000A7698" w:rsidRDefault="000A7698" w:rsidP="000A7698">
      <w:pPr>
        <w:pStyle w:val="20"/>
        <w:numPr>
          <w:ilvl w:val="3"/>
          <w:numId w:val="95"/>
        </w:numPr>
        <w:ind w:leftChars="0" w:firstLineChars="0"/>
      </w:pPr>
      <w:r w:rsidRPr="000A7698">
        <w:rPr>
          <w:b/>
          <w:bCs/>
        </w:rPr>
        <w:t>已解决</w:t>
      </w:r>
      <w:r w:rsidRPr="000A7698">
        <w:t>：问题已完全解决，并记录解决方案。</w:t>
      </w:r>
    </w:p>
    <w:p w14:paraId="341FE57E" w14:textId="77777777" w:rsidR="000A7698" w:rsidRPr="000A7698" w:rsidRDefault="000A7698" w:rsidP="000A7698">
      <w:pPr>
        <w:pStyle w:val="20"/>
        <w:numPr>
          <w:ilvl w:val="0"/>
          <w:numId w:val="95"/>
        </w:numPr>
        <w:ind w:left="420" w:firstLine="420"/>
      </w:pPr>
      <w:r w:rsidRPr="000A7698">
        <w:t>每次</w:t>
      </w:r>
      <w:proofErr w:type="gramStart"/>
      <w:r w:rsidRPr="000A7698">
        <w:t>更新此</w:t>
      </w:r>
      <w:proofErr w:type="gramEnd"/>
      <w:r w:rsidRPr="000A7698">
        <w:t>列表时，应注明变更时间和修改者，确保版本控制。</w:t>
      </w:r>
    </w:p>
    <w:p w14:paraId="36F6BDBC" w14:textId="77777777" w:rsidR="00C23C44" w:rsidRPr="000A7698" w:rsidRDefault="00C23C44" w:rsidP="000A7698">
      <w:pPr>
        <w:pStyle w:val="20"/>
        <w:ind w:leftChars="0" w:left="0" w:firstLineChars="0" w:firstLine="0"/>
      </w:pPr>
    </w:p>
    <w:p w14:paraId="37C77AF6" w14:textId="77777777" w:rsidR="00F46B8D" w:rsidRPr="00C23C44" w:rsidRDefault="00F46B8D" w:rsidP="00C23C44"/>
    <w:sectPr w:rsidR="00F46B8D" w:rsidRPr="00C23C44" w:rsidSect="000675B0">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0E0F9" w14:textId="77777777" w:rsidR="005430F3" w:rsidRDefault="005430F3" w:rsidP="0093374D">
      <w:r>
        <w:separator/>
      </w:r>
    </w:p>
  </w:endnote>
  <w:endnote w:type="continuationSeparator" w:id="0">
    <w:p w14:paraId="0129F6C9" w14:textId="77777777" w:rsidR="005430F3" w:rsidRDefault="005430F3" w:rsidP="0093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7009D6" w14:textId="77777777" w:rsidR="0093374D" w:rsidRDefault="0093374D">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8503C6" w14:textId="77777777" w:rsidR="0093374D" w:rsidRDefault="0093374D">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7C937" w14:textId="77777777" w:rsidR="0093374D" w:rsidRDefault="0093374D">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1729E0" w14:textId="77777777" w:rsidR="005430F3" w:rsidRDefault="005430F3" w:rsidP="0093374D">
      <w:r>
        <w:separator/>
      </w:r>
    </w:p>
  </w:footnote>
  <w:footnote w:type="continuationSeparator" w:id="0">
    <w:p w14:paraId="086B20A2" w14:textId="77777777" w:rsidR="005430F3" w:rsidRDefault="005430F3" w:rsidP="00933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81103B" w14:textId="77777777" w:rsidR="0093374D" w:rsidRDefault="0093374D">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8ECF0" w14:textId="77777777" w:rsidR="0093374D" w:rsidRDefault="0093374D">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1DCCA" w14:textId="77777777" w:rsidR="0093374D" w:rsidRDefault="0093374D">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00000005"/>
    <w:multiLevelType w:val="multilevel"/>
    <w:tmpl w:val="00000005"/>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 w15:restartNumberingAfterBreak="0">
    <w:nsid w:val="00000007"/>
    <w:multiLevelType w:val="multilevel"/>
    <w:tmpl w:val="00000007"/>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2977" w:firstLine="0"/>
      </w:pPr>
      <w:rPr>
        <w:rFonts w:hint="eastAsia"/>
      </w:rPr>
    </w:lvl>
    <w:lvl w:ilvl="2">
      <w:start w:val="1"/>
      <w:numFmt w:val="decimal"/>
      <w:suff w:val="nothing"/>
      <w:lvlText w:val="%1.%2.%3 "/>
      <w:lvlJc w:val="left"/>
      <w:pPr>
        <w:ind w:left="0" w:firstLine="57"/>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15:restartNumberingAfterBreak="0">
    <w:nsid w:val="0000000A"/>
    <w:multiLevelType w:val="multilevel"/>
    <w:tmpl w:val="0000000A"/>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 w15:restartNumberingAfterBreak="0">
    <w:nsid w:val="0000000C"/>
    <w:multiLevelType w:val="multilevel"/>
    <w:tmpl w:val="0000000C"/>
    <w:lvl w:ilvl="0">
      <w:start w:val="3"/>
      <w:numFmt w:val="bullet"/>
      <w:lvlText w:val="●"/>
      <w:lvlJc w:val="left"/>
      <w:pPr>
        <w:tabs>
          <w:tab w:val="num" w:pos="1200"/>
        </w:tabs>
        <w:ind w:left="120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E"/>
    <w:multiLevelType w:val="multilevel"/>
    <w:tmpl w:val="0000000E"/>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6" w15:restartNumberingAfterBreak="0">
    <w:nsid w:val="00000011"/>
    <w:multiLevelType w:val="multilevel"/>
    <w:tmpl w:val="00000011"/>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00000013"/>
    <w:multiLevelType w:val="multilevel"/>
    <w:tmpl w:val="00000013"/>
    <w:lvl w:ilvl="0">
      <w:start w:val="3"/>
      <w:numFmt w:val="bullet"/>
      <w:lvlText w:val="●"/>
      <w:lvlJc w:val="left"/>
      <w:pPr>
        <w:tabs>
          <w:tab w:val="num" w:pos="780"/>
        </w:tabs>
        <w:ind w:left="780" w:hanging="360"/>
      </w:pPr>
      <w:rPr>
        <w:rFonts w:ascii="宋体" w:eastAsia="宋体" w:hAnsi="宋体" w:cs="Times New Roman" w:hint="eastAsia"/>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021A3F46"/>
    <w:multiLevelType w:val="multilevel"/>
    <w:tmpl w:val="1F648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5C6099"/>
    <w:multiLevelType w:val="multilevel"/>
    <w:tmpl w:val="18A60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034AF2"/>
    <w:multiLevelType w:val="multilevel"/>
    <w:tmpl w:val="F72C0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33115D"/>
    <w:multiLevelType w:val="multilevel"/>
    <w:tmpl w:val="D7AEC98E"/>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970838"/>
    <w:multiLevelType w:val="multilevel"/>
    <w:tmpl w:val="8890A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2A5E6F"/>
    <w:multiLevelType w:val="multilevel"/>
    <w:tmpl w:val="498A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8E5319"/>
    <w:multiLevelType w:val="multilevel"/>
    <w:tmpl w:val="7EE0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6F143D"/>
    <w:multiLevelType w:val="multilevel"/>
    <w:tmpl w:val="2C7CD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E1030CC"/>
    <w:multiLevelType w:val="multilevel"/>
    <w:tmpl w:val="D046A114"/>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ED5311A"/>
    <w:multiLevelType w:val="multilevel"/>
    <w:tmpl w:val="F802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0AA0E23"/>
    <w:multiLevelType w:val="hybridMultilevel"/>
    <w:tmpl w:val="34308A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16CA6F57"/>
    <w:multiLevelType w:val="multilevel"/>
    <w:tmpl w:val="73AC2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45B43"/>
    <w:multiLevelType w:val="multilevel"/>
    <w:tmpl w:val="A1A84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8E7A25"/>
    <w:multiLevelType w:val="multilevel"/>
    <w:tmpl w:val="3D84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3132E1"/>
    <w:multiLevelType w:val="multilevel"/>
    <w:tmpl w:val="4D94B7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C73EA9"/>
    <w:multiLevelType w:val="hybridMultilevel"/>
    <w:tmpl w:val="D6C02522"/>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24" w15:restartNumberingAfterBreak="0">
    <w:nsid w:val="1D730428"/>
    <w:multiLevelType w:val="multilevel"/>
    <w:tmpl w:val="652850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F27BDA"/>
    <w:multiLevelType w:val="multilevel"/>
    <w:tmpl w:val="4C5CD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235F18"/>
    <w:multiLevelType w:val="multilevel"/>
    <w:tmpl w:val="37B0DB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C805B5"/>
    <w:multiLevelType w:val="multilevel"/>
    <w:tmpl w:val="6A26B008"/>
    <w:lvl w:ilvl="0">
      <w:start w:val="1"/>
      <w:numFmt w:val="decimal"/>
      <w:lvlText w:val="%1."/>
      <w:lvlJc w:val="left"/>
      <w:pPr>
        <w:tabs>
          <w:tab w:val="num" w:pos="420"/>
        </w:tabs>
        <w:ind w:left="420" w:hanging="360"/>
      </w:pPr>
    </w:lvl>
    <w:lvl w:ilvl="1">
      <w:start w:val="1"/>
      <w:numFmt w:val="bullet"/>
      <w:lvlText w:val=""/>
      <w:lvlJc w:val="left"/>
      <w:pPr>
        <w:ind w:left="1220" w:hanging="440"/>
      </w:pPr>
      <w:rPr>
        <w:rFonts w:ascii="Wingdings" w:hAnsi="Wingdings" w:hint="default"/>
      </w:rPr>
    </w:lvl>
    <w:lvl w:ilvl="2">
      <w:start w:val="1"/>
      <w:numFmt w:val="bullet"/>
      <w:lvlText w:val=""/>
      <w:lvlJc w:val="left"/>
      <w:pPr>
        <w:tabs>
          <w:tab w:val="num" w:pos="1860"/>
        </w:tabs>
        <w:ind w:left="1860" w:hanging="360"/>
      </w:pPr>
      <w:rPr>
        <w:rFonts w:ascii="Wingdings" w:hAnsi="Wingdings" w:hint="default"/>
        <w:sz w:val="20"/>
      </w:rPr>
    </w:lvl>
    <w:lvl w:ilvl="3">
      <w:start w:val="1"/>
      <w:numFmt w:val="decimal"/>
      <w:lvlText w:val="%4."/>
      <w:lvlJc w:val="left"/>
      <w:pPr>
        <w:tabs>
          <w:tab w:val="num" w:pos="2580"/>
        </w:tabs>
        <w:ind w:left="2580" w:hanging="360"/>
      </w:pPr>
    </w:lvl>
    <w:lvl w:ilvl="4" w:tentative="1">
      <w:start w:val="1"/>
      <w:numFmt w:val="decimal"/>
      <w:lvlText w:val="%5."/>
      <w:lvlJc w:val="left"/>
      <w:pPr>
        <w:tabs>
          <w:tab w:val="num" w:pos="3300"/>
        </w:tabs>
        <w:ind w:left="3300" w:hanging="360"/>
      </w:pPr>
    </w:lvl>
    <w:lvl w:ilvl="5" w:tentative="1">
      <w:start w:val="1"/>
      <w:numFmt w:val="decimal"/>
      <w:lvlText w:val="%6."/>
      <w:lvlJc w:val="left"/>
      <w:pPr>
        <w:tabs>
          <w:tab w:val="num" w:pos="4020"/>
        </w:tabs>
        <w:ind w:left="4020" w:hanging="360"/>
      </w:pPr>
    </w:lvl>
    <w:lvl w:ilvl="6" w:tentative="1">
      <w:start w:val="1"/>
      <w:numFmt w:val="decimal"/>
      <w:lvlText w:val="%7."/>
      <w:lvlJc w:val="left"/>
      <w:pPr>
        <w:tabs>
          <w:tab w:val="num" w:pos="4740"/>
        </w:tabs>
        <w:ind w:left="4740" w:hanging="360"/>
      </w:pPr>
    </w:lvl>
    <w:lvl w:ilvl="7" w:tentative="1">
      <w:start w:val="1"/>
      <w:numFmt w:val="decimal"/>
      <w:lvlText w:val="%8."/>
      <w:lvlJc w:val="left"/>
      <w:pPr>
        <w:tabs>
          <w:tab w:val="num" w:pos="5460"/>
        </w:tabs>
        <w:ind w:left="5460" w:hanging="360"/>
      </w:pPr>
    </w:lvl>
    <w:lvl w:ilvl="8" w:tentative="1">
      <w:start w:val="1"/>
      <w:numFmt w:val="decimal"/>
      <w:lvlText w:val="%9."/>
      <w:lvlJc w:val="left"/>
      <w:pPr>
        <w:tabs>
          <w:tab w:val="num" w:pos="6180"/>
        </w:tabs>
        <w:ind w:left="6180" w:hanging="360"/>
      </w:pPr>
    </w:lvl>
  </w:abstractNum>
  <w:abstractNum w:abstractNumId="28" w15:restartNumberingAfterBreak="0">
    <w:nsid w:val="20133F0C"/>
    <w:multiLevelType w:val="multilevel"/>
    <w:tmpl w:val="722ED1FC"/>
    <w:lvl w:ilvl="0">
      <w:start w:val="1"/>
      <w:numFmt w:val="bullet"/>
      <w:lvlText w:val=""/>
      <w:lvlJc w:val="left"/>
      <w:pPr>
        <w:tabs>
          <w:tab w:val="num" w:pos="0"/>
        </w:tabs>
        <w:ind w:left="0" w:hanging="360"/>
      </w:pPr>
      <w:rPr>
        <w:rFonts w:ascii="Wingdings" w:hAnsi="Wingdings"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29" w15:restartNumberingAfterBreak="0">
    <w:nsid w:val="203E1501"/>
    <w:multiLevelType w:val="multilevel"/>
    <w:tmpl w:val="0AA245F6"/>
    <w:lvl w:ilvl="0">
      <w:start w:val="1"/>
      <w:numFmt w:val="decimal"/>
      <w:lvlText w:val="%1."/>
      <w:lvlJc w:val="left"/>
      <w:pPr>
        <w:tabs>
          <w:tab w:val="num" w:pos="720"/>
        </w:tabs>
        <w:ind w:left="720" w:hanging="360"/>
      </w:pPr>
    </w:lvl>
    <w:lvl w:ilvl="1">
      <w:start w:val="1"/>
      <w:numFmt w:val="bullet"/>
      <w:lvlText w:val=""/>
      <w:lvlJc w:val="left"/>
      <w:pPr>
        <w:ind w:left="1300" w:hanging="440"/>
      </w:pPr>
      <w:rPr>
        <w:rFonts w:ascii="Wingdings" w:hAnsi="Wingdings" w:hint="default"/>
      </w:rPr>
    </w:lvl>
    <w:lvl w:ilvl="2">
      <w:start w:val="1"/>
      <w:numFmt w:val="bullet"/>
      <w:lvlText w:val=""/>
      <w:lvlJc w:val="left"/>
      <w:pPr>
        <w:ind w:left="2240" w:hanging="44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C27398"/>
    <w:multiLevelType w:val="multilevel"/>
    <w:tmpl w:val="3170EC2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0E36E5A"/>
    <w:multiLevelType w:val="multilevel"/>
    <w:tmpl w:val="70A2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310F12"/>
    <w:multiLevelType w:val="hybridMultilevel"/>
    <w:tmpl w:val="C3E83B24"/>
    <w:lvl w:ilvl="0" w:tplc="04090001">
      <w:start w:val="1"/>
      <w:numFmt w:val="bullet"/>
      <w:lvlText w:val=""/>
      <w:lvlJc w:val="left"/>
      <w:pPr>
        <w:ind w:left="862" w:hanging="440"/>
      </w:pPr>
      <w:rPr>
        <w:rFonts w:ascii="Wingdings" w:hAnsi="Wingdings" w:hint="default"/>
      </w:rPr>
    </w:lvl>
    <w:lvl w:ilvl="1" w:tplc="04090003" w:tentative="1">
      <w:start w:val="1"/>
      <w:numFmt w:val="bullet"/>
      <w:lvlText w:val=""/>
      <w:lvlJc w:val="left"/>
      <w:pPr>
        <w:ind w:left="1302" w:hanging="440"/>
      </w:pPr>
      <w:rPr>
        <w:rFonts w:ascii="Wingdings" w:hAnsi="Wingdings" w:hint="default"/>
      </w:rPr>
    </w:lvl>
    <w:lvl w:ilvl="2" w:tplc="04090005" w:tentative="1">
      <w:start w:val="1"/>
      <w:numFmt w:val="bullet"/>
      <w:lvlText w:val=""/>
      <w:lvlJc w:val="left"/>
      <w:pPr>
        <w:ind w:left="1742" w:hanging="440"/>
      </w:pPr>
      <w:rPr>
        <w:rFonts w:ascii="Wingdings" w:hAnsi="Wingdings" w:hint="default"/>
      </w:rPr>
    </w:lvl>
    <w:lvl w:ilvl="3" w:tplc="04090001" w:tentative="1">
      <w:start w:val="1"/>
      <w:numFmt w:val="bullet"/>
      <w:lvlText w:val=""/>
      <w:lvlJc w:val="left"/>
      <w:pPr>
        <w:ind w:left="2182" w:hanging="440"/>
      </w:pPr>
      <w:rPr>
        <w:rFonts w:ascii="Wingdings" w:hAnsi="Wingdings" w:hint="default"/>
      </w:rPr>
    </w:lvl>
    <w:lvl w:ilvl="4" w:tplc="04090003" w:tentative="1">
      <w:start w:val="1"/>
      <w:numFmt w:val="bullet"/>
      <w:lvlText w:val=""/>
      <w:lvlJc w:val="left"/>
      <w:pPr>
        <w:ind w:left="2622" w:hanging="440"/>
      </w:pPr>
      <w:rPr>
        <w:rFonts w:ascii="Wingdings" w:hAnsi="Wingdings" w:hint="default"/>
      </w:rPr>
    </w:lvl>
    <w:lvl w:ilvl="5" w:tplc="04090005" w:tentative="1">
      <w:start w:val="1"/>
      <w:numFmt w:val="bullet"/>
      <w:lvlText w:val=""/>
      <w:lvlJc w:val="left"/>
      <w:pPr>
        <w:ind w:left="3062" w:hanging="440"/>
      </w:pPr>
      <w:rPr>
        <w:rFonts w:ascii="Wingdings" w:hAnsi="Wingdings" w:hint="default"/>
      </w:rPr>
    </w:lvl>
    <w:lvl w:ilvl="6" w:tplc="04090001" w:tentative="1">
      <w:start w:val="1"/>
      <w:numFmt w:val="bullet"/>
      <w:lvlText w:val=""/>
      <w:lvlJc w:val="left"/>
      <w:pPr>
        <w:ind w:left="3502" w:hanging="440"/>
      </w:pPr>
      <w:rPr>
        <w:rFonts w:ascii="Wingdings" w:hAnsi="Wingdings" w:hint="default"/>
      </w:rPr>
    </w:lvl>
    <w:lvl w:ilvl="7" w:tplc="04090003" w:tentative="1">
      <w:start w:val="1"/>
      <w:numFmt w:val="bullet"/>
      <w:lvlText w:val=""/>
      <w:lvlJc w:val="left"/>
      <w:pPr>
        <w:ind w:left="3942" w:hanging="440"/>
      </w:pPr>
      <w:rPr>
        <w:rFonts w:ascii="Wingdings" w:hAnsi="Wingdings" w:hint="default"/>
      </w:rPr>
    </w:lvl>
    <w:lvl w:ilvl="8" w:tplc="04090005" w:tentative="1">
      <w:start w:val="1"/>
      <w:numFmt w:val="bullet"/>
      <w:lvlText w:val=""/>
      <w:lvlJc w:val="left"/>
      <w:pPr>
        <w:ind w:left="4382" w:hanging="440"/>
      </w:pPr>
      <w:rPr>
        <w:rFonts w:ascii="Wingdings" w:hAnsi="Wingdings" w:hint="default"/>
      </w:rPr>
    </w:lvl>
  </w:abstractNum>
  <w:abstractNum w:abstractNumId="33" w15:restartNumberingAfterBreak="0">
    <w:nsid w:val="21DE0195"/>
    <w:multiLevelType w:val="multilevel"/>
    <w:tmpl w:val="A5DA2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564A24"/>
    <w:multiLevelType w:val="multilevel"/>
    <w:tmpl w:val="068A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A81B0A"/>
    <w:multiLevelType w:val="multilevel"/>
    <w:tmpl w:val="52AAB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240" w:hanging="44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4516F33"/>
    <w:multiLevelType w:val="multilevel"/>
    <w:tmpl w:val="986E1C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4673F"/>
    <w:multiLevelType w:val="multilevel"/>
    <w:tmpl w:val="F67441BC"/>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E229A4"/>
    <w:multiLevelType w:val="multilevel"/>
    <w:tmpl w:val="195AE37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9723474"/>
    <w:multiLevelType w:val="hybridMultilevel"/>
    <w:tmpl w:val="3B743C66"/>
    <w:lvl w:ilvl="0" w:tplc="04090001">
      <w:start w:val="1"/>
      <w:numFmt w:val="bullet"/>
      <w:lvlText w:val=""/>
      <w:lvlJc w:val="left"/>
      <w:pPr>
        <w:ind w:left="650" w:hanging="440"/>
      </w:pPr>
      <w:rPr>
        <w:rFonts w:ascii="Wingdings" w:hAnsi="Wingdings" w:hint="default"/>
      </w:rPr>
    </w:lvl>
    <w:lvl w:ilvl="1" w:tplc="04090003" w:tentative="1">
      <w:start w:val="1"/>
      <w:numFmt w:val="bullet"/>
      <w:lvlText w:val=""/>
      <w:lvlJc w:val="left"/>
      <w:pPr>
        <w:ind w:left="1090" w:hanging="440"/>
      </w:pPr>
      <w:rPr>
        <w:rFonts w:ascii="Wingdings" w:hAnsi="Wingdings" w:hint="default"/>
      </w:rPr>
    </w:lvl>
    <w:lvl w:ilvl="2" w:tplc="04090005" w:tentative="1">
      <w:start w:val="1"/>
      <w:numFmt w:val="bullet"/>
      <w:lvlText w:val=""/>
      <w:lvlJc w:val="left"/>
      <w:pPr>
        <w:ind w:left="1530" w:hanging="440"/>
      </w:pPr>
      <w:rPr>
        <w:rFonts w:ascii="Wingdings" w:hAnsi="Wingdings" w:hint="default"/>
      </w:rPr>
    </w:lvl>
    <w:lvl w:ilvl="3" w:tplc="04090001" w:tentative="1">
      <w:start w:val="1"/>
      <w:numFmt w:val="bullet"/>
      <w:lvlText w:val=""/>
      <w:lvlJc w:val="left"/>
      <w:pPr>
        <w:ind w:left="1970" w:hanging="440"/>
      </w:pPr>
      <w:rPr>
        <w:rFonts w:ascii="Wingdings" w:hAnsi="Wingdings" w:hint="default"/>
      </w:rPr>
    </w:lvl>
    <w:lvl w:ilvl="4" w:tplc="04090003" w:tentative="1">
      <w:start w:val="1"/>
      <w:numFmt w:val="bullet"/>
      <w:lvlText w:val=""/>
      <w:lvlJc w:val="left"/>
      <w:pPr>
        <w:ind w:left="2410" w:hanging="440"/>
      </w:pPr>
      <w:rPr>
        <w:rFonts w:ascii="Wingdings" w:hAnsi="Wingdings" w:hint="default"/>
      </w:rPr>
    </w:lvl>
    <w:lvl w:ilvl="5" w:tplc="04090005" w:tentative="1">
      <w:start w:val="1"/>
      <w:numFmt w:val="bullet"/>
      <w:lvlText w:val=""/>
      <w:lvlJc w:val="left"/>
      <w:pPr>
        <w:ind w:left="2850" w:hanging="440"/>
      </w:pPr>
      <w:rPr>
        <w:rFonts w:ascii="Wingdings" w:hAnsi="Wingdings" w:hint="default"/>
      </w:rPr>
    </w:lvl>
    <w:lvl w:ilvl="6" w:tplc="04090001" w:tentative="1">
      <w:start w:val="1"/>
      <w:numFmt w:val="bullet"/>
      <w:lvlText w:val=""/>
      <w:lvlJc w:val="left"/>
      <w:pPr>
        <w:ind w:left="3290" w:hanging="440"/>
      </w:pPr>
      <w:rPr>
        <w:rFonts w:ascii="Wingdings" w:hAnsi="Wingdings" w:hint="default"/>
      </w:rPr>
    </w:lvl>
    <w:lvl w:ilvl="7" w:tplc="04090003" w:tentative="1">
      <w:start w:val="1"/>
      <w:numFmt w:val="bullet"/>
      <w:lvlText w:val=""/>
      <w:lvlJc w:val="left"/>
      <w:pPr>
        <w:ind w:left="3730" w:hanging="440"/>
      </w:pPr>
      <w:rPr>
        <w:rFonts w:ascii="Wingdings" w:hAnsi="Wingdings" w:hint="default"/>
      </w:rPr>
    </w:lvl>
    <w:lvl w:ilvl="8" w:tplc="04090005" w:tentative="1">
      <w:start w:val="1"/>
      <w:numFmt w:val="bullet"/>
      <w:lvlText w:val=""/>
      <w:lvlJc w:val="left"/>
      <w:pPr>
        <w:ind w:left="4170" w:hanging="440"/>
      </w:pPr>
      <w:rPr>
        <w:rFonts w:ascii="Wingdings" w:hAnsi="Wingdings" w:hint="default"/>
      </w:rPr>
    </w:lvl>
  </w:abstractNum>
  <w:abstractNum w:abstractNumId="40" w15:restartNumberingAfterBreak="0">
    <w:nsid w:val="2A9A1BC3"/>
    <w:multiLevelType w:val="multilevel"/>
    <w:tmpl w:val="3EB4117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B771F1E"/>
    <w:multiLevelType w:val="multilevel"/>
    <w:tmpl w:val="15C43ED6"/>
    <w:lvl w:ilvl="0">
      <w:start w:val="1"/>
      <w:numFmt w:val="decimal"/>
      <w:lvlText w:val="%1."/>
      <w:lvlJc w:val="left"/>
      <w:pPr>
        <w:tabs>
          <w:tab w:val="num" w:pos="-1380"/>
        </w:tabs>
        <w:ind w:left="-1380" w:hanging="360"/>
      </w:pPr>
    </w:lvl>
    <w:lvl w:ilvl="1">
      <w:start w:val="1"/>
      <w:numFmt w:val="bullet"/>
      <w:lvlText w:val="o"/>
      <w:lvlJc w:val="left"/>
      <w:pPr>
        <w:tabs>
          <w:tab w:val="num" w:pos="-748"/>
        </w:tabs>
        <w:ind w:left="-748" w:hanging="360"/>
      </w:pPr>
      <w:rPr>
        <w:rFonts w:ascii="Courier New" w:hAnsi="Courier New" w:hint="default"/>
        <w:sz w:val="20"/>
      </w:rPr>
    </w:lvl>
    <w:lvl w:ilvl="2">
      <w:start w:val="1"/>
      <w:numFmt w:val="decimal"/>
      <w:lvlText w:val="%3."/>
      <w:lvlJc w:val="left"/>
      <w:pPr>
        <w:tabs>
          <w:tab w:val="num" w:pos="60"/>
        </w:tabs>
        <w:ind w:left="60" w:hanging="360"/>
      </w:pPr>
    </w:lvl>
    <w:lvl w:ilvl="3" w:tentative="1">
      <w:start w:val="1"/>
      <w:numFmt w:val="decimal"/>
      <w:lvlText w:val="%4."/>
      <w:lvlJc w:val="left"/>
      <w:pPr>
        <w:tabs>
          <w:tab w:val="num" w:pos="780"/>
        </w:tabs>
        <w:ind w:left="780" w:hanging="360"/>
      </w:pPr>
    </w:lvl>
    <w:lvl w:ilvl="4" w:tentative="1">
      <w:start w:val="1"/>
      <w:numFmt w:val="decimal"/>
      <w:lvlText w:val="%5."/>
      <w:lvlJc w:val="left"/>
      <w:pPr>
        <w:tabs>
          <w:tab w:val="num" w:pos="1500"/>
        </w:tabs>
        <w:ind w:left="1500" w:hanging="360"/>
      </w:pPr>
    </w:lvl>
    <w:lvl w:ilvl="5" w:tentative="1">
      <w:start w:val="1"/>
      <w:numFmt w:val="decimal"/>
      <w:lvlText w:val="%6."/>
      <w:lvlJc w:val="left"/>
      <w:pPr>
        <w:tabs>
          <w:tab w:val="num" w:pos="2220"/>
        </w:tabs>
        <w:ind w:left="2220" w:hanging="360"/>
      </w:pPr>
    </w:lvl>
    <w:lvl w:ilvl="6" w:tentative="1">
      <w:start w:val="1"/>
      <w:numFmt w:val="decimal"/>
      <w:lvlText w:val="%7."/>
      <w:lvlJc w:val="left"/>
      <w:pPr>
        <w:tabs>
          <w:tab w:val="num" w:pos="2940"/>
        </w:tabs>
        <w:ind w:left="2940" w:hanging="360"/>
      </w:pPr>
    </w:lvl>
    <w:lvl w:ilvl="7" w:tentative="1">
      <w:start w:val="1"/>
      <w:numFmt w:val="decimal"/>
      <w:lvlText w:val="%8."/>
      <w:lvlJc w:val="left"/>
      <w:pPr>
        <w:tabs>
          <w:tab w:val="num" w:pos="3660"/>
        </w:tabs>
        <w:ind w:left="3660" w:hanging="360"/>
      </w:pPr>
    </w:lvl>
    <w:lvl w:ilvl="8" w:tentative="1">
      <w:start w:val="1"/>
      <w:numFmt w:val="decimal"/>
      <w:lvlText w:val="%9."/>
      <w:lvlJc w:val="left"/>
      <w:pPr>
        <w:tabs>
          <w:tab w:val="num" w:pos="4380"/>
        </w:tabs>
        <w:ind w:left="4380" w:hanging="360"/>
      </w:pPr>
    </w:lvl>
  </w:abstractNum>
  <w:abstractNum w:abstractNumId="42" w15:restartNumberingAfterBreak="0">
    <w:nsid w:val="2C4A402C"/>
    <w:multiLevelType w:val="multilevel"/>
    <w:tmpl w:val="10B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710658"/>
    <w:multiLevelType w:val="multilevel"/>
    <w:tmpl w:val="E054AF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A424DC"/>
    <w:multiLevelType w:val="hybridMultilevel"/>
    <w:tmpl w:val="69ECE716"/>
    <w:lvl w:ilvl="0" w:tplc="04090001">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5" w15:restartNumberingAfterBreak="0">
    <w:nsid w:val="31B77508"/>
    <w:multiLevelType w:val="multilevel"/>
    <w:tmpl w:val="52BEC0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240" w:hanging="44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85559B"/>
    <w:multiLevelType w:val="multilevel"/>
    <w:tmpl w:val="E5A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463EBB"/>
    <w:multiLevelType w:val="multilevel"/>
    <w:tmpl w:val="9D0E8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4026FF"/>
    <w:multiLevelType w:val="multilevel"/>
    <w:tmpl w:val="6BEA8C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4D20D7"/>
    <w:multiLevelType w:val="multilevel"/>
    <w:tmpl w:val="39583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CB3A9C"/>
    <w:multiLevelType w:val="multilevel"/>
    <w:tmpl w:val="6B6EC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FF1AF2"/>
    <w:multiLevelType w:val="multilevel"/>
    <w:tmpl w:val="B5CE34C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ind w:left="1160" w:hanging="440"/>
      </w:pPr>
      <w:rPr>
        <w:rFonts w:ascii="Wingdings" w:hAnsi="Wingding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385B400C"/>
    <w:multiLevelType w:val="multilevel"/>
    <w:tmpl w:val="24D8BB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A139A0"/>
    <w:multiLevelType w:val="multilevel"/>
    <w:tmpl w:val="01C2AD3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B62DFB"/>
    <w:multiLevelType w:val="multilevel"/>
    <w:tmpl w:val="4A2AA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625EE1"/>
    <w:multiLevelType w:val="hybridMultilevel"/>
    <w:tmpl w:val="909AC8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6" w15:restartNumberingAfterBreak="0">
    <w:nsid w:val="3BA1581C"/>
    <w:multiLevelType w:val="multilevel"/>
    <w:tmpl w:val="D8E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B709C2"/>
    <w:multiLevelType w:val="hybridMultilevel"/>
    <w:tmpl w:val="D076C70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8" w15:restartNumberingAfterBreak="0">
    <w:nsid w:val="3C664E46"/>
    <w:multiLevelType w:val="multilevel"/>
    <w:tmpl w:val="1982D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D023BF6"/>
    <w:multiLevelType w:val="multilevel"/>
    <w:tmpl w:val="FD20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465C7A"/>
    <w:multiLevelType w:val="multilevel"/>
    <w:tmpl w:val="E1EA77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C57A83"/>
    <w:multiLevelType w:val="hybridMultilevel"/>
    <w:tmpl w:val="43B4A448"/>
    <w:lvl w:ilvl="0" w:tplc="6626302A">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3EDE04EB"/>
    <w:multiLevelType w:val="multilevel"/>
    <w:tmpl w:val="52AAB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ind w:left="2240" w:hanging="44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19A6A99"/>
    <w:multiLevelType w:val="multilevel"/>
    <w:tmpl w:val="51C2FE58"/>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80"/>
        </w:tabs>
        <w:ind w:left="180" w:hanging="360"/>
      </w:pPr>
      <w:rPr>
        <w:rFonts w:ascii="Courier New" w:hAnsi="Courier New" w:hint="default"/>
        <w:sz w:val="20"/>
      </w:rPr>
    </w:lvl>
    <w:lvl w:ilvl="2">
      <w:start w:val="1"/>
      <w:numFmt w:val="bullet"/>
      <w:lvlText w:val=""/>
      <w:lvlJc w:val="left"/>
      <w:pPr>
        <w:tabs>
          <w:tab w:val="num" w:pos="900"/>
        </w:tabs>
        <w:ind w:left="900" w:hanging="360"/>
      </w:pPr>
      <w:rPr>
        <w:rFonts w:ascii="Wingdings" w:hAnsi="Wingdings" w:hint="default"/>
        <w:sz w:val="20"/>
      </w:rPr>
    </w:lvl>
    <w:lvl w:ilvl="3">
      <w:start w:val="1"/>
      <w:numFmt w:val="bullet"/>
      <w:lvlText w:val=""/>
      <w:lvlJc w:val="left"/>
      <w:pPr>
        <w:ind w:left="1700" w:hanging="440"/>
      </w:pPr>
      <w:rPr>
        <w:rFonts w:ascii="Wingdings" w:hAnsi="Wingdings" w:hint="default"/>
      </w:rPr>
    </w:lvl>
    <w:lvl w:ilvl="4">
      <w:start w:val="1"/>
      <w:numFmt w:val="bullet"/>
      <w:lvlText w:val=""/>
      <w:lvlJc w:val="left"/>
      <w:pPr>
        <w:tabs>
          <w:tab w:val="num" w:pos="2340"/>
        </w:tabs>
        <w:ind w:left="2340" w:hanging="360"/>
      </w:pPr>
      <w:rPr>
        <w:rFonts w:ascii="Wingdings" w:hAnsi="Wingdings" w:hint="default"/>
        <w:sz w:val="20"/>
      </w:rPr>
    </w:lvl>
    <w:lvl w:ilvl="5" w:tentative="1">
      <w:start w:val="1"/>
      <w:numFmt w:val="bullet"/>
      <w:lvlText w:val=""/>
      <w:lvlJc w:val="left"/>
      <w:pPr>
        <w:tabs>
          <w:tab w:val="num" w:pos="3060"/>
        </w:tabs>
        <w:ind w:left="3060" w:hanging="360"/>
      </w:pPr>
      <w:rPr>
        <w:rFonts w:ascii="Wingdings" w:hAnsi="Wingdings" w:hint="default"/>
        <w:sz w:val="20"/>
      </w:rPr>
    </w:lvl>
    <w:lvl w:ilvl="6" w:tentative="1">
      <w:start w:val="1"/>
      <w:numFmt w:val="bullet"/>
      <w:lvlText w:val=""/>
      <w:lvlJc w:val="left"/>
      <w:pPr>
        <w:tabs>
          <w:tab w:val="num" w:pos="3780"/>
        </w:tabs>
        <w:ind w:left="3780" w:hanging="360"/>
      </w:pPr>
      <w:rPr>
        <w:rFonts w:ascii="Wingdings" w:hAnsi="Wingdings" w:hint="default"/>
        <w:sz w:val="20"/>
      </w:rPr>
    </w:lvl>
    <w:lvl w:ilvl="7" w:tentative="1">
      <w:start w:val="1"/>
      <w:numFmt w:val="bullet"/>
      <w:lvlText w:val=""/>
      <w:lvlJc w:val="left"/>
      <w:pPr>
        <w:tabs>
          <w:tab w:val="num" w:pos="4500"/>
        </w:tabs>
        <w:ind w:left="4500" w:hanging="360"/>
      </w:pPr>
      <w:rPr>
        <w:rFonts w:ascii="Wingdings" w:hAnsi="Wingdings" w:hint="default"/>
        <w:sz w:val="20"/>
      </w:rPr>
    </w:lvl>
    <w:lvl w:ilvl="8" w:tentative="1">
      <w:start w:val="1"/>
      <w:numFmt w:val="bullet"/>
      <w:lvlText w:val=""/>
      <w:lvlJc w:val="left"/>
      <w:pPr>
        <w:tabs>
          <w:tab w:val="num" w:pos="5220"/>
        </w:tabs>
        <w:ind w:left="5220" w:hanging="360"/>
      </w:pPr>
      <w:rPr>
        <w:rFonts w:ascii="Wingdings" w:hAnsi="Wingdings" w:hint="default"/>
        <w:sz w:val="20"/>
      </w:rPr>
    </w:lvl>
  </w:abstractNum>
  <w:abstractNum w:abstractNumId="64" w15:restartNumberingAfterBreak="0">
    <w:nsid w:val="431E10A3"/>
    <w:multiLevelType w:val="multilevel"/>
    <w:tmpl w:val="049A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4C860B1"/>
    <w:multiLevelType w:val="multilevel"/>
    <w:tmpl w:val="5A24B23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5FE68BA"/>
    <w:multiLevelType w:val="multilevel"/>
    <w:tmpl w:val="F8D4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6F7307E"/>
    <w:multiLevelType w:val="multilevel"/>
    <w:tmpl w:val="9DB6B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7414BC4"/>
    <w:multiLevelType w:val="multilevel"/>
    <w:tmpl w:val="9D30D1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8B50002"/>
    <w:multiLevelType w:val="multilevel"/>
    <w:tmpl w:val="701EB12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A722952"/>
    <w:multiLevelType w:val="multilevel"/>
    <w:tmpl w:val="C9D0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5106E3"/>
    <w:multiLevelType w:val="multilevel"/>
    <w:tmpl w:val="A2B6A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CDD7C3E"/>
    <w:multiLevelType w:val="multilevel"/>
    <w:tmpl w:val="4874E08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73" w15:restartNumberingAfterBreak="0">
    <w:nsid w:val="4D421C79"/>
    <w:multiLevelType w:val="multilevel"/>
    <w:tmpl w:val="194CEFC2"/>
    <w:lvl w:ilvl="0">
      <w:start w:val="1"/>
      <w:numFmt w:val="decimal"/>
      <w:lvlText w:val="%1."/>
      <w:lvlJc w:val="left"/>
      <w:pPr>
        <w:tabs>
          <w:tab w:val="num" w:pos="440"/>
        </w:tabs>
        <w:ind w:left="440" w:hanging="360"/>
      </w:pPr>
    </w:lvl>
    <w:lvl w:ilvl="1">
      <w:start w:val="1"/>
      <w:numFmt w:val="bullet"/>
      <w:lvlText w:val="o"/>
      <w:lvlJc w:val="left"/>
      <w:pPr>
        <w:tabs>
          <w:tab w:val="num" w:pos="1160"/>
        </w:tabs>
        <w:ind w:left="1160" w:hanging="360"/>
      </w:pPr>
      <w:rPr>
        <w:rFonts w:ascii="Courier New" w:hAnsi="Courier New" w:hint="default"/>
        <w:sz w:val="20"/>
      </w:rPr>
    </w:lvl>
    <w:lvl w:ilvl="2">
      <w:start w:val="1"/>
      <w:numFmt w:val="bullet"/>
      <w:lvlText w:val=""/>
      <w:lvlJc w:val="left"/>
      <w:pPr>
        <w:tabs>
          <w:tab w:val="num" w:pos="1880"/>
        </w:tabs>
        <w:ind w:left="1880" w:hanging="360"/>
      </w:pPr>
      <w:rPr>
        <w:rFonts w:ascii="Wingdings" w:hAnsi="Wingdings" w:hint="default"/>
        <w:sz w:val="20"/>
      </w:rPr>
    </w:lvl>
    <w:lvl w:ilvl="3">
      <w:start w:val="1"/>
      <w:numFmt w:val="decimal"/>
      <w:lvlText w:val="%4."/>
      <w:lvlJc w:val="left"/>
      <w:pPr>
        <w:tabs>
          <w:tab w:val="num" w:pos="2600"/>
        </w:tabs>
        <w:ind w:left="2600" w:hanging="360"/>
      </w:pPr>
    </w:lvl>
    <w:lvl w:ilvl="4" w:tentative="1">
      <w:start w:val="1"/>
      <w:numFmt w:val="decimal"/>
      <w:lvlText w:val="%5."/>
      <w:lvlJc w:val="left"/>
      <w:pPr>
        <w:tabs>
          <w:tab w:val="num" w:pos="3320"/>
        </w:tabs>
        <w:ind w:left="3320" w:hanging="360"/>
      </w:pPr>
    </w:lvl>
    <w:lvl w:ilvl="5" w:tentative="1">
      <w:start w:val="1"/>
      <w:numFmt w:val="decimal"/>
      <w:lvlText w:val="%6."/>
      <w:lvlJc w:val="left"/>
      <w:pPr>
        <w:tabs>
          <w:tab w:val="num" w:pos="4040"/>
        </w:tabs>
        <w:ind w:left="4040" w:hanging="360"/>
      </w:pPr>
    </w:lvl>
    <w:lvl w:ilvl="6" w:tentative="1">
      <w:start w:val="1"/>
      <w:numFmt w:val="decimal"/>
      <w:lvlText w:val="%7."/>
      <w:lvlJc w:val="left"/>
      <w:pPr>
        <w:tabs>
          <w:tab w:val="num" w:pos="4760"/>
        </w:tabs>
        <w:ind w:left="4760" w:hanging="360"/>
      </w:pPr>
    </w:lvl>
    <w:lvl w:ilvl="7" w:tentative="1">
      <w:start w:val="1"/>
      <w:numFmt w:val="decimal"/>
      <w:lvlText w:val="%8."/>
      <w:lvlJc w:val="left"/>
      <w:pPr>
        <w:tabs>
          <w:tab w:val="num" w:pos="5480"/>
        </w:tabs>
        <w:ind w:left="5480" w:hanging="360"/>
      </w:pPr>
    </w:lvl>
    <w:lvl w:ilvl="8" w:tentative="1">
      <w:start w:val="1"/>
      <w:numFmt w:val="decimal"/>
      <w:lvlText w:val="%9."/>
      <w:lvlJc w:val="left"/>
      <w:pPr>
        <w:tabs>
          <w:tab w:val="num" w:pos="6200"/>
        </w:tabs>
        <w:ind w:left="6200" w:hanging="360"/>
      </w:pPr>
    </w:lvl>
  </w:abstractNum>
  <w:abstractNum w:abstractNumId="74" w15:restartNumberingAfterBreak="0">
    <w:nsid w:val="4E80381C"/>
    <w:multiLevelType w:val="multilevel"/>
    <w:tmpl w:val="95A6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EFA09DB"/>
    <w:multiLevelType w:val="multilevel"/>
    <w:tmpl w:val="83DAE906"/>
    <w:lvl w:ilvl="0">
      <w:start w:val="1"/>
      <w:numFmt w:val="decimal"/>
      <w:lvlText w:val="%1."/>
      <w:lvlJc w:val="left"/>
      <w:pPr>
        <w:tabs>
          <w:tab w:val="num" w:pos="1074"/>
        </w:tabs>
        <w:ind w:left="1074" w:hanging="360"/>
      </w:pPr>
    </w:lvl>
    <w:lvl w:ilvl="1">
      <w:start w:val="1"/>
      <w:numFmt w:val="bullet"/>
      <w:lvlText w:val="o"/>
      <w:lvlJc w:val="left"/>
      <w:pPr>
        <w:tabs>
          <w:tab w:val="num" w:pos="1794"/>
        </w:tabs>
        <w:ind w:left="1794" w:hanging="360"/>
      </w:pPr>
      <w:rPr>
        <w:rFonts w:ascii="Courier New" w:hAnsi="Courier New" w:hint="default"/>
        <w:sz w:val="20"/>
      </w:rPr>
    </w:lvl>
    <w:lvl w:ilvl="2">
      <w:start w:val="1"/>
      <w:numFmt w:val="bullet"/>
      <w:lvlText w:val=""/>
      <w:lvlJc w:val="left"/>
      <w:pPr>
        <w:tabs>
          <w:tab w:val="num" w:pos="2514"/>
        </w:tabs>
        <w:ind w:left="2514" w:hanging="360"/>
      </w:pPr>
      <w:rPr>
        <w:rFonts w:ascii="Wingdings" w:hAnsi="Wingdings" w:hint="default"/>
        <w:sz w:val="20"/>
      </w:rPr>
    </w:lvl>
    <w:lvl w:ilvl="3">
      <w:start w:val="1"/>
      <w:numFmt w:val="bullet"/>
      <w:lvlText w:val=""/>
      <w:lvlJc w:val="left"/>
      <w:pPr>
        <w:tabs>
          <w:tab w:val="num" w:pos="3234"/>
        </w:tabs>
        <w:ind w:left="3234" w:hanging="360"/>
      </w:pPr>
      <w:rPr>
        <w:rFonts w:ascii="Wingdings" w:hAnsi="Wingdings" w:hint="default"/>
        <w:sz w:val="20"/>
      </w:rPr>
    </w:lvl>
    <w:lvl w:ilvl="4">
      <w:start w:val="1"/>
      <w:numFmt w:val="decimal"/>
      <w:lvlText w:val="%5."/>
      <w:lvlJc w:val="left"/>
      <w:pPr>
        <w:tabs>
          <w:tab w:val="num" w:pos="3954"/>
        </w:tabs>
        <w:ind w:left="3954" w:hanging="360"/>
      </w:pPr>
    </w:lvl>
    <w:lvl w:ilvl="5" w:tentative="1">
      <w:start w:val="1"/>
      <w:numFmt w:val="decimal"/>
      <w:lvlText w:val="%6."/>
      <w:lvlJc w:val="left"/>
      <w:pPr>
        <w:tabs>
          <w:tab w:val="num" w:pos="4674"/>
        </w:tabs>
        <w:ind w:left="4674" w:hanging="360"/>
      </w:pPr>
    </w:lvl>
    <w:lvl w:ilvl="6" w:tentative="1">
      <w:start w:val="1"/>
      <w:numFmt w:val="decimal"/>
      <w:lvlText w:val="%7."/>
      <w:lvlJc w:val="left"/>
      <w:pPr>
        <w:tabs>
          <w:tab w:val="num" w:pos="5394"/>
        </w:tabs>
        <w:ind w:left="5394" w:hanging="360"/>
      </w:pPr>
    </w:lvl>
    <w:lvl w:ilvl="7" w:tentative="1">
      <w:start w:val="1"/>
      <w:numFmt w:val="decimal"/>
      <w:lvlText w:val="%8."/>
      <w:lvlJc w:val="left"/>
      <w:pPr>
        <w:tabs>
          <w:tab w:val="num" w:pos="6114"/>
        </w:tabs>
        <w:ind w:left="6114" w:hanging="360"/>
      </w:pPr>
    </w:lvl>
    <w:lvl w:ilvl="8" w:tentative="1">
      <w:start w:val="1"/>
      <w:numFmt w:val="decimal"/>
      <w:lvlText w:val="%9."/>
      <w:lvlJc w:val="left"/>
      <w:pPr>
        <w:tabs>
          <w:tab w:val="num" w:pos="6834"/>
        </w:tabs>
        <w:ind w:left="6834" w:hanging="360"/>
      </w:pPr>
    </w:lvl>
  </w:abstractNum>
  <w:abstractNum w:abstractNumId="76" w15:restartNumberingAfterBreak="0">
    <w:nsid w:val="51335737"/>
    <w:multiLevelType w:val="multilevel"/>
    <w:tmpl w:val="4BBCFD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3B18C9"/>
    <w:multiLevelType w:val="multilevel"/>
    <w:tmpl w:val="D6120EF4"/>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47C71D8"/>
    <w:multiLevelType w:val="multilevel"/>
    <w:tmpl w:val="3D762F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30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FA4E87"/>
    <w:multiLevelType w:val="multilevel"/>
    <w:tmpl w:val="8F6CC7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82C6AA1"/>
    <w:multiLevelType w:val="multilevel"/>
    <w:tmpl w:val="9C5622A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B92EE9"/>
    <w:multiLevelType w:val="multilevel"/>
    <w:tmpl w:val="72B289F6"/>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AEC6695"/>
    <w:multiLevelType w:val="multilevel"/>
    <w:tmpl w:val="6E88C08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BD67128"/>
    <w:multiLevelType w:val="multilevel"/>
    <w:tmpl w:val="39364D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DC63F03"/>
    <w:multiLevelType w:val="multilevel"/>
    <w:tmpl w:val="83247B1C"/>
    <w:lvl w:ilvl="0">
      <w:start w:val="1"/>
      <w:numFmt w:val="bullet"/>
      <w:lvlText w:val=""/>
      <w:lvlJc w:val="left"/>
      <w:pPr>
        <w:tabs>
          <w:tab w:val="num" w:pos="0"/>
        </w:tabs>
        <w:ind w:left="0" w:hanging="360"/>
      </w:pPr>
      <w:rPr>
        <w:rFonts w:ascii="Wingdings" w:hAnsi="Wingdings" w:hint="default"/>
        <w:sz w:val="20"/>
      </w:rPr>
    </w:lvl>
    <w:lvl w:ilvl="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1440"/>
        </w:tabs>
        <w:ind w:left="1440" w:hanging="360"/>
      </w:pPr>
      <w:rPr>
        <w:rFonts w:ascii="Wingdings" w:hAnsi="Wingdings" w:hint="default"/>
        <w:sz w:val="20"/>
      </w:rPr>
    </w:lvl>
    <w:lvl w:ilvl="3" w:tentative="1">
      <w:start w:val="1"/>
      <w:numFmt w:val="bullet"/>
      <w:lvlText w:val=""/>
      <w:lvlJc w:val="left"/>
      <w:pPr>
        <w:tabs>
          <w:tab w:val="num" w:pos="2160"/>
        </w:tabs>
        <w:ind w:left="2160" w:hanging="360"/>
      </w:pPr>
      <w:rPr>
        <w:rFonts w:ascii="Wingdings" w:hAnsi="Wingdings" w:hint="default"/>
        <w:sz w:val="20"/>
      </w:rPr>
    </w:lvl>
    <w:lvl w:ilvl="4" w:tentative="1">
      <w:start w:val="1"/>
      <w:numFmt w:val="bullet"/>
      <w:lvlText w:val=""/>
      <w:lvlJc w:val="left"/>
      <w:pPr>
        <w:tabs>
          <w:tab w:val="num" w:pos="2880"/>
        </w:tabs>
        <w:ind w:left="2880" w:hanging="360"/>
      </w:pPr>
      <w:rPr>
        <w:rFonts w:ascii="Wingdings" w:hAnsi="Wingdings" w:hint="default"/>
        <w:sz w:val="20"/>
      </w:rPr>
    </w:lvl>
    <w:lvl w:ilvl="5" w:tentative="1">
      <w:start w:val="1"/>
      <w:numFmt w:val="bullet"/>
      <w:lvlText w:val=""/>
      <w:lvlJc w:val="left"/>
      <w:pPr>
        <w:tabs>
          <w:tab w:val="num" w:pos="3600"/>
        </w:tabs>
        <w:ind w:left="3600" w:hanging="360"/>
      </w:pPr>
      <w:rPr>
        <w:rFonts w:ascii="Wingdings" w:hAnsi="Wingdings" w:hint="default"/>
        <w:sz w:val="20"/>
      </w:rPr>
    </w:lvl>
    <w:lvl w:ilvl="6" w:tentative="1">
      <w:start w:val="1"/>
      <w:numFmt w:val="bullet"/>
      <w:lvlText w:val=""/>
      <w:lvlJc w:val="left"/>
      <w:pPr>
        <w:tabs>
          <w:tab w:val="num" w:pos="4320"/>
        </w:tabs>
        <w:ind w:left="4320" w:hanging="360"/>
      </w:pPr>
      <w:rPr>
        <w:rFonts w:ascii="Wingdings" w:hAnsi="Wingdings" w:hint="default"/>
        <w:sz w:val="20"/>
      </w:rPr>
    </w:lvl>
    <w:lvl w:ilvl="7" w:tentative="1">
      <w:start w:val="1"/>
      <w:numFmt w:val="bullet"/>
      <w:lvlText w:val=""/>
      <w:lvlJc w:val="left"/>
      <w:pPr>
        <w:tabs>
          <w:tab w:val="num" w:pos="5040"/>
        </w:tabs>
        <w:ind w:left="5040" w:hanging="360"/>
      </w:pPr>
      <w:rPr>
        <w:rFonts w:ascii="Wingdings" w:hAnsi="Wingdings" w:hint="default"/>
        <w:sz w:val="20"/>
      </w:rPr>
    </w:lvl>
    <w:lvl w:ilvl="8" w:tentative="1">
      <w:start w:val="1"/>
      <w:numFmt w:val="bullet"/>
      <w:lvlText w:val=""/>
      <w:lvlJc w:val="left"/>
      <w:pPr>
        <w:tabs>
          <w:tab w:val="num" w:pos="5760"/>
        </w:tabs>
        <w:ind w:left="5760" w:hanging="360"/>
      </w:pPr>
      <w:rPr>
        <w:rFonts w:ascii="Wingdings" w:hAnsi="Wingdings" w:hint="default"/>
        <w:sz w:val="20"/>
      </w:rPr>
    </w:lvl>
  </w:abstractNum>
  <w:abstractNum w:abstractNumId="85" w15:restartNumberingAfterBreak="0">
    <w:nsid w:val="5E3D13A7"/>
    <w:multiLevelType w:val="multilevel"/>
    <w:tmpl w:val="4852D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FA635F8"/>
    <w:multiLevelType w:val="multilevel"/>
    <w:tmpl w:val="6C9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40A0D8E"/>
    <w:multiLevelType w:val="multilevel"/>
    <w:tmpl w:val="471A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4F90112"/>
    <w:multiLevelType w:val="multilevel"/>
    <w:tmpl w:val="EE18B64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54D1044"/>
    <w:multiLevelType w:val="multilevel"/>
    <w:tmpl w:val="3C56FB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520" w:hanging="44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5931499"/>
    <w:multiLevelType w:val="multilevel"/>
    <w:tmpl w:val="2C447956"/>
    <w:lvl w:ilvl="0">
      <w:start w:val="1"/>
      <w:numFmt w:val="decimal"/>
      <w:lvlText w:val="%1."/>
      <w:lvlJc w:val="left"/>
      <w:pPr>
        <w:tabs>
          <w:tab w:val="num" w:pos="0"/>
        </w:tabs>
        <w:ind w:left="0" w:hanging="360"/>
      </w:pPr>
    </w:lvl>
    <w:lvl w:ilvl="1">
      <w:start w:val="1"/>
      <w:numFmt w:val="bullet"/>
      <w:lvlText w:val=""/>
      <w:lvlJc w:val="left"/>
      <w:pPr>
        <w:ind w:left="800" w:hanging="440"/>
      </w:pPr>
      <w:rPr>
        <w:rFonts w:ascii="Wingdings" w:hAnsi="Wingdings" w:hint="default"/>
      </w:r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1" w15:restartNumberingAfterBreak="0">
    <w:nsid w:val="67932E0F"/>
    <w:multiLevelType w:val="multilevel"/>
    <w:tmpl w:val="7EC86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9220E2C"/>
    <w:multiLevelType w:val="multilevel"/>
    <w:tmpl w:val="DF0A2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286440"/>
    <w:multiLevelType w:val="hybridMultilevel"/>
    <w:tmpl w:val="CEAC1BF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4" w15:restartNumberingAfterBreak="0">
    <w:nsid w:val="6B3D5A48"/>
    <w:multiLevelType w:val="multilevel"/>
    <w:tmpl w:val="9A9E1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2B670E8"/>
    <w:multiLevelType w:val="multilevel"/>
    <w:tmpl w:val="7D20C2BE"/>
    <w:lvl w:ilvl="0">
      <w:start w:val="1"/>
      <w:numFmt w:val="bullet"/>
      <w:lvlText w:val=""/>
      <w:lvlJc w:val="left"/>
      <w:pPr>
        <w:tabs>
          <w:tab w:val="num" w:pos="-120"/>
        </w:tabs>
        <w:ind w:left="-120" w:hanging="360"/>
      </w:pPr>
      <w:rPr>
        <w:rFonts w:ascii="Symbol" w:hAnsi="Symbol" w:hint="default"/>
        <w:sz w:val="20"/>
      </w:rPr>
    </w:lvl>
    <w:lvl w:ilvl="1">
      <w:start w:val="1"/>
      <w:numFmt w:val="bullet"/>
      <w:lvlText w:val="o"/>
      <w:lvlJc w:val="left"/>
      <w:pPr>
        <w:tabs>
          <w:tab w:val="num" w:pos="600"/>
        </w:tabs>
        <w:ind w:left="600" w:hanging="360"/>
      </w:pPr>
      <w:rPr>
        <w:rFonts w:ascii="Courier New" w:hAnsi="Courier New" w:hint="default"/>
        <w:sz w:val="20"/>
      </w:rPr>
    </w:lvl>
    <w:lvl w:ilvl="2">
      <w:start w:val="1"/>
      <w:numFmt w:val="bullet"/>
      <w:lvlText w:val=""/>
      <w:lvlJc w:val="left"/>
      <w:pPr>
        <w:tabs>
          <w:tab w:val="num" w:pos="1320"/>
        </w:tabs>
        <w:ind w:left="1320" w:hanging="360"/>
      </w:pPr>
      <w:rPr>
        <w:rFonts w:ascii="Wingdings" w:hAnsi="Wingdings" w:hint="default"/>
        <w:sz w:val="20"/>
      </w:rPr>
    </w:lvl>
    <w:lvl w:ilvl="3">
      <w:start w:val="1"/>
      <w:numFmt w:val="bullet"/>
      <w:lvlText w:val=""/>
      <w:lvlJc w:val="left"/>
      <w:pPr>
        <w:tabs>
          <w:tab w:val="num" w:pos="2040"/>
        </w:tabs>
        <w:ind w:left="2040" w:hanging="360"/>
      </w:pPr>
      <w:rPr>
        <w:rFonts w:ascii="Wingdings" w:hAnsi="Wingdings" w:hint="default"/>
        <w:sz w:val="20"/>
      </w:rPr>
    </w:lvl>
    <w:lvl w:ilvl="4" w:tentative="1">
      <w:start w:val="1"/>
      <w:numFmt w:val="bullet"/>
      <w:lvlText w:val=""/>
      <w:lvlJc w:val="left"/>
      <w:pPr>
        <w:tabs>
          <w:tab w:val="num" w:pos="2760"/>
        </w:tabs>
        <w:ind w:left="2760" w:hanging="360"/>
      </w:pPr>
      <w:rPr>
        <w:rFonts w:ascii="Wingdings" w:hAnsi="Wingdings" w:hint="default"/>
        <w:sz w:val="20"/>
      </w:rPr>
    </w:lvl>
    <w:lvl w:ilvl="5" w:tentative="1">
      <w:start w:val="1"/>
      <w:numFmt w:val="bullet"/>
      <w:lvlText w:val=""/>
      <w:lvlJc w:val="left"/>
      <w:pPr>
        <w:tabs>
          <w:tab w:val="num" w:pos="3480"/>
        </w:tabs>
        <w:ind w:left="3480" w:hanging="360"/>
      </w:pPr>
      <w:rPr>
        <w:rFonts w:ascii="Wingdings" w:hAnsi="Wingdings" w:hint="default"/>
        <w:sz w:val="20"/>
      </w:rPr>
    </w:lvl>
    <w:lvl w:ilvl="6" w:tentative="1">
      <w:start w:val="1"/>
      <w:numFmt w:val="bullet"/>
      <w:lvlText w:val=""/>
      <w:lvlJc w:val="left"/>
      <w:pPr>
        <w:tabs>
          <w:tab w:val="num" w:pos="4200"/>
        </w:tabs>
        <w:ind w:left="4200" w:hanging="360"/>
      </w:pPr>
      <w:rPr>
        <w:rFonts w:ascii="Wingdings" w:hAnsi="Wingdings" w:hint="default"/>
        <w:sz w:val="20"/>
      </w:rPr>
    </w:lvl>
    <w:lvl w:ilvl="7" w:tentative="1">
      <w:start w:val="1"/>
      <w:numFmt w:val="bullet"/>
      <w:lvlText w:val=""/>
      <w:lvlJc w:val="left"/>
      <w:pPr>
        <w:tabs>
          <w:tab w:val="num" w:pos="4920"/>
        </w:tabs>
        <w:ind w:left="4920" w:hanging="360"/>
      </w:pPr>
      <w:rPr>
        <w:rFonts w:ascii="Wingdings" w:hAnsi="Wingdings" w:hint="default"/>
        <w:sz w:val="20"/>
      </w:rPr>
    </w:lvl>
    <w:lvl w:ilvl="8" w:tentative="1">
      <w:start w:val="1"/>
      <w:numFmt w:val="bullet"/>
      <w:lvlText w:val=""/>
      <w:lvlJc w:val="left"/>
      <w:pPr>
        <w:tabs>
          <w:tab w:val="num" w:pos="5640"/>
        </w:tabs>
        <w:ind w:left="5640" w:hanging="360"/>
      </w:pPr>
      <w:rPr>
        <w:rFonts w:ascii="Wingdings" w:hAnsi="Wingdings" w:hint="default"/>
        <w:sz w:val="20"/>
      </w:rPr>
    </w:lvl>
  </w:abstractNum>
  <w:abstractNum w:abstractNumId="96" w15:restartNumberingAfterBreak="0">
    <w:nsid w:val="72FF62B1"/>
    <w:multiLevelType w:val="multilevel"/>
    <w:tmpl w:val="B066DB2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86A5478"/>
    <w:multiLevelType w:val="multilevel"/>
    <w:tmpl w:val="A19E9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8F0615B"/>
    <w:multiLevelType w:val="multilevel"/>
    <w:tmpl w:val="9BFCBF1E"/>
    <w:lvl w:ilvl="0">
      <w:start w:val="1"/>
      <w:numFmt w:val="decimal"/>
      <w:lvlText w:val="%1."/>
      <w:lvlJc w:val="left"/>
      <w:pPr>
        <w:tabs>
          <w:tab w:val="num" w:pos="0"/>
        </w:tabs>
        <w:ind w:left="0" w:hanging="360"/>
      </w:pPr>
    </w:lvl>
    <w:lvl w:ilvl="1">
      <w:start w:val="1"/>
      <w:numFmt w:val="decimal"/>
      <w:lvlText w:val="%2."/>
      <w:lvlJc w:val="left"/>
      <w:pPr>
        <w:ind w:left="800" w:hanging="440"/>
      </w:pPr>
    </w:lvl>
    <w:lvl w:ilvl="2">
      <w:start w:val="1"/>
      <w:numFmt w:val="bullet"/>
      <w:lvlText w:val=""/>
      <w:lvlJc w:val="left"/>
      <w:pPr>
        <w:ind w:left="1520" w:hanging="440"/>
      </w:pPr>
      <w:rPr>
        <w:rFonts w:ascii="Wingdings" w:hAnsi="Wingdings" w:hint="default"/>
      </w:r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9" w15:restartNumberingAfterBreak="0">
    <w:nsid w:val="7B250237"/>
    <w:multiLevelType w:val="multilevel"/>
    <w:tmpl w:val="9BFCBF1E"/>
    <w:lvl w:ilvl="0">
      <w:start w:val="1"/>
      <w:numFmt w:val="decimal"/>
      <w:lvlText w:val="%1."/>
      <w:lvlJc w:val="left"/>
      <w:pPr>
        <w:tabs>
          <w:tab w:val="num" w:pos="780"/>
        </w:tabs>
        <w:ind w:left="780" w:hanging="360"/>
      </w:pPr>
    </w:lvl>
    <w:lvl w:ilvl="1">
      <w:start w:val="1"/>
      <w:numFmt w:val="decimal"/>
      <w:lvlText w:val="%2."/>
      <w:lvlJc w:val="left"/>
      <w:pPr>
        <w:ind w:left="1580" w:hanging="440"/>
      </w:pPr>
    </w:lvl>
    <w:lvl w:ilvl="2">
      <w:start w:val="1"/>
      <w:numFmt w:val="bullet"/>
      <w:lvlText w:val=""/>
      <w:lvlJc w:val="left"/>
      <w:pPr>
        <w:ind w:left="2300" w:hanging="440"/>
      </w:pPr>
      <w:rPr>
        <w:rFonts w:ascii="Wingdings" w:hAnsi="Wingdings" w:hint="default"/>
      </w:rPr>
    </w:lvl>
    <w:lvl w:ilvl="3" w:tentative="1">
      <w:start w:val="1"/>
      <w:numFmt w:val="decimal"/>
      <w:lvlText w:val="%4."/>
      <w:lvlJc w:val="left"/>
      <w:pPr>
        <w:tabs>
          <w:tab w:val="num" w:pos="2940"/>
        </w:tabs>
        <w:ind w:left="2940" w:hanging="360"/>
      </w:p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100" w15:restartNumberingAfterBreak="0">
    <w:nsid w:val="7C830496"/>
    <w:multiLevelType w:val="hybridMultilevel"/>
    <w:tmpl w:val="0FBCE59C"/>
    <w:lvl w:ilvl="0" w:tplc="04090005">
      <w:start w:val="1"/>
      <w:numFmt w:val="bullet"/>
      <w:lvlText w:val=""/>
      <w:lvlJc w:val="left"/>
      <w:pPr>
        <w:ind w:left="1700" w:hanging="440"/>
      </w:pPr>
      <w:rPr>
        <w:rFonts w:ascii="Wingdings" w:hAnsi="Wingdings" w:hint="default"/>
      </w:rPr>
    </w:lvl>
    <w:lvl w:ilvl="1" w:tplc="04090003">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101" w15:restartNumberingAfterBreak="0">
    <w:nsid w:val="7DDE0136"/>
    <w:multiLevelType w:val="hybridMultilevel"/>
    <w:tmpl w:val="7ACA13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2" w15:restartNumberingAfterBreak="0">
    <w:nsid w:val="7E5F63C5"/>
    <w:multiLevelType w:val="multilevel"/>
    <w:tmpl w:val="8410E8E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902597"/>
    <w:multiLevelType w:val="multilevel"/>
    <w:tmpl w:val="B030C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617182">
    <w:abstractNumId w:val="2"/>
  </w:num>
  <w:num w:numId="2" w16cid:durableId="1381705796">
    <w:abstractNumId w:val="2"/>
    <w:lvlOverride w:ilvl="0">
      <w:startOverride w:val="1"/>
    </w:lvlOverride>
  </w:num>
  <w:num w:numId="3" w16cid:durableId="1635791047">
    <w:abstractNumId w:val="7"/>
  </w:num>
  <w:num w:numId="4" w16cid:durableId="101003295">
    <w:abstractNumId w:val="1"/>
  </w:num>
  <w:num w:numId="5" w16cid:durableId="1410619125">
    <w:abstractNumId w:val="3"/>
  </w:num>
  <w:num w:numId="6" w16cid:durableId="1219436158">
    <w:abstractNumId w:val="0"/>
  </w:num>
  <w:num w:numId="7" w16cid:durableId="2114860029">
    <w:abstractNumId w:val="4"/>
  </w:num>
  <w:num w:numId="8" w16cid:durableId="986858151">
    <w:abstractNumId w:val="6"/>
  </w:num>
  <w:num w:numId="9" w16cid:durableId="1111246851">
    <w:abstractNumId w:val="5"/>
  </w:num>
  <w:num w:numId="10" w16cid:durableId="1682471658">
    <w:abstractNumId w:val="44"/>
  </w:num>
  <w:num w:numId="11" w16cid:durableId="1698777380">
    <w:abstractNumId w:val="98"/>
  </w:num>
  <w:num w:numId="12" w16cid:durableId="1433238782">
    <w:abstractNumId w:val="91"/>
  </w:num>
  <w:num w:numId="13" w16cid:durableId="487287317">
    <w:abstractNumId w:val="72"/>
  </w:num>
  <w:num w:numId="14" w16cid:durableId="1816801642">
    <w:abstractNumId w:val="77"/>
  </w:num>
  <w:num w:numId="15" w16cid:durableId="1338726059">
    <w:abstractNumId w:val="49"/>
  </w:num>
  <w:num w:numId="16" w16cid:durableId="743261748">
    <w:abstractNumId w:val="83"/>
  </w:num>
  <w:num w:numId="17" w16cid:durableId="154416428">
    <w:abstractNumId w:val="15"/>
  </w:num>
  <w:num w:numId="18" w16cid:durableId="218832085">
    <w:abstractNumId w:val="90"/>
  </w:num>
  <w:num w:numId="19" w16cid:durableId="105009194">
    <w:abstractNumId w:val="41"/>
  </w:num>
  <w:num w:numId="20" w16cid:durableId="929314827">
    <w:abstractNumId w:val="37"/>
  </w:num>
  <w:num w:numId="21" w16cid:durableId="1898785326">
    <w:abstractNumId w:val="29"/>
  </w:num>
  <w:num w:numId="22" w16cid:durableId="1423574819">
    <w:abstractNumId w:val="99"/>
  </w:num>
  <w:num w:numId="23" w16cid:durableId="115099671">
    <w:abstractNumId w:val="16"/>
  </w:num>
  <w:num w:numId="24" w16cid:durableId="1235820560">
    <w:abstractNumId w:val="88"/>
  </w:num>
  <w:num w:numId="25" w16cid:durableId="1357661351">
    <w:abstractNumId w:val="11"/>
  </w:num>
  <w:num w:numId="26" w16cid:durableId="1856192927">
    <w:abstractNumId w:val="61"/>
  </w:num>
  <w:num w:numId="27" w16cid:durableId="550457108">
    <w:abstractNumId w:val="93"/>
  </w:num>
  <w:num w:numId="28" w16cid:durableId="1036196949">
    <w:abstractNumId w:val="81"/>
  </w:num>
  <w:num w:numId="29" w16cid:durableId="2092501931">
    <w:abstractNumId w:val="38"/>
  </w:num>
  <w:num w:numId="30" w16cid:durableId="506747900">
    <w:abstractNumId w:val="12"/>
  </w:num>
  <w:num w:numId="31" w16cid:durableId="1495610939">
    <w:abstractNumId w:val="57"/>
  </w:num>
  <w:num w:numId="32" w16cid:durableId="1097944571">
    <w:abstractNumId w:val="40"/>
  </w:num>
  <w:num w:numId="33" w16cid:durableId="1066100297">
    <w:abstractNumId w:val="22"/>
  </w:num>
  <w:num w:numId="34" w16cid:durableId="1209686478">
    <w:abstractNumId w:val="68"/>
  </w:num>
  <w:num w:numId="35" w16cid:durableId="237133845">
    <w:abstractNumId w:val="26"/>
  </w:num>
  <w:num w:numId="36" w16cid:durableId="719937507">
    <w:abstractNumId w:val="63"/>
  </w:num>
  <w:num w:numId="37" w16cid:durableId="1590625525">
    <w:abstractNumId w:val="52"/>
  </w:num>
  <w:num w:numId="38" w16cid:durableId="1295133410">
    <w:abstractNumId w:val="89"/>
  </w:num>
  <w:num w:numId="39" w16cid:durableId="567768086">
    <w:abstractNumId w:val="27"/>
  </w:num>
  <w:num w:numId="40" w16cid:durableId="1304892727">
    <w:abstractNumId w:val="73"/>
  </w:num>
  <w:num w:numId="41" w16cid:durableId="1439981428">
    <w:abstractNumId w:val="31"/>
  </w:num>
  <w:num w:numId="42" w16cid:durableId="1199195857">
    <w:abstractNumId w:val="42"/>
  </w:num>
  <w:num w:numId="43" w16cid:durableId="1582371371">
    <w:abstractNumId w:val="33"/>
  </w:num>
  <w:num w:numId="44" w16cid:durableId="2033610086">
    <w:abstractNumId w:val="46"/>
  </w:num>
  <w:num w:numId="45" w16cid:durableId="1204632581">
    <w:abstractNumId w:val="25"/>
  </w:num>
  <w:num w:numId="46" w16cid:durableId="1476290087">
    <w:abstractNumId w:val="56"/>
  </w:num>
  <w:num w:numId="47" w16cid:durableId="238517455">
    <w:abstractNumId w:val="36"/>
  </w:num>
  <w:num w:numId="48" w16cid:durableId="834880397">
    <w:abstractNumId w:val="92"/>
  </w:num>
  <w:num w:numId="49" w16cid:durableId="1418476357">
    <w:abstractNumId w:val="59"/>
  </w:num>
  <w:num w:numId="50" w16cid:durableId="642779821">
    <w:abstractNumId w:val="14"/>
  </w:num>
  <w:num w:numId="51" w16cid:durableId="138809713">
    <w:abstractNumId w:val="66"/>
  </w:num>
  <w:num w:numId="52" w16cid:durableId="1056707297">
    <w:abstractNumId w:val="70"/>
  </w:num>
  <w:num w:numId="53" w16cid:durableId="1981154280">
    <w:abstractNumId w:val="58"/>
  </w:num>
  <w:num w:numId="54" w16cid:durableId="97868151">
    <w:abstractNumId w:val="75"/>
  </w:num>
  <w:num w:numId="55" w16cid:durableId="1806193368">
    <w:abstractNumId w:val="10"/>
  </w:num>
  <w:num w:numId="56" w16cid:durableId="364335118">
    <w:abstractNumId w:val="85"/>
  </w:num>
  <w:num w:numId="57" w16cid:durableId="983853802">
    <w:abstractNumId w:val="97"/>
  </w:num>
  <w:num w:numId="58" w16cid:durableId="1549948510">
    <w:abstractNumId w:val="19"/>
  </w:num>
  <w:num w:numId="59" w16cid:durableId="1766611229">
    <w:abstractNumId w:val="47"/>
  </w:num>
  <w:num w:numId="60" w16cid:durableId="1938127648">
    <w:abstractNumId w:val="8"/>
  </w:num>
  <w:num w:numId="61" w16cid:durableId="88475921">
    <w:abstractNumId w:val="103"/>
  </w:num>
  <w:num w:numId="62" w16cid:durableId="1115520651">
    <w:abstractNumId w:val="54"/>
  </w:num>
  <w:num w:numId="63" w16cid:durableId="1796413356">
    <w:abstractNumId w:val="20"/>
  </w:num>
  <w:num w:numId="64" w16cid:durableId="1161970018">
    <w:abstractNumId w:val="84"/>
  </w:num>
  <w:num w:numId="65" w16cid:durableId="471556537">
    <w:abstractNumId w:val="28"/>
  </w:num>
  <w:num w:numId="66" w16cid:durableId="1361660576">
    <w:abstractNumId w:val="51"/>
  </w:num>
  <w:num w:numId="67" w16cid:durableId="1848013858">
    <w:abstractNumId w:val="79"/>
  </w:num>
  <w:num w:numId="68" w16cid:durableId="15082047">
    <w:abstractNumId w:val="79"/>
    <w:lvlOverride w:ilvl="1">
      <w:lvl w:ilvl="1">
        <w:numFmt w:val="bullet"/>
        <w:lvlText w:val="o"/>
        <w:lvlJc w:val="left"/>
        <w:pPr>
          <w:tabs>
            <w:tab w:val="num" w:pos="1440"/>
          </w:tabs>
          <w:ind w:left="1440" w:hanging="360"/>
        </w:pPr>
        <w:rPr>
          <w:rFonts w:ascii="Courier New" w:hAnsi="Courier New" w:hint="default"/>
          <w:sz w:val="20"/>
        </w:rPr>
      </w:lvl>
    </w:lvlOverride>
  </w:num>
  <w:num w:numId="69" w16cid:durableId="61606715">
    <w:abstractNumId w:val="60"/>
  </w:num>
  <w:num w:numId="70" w16cid:durableId="160631178">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71" w16cid:durableId="449975573">
    <w:abstractNumId w:val="48"/>
  </w:num>
  <w:num w:numId="72" w16cid:durableId="1309021160">
    <w:abstractNumId w:val="48"/>
    <w:lvlOverride w:ilvl="1">
      <w:lvl w:ilvl="1">
        <w:numFmt w:val="bullet"/>
        <w:lvlText w:val="o"/>
        <w:lvlJc w:val="left"/>
        <w:pPr>
          <w:tabs>
            <w:tab w:val="num" w:pos="1440"/>
          </w:tabs>
          <w:ind w:left="1440" w:hanging="360"/>
        </w:pPr>
        <w:rPr>
          <w:rFonts w:ascii="Courier New" w:hAnsi="Courier New" w:hint="default"/>
          <w:sz w:val="20"/>
        </w:rPr>
      </w:lvl>
    </w:lvlOverride>
  </w:num>
  <w:num w:numId="73" w16cid:durableId="1317567942">
    <w:abstractNumId w:val="65"/>
  </w:num>
  <w:num w:numId="74" w16cid:durableId="545525652">
    <w:abstractNumId w:val="65"/>
    <w:lvlOverride w:ilvl="1">
      <w:lvl w:ilvl="1">
        <w:numFmt w:val="bullet"/>
        <w:lvlText w:val="o"/>
        <w:lvlJc w:val="left"/>
        <w:pPr>
          <w:tabs>
            <w:tab w:val="num" w:pos="1440"/>
          </w:tabs>
          <w:ind w:left="1440" w:hanging="360"/>
        </w:pPr>
        <w:rPr>
          <w:rFonts w:ascii="Courier New" w:hAnsi="Courier New" w:hint="default"/>
          <w:sz w:val="20"/>
        </w:rPr>
      </w:lvl>
    </w:lvlOverride>
  </w:num>
  <w:num w:numId="75" w16cid:durableId="2094621750">
    <w:abstractNumId w:val="69"/>
  </w:num>
  <w:num w:numId="76" w16cid:durableId="620840536">
    <w:abstractNumId w:val="69"/>
    <w:lvlOverride w:ilvl="1">
      <w:lvl w:ilvl="1">
        <w:numFmt w:val="bullet"/>
        <w:lvlText w:val="o"/>
        <w:lvlJc w:val="left"/>
        <w:pPr>
          <w:tabs>
            <w:tab w:val="num" w:pos="1440"/>
          </w:tabs>
          <w:ind w:left="1440" w:hanging="360"/>
        </w:pPr>
        <w:rPr>
          <w:rFonts w:ascii="Courier New" w:hAnsi="Courier New" w:hint="default"/>
          <w:sz w:val="20"/>
        </w:rPr>
      </w:lvl>
    </w:lvlOverride>
  </w:num>
  <w:num w:numId="77" w16cid:durableId="1417629432">
    <w:abstractNumId w:val="53"/>
  </w:num>
  <w:num w:numId="78" w16cid:durableId="1965303226">
    <w:abstractNumId w:val="53"/>
    <w:lvlOverride w:ilvl="1">
      <w:lvl w:ilvl="1">
        <w:numFmt w:val="bullet"/>
        <w:lvlText w:val="o"/>
        <w:lvlJc w:val="left"/>
        <w:pPr>
          <w:tabs>
            <w:tab w:val="num" w:pos="1440"/>
          </w:tabs>
          <w:ind w:left="1440" w:hanging="360"/>
        </w:pPr>
        <w:rPr>
          <w:rFonts w:ascii="Courier New" w:hAnsi="Courier New" w:hint="default"/>
          <w:sz w:val="20"/>
        </w:rPr>
      </w:lvl>
    </w:lvlOverride>
  </w:num>
  <w:num w:numId="79" w16cid:durableId="222566770">
    <w:abstractNumId w:val="21"/>
  </w:num>
  <w:num w:numId="80" w16cid:durableId="537745491">
    <w:abstractNumId w:val="94"/>
  </w:num>
  <w:num w:numId="81" w16cid:durableId="1663968355">
    <w:abstractNumId w:val="50"/>
  </w:num>
  <w:num w:numId="82" w16cid:durableId="282658651">
    <w:abstractNumId w:val="43"/>
  </w:num>
  <w:num w:numId="83" w16cid:durableId="2083408950">
    <w:abstractNumId w:val="13"/>
  </w:num>
  <w:num w:numId="84" w16cid:durableId="350835672">
    <w:abstractNumId w:val="24"/>
  </w:num>
  <w:num w:numId="85" w16cid:durableId="1866357534">
    <w:abstractNumId w:val="67"/>
  </w:num>
  <w:num w:numId="86" w16cid:durableId="1990817501">
    <w:abstractNumId w:val="76"/>
  </w:num>
  <w:num w:numId="87" w16cid:durableId="732313173">
    <w:abstractNumId w:val="87"/>
  </w:num>
  <w:num w:numId="88" w16cid:durableId="1546604380">
    <w:abstractNumId w:val="17"/>
  </w:num>
  <w:num w:numId="89" w16cid:durableId="932471404">
    <w:abstractNumId w:val="71"/>
  </w:num>
  <w:num w:numId="90" w16cid:durableId="324286534">
    <w:abstractNumId w:val="74"/>
  </w:num>
  <w:num w:numId="91" w16cid:durableId="1896886971">
    <w:abstractNumId w:val="9"/>
  </w:num>
  <w:num w:numId="92" w16cid:durableId="2080512245">
    <w:abstractNumId w:val="64"/>
  </w:num>
  <w:num w:numId="93" w16cid:durableId="269167551">
    <w:abstractNumId w:val="86"/>
  </w:num>
  <w:num w:numId="94" w16cid:durableId="1766029210">
    <w:abstractNumId w:val="34"/>
  </w:num>
  <w:num w:numId="95" w16cid:durableId="1389917022">
    <w:abstractNumId w:val="95"/>
  </w:num>
  <w:num w:numId="96" w16cid:durableId="1627002191">
    <w:abstractNumId w:val="80"/>
  </w:num>
  <w:num w:numId="97" w16cid:durableId="1586765045">
    <w:abstractNumId w:val="80"/>
    <w:lvlOverride w:ilvl="1">
      <w:lvl w:ilvl="1">
        <w:numFmt w:val="bullet"/>
        <w:lvlText w:val="o"/>
        <w:lvlJc w:val="left"/>
        <w:pPr>
          <w:tabs>
            <w:tab w:val="num" w:pos="1440"/>
          </w:tabs>
          <w:ind w:left="1440" w:hanging="360"/>
        </w:pPr>
        <w:rPr>
          <w:rFonts w:ascii="Courier New" w:hAnsi="Courier New" w:hint="default"/>
          <w:sz w:val="20"/>
        </w:rPr>
      </w:lvl>
    </w:lvlOverride>
  </w:num>
  <w:num w:numId="98" w16cid:durableId="896012715">
    <w:abstractNumId w:val="102"/>
  </w:num>
  <w:num w:numId="99" w16cid:durableId="1258363027">
    <w:abstractNumId w:val="102"/>
    <w:lvlOverride w:ilvl="1">
      <w:lvl w:ilvl="1">
        <w:numFmt w:val="bullet"/>
        <w:lvlText w:val="o"/>
        <w:lvlJc w:val="left"/>
        <w:pPr>
          <w:tabs>
            <w:tab w:val="num" w:pos="1440"/>
          </w:tabs>
          <w:ind w:left="1440" w:hanging="360"/>
        </w:pPr>
        <w:rPr>
          <w:rFonts w:ascii="Courier New" w:hAnsi="Courier New" w:hint="default"/>
          <w:sz w:val="20"/>
        </w:rPr>
      </w:lvl>
    </w:lvlOverride>
  </w:num>
  <w:num w:numId="100" w16cid:durableId="1969120037">
    <w:abstractNumId w:val="96"/>
  </w:num>
  <w:num w:numId="101" w16cid:durableId="2085300003">
    <w:abstractNumId w:val="96"/>
    <w:lvlOverride w:ilvl="1">
      <w:lvl w:ilvl="1">
        <w:numFmt w:val="bullet"/>
        <w:lvlText w:val="o"/>
        <w:lvlJc w:val="left"/>
        <w:pPr>
          <w:tabs>
            <w:tab w:val="num" w:pos="1440"/>
          </w:tabs>
          <w:ind w:left="1440" w:hanging="360"/>
        </w:pPr>
        <w:rPr>
          <w:rFonts w:ascii="Courier New" w:hAnsi="Courier New" w:hint="default"/>
          <w:sz w:val="20"/>
        </w:rPr>
      </w:lvl>
    </w:lvlOverride>
  </w:num>
  <w:num w:numId="102" w16cid:durableId="333386420">
    <w:abstractNumId w:val="45"/>
  </w:num>
  <w:num w:numId="103" w16cid:durableId="845444593">
    <w:abstractNumId w:val="30"/>
  </w:num>
  <w:num w:numId="104" w16cid:durableId="889924756">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105" w16cid:durableId="101613413">
    <w:abstractNumId w:val="35"/>
  </w:num>
  <w:num w:numId="106" w16cid:durableId="2003511095">
    <w:abstractNumId w:val="82"/>
  </w:num>
  <w:num w:numId="107" w16cid:durableId="262567833">
    <w:abstractNumId w:val="82"/>
    <w:lvlOverride w:ilvl="1">
      <w:lvl w:ilvl="1">
        <w:numFmt w:val="bullet"/>
        <w:lvlText w:val="o"/>
        <w:lvlJc w:val="left"/>
        <w:pPr>
          <w:tabs>
            <w:tab w:val="num" w:pos="1440"/>
          </w:tabs>
          <w:ind w:left="1440" w:hanging="360"/>
        </w:pPr>
        <w:rPr>
          <w:rFonts w:ascii="Courier New" w:hAnsi="Courier New" w:hint="default"/>
          <w:sz w:val="20"/>
        </w:rPr>
      </w:lvl>
    </w:lvlOverride>
  </w:num>
  <w:num w:numId="108" w16cid:durableId="1981878287">
    <w:abstractNumId w:val="62"/>
  </w:num>
  <w:num w:numId="109" w16cid:durableId="1239486773">
    <w:abstractNumId w:val="78"/>
  </w:num>
  <w:num w:numId="110" w16cid:durableId="1539707648">
    <w:abstractNumId w:val="32"/>
  </w:num>
  <w:num w:numId="111" w16cid:durableId="1448624856">
    <w:abstractNumId w:val="23"/>
  </w:num>
  <w:num w:numId="112" w16cid:durableId="65032914">
    <w:abstractNumId w:val="100"/>
  </w:num>
  <w:num w:numId="113" w16cid:durableId="1098334605">
    <w:abstractNumId w:val="18"/>
  </w:num>
  <w:num w:numId="114" w16cid:durableId="586772975">
    <w:abstractNumId w:val="39"/>
  </w:num>
  <w:num w:numId="115" w16cid:durableId="1581022971">
    <w:abstractNumId w:val="55"/>
  </w:num>
  <w:num w:numId="116" w16cid:durableId="1123579588">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C44"/>
    <w:rsid w:val="00006BA3"/>
    <w:rsid w:val="000179DA"/>
    <w:rsid w:val="00056F63"/>
    <w:rsid w:val="000675B0"/>
    <w:rsid w:val="000A7698"/>
    <w:rsid w:val="000D0625"/>
    <w:rsid w:val="000F25EF"/>
    <w:rsid w:val="00107D89"/>
    <w:rsid w:val="0013582E"/>
    <w:rsid w:val="00164E83"/>
    <w:rsid w:val="001F2039"/>
    <w:rsid w:val="00237D84"/>
    <w:rsid w:val="002E0EF6"/>
    <w:rsid w:val="00322B48"/>
    <w:rsid w:val="003521C5"/>
    <w:rsid w:val="003A2FA8"/>
    <w:rsid w:val="003A3AAD"/>
    <w:rsid w:val="003A517F"/>
    <w:rsid w:val="003D02D0"/>
    <w:rsid w:val="003E39C0"/>
    <w:rsid w:val="003E6A1F"/>
    <w:rsid w:val="003F1947"/>
    <w:rsid w:val="003F1FE5"/>
    <w:rsid w:val="00462E83"/>
    <w:rsid w:val="0046731D"/>
    <w:rsid w:val="00483769"/>
    <w:rsid w:val="00483B88"/>
    <w:rsid w:val="004D270E"/>
    <w:rsid w:val="004E1596"/>
    <w:rsid w:val="004F4FB3"/>
    <w:rsid w:val="00513DCC"/>
    <w:rsid w:val="00525CDD"/>
    <w:rsid w:val="005430F3"/>
    <w:rsid w:val="0057488B"/>
    <w:rsid w:val="005B7EEA"/>
    <w:rsid w:val="005C66C5"/>
    <w:rsid w:val="00613310"/>
    <w:rsid w:val="00650602"/>
    <w:rsid w:val="006679C7"/>
    <w:rsid w:val="006818C3"/>
    <w:rsid w:val="006E484C"/>
    <w:rsid w:val="00751586"/>
    <w:rsid w:val="007829C6"/>
    <w:rsid w:val="00791E92"/>
    <w:rsid w:val="007A7BA1"/>
    <w:rsid w:val="007D6879"/>
    <w:rsid w:val="00821552"/>
    <w:rsid w:val="00822F0A"/>
    <w:rsid w:val="008A1E3E"/>
    <w:rsid w:val="008B0DA2"/>
    <w:rsid w:val="008C26BE"/>
    <w:rsid w:val="0093374D"/>
    <w:rsid w:val="00947393"/>
    <w:rsid w:val="00983107"/>
    <w:rsid w:val="009A5251"/>
    <w:rsid w:val="009F007D"/>
    <w:rsid w:val="00A4428B"/>
    <w:rsid w:val="00A90085"/>
    <w:rsid w:val="00AC188C"/>
    <w:rsid w:val="00AD1D7A"/>
    <w:rsid w:val="00AF1CE8"/>
    <w:rsid w:val="00B220E6"/>
    <w:rsid w:val="00B6273B"/>
    <w:rsid w:val="00B95E1D"/>
    <w:rsid w:val="00B97BEF"/>
    <w:rsid w:val="00BA1370"/>
    <w:rsid w:val="00C05924"/>
    <w:rsid w:val="00C1746D"/>
    <w:rsid w:val="00C23C44"/>
    <w:rsid w:val="00C267BB"/>
    <w:rsid w:val="00D1089A"/>
    <w:rsid w:val="00D52CC4"/>
    <w:rsid w:val="00D772AC"/>
    <w:rsid w:val="00DD6395"/>
    <w:rsid w:val="00DF0059"/>
    <w:rsid w:val="00E710C6"/>
    <w:rsid w:val="00EE5711"/>
    <w:rsid w:val="00F46B8D"/>
    <w:rsid w:val="00F53EE1"/>
    <w:rsid w:val="00F641DB"/>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E8183E"/>
  <w15:chartTrackingRefBased/>
  <w15:docId w15:val="{659E53EA-2D28-4A1D-B54E-84C8E528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0"/>
    <w:qFormat/>
    <w:rsid w:val="00C23C44"/>
    <w:pPr>
      <w:widowControl w:val="0"/>
      <w:spacing w:after="0" w:line="240" w:lineRule="auto"/>
      <w:ind w:firstLineChars="200" w:firstLine="420"/>
      <w:jc w:val="both"/>
    </w:pPr>
    <w:rPr>
      <w:rFonts w:ascii="Times New Roman" w:eastAsia="宋体" w:hAnsi="Times New Roman" w:cs="Times New Roman"/>
      <w:sz w:val="21"/>
      <w14:ligatures w14:val="none"/>
    </w:rPr>
  </w:style>
  <w:style w:type="paragraph" w:styleId="1">
    <w:name w:val="heading 1"/>
    <w:basedOn w:val="a"/>
    <w:next w:val="a"/>
    <w:link w:val="10"/>
    <w:qFormat/>
    <w:rsid w:val="00C23C44"/>
    <w:pPr>
      <w:keepNext/>
      <w:keepLines/>
      <w:numPr>
        <w:numId w:val="1"/>
      </w:numPr>
      <w:spacing w:before="340" w:after="330" w:line="576" w:lineRule="auto"/>
      <w:ind w:firstLineChars="0"/>
      <w:jc w:val="left"/>
      <w:outlineLvl w:val="0"/>
    </w:pPr>
    <w:rPr>
      <w:b/>
      <w:bCs/>
      <w:kern w:val="44"/>
      <w:sz w:val="28"/>
      <w:szCs w:val="44"/>
    </w:rPr>
  </w:style>
  <w:style w:type="paragraph" w:styleId="2">
    <w:name w:val="heading 2"/>
    <w:basedOn w:val="a"/>
    <w:next w:val="a"/>
    <w:link w:val="21"/>
    <w:qFormat/>
    <w:rsid w:val="00C23C44"/>
    <w:pPr>
      <w:keepNext/>
      <w:keepLines/>
      <w:numPr>
        <w:ilvl w:val="1"/>
        <w:numId w:val="1"/>
      </w:numPr>
      <w:spacing w:before="260" w:after="260" w:line="415" w:lineRule="auto"/>
      <w:ind w:firstLineChars="0"/>
      <w:outlineLvl w:val="1"/>
    </w:pPr>
    <w:rPr>
      <w:rFonts w:ascii="Arial" w:eastAsia="黑体" w:hAnsi="Arial"/>
      <w:b/>
      <w:bCs/>
      <w:sz w:val="24"/>
      <w:szCs w:val="32"/>
    </w:rPr>
  </w:style>
  <w:style w:type="paragraph" w:styleId="3">
    <w:name w:val="heading 3"/>
    <w:basedOn w:val="a"/>
    <w:next w:val="a"/>
    <w:link w:val="30"/>
    <w:uiPriority w:val="9"/>
    <w:semiHidden/>
    <w:unhideWhenUsed/>
    <w:qFormat/>
    <w:rsid w:val="006818C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BA137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7D687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C23C44"/>
    <w:rPr>
      <w:rFonts w:ascii="Times New Roman" w:eastAsia="宋体" w:hAnsi="Times New Roman" w:cs="Times New Roman"/>
      <w:b/>
      <w:bCs/>
      <w:kern w:val="44"/>
      <w:sz w:val="28"/>
      <w:szCs w:val="44"/>
      <w14:ligatures w14:val="none"/>
    </w:rPr>
  </w:style>
  <w:style w:type="character" w:customStyle="1" w:styleId="21">
    <w:name w:val="标题 2 字符"/>
    <w:basedOn w:val="a0"/>
    <w:link w:val="2"/>
    <w:rsid w:val="00C23C44"/>
    <w:rPr>
      <w:rFonts w:ascii="Arial" w:eastAsia="黑体" w:hAnsi="Arial" w:cs="Times New Roman"/>
      <w:b/>
      <w:bCs/>
      <w:sz w:val="24"/>
      <w:szCs w:val="32"/>
      <w14:ligatures w14:val="none"/>
    </w:rPr>
  </w:style>
  <w:style w:type="paragraph" w:styleId="a3">
    <w:name w:val="Body Text Indent"/>
    <w:basedOn w:val="a"/>
    <w:link w:val="a4"/>
    <w:uiPriority w:val="99"/>
    <w:semiHidden/>
    <w:unhideWhenUsed/>
    <w:rsid w:val="00C23C44"/>
    <w:pPr>
      <w:spacing w:after="120"/>
      <w:ind w:leftChars="200" w:left="420"/>
    </w:pPr>
  </w:style>
  <w:style w:type="character" w:customStyle="1" w:styleId="a4">
    <w:name w:val="正文文本缩进 字符"/>
    <w:basedOn w:val="a0"/>
    <w:link w:val="a3"/>
    <w:uiPriority w:val="99"/>
    <w:semiHidden/>
    <w:rsid w:val="00C23C44"/>
    <w:rPr>
      <w:rFonts w:ascii="Times New Roman" w:eastAsia="宋体" w:hAnsi="Times New Roman" w:cs="Times New Roman"/>
      <w:sz w:val="21"/>
      <w14:ligatures w14:val="none"/>
    </w:rPr>
  </w:style>
  <w:style w:type="paragraph" w:styleId="20">
    <w:name w:val="Body Text First Indent 2"/>
    <w:basedOn w:val="a3"/>
    <w:link w:val="22"/>
    <w:unhideWhenUsed/>
    <w:rsid w:val="00C23C44"/>
  </w:style>
  <w:style w:type="character" w:customStyle="1" w:styleId="22">
    <w:name w:val="正文文本首行缩进 2 字符"/>
    <w:basedOn w:val="a4"/>
    <w:link w:val="20"/>
    <w:rsid w:val="00C23C44"/>
    <w:rPr>
      <w:rFonts w:ascii="Times New Roman" w:eastAsia="宋体" w:hAnsi="Times New Roman" w:cs="Times New Roman"/>
      <w:sz w:val="21"/>
      <w14:ligatures w14:val="none"/>
    </w:rPr>
  </w:style>
  <w:style w:type="character" w:styleId="a5">
    <w:name w:val="Hyperlink"/>
    <w:uiPriority w:val="99"/>
    <w:rsid w:val="00C23C44"/>
    <w:rPr>
      <w:color w:val="0000FF"/>
      <w:u w:val="single"/>
    </w:rPr>
  </w:style>
  <w:style w:type="paragraph" w:styleId="TOC2">
    <w:name w:val="toc 2"/>
    <w:basedOn w:val="a"/>
    <w:next w:val="a"/>
    <w:uiPriority w:val="39"/>
    <w:rsid w:val="00C23C44"/>
    <w:pPr>
      <w:ind w:left="210"/>
      <w:jc w:val="left"/>
    </w:pPr>
    <w:rPr>
      <w:smallCaps/>
      <w:sz w:val="20"/>
      <w:szCs w:val="20"/>
    </w:rPr>
  </w:style>
  <w:style w:type="paragraph" w:styleId="TOC1">
    <w:name w:val="toc 1"/>
    <w:basedOn w:val="a"/>
    <w:next w:val="a"/>
    <w:uiPriority w:val="39"/>
    <w:rsid w:val="00C23C44"/>
    <w:pPr>
      <w:spacing w:before="120" w:after="120"/>
      <w:jc w:val="left"/>
    </w:pPr>
    <w:rPr>
      <w:b/>
      <w:bCs/>
      <w:caps/>
      <w:sz w:val="20"/>
      <w:szCs w:val="20"/>
    </w:rPr>
  </w:style>
  <w:style w:type="paragraph" w:styleId="a6">
    <w:name w:val="No Spacing"/>
    <w:link w:val="a7"/>
    <w:uiPriority w:val="1"/>
    <w:qFormat/>
    <w:rsid w:val="000675B0"/>
    <w:pPr>
      <w:spacing w:after="0" w:line="240" w:lineRule="auto"/>
    </w:pPr>
    <w:rPr>
      <w:kern w:val="0"/>
      <w:szCs w:val="22"/>
      <w14:ligatures w14:val="none"/>
    </w:rPr>
  </w:style>
  <w:style w:type="character" w:customStyle="1" w:styleId="a7">
    <w:name w:val="无间隔 字符"/>
    <w:basedOn w:val="a0"/>
    <w:link w:val="a6"/>
    <w:uiPriority w:val="1"/>
    <w:rsid w:val="000675B0"/>
    <w:rPr>
      <w:kern w:val="0"/>
      <w:szCs w:val="22"/>
      <w14:ligatures w14:val="none"/>
    </w:rPr>
  </w:style>
  <w:style w:type="paragraph" w:customStyle="1" w:styleId="SAMPLE1">
    <w:name w:val="SAMPLE 1"/>
    <w:rsid w:val="001F2039"/>
    <w:pPr>
      <w:tabs>
        <w:tab w:val="center" w:pos="4680"/>
        <w:tab w:val="right" w:pos="9360"/>
      </w:tabs>
      <w:spacing w:after="0" w:line="240" w:lineRule="auto"/>
    </w:pPr>
    <w:rPr>
      <w:kern w:val="0"/>
      <w:szCs w:val="22"/>
      <w14:ligatures w14:val="none"/>
    </w:rPr>
  </w:style>
  <w:style w:type="paragraph" w:styleId="a8">
    <w:name w:val="header"/>
    <w:basedOn w:val="a"/>
    <w:link w:val="a9"/>
    <w:uiPriority w:val="99"/>
    <w:unhideWhenUsed/>
    <w:rsid w:val="0093374D"/>
    <w:pPr>
      <w:tabs>
        <w:tab w:val="center" w:pos="4153"/>
        <w:tab w:val="right" w:pos="8306"/>
      </w:tabs>
      <w:snapToGrid w:val="0"/>
      <w:jc w:val="center"/>
    </w:pPr>
    <w:rPr>
      <w:sz w:val="18"/>
      <w:szCs w:val="18"/>
    </w:rPr>
  </w:style>
  <w:style w:type="character" w:customStyle="1" w:styleId="a9">
    <w:name w:val="页眉 字符"/>
    <w:basedOn w:val="a0"/>
    <w:link w:val="a8"/>
    <w:uiPriority w:val="99"/>
    <w:rsid w:val="0093374D"/>
    <w:rPr>
      <w:rFonts w:ascii="Times New Roman" w:eastAsia="宋体" w:hAnsi="Times New Roman" w:cs="Times New Roman"/>
      <w:sz w:val="18"/>
      <w:szCs w:val="18"/>
      <w14:ligatures w14:val="none"/>
    </w:rPr>
  </w:style>
  <w:style w:type="paragraph" w:styleId="aa">
    <w:name w:val="footer"/>
    <w:basedOn w:val="a"/>
    <w:link w:val="ab"/>
    <w:uiPriority w:val="99"/>
    <w:unhideWhenUsed/>
    <w:rsid w:val="0093374D"/>
    <w:pPr>
      <w:tabs>
        <w:tab w:val="center" w:pos="4153"/>
        <w:tab w:val="right" w:pos="8306"/>
      </w:tabs>
      <w:snapToGrid w:val="0"/>
      <w:jc w:val="left"/>
    </w:pPr>
    <w:rPr>
      <w:sz w:val="18"/>
      <w:szCs w:val="18"/>
    </w:rPr>
  </w:style>
  <w:style w:type="character" w:customStyle="1" w:styleId="ab">
    <w:name w:val="页脚 字符"/>
    <w:basedOn w:val="a0"/>
    <w:link w:val="aa"/>
    <w:uiPriority w:val="99"/>
    <w:rsid w:val="0093374D"/>
    <w:rPr>
      <w:rFonts w:ascii="Times New Roman" w:eastAsia="宋体" w:hAnsi="Times New Roman" w:cs="Times New Roman"/>
      <w:sz w:val="18"/>
      <w:szCs w:val="18"/>
      <w14:ligatures w14:val="none"/>
    </w:rPr>
  </w:style>
  <w:style w:type="paragraph" w:styleId="ac">
    <w:name w:val="List Paragraph"/>
    <w:basedOn w:val="a"/>
    <w:uiPriority w:val="34"/>
    <w:qFormat/>
    <w:rsid w:val="0093374D"/>
  </w:style>
  <w:style w:type="paragraph" w:styleId="ad">
    <w:name w:val="Normal (Web)"/>
    <w:basedOn w:val="a"/>
    <w:uiPriority w:val="99"/>
    <w:semiHidden/>
    <w:unhideWhenUsed/>
    <w:rsid w:val="007A7BA1"/>
    <w:pPr>
      <w:widowControl/>
      <w:spacing w:before="100" w:beforeAutospacing="1" w:after="100" w:afterAutospacing="1"/>
      <w:ind w:firstLineChars="0" w:firstLine="0"/>
      <w:jc w:val="left"/>
    </w:pPr>
    <w:rPr>
      <w:rFonts w:ascii="宋体" w:hAnsi="宋体" w:cs="宋体"/>
      <w:kern w:val="0"/>
      <w:sz w:val="24"/>
    </w:rPr>
  </w:style>
  <w:style w:type="character" w:styleId="ae">
    <w:name w:val="Strong"/>
    <w:basedOn w:val="a0"/>
    <w:uiPriority w:val="22"/>
    <w:qFormat/>
    <w:rsid w:val="007A7BA1"/>
    <w:rPr>
      <w:b/>
      <w:bCs/>
    </w:rPr>
  </w:style>
  <w:style w:type="character" w:styleId="af">
    <w:name w:val="FollowedHyperlink"/>
    <w:basedOn w:val="a0"/>
    <w:uiPriority w:val="99"/>
    <w:semiHidden/>
    <w:unhideWhenUsed/>
    <w:rsid w:val="00AD1D7A"/>
    <w:rPr>
      <w:color w:val="96607D" w:themeColor="followedHyperlink"/>
      <w:u w:val="single"/>
    </w:rPr>
  </w:style>
  <w:style w:type="character" w:customStyle="1" w:styleId="30">
    <w:name w:val="标题 3 字符"/>
    <w:basedOn w:val="a0"/>
    <w:link w:val="3"/>
    <w:uiPriority w:val="9"/>
    <w:semiHidden/>
    <w:rsid w:val="006818C3"/>
    <w:rPr>
      <w:rFonts w:ascii="Times New Roman" w:eastAsia="宋体" w:hAnsi="Times New Roman" w:cs="Times New Roman"/>
      <w:b/>
      <w:bCs/>
      <w:sz w:val="32"/>
      <w:szCs w:val="32"/>
      <w14:ligatures w14:val="none"/>
    </w:rPr>
  </w:style>
  <w:style w:type="table" w:styleId="af0">
    <w:name w:val="Table Grid"/>
    <w:basedOn w:val="a1"/>
    <w:uiPriority w:val="39"/>
    <w:rsid w:val="003F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semiHidden/>
    <w:rsid w:val="00BA1370"/>
    <w:rPr>
      <w:rFonts w:asciiTheme="majorHAnsi" w:eastAsiaTheme="majorEastAsia" w:hAnsiTheme="majorHAnsi" w:cstheme="majorBidi"/>
      <w:b/>
      <w:bCs/>
      <w:sz w:val="28"/>
      <w:szCs w:val="28"/>
      <w14:ligatures w14:val="none"/>
    </w:rPr>
  </w:style>
  <w:style w:type="character" w:customStyle="1" w:styleId="50">
    <w:name w:val="标题 5 字符"/>
    <w:basedOn w:val="a0"/>
    <w:link w:val="5"/>
    <w:uiPriority w:val="9"/>
    <w:semiHidden/>
    <w:rsid w:val="007D6879"/>
    <w:rPr>
      <w:rFonts w:ascii="Times New Roman" w:eastAsia="宋体" w:hAnsi="Times New Roman" w:cs="Times New Roman"/>
      <w:b/>
      <w:bCs/>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433">
      <w:bodyDiv w:val="1"/>
      <w:marLeft w:val="0"/>
      <w:marRight w:val="0"/>
      <w:marTop w:val="0"/>
      <w:marBottom w:val="0"/>
      <w:divBdr>
        <w:top w:val="none" w:sz="0" w:space="0" w:color="auto"/>
        <w:left w:val="none" w:sz="0" w:space="0" w:color="auto"/>
        <w:bottom w:val="none" w:sz="0" w:space="0" w:color="auto"/>
        <w:right w:val="none" w:sz="0" w:space="0" w:color="auto"/>
      </w:divBdr>
    </w:div>
    <w:div w:id="20010417">
      <w:bodyDiv w:val="1"/>
      <w:marLeft w:val="0"/>
      <w:marRight w:val="0"/>
      <w:marTop w:val="0"/>
      <w:marBottom w:val="0"/>
      <w:divBdr>
        <w:top w:val="none" w:sz="0" w:space="0" w:color="auto"/>
        <w:left w:val="none" w:sz="0" w:space="0" w:color="auto"/>
        <w:bottom w:val="none" w:sz="0" w:space="0" w:color="auto"/>
        <w:right w:val="none" w:sz="0" w:space="0" w:color="auto"/>
      </w:divBdr>
    </w:div>
    <w:div w:id="32461179">
      <w:bodyDiv w:val="1"/>
      <w:marLeft w:val="0"/>
      <w:marRight w:val="0"/>
      <w:marTop w:val="0"/>
      <w:marBottom w:val="0"/>
      <w:divBdr>
        <w:top w:val="none" w:sz="0" w:space="0" w:color="auto"/>
        <w:left w:val="none" w:sz="0" w:space="0" w:color="auto"/>
        <w:bottom w:val="none" w:sz="0" w:space="0" w:color="auto"/>
        <w:right w:val="none" w:sz="0" w:space="0" w:color="auto"/>
      </w:divBdr>
    </w:div>
    <w:div w:id="44723157">
      <w:bodyDiv w:val="1"/>
      <w:marLeft w:val="0"/>
      <w:marRight w:val="0"/>
      <w:marTop w:val="0"/>
      <w:marBottom w:val="0"/>
      <w:divBdr>
        <w:top w:val="none" w:sz="0" w:space="0" w:color="auto"/>
        <w:left w:val="none" w:sz="0" w:space="0" w:color="auto"/>
        <w:bottom w:val="none" w:sz="0" w:space="0" w:color="auto"/>
        <w:right w:val="none" w:sz="0" w:space="0" w:color="auto"/>
      </w:divBdr>
    </w:div>
    <w:div w:id="47383652">
      <w:bodyDiv w:val="1"/>
      <w:marLeft w:val="0"/>
      <w:marRight w:val="0"/>
      <w:marTop w:val="0"/>
      <w:marBottom w:val="0"/>
      <w:divBdr>
        <w:top w:val="none" w:sz="0" w:space="0" w:color="auto"/>
        <w:left w:val="none" w:sz="0" w:space="0" w:color="auto"/>
        <w:bottom w:val="none" w:sz="0" w:space="0" w:color="auto"/>
        <w:right w:val="none" w:sz="0" w:space="0" w:color="auto"/>
      </w:divBdr>
    </w:div>
    <w:div w:id="77794277">
      <w:bodyDiv w:val="1"/>
      <w:marLeft w:val="0"/>
      <w:marRight w:val="0"/>
      <w:marTop w:val="0"/>
      <w:marBottom w:val="0"/>
      <w:divBdr>
        <w:top w:val="none" w:sz="0" w:space="0" w:color="auto"/>
        <w:left w:val="none" w:sz="0" w:space="0" w:color="auto"/>
        <w:bottom w:val="none" w:sz="0" w:space="0" w:color="auto"/>
        <w:right w:val="none" w:sz="0" w:space="0" w:color="auto"/>
      </w:divBdr>
    </w:div>
    <w:div w:id="84039152">
      <w:bodyDiv w:val="1"/>
      <w:marLeft w:val="0"/>
      <w:marRight w:val="0"/>
      <w:marTop w:val="0"/>
      <w:marBottom w:val="0"/>
      <w:divBdr>
        <w:top w:val="none" w:sz="0" w:space="0" w:color="auto"/>
        <w:left w:val="none" w:sz="0" w:space="0" w:color="auto"/>
        <w:bottom w:val="none" w:sz="0" w:space="0" w:color="auto"/>
        <w:right w:val="none" w:sz="0" w:space="0" w:color="auto"/>
      </w:divBdr>
    </w:div>
    <w:div w:id="102386923">
      <w:bodyDiv w:val="1"/>
      <w:marLeft w:val="0"/>
      <w:marRight w:val="0"/>
      <w:marTop w:val="0"/>
      <w:marBottom w:val="0"/>
      <w:divBdr>
        <w:top w:val="none" w:sz="0" w:space="0" w:color="auto"/>
        <w:left w:val="none" w:sz="0" w:space="0" w:color="auto"/>
        <w:bottom w:val="none" w:sz="0" w:space="0" w:color="auto"/>
        <w:right w:val="none" w:sz="0" w:space="0" w:color="auto"/>
      </w:divBdr>
    </w:div>
    <w:div w:id="116414806">
      <w:bodyDiv w:val="1"/>
      <w:marLeft w:val="0"/>
      <w:marRight w:val="0"/>
      <w:marTop w:val="0"/>
      <w:marBottom w:val="0"/>
      <w:divBdr>
        <w:top w:val="none" w:sz="0" w:space="0" w:color="auto"/>
        <w:left w:val="none" w:sz="0" w:space="0" w:color="auto"/>
        <w:bottom w:val="none" w:sz="0" w:space="0" w:color="auto"/>
        <w:right w:val="none" w:sz="0" w:space="0" w:color="auto"/>
      </w:divBdr>
    </w:div>
    <w:div w:id="135611583">
      <w:bodyDiv w:val="1"/>
      <w:marLeft w:val="0"/>
      <w:marRight w:val="0"/>
      <w:marTop w:val="0"/>
      <w:marBottom w:val="0"/>
      <w:divBdr>
        <w:top w:val="none" w:sz="0" w:space="0" w:color="auto"/>
        <w:left w:val="none" w:sz="0" w:space="0" w:color="auto"/>
        <w:bottom w:val="none" w:sz="0" w:space="0" w:color="auto"/>
        <w:right w:val="none" w:sz="0" w:space="0" w:color="auto"/>
      </w:divBdr>
    </w:div>
    <w:div w:id="137261360">
      <w:bodyDiv w:val="1"/>
      <w:marLeft w:val="0"/>
      <w:marRight w:val="0"/>
      <w:marTop w:val="0"/>
      <w:marBottom w:val="0"/>
      <w:divBdr>
        <w:top w:val="none" w:sz="0" w:space="0" w:color="auto"/>
        <w:left w:val="none" w:sz="0" w:space="0" w:color="auto"/>
        <w:bottom w:val="none" w:sz="0" w:space="0" w:color="auto"/>
        <w:right w:val="none" w:sz="0" w:space="0" w:color="auto"/>
      </w:divBdr>
    </w:div>
    <w:div w:id="137844648">
      <w:bodyDiv w:val="1"/>
      <w:marLeft w:val="0"/>
      <w:marRight w:val="0"/>
      <w:marTop w:val="0"/>
      <w:marBottom w:val="0"/>
      <w:divBdr>
        <w:top w:val="none" w:sz="0" w:space="0" w:color="auto"/>
        <w:left w:val="none" w:sz="0" w:space="0" w:color="auto"/>
        <w:bottom w:val="none" w:sz="0" w:space="0" w:color="auto"/>
        <w:right w:val="none" w:sz="0" w:space="0" w:color="auto"/>
      </w:divBdr>
    </w:div>
    <w:div w:id="140201175">
      <w:bodyDiv w:val="1"/>
      <w:marLeft w:val="0"/>
      <w:marRight w:val="0"/>
      <w:marTop w:val="0"/>
      <w:marBottom w:val="0"/>
      <w:divBdr>
        <w:top w:val="none" w:sz="0" w:space="0" w:color="auto"/>
        <w:left w:val="none" w:sz="0" w:space="0" w:color="auto"/>
        <w:bottom w:val="none" w:sz="0" w:space="0" w:color="auto"/>
        <w:right w:val="none" w:sz="0" w:space="0" w:color="auto"/>
      </w:divBdr>
    </w:div>
    <w:div w:id="142045078">
      <w:bodyDiv w:val="1"/>
      <w:marLeft w:val="0"/>
      <w:marRight w:val="0"/>
      <w:marTop w:val="0"/>
      <w:marBottom w:val="0"/>
      <w:divBdr>
        <w:top w:val="none" w:sz="0" w:space="0" w:color="auto"/>
        <w:left w:val="none" w:sz="0" w:space="0" w:color="auto"/>
        <w:bottom w:val="none" w:sz="0" w:space="0" w:color="auto"/>
        <w:right w:val="none" w:sz="0" w:space="0" w:color="auto"/>
      </w:divBdr>
    </w:div>
    <w:div w:id="196238571">
      <w:bodyDiv w:val="1"/>
      <w:marLeft w:val="0"/>
      <w:marRight w:val="0"/>
      <w:marTop w:val="0"/>
      <w:marBottom w:val="0"/>
      <w:divBdr>
        <w:top w:val="none" w:sz="0" w:space="0" w:color="auto"/>
        <w:left w:val="none" w:sz="0" w:space="0" w:color="auto"/>
        <w:bottom w:val="none" w:sz="0" w:space="0" w:color="auto"/>
        <w:right w:val="none" w:sz="0" w:space="0" w:color="auto"/>
      </w:divBdr>
    </w:div>
    <w:div w:id="207228023">
      <w:bodyDiv w:val="1"/>
      <w:marLeft w:val="0"/>
      <w:marRight w:val="0"/>
      <w:marTop w:val="0"/>
      <w:marBottom w:val="0"/>
      <w:divBdr>
        <w:top w:val="none" w:sz="0" w:space="0" w:color="auto"/>
        <w:left w:val="none" w:sz="0" w:space="0" w:color="auto"/>
        <w:bottom w:val="none" w:sz="0" w:space="0" w:color="auto"/>
        <w:right w:val="none" w:sz="0" w:space="0" w:color="auto"/>
      </w:divBdr>
    </w:div>
    <w:div w:id="270552125">
      <w:bodyDiv w:val="1"/>
      <w:marLeft w:val="0"/>
      <w:marRight w:val="0"/>
      <w:marTop w:val="0"/>
      <w:marBottom w:val="0"/>
      <w:divBdr>
        <w:top w:val="none" w:sz="0" w:space="0" w:color="auto"/>
        <w:left w:val="none" w:sz="0" w:space="0" w:color="auto"/>
        <w:bottom w:val="none" w:sz="0" w:space="0" w:color="auto"/>
        <w:right w:val="none" w:sz="0" w:space="0" w:color="auto"/>
      </w:divBdr>
      <w:divsChild>
        <w:div w:id="399714487">
          <w:marLeft w:val="0"/>
          <w:marRight w:val="0"/>
          <w:marTop w:val="0"/>
          <w:marBottom w:val="0"/>
          <w:divBdr>
            <w:top w:val="none" w:sz="0" w:space="0" w:color="auto"/>
            <w:left w:val="none" w:sz="0" w:space="0" w:color="auto"/>
            <w:bottom w:val="none" w:sz="0" w:space="0" w:color="auto"/>
            <w:right w:val="none" w:sz="0" w:space="0" w:color="auto"/>
          </w:divBdr>
          <w:divsChild>
            <w:div w:id="427896469">
              <w:marLeft w:val="0"/>
              <w:marRight w:val="0"/>
              <w:marTop w:val="0"/>
              <w:marBottom w:val="0"/>
              <w:divBdr>
                <w:top w:val="none" w:sz="0" w:space="0" w:color="auto"/>
                <w:left w:val="none" w:sz="0" w:space="0" w:color="auto"/>
                <w:bottom w:val="none" w:sz="0" w:space="0" w:color="auto"/>
                <w:right w:val="none" w:sz="0" w:space="0" w:color="auto"/>
              </w:divBdr>
              <w:divsChild>
                <w:div w:id="460421423">
                  <w:marLeft w:val="0"/>
                  <w:marRight w:val="0"/>
                  <w:marTop w:val="0"/>
                  <w:marBottom w:val="0"/>
                  <w:divBdr>
                    <w:top w:val="none" w:sz="0" w:space="0" w:color="auto"/>
                    <w:left w:val="none" w:sz="0" w:space="0" w:color="auto"/>
                    <w:bottom w:val="none" w:sz="0" w:space="0" w:color="auto"/>
                    <w:right w:val="none" w:sz="0" w:space="0" w:color="auto"/>
                  </w:divBdr>
                  <w:divsChild>
                    <w:div w:id="785319333">
                      <w:marLeft w:val="0"/>
                      <w:marRight w:val="0"/>
                      <w:marTop w:val="0"/>
                      <w:marBottom w:val="0"/>
                      <w:divBdr>
                        <w:top w:val="none" w:sz="0" w:space="0" w:color="auto"/>
                        <w:left w:val="none" w:sz="0" w:space="0" w:color="auto"/>
                        <w:bottom w:val="none" w:sz="0" w:space="0" w:color="auto"/>
                        <w:right w:val="none" w:sz="0" w:space="0" w:color="auto"/>
                      </w:divBdr>
                      <w:divsChild>
                        <w:div w:id="519660128">
                          <w:marLeft w:val="0"/>
                          <w:marRight w:val="0"/>
                          <w:marTop w:val="0"/>
                          <w:marBottom w:val="0"/>
                          <w:divBdr>
                            <w:top w:val="none" w:sz="0" w:space="0" w:color="auto"/>
                            <w:left w:val="none" w:sz="0" w:space="0" w:color="auto"/>
                            <w:bottom w:val="none" w:sz="0" w:space="0" w:color="auto"/>
                            <w:right w:val="none" w:sz="0" w:space="0" w:color="auto"/>
                          </w:divBdr>
                          <w:divsChild>
                            <w:div w:id="6155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593586">
      <w:bodyDiv w:val="1"/>
      <w:marLeft w:val="0"/>
      <w:marRight w:val="0"/>
      <w:marTop w:val="0"/>
      <w:marBottom w:val="0"/>
      <w:divBdr>
        <w:top w:val="none" w:sz="0" w:space="0" w:color="auto"/>
        <w:left w:val="none" w:sz="0" w:space="0" w:color="auto"/>
        <w:bottom w:val="none" w:sz="0" w:space="0" w:color="auto"/>
        <w:right w:val="none" w:sz="0" w:space="0" w:color="auto"/>
      </w:divBdr>
    </w:div>
    <w:div w:id="327829629">
      <w:bodyDiv w:val="1"/>
      <w:marLeft w:val="0"/>
      <w:marRight w:val="0"/>
      <w:marTop w:val="0"/>
      <w:marBottom w:val="0"/>
      <w:divBdr>
        <w:top w:val="none" w:sz="0" w:space="0" w:color="auto"/>
        <w:left w:val="none" w:sz="0" w:space="0" w:color="auto"/>
        <w:bottom w:val="none" w:sz="0" w:space="0" w:color="auto"/>
        <w:right w:val="none" w:sz="0" w:space="0" w:color="auto"/>
      </w:divBdr>
    </w:div>
    <w:div w:id="383219349">
      <w:bodyDiv w:val="1"/>
      <w:marLeft w:val="0"/>
      <w:marRight w:val="0"/>
      <w:marTop w:val="0"/>
      <w:marBottom w:val="0"/>
      <w:divBdr>
        <w:top w:val="none" w:sz="0" w:space="0" w:color="auto"/>
        <w:left w:val="none" w:sz="0" w:space="0" w:color="auto"/>
        <w:bottom w:val="none" w:sz="0" w:space="0" w:color="auto"/>
        <w:right w:val="none" w:sz="0" w:space="0" w:color="auto"/>
      </w:divBdr>
    </w:div>
    <w:div w:id="390156145">
      <w:bodyDiv w:val="1"/>
      <w:marLeft w:val="0"/>
      <w:marRight w:val="0"/>
      <w:marTop w:val="0"/>
      <w:marBottom w:val="0"/>
      <w:divBdr>
        <w:top w:val="none" w:sz="0" w:space="0" w:color="auto"/>
        <w:left w:val="none" w:sz="0" w:space="0" w:color="auto"/>
        <w:bottom w:val="none" w:sz="0" w:space="0" w:color="auto"/>
        <w:right w:val="none" w:sz="0" w:space="0" w:color="auto"/>
      </w:divBdr>
    </w:div>
    <w:div w:id="402140310">
      <w:bodyDiv w:val="1"/>
      <w:marLeft w:val="0"/>
      <w:marRight w:val="0"/>
      <w:marTop w:val="0"/>
      <w:marBottom w:val="0"/>
      <w:divBdr>
        <w:top w:val="none" w:sz="0" w:space="0" w:color="auto"/>
        <w:left w:val="none" w:sz="0" w:space="0" w:color="auto"/>
        <w:bottom w:val="none" w:sz="0" w:space="0" w:color="auto"/>
        <w:right w:val="none" w:sz="0" w:space="0" w:color="auto"/>
      </w:divBdr>
    </w:div>
    <w:div w:id="412356992">
      <w:bodyDiv w:val="1"/>
      <w:marLeft w:val="0"/>
      <w:marRight w:val="0"/>
      <w:marTop w:val="0"/>
      <w:marBottom w:val="0"/>
      <w:divBdr>
        <w:top w:val="none" w:sz="0" w:space="0" w:color="auto"/>
        <w:left w:val="none" w:sz="0" w:space="0" w:color="auto"/>
        <w:bottom w:val="none" w:sz="0" w:space="0" w:color="auto"/>
        <w:right w:val="none" w:sz="0" w:space="0" w:color="auto"/>
      </w:divBdr>
    </w:div>
    <w:div w:id="425882824">
      <w:bodyDiv w:val="1"/>
      <w:marLeft w:val="0"/>
      <w:marRight w:val="0"/>
      <w:marTop w:val="0"/>
      <w:marBottom w:val="0"/>
      <w:divBdr>
        <w:top w:val="none" w:sz="0" w:space="0" w:color="auto"/>
        <w:left w:val="none" w:sz="0" w:space="0" w:color="auto"/>
        <w:bottom w:val="none" w:sz="0" w:space="0" w:color="auto"/>
        <w:right w:val="none" w:sz="0" w:space="0" w:color="auto"/>
      </w:divBdr>
    </w:div>
    <w:div w:id="434398516">
      <w:bodyDiv w:val="1"/>
      <w:marLeft w:val="0"/>
      <w:marRight w:val="0"/>
      <w:marTop w:val="0"/>
      <w:marBottom w:val="0"/>
      <w:divBdr>
        <w:top w:val="none" w:sz="0" w:space="0" w:color="auto"/>
        <w:left w:val="none" w:sz="0" w:space="0" w:color="auto"/>
        <w:bottom w:val="none" w:sz="0" w:space="0" w:color="auto"/>
        <w:right w:val="none" w:sz="0" w:space="0" w:color="auto"/>
      </w:divBdr>
    </w:div>
    <w:div w:id="438720151">
      <w:bodyDiv w:val="1"/>
      <w:marLeft w:val="0"/>
      <w:marRight w:val="0"/>
      <w:marTop w:val="0"/>
      <w:marBottom w:val="0"/>
      <w:divBdr>
        <w:top w:val="none" w:sz="0" w:space="0" w:color="auto"/>
        <w:left w:val="none" w:sz="0" w:space="0" w:color="auto"/>
        <w:bottom w:val="none" w:sz="0" w:space="0" w:color="auto"/>
        <w:right w:val="none" w:sz="0" w:space="0" w:color="auto"/>
      </w:divBdr>
    </w:div>
    <w:div w:id="476143233">
      <w:bodyDiv w:val="1"/>
      <w:marLeft w:val="0"/>
      <w:marRight w:val="0"/>
      <w:marTop w:val="0"/>
      <w:marBottom w:val="0"/>
      <w:divBdr>
        <w:top w:val="none" w:sz="0" w:space="0" w:color="auto"/>
        <w:left w:val="none" w:sz="0" w:space="0" w:color="auto"/>
        <w:bottom w:val="none" w:sz="0" w:space="0" w:color="auto"/>
        <w:right w:val="none" w:sz="0" w:space="0" w:color="auto"/>
      </w:divBdr>
    </w:div>
    <w:div w:id="521361665">
      <w:bodyDiv w:val="1"/>
      <w:marLeft w:val="0"/>
      <w:marRight w:val="0"/>
      <w:marTop w:val="0"/>
      <w:marBottom w:val="0"/>
      <w:divBdr>
        <w:top w:val="none" w:sz="0" w:space="0" w:color="auto"/>
        <w:left w:val="none" w:sz="0" w:space="0" w:color="auto"/>
        <w:bottom w:val="none" w:sz="0" w:space="0" w:color="auto"/>
        <w:right w:val="none" w:sz="0" w:space="0" w:color="auto"/>
      </w:divBdr>
    </w:div>
    <w:div w:id="555773357">
      <w:bodyDiv w:val="1"/>
      <w:marLeft w:val="0"/>
      <w:marRight w:val="0"/>
      <w:marTop w:val="0"/>
      <w:marBottom w:val="0"/>
      <w:divBdr>
        <w:top w:val="none" w:sz="0" w:space="0" w:color="auto"/>
        <w:left w:val="none" w:sz="0" w:space="0" w:color="auto"/>
        <w:bottom w:val="none" w:sz="0" w:space="0" w:color="auto"/>
        <w:right w:val="none" w:sz="0" w:space="0" w:color="auto"/>
      </w:divBdr>
    </w:div>
    <w:div w:id="588152251">
      <w:bodyDiv w:val="1"/>
      <w:marLeft w:val="0"/>
      <w:marRight w:val="0"/>
      <w:marTop w:val="0"/>
      <w:marBottom w:val="0"/>
      <w:divBdr>
        <w:top w:val="none" w:sz="0" w:space="0" w:color="auto"/>
        <w:left w:val="none" w:sz="0" w:space="0" w:color="auto"/>
        <w:bottom w:val="none" w:sz="0" w:space="0" w:color="auto"/>
        <w:right w:val="none" w:sz="0" w:space="0" w:color="auto"/>
      </w:divBdr>
    </w:div>
    <w:div w:id="616988647">
      <w:bodyDiv w:val="1"/>
      <w:marLeft w:val="0"/>
      <w:marRight w:val="0"/>
      <w:marTop w:val="0"/>
      <w:marBottom w:val="0"/>
      <w:divBdr>
        <w:top w:val="none" w:sz="0" w:space="0" w:color="auto"/>
        <w:left w:val="none" w:sz="0" w:space="0" w:color="auto"/>
        <w:bottom w:val="none" w:sz="0" w:space="0" w:color="auto"/>
        <w:right w:val="none" w:sz="0" w:space="0" w:color="auto"/>
      </w:divBdr>
    </w:div>
    <w:div w:id="625500610">
      <w:bodyDiv w:val="1"/>
      <w:marLeft w:val="0"/>
      <w:marRight w:val="0"/>
      <w:marTop w:val="0"/>
      <w:marBottom w:val="0"/>
      <w:divBdr>
        <w:top w:val="none" w:sz="0" w:space="0" w:color="auto"/>
        <w:left w:val="none" w:sz="0" w:space="0" w:color="auto"/>
        <w:bottom w:val="none" w:sz="0" w:space="0" w:color="auto"/>
        <w:right w:val="none" w:sz="0" w:space="0" w:color="auto"/>
      </w:divBdr>
    </w:div>
    <w:div w:id="628586206">
      <w:bodyDiv w:val="1"/>
      <w:marLeft w:val="0"/>
      <w:marRight w:val="0"/>
      <w:marTop w:val="0"/>
      <w:marBottom w:val="0"/>
      <w:divBdr>
        <w:top w:val="none" w:sz="0" w:space="0" w:color="auto"/>
        <w:left w:val="none" w:sz="0" w:space="0" w:color="auto"/>
        <w:bottom w:val="none" w:sz="0" w:space="0" w:color="auto"/>
        <w:right w:val="none" w:sz="0" w:space="0" w:color="auto"/>
      </w:divBdr>
      <w:divsChild>
        <w:div w:id="917910145">
          <w:marLeft w:val="0"/>
          <w:marRight w:val="0"/>
          <w:marTop w:val="0"/>
          <w:marBottom w:val="0"/>
          <w:divBdr>
            <w:top w:val="none" w:sz="0" w:space="0" w:color="auto"/>
            <w:left w:val="none" w:sz="0" w:space="0" w:color="auto"/>
            <w:bottom w:val="none" w:sz="0" w:space="0" w:color="auto"/>
            <w:right w:val="none" w:sz="0" w:space="0" w:color="auto"/>
          </w:divBdr>
          <w:divsChild>
            <w:div w:id="1607303135">
              <w:marLeft w:val="0"/>
              <w:marRight w:val="0"/>
              <w:marTop w:val="0"/>
              <w:marBottom w:val="0"/>
              <w:divBdr>
                <w:top w:val="none" w:sz="0" w:space="0" w:color="auto"/>
                <w:left w:val="none" w:sz="0" w:space="0" w:color="auto"/>
                <w:bottom w:val="none" w:sz="0" w:space="0" w:color="auto"/>
                <w:right w:val="none" w:sz="0" w:space="0" w:color="auto"/>
              </w:divBdr>
              <w:divsChild>
                <w:div w:id="153382081">
                  <w:marLeft w:val="0"/>
                  <w:marRight w:val="0"/>
                  <w:marTop w:val="0"/>
                  <w:marBottom w:val="0"/>
                  <w:divBdr>
                    <w:top w:val="none" w:sz="0" w:space="0" w:color="auto"/>
                    <w:left w:val="none" w:sz="0" w:space="0" w:color="auto"/>
                    <w:bottom w:val="none" w:sz="0" w:space="0" w:color="auto"/>
                    <w:right w:val="none" w:sz="0" w:space="0" w:color="auto"/>
                  </w:divBdr>
                  <w:divsChild>
                    <w:div w:id="3496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265841">
      <w:bodyDiv w:val="1"/>
      <w:marLeft w:val="0"/>
      <w:marRight w:val="0"/>
      <w:marTop w:val="0"/>
      <w:marBottom w:val="0"/>
      <w:divBdr>
        <w:top w:val="none" w:sz="0" w:space="0" w:color="auto"/>
        <w:left w:val="none" w:sz="0" w:space="0" w:color="auto"/>
        <w:bottom w:val="none" w:sz="0" w:space="0" w:color="auto"/>
        <w:right w:val="none" w:sz="0" w:space="0" w:color="auto"/>
      </w:divBdr>
    </w:div>
    <w:div w:id="660281160">
      <w:bodyDiv w:val="1"/>
      <w:marLeft w:val="0"/>
      <w:marRight w:val="0"/>
      <w:marTop w:val="0"/>
      <w:marBottom w:val="0"/>
      <w:divBdr>
        <w:top w:val="none" w:sz="0" w:space="0" w:color="auto"/>
        <w:left w:val="none" w:sz="0" w:space="0" w:color="auto"/>
        <w:bottom w:val="none" w:sz="0" w:space="0" w:color="auto"/>
        <w:right w:val="none" w:sz="0" w:space="0" w:color="auto"/>
      </w:divBdr>
    </w:div>
    <w:div w:id="688288741">
      <w:bodyDiv w:val="1"/>
      <w:marLeft w:val="0"/>
      <w:marRight w:val="0"/>
      <w:marTop w:val="0"/>
      <w:marBottom w:val="0"/>
      <w:divBdr>
        <w:top w:val="none" w:sz="0" w:space="0" w:color="auto"/>
        <w:left w:val="none" w:sz="0" w:space="0" w:color="auto"/>
        <w:bottom w:val="none" w:sz="0" w:space="0" w:color="auto"/>
        <w:right w:val="none" w:sz="0" w:space="0" w:color="auto"/>
      </w:divBdr>
    </w:div>
    <w:div w:id="703364056">
      <w:bodyDiv w:val="1"/>
      <w:marLeft w:val="0"/>
      <w:marRight w:val="0"/>
      <w:marTop w:val="0"/>
      <w:marBottom w:val="0"/>
      <w:divBdr>
        <w:top w:val="none" w:sz="0" w:space="0" w:color="auto"/>
        <w:left w:val="none" w:sz="0" w:space="0" w:color="auto"/>
        <w:bottom w:val="none" w:sz="0" w:space="0" w:color="auto"/>
        <w:right w:val="none" w:sz="0" w:space="0" w:color="auto"/>
      </w:divBdr>
    </w:div>
    <w:div w:id="715738373">
      <w:bodyDiv w:val="1"/>
      <w:marLeft w:val="0"/>
      <w:marRight w:val="0"/>
      <w:marTop w:val="0"/>
      <w:marBottom w:val="0"/>
      <w:divBdr>
        <w:top w:val="none" w:sz="0" w:space="0" w:color="auto"/>
        <w:left w:val="none" w:sz="0" w:space="0" w:color="auto"/>
        <w:bottom w:val="none" w:sz="0" w:space="0" w:color="auto"/>
        <w:right w:val="none" w:sz="0" w:space="0" w:color="auto"/>
      </w:divBdr>
    </w:div>
    <w:div w:id="715857602">
      <w:bodyDiv w:val="1"/>
      <w:marLeft w:val="0"/>
      <w:marRight w:val="0"/>
      <w:marTop w:val="0"/>
      <w:marBottom w:val="0"/>
      <w:divBdr>
        <w:top w:val="none" w:sz="0" w:space="0" w:color="auto"/>
        <w:left w:val="none" w:sz="0" w:space="0" w:color="auto"/>
        <w:bottom w:val="none" w:sz="0" w:space="0" w:color="auto"/>
        <w:right w:val="none" w:sz="0" w:space="0" w:color="auto"/>
      </w:divBdr>
    </w:div>
    <w:div w:id="720330250">
      <w:bodyDiv w:val="1"/>
      <w:marLeft w:val="0"/>
      <w:marRight w:val="0"/>
      <w:marTop w:val="0"/>
      <w:marBottom w:val="0"/>
      <w:divBdr>
        <w:top w:val="none" w:sz="0" w:space="0" w:color="auto"/>
        <w:left w:val="none" w:sz="0" w:space="0" w:color="auto"/>
        <w:bottom w:val="none" w:sz="0" w:space="0" w:color="auto"/>
        <w:right w:val="none" w:sz="0" w:space="0" w:color="auto"/>
      </w:divBdr>
    </w:div>
    <w:div w:id="721104167">
      <w:bodyDiv w:val="1"/>
      <w:marLeft w:val="0"/>
      <w:marRight w:val="0"/>
      <w:marTop w:val="0"/>
      <w:marBottom w:val="0"/>
      <w:divBdr>
        <w:top w:val="none" w:sz="0" w:space="0" w:color="auto"/>
        <w:left w:val="none" w:sz="0" w:space="0" w:color="auto"/>
        <w:bottom w:val="none" w:sz="0" w:space="0" w:color="auto"/>
        <w:right w:val="none" w:sz="0" w:space="0" w:color="auto"/>
      </w:divBdr>
    </w:div>
    <w:div w:id="736441997">
      <w:bodyDiv w:val="1"/>
      <w:marLeft w:val="0"/>
      <w:marRight w:val="0"/>
      <w:marTop w:val="0"/>
      <w:marBottom w:val="0"/>
      <w:divBdr>
        <w:top w:val="none" w:sz="0" w:space="0" w:color="auto"/>
        <w:left w:val="none" w:sz="0" w:space="0" w:color="auto"/>
        <w:bottom w:val="none" w:sz="0" w:space="0" w:color="auto"/>
        <w:right w:val="none" w:sz="0" w:space="0" w:color="auto"/>
      </w:divBdr>
    </w:div>
    <w:div w:id="762188054">
      <w:bodyDiv w:val="1"/>
      <w:marLeft w:val="0"/>
      <w:marRight w:val="0"/>
      <w:marTop w:val="0"/>
      <w:marBottom w:val="0"/>
      <w:divBdr>
        <w:top w:val="none" w:sz="0" w:space="0" w:color="auto"/>
        <w:left w:val="none" w:sz="0" w:space="0" w:color="auto"/>
        <w:bottom w:val="none" w:sz="0" w:space="0" w:color="auto"/>
        <w:right w:val="none" w:sz="0" w:space="0" w:color="auto"/>
      </w:divBdr>
    </w:div>
    <w:div w:id="779643314">
      <w:bodyDiv w:val="1"/>
      <w:marLeft w:val="0"/>
      <w:marRight w:val="0"/>
      <w:marTop w:val="0"/>
      <w:marBottom w:val="0"/>
      <w:divBdr>
        <w:top w:val="none" w:sz="0" w:space="0" w:color="auto"/>
        <w:left w:val="none" w:sz="0" w:space="0" w:color="auto"/>
        <w:bottom w:val="none" w:sz="0" w:space="0" w:color="auto"/>
        <w:right w:val="none" w:sz="0" w:space="0" w:color="auto"/>
      </w:divBdr>
      <w:divsChild>
        <w:div w:id="508251022">
          <w:marLeft w:val="0"/>
          <w:marRight w:val="0"/>
          <w:marTop w:val="0"/>
          <w:marBottom w:val="0"/>
          <w:divBdr>
            <w:top w:val="none" w:sz="0" w:space="0" w:color="auto"/>
            <w:left w:val="none" w:sz="0" w:space="0" w:color="auto"/>
            <w:bottom w:val="none" w:sz="0" w:space="0" w:color="auto"/>
            <w:right w:val="none" w:sz="0" w:space="0" w:color="auto"/>
          </w:divBdr>
          <w:divsChild>
            <w:div w:id="277298518">
              <w:marLeft w:val="0"/>
              <w:marRight w:val="0"/>
              <w:marTop w:val="0"/>
              <w:marBottom w:val="0"/>
              <w:divBdr>
                <w:top w:val="none" w:sz="0" w:space="0" w:color="auto"/>
                <w:left w:val="none" w:sz="0" w:space="0" w:color="auto"/>
                <w:bottom w:val="none" w:sz="0" w:space="0" w:color="auto"/>
                <w:right w:val="none" w:sz="0" w:space="0" w:color="auto"/>
              </w:divBdr>
              <w:divsChild>
                <w:div w:id="1767730231">
                  <w:marLeft w:val="0"/>
                  <w:marRight w:val="0"/>
                  <w:marTop w:val="0"/>
                  <w:marBottom w:val="0"/>
                  <w:divBdr>
                    <w:top w:val="none" w:sz="0" w:space="0" w:color="auto"/>
                    <w:left w:val="none" w:sz="0" w:space="0" w:color="auto"/>
                    <w:bottom w:val="none" w:sz="0" w:space="0" w:color="auto"/>
                    <w:right w:val="none" w:sz="0" w:space="0" w:color="auto"/>
                  </w:divBdr>
                  <w:divsChild>
                    <w:div w:id="52174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24371">
      <w:bodyDiv w:val="1"/>
      <w:marLeft w:val="0"/>
      <w:marRight w:val="0"/>
      <w:marTop w:val="0"/>
      <w:marBottom w:val="0"/>
      <w:divBdr>
        <w:top w:val="none" w:sz="0" w:space="0" w:color="auto"/>
        <w:left w:val="none" w:sz="0" w:space="0" w:color="auto"/>
        <w:bottom w:val="none" w:sz="0" w:space="0" w:color="auto"/>
        <w:right w:val="none" w:sz="0" w:space="0" w:color="auto"/>
      </w:divBdr>
    </w:div>
    <w:div w:id="789590957">
      <w:bodyDiv w:val="1"/>
      <w:marLeft w:val="0"/>
      <w:marRight w:val="0"/>
      <w:marTop w:val="0"/>
      <w:marBottom w:val="0"/>
      <w:divBdr>
        <w:top w:val="none" w:sz="0" w:space="0" w:color="auto"/>
        <w:left w:val="none" w:sz="0" w:space="0" w:color="auto"/>
        <w:bottom w:val="none" w:sz="0" w:space="0" w:color="auto"/>
        <w:right w:val="none" w:sz="0" w:space="0" w:color="auto"/>
      </w:divBdr>
    </w:div>
    <w:div w:id="793989094">
      <w:bodyDiv w:val="1"/>
      <w:marLeft w:val="0"/>
      <w:marRight w:val="0"/>
      <w:marTop w:val="0"/>
      <w:marBottom w:val="0"/>
      <w:divBdr>
        <w:top w:val="none" w:sz="0" w:space="0" w:color="auto"/>
        <w:left w:val="none" w:sz="0" w:space="0" w:color="auto"/>
        <w:bottom w:val="none" w:sz="0" w:space="0" w:color="auto"/>
        <w:right w:val="none" w:sz="0" w:space="0" w:color="auto"/>
      </w:divBdr>
    </w:div>
    <w:div w:id="798453261">
      <w:bodyDiv w:val="1"/>
      <w:marLeft w:val="0"/>
      <w:marRight w:val="0"/>
      <w:marTop w:val="0"/>
      <w:marBottom w:val="0"/>
      <w:divBdr>
        <w:top w:val="none" w:sz="0" w:space="0" w:color="auto"/>
        <w:left w:val="none" w:sz="0" w:space="0" w:color="auto"/>
        <w:bottom w:val="none" w:sz="0" w:space="0" w:color="auto"/>
        <w:right w:val="none" w:sz="0" w:space="0" w:color="auto"/>
      </w:divBdr>
    </w:div>
    <w:div w:id="809401547">
      <w:bodyDiv w:val="1"/>
      <w:marLeft w:val="0"/>
      <w:marRight w:val="0"/>
      <w:marTop w:val="0"/>
      <w:marBottom w:val="0"/>
      <w:divBdr>
        <w:top w:val="none" w:sz="0" w:space="0" w:color="auto"/>
        <w:left w:val="none" w:sz="0" w:space="0" w:color="auto"/>
        <w:bottom w:val="none" w:sz="0" w:space="0" w:color="auto"/>
        <w:right w:val="none" w:sz="0" w:space="0" w:color="auto"/>
      </w:divBdr>
    </w:div>
    <w:div w:id="835657487">
      <w:bodyDiv w:val="1"/>
      <w:marLeft w:val="0"/>
      <w:marRight w:val="0"/>
      <w:marTop w:val="0"/>
      <w:marBottom w:val="0"/>
      <w:divBdr>
        <w:top w:val="none" w:sz="0" w:space="0" w:color="auto"/>
        <w:left w:val="none" w:sz="0" w:space="0" w:color="auto"/>
        <w:bottom w:val="none" w:sz="0" w:space="0" w:color="auto"/>
        <w:right w:val="none" w:sz="0" w:space="0" w:color="auto"/>
      </w:divBdr>
      <w:divsChild>
        <w:div w:id="286787742">
          <w:marLeft w:val="0"/>
          <w:marRight w:val="0"/>
          <w:marTop w:val="0"/>
          <w:marBottom w:val="0"/>
          <w:divBdr>
            <w:top w:val="none" w:sz="0" w:space="0" w:color="auto"/>
            <w:left w:val="none" w:sz="0" w:space="0" w:color="auto"/>
            <w:bottom w:val="none" w:sz="0" w:space="0" w:color="auto"/>
            <w:right w:val="none" w:sz="0" w:space="0" w:color="auto"/>
          </w:divBdr>
          <w:divsChild>
            <w:div w:id="585260549">
              <w:marLeft w:val="0"/>
              <w:marRight w:val="0"/>
              <w:marTop w:val="0"/>
              <w:marBottom w:val="0"/>
              <w:divBdr>
                <w:top w:val="none" w:sz="0" w:space="0" w:color="auto"/>
                <w:left w:val="none" w:sz="0" w:space="0" w:color="auto"/>
                <w:bottom w:val="none" w:sz="0" w:space="0" w:color="auto"/>
                <w:right w:val="none" w:sz="0" w:space="0" w:color="auto"/>
              </w:divBdr>
              <w:divsChild>
                <w:div w:id="115409938">
                  <w:marLeft w:val="0"/>
                  <w:marRight w:val="0"/>
                  <w:marTop w:val="0"/>
                  <w:marBottom w:val="0"/>
                  <w:divBdr>
                    <w:top w:val="none" w:sz="0" w:space="0" w:color="auto"/>
                    <w:left w:val="none" w:sz="0" w:space="0" w:color="auto"/>
                    <w:bottom w:val="none" w:sz="0" w:space="0" w:color="auto"/>
                    <w:right w:val="none" w:sz="0" w:space="0" w:color="auto"/>
                  </w:divBdr>
                  <w:divsChild>
                    <w:div w:id="1565678525">
                      <w:marLeft w:val="0"/>
                      <w:marRight w:val="0"/>
                      <w:marTop w:val="0"/>
                      <w:marBottom w:val="0"/>
                      <w:divBdr>
                        <w:top w:val="none" w:sz="0" w:space="0" w:color="auto"/>
                        <w:left w:val="none" w:sz="0" w:space="0" w:color="auto"/>
                        <w:bottom w:val="none" w:sz="0" w:space="0" w:color="auto"/>
                        <w:right w:val="none" w:sz="0" w:space="0" w:color="auto"/>
                      </w:divBdr>
                      <w:divsChild>
                        <w:div w:id="1824001935">
                          <w:marLeft w:val="0"/>
                          <w:marRight w:val="0"/>
                          <w:marTop w:val="0"/>
                          <w:marBottom w:val="0"/>
                          <w:divBdr>
                            <w:top w:val="none" w:sz="0" w:space="0" w:color="auto"/>
                            <w:left w:val="none" w:sz="0" w:space="0" w:color="auto"/>
                            <w:bottom w:val="none" w:sz="0" w:space="0" w:color="auto"/>
                            <w:right w:val="none" w:sz="0" w:space="0" w:color="auto"/>
                          </w:divBdr>
                          <w:divsChild>
                            <w:div w:id="7899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9807706">
      <w:bodyDiv w:val="1"/>
      <w:marLeft w:val="0"/>
      <w:marRight w:val="0"/>
      <w:marTop w:val="0"/>
      <w:marBottom w:val="0"/>
      <w:divBdr>
        <w:top w:val="none" w:sz="0" w:space="0" w:color="auto"/>
        <w:left w:val="none" w:sz="0" w:space="0" w:color="auto"/>
        <w:bottom w:val="none" w:sz="0" w:space="0" w:color="auto"/>
        <w:right w:val="none" w:sz="0" w:space="0" w:color="auto"/>
      </w:divBdr>
    </w:div>
    <w:div w:id="839858126">
      <w:bodyDiv w:val="1"/>
      <w:marLeft w:val="0"/>
      <w:marRight w:val="0"/>
      <w:marTop w:val="0"/>
      <w:marBottom w:val="0"/>
      <w:divBdr>
        <w:top w:val="none" w:sz="0" w:space="0" w:color="auto"/>
        <w:left w:val="none" w:sz="0" w:space="0" w:color="auto"/>
        <w:bottom w:val="none" w:sz="0" w:space="0" w:color="auto"/>
        <w:right w:val="none" w:sz="0" w:space="0" w:color="auto"/>
      </w:divBdr>
      <w:divsChild>
        <w:div w:id="1885170380">
          <w:marLeft w:val="0"/>
          <w:marRight w:val="0"/>
          <w:marTop w:val="0"/>
          <w:marBottom w:val="0"/>
          <w:divBdr>
            <w:top w:val="none" w:sz="0" w:space="0" w:color="auto"/>
            <w:left w:val="none" w:sz="0" w:space="0" w:color="auto"/>
            <w:bottom w:val="none" w:sz="0" w:space="0" w:color="auto"/>
            <w:right w:val="none" w:sz="0" w:space="0" w:color="auto"/>
          </w:divBdr>
          <w:divsChild>
            <w:div w:id="1985231966">
              <w:marLeft w:val="0"/>
              <w:marRight w:val="0"/>
              <w:marTop w:val="0"/>
              <w:marBottom w:val="0"/>
              <w:divBdr>
                <w:top w:val="none" w:sz="0" w:space="0" w:color="auto"/>
                <w:left w:val="none" w:sz="0" w:space="0" w:color="auto"/>
                <w:bottom w:val="none" w:sz="0" w:space="0" w:color="auto"/>
                <w:right w:val="none" w:sz="0" w:space="0" w:color="auto"/>
              </w:divBdr>
              <w:divsChild>
                <w:div w:id="569383934">
                  <w:marLeft w:val="0"/>
                  <w:marRight w:val="0"/>
                  <w:marTop w:val="0"/>
                  <w:marBottom w:val="0"/>
                  <w:divBdr>
                    <w:top w:val="none" w:sz="0" w:space="0" w:color="auto"/>
                    <w:left w:val="none" w:sz="0" w:space="0" w:color="auto"/>
                    <w:bottom w:val="none" w:sz="0" w:space="0" w:color="auto"/>
                    <w:right w:val="none" w:sz="0" w:space="0" w:color="auto"/>
                  </w:divBdr>
                  <w:divsChild>
                    <w:div w:id="4769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773715">
      <w:bodyDiv w:val="1"/>
      <w:marLeft w:val="0"/>
      <w:marRight w:val="0"/>
      <w:marTop w:val="0"/>
      <w:marBottom w:val="0"/>
      <w:divBdr>
        <w:top w:val="none" w:sz="0" w:space="0" w:color="auto"/>
        <w:left w:val="none" w:sz="0" w:space="0" w:color="auto"/>
        <w:bottom w:val="none" w:sz="0" w:space="0" w:color="auto"/>
        <w:right w:val="none" w:sz="0" w:space="0" w:color="auto"/>
      </w:divBdr>
    </w:div>
    <w:div w:id="877396180">
      <w:bodyDiv w:val="1"/>
      <w:marLeft w:val="0"/>
      <w:marRight w:val="0"/>
      <w:marTop w:val="0"/>
      <w:marBottom w:val="0"/>
      <w:divBdr>
        <w:top w:val="none" w:sz="0" w:space="0" w:color="auto"/>
        <w:left w:val="none" w:sz="0" w:space="0" w:color="auto"/>
        <w:bottom w:val="none" w:sz="0" w:space="0" w:color="auto"/>
        <w:right w:val="none" w:sz="0" w:space="0" w:color="auto"/>
      </w:divBdr>
    </w:div>
    <w:div w:id="879627107">
      <w:bodyDiv w:val="1"/>
      <w:marLeft w:val="0"/>
      <w:marRight w:val="0"/>
      <w:marTop w:val="0"/>
      <w:marBottom w:val="0"/>
      <w:divBdr>
        <w:top w:val="none" w:sz="0" w:space="0" w:color="auto"/>
        <w:left w:val="none" w:sz="0" w:space="0" w:color="auto"/>
        <w:bottom w:val="none" w:sz="0" w:space="0" w:color="auto"/>
        <w:right w:val="none" w:sz="0" w:space="0" w:color="auto"/>
      </w:divBdr>
    </w:div>
    <w:div w:id="888226707">
      <w:bodyDiv w:val="1"/>
      <w:marLeft w:val="0"/>
      <w:marRight w:val="0"/>
      <w:marTop w:val="0"/>
      <w:marBottom w:val="0"/>
      <w:divBdr>
        <w:top w:val="none" w:sz="0" w:space="0" w:color="auto"/>
        <w:left w:val="none" w:sz="0" w:space="0" w:color="auto"/>
        <w:bottom w:val="none" w:sz="0" w:space="0" w:color="auto"/>
        <w:right w:val="none" w:sz="0" w:space="0" w:color="auto"/>
      </w:divBdr>
    </w:div>
    <w:div w:id="910240136">
      <w:bodyDiv w:val="1"/>
      <w:marLeft w:val="0"/>
      <w:marRight w:val="0"/>
      <w:marTop w:val="0"/>
      <w:marBottom w:val="0"/>
      <w:divBdr>
        <w:top w:val="none" w:sz="0" w:space="0" w:color="auto"/>
        <w:left w:val="none" w:sz="0" w:space="0" w:color="auto"/>
        <w:bottom w:val="none" w:sz="0" w:space="0" w:color="auto"/>
        <w:right w:val="none" w:sz="0" w:space="0" w:color="auto"/>
      </w:divBdr>
    </w:div>
    <w:div w:id="923732449">
      <w:bodyDiv w:val="1"/>
      <w:marLeft w:val="0"/>
      <w:marRight w:val="0"/>
      <w:marTop w:val="0"/>
      <w:marBottom w:val="0"/>
      <w:divBdr>
        <w:top w:val="none" w:sz="0" w:space="0" w:color="auto"/>
        <w:left w:val="none" w:sz="0" w:space="0" w:color="auto"/>
        <w:bottom w:val="none" w:sz="0" w:space="0" w:color="auto"/>
        <w:right w:val="none" w:sz="0" w:space="0" w:color="auto"/>
      </w:divBdr>
    </w:div>
    <w:div w:id="938369296">
      <w:bodyDiv w:val="1"/>
      <w:marLeft w:val="0"/>
      <w:marRight w:val="0"/>
      <w:marTop w:val="0"/>
      <w:marBottom w:val="0"/>
      <w:divBdr>
        <w:top w:val="none" w:sz="0" w:space="0" w:color="auto"/>
        <w:left w:val="none" w:sz="0" w:space="0" w:color="auto"/>
        <w:bottom w:val="none" w:sz="0" w:space="0" w:color="auto"/>
        <w:right w:val="none" w:sz="0" w:space="0" w:color="auto"/>
      </w:divBdr>
    </w:div>
    <w:div w:id="971666123">
      <w:bodyDiv w:val="1"/>
      <w:marLeft w:val="0"/>
      <w:marRight w:val="0"/>
      <w:marTop w:val="0"/>
      <w:marBottom w:val="0"/>
      <w:divBdr>
        <w:top w:val="none" w:sz="0" w:space="0" w:color="auto"/>
        <w:left w:val="none" w:sz="0" w:space="0" w:color="auto"/>
        <w:bottom w:val="none" w:sz="0" w:space="0" w:color="auto"/>
        <w:right w:val="none" w:sz="0" w:space="0" w:color="auto"/>
      </w:divBdr>
    </w:div>
    <w:div w:id="1009065345">
      <w:bodyDiv w:val="1"/>
      <w:marLeft w:val="0"/>
      <w:marRight w:val="0"/>
      <w:marTop w:val="0"/>
      <w:marBottom w:val="0"/>
      <w:divBdr>
        <w:top w:val="none" w:sz="0" w:space="0" w:color="auto"/>
        <w:left w:val="none" w:sz="0" w:space="0" w:color="auto"/>
        <w:bottom w:val="none" w:sz="0" w:space="0" w:color="auto"/>
        <w:right w:val="none" w:sz="0" w:space="0" w:color="auto"/>
      </w:divBdr>
    </w:div>
    <w:div w:id="1024408341">
      <w:bodyDiv w:val="1"/>
      <w:marLeft w:val="0"/>
      <w:marRight w:val="0"/>
      <w:marTop w:val="0"/>
      <w:marBottom w:val="0"/>
      <w:divBdr>
        <w:top w:val="none" w:sz="0" w:space="0" w:color="auto"/>
        <w:left w:val="none" w:sz="0" w:space="0" w:color="auto"/>
        <w:bottom w:val="none" w:sz="0" w:space="0" w:color="auto"/>
        <w:right w:val="none" w:sz="0" w:space="0" w:color="auto"/>
      </w:divBdr>
    </w:div>
    <w:div w:id="1027566789">
      <w:bodyDiv w:val="1"/>
      <w:marLeft w:val="0"/>
      <w:marRight w:val="0"/>
      <w:marTop w:val="0"/>
      <w:marBottom w:val="0"/>
      <w:divBdr>
        <w:top w:val="none" w:sz="0" w:space="0" w:color="auto"/>
        <w:left w:val="none" w:sz="0" w:space="0" w:color="auto"/>
        <w:bottom w:val="none" w:sz="0" w:space="0" w:color="auto"/>
        <w:right w:val="none" w:sz="0" w:space="0" w:color="auto"/>
      </w:divBdr>
      <w:divsChild>
        <w:div w:id="958681572">
          <w:marLeft w:val="0"/>
          <w:marRight w:val="0"/>
          <w:marTop w:val="0"/>
          <w:marBottom w:val="0"/>
          <w:divBdr>
            <w:top w:val="none" w:sz="0" w:space="0" w:color="auto"/>
            <w:left w:val="none" w:sz="0" w:space="0" w:color="auto"/>
            <w:bottom w:val="none" w:sz="0" w:space="0" w:color="auto"/>
            <w:right w:val="none" w:sz="0" w:space="0" w:color="auto"/>
          </w:divBdr>
          <w:divsChild>
            <w:div w:id="24063691">
              <w:marLeft w:val="0"/>
              <w:marRight w:val="0"/>
              <w:marTop w:val="0"/>
              <w:marBottom w:val="0"/>
              <w:divBdr>
                <w:top w:val="none" w:sz="0" w:space="0" w:color="auto"/>
                <w:left w:val="none" w:sz="0" w:space="0" w:color="auto"/>
                <w:bottom w:val="none" w:sz="0" w:space="0" w:color="auto"/>
                <w:right w:val="none" w:sz="0" w:space="0" w:color="auto"/>
              </w:divBdr>
              <w:divsChild>
                <w:div w:id="1668554991">
                  <w:marLeft w:val="0"/>
                  <w:marRight w:val="0"/>
                  <w:marTop w:val="0"/>
                  <w:marBottom w:val="0"/>
                  <w:divBdr>
                    <w:top w:val="none" w:sz="0" w:space="0" w:color="auto"/>
                    <w:left w:val="none" w:sz="0" w:space="0" w:color="auto"/>
                    <w:bottom w:val="none" w:sz="0" w:space="0" w:color="auto"/>
                    <w:right w:val="none" w:sz="0" w:space="0" w:color="auto"/>
                  </w:divBdr>
                  <w:divsChild>
                    <w:div w:id="2570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340587">
      <w:bodyDiv w:val="1"/>
      <w:marLeft w:val="0"/>
      <w:marRight w:val="0"/>
      <w:marTop w:val="0"/>
      <w:marBottom w:val="0"/>
      <w:divBdr>
        <w:top w:val="none" w:sz="0" w:space="0" w:color="auto"/>
        <w:left w:val="none" w:sz="0" w:space="0" w:color="auto"/>
        <w:bottom w:val="none" w:sz="0" w:space="0" w:color="auto"/>
        <w:right w:val="none" w:sz="0" w:space="0" w:color="auto"/>
      </w:divBdr>
    </w:div>
    <w:div w:id="1036546378">
      <w:bodyDiv w:val="1"/>
      <w:marLeft w:val="0"/>
      <w:marRight w:val="0"/>
      <w:marTop w:val="0"/>
      <w:marBottom w:val="0"/>
      <w:divBdr>
        <w:top w:val="none" w:sz="0" w:space="0" w:color="auto"/>
        <w:left w:val="none" w:sz="0" w:space="0" w:color="auto"/>
        <w:bottom w:val="none" w:sz="0" w:space="0" w:color="auto"/>
        <w:right w:val="none" w:sz="0" w:space="0" w:color="auto"/>
      </w:divBdr>
    </w:div>
    <w:div w:id="1064255717">
      <w:bodyDiv w:val="1"/>
      <w:marLeft w:val="0"/>
      <w:marRight w:val="0"/>
      <w:marTop w:val="0"/>
      <w:marBottom w:val="0"/>
      <w:divBdr>
        <w:top w:val="none" w:sz="0" w:space="0" w:color="auto"/>
        <w:left w:val="none" w:sz="0" w:space="0" w:color="auto"/>
        <w:bottom w:val="none" w:sz="0" w:space="0" w:color="auto"/>
        <w:right w:val="none" w:sz="0" w:space="0" w:color="auto"/>
      </w:divBdr>
    </w:div>
    <w:div w:id="1079864997">
      <w:bodyDiv w:val="1"/>
      <w:marLeft w:val="0"/>
      <w:marRight w:val="0"/>
      <w:marTop w:val="0"/>
      <w:marBottom w:val="0"/>
      <w:divBdr>
        <w:top w:val="none" w:sz="0" w:space="0" w:color="auto"/>
        <w:left w:val="none" w:sz="0" w:space="0" w:color="auto"/>
        <w:bottom w:val="none" w:sz="0" w:space="0" w:color="auto"/>
        <w:right w:val="none" w:sz="0" w:space="0" w:color="auto"/>
      </w:divBdr>
    </w:div>
    <w:div w:id="1108961542">
      <w:bodyDiv w:val="1"/>
      <w:marLeft w:val="0"/>
      <w:marRight w:val="0"/>
      <w:marTop w:val="0"/>
      <w:marBottom w:val="0"/>
      <w:divBdr>
        <w:top w:val="none" w:sz="0" w:space="0" w:color="auto"/>
        <w:left w:val="none" w:sz="0" w:space="0" w:color="auto"/>
        <w:bottom w:val="none" w:sz="0" w:space="0" w:color="auto"/>
        <w:right w:val="none" w:sz="0" w:space="0" w:color="auto"/>
      </w:divBdr>
    </w:div>
    <w:div w:id="1126122201">
      <w:bodyDiv w:val="1"/>
      <w:marLeft w:val="0"/>
      <w:marRight w:val="0"/>
      <w:marTop w:val="0"/>
      <w:marBottom w:val="0"/>
      <w:divBdr>
        <w:top w:val="none" w:sz="0" w:space="0" w:color="auto"/>
        <w:left w:val="none" w:sz="0" w:space="0" w:color="auto"/>
        <w:bottom w:val="none" w:sz="0" w:space="0" w:color="auto"/>
        <w:right w:val="none" w:sz="0" w:space="0" w:color="auto"/>
      </w:divBdr>
    </w:div>
    <w:div w:id="1136797844">
      <w:bodyDiv w:val="1"/>
      <w:marLeft w:val="0"/>
      <w:marRight w:val="0"/>
      <w:marTop w:val="0"/>
      <w:marBottom w:val="0"/>
      <w:divBdr>
        <w:top w:val="none" w:sz="0" w:space="0" w:color="auto"/>
        <w:left w:val="none" w:sz="0" w:space="0" w:color="auto"/>
        <w:bottom w:val="none" w:sz="0" w:space="0" w:color="auto"/>
        <w:right w:val="none" w:sz="0" w:space="0" w:color="auto"/>
      </w:divBdr>
    </w:div>
    <w:div w:id="1151140962">
      <w:bodyDiv w:val="1"/>
      <w:marLeft w:val="0"/>
      <w:marRight w:val="0"/>
      <w:marTop w:val="0"/>
      <w:marBottom w:val="0"/>
      <w:divBdr>
        <w:top w:val="none" w:sz="0" w:space="0" w:color="auto"/>
        <w:left w:val="none" w:sz="0" w:space="0" w:color="auto"/>
        <w:bottom w:val="none" w:sz="0" w:space="0" w:color="auto"/>
        <w:right w:val="none" w:sz="0" w:space="0" w:color="auto"/>
      </w:divBdr>
    </w:div>
    <w:div w:id="1197547772">
      <w:bodyDiv w:val="1"/>
      <w:marLeft w:val="0"/>
      <w:marRight w:val="0"/>
      <w:marTop w:val="0"/>
      <w:marBottom w:val="0"/>
      <w:divBdr>
        <w:top w:val="none" w:sz="0" w:space="0" w:color="auto"/>
        <w:left w:val="none" w:sz="0" w:space="0" w:color="auto"/>
        <w:bottom w:val="none" w:sz="0" w:space="0" w:color="auto"/>
        <w:right w:val="none" w:sz="0" w:space="0" w:color="auto"/>
      </w:divBdr>
    </w:div>
    <w:div w:id="1205479647">
      <w:bodyDiv w:val="1"/>
      <w:marLeft w:val="0"/>
      <w:marRight w:val="0"/>
      <w:marTop w:val="0"/>
      <w:marBottom w:val="0"/>
      <w:divBdr>
        <w:top w:val="none" w:sz="0" w:space="0" w:color="auto"/>
        <w:left w:val="none" w:sz="0" w:space="0" w:color="auto"/>
        <w:bottom w:val="none" w:sz="0" w:space="0" w:color="auto"/>
        <w:right w:val="none" w:sz="0" w:space="0" w:color="auto"/>
      </w:divBdr>
    </w:div>
    <w:div w:id="1205678151">
      <w:bodyDiv w:val="1"/>
      <w:marLeft w:val="0"/>
      <w:marRight w:val="0"/>
      <w:marTop w:val="0"/>
      <w:marBottom w:val="0"/>
      <w:divBdr>
        <w:top w:val="none" w:sz="0" w:space="0" w:color="auto"/>
        <w:left w:val="none" w:sz="0" w:space="0" w:color="auto"/>
        <w:bottom w:val="none" w:sz="0" w:space="0" w:color="auto"/>
        <w:right w:val="none" w:sz="0" w:space="0" w:color="auto"/>
      </w:divBdr>
    </w:div>
    <w:div w:id="1240553560">
      <w:bodyDiv w:val="1"/>
      <w:marLeft w:val="0"/>
      <w:marRight w:val="0"/>
      <w:marTop w:val="0"/>
      <w:marBottom w:val="0"/>
      <w:divBdr>
        <w:top w:val="none" w:sz="0" w:space="0" w:color="auto"/>
        <w:left w:val="none" w:sz="0" w:space="0" w:color="auto"/>
        <w:bottom w:val="none" w:sz="0" w:space="0" w:color="auto"/>
        <w:right w:val="none" w:sz="0" w:space="0" w:color="auto"/>
      </w:divBdr>
    </w:div>
    <w:div w:id="1240868101">
      <w:bodyDiv w:val="1"/>
      <w:marLeft w:val="0"/>
      <w:marRight w:val="0"/>
      <w:marTop w:val="0"/>
      <w:marBottom w:val="0"/>
      <w:divBdr>
        <w:top w:val="none" w:sz="0" w:space="0" w:color="auto"/>
        <w:left w:val="none" w:sz="0" w:space="0" w:color="auto"/>
        <w:bottom w:val="none" w:sz="0" w:space="0" w:color="auto"/>
        <w:right w:val="none" w:sz="0" w:space="0" w:color="auto"/>
      </w:divBdr>
      <w:divsChild>
        <w:div w:id="233584496">
          <w:marLeft w:val="0"/>
          <w:marRight w:val="0"/>
          <w:marTop w:val="0"/>
          <w:marBottom w:val="0"/>
          <w:divBdr>
            <w:top w:val="none" w:sz="0" w:space="0" w:color="auto"/>
            <w:left w:val="none" w:sz="0" w:space="0" w:color="auto"/>
            <w:bottom w:val="none" w:sz="0" w:space="0" w:color="auto"/>
            <w:right w:val="none" w:sz="0" w:space="0" w:color="auto"/>
          </w:divBdr>
          <w:divsChild>
            <w:div w:id="2050718105">
              <w:marLeft w:val="0"/>
              <w:marRight w:val="0"/>
              <w:marTop w:val="0"/>
              <w:marBottom w:val="0"/>
              <w:divBdr>
                <w:top w:val="none" w:sz="0" w:space="0" w:color="auto"/>
                <w:left w:val="none" w:sz="0" w:space="0" w:color="auto"/>
                <w:bottom w:val="none" w:sz="0" w:space="0" w:color="auto"/>
                <w:right w:val="none" w:sz="0" w:space="0" w:color="auto"/>
              </w:divBdr>
              <w:divsChild>
                <w:div w:id="1908151831">
                  <w:marLeft w:val="0"/>
                  <w:marRight w:val="0"/>
                  <w:marTop w:val="0"/>
                  <w:marBottom w:val="0"/>
                  <w:divBdr>
                    <w:top w:val="none" w:sz="0" w:space="0" w:color="auto"/>
                    <w:left w:val="none" w:sz="0" w:space="0" w:color="auto"/>
                    <w:bottom w:val="none" w:sz="0" w:space="0" w:color="auto"/>
                    <w:right w:val="none" w:sz="0" w:space="0" w:color="auto"/>
                  </w:divBdr>
                  <w:divsChild>
                    <w:div w:id="227962317">
                      <w:marLeft w:val="0"/>
                      <w:marRight w:val="0"/>
                      <w:marTop w:val="0"/>
                      <w:marBottom w:val="0"/>
                      <w:divBdr>
                        <w:top w:val="none" w:sz="0" w:space="0" w:color="auto"/>
                        <w:left w:val="none" w:sz="0" w:space="0" w:color="auto"/>
                        <w:bottom w:val="none" w:sz="0" w:space="0" w:color="auto"/>
                        <w:right w:val="none" w:sz="0" w:space="0" w:color="auto"/>
                      </w:divBdr>
                      <w:divsChild>
                        <w:div w:id="72551018">
                          <w:marLeft w:val="0"/>
                          <w:marRight w:val="0"/>
                          <w:marTop w:val="0"/>
                          <w:marBottom w:val="0"/>
                          <w:divBdr>
                            <w:top w:val="none" w:sz="0" w:space="0" w:color="auto"/>
                            <w:left w:val="none" w:sz="0" w:space="0" w:color="auto"/>
                            <w:bottom w:val="none" w:sz="0" w:space="0" w:color="auto"/>
                            <w:right w:val="none" w:sz="0" w:space="0" w:color="auto"/>
                          </w:divBdr>
                          <w:divsChild>
                            <w:div w:id="10905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203274">
      <w:bodyDiv w:val="1"/>
      <w:marLeft w:val="0"/>
      <w:marRight w:val="0"/>
      <w:marTop w:val="0"/>
      <w:marBottom w:val="0"/>
      <w:divBdr>
        <w:top w:val="none" w:sz="0" w:space="0" w:color="auto"/>
        <w:left w:val="none" w:sz="0" w:space="0" w:color="auto"/>
        <w:bottom w:val="none" w:sz="0" w:space="0" w:color="auto"/>
        <w:right w:val="none" w:sz="0" w:space="0" w:color="auto"/>
      </w:divBdr>
    </w:div>
    <w:div w:id="1278025034">
      <w:bodyDiv w:val="1"/>
      <w:marLeft w:val="0"/>
      <w:marRight w:val="0"/>
      <w:marTop w:val="0"/>
      <w:marBottom w:val="0"/>
      <w:divBdr>
        <w:top w:val="none" w:sz="0" w:space="0" w:color="auto"/>
        <w:left w:val="none" w:sz="0" w:space="0" w:color="auto"/>
        <w:bottom w:val="none" w:sz="0" w:space="0" w:color="auto"/>
        <w:right w:val="none" w:sz="0" w:space="0" w:color="auto"/>
      </w:divBdr>
    </w:div>
    <w:div w:id="1285775253">
      <w:bodyDiv w:val="1"/>
      <w:marLeft w:val="0"/>
      <w:marRight w:val="0"/>
      <w:marTop w:val="0"/>
      <w:marBottom w:val="0"/>
      <w:divBdr>
        <w:top w:val="none" w:sz="0" w:space="0" w:color="auto"/>
        <w:left w:val="none" w:sz="0" w:space="0" w:color="auto"/>
        <w:bottom w:val="none" w:sz="0" w:space="0" w:color="auto"/>
        <w:right w:val="none" w:sz="0" w:space="0" w:color="auto"/>
      </w:divBdr>
    </w:div>
    <w:div w:id="1306426977">
      <w:bodyDiv w:val="1"/>
      <w:marLeft w:val="0"/>
      <w:marRight w:val="0"/>
      <w:marTop w:val="0"/>
      <w:marBottom w:val="0"/>
      <w:divBdr>
        <w:top w:val="none" w:sz="0" w:space="0" w:color="auto"/>
        <w:left w:val="none" w:sz="0" w:space="0" w:color="auto"/>
        <w:bottom w:val="none" w:sz="0" w:space="0" w:color="auto"/>
        <w:right w:val="none" w:sz="0" w:space="0" w:color="auto"/>
      </w:divBdr>
    </w:div>
    <w:div w:id="1323701158">
      <w:bodyDiv w:val="1"/>
      <w:marLeft w:val="0"/>
      <w:marRight w:val="0"/>
      <w:marTop w:val="0"/>
      <w:marBottom w:val="0"/>
      <w:divBdr>
        <w:top w:val="none" w:sz="0" w:space="0" w:color="auto"/>
        <w:left w:val="none" w:sz="0" w:space="0" w:color="auto"/>
        <w:bottom w:val="none" w:sz="0" w:space="0" w:color="auto"/>
        <w:right w:val="none" w:sz="0" w:space="0" w:color="auto"/>
      </w:divBdr>
    </w:div>
    <w:div w:id="1373312865">
      <w:bodyDiv w:val="1"/>
      <w:marLeft w:val="0"/>
      <w:marRight w:val="0"/>
      <w:marTop w:val="0"/>
      <w:marBottom w:val="0"/>
      <w:divBdr>
        <w:top w:val="none" w:sz="0" w:space="0" w:color="auto"/>
        <w:left w:val="none" w:sz="0" w:space="0" w:color="auto"/>
        <w:bottom w:val="none" w:sz="0" w:space="0" w:color="auto"/>
        <w:right w:val="none" w:sz="0" w:space="0" w:color="auto"/>
      </w:divBdr>
    </w:div>
    <w:div w:id="1373459473">
      <w:bodyDiv w:val="1"/>
      <w:marLeft w:val="0"/>
      <w:marRight w:val="0"/>
      <w:marTop w:val="0"/>
      <w:marBottom w:val="0"/>
      <w:divBdr>
        <w:top w:val="none" w:sz="0" w:space="0" w:color="auto"/>
        <w:left w:val="none" w:sz="0" w:space="0" w:color="auto"/>
        <w:bottom w:val="none" w:sz="0" w:space="0" w:color="auto"/>
        <w:right w:val="none" w:sz="0" w:space="0" w:color="auto"/>
      </w:divBdr>
    </w:div>
    <w:div w:id="1424961300">
      <w:bodyDiv w:val="1"/>
      <w:marLeft w:val="0"/>
      <w:marRight w:val="0"/>
      <w:marTop w:val="0"/>
      <w:marBottom w:val="0"/>
      <w:divBdr>
        <w:top w:val="none" w:sz="0" w:space="0" w:color="auto"/>
        <w:left w:val="none" w:sz="0" w:space="0" w:color="auto"/>
        <w:bottom w:val="none" w:sz="0" w:space="0" w:color="auto"/>
        <w:right w:val="none" w:sz="0" w:space="0" w:color="auto"/>
      </w:divBdr>
    </w:div>
    <w:div w:id="1425759031">
      <w:bodyDiv w:val="1"/>
      <w:marLeft w:val="0"/>
      <w:marRight w:val="0"/>
      <w:marTop w:val="0"/>
      <w:marBottom w:val="0"/>
      <w:divBdr>
        <w:top w:val="none" w:sz="0" w:space="0" w:color="auto"/>
        <w:left w:val="none" w:sz="0" w:space="0" w:color="auto"/>
        <w:bottom w:val="none" w:sz="0" w:space="0" w:color="auto"/>
        <w:right w:val="none" w:sz="0" w:space="0" w:color="auto"/>
      </w:divBdr>
    </w:div>
    <w:div w:id="1469322946">
      <w:bodyDiv w:val="1"/>
      <w:marLeft w:val="0"/>
      <w:marRight w:val="0"/>
      <w:marTop w:val="0"/>
      <w:marBottom w:val="0"/>
      <w:divBdr>
        <w:top w:val="none" w:sz="0" w:space="0" w:color="auto"/>
        <w:left w:val="none" w:sz="0" w:space="0" w:color="auto"/>
        <w:bottom w:val="none" w:sz="0" w:space="0" w:color="auto"/>
        <w:right w:val="none" w:sz="0" w:space="0" w:color="auto"/>
      </w:divBdr>
    </w:div>
    <w:div w:id="1510173817">
      <w:bodyDiv w:val="1"/>
      <w:marLeft w:val="0"/>
      <w:marRight w:val="0"/>
      <w:marTop w:val="0"/>
      <w:marBottom w:val="0"/>
      <w:divBdr>
        <w:top w:val="none" w:sz="0" w:space="0" w:color="auto"/>
        <w:left w:val="none" w:sz="0" w:space="0" w:color="auto"/>
        <w:bottom w:val="none" w:sz="0" w:space="0" w:color="auto"/>
        <w:right w:val="none" w:sz="0" w:space="0" w:color="auto"/>
      </w:divBdr>
    </w:div>
    <w:div w:id="1522891752">
      <w:bodyDiv w:val="1"/>
      <w:marLeft w:val="0"/>
      <w:marRight w:val="0"/>
      <w:marTop w:val="0"/>
      <w:marBottom w:val="0"/>
      <w:divBdr>
        <w:top w:val="none" w:sz="0" w:space="0" w:color="auto"/>
        <w:left w:val="none" w:sz="0" w:space="0" w:color="auto"/>
        <w:bottom w:val="none" w:sz="0" w:space="0" w:color="auto"/>
        <w:right w:val="none" w:sz="0" w:space="0" w:color="auto"/>
      </w:divBdr>
    </w:div>
    <w:div w:id="1535654239">
      <w:bodyDiv w:val="1"/>
      <w:marLeft w:val="0"/>
      <w:marRight w:val="0"/>
      <w:marTop w:val="0"/>
      <w:marBottom w:val="0"/>
      <w:divBdr>
        <w:top w:val="none" w:sz="0" w:space="0" w:color="auto"/>
        <w:left w:val="none" w:sz="0" w:space="0" w:color="auto"/>
        <w:bottom w:val="none" w:sz="0" w:space="0" w:color="auto"/>
        <w:right w:val="none" w:sz="0" w:space="0" w:color="auto"/>
      </w:divBdr>
    </w:div>
    <w:div w:id="1549412793">
      <w:bodyDiv w:val="1"/>
      <w:marLeft w:val="0"/>
      <w:marRight w:val="0"/>
      <w:marTop w:val="0"/>
      <w:marBottom w:val="0"/>
      <w:divBdr>
        <w:top w:val="none" w:sz="0" w:space="0" w:color="auto"/>
        <w:left w:val="none" w:sz="0" w:space="0" w:color="auto"/>
        <w:bottom w:val="none" w:sz="0" w:space="0" w:color="auto"/>
        <w:right w:val="none" w:sz="0" w:space="0" w:color="auto"/>
      </w:divBdr>
    </w:div>
    <w:div w:id="1582836212">
      <w:bodyDiv w:val="1"/>
      <w:marLeft w:val="0"/>
      <w:marRight w:val="0"/>
      <w:marTop w:val="0"/>
      <w:marBottom w:val="0"/>
      <w:divBdr>
        <w:top w:val="none" w:sz="0" w:space="0" w:color="auto"/>
        <w:left w:val="none" w:sz="0" w:space="0" w:color="auto"/>
        <w:bottom w:val="none" w:sz="0" w:space="0" w:color="auto"/>
        <w:right w:val="none" w:sz="0" w:space="0" w:color="auto"/>
      </w:divBdr>
    </w:div>
    <w:div w:id="1604534877">
      <w:bodyDiv w:val="1"/>
      <w:marLeft w:val="0"/>
      <w:marRight w:val="0"/>
      <w:marTop w:val="0"/>
      <w:marBottom w:val="0"/>
      <w:divBdr>
        <w:top w:val="none" w:sz="0" w:space="0" w:color="auto"/>
        <w:left w:val="none" w:sz="0" w:space="0" w:color="auto"/>
        <w:bottom w:val="none" w:sz="0" w:space="0" w:color="auto"/>
        <w:right w:val="none" w:sz="0" w:space="0" w:color="auto"/>
      </w:divBdr>
    </w:div>
    <w:div w:id="1607542672">
      <w:bodyDiv w:val="1"/>
      <w:marLeft w:val="0"/>
      <w:marRight w:val="0"/>
      <w:marTop w:val="0"/>
      <w:marBottom w:val="0"/>
      <w:divBdr>
        <w:top w:val="none" w:sz="0" w:space="0" w:color="auto"/>
        <w:left w:val="none" w:sz="0" w:space="0" w:color="auto"/>
        <w:bottom w:val="none" w:sz="0" w:space="0" w:color="auto"/>
        <w:right w:val="none" w:sz="0" w:space="0" w:color="auto"/>
      </w:divBdr>
    </w:div>
    <w:div w:id="1616208254">
      <w:bodyDiv w:val="1"/>
      <w:marLeft w:val="0"/>
      <w:marRight w:val="0"/>
      <w:marTop w:val="0"/>
      <w:marBottom w:val="0"/>
      <w:divBdr>
        <w:top w:val="none" w:sz="0" w:space="0" w:color="auto"/>
        <w:left w:val="none" w:sz="0" w:space="0" w:color="auto"/>
        <w:bottom w:val="none" w:sz="0" w:space="0" w:color="auto"/>
        <w:right w:val="none" w:sz="0" w:space="0" w:color="auto"/>
      </w:divBdr>
    </w:div>
    <w:div w:id="1632174617">
      <w:bodyDiv w:val="1"/>
      <w:marLeft w:val="0"/>
      <w:marRight w:val="0"/>
      <w:marTop w:val="0"/>
      <w:marBottom w:val="0"/>
      <w:divBdr>
        <w:top w:val="none" w:sz="0" w:space="0" w:color="auto"/>
        <w:left w:val="none" w:sz="0" w:space="0" w:color="auto"/>
        <w:bottom w:val="none" w:sz="0" w:space="0" w:color="auto"/>
        <w:right w:val="none" w:sz="0" w:space="0" w:color="auto"/>
      </w:divBdr>
    </w:div>
    <w:div w:id="1639724397">
      <w:bodyDiv w:val="1"/>
      <w:marLeft w:val="0"/>
      <w:marRight w:val="0"/>
      <w:marTop w:val="0"/>
      <w:marBottom w:val="0"/>
      <w:divBdr>
        <w:top w:val="none" w:sz="0" w:space="0" w:color="auto"/>
        <w:left w:val="none" w:sz="0" w:space="0" w:color="auto"/>
        <w:bottom w:val="none" w:sz="0" w:space="0" w:color="auto"/>
        <w:right w:val="none" w:sz="0" w:space="0" w:color="auto"/>
      </w:divBdr>
    </w:div>
    <w:div w:id="1660840420">
      <w:bodyDiv w:val="1"/>
      <w:marLeft w:val="0"/>
      <w:marRight w:val="0"/>
      <w:marTop w:val="0"/>
      <w:marBottom w:val="0"/>
      <w:divBdr>
        <w:top w:val="none" w:sz="0" w:space="0" w:color="auto"/>
        <w:left w:val="none" w:sz="0" w:space="0" w:color="auto"/>
        <w:bottom w:val="none" w:sz="0" w:space="0" w:color="auto"/>
        <w:right w:val="none" w:sz="0" w:space="0" w:color="auto"/>
      </w:divBdr>
      <w:divsChild>
        <w:div w:id="1479958377">
          <w:marLeft w:val="0"/>
          <w:marRight w:val="0"/>
          <w:marTop w:val="0"/>
          <w:marBottom w:val="0"/>
          <w:divBdr>
            <w:top w:val="none" w:sz="0" w:space="0" w:color="auto"/>
            <w:left w:val="none" w:sz="0" w:space="0" w:color="auto"/>
            <w:bottom w:val="none" w:sz="0" w:space="0" w:color="auto"/>
            <w:right w:val="none" w:sz="0" w:space="0" w:color="auto"/>
          </w:divBdr>
          <w:divsChild>
            <w:div w:id="881401020">
              <w:marLeft w:val="0"/>
              <w:marRight w:val="0"/>
              <w:marTop w:val="0"/>
              <w:marBottom w:val="0"/>
              <w:divBdr>
                <w:top w:val="none" w:sz="0" w:space="0" w:color="auto"/>
                <w:left w:val="none" w:sz="0" w:space="0" w:color="auto"/>
                <w:bottom w:val="none" w:sz="0" w:space="0" w:color="auto"/>
                <w:right w:val="none" w:sz="0" w:space="0" w:color="auto"/>
              </w:divBdr>
              <w:divsChild>
                <w:div w:id="1645551029">
                  <w:marLeft w:val="0"/>
                  <w:marRight w:val="0"/>
                  <w:marTop w:val="0"/>
                  <w:marBottom w:val="0"/>
                  <w:divBdr>
                    <w:top w:val="none" w:sz="0" w:space="0" w:color="auto"/>
                    <w:left w:val="none" w:sz="0" w:space="0" w:color="auto"/>
                    <w:bottom w:val="none" w:sz="0" w:space="0" w:color="auto"/>
                    <w:right w:val="none" w:sz="0" w:space="0" w:color="auto"/>
                  </w:divBdr>
                  <w:divsChild>
                    <w:div w:id="5294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350407">
      <w:bodyDiv w:val="1"/>
      <w:marLeft w:val="0"/>
      <w:marRight w:val="0"/>
      <w:marTop w:val="0"/>
      <w:marBottom w:val="0"/>
      <w:divBdr>
        <w:top w:val="none" w:sz="0" w:space="0" w:color="auto"/>
        <w:left w:val="none" w:sz="0" w:space="0" w:color="auto"/>
        <w:bottom w:val="none" w:sz="0" w:space="0" w:color="auto"/>
        <w:right w:val="none" w:sz="0" w:space="0" w:color="auto"/>
      </w:divBdr>
    </w:div>
    <w:div w:id="1666974842">
      <w:bodyDiv w:val="1"/>
      <w:marLeft w:val="0"/>
      <w:marRight w:val="0"/>
      <w:marTop w:val="0"/>
      <w:marBottom w:val="0"/>
      <w:divBdr>
        <w:top w:val="none" w:sz="0" w:space="0" w:color="auto"/>
        <w:left w:val="none" w:sz="0" w:space="0" w:color="auto"/>
        <w:bottom w:val="none" w:sz="0" w:space="0" w:color="auto"/>
        <w:right w:val="none" w:sz="0" w:space="0" w:color="auto"/>
      </w:divBdr>
    </w:div>
    <w:div w:id="1675718216">
      <w:bodyDiv w:val="1"/>
      <w:marLeft w:val="0"/>
      <w:marRight w:val="0"/>
      <w:marTop w:val="0"/>
      <w:marBottom w:val="0"/>
      <w:divBdr>
        <w:top w:val="none" w:sz="0" w:space="0" w:color="auto"/>
        <w:left w:val="none" w:sz="0" w:space="0" w:color="auto"/>
        <w:bottom w:val="none" w:sz="0" w:space="0" w:color="auto"/>
        <w:right w:val="none" w:sz="0" w:space="0" w:color="auto"/>
      </w:divBdr>
    </w:div>
    <w:div w:id="1692561970">
      <w:bodyDiv w:val="1"/>
      <w:marLeft w:val="0"/>
      <w:marRight w:val="0"/>
      <w:marTop w:val="0"/>
      <w:marBottom w:val="0"/>
      <w:divBdr>
        <w:top w:val="none" w:sz="0" w:space="0" w:color="auto"/>
        <w:left w:val="none" w:sz="0" w:space="0" w:color="auto"/>
        <w:bottom w:val="none" w:sz="0" w:space="0" w:color="auto"/>
        <w:right w:val="none" w:sz="0" w:space="0" w:color="auto"/>
      </w:divBdr>
    </w:div>
    <w:div w:id="1698463262">
      <w:bodyDiv w:val="1"/>
      <w:marLeft w:val="0"/>
      <w:marRight w:val="0"/>
      <w:marTop w:val="0"/>
      <w:marBottom w:val="0"/>
      <w:divBdr>
        <w:top w:val="none" w:sz="0" w:space="0" w:color="auto"/>
        <w:left w:val="none" w:sz="0" w:space="0" w:color="auto"/>
        <w:bottom w:val="none" w:sz="0" w:space="0" w:color="auto"/>
        <w:right w:val="none" w:sz="0" w:space="0" w:color="auto"/>
      </w:divBdr>
    </w:div>
    <w:div w:id="1704208433">
      <w:bodyDiv w:val="1"/>
      <w:marLeft w:val="0"/>
      <w:marRight w:val="0"/>
      <w:marTop w:val="0"/>
      <w:marBottom w:val="0"/>
      <w:divBdr>
        <w:top w:val="none" w:sz="0" w:space="0" w:color="auto"/>
        <w:left w:val="none" w:sz="0" w:space="0" w:color="auto"/>
        <w:bottom w:val="none" w:sz="0" w:space="0" w:color="auto"/>
        <w:right w:val="none" w:sz="0" w:space="0" w:color="auto"/>
      </w:divBdr>
      <w:divsChild>
        <w:div w:id="1921526966">
          <w:marLeft w:val="0"/>
          <w:marRight w:val="0"/>
          <w:marTop w:val="0"/>
          <w:marBottom w:val="0"/>
          <w:divBdr>
            <w:top w:val="none" w:sz="0" w:space="0" w:color="auto"/>
            <w:left w:val="none" w:sz="0" w:space="0" w:color="auto"/>
            <w:bottom w:val="none" w:sz="0" w:space="0" w:color="auto"/>
            <w:right w:val="none" w:sz="0" w:space="0" w:color="auto"/>
          </w:divBdr>
          <w:divsChild>
            <w:div w:id="1162812981">
              <w:marLeft w:val="0"/>
              <w:marRight w:val="0"/>
              <w:marTop w:val="0"/>
              <w:marBottom w:val="0"/>
              <w:divBdr>
                <w:top w:val="none" w:sz="0" w:space="0" w:color="auto"/>
                <w:left w:val="none" w:sz="0" w:space="0" w:color="auto"/>
                <w:bottom w:val="none" w:sz="0" w:space="0" w:color="auto"/>
                <w:right w:val="none" w:sz="0" w:space="0" w:color="auto"/>
              </w:divBdr>
              <w:divsChild>
                <w:div w:id="1025399162">
                  <w:marLeft w:val="0"/>
                  <w:marRight w:val="0"/>
                  <w:marTop w:val="0"/>
                  <w:marBottom w:val="0"/>
                  <w:divBdr>
                    <w:top w:val="none" w:sz="0" w:space="0" w:color="auto"/>
                    <w:left w:val="none" w:sz="0" w:space="0" w:color="auto"/>
                    <w:bottom w:val="none" w:sz="0" w:space="0" w:color="auto"/>
                    <w:right w:val="none" w:sz="0" w:space="0" w:color="auto"/>
                  </w:divBdr>
                  <w:divsChild>
                    <w:div w:id="62879100">
                      <w:marLeft w:val="0"/>
                      <w:marRight w:val="0"/>
                      <w:marTop w:val="0"/>
                      <w:marBottom w:val="0"/>
                      <w:divBdr>
                        <w:top w:val="none" w:sz="0" w:space="0" w:color="auto"/>
                        <w:left w:val="none" w:sz="0" w:space="0" w:color="auto"/>
                        <w:bottom w:val="none" w:sz="0" w:space="0" w:color="auto"/>
                        <w:right w:val="none" w:sz="0" w:space="0" w:color="auto"/>
                      </w:divBdr>
                      <w:divsChild>
                        <w:div w:id="1407148052">
                          <w:marLeft w:val="0"/>
                          <w:marRight w:val="0"/>
                          <w:marTop w:val="0"/>
                          <w:marBottom w:val="0"/>
                          <w:divBdr>
                            <w:top w:val="none" w:sz="0" w:space="0" w:color="auto"/>
                            <w:left w:val="none" w:sz="0" w:space="0" w:color="auto"/>
                            <w:bottom w:val="none" w:sz="0" w:space="0" w:color="auto"/>
                            <w:right w:val="none" w:sz="0" w:space="0" w:color="auto"/>
                          </w:divBdr>
                          <w:divsChild>
                            <w:div w:id="159084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7366472">
      <w:bodyDiv w:val="1"/>
      <w:marLeft w:val="0"/>
      <w:marRight w:val="0"/>
      <w:marTop w:val="0"/>
      <w:marBottom w:val="0"/>
      <w:divBdr>
        <w:top w:val="none" w:sz="0" w:space="0" w:color="auto"/>
        <w:left w:val="none" w:sz="0" w:space="0" w:color="auto"/>
        <w:bottom w:val="none" w:sz="0" w:space="0" w:color="auto"/>
        <w:right w:val="none" w:sz="0" w:space="0" w:color="auto"/>
      </w:divBdr>
    </w:div>
    <w:div w:id="1710714771">
      <w:bodyDiv w:val="1"/>
      <w:marLeft w:val="0"/>
      <w:marRight w:val="0"/>
      <w:marTop w:val="0"/>
      <w:marBottom w:val="0"/>
      <w:divBdr>
        <w:top w:val="none" w:sz="0" w:space="0" w:color="auto"/>
        <w:left w:val="none" w:sz="0" w:space="0" w:color="auto"/>
        <w:bottom w:val="none" w:sz="0" w:space="0" w:color="auto"/>
        <w:right w:val="none" w:sz="0" w:space="0" w:color="auto"/>
      </w:divBdr>
    </w:div>
    <w:div w:id="1713113765">
      <w:bodyDiv w:val="1"/>
      <w:marLeft w:val="0"/>
      <w:marRight w:val="0"/>
      <w:marTop w:val="0"/>
      <w:marBottom w:val="0"/>
      <w:divBdr>
        <w:top w:val="none" w:sz="0" w:space="0" w:color="auto"/>
        <w:left w:val="none" w:sz="0" w:space="0" w:color="auto"/>
        <w:bottom w:val="none" w:sz="0" w:space="0" w:color="auto"/>
        <w:right w:val="none" w:sz="0" w:space="0" w:color="auto"/>
      </w:divBdr>
    </w:div>
    <w:div w:id="1738212657">
      <w:bodyDiv w:val="1"/>
      <w:marLeft w:val="0"/>
      <w:marRight w:val="0"/>
      <w:marTop w:val="0"/>
      <w:marBottom w:val="0"/>
      <w:divBdr>
        <w:top w:val="none" w:sz="0" w:space="0" w:color="auto"/>
        <w:left w:val="none" w:sz="0" w:space="0" w:color="auto"/>
        <w:bottom w:val="none" w:sz="0" w:space="0" w:color="auto"/>
        <w:right w:val="none" w:sz="0" w:space="0" w:color="auto"/>
      </w:divBdr>
    </w:div>
    <w:div w:id="1747994196">
      <w:bodyDiv w:val="1"/>
      <w:marLeft w:val="0"/>
      <w:marRight w:val="0"/>
      <w:marTop w:val="0"/>
      <w:marBottom w:val="0"/>
      <w:divBdr>
        <w:top w:val="none" w:sz="0" w:space="0" w:color="auto"/>
        <w:left w:val="none" w:sz="0" w:space="0" w:color="auto"/>
        <w:bottom w:val="none" w:sz="0" w:space="0" w:color="auto"/>
        <w:right w:val="none" w:sz="0" w:space="0" w:color="auto"/>
      </w:divBdr>
    </w:div>
    <w:div w:id="1769613691">
      <w:bodyDiv w:val="1"/>
      <w:marLeft w:val="0"/>
      <w:marRight w:val="0"/>
      <w:marTop w:val="0"/>
      <w:marBottom w:val="0"/>
      <w:divBdr>
        <w:top w:val="none" w:sz="0" w:space="0" w:color="auto"/>
        <w:left w:val="none" w:sz="0" w:space="0" w:color="auto"/>
        <w:bottom w:val="none" w:sz="0" w:space="0" w:color="auto"/>
        <w:right w:val="none" w:sz="0" w:space="0" w:color="auto"/>
      </w:divBdr>
    </w:div>
    <w:div w:id="1789010161">
      <w:bodyDiv w:val="1"/>
      <w:marLeft w:val="0"/>
      <w:marRight w:val="0"/>
      <w:marTop w:val="0"/>
      <w:marBottom w:val="0"/>
      <w:divBdr>
        <w:top w:val="none" w:sz="0" w:space="0" w:color="auto"/>
        <w:left w:val="none" w:sz="0" w:space="0" w:color="auto"/>
        <w:bottom w:val="none" w:sz="0" w:space="0" w:color="auto"/>
        <w:right w:val="none" w:sz="0" w:space="0" w:color="auto"/>
      </w:divBdr>
    </w:div>
    <w:div w:id="1812094093">
      <w:bodyDiv w:val="1"/>
      <w:marLeft w:val="0"/>
      <w:marRight w:val="0"/>
      <w:marTop w:val="0"/>
      <w:marBottom w:val="0"/>
      <w:divBdr>
        <w:top w:val="none" w:sz="0" w:space="0" w:color="auto"/>
        <w:left w:val="none" w:sz="0" w:space="0" w:color="auto"/>
        <w:bottom w:val="none" w:sz="0" w:space="0" w:color="auto"/>
        <w:right w:val="none" w:sz="0" w:space="0" w:color="auto"/>
      </w:divBdr>
    </w:div>
    <w:div w:id="1817338776">
      <w:bodyDiv w:val="1"/>
      <w:marLeft w:val="0"/>
      <w:marRight w:val="0"/>
      <w:marTop w:val="0"/>
      <w:marBottom w:val="0"/>
      <w:divBdr>
        <w:top w:val="none" w:sz="0" w:space="0" w:color="auto"/>
        <w:left w:val="none" w:sz="0" w:space="0" w:color="auto"/>
        <w:bottom w:val="none" w:sz="0" w:space="0" w:color="auto"/>
        <w:right w:val="none" w:sz="0" w:space="0" w:color="auto"/>
      </w:divBdr>
    </w:div>
    <w:div w:id="1817869301">
      <w:bodyDiv w:val="1"/>
      <w:marLeft w:val="0"/>
      <w:marRight w:val="0"/>
      <w:marTop w:val="0"/>
      <w:marBottom w:val="0"/>
      <w:divBdr>
        <w:top w:val="none" w:sz="0" w:space="0" w:color="auto"/>
        <w:left w:val="none" w:sz="0" w:space="0" w:color="auto"/>
        <w:bottom w:val="none" w:sz="0" w:space="0" w:color="auto"/>
        <w:right w:val="none" w:sz="0" w:space="0" w:color="auto"/>
      </w:divBdr>
    </w:div>
    <w:div w:id="1819807702">
      <w:bodyDiv w:val="1"/>
      <w:marLeft w:val="0"/>
      <w:marRight w:val="0"/>
      <w:marTop w:val="0"/>
      <w:marBottom w:val="0"/>
      <w:divBdr>
        <w:top w:val="none" w:sz="0" w:space="0" w:color="auto"/>
        <w:left w:val="none" w:sz="0" w:space="0" w:color="auto"/>
        <w:bottom w:val="none" w:sz="0" w:space="0" w:color="auto"/>
        <w:right w:val="none" w:sz="0" w:space="0" w:color="auto"/>
      </w:divBdr>
    </w:div>
    <w:div w:id="1840195134">
      <w:bodyDiv w:val="1"/>
      <w:marLeft w:val="0"/>
      <w:marRight w:val="0"/>
      <w:marTop w:val="0"/>
      <w:marBottom w:val="0"/>
      <w:divBdr>
        <w:top w:val="none" w:sz="0" w:space="0" w:color="auto"/>
        <w:left w:val="none" w:sz="0" w:space="0" w:color="auto"/>
        <w:bottom w:val="none" w:sz="0" w:space="0" w:color="auto"/>
        <w:right w:val="none" w:sz="0" w:space="0" w:color="auto"/>
      </w:divBdr>
    </w:div>
    <w:div w:id="1844323563">
      <w:bodyDiv w:val="1"/>
      <w:marLeft w:val="0"/>
      <w:marRight w:val="0"/>
      <w:marTop w:val="0"/>
      <w:marBottom w:val="0"/>
      <w:divBdr>
        <w:top w:val="none" w:sz="0" w:space="0" w:color="auto"/>
        <w:left w:val="none" w:sz="0" w:space="0" w:color="auto"/>
        <w:bottom w:val="none" w:sz="0" w:space="0" w:color="auto"/>
        <w:right w:val="none" w:sz="0" w:space="0" w:color="auto"/>
      </w:divBdr>
    </w:div>
    <w:div w:id="1862477131">
      <w:bodyDiv w:val="1"/>
      <w:marLeft w:val="0"/>
      <w:marRight w:val="0"/>
      <w:marTop w:val="0"/>
      <w:marBottom w:val="0"/>
      <w:divBdr>
        <w:top w:val="none" w:sz="0" w:space="0" w:color="auto"/>
        <w:left w:val="none" w:sz="0" w:space="0" w:color="auto"/>
        <w:bottom w:val="none" w:sz="0" w:space="0" w:color="auto"/>
        <w:right w:val="none" w:sz="0" w:space="0" w:color="auto"/>
      </w:divBdr>
    </w:div>
    <w:div w:id="1863128620">
      <w:bodyDiv w:val="1"/>
      <w:marLeft w:val="0"/>
      <w:marRight w:val="0"/>
      <w:marTop w:val="0"/>
      <w:marBottom w:val="0"/>
      <w:divBdr>
        <w:top w:val="none" w:sz="0" w:space="0" w:color="auto"/>
        <w:left w:val="none" w:sz="0" w:space="0" w:color="auto"/>
        <w:bottom w:val="none" w:sz="0" w:space="0" w:color="auto"/>
        <w:right w:val="none" w:sz="0" w:space="0" w:color="auto"/>
      </w:divBdr>
    </w:div>
    <w:div w:id="1885024327">
      <w:bodyDiv w:val="1"/>
      <w:marLeft w:val="0"/>
      <w:marRight w:val="0"/>
      <w:marTop w:val="0"/>
      <w:marBottom w:val="0"/>
      <w:divBdr>
        <w:top w:val="none" w:sz="0" w:space="0" w:color="auto"/>
        <w:left w:val="none" w:sz="0" w:space="0" w:color="auto"/>
        <w:bottom w:val="none" w:sz="0" w:space="0" w:color="auto"/>
        <w:right w:val="none" w:sz="0" w:space="0" w:color="auto"/>
      </w:divBdr>
    </w:div>
    <w:div w:id="1897348457">
      <w:bodyDiv w:val="1"/>
      <w:marLeft w:val="0"/>
      <w:marRight w:val="0"/>
      <w:marTop w:val="0"/>
      <w:marBottom w:val="0"/>
      <w:divBdr>
        <w:top w:val="none" w:sz="0" w:space="0" w:color="auto"/>
        <w:left w:val="none" w:sz="0" w:space="0" w:color="auto"/>
        <w:bottom w:val="none" w:sz="0" w:space="0" w:color="auto"/>
        <w:right w:val="none" w:sz="0" w:space="0" w:color="auto"/>
      </w:divBdr>
    </w:div>
    <w:div w:id="1931696998">
      <w:bodyDiv w:val="1"/>
      <w:marLeft w:val="0"/>
      <w:marRight w:val="0"/>
      <w:marTop w:val="0"/>
      <w:marBottom w:val="0"/>
      <w:divBdr>
        <w:top w:val="none" w:sz="0" w:space="0" w:color="auto"/>
        <w:left w:val="none" w:sz="0" w:space="0" w:color="auto"/>
        <w:bottom w:val="none" w:sz="0" w:space="0" w:color="auto"/>
        <w:right w:val="none" w:sz="0" w:space="0" w:color="auto"/>
      </w:divBdr>
    </w:div>
    <w:div w:id="1954632249">
      <w:bodyDiv w:val="1"/>
      <w:marLeft w:val="0"/>
      <w:marRight w:val="0"/>
      <w:marTop w:val="0"/>
      <w:marBottom w:val="0"/>
      <w:divBdr>
        <w:top w:val="none" w:sz="0" w:space="0" w:color="auto"/>
        <w:left w:val="none" w:sz="0" w:space="0" w:color="auto"/>
        <w:bottom w:val="none" w:sz="0" w:space="0" w:color="auto"/>
        <w:right w:val="none" w:sz="0" w:space="0" w:color="auto"/>
      </w:divBdr>
    </w:div>
    <w:div w:id="1968126333">
      <w:bodyDiv w:val="1"/>
      <w:marLeft w:val="0"/>
      <w:marRight w:val="0"/>
      <w:marTop w:val="0"/>
      <w:marBottom w:val="0"/>
      <w:divBdr>
        <w:top w:val="none" w:sz="0" w:space="0" w:color="auto"/>
        <w:left w:val="none" w:sz="0" w:space="0" w:color="auto"/>
        <w:bottom w:val="none" w:sz="0" w:space="0" w:color="auto"/>
        <w:right w:val="none" w:sz="0" w:space="0" w:color="auto"/>
      </w:divBdr>
    </w:div>
    <w:div w:id="1970892095">
      <w:bodyDiv w:val="1"/>
      <w:marLeft w:val="0"/>
      <w:marRight w:val="0"/>
      <w:marTop w:val="0"/>
      <w:marBottom w:val="0"/>
      <w:divBdr>
        <w:top w:val="none" w:sz="0" w:space="0" w:color="auto"/>
        <w:left w:val="none" w:sz="0" w:space="0" w:color="auto"/>
        <w:bottom w:val="none" w:sz="0" w:space="0" w:color="auto"/>
        <w:right w:val="none" w:sz="0" w:space="0" w:color="auto"/>
      </w:divBdr>
    </w:div>
    <w:div w:id="1989281112">
      <w:bodyDiv w:val="1"/>
      <w:marLeft w:val="0"/>
      <w:marRight w:val="0"/>
      <w:marTop w:val="0"/>
      <w:marBottom w:val="0"/>
      <w:divBdr>
        <w:top w:val="none" w:sz="0" w:space="0" w:color="auto"/>
        <w:left w:val="none" w:sz="0" w:space="0" w:color="auto"/>
        <w:bottom w:val="none" w:sz="0" w:space="0" w:color="auto"/>
        <w:right w:val="none" w:sz="0" w:space="0" w:color="auto"/>
      </w:divBdr>
    </w:div>
    <w:div w:id="2005743144">
      <w:bodyDiv w:val="1"/>
      <w:marLeft w:val="0"/>
      <w:marRight w:val="0"/>
      <w:marTop w:val="0"/>
      <w:marBottom w:val="0"/>
      <w:divBdr>
        <w:top w:val="none" w:sz="0" w:space="0" w:color="auto"/>
        <w:left w:val="none" w:sz="0" w:space="0" w:color="auto"/>
        <w:bottom w:val="none" w:sz="0" w:space="0" w:color="auto"/>
        <w:right w:val="none" w:sz="0" w:space="0" w:color="auto"/>
      </w:divBdr>
    </w:div>
    <w:div w:id="2006931743">
      <w:bodyDiv w:val="1"/>
      <w:marLeft w:val="0"/>
      <w:marRight w:val="0"/>
      <w:marTop w:val="0"/>
      <w:marBottom w:val="0"/>
      <w:divBdr>
        <w:top w:val="none" w:sz="0" w:space="0" w:color="auto"/>
        <w:left w:val="none" w:sz="0" w:space="0" w:color="auto"/>
        <w:bottom w:val="none" w:sz="0" w:space="0" w:color="auto"/>
        <w:right w:val="none" w:sz="0" w:space="0" w:color="auto"/>
      </w:divBdr>
    </w:div>
    <w:div w:id="2008441303">
      <w:bodyDiv w:val="1"/>
      <w:marLeft w:val="0"/>
      <w:marRight w:val="0"/>
      <w:marTop w:val="0"/>
      <w:marBottom w:val="0"/>
      <w:divBdr>
        <w:top w:val="none" w:sz="0" w:space="0" w:color="auto"/>
        <w:left w:val="none" w:sz="0" w:space="0" w:color="auto"/>
        <w:bottom w:val="none" w:sz="0" w:space="0" w:color="auto"/>
        <w:right w:val="none" w:sz="0" w:space="0" w:color="auto"/>
      </w:divBdr>
    </w:div>
    <w:div w:id="2012221162">
      <w:bodyDiv w:val="1"/>
      <w:marLeft w:val="0"/>
      <w:marRight w:val="0"/>
      <w:marTop w:val="0"/>
      <w:marBottom w:val="0"/>
      <w:divBdr>
        <w:top w:val="none" w:sz="0" w:space="0" w:color="auto"/>
        <w:left w:val="none" w:sz="0" w:space="0" w:color="auto"/>
        <w:bottom w:val="none" w:sz="0" w:space="0" w:color="auto"/>
        <w:right w:val="none" w:sz="0" w:space="0" w:color="auto"/>
      </w:divBdr>
    </w:div>
    <w:div w:id="2013144514">
      <w:bodyDiv w:val="1"/>
      <w:marLeft w:val="0"/>
      <w:marRight w:val="0"/>
      <w:marTop w:val="0"/>
      <w:marBottom w:val="0"/>
      <w:divBdr>
        <w:top w:val="none" w:sz="0" w:space="0" w:color="auto"/>
        <w:left w:val="none" w:sz="0" w:space="0" w:color="auto"/>
        <w:bottom w:val="none" w:sz="0" w:space="0" w:color="auto"/>
        <w:right w:val="none" w:sz="0" w:space="0" w:color="auto"/>
      </w:divBdr>
    </w:div>
    <w:div w:id="2070423388">
      <w:bodyDiv w:val="1"/>
      <w:marLeft w:val="0"/>
      <w:marRight w:val="0"/>
      <w:marTop w:val="0"/>
      <w:marBottom w:val="0"/>
      <w:divBdr>
        <w:top w:val="none" w:sz="0" w:space="0" w:color="auto"/>
        <w:left w:val="none" w:sz="0" w:space="0" w:color="auto"/>
        <w:bottom w:val="none" w:sz="0" w:space="0" w:color="auto"/>
        <w:right w:val="none" w:sz="0" w:space="0" w:color="auto"/>
      </w:divBdr>
    </w:div>
    <w:div w:id="2078091988">
      <w:bodyDiv w:val="1"/>
      <w:marLeft w:val="0"/>
      <w:marRight w:val="0"/>
      <w:marTop w:val="0"/>
      <w:marBottom w:val="0"/>
      <w:divBdr>
        <w:top w:val="none" w:sz="0" w:space="0" w:color="auto"/>
        <w:left w:val="none" w:sz="0" w:space="0" w:color="auto"/>
        <w:bottom w:val="none" w:sz="0" w:space="0" w:color="auto"/>
        <w:right w:val="none" w:sz="0" w:space="0" w:color="auto"/>
      </w:divBdr>
    </w:div>
    <w:div w:id="2087874541">
      <w:bodyDiv w:val="1"/>
      <w:marLeft w:val="0"/>
      <w:marRight w:val="0"/>
      <w:marTop w:val="0"/>
      <w:marBottom w:val="0"/>
      <w:divBdr>
        <w:top w:val="none" w:sz="0" w:space="0" w:color="auto"/>
        <w:left w:val="none" w:sz="0" w:space="0" w:color="auto"/>
        <w:bottom w:val="none" w:sz="0" w:space="0" w:color="auto"/>
        <w:right w:val="none" w:sz="0" w:space="0" w:color="auto"/>
      </w:divBdr>
      <w:divsChild>
        <w:div w:id="797190046">
          <w:marLeft w:val="0"/>
          <w:marRight w:val="0"/>
          <w:marTop w:val="0"/>
          <w:marBottom w:val="0"/>
          <w:divBdr>
            <w:top w:val="none" w:sz="0" w:space="0" w:color="auto"/>
            <w:left w:val="none" w:sz="0" w:space="0" w:color="auto"/>
            <w:bottom w:val="none" w:sz="0" w:space="0" w:color="auto"/>
            <w:right w:val="none" w:sz="0" w:space="0" w:color="auto"/>
          </w:divBdr>
          <w:divsChild>
            <w:div w:id="270091810">
              <w:marLeft w:val="0"/>
              <w:marRight w:val="0"/>
              <w:marTop w:val="0"/>
              <w:marBottom w:val="0"/>
              <w:divBdr>
                <w:top w:val="none" w:sz="0" w:space="0" w:color="auto"/>
                <w:left w:val="none" w:sz="0" w:space="0" w:color="auto"/>
                <w:bottom w:val="none" w:sz="0" w:space="0" w:color="auto"/>
                <w:right w:val="none" w:sz="0" w:space="0" w:color="auto"/>
              </w:divBdr>
              <w:divsChild>
                <w:div w:id="405690037">
                  <w:marLeft w:val="0"/>
                  <w:marRight w:val="0"/>
                  <w:marTop w:val="0"/>
                  <w:marBottom w:val="0"/>
                  <w:divBdr>
                    <w:top w:val="none" w:sz="0" w:space="0" w:color="auto"/>
                    <w:left w:val="none" w:sz="0" w:space="0" w:color="auto"/>
                    <w:bottom w:val="none" w:sz="0" w:space="0" w:color="auto"/>
                    <w:right w:val="none" w:sz="0" w:space="0" w:color="auto"/>
                  </w:divBdr>
                  <w:divsChild>
                    <w:div w:id="142954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390472">
      <w:bodyDiv w:val="1"/>
      <w:marLeft w:val="0"/>
      <w:marRight w:val="0"/>
      <w:marTop w:val="0"/>
      <w:marBottom w:val="0"/>
      <w:divBdr>
        <w:top w:val="none" w:sz="0" w:space="0" w:color="auto"/>
        <w:left w:val="none" w:sz="0" w:space="0" w:color="auto"/>
        <w:bottom w:val="none" w:sz="0" w:space="0" w:color="auto"/>
        <w:right w:val="none" w:sz="0" w:space="0" w:color="auto"/>
      </w:divBdr>
    </w:div>
    <w:div w:id="2092433874">
      <w:bodyDiv w:val="1"/>
      <w:marLeft w:val="0"/>
      <w:marRight w:val="0"/>
      <w:marTop w:val="0"/>
      <w:marBottom w:val="0"/>
      <w:divBdr>
        <w:top w:val="none" w:sz="0" w:space="0" w:color="auto"/>
        <w:left w:val="none" w:sz="0" w:space="0" w:color="auto"/>
        <w:bottom w:val="none" w:sz="0" w:space="0" w:color="auto"/>
        <w:right w:val="none" w:sz="0" w:space="0" w:color="auto"/>
      </w:divBdr>
    </w:div>
    <w:div w:id="2094474394">
      <w:bodyDiv w:val="1"/>
      <w:marLeft w:val="0"/>
      <w:marRight w:val="0"/>
      <w:marTop w:val="0"/>
      <w:marBottom w:val="0"/>
      <w:divBdr>
        <w:top w:val="none" w:sz="0" w:space="0" w:color="auto"/>
        <w:left w:val="none" w:sz="0" w:space="0" w:color="auto"/>
        <w:bottom w:val="none" w:sz="0" w:space="0" w:color="auto"/>
        <w:right w:val="none" w:sz="0" w:space="0" w:color="auto"/>
      </w:divBdr>
    </w:div>
    <w:div w:id="2115594013">
      <w:bodyDiv w:val="1"/>
      <w:marLeft w:val="0"/>
      <w:marRight w:val="0"/>
      <w:marTop w:val="0"/>
      <w:marBottom w:val="0"/>
      <w:divBdr>
        <w:top w:val="none" w:sz="0" w:space="0" w:color="auto"/>
        <w:left w:val="none" w:sz="0" w:space="0" w:color="auto"/>
        <w:bottom w:val="none" w:sz="0" w:space="0" w:color="auto"/>
        <w:right w:val="none" w:sz="0" w:space="0" w:color="auto"/>
      </w:divBdr>
    </w:div>
    <w:div w:id="213767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1DB8FA222A64C558C261E41F693E1AF"/>
        <w:category>
          <w:name w:val="常规"/>
          <w:gallery w:val="placeholder"/>
        </w:category>
        <w:types>
          <w:type w:val="bbPlcHdr"/>
        </w:types>
        <w:behaviors>
          <w:behavior w:val="content"/>
        </w:behaviors>
        <w:guid w:val="{BA4FB915-4E58-4641-B875-6A9C8A124F32}"/>
      </w:docPartPr>
      <w:docPartBody>
        <w:p w:rsidR="000A0174" w:rsidRDefault="00E71C2C" w:rsidP="00E71C2C">
          <w:pPr>
            <w:pStyle w:val="41DB8FA222A64C558C261E41F693E1AF"/>
            <w:rPr>
              <w:rFonts w:hint="eastAsia"/>
            </w:rPr>
          </w:pPr>
          <w:r>
            <w:rPr>
              <w:color w:val="2F5496" w:themeColor="accent1" w:themeShade="BF"/>
              <w:sz w:val="24"/>
              <w:szCs w:val="24"/>
              <w:lang w:val="zh-CN"/>
            </w:rPr>
            <w:t>[公司名称]</w:t>
          </w:r>
        </w:p>
      </w:docPartBody>
    </w:docPart>
    <w:docPart>
      <w:docPartPr>
        <w:name w:val="D8BA005A87BE4EDA813F286CEAD54828"/>
        <w:category>
          <w:name w:val="常规"/>
          <w:gallery w:val="placeholder"/>
        </w:category>
        <w:types>
          <w:type w:val="bbPlcHdr"/>
        </w:types>
        <w:behaviors>
          <w:behavior w:val="content"/>
        </w:behaviors>
        <w:guid w:val="{B1D9D3FD-597E-41E7-BE86-BE2BB913C164}"/>
      </w:docPartPr>
      <w:docPartBody>
        <w:p w:rsidR="000A0174" w:rsidRDefault="00E71C2C" w:rsidP="00E71C2C">
          <w:pPr>
            <w:pStyle w:val="D8BA005A87BE4EDA813F286CEAD54828"/>
            <w:rPr>
              <w:rFonts w:hint="eastAsia"/>
            </w:rPr>
          </w:pPr>
          <w:r>
            <w:rPr>
              <w:rFonts w:asciiTheme="majorHAnsi" w:eastAsiaTheme="majorEastAsia" w:hAnsiTheme="majorHAnsi" w:cstheme="majorBidi"/>
              <w:color w:val="4472C4" w:themeColor="accent1"/>
              <w:sz w:val="88"/>
              <w:szCs w:val="88"/>
              <w:lang w:val="zh-CN"/>
            </w:rPr>
            <w:t>[文档标题]</w:t>
          </w:r>
        </w:p>
      </w:docPartBody>
    </w:docPart>
    <w:docPart>
      <w:docPartPr>
        <w:name w:val="EEF288C536EF40A6B74696F9FC402D13"/>
        <w:category>
          <w:name w:val="常规"/>
          <w:gallery w:val="placeholder"/>
        </w:category>
        <w:types>
          <w:type w:val="bbPlcHdr"/>
        </w:types>
        <w:behaviors>
          <w:behavior w:val="content"/>
        </w:behaviors>
        <w:guid w:val="{98750328-5FC4-489D-9FE0-8F37E0B9ADAB}"/>
      </w:docPartPr>
      <w:docPartBody>
        <w:p w:rsidR="000A0174" w:rsidRDefault="00E71C2C" w:rsidP="00E71C2C">
          <w:pPr>
            <w:pStyle w:val="EEF288C536EF40A6B74696F9FC402D13"/>
            <w:rPr>
              <w:rFonts w:hint="eastAsia"/>
            </w:rPr>
          </w:pPr>
          <w:r>
            <w:rPr>
              <w:color w:val="2F5496" w:themeColor="accent1" w:themeShade="BF"/>
              <w:sz w:val="24"/>
              <w:szCs w:val="24"/>
              <w:lang w:val="zh-CN"/>
            </w:rPr>
            <w:t>[文档副标题]</w:t>
          </w:r>
        </w:p>
      </w:docPartBody>
    </w:docPart>
    <w:docPart>
      <w:docPartPr>
        <w:name w:val="6E6B82A7FEF649B79E7D185DBCA1FF82"/>
        <w:category>
          <w:name w:val="常规"/>
          <w:gallery w:val="placeholder"/>
        </w:category>
        <w:types>
          <w:type w:val="bbPlcHdr"/>
        </w:types>
        <w:behaviors>
          <w:behavior w:val="content"/>
        </w:behaviors>
        <w:guid w:val="{AD11B5A5-8706-4516-9C8D-A8B5BB955DD1}"/>
      </w:docPartPr>
      <w:docPartBody>
        <w:p w:rsidR="000A0174" w:rsidRDefault="00E71C2C" w:rsidP="00E71C2C">
          <w:pPr>
            <w:pStyle w:val="6E6B82A7FEF649B79E7D185DBCA1FF82"/>
            <w:rPr>
              <w:rFonts w:hint="eastAsia"/>
            </w:rPr>
          </w:pPr>
          <w:r>
            <w:rPr>
              <w:color w:val="4472C4" w:themeColor="accent1"/>
              <w:sz w:val="28"/>
              <w:szCs w:val="28"/>
              <w:lang w:val="zh-CN"/>
            </w:rPr>
            <w:t>[作者姓名]</w:t>
          </w:r>
        </w:p>
      </w:docPartBody>
    </w:docPart>
    <w:docPart>
      <w:docPartPr>
        <w:name w:val="A46C10927A2547938D74265591FEBCB9"/>
        <w:category>
          <w:name w:val="常规"/>
          <w:gallery w:val="placeholder"/>
        </w:category>
        <w:types>
          <w:type w:val="bbPlcHdr"/>
        </w:types>
        <w:behaviors>
          <w:behavior w:val="content"/>
        </w:behaviors>
        <w:guid w:val="{C1169088-67C2-4342-B308-C22755A84418}"/>
      </w:docPartPr>
      <w:docPartBody>
        <w:p w:rsidR="000A0174" w:rsidRDefault="00E71C2C" w:rsidP="00E71C2C">
          <w:pPr>
            <w:pStyle w:val="A46C10927A2547938D74265591FEBCB9"/>
            <w:rPr>
              <w:rFonts w:hint="eastAsia"/>
            </w:rPr>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C2C"/>
    <w:rsid w:val="000A0174"/>
    <w:rsid w:val="000A2E14"/>
    <w:rsid w:val="004E1596"/>
    <w:rsid w:val="00737E04"/>
    <w:rsid w:val="008A0E8E"/>
    <w:rsid w:val="009F007D"/>
    <w:rsid w:val="00A16EDF"/>
    <w:rsid w:val="00B46E76"/>
    <w:rsid w:val="00B6273B"/>
    <w:rsid w:val="00D659BF"/>
    <w:rsid w:val="00DF5BEF"/>
    <w:rsid w:val="00E71C2C"/>
    <w:rsid w:val="00F14F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DB8FA222A64C558C261E41F693E1AF">
    <w:name w:val="41DB8FA222A64C558C261E41F693E1AF"/>
    <w:rsid w:val="00E71C2C"/>
    <w:pPr>
      <w:widowControl w:val="0"/>
      <w:jc w:val="both"/>
    </w:pPr>
  </w:style>
  <w:style w:type="paragraph" w:customStyle="1" w:styleId="D8BA005A87BE4EDA813F286CEAD54828">
    <w:name w:val="D8BA005A87BE4EDA813F286CEAD54828"/>
    <w:rsid w:val="00E71C2C"/>
    <w:pPr>
      <w:widowControl w:val="0"/>
      <w:jc w:val="both"/>
    </w:pPr>
  </w:style>
  <w:style w:type="paragraph" w:customStyle="1" w:styleId="EEF288C536EF40A6B74696F9FC402D13">
    <w:name w:val="EEF288C536EF40A6B74696F9FC402D13"/>
    <w:rsid w:val="00E71C2C"/>
    <w:pPr>
      <w:widowControl w:val="0"/>
      <w:jc w:val="both"/>
    </w:pPr>
  </w:style>
  <w:style w:type="paragraph" w:customStyle="1" w:styleId="6E6B82A7FEF649B79E7D185DBCA1FF82">
    <w:name w:val="6E6B82A7FEF649B79E7D185DBCA1FF82"/>
    <w:rsid w:val="00E71C2C"/>
    <w:pPr>
      <w:widowControl w:val="0"/>
      <w:jc w:val="both"/>
    </w:pPr>
  </w:style>
  <w:style w:type="paragraph" w:customStyle="1" w:styleId="A46C10927A2547938D74265591FEBCB9">
    <w:name w:val="A46C10927A2547938D74265591FEBCB9"/>
    <w:rsid w:val="00E71C2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31</Pages>
  <Words>3274</Words>
  <Characters>18668</Characters>
  <Application>Microsoft Office Word</Application>
  <DocSecurity>0</DocSecurity>
  <Lines>155</Lines>
  <Paragraphs>43</Paragraphs>
  <ScaleCrop>false</ScaleCrop>
  <Company>UESTC</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软件需求分析</dc:title>
  <dc:subject>软件工程大作业</dc:subject>
  <dc:creator>王哲宇 2023090912005</dc:creator>
  <cp:keywords/>
  <dc:description/>
  <cp:lastModifiedBy>Spica Welda</cp:lastModifiedBy>
  <cp:revision>45</cp:revision>
  <dcterms:created xsi:type="dcterms:W3CDTF">2024-11-17T14:36:00Z</dcterms:created>
  <dcterms:modified xsi:type="dcterms:W3CDTF">2024-11-22T06:46:00Z</dcterms:modified>
</cp:coreProperties>
</file>