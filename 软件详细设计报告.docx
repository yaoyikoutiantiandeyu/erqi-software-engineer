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hint="eastAsia"/>
        </w:rPr>
        <w:id w:val="-2049286934"/>
        <w:docPartObj>
          <w:docPartGallery w:val="Cover Pages"/>
          <w:docPartUnique/>
        </w:docPartObj>
      </w:sdtPr>
      <w:sdtEndPr>
        <w:rPr>
          <w:rFonts w:hint="default"/>
          <w:sz w:val="32"/>
          <w:szCs w:val="32"/>
        </w:rPr>
      </w:sdtEndPr>
      <w:sdtContent>
        <w:p w14:paraId="63FE18A9" w14:textId="069A6408" w:rsidR="00AB1BFC" w:rsidRDefault="00AB1BFC"/>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6633"/>
          </w:tblGrid>
          <w:tr w:rsidR="00AB1BFC" w14:paraId="2775E278" w14:textId="77777777">
            <w:sdt>
              <w:sdtPr>
                <w:rPr>
                  <w:color w:val="0F4761" w:themeColor="accent1" w:themeShade="BF"/>
                  <w:sz w:val="24"/>
                  <w:szCs w:val="24"/>
                </w:rPr>
                <w:alias w:val="公司"/>
                <w:id w:val="13406915"/>
                <w:placeholder>
                  <w:docPart w:val="AA15617910AA4048B27023AAA48F8450"/>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2604F69E" w14:textId="3E8D775C" w:rsidR="00AB1BFC" w:rsidRDefault="00AB1BFC">
                    <w:pPr>
                      <w:pStyle w:val="a9"/>
                      <w:ind w:firstLine="480"/>
                      <w:rPr>
                        <w:rFonts w:hint="eastAsia"/>
                        <w:color w:val="0F4761" w:themeColor="accent1" w:themeShade="BF"/>
                        <w:sz w:val="24"/>
                      </w:rPr>
                    </w:pPr>
                    <w:r>
                      <w:rPr>
                        <w:rFonts w:hint="eastAsia"/>
                        <w:color w:val="0F4761" w:themeColor="accent1" w:themeShade="BF"/>
                        <w:sz w:val="24"/>
                        <w:szCs w:val="24"/>
                      </w:rPr>
                      <w:t>UESTC</w:t>
                    </w:r>
                  </w:p>
                </w:tc>
              </w:sdtContent>
            </w:sdt>
          </w:tr>
          <w:tr w:rsidR="00AB1BFC" w14:paraId="24F944D1" w14:textId="77777777">
            <w:tc>
              <w:tcPr>
                <w:tcW w:w="7672" w:type="dxa"/>
              </w:tcPr>
              <w:sdt>
                <w:sdtPr>
                  <w:rPr>
                    <w:rFonts w:asciiTheme="majorHAnsi" w:eastAsiaTheme="majorEastAsia" w:hAnsiTheme="majorHAnsi" w:cstheme="majorBidi" w:hint="eastAsia"/>
                    <w:color w:val="156082" w:themeColor="accent1"/>
                    <w:sz w:val="72"/>
                    <w:szCs w:val="72"/>
                  </w:rPr>
                  <w:alias w:val="标题"/>
                  <w:id w:val="13406919"/>
                  <w:placeholder>
                    <w:docPart w:val="7A3ADFCFF0364444899EB76823AD6D18"/>
                  </w:placeholder>
                  <w:dataBinding w:prefixMappings="xmlns:ns0='http://schemas.openxmlformats.org/package/2006/metadata/core-properties' xmlns:ns1='http://purl.org/dc/elements/1.1/'" w:xpath="/ns0:coreProperties[1]/ns1:title[1]" w:storeItemID="{6C3C8BC8-F283-45AE-878A-BAB7291924A1}"/>
                  <w:text/>
                </w:sdtPr>
                <w:sdtContent>
                  <w:p w14:paraId="707DCB9D" w14:textId="59702B09" w:rsidR="00AB1BFC" w:rsidRDefault="00AB1BFC">
                    <w:pPr>
                      <w:pStyle w:val="a9"/>
                      <w:spacing w:line="216" w:lineRule="auto"/>
                      <w:ind w:firstLine="1760"/>
                      <w:rPr>
                        <w:rFonts w:asciiTheme="majorHAnsi" w:eastAsiaTheme="majorEastAsia" w:hAnsiTheme="majorHAnsi" w:cstheme="majorBidi" w:hint="eastAsia"/>
                        <w:color w:val="156082" w:themeColor="accent1"/>
                        <w:sz w:val="88"/>
                        <w:szCs w:val="88"/>
                      </w:rPr>
                    </w:pPr>
                    <w:r w:rsidRPr="00AB1BFC">
                      <w:rPr>
                        <w:rFonts w:asciiTheme="majorHAnsi" w:eastAsiaTheme="majorEastAsia" w:hAnsiTheme="majorHAnsi" w:cstheme="majorBidi" w:hint="eastAsia"/>
                        <w:color w:val="156082" w:themeColor="accent1"/>
                        <w:sz w:val="72"/>
                        <w:szCs w:val="72"/>
                      </w:rPr>
                      <w:t>软件详细设计</w:t>
                    </w:r>
                  </w:p>
                </w:sdtContent>
              </w:sdt>
            </w:tc>
          </w:tr>
          <w:tr w:rsidR="00AB1BFC" w14:paraId="4FB0DFD8" w14:textId="77777777">
            <w:sdt>
              <w:sdtPr>
                <w:rPr>
                  <w:rFonts w:hint="eastAsia"/>
                  <w:color w:val="0F4761" w:themeColor="accent1" w:themeShade="BF"/>
                  <w:sz w:val="24"/>
                  <w:szCs w:val="24"/>
                </w:rPr>
                <w:alias w:val="副标题"/>
                <w:id w:val="13406923"/>
                <w:placeholder>
                  <w:docPart w:val="2827CDEC75824271A175BBDDE3381DD6"/>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09D1C64B" w14:textId="5E1571BF" w:rsidR="00AB1BFC" w:rsidRDefault="00AB1BFC">
                    <w:pPr>
                      <w:pStyle w:val="a9"/>
                      <w:ind w:firstLine="480"/>
                      <w:rPr>
                        <w:rFonts w:hint="eastAsia"/>
                        <w:color w:val="0F4761" w:themeColor="accent1" w:themeShade="BF"/>
                        <w:sz w:val="24"/>
                      </w:rPr>
                    </w:pPr>
                    <w:r>
                      <w:rPr>
                        <w:rFonts w:hint="eastAsia"/>
                        <w:color w:val="0F4761" w:themeColor="accent1" w:themeShade="BF"/>
                        <w:sz w:val="24"/>
                        <w:szCs w:val="24"/>
                      </w:rPr>
                      <w:t>软件工程大作业</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407"/>
          </w:tblGrid>
          <w:tr w:rsidR="00AB1BFC" w14:paraId="48633145" w14:textId="77777777">
            <w:tc>
              <w:tcPr>
                <w:tcW w:w="7221" w:type="dxa"/>
                <w:tcMar>
                  <w:top w:w="216" w:type="dxa"/>
                  <w:left w:w="115" w:type="dxa"/>
                  <w:bottom w:w="216" w:type="dxa"/>
                  <w:right w:w="115" w:type="dxa"/>
                </w:tcMar>
              </w:tcPr>
              <w:sdt>
                <w:sdtPr>
                  <w:rPr>
                    <w:rFonts w:hint="eastAsia"/>
                    <w:color w:val="156082" w:themeColor="accent1"/>
                    <w:sz w:val="28"/>
                    <w:szCs w:val="28"/>
                  </w:rPr>
                  <w:alias w:val="作者"/>
                  <w:id w:val="13406928"/>
                  <w:placeholder>
                    <w:docPart w:val="72B5706010F144A2AF7551E17D952ACF"/>
                  </w:placeholder>
                  <w:dataBinding w:prefixMappings="xmlns:ns0='http://schemas.openxmlformats.org/package/2006/metadata/core-properties' xmlns:ns1='http://purl.org/dc/elements/1.1/'" w:xpath="/ns0:coreProperties[1]/ns1:creator[1]" w:storeItemID="{6C3C8BC8-F283-45AE-878A-BAB7291924A1}"/>
                  <w:text/>
                </w:sdtPr>
                <w:sdtContent>
                  <w:p w14:paraId="4F884EF0" w14:textId="08DFA98B" w:rsidR="00AB1BFC" w:rsidRDefault="00AB1BFC">
                    <w:pPr>
                      <w:pStyle w:val="a9"/>
                      <w:ind w:firstLine="560"/>
                      <w:rPr>
                        <w:rFonts w:hint="eastAsia"/>
                        <w:color w:val="156082" w:themeColor="accent1"/>
                        <w:sz w:val="28"/>
                        <w:szCs w:val="28"/>
                      </w:rPr>
                    </w:pPr>
                    <w:proofErr w:type="gramStart"/>
                    <w:r>
                      <w:rPr>
                        <w:rFonts w:hint="eastAsia"/>
                        <w:color w:val="156082" w:themeColor="accent1"/>
                        <w:sz w:val="28"/>
                        <w:szCs w:val="28"/>
                      </w:rPr>
                      <w:t>王哲宇</w:t>
                    </w:r>
                    <w:proofErr w:type="gramEnd"/>
                    <w:r>
                      <w:rPr>
                        <w:rFonts w:hint="eastAsia"/>
                        <w:color w:val="156082" w:themeColor="accent1"/>
                        <w:sz w:val="28"/>
                        <w:szCs w:val="28"/>
                      </w:rPr>
                      <w:t xml:space="preserve"> 2023090912005</w:t>
                    </w:r>
                  </w:p>
                </w:sdtContent>
              </w:sdt>
              <w:sdt>
                <w:sdtPr>
                  <w:rPr>
                    <w:color w:val="156082" w:themeColor="accent1"/>
                    <w:sz w:val="28"/>
                    <w:szCs w:val="28"/>
                  </w:rPr>
                  <w:alias w:val="日期"/>
                  <w:tag w:val="日期"/>
                  <w:id w:val="13406932"/>
                  <w:placeholder>
                    <w:docPart w:val="2BC97A65401542FE8AA4F506FBDD49D4"/>
                  </w:placeholder>
                  <w:dataBinding w:prefixMappings="xmlns:ns0='http://schemas.microsoft.com/office/2006/coverPageProps'" w:xpath="/ns0:CoverPageProperties[1]/ns0:PublishDate[1]" w:storeItemID="{55AF091B-3C7A-41E3-B477-F2FDAA23CFDA}"/>
                  <w:date w:fullDate="2024-11-30T00:00:00Z">
                    <w:dateFormat w:val="yyyy-M-d"/>
                    <w:lid w:val="zh-CN"/>
                    <w:storeMappedDataAs w:val="dateTime"/>
                    <w:calendar w:val="gregorian"/>
                  </w:date>
                </w:sdtPr>
                <w:sdtContent>
                  <w:p w14:paraId="3B49357D" w14:textId="154D12AE" w:rsidR="00AB1BFC" w:rsidRDefault="00AB1BFC">
                    <w:pPr>
                      <w:ind w:firstLine="560"/>
                      <w:rPr>
                        <w:color w:val="156082" w:themeColor="accent1"/>
                        <w:sz w:val="28"/>
                        <w:szCs w:val="28"/>
                      </w:rPr>
                    </w:pPr>
                    <w:r>
                      <w:rPr>
                        <w:rFonts w:hint="eastAsia"/>
                        <w:color w:val="156082" w:themeColor="accent1"/>
                        <w:sz w:val="28"/>
                        <w:szCs w:val="28"/>
                      </w:rPr>
                      <w:t>2024-11-30</w:t>
                    </w:r>
                  </w:p>
                </w:sdtContent>
              </w:sdt>
              <w:p w14:paraId="0295D042" w14:textId="77777777" w:rsidR="00AB1BFC" w:rsidRDefault="00AB1BFC">
                <w:pPr>
                  <w:rPr>
                    <w:color w:val="156082" w:themeColor="accent1"/>
                  </w:rPr>
                </w:pPr>
              </w:p>
            </w:tc>
          </w:tr>
        </w:tbl>
        <w:p w14:paraId="358C574E" w14:textId="29CF0909" w:rsidR="00AB1BFC" w:rsidRDefault="00AB1BFC">
          <w:pPr>
            <w:widowControl/>
            <w:spacing w:after="160" w:line="278" w:lineRule="auto"/>
            <w:ind w:firstLineChars="0" w:firstLine="0"/>
            <w:jc w:val="left"/>
            <w:rPr>
              <w:b/>
              <w:bCs/>
              <w:caps/>
              <w:sz w:val="32"/>
              <w:szCs w:val="32"/>
            </w:rPr>
          </w:pPr>
          <w:r>
            <w:rPr>
              <w:sz w:val="32"/>
              <w:szCs w:val="32"/>
            </w:rPr>
            <w:br w:type="page"/>
          </w:r>
        </w:p>
      </w:sdtContent>
    </w:sdt>
    <w:p w14:paraId="09566981" w14:textId="4E6937BE" w:rsidR="00AB1BFC" w:rsidRDefault="00AB1BFC" w:rsidP="00AB1BFC">
      <w:pPr>
        <w:pStyle w:val="TOC1"/>
        <w:ind w:firstLine="643"/>
        <w:jc w:val="center"/>
        <w:rPr>
          <w:sz w:val="32"/>
          <w:szCs w:val="32"/>
        </w:rPr>
      </w:pPr>
      <w:r>
        <w:rPr>
          <w:rFonts w:hint="eastAsia"/>
          <w:sz w:val="32"/>
          <w:szCs w:val="32"/>
        </w:rPr>
        <w:lastRenderedPageBreak/>
        <w:t>软件详细设计报告文档</w:t>
      </w:r>
    </w:p>
    <w:p w14:paraId="5CA8F680" w14:textId="11F2FEB3" w:rsidR="002654E8" w:rsidRDefault="00AB1BFC">
      <w:pPr>
        <w:pStyle w:val="TOC1"/>
        <w:tabs>
          <w:tab w:val="right" w:leader="dot" w:pos="8296"/>
        </w:tabs>
        <w:ind w:firstLine="643"/>
        <w:rPr>
          <w:rFonts w:asciiTheme="minorHAnsi" w:eastAsiaTheme="minorEastAsia" w:hAnsiTheme="minorHAnsi" w:cstheme="minorBidi" w:hint="eastAsia"/>
          <w:b w:val="0"/>
          <w:bCs w:val="0"/>
          <w:caps w:val="0"/>
          <w:noProof/>
          <w:sz w:val="21"/>
          <w:szCs w:val="22"/>
          <w14:ligatures w14:val="standardContextual"/>
        </w:rPr>
      </w:pPr>
      <w:r>
        <w:rPr>
          <w:sz w:val="32"/>
          <w:szCs w:val="32"/>
        </w:rPr>
        <w:fldChar w:fldCharType="begin"/>
      </w:r>
      <w:r>
        <w:rPr>
          <w:sz w:val="32"/>
          <w:szCs w:val="32"/>
        </w:rPr>
        <w:instrText xml:space="preserve"> </w:instrText>
      </w:r>
      <w:r>
        <w:rPr>
          <w:rFonts w:hint="eastAsia"/>
          <w:sz w:val="32"/>
          <w:szCs w:val="32"/>
        </w:rPr>
        <w:instrText>TOC \o "1-3" \h \z \u</w:instrText>
      </w:r>
      <w:r>
        <w:rPr>
          <w:sz w:val="32"/>
          <w:szCs w:val="32"/>
        </w:rPr>
        <w:instrText xml:space="preserve"> </w:instrText>
      </w:r>
      <w:r>
        <w:rPr>
          <w:sz w:val="32"/>
          <w:szCs w:val="32"/>
        </w:rPr>
        <w:fldChar w:fldCharType="separate"/>
      </w:r>
      <w:hyperlink w:anchor="_Toc183179476" w:history="1">
        <w:r w:rsidR="002654E8" w:rsidRPr="00632B75">
          <w:rPr>
            <w:rStyle w:val="a6"/>
            <w:rFonts w:hint="eastAsia"/>
            <w:noProof/>
          </w:rPr>
          <w:t xml:space="preserve">1. </w:t>
        </w:r>
        <w:r w:rsidR="002654E8" w:rsidRPr="00632B75">
          <w:rPr>
            <w:rStyle w:val="a6"/>
            <w:rFonts w:hint="eastAsia"/>
            <w:noProof/>
          </w:rPr>
          <w:t>引言</w:t>
        </w:r>
        <w:r w:rsidR="002654E8">
          <w:rPr>
            <w:rFonts w:hint="eastAsia"/>
            <w:noProof/>
            <w:webHidden/>
          </w:rPr>
          <w:tab/>
        </w:r>
        <w:r w:rsidR="002654E8">
          <w:rPr>
            <w:rFonts w:hint="eastAsia"/>
            <w:noProof/>
            <w:webHidden/>
          </w:rPr>
          <w:fldChar w:fldCharType="begin"/>
        </w:r>
        <w:r w:rsidR="002654E8">
          <w:rPr>
            <w:rFonts w:hint="eastAsia"/>
            <w:noProof/>
            <w:webHidden/>
          </w:rPr>
          <w:instrText xml:space="preserve"> </w:instrText>
        </w:r>
        <w:r w:rsidR="002654E8">
          <w:rPr>
            <w:noProof/>
            <w:webHidden/>
          </w:rPr>
          <w:instrText>PAGEREF _Toc183179476 \h</w:instrText>
        </w:r>
        <w:r w:rsidR="002654E8">
          <w:rPr>
            <w:rFonts w:hint="eastAsia"/>
            <w:noProof/>
            <w:webHidden/>
          </w:rPr>
          <w:instrText xml:space="preserve"> </w:instrText>
        </w:r>
        <w:r w:rsidR="002654E8">
          <w:rPr>
            <w:rFonts w:hint="eastAsia"/>
            <w:noProof/>
            <w:webHidden/>
          </w:rPr>
        </w:r>
        <w:r w:rsidR="002654E8">
          <w:rPr>
            <w:noProof/>
            <w:webHidden/>
          </w:rPr>
          <w:fldChar w:fldCharType="separate"/>
        </w:r>
        <w:r w:rsidR="002654E8">
          <w:rPr>
            <w:noProof/>
            <w:webHidden/>
          </w:rPr>
          <w:t>2</w:t>
        </w:r>
        <w:r w:rsidR="002654E8">
          <w:rPr>
            <w:rFonts w:hint="eastAsia"/>
            <w:noProof/>
            <w:webHidden/>
          </w:rPr>
          <w:fldChar w:fldCharType="end"/>
        </w:r>
      </w:hyperlink>
    </w:p>
    <w:p w14:paraId="5905819D" w14:textId="7280E21A" w:rsidR="002654E8" w:rsidRDefault="002654E8">
      <w:pPr>
        <w:pStyle w:val="TOC2"/>
        <w:tabs>
          <w:tab w:val="right" w:leader="dot" w:pos="8296"/>
        </w:tabs>
        <w:ind w:firstLine="400"/>
        <w:rPr>
          <w:rFonts w:asciiTheme="minorHAnsi" w:eastAsiaTheme="minorEastAsia" w:hAnsiTheme="minorHAnsi" w:cstheme="minorBidi" w:hint="eastAsia"/>
          <w:smallCaps w:val="0"/>
          <w:noProof/>
          <w:sz w:val="21"/>
          <w:szCs w:val="22"/>
          <w14:ligatures w14:val="standardContextual"/>
        </w:rPr>
      </w:pPr>
      <w:hyperlink w:anchor="_Toc183179477" w:history="1">
        <w:r w:rsidRPr="00632B75">
          <w:rPr>
            <w:rStyle w:val="a6"/>
            <w:rFonts w:hint="eastAsia"/>
            <w:noProof/>
          </w:rPr>
          <w:t xml:space="preserve">1.1 </w:t>
        </w:r>
        <w:r w:rsidRPr="00632B75">
          <w:rPr>
            <w:rStyle w:val="a6"/>
            <w:rFonts w:hint="eastAsia"/>
            <w:noProof/>
          </w:rPr>
          <w:t>编写目的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_Toc183179477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14:paraId="434A5135" w14:textId="77D3C9D5" w:rsidR="002654E8" w:rsidRDefault="002654E8">
      <w:pPr>
        <w:pStyle w:val="TOC2"/>
        <w:tabs>
          <w:tab w:val="right" w:leader="dot" w:pos="8296"/>
        </w:tabs>
        <w:ind w:firstLine="400"/>
        <w:rPr>
          <w:rFonts w:asciiTheme="minorHAnsi" w:eastAsiaTheme="minorEastAsia" w:hAnsiTheme="minorHAnsi" w:cstheme="minorBidi" w:hint="eastAsia"/>
          <w:smallCaps w:val="0"/>
          <w:noProof/>
          <w:sz w:val="21"/>
          <w:szCs w:val="22"/>
          <w14:ligatures w14:val="standardContextual"/>
        </w:rPr>
      </w:pPr>
      <w:hyperlink w:anchor="_Toc183179478" w:history="1">
        <w:r w:rsidRPr="00632B75">
          <w:rPr>
            <w:rStyle w:val="a6"/>
            <w:rFonts w:hint="eastAsia"/>
            <w:noProof/>
          </w:rPr>
          <w:t xml:space="preserve">1.2 </w:t>
        </w:r>
        <w:r w:rsidRPr="00632B75">
          <w:rPr>
            <w:rStyle w:val="a6"/>
            <w:rFonts w:hint="eastAsia"/>
            <w:noProof/>
          </w:rPr>
          <w:t>项目风险</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_Toc183179478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14:paraId="151A2AAF" w14:textId="0A5121E4" w:rsidR="002654E8" w:rsidRDefault="002654E8">
      <w:pPr>
        <w:pStyle w:val="TOC2"/>
        <w:tabs>
          <w:tab w:val="right" w:leader="dot" w:pos="8296"/>
        </w:tabs>
        <w:ind w:firstLine="400"/>
        <w:rPr>
          <w:rFonts w:asciiTheme="minorHAnsi" w:eastAsiaTheme="minorEastAsia" w:hAnsiTheme="minorHAnsi" w:cstheme="minorBidi" w:hint="eastAsia"/>
          <w:smallCaps w:val="0"/>
          <w:noProof/>
          <w:sz w:val="21"/>
          <w:szCs w:val="22"/>
          <w14:ligatures w14:val="standardContextual"/>
        </w:rPr>
      </w:pPr>
      <w:hyperlink w:anchor="_Toc183179479" w:history="1">
        <w:r w:rsidRPr="00632B75">
          <w:rPr>
            <w:rStyle w:val="a6"/>
            <w:rFonts w:hint="eastAsia"/>
            <w:noProof/>
          </w:rPr>
          <w:t xml:space="preserve">1.3 </w:t>
        </w:r>
        <w:r w:rsidRPr="00632B75">
          <w:rPr>
            <w:rStyle w:val="a6"/>
            <w:rFonts w:hint="eastAsia"/>
            <w:noProof/>
          </w:rPr>
          <w:t>文档约定</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_Toc183179479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14:paraId="27E4398B" w14:textId="591A49DB" w:rsidR="002654E8" w:rsidRDefault="002654E8">
      <w:pPr>
        <w:pStyle w:val="TOC2"/>
        <w:tabs>
          <w:tab w:val="right" w:leader="dot" w:pos="8296"/>
        </w:tabs>
        <w:ind w:firstLine="400"/>
        <w:rPr>
          <w:rFonts w:asciiTheme="minorHAnsi" w:eastAsiaTheme="minorEastAsia" w:hAnsiTheme="minorHAnsi" w:cstheme="minorBidi" w:hint="eastAsia"/>
          <w:smallCaps w:val="0"/>
          <w:noProof/>
          <w:sz w:val="21"/>
          <w:szCs w:val="22"/>
          <w14:ligatures w14:val="standardContextual"/>
        </w:rPr>
      </w:pPr>
      <w:hyperlink w:anchor="_Toc183179480" w:history="1">
        <w:r w:rsidRPr="00632B75">
          <w:rPr>
            <w:rStyle w:val="a6"/>
            <w:rFonts w:hint="eastAsia"/>
            <w:noProof/>
          </w:rPr>
          <w:t xml:space="preserve">1.4 </w:t>
        </w:r>
        <w:r w:rsidRPr="00632B75">
          <w:rPr>
            <w:rStyle w:val="a6"/>
            <w:rFonts w:hint="eastAsia"/>
            <w:noProof/>
          </w:rPr>
          <w:t>预期读者和阅读建议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_Toc183179480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14:paraId="79804549" w14:textId="18AAE7AE" w:rsidR="002654E8" w:rsidRDefault="002654E8">
      <w:pPr>
        <w:pStyle w:val="TOC1"/>
        <w:tabs>
          <w:tab w:val="right" w:leader="dot" w:pos="8296"/>
        </w:tabs>
        <w:ind w:firstLine="402"/>
        <w:rPr>
          <w:rFonts w:asciiTheme="minorHAnsi" w:eastAsiaTheme="minorEastAsia" w:hAnsiTheme="minorHAnsi" w:cstheme="minorBidi" w:hint="eastAsia"/>
          <w:b w:val="0"/>
          <w:bCs w:val="0"/>
          <w:caps w:val="0"/>
          <w:noProof/>
          <w:sz w:val="21"/>
          <w:szCs w:val="22"/>
          <w14:ligatures w14:val="standardContextual"/>
        </w:rPr>
      </w:pPr>
      <w:hyperlink w:anchor="_Toc183179481" w:history="1">
        <w:r w:rsidRPr="00632B75">
          <w:rPr>
            <w:rStyle w:val="a6"/>
            <w:rFonts w:hint="eastAsia"/>
            <w:noProof/>
          </w:rPr>
          <w:t xml:space="preserve">2. </w:t>
        </w:r>
        <w:r w:rsidRPr="00632B75">
          <w:rPr>
            <w:rStyle w:val="a6"/>
            <w:rFonts w:hint="eastAsia"/>
            <w:noProof/>
          </w:rPr>
          <w:t>支撑环境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_Toc183179481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14:paraId="48EEFFC6" w14:textId="61EECA87" w:rsidR="002654E8" w:rsidRDefault="002654E8">
      <w:pPr>
        <w:pStyle w:val="TOC2"/>
        <w:tabs>
          <w:tab w:val="right" w:leader="dot" w:pos="8296"/>
        </w:tabs>
        <w:ind w:firstLine="400"/>
        <w:rPr>
          <w:rFonts w:asciiTheme="minorHAnsi" w:eastAsiaTheme="minorEastAsia" w:hAnsiTheme="minorHAnsi" w:cstheme="minorBidi" w:hint="eastAsia"/>
          <w:smallCaps w:val="0"/>
          <w:noProof/>
          <w:sz w:val="21"/>
          <w:szCs w:val="22"/>
          <w14:ligatures w14:val="standardContextual"/>
        </w:rPr>
      </w:pPr>
      <w:hyperlink w:anchor="_Toc183179482" w:history="1">
        <w:r w:rsidRPr="00632B75">
          <w:rPr>
            <w:rStyle w:val="a6"/>
            <w:rFonts w:hint="eastAsia"/>
            <w:noProof/>
          </w:rPr>
          <w:t xml:space="preserve">2.1 </w:t>
        </w:r>
        <w:r w:rsidRPr="00632B75">
          <w:rPr>
            <w:rStyle w:val="a6"/>
            <w:rFonts w:hint="eastAsia"/>
            <w:noProof/>
          </w:rPr>
          <w:t>开发工具、中间件以及数据库接口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_Toc183179482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14:paraId="13D72B52" w14:textId="72C35DA1" w:rsidR="002654E8" w:rsidRDefault="002654E8">
      <w:pPr>
        <w:pStyle w:val="TOC2"/>
        <w:tabs>
          <w:tab w:val="right" w:leader="dot" w:pos="8296"/>
        </w:tabs>
        <w:ind w:firstLine="400"/>
        <w:rPr>
          <w:rFonts w:asciiTheme="minorHAnsi" w:eastAsiaTheme="minorEastAsia" w:hAnsiTheme="minorHAnsi" w:cstheme="minorBidi" w:hint="eastAsia"/>
          <w:smallCaps w:val="0"/>
          <w:noProof/>
          <w:sz w:val="21"/>
          <w:szCs w:val="22"/>
          <w14:ligatures w14:val="standardContextual"/>
        </w:rPr>
      </w:pPr>
      <w:hyperlink w:anchor="_Toc183179483" w:history="1">
        <w:r w:rsidRPr="00632B75">
          <w:rPr>
            <w:rStyle w:val="a6"/>
            <w:rFonts w:hint="eastAsia"/>
            <w:noProof/>
          </w:rPr>
          <w:t xml:space="preserve">2.2 </w:t>
        </w:r>
        <w:r w:rsidRPr="00632B75">
          <w:rPr>
            <w:rStyle w:val="a6"/>
            <w:rFonts w:hint="eastAsia"/>
            <w:noProof/>
          </w:rPr>
          <w:t>硬件环境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_Toc183179483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40A59AD7" w14:textId="22F47527" w:rsidR="002654E8" w:rsidRDefault="002654E8">
      <w:pPr>
        <w:pStyle w:val="TOC2"/>
        <w:tabs>
          <w:tab w:val="right" w:leader="dot" w:pos="8296"/>
        </w:tabs>
        <w:ind w:firstLine="400"/>
        <w:rPr>
          <w:rFonts w:asciiTheme="minorHAnsi" w:eastAsiaTheme="minorEastAsia" w:hAnsiTheme="minorHAnsi" w:cstheme="minorBidi" w:hint="eastAsia"/>
          <w:smallCaps w:val="0"/>
          <w:noProof/>
          <w:sz w:val="21"/>
          <w:szCs w:val="22"/>
          <w14:ligatures w14:val="standardContextual"/>
        </w:rPr>
      </w:pPr>
      <w:hyperlink w:anchor="_Toc183179484" w:history="1">
        <w:r w:rsidRPr="00632B75">
          <w:rPr>
            <w:rStyle w:val="a6"/>
            <w:rFonts w:hint="eastAsia"/>
            <w:noProof/>
          </w:rPr>
          <w:t xml:space="preserve">2.3 </w:t>
        </w:r>
        <w:r w:rsidRPr="00632B75">
          <w:rPr>
            <w:rStyle w:val="a6"/>
            <w:rFonts w:hint="eastAsia"/>
            <w:noProof/>
          </w:rPr>
          <w:t>多种支撑环境开发要点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_Toc183179484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2C3210D5" w14:textId="79265B99" w:rsidR="002654E8" w:rsidRDefault="002654E8">
      <w:pPr>
        <w:pStyle w:val="TOC1"/>
        <w:tabs>
          <w:tab w:val="right" w:leader="dot" w:pos="8296"/>
        </w:tabs>
        <w:ind w:firstLine="402"/>
        <w:rPr>
          <w:rFonts w:asciiTheme="minorHAnsi" w:eastAsiaTheme="minorEastAsia" w:hAnsiTheme="minorHAnsi" w:cstheme="minorBidi" w:hint="eastAsia"/>
          <w:b w:val="0"/>
          <w:bCs w:val="0"/>
          <w:caps w:val="0"/>
          <w:noProof/>
          <w:sz w:val="21"/>
          <w:szCs w:val="22"/>
          <w14:ligatures w14:val="standardContextual"/>
        </w:rPr>
      </w:pPr>
      <w:hyperlink w:anchor="_Toc183179485" w:history="1">
        <w:r w:rsidRPr="00632B75">
          <w:rPr>
            <w:rStyle w:val="a6"/>
            <w:rFonts w:hint="eastAsia"/>
            <w:noProof/>
          </w:rPr>
          <w:t xml:space="preserve">3. </w:t>
        </w:r>
        <w:r w:rsidRPr="00632B75">
          <w:rPr>
            <w:rStyle w:val="a6"/>
            <w:rFonts w:hint="eastAsia"/>
            <w:noProof/>
          </w:rPr>
          <w:t>部件详细设计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_Toc183179485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17BC9658" w14:textId="28CB012D" w:rsidR="002654E8" w:rsidRDefault="002654E8">
      <w:pPr>
        <w:pStyle w:val="TOC1"/>
        <w:tabs>
          <w:tab w:val="right" w:leader="dot" w:pos="8296"/>
        </w:tabs>
        <w:ind w:firstLine="402"/>
        <w:rPr>
          <w:rFonts w:asciiTheme="minorHAnsi" w:eastAsiaTheme="minorEastAsia" w:hAnsiTheme="minorHAnsi" w:cstheme="minorBidi" w:hint="eastAsia"/>
          <w:b w:val="0"/>
          <w:bCs w:val="0"/>
          <w:caps w:val="0"/>
          <w:noProof/>
          <w:sz w:val="21"/>
          <w:szCs w:val="22"/>
          <w14:ligatures w14:val="standardContextual"/>
        </w:rPr>
      </w:pPr>
      <w:hyperlink w:anchor="_Toc183179486" w:history="1">
        <w:r w:rsidRPr="00632B75">
          <w:rPr>
            <w:rStyle w:val="a6"/>
            <w:rFonts w:hint="eastAsia"/>
            <w:noProof/>
          </w:rPr>
          <w:t xml:space="preserve">4. </w:t>
        </w:r>
        <w:r w:rsidRPr="00632B75">
          <w:rPr>
            <w:rStyle w:val="a6"/>
            <w:rFonts w:hint="eastAsia"/>
            <w:noProof/>
          </w:rPr>
          <w:t>词汇表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_Toc183179486 \h</w:instrText>
        </w:r>
        <w:r>
          <w:rPr>
            <w:rFonts w:hint="eastAsia"/>
            <w:noProof/>
            <w:webHidden/>
          </w:rPr>
          <w:instrText xml:space="preserve"> </w:instrText>
        </w:r>
        <w:r>
          <w:rPr>
            <w:rFonts w:hint="eastAsia"/>
            <w:noProof/>
            <w:webHidden/>
          </w:rPr>
        </w:r>
        <w:r>
          <w:rPr>
            <w:noProof/>
            <w:webHidden/>
          </w:rPr>
          <w:fldChar w:fldCharType="separate"/>
        </w:r>
        <w:r>
          <w:rPr>
            <w:noProof/>
            <w:webHidden/>
          </w:rPr>
          <w:t>15</w:t>
        </w:r>
        <w:r>
          <w:rPr>
            <w:rFonts w:hint="eastAsia"/>
            <w:noProof/>
            <w:webHidden/>
          </w:rPr>
          <w:fldChar w:fldCharType="end"/>
        </w:r>
      </w:hyperlink>
    </w:p>
    <w:p w14:paraId="69F481D1" w14:textId="38E07514" w:rsidR="00AB1BFC" w:rsidRPr="00AB1BFC" w:rsidRDefault="00AB1BFC" w:rsidP="00AB1BFC">
      <w:pPr>
        <w:pStyle w:val="TOC1"/>
        <w:tabs>
          <w:tab w:val="right" w:leader="dot" w:pos="8296"/>
        </w:tabs>
        <w:ind w:firstLineChars="0" w:firstLine="0"/>
        <w:rPr>
          <w:b w:val="0"/>
          <w:bCs w:val="0"/>
          <w:caps w:val="0"/>
          <w:sz w:val="21"/>
          <w:szCs w:val="24"/>
        </w:rPr>
      </w:pPr>
      <w:r>
        <w:rPr>
          <w:sz w:val="32"/>
          <w:szCs w:val="32"/>
        </w:rPr>
        <w:fldChar w:fldCharType="end"/>
      </w:r>
    </w:p>
    <w:p w14:paraId="64252B88" w14:textId="77777777" w:rsidR="00AB1BFC" w:rsidRDefault="00AB1BFC" w:rsidP="00AB1BFC">
      <w:pPr>
        <w:pStyle w:val="20"/>
        <w:sectPr w:rsidR="00AB1BFC" w:rsidSect="00AB1BFC">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0"/>
          <w:cols w:space="720"/>
          <w:titlePg/>
          <w:docGrid w:type="lines" w:linePitch="312"/>
        </w:sectPr>
      </w:pPr>
    </w:p>
    <w:p w14:paraId="0103DCDF" w14:textId="77777777" w:rsidR="00AB1BFC" w:rsidRDefault="00AB1BFC" w:rsidP="00AB1BFC">
      <w:pPr>
        <w:pStyle w:val="1"/>
        <w:numPr>
          <w:ilvl w:val="0"/>
          <w:numId w:val="4"/>
        </w:numPr>
      </w:pPr>
      <w:bookmarkStart w:id="0" w:name="_Toc120328602"/>
      <w:bookmarkStart w:id="1" w:name="_Toc183179476"/>
      <w:r>
        <w:rPr>
          <w:rFonts w:hint="eastAsia"/>
        </w:rPr>
        <w:lastRenderedPageBreak/>
        <w:t>引言</w:t>
      </w:r>
      <w:bookmarkEnd w:id="0"/>
      <w:bookmarkEnd w:id="1"/>
    </w:p>
    <w:p w14:paraId="1D9CE584" w14:textId="77777777" w:rsidR="00AB1BFC" w:rsidRDefault="00AB1BFC" w:rsidP="00AB1BFC">
      <w:pPr>
        <w:pStyle w:val="2"/>
        <w:spacing w:line="413" w:lineRule="auto"/>
      </w:pPr>
      <w:bookmarkStart w:id="2" w:name="_Toc120328603"/>
      <w:bookmarkStart w:id="3" w:name="_Toc127799123"/>
      <w:bookmarkStart w:id="4" w:name="_Toc183179477"/>
      <w:r>
        <w:rPr>
          <w:rFonts w:hint="eastAsia"/>
        </w:rPr>
        <w:t>编写目的</w:t>
      </w:r>
      <w:bookmarkEnd w:id="2"/>
      <w:bookmarkEnd w:id="3"/>
      <w:bookmarkEnd w:id="4"/>
    </w:p>
    <w:p w14:paraId="505EA4AB" w14:textId="77777777" w:rsidR="00AB1BFC" w:rsidRPr="00AB1BFC" w:rsidRDefault="00AB1BFC" w:rsidP="00AB1BFC">
      <w:pPr>
        <w:spacing w:after="240"/>
      </w:pPr>
      <w:r w:rsidRPr="00AB1BFC">
        <w:t>本软件系统详细设计报告基于以下文档编写：</w:t>
      </w:r>
    </w:p>
    <w:p w14:paraId="59E00EC8" w14:textId="77777777" w:rsidR="00AB1BFC" w:rsidRPr="00AB1BFC" w:rsidRDefault="00AB1BFC" w:rsidP="00AB1BFC">
      <w:pPr>
        <w:pStyle w:val="ab"/>
        <w:numPr>
          <w:ilvl w:val="0"/>
          <w:numId w:val="6"/>
        </w:numPr>
        <w:ind w:firstLineChars="0"/>
      </w:pPr>
      <w:r w:rsidRPr="00AB1BFC">
        <w:rPr>
          <w:b/>
          <w:bCs/>
        </w:rPr>
        <w:t>软件产品需求分析报告</w:t>
      </w:r>
      <w:r w:rsidRPr="00AB1BFC">
        <w:t>：详述学生成绩管理系统的功能需求，包括学生、教师、管理员的操作范围与数据管理目标。</w:t>
      </w:r>
    </w:p>
    <w:p w14:paraId="03A4069F" w14:textId="77777777" w:rsidR="00AB1BFC" w:rsidRPr="00AB1BFC" w:rsidRDefault="00AB1BFC" w:rsidP="00AB1BFC">
      <w:pPr>
        <w:pStyle w:val="ab"/>
        <w:numPr>
          <w:ilvl w:val="0"/>
          <w:numId w:val="6"/>
        </w:numPr>
        <w:spacing w:after="240"/>
        <w:ind w:firstLineChars="0"/>
      </w:pPr>
      <w:r w:rsidRPr="00AB1BFC">
        <w:rPr>
          <w:b/>
          <w:bCs/>
        </w:rPr>
        <w:t>软件产品概要设计报告</w:t>
      </w:r>
      <w:r w:rsidRPr="00AB1BFC">
        <w:t>：提供了系统的整体架构设计，明确采用</w:t>
      </w:r>
      <w:r w:rsidRPr="00AB1BFC">
        <w:t xml:space="preserve"> C/S </w:t>
      </w:r>
      <w:r w:rsidRPr="00AB1BFC">
        <w:t>架构，定义了主要的模块和类的交互关系。</w:t>
      </w:r>
    </w:p>
    <w:p w14:paraId="507F23A2" w14:textId="77777777" w:rsidR="00AB1BFC" w:rsidRPr="00AB1BFC" w:rsidRDefault="00AB1BFC" w:rsidP="00AB1BFC">
      <w:r w:rsidRPr="00AB1BFC">
        <w:t>开发本系统的意义在于为高校提供高效、直观的学生成绩管理工具。通过系统化的管理，减少手工操作的繁琐，提高数据处理的准确性和效率。本报告详尽描述了系统的编码结构，明确其物理组成，为后续实现与维护提供参考。</w:t>
      </w:r>
    </w:p>
    <w:p w14:paraId="00AA599B" w14:textId="522ABC0C" w:rsidR="00AB1BFC" w:rsidRPr="00AB1BFC" w:rsidRDefault="00AB1BFC" w:rsidP="00AB1BFC">
      <w:r w:rsidRPr="00AB1BFC">
        <w:t>本详细设计报告仅针对整个系统的核心功能模块，包括学生成绩查询与管理、教师课程管理、管理员用户权限管理等部分进行说明。</w:t>
      </w:r>
    </w:p>
    <w:p w14:paraId="7D38E945" w14:textId="77777777" w:rsidR="00AB1BFC" w:rsidRDefault="00AB1BFC" w:rsidP="00AB1BFC">
      <w:pPr>
        <w:pStyle w:val="2"/>
        <w:spacing w:line="413" w:lineRule="auto"/>
      </w:pPr>
      <w:bookmarkStart w:id="5" w:name="_Toc120328604"/>
      <w:bookmarkStart w:id="6" w:name="_Toc127799124"/>
      <w:bookmarkStart w:id="7" w:name="_Toc183179478"/>
      <w:r>
        <w:rPr>
          <w:rFonts w:hint="eastAsia"/>
        </w:rPr>
        <w:t>项目风险</w:t>
      </w:r>
      <w:bookmarkEnd w:id="5"/>
      <w:bookmarkEnd w:id="6"/>
      <w:bookmarkEnd w:id="7"/>
    </w:p>
    <w:p w14:paraId="125EDA3A" w14:textId="77777777" w:rsidR="00AB1BFC" w:rsidRPr="00AB1BFC" w:rsidRDefault="00AB1BFC" w:rsidP="00AB1BFC">
      <w:pPr>
        <w:widowControl/>
        <w:spacing w:before="100" w:beforeAutospacing="1" w:after="100" w:afterAutospacing="1"/>
        <w:ind w:firstLineChars="0" w:firstLine="0"/>
        <w:jc w:val="left"/>
        <w:rPr>
          <w:rFonts w:ascii="宋体" w:hAnsi="宋体" w:cs="宋体" w:hint="eastAsia"/>
          <w:kern w:val="0"/>
          <w:szCs w:val="21"/>
        </w:rPr>
      </w:pPr>
      <w:bookmarkStart w:id="8" w:name="_Toc120328605"/>
      <w:bookmarkStart w:id="9" w:name="_Toc127799125"/>
      <w:r w:rsidRPr="00AB1BFC">
        <w:rPr>
          <w:rFonts w:ascii="宋体" w:hAnsi="宋体" w:cs="宋体"/>
          <w:kern w:val="0"/>
          <w:szCs w:val="21"/>
        </w:rPr>
        <w:t>在本软件开发项目中，可能存在以下风险，需明确承担者及其对应职责：</w:t>
      </w:r>
    </w:p>
    <w:p w14:paraId="5BE68CE1" w14:textId="77777777" w:rsidR="00AB1BFC" w:rsidRPr="00AB1BFC" w:rsidRDefault="00AB1BFC" w:rsidP="00AB1BFC">
      <w:pPr>
        <w:pStyle w:val="ab"/>
        <w:widowControl/>
        <w:numPr>
          <w:ilvl w:val="0"/>
          <w:numId w:val="8"/>
        </w:numPr>
        <w:spacing w:before="100" w:beforeAutospacing="1" w:after="100" w:afterAutospacing="1"/>
        <w:ind w:firstLineChars="0"/>
        <w:jc w:val="left"/>
        <w:rPr>
          <w:rFonts w:ascii="宋体" w:hAnsi="宋体" w:cs="宋体" w:hint="eastAsia"/>
          <w:kern w:val="0"/>
          <w:szCs w:val="21"/>
        </w:rPr>
      </w:pPr>
      <w:r w:rsidRPr="00AB1BFC">
        <w:rPr>
          <w:rFonts w:ascii="宋体" w:hAnsi="宋体" w:cs="宋体"/>
          <w:b/>
          <w:bCs/>
          <w:kern w:val="0"/>
          <w:szCs w:val="21"/>
        </w:rPr>
        <w:t>任务提出者</w:t>
      </w:r>
      <w:r w:rsidRPr="00AB1BFC">
        <w:rPr>
          <w:rFonts w:ascii="宋体" w:hAnsi="宋体" w:cs="宋体"/>
          <w:kern w:val="0"/>
          <w:szCs w:val="21"/>
        </w:rPr>
        <w:t>（如教务部门）：需明确功能需求并验证系统的开发成果是否符合实际需求。主要风险为需求描述不准确或变更频繁。</w:t>
      </w:r>
    </w:p>
    <w:p w14:paraId="36B77B37" w14:textId="77777777" w:rsidR="00AB1BFC" w:rsidRPr="00AB1BFC" w:rsidRDefault="00AB1BFC" w:rsidP="00AB1BFC">
      <w:pPr>
        <w:pStyle w:val="ab"/>
        <w:widowControl/>
        <w:numPr>
          <w:ilvl w:val="0"/>
          <w:numId w:val="8"/>
        </w:numPr>
        <w:spacing w:before="100" w:beforeAutospacing="1" w:after="100" w:afterAutospacing="1"/>
        <w:ind w:firstLineChars="0"/>
        <w:jc w:val="left"/>
        <w:rPr>
          <w:rFonts w:ascii="宋体" w:hAnsi="宋体" w:cs="宋体" w:hint="eastAsia"/>
          <w:kern w:val="0"/>
          <w:szCs w:val="21"/>
        </w:rPr>
      </w:pPr>
      <w:r w:rsidRPr="00AB1BFC">
        <w:rPr>
          <w:rFonts w:ascii="宋体" w:hAnsi="宋体" w:cs="宋体"/>
          <w:b/>
          <w:bCs/>
          <w:kern w:val="0"/>
          <w:szCs w:val="21"/>
        </w:rPr>
        <w:t>软件开发者</w:t>
      </w:r>
      <w:r w:rsidRPr="00AB1BFC">
        <w:rPr>
          <w:rFonts w:ascii="宋体" w:hAnsi="宋体" w:cs="宋体"/>
          <w:kern w:val="0"/>
          <w:szCs w:val="21"/>
        </w:rPr>
        <w:t>（开发团队）：负责系统的设计与实现。主要风险包括编码错误、性能问题、系统安全漏洞等。</w:t>
      </w:r>
    </w:p>
    <w:p w14:paraId="37FEC0E7" w14:textId="77777777" w:rsidR="00AB1BFC" w:rsidRPr="00AB1BFC" w:rsidRDefault="00AB1BFC" w:rsidP="00AB1BFC">
      <w:pPr>
        <w:pStyle w:val="ab"/>
        <w:widowControl/>
        <w:numPr>
          <w:ilvl w:val="0"/>
          <w:numId w:val="8"/>
        </w:numPr>
        <w:spacing w:before="100" w:beforeAutospacing="1" w:after="100" w:afterAutospacing="1"/>
        <w:ind w:firstLineChars="0"/>
        <w:jc w:val="left"/>
        <w:rPr>
          <w:rFonts w:ascii="宋体" w:hAnsi="宋体" w:cs="宋体" w:hint="eastAsia"/>
          <w:kern w:val="0"/>
          <w:szCs w:val="21"/>
        </w:rPr>
      </w:pPr>
      <w:r w:rsidRPr="00AB1BFC">
        <w:rPr>
          <w:rFonts w:ascii="宋体" w:hAnsi="宋体" w:cs="宋体"/>
          <w:b/>
          <w:bCs/>
          <w:kern w:val="0"/>
          <w:szCs w:val="21"/>
        </w:rPr>
        <w:t>产品使用者</w:t>
      </w:r>
      <w:r w:rsidRPr="00AB1BFC">
        <w:rPr>
          <w:rFonts w:ascii="宋体" w:hAnsi="宋体" w:cs="宋体"/>
          <w:kern w:val="0"/>
          <w:szCs w:val="21"/>
        </w:rPr>
        <w:t>（学生、教师、管理员）：需掌握系统使用方式，正确输入数据并反馈使用问题。主要风险为用户培训不足或输入数据不规范。</w:t>
      </w:r>
    </w:p>
    <w:p w14:paraId="2F056246" w14:textId="77777777" w:rsidR="00AB1BFC" w:rsidRDefault="00AB1BFC" w:rsidP="00AB1BFC">
      <w:pPr>
        <w:pStyle w:val="2"/>
        <w:spacing w:line="413" w:lineRule="auto"/>
      </w:pPr>
      <w:bookmarkStart w:id="10" w:name="_Toc183179479"/>
      <w:r>
        <w:rPr>
          <w:rFonts w:hint="eastAsia"/>
        </w:rPr>
        <w:t>文档约定</w:t>
      </w:r>
      <w:bookmarkEnd w:id="8"/>
      <w:bookmarkEnd w:id="9"/>
      <w:bookmarkEnd w:id="10"/>
    </w:p>
    <w:p w14:paraId="45A1CE77" w14:textId="77777777" w:rsidR="00C85BFA" w:rsidRPr="00C85BFA" w:rsidRDefault="00C85BFA" w:rsidP="00D07688">
      <w:pPr>
        <w:spacing w:after="240"/>
        <w:ind w:firstLineChars="0" w:firstLine="0"/>
      </w:pPr>
      <w:r w:rsidRPr="00C85BFA">
        <w:t>为了确保本报告编写的规范性，采用以下约定：</w:t>
      </w:r>
    </w:p>
    <w:p w14:paraId="6B7A79D4" w14:textId="77777777" w:rsidR="00C85BFA" w:rsidRPr="00C85BFA" w:rsidRDefault="00C85BFA" w:rsidP="00C85BFA">
      <w:pPr>
        <w:pStyle w:val="ab"/>
        <w:numPr>
          <w:ilvl w:val="0"/>
          <w:numId w:val="10"/>
        </w:numPr>
        <w:ind w:firstLineChars="0"/>
      </w:pPr>
      <w:r w:rsidRPr="00C85BFA">
        <w:rPr>
          <w:b/>
          <w:bCs/>
        </w:rPr>
        <w:t>部件编号方式</w:t>
      </w:r>
      <w:r w:rsidRPr="00C85BFA">
        <w:t>：模块按功能分为</w:t>
      </w:r>
      <w:r w:rsidRPr="00C85BFA">
        <w:t xml:space="preserve"> </w:t>
      </w:r>
      <w:proofErr w:type="spellStart"/>
      <w:r w:rsidRPr="00C85BFA">
        <w:t>StudentModule</w:t>
      </w:r>
      <w:proofErr w:type="spellEnd"/>
      <w:r w:rsidRPr="00C85BFA">
        <w:t>（学生模块）、</w:t>
      </w:r>
      <w:proofErr w:type="spellStart"/>
      <w:r w:rsidRPr="00C85BFA">
        <w:t>TeacherModule</w:t>
      </w:r>
      <w:proofErr w:type="spellEnd"/>
      <w:r w:rsidRPr="00C85BFA">
        <w:t>（教师模块）和</w:t>
      </w:r>
      <w:r w:rsidRPr="00C85BFA">
        <w:t xml:space="preserve"> </w:t>
      </w:r>
      <w:proofErr w:type="spellStart"/>
      <w:r w:rsidRPr="00C85BFA">
        <w:t>AdminModule</w:t>
      </w:r>
      <w:proofErr w:type="spellEnd"/>
      <w:r w:rsidRPr="00C85BFA">
        <w:t>（管理员模块），方法按具体功能命名，如</w:t>
      </w:r>
      <w:r w:rsidRPr="00C85BFA">
        <w:t xml:space="preserve"> </w:t>
      </w:r>
      <w:proofErr w:type="spellStart"/>
      <w:r w:rsidRPr="00C85BFA">
        <w:t>addStudent</w:t>
      </w:r>
      <w:proofErr w:type="spellEnd"/>
      <w:r w:rsidRPr="00C85BFA">
        <w:t>()</w:t>
      </w:r>
      <w:r w:rsidRPr="00C85BFA">
        <w:t>、</w:t>
      </w:r>
      <w:proofErr w:type="spellStart"/>
      <w:r w:rsidRPr="00C85BFA">
        <w:t>setGrade</w:t>
      </w:r>
      <w:proofErr w:type="spellEnd"/>
      <w:r w:rsidRPr="00C85BFA">
        <w:t>()</w:t>
      </w:r>
      <w:r w:rsidRPr="00C85BFA">
        <w:t>。</w:t>
      </w:r>
    </w:p>
    <w:p w14:paraId="54A0A89C" w14:textId="77777777" w:rsidR="00C85BFA" w:rsidRPr="00C85BFA" w:rsidRDefault="00C85BFA" w:rsidP="00C85BFA">
      <w:pPr>
        <w:pStyle w:val="ab"/>
        <w:numPr>
          <w:ilvl w:val="0"/>
          <w:numId w:val="10"/>
        </w:numPr>
        <w:ind w:firstLineChars="0"/>
      </w:pPr>
      <w:r w:rsidRPr="00C85BFA">
        <w:rPr>
          <w:b/>
          <w:bCs/>
        </w:rPr>
        <w:t>界面编号方式</w:t>
      </w:r>
      <w:r w:rsidRPr="00C85BFA">
        <w:t>：界面按用户类型编号，如学生界面</w:t>
      </w:r>
      <w:r w:rsidRPr="00C85BFA">
        <w:t xml:space="preserve"> SP01</w:t>
      </w:r>
      <w:r w:rsidRPr="00C85BFA">
        <w:t>，教师界面</w:t>
      </w:r>
      <w:r w:rsidRPr="00C85BFA">
        <w:t xml:space="preserve"> TP01</w:t>
      </w:r>
      <w:r w:rsidRPr="00C85BFA">
        <w:t>，管理员界面</w:t>
      </w:r>
      <w:r w:rsidRPr="00C85BFA">
        <w:t xml:space="preserve"> AP01</w:t>
      </w:r>
      <w:r w:rsidRPr="00C85BFA">
        <w:t>。</w:t>
      </w:r>
    </w:p>
    <w:p w14:paraId="32714669" w14:textId="77777777" w:rsidR="00C85BFA" w:rsidRPr="00C85BFA" w:rsidRDefault="00C85BFA" w:rsidP="00C85BFA">
      <w:pPr>
        <w:pStyle w:val="ab"/>
        <w:numPr>
          <w:ilvl w:val="0"/>
          <w:numId w:val="10"/>
        </w:numPr>
        <w:ind w:firstLineChars="0"/>
      </w:pPr>
      <w:r w:rsidRPr="00C85BFA">
        <w:rPr>
          <w:b/>
          <w:bCs/>
        </w:rPr>
        <w:t>命名规范</w:t>
      </w:r>
      <w:r w:rsidRPr="00C85BFA">
        <w:t>：采用驼峰命名法（</w:t>
      </w:r>
      <w:r w:rsidRPr="00C85BFA">
        <w:t>CamelCase</w:t>
      </w:r>
      <w:r w:rsidRPr="00C85BFA">
        <w:t>），类名以大写字母开头（如</w:t>
      </w:r>
      <w:r w:rsidRPr="00C85BFA">
        <w:t xml:space="preserve"> Student</w:t>
      </w:r>
      <w:r w:rsidRPr="00C85BFA">
        <w:t>），变量名以小写字母开头（如</w:t>
      </w:r>
      <w:r w:rsidRPr="00C85BFA">
        <w:t xml:space="preserve"> </w:t>
      </w:r>
      <w:proofErr w:type="spellStart"/>
      <w:r w:rsidRPr="00C85BFA">
        <w:t>studentId</w:t>
      </w:r>
      <w:proofErr w:type="spellEnd"/>
      <w:r w:rsidRPr="00C85BFA">
        <w:t>）。</w:t>
      </w:r>
    </w:p>
    <w:p w14:paraId="3EA6E68A" w14:textId="77777777" w:rsidR="00C85BFA" w:rsidRPr="00C85BFA" w:rsidRDefault="00C85BFA" w:rsidP="00C85BFA">
      <w:pPr>
        <w:pStyle w:val="ab"/>
        <w:numPr>
          <w:ilvl w:val="0"/>
          <w:numId w:val="10"/>
        </w:numPr>
        <w:ind w:firstLineChars="0"/>
      </w:pPr>
      <w:r w:rsidRPr="00C85BFA">
        <w:rPr>
          <w:b/>
          <w:bCs/>
        </w:rPr>
        <w:t>文件编码</w:t>
      </w:r>
      <w:r w:rsidRPr="00C85BFA">
        <w:t>：所有</w:t>
      </w:r>
      <w:r w:rsidRPr="00C85BFA">
        <w:t xml:space="preserve"> Java </w:t>
      </w:r>
      <w:r w:rsidRPr="00C85BFA">
        <w:t>文件采用</w:t>
      </w:r>
      <w:r w:rsidRPr="00C85BFA">
        <w:t xml:space="preserve"> GBK </w:t>
      </w:r>
      <w:r w:rsidRPr="00C85BFA">
        <w:t>编码。</w:t>
      </w:r>
    </w:p>
    <w:p w14:paraId="2C6B3EC5" w14:textId="77777777" w:rsidR="00C85BFA" w:rsidRPr="00C85BFA" w:rsidRDefault="00C85BFA" w:rsidP="00C85BFA">
      <w:pPr>
        <w:ind w:firstLineChars="0" w:firstLine="0"/>
      </w:pPr>
    </w:p>
    <w:p w14:paraId="61C6B7B6" w14:textId="77777777" w:rsidR="00AB1BFC" w:rsidRDefault="00AB1BFC" w:rsidP="00AB1BFC">
      <w:pPr>
        <w:pStyle w:val="2"/>
        <w:spacing w:line="413" w:lineRule="auto"/>
      </w:pPr>
      <w:bookmarkStart w:id="11" w:name="_Toc120328606"/>
      <w:bookmarkStart w:id="12" w:name="_Toc127799126"/>
      <w:bookmarkStart w:id="13" w:name="_Toc183179480"/>
      <w:r>
        <w:rPr>
          <w:rFonts w:hint="eastAsia"/>
        </w:rPr>
        <w:lastRenderedPageBreak/>
        <w:t>预期读者和阅读建议</w:t>
      </w:r>
      <w:bookmarkEnd w:id="11"/>
      <w:bookmarkEnd w:id="12"/>
      <w:bookmarkEnd w:id="13"/>
    </w:p>
    <w:p w14:paraId="2215D657" w14:textId="77777777" w:rsidR="00C85BFA" w:rsidRPr="00C85BFA" w:rsidRDefault="00C85BFA" w:rsidP="00D07688">
      <w:pPr>
        <w:spacing w:after="240"/>
        <w:ind w:firstLineChars="0" w:firstLine="0"/>
      </w:pPr>
      <w:r w:rsidRPr="00C85BFA">
        <w:t>本软件系统详细设计报告针对以下预期读者：</w:t>
      </w:r>
    </w:p>
    <w:p w14:paraId="3ACC893E" w14:textId="77777777" w:rsidR="00C85BFA" w:rsidRPr="00C85BFA" w:rsidRDefault="00C85BFA" w:rsidP="00D07688">
      <w:pPr>
        <w:pStyle w:val="ab"/>
        <w:numPr>
          <w:ilvl w:val="0"/>
          <w:numId w:val="13"/>
        </w:numPr>
        <w:ind w:firstLineChars="0"/>
      </w:pPr>
      <w:r w:rsidRPr="00D07688">
        <w:rPr>
          <w:b/>
          <w:bCs/>
        </w:rPr>
        <w:t>开发人员</w:t>
      </w:r>
      <w:r w:rsidRPr="00C85BFA">
        <w:t>：关注系统模块的实现细节，可重点阅读模块设计与方法描述部分。</w:t>
      </w:r>
    </w:p>
    <w:p w14:paraId="53B9EDDB" w14:textId="77777777" w:rsidR="00C85BFA" w:rsidRPr="00C85BFA" w:rsidRDefault="00C85BFA" w:rsidP="00D07688">
      <w:pPr>
        <w:pStyle w:val="ab"/>
        <w:numPr>
          <w:ilvl w:val="0"/>
          <w:numId w:val="13"/>
        </w:numPr>
        <w:ind w:firstLineChars="0"/>
      </w:pPr>
      <w:r w:rsidRPr="00D07688">
        <w:rPr>
          <w:b/>
          <w:bCs/>
        </w:rPr>
        <w:t>项目经理</w:t>
      </w:r>
      <w:r w:rsidRPr="00C85BFA">
        <w:t>：关注系统的整体设计与风险，可阅读引言与系统总体设计部分。</w:t>
      </w:r>
    </w:p>
    <w:p w14:paraId="1EE6DEB3" w14:textId="77777777" w:rsidR="00C85BFA" w:rsidRPr="00C85BFA" w:rsidRDefault="00C85BFA" w:rsidP="00D07688">
      <w:pPr>
        <w:pStyle w:val="ab"/>
        <w:numPr>
          <w:ilvl w:val="0"/>
          <w:numId w:val="13"/>
        </w:numPr>
        <w:ind w:firstLineChars="0"/>
      </w:pPr>
      <w:r w:rsidRPr="00D07688">
        <w:rPr>
          <w:b/>
          <w:bCs/>
        </w:rPr>
        <w:t>测试人员</w:t>
      </w:r>
      <w:r w:rsidRPr="00C85BFA">
        <w:t>：关注功能测试点与接口规范，可阅读系统接口设计与功能模块说明。</w:t>
      </w:r>
    </w:p>
    <w:p w14:paraId="19FA4156" w14:textId="77777777" w:rsidR="00C85BFA" w:rsidRPr="00C85BFA" w:rsidRDefault="00C85BFA" w:rsidP="00D07688">
      <w:pPr>
        <w:pStyle w:val="ab"/>
        <w:numPr>
          <w:ilvl w:val="0"/>
          <w:numId w:val="13"/>
        </w:numPr>
        <w:spacing w:after="240"/>
        <w:ind w:firstLineChars="0"/>
      </w:pPr>
      <w:r w:rsidRPr="00D07688">
        <w:rPr>
          <w:b/>
          <w:bCs/>
        </w:rPr>
        <w:t>文档编写人员</w:t>
      </w:r>
      <w:r w:rsidRPr="00C85BFA">
        <w:t>：关注整体文档结构，可通读全文以掌握报告的组织逻辑。</w:t>
      </w:r>
    </w:p>
    <w:p w14:paraId="30A93E95" w14:textId="77777777" w:rsidR="00C85BFA" w:rsidRPr="00C85BFA" w:rsidRDefault="00C85BFA" w:rsidP="00D07688">
      <w:pPr>
        <w:spacing w:after="240"/>
        <w:ind w:firstLineChars="0" w:firstLine="0"/>
      </w:pPr>
      <w:r w:rsidRPr="00C85BFA">
        <w:t>文档其余部分结构如下：</w:t>
      </w:r>
    </w:p>
    <w:p w14:paraId="67D2B8C3" w14:textId="77777777" w:rsidR="00C85BFA" w:rsidRPr="00C85BFA" w:rsidRDefault="00C85BFA" w:rsidP="00D07688">
      <w:pPr>
        <w:pStyle w:val="ab"/>
        <w:numPr>
          <w:ilvl w:val="0"/>
          <w:numId w:val="14"/>
        </w:numPr>
        <w:ind w:firstLineChars="0"/>
      </w:pPr>
      <w:r w:rsidRPr="00D07688">
        <w:rPr>
          <w:b/>
          <w:bCs/>
        </w:rPr>
        <w:t>系统总体设计</w:t>
      </w:r>
      <w:r w:rsidRPr="00C85BFA">
        <w:t>：介绍系统的架构及模块划分。</w:t>
      </w:r>
    </w:p>
    <w:p w14:paraId="1A06FA7E" w14:textId="77777777" w:rsidR="00C85BFA" w:rsidRPr="00C85BFA" w:rsidRDefault="00C85BFA" w:rsidP="00D07688">
      <w:pPr>
        <w:pStyle w:val="ab"/>
        <w:numPr>
          <w:ilvl w:val="0"/>
          <w:numId w:val="14"/>
        </w:numPr>
        <w:ind w:firstLineChars="0"/>
      </w:pPr>
      <w:r w:rsidRPr="00D07688">
        <w:rPr>
          <w:b/>
          <w:bCs/>
        </w:rPr>
        <w:t>详细设计描述</w:t>
      </w:r>
      <w:r w:rsidRPr="00C85BFA">
        <w:t>：包含每个模块的类结构、方法设计及接口说明。</w:t>
      </w:r>
    </w:p>
    <w:p w14:paraId="18C46B99" w14:textId="77777777" w:rsidR="00C85BFA" w:rsidRPr="00C85BFA" w:rsidRDefault="00C85BFA" w:rsidP="00D07688">
      <w:pPr>
        <w:pStyle w:val="ab"/>
        <w:numPr>
          <w:ilvl w:val="0"/>
          <w:numId w:val="14"/>
        </w:numPr>
        <w:spacing w:after="240"/>
        <w:ind w:firstLineChars="0"/>
      </w:pPr>
      <w:r w:rsidRPr="00D07688">
        <w:rPr>
          <w:b/>
          <w:bCs/>
        </w:rPr>
        <w:t>附录</w:t>
      </w:r>
      <w:r w:rsidRPr="00C85BFA">
        <w:t>：包括术语表、缩略语及参考文献等。</w:t>
      </w:r>
    </w:p>
    <w:p w14:paraId="5959D3B2" w14:textId="77FEC23A" w:rsidR="00C85BFA" w:rsidRPr="00C85BFA" w:rsidRDefault="00C85BFA" w:rsidP="00C85BFA">
      <w:pPr>
        <w:ind w:firstLineChars="0" w:firstLine="0"/>
      </w:pPr>
      <w:r w:rsidRPr="00C85BFA">
        <w:t>建议不同读者</w:t>
      </w:r>
      <w:r w:rsidR="006154F0">
        <w:rPr>
          <w:rFonts w:hint="eastAsia"/>
        </w:rPr>
        <w:t>可以</w:t>
      </w:r>
      <w:r w:rsidRPr="00C85BFA">
        <w:t>根据需求选择性阅读相关部分，以提高阅读效率。</w:t>
      </w:r>
    </w:p>
    <w:p w14:paraId="69ABF1E0" w14:textId="77777777" w:rsidR="00AB1BFC" w:rsidRDefault="00AB1BFC" w:rsidP="00AB1BFC">
      <w:pPr>
        <w:pStyle w:val="1"/>
      </w:pPr>
      <w:bookmarkStart w:id="14" w:name="_Toc120328608"/>
      <w:bookmarkStart w:id="15" w:name="_Toc127799128"/>
      <w:bookmarkStart w:id="16" w:name="_Toc183179481"/>
      <w:r>
        <w:rPr>
          <w:rFonts w:hint="eastAsia"/>
        </w:rPr>
        <w:t>支撑环境</w:t>
      </w:r>
      <w:bookmarkEnd w:id="14"/>
      <w:bookmarkEnd w:id="15"/>
      <w:bookmarkEnd w:id="16"/>
    </w:p>
    <w:p w14:paraId="209BBBCC" w14:textId="77777777" w:rsidR="00AB1BFC" w:rsidRDefault="00AB1BFC" w:rsidP="00AB1BFC">
      <w:pPr>
        <w:pStyle w:val="2"/>
        <w:spacing w:line="413" w:lineRule="auto"/>
      </w:pPr>
      <w:bookmarkStart w:id="17" w:name="_Toc120328610"/>
      <w:bookmarkStart w:id="18" w:name="_Toc127799130"/>
      <w:bookmarkStart w:id="19" w:name="_Toc183179482"/>
      <w:r>
        <w:rPr>
          <w:rFonts w:hint="eastAsia"/>
        </w:rPr>
        <w:t>开发工具、中间件以及数据库接口</w:t>
      </w:r>
      <w:bookmarkEnd w:id="17"/>
      <w:bookmarkEnd w:id="18"/>
      <w:bookmarkEnd w:id="19"/>
    </w:p>
    <w:p w14:paraId="05F032FA" w14:textId="336E804A" w:rsidR="00F40DBF" w:rsidRPr="00F40DBF" w:rsidRDefault="00F40DBF" w:rsidP="00F40DBF">
      <w:pPr>
        <w:pStyle w:val="ab"/>
        <w:numPr>
          <w:ilvl w:val="0"/>
          <w:numId w:val="15"/>
        </w:numPr>
        <w:spacing w:after="240"/>
        <w:ind w:firstLineChars="0"/>
      </w:pPr>
      <w:r>
        <w:rPr>
          <w:rFonts w:hint="eastAsia"/>
          <w:b/>
          <w:bCs/>
        </w:rPr>
        <w:t>开发工具</w:t>
      </w:r>
    </w:p>
    <w:tbl>
      <w:tblPr>
        <w:tblStyle w:val="ae"/>
        <w:tblW w:w="8683" w:type="dxa"/>
        <w:tblLook w:val="04A0" w:firstRow="1" w:lastRow="0" w:firstColumn="1" w:lastColumn="0" w:noHBand="0" w:noVBand="1"/>
      </w:tblPr>
      <w:tblGrid>
        <w:gridCol w:w="1703"/>
        <w:gridCol w:w="1703"/>
        <w:gridCol w:w="1703"/>
        <w:gridCol w:w="1703"/>
        <w:gridCol w:w="1871"/>
      </w:tblGrid>
      <w:tr w:rsidR="00F40DBF" w14:paraId="3A493AC9" w14:textId="77777777" w:rsidTr="00F40DBF">
        <w:trPr>
          <w:trHeight w:val="252"/>
        </w:trPr>
        <w:tc>
          <w:tcPr>
            <w:tcW w:w="1703" w:type="dxa"/>
            <w:tcBorders>
              <w:bottom w:val="single" w:sz="4" w:space="0" w:color="auto"/>
            </w:tcBorders>
            <w:shd w:val="clear" w:color="auto" w:fill="BFBFBF" w:themeFill="background1" w:themeFillShade="BF"/>
          </w:tcPr>
          <w:p w14:paraId="4B845148" w14:textId="0D5087F0" w:rsidR="00F40DBF" w:rsidRPr="00F40DBF" w:rsidRDefault="00F40DBF" w:rsidP="00F40DBF">
            <w:pPr>
              <w:spacing w:line="480" w:lineRule="auto"/>
              <w:ind w:firstLineChars="0" w:firstLine="0"/>
              <w:jc w:val="center"/>
              <w:rPr>
                <w:b/>
                <w:bCs/>
              </w:rPr>
            </w:pPr>
            <w:r w:rsidRPr="00F40DBF">
              <w:rPr>
                <w:rFonts w:hint="eastAsia"/>
                <w:b/>
                <w:bCs/>
              </w:rPr>
              <w:t>产品名称</w:t>
            </w:r>
          </w:p>
        </w:tc>
        <w:tc>
          <w:tcPr>
            <w:tcW w:w="1703" w:type="dxa"/>
            <w:shd w:val="clear" w:color="auto" w:fill="BFBFBF" w:themeFill="background1" w:themeFillShade="BF"/>
          </w:tcPr>
          <w:p w14:paraId="2E2F2680" w14:textId="6B893553" w:rsidR="00F40DBF" w:rsidRPr="00F40DBF" w:rsidRDefault="00F40DBF" w:rsidP="00F40DBF">
            <w:pPr>
              <w:spacing w:line="480" w:lineRule="auto"/>
              <w:ind w:firstLineChars="0" w:firstLine="0"/>
              <w:jc w:val="center"/>
              <w:rPr>
                <w:b/>
                <w:bCs/>
              </w:rPr>
            </w:pPr>
            <w:r w:rsidRPr="00F40DBF">
              <w:rPr>
                <w:b/>
                <w:bCs/>
              </w:rPr>
              <w:t>发行厂商</w:t>
            </w:r>
          </w:p>
        </w:tc>
        <w:tc>
          <w:tcPr>
            <w:tcW w:w="1703" w:type="dxa"/>
            <w:shd w:val="clear" w:color="auto" w:fill="BFBFBF" w:themeFill="background1" w:themeFillShade="BF"/>
          </w:tcPr>
          <w:p w14:paraId="61E4D331" w14:textId="3F652DE9" w:rsidR="00F40DBF" w:rsidRPr="00F40DBF" w:rsidRDefault="00F40DBF" w:rsidP="00F40DBF">
            <w:pPr>
              <w:spacing w:line="480" w:lineRule="auto"/>
              <w:ind w:firstLineChars="0" w:firstLine="0"/>
              <w:jc w:val="center"/>
              <w:rPr>
                <w:b/>
                <w:bCs/>
              </w:rPr>
            </w:pPr>
            <w:r>
              <w:rPr>
                <w:rFonts w:hint="eastAsia"/>
                <w:b/>
                <w:bCs/>
              </w:rPr>
              <w:t>版本号</w:t>
            </w:r>
          </w:p>
        </w:tc>
        <w:tc>
          <w:tcPr>
            <w:tcW w:w="1703" w:type="dxa"/>
            <w:shd w:val="clear" w:color="auto" w:fill="BFBFBF" w:themeFill="background1" w:themeFillShade="BF"/>
          </w:tcPr>
          <w:p w14:paraId="2286DEB6" w14:textId="7B2F2CBB" w:rsidR="00F40DBF" w:rsidRPr="00F40DBF" w:rsidRDefault="00F40DBF" w:rsidP="00F40DBF">
            <w:pPr>
              <w:spacing w:line="480" w:lineRule="auto"/>
              <w:ind w:firstLineChars="0" w:firstLine="0"/>
              <w:jc w:val="center"/>
              <w:rPr>
                <w:b/>
                <w:bCs/>
              </w:rPr>
            </w:pPr>
            <w:r w:rsidRPr="00F40DBF">
              <w:rPr>
                <w:rFonts w:hint="eastAsia"/>
                <w:b/>
                <w:bCs/>
              </w:rPr>
              <w:t>补丁号版本号</w:t>
            </w:r>
          </w:p>
        </w:tc>
        <w:tc>
          <w:tcPr>
            <w:tcW w:w="1871" w:type="dxa"/>
            <w:shd w:val="clear" w:color="auto" w:fill="BFBFBF" w:themeFill="background1" w:themeFillShade="BF"/>
          </w:tcPr>
          <w:p w14:paraId="2B1AB2C7" w14:textId="2183ECF9" w:rsidR="00F40DBF" w:rsidRPr="00F40DBF" w:rsidRDefault="00F40DBF" w:rsidP="00F40DBF">
            <w:pPr>
              <w:spacing w:line="480" w:lineRule="auto"/>
              <w:ind w:firstLineChars="0" w:firstLine="0"/>
              <w:jc w:val="center"/>
              <w:rPr>
                <w:b/>
                <w:bCs/>
              </w:rPr>
            </w:pPr>
            <w:r w:rsidRPr="00F40DBF">
              <w:rPr>
                <w:rFonts w:hint="eastAsia"/>
                <w:b/>
                <w:bCs/>
              </w:rPr>
              <w:t>语言或代码集</w:t>
            </w:r>
          </w:p>
        </w:tc>
      </w:tr>
      <w:tr w:rsidR="00F40DBF" w14:paraId="3C528315" w14:textId="77777777" w:rsidTr="00F40DBF">
        <w:trPr>
          <w:trHeight w:val="317"/>
        </w:trPr>
        <w:tc>
          <w:tcPr>
            <w:tcW w:w="1703" w:type="dxa"/>
            <w:tcBorders>
              <w:top w:val="single" w:sz="4" w:space="0" w:color="auto"/>
              <w:bottom w:val="single" w:sz="4" w:space="0" w:color="auto"/>
            </w:tcBorders>
          </w:tcPr>
          <w:p w14:paraId="2660F73B" w14:textId="5C10618E" w:rsidR="00F40DBF" w:rsidRDefault="00F40DBF" w:rsidP="00F40DBF">
            <w:pPr>
              <w:spacing w:line="600" w:lineRule="auto"/>
              <w:ind w:firstLineChars="0" w:firstLine="0"/>
              <w:jc w:val="left"/>
            </w:pPr>
            <w:r w:rsidRPr="00F40DBF">
              <w:t>Eclipse IDE</w:t>
            </w:r>
          </w:p>
        </w:tc>
        <w:tc>
          <w:tcPr>
            <w:tcW w:w="1703" w:type="dxa"/>
          </w:tcPr>
          <w:p w14:paraId="70F94D79" w14:textId="36FEF384" w:rsidR="00F40DBF" w:rsidRDefault="00F40DBF" w:rsidP="00F40DBF">
            <w:pPr>
              <w:spacing w:before="240"/>
              <w:ind w:firstLineChars="0" w:firstLine="0"/>
            </w:pPr>
            <w:r w:rsidRPr="00F40DBF">
              <w:t xml:space="preserve">Eclipse </w:t>
            </w:r>
            <w:r w:rsidRPr="00F40DBF">
              <w:t>基金会</w:t>
            </w:r>
          </w:p>
        </w:tc>
        <w:tc>
          <w:tcPr>
            <w:tcW w:w="1703" w:type="dxa"/>
          </w:tcPr>
          <w:p w14:paraId="271E2042" w14:textId="7812713D" w:rsidR="00F40DBF" w:rsidRDefault="00F40DBF" w:rsidP="00F40DBF">
            <w:pPr>
              <w:spacing w:before="240"/>
              <w:ind w:firstLineChars="0" w:firstLine="0"/>
            </w:pPr>
            <w:r w:rsidRPr="00F40DBF">
              <w:t>2023-06 R</w:t>
            </w:r>
          </w:p>
        </w:tc>
        <w:tc>
          <w:tcPr>
            <w:tcW w:w="1703" w:type="dxa"/>
          </w:tcPr>
          <w:p w14:paraId="49C83CD9" w14:textId="0F68DFF0" w:rsidR="00F40DBF" w:rsidRDefault="00F40DBF" w:rsidP="00F40DBF">
            <w:pPr>
              <w:spacing w:before="240"/>
              <w:ind w:firstLineChars="0" w:firstLine="0"/>
            </w:pPr>
            <w:r w:rsidRPr="00F40DBF">
              <w:t>N/A</w:t>
            </w:r>
          </w:p>
        </w:tc>
        <w:tc>
          <w:tcPr>
            <w:tcW w:w="1871" w:type="dxa"/>
          </w:tcPr>
          <w:p w14:paraId="21D32581" w14:textId="3ACAC3D7" w:rsidR="00F40DBF" w:rsidRDefault="00F40DBF" w:rsidP="00F40DBF">
            <w:pPr>
              <w:spacing w:before="240"/>
              <w:ind w:firstLineChars="0" w:firstLine="0"/>
            </w:pPr>
            <w:r w:rsidRPr="00F40DBF">
              <w:t xml:space="preserve">Java (GBK </w:t>
            </w:r>
            <w:r w:rsidRPr="00F40DBF">
              <w:t>编码</w:t>
            </w:r>
            <w:r w:rsidRPr="00F40DBF">
              <w:t>)</w:t>
            </w:r>
          </w:p>
        </w:tc>
      </w:tr>
      <w:tr w:rsidR="00F40DBF" w14:paraId="1D305643" w14:textId="77777777" w:rsidTr="00F40DBF">
        <w:trPr>
          <w:trHeight w:val="317"/>
        </w:trPr>
        <w:tc>
          <w:tcPr>
            <w:tcW w:w="1703" w:type="dxa"/>
            <w:tcBorders>
              <w:top w:val="single" w:sz="4" w:space="0" w:color="auto"/>
            </w:tcBorders>
          </w:tcPr>
          <w:p w14:paraId="0CDEDD46" w14:textId="5C900CED" w:rsidR="00F40DBF" w:rsidRPr="00F40DBF" w:rsidRDefault="00F40DBF" w:rsidP="00F40DBF">
            <w:pPr>
              <w:spacing w:line="600" w:lineRule="auto"/>
              <w:ind w:firstLineChars="0" w:firstLine="0"/>
              <w:jc w:val="left"/>
            </w:pPr>
            <w:r w:rsidRPr="00F40DBF">
              <w:t>JDK</w:t>
            </w:r>
          </w:p>
        </w:tc>
        <w:tc>
          <w:tcPr>
            <w:tcW w:w="1703" w:type="dxa"/>
          </w:tcPr>
          <w:p w14:paraId="5CDB7C9A" w14:textId="01109370" w:rsidR="00F40DBF" w:rsidRPr="00F40DBF" w:rsidRDefault="00F40DBF" w:rsidP="00F40DBF">
            <w:pPr>
              <w:ind w:firstLineChars="0" w:firstLine="0"/>
            </w:pPr>
            <w:r w:rsidRPr="00F40DBF">
              <w:t>Oracle Corporation</w:t>
            </w:r>
          </w:p>
        </w:tc>
        <w:tc>
          <w:tcPr>
            <w:tcW w:w="1703" w:type="dxa"/>
          </w:tcPr>
          <w:p w14:paraId="6B48064C" w14:textId="400B759A" w:rsidR="00F40DBF" w:rsidRPr="00F40DBF" w:rsidRDefault="00F40DBF" w:rsidP="00F40DBF">
            <w:pPr>
              <w:spacing w:before="240"/>
              <w:ind w:firstLineChars="0" w:firstLine="0"/>
            </w:pPr>
            <w:r w:rsidRPr="00F40DBF">
              <w:t>17.0.8</w:t>
            </w:r>
          </w:p>
        </w:tc>
        <w:tc>
          <w:tcPr>
            <w:tcW w:w="1703" w:type="dxa"/>
          </w:tcPr>
          <w:p w14:paraId="45267018" w14:textId="79B1FFDE" w:rsidR="00F40DBF" w:rsidRPr="00F40DBF" w:rsidRDefault="00F40DBF" w:rsidP="00F40DBF">
            <w:pPr>
              <w:spacing w:before="240"/>
              <w:ind w:firstLineChars="0" w:firstLine="0"/>
            </w:pPr>
            <w:r w:rsidRPr="00F40DBF">
              <w:t>N/A</w:t>
            </w:r>
          </w:p>
        </w:tc>
        <w:tc>
          <w:tcPr>
            <w:tcW w:w="1871" w:type="dxa"/>
          </w:tcPr>
          <w:p w14:paraId="6EA72481" w14:textId="47A508D4" w:rsidR="00F40DBF" w:rsidRPr="00F40DBF" w:rsidRDefault="00F40DBF" w:rsidP="00F40DBF">
            <w:pPr>
              <w:spacing w:before="240"/>
              <w:ind w:firstLineChars="0" w:firstLine="0"/>
            </w:pPr>
            <w:r w:rsidRPr="00F40DBF">
              <w:t xml:space="preserve">Java </w:t>
            </w:r>
            <w:r w:rsidRPr="00F40DBF">
              <w:t>编程语言</w:t>
            </w:r>
          </w:p>
        </w:tc>
      </w:tr>
    </w:tbl>
    <w:p w14:paraId="72C3A8A8" w14:textId="00EECE41" w:rsidR="00F40DBF" w:rsidRDefault="00C44A83" w:rsidP="00C44A83">
      <w:pPr>
        <w:spacing w:before="240"/>
        <w:ind w:firstLine="422"/>
      </w:pPr>
      <w:r w:rsidRPr="00C44A83">
        <w:rPr>
          <w:b/>
          <w:bCs/>
        </w:rPr>
        <w:t>Eclipse IDE</w:t>
      </w:r>
      <w:r w:rsidRPr="00C44A83">
        <w:t>（</w:t>
      </w:r>
      <w:r w:rsidRPr="00C44A83">
        <w:t>Integrated Development Environment</w:t>
      </w:r>
      <w:r w:rsidRPr="00C44A83">
        <w:t>，集成开发环境）是一个开放源代码的、基于</w:t>
      </w:r>
      <w:r w:rsidRPr="00C44A83">
        <w:t>Java</w:t>
      </w:r>
      <w:r w:rsidRPr="00C44A83">
        <w:t>的可扩展开发平台。</w:t>
      </w:r>
      <w:r w:rsidRPr="00C44A83">
        <w:t>Eclipse</w:t>
      </w:r>
      <w:r w:rsidRPr="00C44A83">
        <w:t>最初是由</w:t>
      </w:r>
      <w:r w:rsidRPr="00C44A83">
        <w:t>IBM</w:t>
      </w:r>
      <w:r w:rsidRPr="00C44A83">
        <w:t>公司开发的，用于</w:t>
      </w:r>
      <w:r w:rsidRPr="00C44A83">
        <w:t>Java</w:t>
      </w:r>
      <w:r w:rsidRPr="00C44A83">
        <w:t>语言的开发，但现在它已经发展成一个可以支持多种编程语言和平台的通用开发工具。</w:t>
      </w:r>
      <w:r w:rsidRPr="00C44A83">
        <w:t>Eclipse</w:t>
      </w:r>
      <w:r w:rsidRPr="00C44A83">
        <w:t>的核心功能相对有限，但通过插件可以扩展其功能。这使得</w:t>
      </w:r>
      <w:r w:rsidRPr="00C44A83">
        <w:t>Eclipse</w:t>
      </w:r>
      <w:r w:rsidRPr="00C44A83">
        <w:t>可以支持多种编程语言和工具，如</w:t>
      </w:r>
      <w:r w:rsidRPr="00C44A83">
        <w:t>C/C++</w:t>
      </w:r>
      <w:r w:rsidRPr="00C44A83">
        <w:t>、</w:t>
      </w:r>
      <w:r w:rsidRPr="00C44A83">
        <w:t>Python</w:t>
      </w:r>
      <w:r w:rsidRPr="00C44A83">
        <w:t>、</w:t>
      </w:r>
      <w:r w:rsidRPr="00C44A83">
        <w:t>PHP</w:t>
      </w:r>
      <w:r w:rsidRPr="00C44A83">
        <w:t>等。</w:t>
      </w:r>
      <w:r>
        <w:rPr>
          <w:rFonts w:hint="eastAsia"/>
        </w:rPr>
        <w:t>同时，</w:t>
      </w:r>
      <w:r w:rsidRPr="00C44A83">
        <w:t>Eclipse</w:t>
      </w:r>
      <w:r w:rsidRPr="00C44A83">
        <w:t>是</w:t>
      </w:r>
      <w:r w:rsidRPr="00C44A83">
        <w:t>Java</w:t>
      </w:r>
      <w:r w:rsidRPr="00C44A83">
        <w:t>开发的首选</w:t>
      </w:r>
      <w:r w:rsidRPr="00C44A83">
        <w:t>IDE</w:t>
      </w:r>
      <w:r w:rsidRPr="00C44A83">
        <w:t>之一，提供了对</w:t>
      </w:r>
      <w:r w:rsidRPr="00C44A83">
        <w:t>Java</w:t>
      </w:r>
      <w:r w:rsidRPr="00C44A83">
        <w:t>语言的深度支持</w:t>
      </w:r>
      <w:r>
        <w:rPr>
          <w:rFonts w:hint="eastAsia"/>
        </w:rPr>
        <w:t>，因此我们选择该工具进行开发</w:t>
      </w:r>
    </w:p>
    <w:p w14:paraId="0281CFCF" w14:textId="30B99C8F" w:rsidR="00C44A83" w:rsidRDefault="00C44A83" w:rsidP="00C44A83">
      <w:pPr>
        <w:pStyle w:val="20"/>
        <w:ind w:leftChars="0" w:left="0" w:firstLine="422"/>
      </w:pPr>
      <w:r>
        <w:rPr>
          <w:rFonts w:hint="eastAsia"/>
          <w:b/>
          <w:bCs/>
        </w:rPr>
        <w:t>J</w:t>
      </w:r>
      <w:r w:rsidRPr="00C44A83">
        <w:rPr>
          <w:b/>
          <w:bCs/>
        </w:rPr>
        <w:t>DK</w:t>
      </w:r>
      <w:r w:rsidRPr="00C44A83">
        <w:t>（</w:t>
      </w:r>
      <w:r w:rsidRPr="00C44A83">
        <w:t>Java Development Kit</w:t>
      </w:r>
      <w:r w:rsidRPr="00C44A83">
        <w:t>，</w:t>
      </w:r>
      <w:r w:rsidRPr="00C44A83">
        <w:t>Java</w:t>
      </w:r>
      <w:r w:rsidRPr="00C44A83">
        <w:t>开发工具包）是</w:t>
      </w:r>
      <w:r w:rsidRPr="00C44A83">
        <w:t>Oracle</w:t>
      </w:r>
      <w:r w:rsidRPr="00C44A83">
        <w:t>公司提供的官方</w:t>
      </w:r>
      <w:r w:rsidRPr="00C44A83">
        <w:t>Java</w:t>
      </w:r>
      <w:r w:rsidRPr="00C44A83">
        <w:t>开发工具集，它包括了</w:t>
      </w:r>
      <w:r w:rsidRPr="00C44A83">
        <w:t>Java</w:t>
      </w:r>
      <w:r w:rsidRPr="00C44A83">
        <w:t>运行环境（</w:t>
      </w:r>
      <w:r w:rsidRPr="00C44A83">
        <w:t>JRE</w:t>
      </w:r>
      <w:r w:rsidRPr="00C44A83">
        <w:t>）和一些开发</w:t>
      </w:r>
      <w:r w:rsidRPr="00C44A83">
        <w:t>Java</w:t>
      </w:r>
      <w:r w:rsidRPr="00C44A83">
        <w:t>程序所需的工具和库。</w:t>
      </w:r>
      <w:r>
        <w:rPr>
          <w:rFonts w:hint="eastAsia"/>
        </w:rPr>
        <w:t>其中组件包括了</w:t>
      </w:r>
      <w:r w:rsidRPr="00C44A83">
        <w:rPr>
          <w:rFonts w:hint="eastAsia"/>
        </w:rPr>
        <w:t>Java</w:t>
      </w:r>
      <w:r w:rsidRPr="00C44A83">
        <w:rPr>
          <w:rFonts w:hint="eastAsia"/>
        </w:rPr>
        <w:t>编译器</w:t>
      </w:r>
      <w:r>
        <w:rPr>
          <w:rFonts w:hint="eastAsia"/>
        </w:rPr>
        <w:t>，</w:t>
      </w:r>
      <w:r w:rsidRPr="00C44A83">
        <w:rPr>
          <w:rFonts w:hint="eastAsia"/>
        </w:rPr>
        <w:t>用于将</w:t>
      </w:r>
      <w:r w:rsidRPr="00C44A83">
        <w:rPr>
          <w:rFonts w:hint="eastAsia"/>
        </w:rPr>
        <w:t>Java</w:t>
      </w:r>
      <w:r w:rsidRPr="00C44A83">
        <w:rPr>
          <w:rFonts w:hint="eastAsia"/>
        </w:rPr>
        <w:t>源代码编译成字节码文件</w:t>
      </w:r>
      <w:r>
        <w:rPr>
          <w:rFonts w:hint="eastAsia"/>
        </w:rPr>
        <w:t>；</w:t>
      </w:r>
      <w:r w:rsidRPr="00C44A83">
        <w:rPr>
          <w:rFonts w:hint="eastAsia"/>
        </w:rPr>
        <w:t>Java</w:t>
      </w:r>
      <w:r w:rsidRPr="00C44A83">
        <w:rPr>
          <w:rFonts w:hint="eastAsia"/>
        </w:rPr>
        <w:t>运行时环境（</w:t>
      </w:r>
      <w:r w:rsidRPr="00C44A83">
        <w:rPr>
          <w:rFonts w:hint="eastAsia"/>
        </w:rPr>
        <w:t>JRE</w:t>
      </w:r>
      <w:r w:rsidRPr="00C44A83">
        <w:rPr>
          <w:rFonts w:hint="eastAsia"/>
        </w:rPr>
        <w:t>）</w:t>
      </w:r>
      <w:r>
        <w:rPr>
          <w:rFonts w:hint="eastAsia"/>
        </w:rPr>
        <w:t>，</w:t>
      </w:r>
      <w:r w:rsidRPr="00C44A83">
        <w:rPr>
          <w:rFonts w:hint="eastAsia"/>
        </w:rPr>
        <w:t>包括</w:t>
      </w:r>
      <w:r w:rsidRPr="00C44A83">
        <w:rPr>
          <w:rFonts w:hint="eastAsia"/>
        </w:rPr>
        <w:t>Java</w:t>
      </w:r>
      <w:r w:rsidRPr="00C44A83">
        <w:rPr>
          <w:rFonts w:hint="eastAsia"/>
        </w:rPr>
        <w:t>虚拟机（</w:t>
      </w:r>
      <w:r w:rsidRPr="00C44A83">
        <w:rPr>
          <w:rFonts w:hint="eastAsia"/>
        </w:rPr>
        <w:t>JVM</w:t>
      </w:r>
      <w:r w:rsidRPr="00C44A83">
        <w:rPr>
          <w:rFonts w:hint="eastAsia"/>
        </w:rPr>
        <w:t>）和</w:t>
      </w:r>
      <w:r w:rsidRPr="00C44A83">
        <w:rPr>
          <w:rFonts w:hint="eastAsia"/>
        </w:rPr>
        <w:t>Java</w:t>
      </w:r>
      <w:r w:rsidRPr="00C44A83">
        <w:rPr>
          <w:rFonts w:hint="eastAsia"/>
        </w:rPr>
        <w:t>类库，用于运行</w:t>
      </w:r>
      <w:r w:rsidRPr="00C44A83">
        <w:rPr>
          <w:rFonts w:hint="eastAsia"/>
        </w:rPr>
        <w:t>Java</w:t>
      </w:r>
      <w:r w:rsidRPr="00C44A83">
        <w:rPr>
          <w:rFonts w:hint="eastAsia"/>
        </w:rPr>
        <w:t>程序</w:t>
      </w:r>
      <w:r>
        <w:rPr>
          <w:rFonts w:hint="eastAsia"/>
        </w:rPr>
        <w:t>等，便于开发者使用</w:t>
      </w:r>
      <w:r>
        <w:rPr>
          <w:rFonts w:hint="eastAsia"/>
        </w:rPr>
        <w:t>Java</w:t>
      </w:r>
      <w:r>
        <w:rPr>
          <w:rFonts w:hint="eastAsia"/>
        </w:rPr>
        <w:t>进行开发。</w:t>
      </w:r>
    </w:p>
    <w:p w14:paraId="036A76E9" w14:textId="77777777" w:rsidR="00C44A83" w:rsidRDefault="00C44A83" w:rsidP="00C44A83">
      <w:pPr>
        <w:pStyle w:val="20"/>
        <w:ind w:leftChars="0" w:left="0"/>
      </w:pPr>
    </w:p>
    <w:p w14:paraId="475D4F56" w14:textId="56ECF6EA" w:rsidR="00C44A83" w:rsidRPr="00C44A83" w:rsidRDefault="00C44A83" w:rsidP="00C44A83">
      <w:pPr>
        <w:pStyle w:val="20"/>
        <w:numPr>
          <w:ilvl w:val="0"/>
          <w:numId w:val="15"/>
        </w:numPr>
        <w:ind w:leftChars="0" w:firstLineChars="0"/>
      </w:pPr>
      <w:r>
        <w:rPr>
          <w:rFonts w:hint="eastAsia"/>
          <w:b/>
          <w:bCs/>
        </w:rPr>
        <w:lastRenderedPageBreak/>
        <w:t>数据库、接口与中间件</w:t>
      </w:r>
    </w:p>
    <w:p w14:paraId="01A75C45" w14:textId="44D2447F" w:rsidR="00C44A83" w:rsidRDefault="00C44A83" w:rsidP="00C44A83">
      <w:pPr>
        <w:pStyle w:val="20"/>
        <w:ind w:leftChars="0" w:left="0"/>
      </w:pPr>
      <w:r>
        <w:rPr>
          <w:rFonts w:hint="eastAsia"/>
        </w:rPr>
        <w:t>本项目在实际设计中并未使用到数据库以及相关接口</w:t>
      </w:r>
      <w:r w:rsidR="00B9534A">
        <w:rPr>
          <w:rFonts w:hint="eastAsia"/>
        </w:rPr>
        <w:t>。</w:t>
      </w:r>
      <w:r>
        <w:rPr>
          <w:rFonts w:hint="eastAsia"/>
        </w:rPr>
        <w:t>未来可以使用的相关工具有：</w:t>
      </w:r>
      <w:r w:rsidRPr="00C44A83">
        <w:t>MySQ</w:t>
      </w:r>
      <w:r>
        <w:rPr>
          <w:rFonts w:hint="eastAsia"/>
        </w:rPr>
        <w:t>L</w:t>
      </w:r>
      <w:r w:rsidRPr="00C44A83">
        <w:t>作为系统的后端数据库，存储学生、教师、课程及成绩信息</w:t>
      </w:r>
      <w:r>
        <w:rPr>
          <w:rFonts w:hint="eastAsia"/>
        </w:rPr>
        <w:t>；</w:t>
      </w:r>
      <w:r w:rsidRPr="00C44A83">
        <w:t>JDBC</w:t>
      </w:r>
      <w:r w:rsidRPr="00C44A83">
        <w:t>（</w:t>
      </w:r>
      <w:r w:rsidRPr="00C44A83">
        <w:t>Java Database Connectivity</w:t>
      </w:r>
      <w:r w:rsidRPr="00C44A83">
        <w:t>）接口用于</w:t>
      </w:r>
      <w:r w:rsidRPr="00C44A83">
        <w:t xml:space="preserve"> Java </w:t>
      </w:r>
      <w:r w:rsidRPr="00C44A83">
        <w:t>应用程序与</w:t>
      </w:r>
      <w:r w:rsidRPr="00C44A83">
        <w:t xml:space="preserve"> MySQL </w:t>
      </w:r>
      <w:r w:rsidRPr="00C44A83">
        <w:t>数据库之间的连接和数据操作</w:t>
      </w:r>
      <w:r>
        <w:rPr>
          <w:rFonts w:hint="eastAsia"/>
        </w:rPr>
        <w:t>；</w:t>
      </w:r>
      <w:r w:rsidRPr="00C44A83">
        <w:t xml:space="preserve">Apache Tomcat </w:t>
      </w:r>
      <w:r w:rsidRPr="00C44A83">
        <w:t>用于系统部署和运行，主要负责处理客户端和服务器之间的通信，以及处理基于</w:t>
      </w:r>
      <w:r w:rsidRPr="00C44A83">
        <w:t xml:space="preserve"> JSP </w:t>
      </w:r>
      <w:r w:rsidRPr="00C44A83">
        <w:t>的动态网页请求。</w:t>
      </w:r>
    </w:p>
    <w:p w14:paraId="21663B0A" w14:textId="655EFB6D" w:rsidR="00B9534A" w:rsidRDefault="00B9534A" w:rsidP="00B9534A">
      <w:pPr>
        <w:pStyle w:val="20"/>
        <w:numPr>
          <w:ilvl w:val="0"/>
          <w:numId w:val="15"/>
        </w:numPr>
        <w:ind w:leftChars="0" w:firstLineChars="0"/>
        <w:rPr>
          <w:b/>
          <w:bCs/>
        </w:rPr>
      </w:pPr>
      <w:r w:rsidRPr="00B9534A">
        <w:rPr>
          <w:b/>
          <w:bCs/>
        </w:rPr>
        <w:t>辅助开发工具</w:t>
      </w:r>
    </w:p>
    <w:tbl>
      <w:tblPr>
        <w:tblStyle w:val="ae"/>
        <w:tblW w:w="0" w:type="auto"/>
        <w:tblLook w:val="04A0" w:firstRow="1" w:lastRow="0" w:firstColumn="1" w:lastColumn="0" w:noHBand="0" w:noVBand="1"/>
      </w:tblPr>
      <w:tblGrid>
        <w:gridCol w:w="1659"/>
        <w:gridCol w:w="1659"/>
        <w:gridCol w:w="1659"/>
        <w:gridCol w:w="1659"/>
        <w:gridCol w:w="1660"/>
      </w:tblGrid>
      <w:tr w:rsidR="00B9534A" w14:paraId="41DF91D7" w14:textId="77777777" w:rsidTr="00B9534A">
        <w:tc>
          <w:tcPr>
            <w:tcW w:w="1659" w:type="dxa"/>
            <w:shd w:val="clear" w:color="auto" w:fill="BFBFBF" w:themeFill="background1" w:themeFillShade="BF"/>
          </w:tcPr>
          <w:p w14:paraId="759FFE1A" w14:textId="75DD1FA4" w:rsidR="00B9534A" w:rsidRDefault="00B9534A" w:rsidP="00B9534A">
            <w:pPr>
              <w:pStyle w:val="20"/>
              <w:ind w:leftChars="0" w:left="0" w:firstLineChars="0" w:firstLine="0"/>
              <w:jc w:val="center"/>
              <w:rPr>
                <w:b/>
                <w:bCs/>
              </w:rPr>
            </w:pPr>
            <w:r w:rsidRPr="00B9534A">
              <w:rPr>
                <w:b/>
                <w:bCs/>
              </w:rPr>
              <w:t>产品名称</w:t>
            </w:r>
          </w:p>
        </w:tc>
        <w:tc>
          <w:tcPr>
            <w:tcW w:w="1659" w:type="dxa"/>
            <w:shd w:val="clear" w:color="auto" w:fill="BFBFBF" w:themeFill="background1" w:themeFillShade="BF"/>
          </w:tcPr>
          <w:p w14:paraId="15E42342" w14:textId="4F1E3581" w:rsidR="00B9534A" w:rsidRDefault="00B9534A" w:rsidP="00B9534A">
            <w:pPr>
              <w:pStyle w:val="20"/>
              <w:ind w:leftChars="0" w:left="0" w:firstLineChars="0" w:firstLine="0"/>
              <w:jc w:val="center"/>
              <w:rPr>
                <w:b/>
                <w:bCs/>
              </w:rPr>
            </w:pPr>
            <w:r w:rsidRPr="00B9534A">
              <w:rPr>
                <w:b/>
                <w:bCs/>
              </w:rPr>
              <w:t>发行厂商</w:t>
            </w:r>
          </w:p>
        </w:tc>
        <w:tc>
          <w:tcPr>
            <w:tcW w:w="1659" w:type="dxa"/>
            <w:shd w:val="clear" w:color="auto" w:fill="BFBFBF" w:themeFill="background1" w:themeFillShade="BF"/>
          </w:tcPr>
          <w:p w14:paraId="6C295F89" w14:textId="5AC9512D" w:rsidR="00B9534A" w:rsidRDefault="00B9534A" w:rsidP="00B9534A">
            <w:pPr>
              <w:pStyle w:val="20"/>
              <w:ind w:leftChars="0" w:left="0" w:firstLineChars="0" w:firstLine="0"/>
              <w:jc w:val="center"/>
              <w:rPr>
                <w:b/>
                <w:bCs/>
              </w:rPr>
            </w:pPr>
            <w:r w:rsidRPr="00B9534A">
              <w:rPr>
                <w:b/>
                <w:bCs/>
              </w:rPr>
              <w:t>版本号</w:t>
            </w:r>
          </w:p>
        </w:tc>
        <w:tc>
          <w:tcPr>
            <w:tcW w:w="1659" w:type="dxa"/>
            <w:shd w:val="clear" w:color="auto" w:fill="BFBFBF" w:themeFill="background1" w:themeFillShade="BF"/>
          </w:tcPr>
          <w:p w14:paraId="0A42EC54" w14:textId="541D8986" w:rsidR="00B9534A" w:rsidRDefault="00B9534A" w:rsidP="00B9534A">
            <w:pPr>
              <w:pStyle w:val="20"/>
              <w:ind w:leftChars="0" w:left="0" w:firstLineChars="0" w:firstLine="0"/>
              <w:jc w:val="center"/>
              <w:rPr>
                <w:b/>
                <w:bCs/>
              </w:rPr>
            </w:pPr>
            <w:r w:rsidRPr="00B9534A">
              <w:rPr>
                <w:b/>
                <w:bCs/>
              </w:rPr>
              <w:t>补丁包版本号</w:t>
            </w:r>
          </w:p>
        </w:tc>
        <w:tc>
          <w:tcPr>
            <w:tcW w:w="1660" w:type="dxa"/>
            <w:shd w:val="clear" w:color="auto" w:fill="BFBFBF" w:themeFill="background1" w:themeFillShade="BF"/>
          </w:tcPr>
          <w:p w14:paraId="4471192C" w14:textId="119C6DE6" w:rsidR="00B9534A" w:rsidRDefault="00B9534A" w:rsidP="00B9534A">
            <w:pPr>
              <w:pStyle w:val="20"/>
              <w:ind w:leftChars="0" w:left="0" w:firstLineChars="0" w:firstLine="0"/>
              <w:jc w:val="center"/>
              <w:rPr>
                <w:b/>
                <w:bCs/>
              </w:rPr>
            </w:pPr>
            <w:r w:rsidRPr="00B9534A">
              <w:rPr>
                <w:b/>
                <w:bCs/>
              </w:rPr>
              <w:t>语言或代码集</w:t>
            </w:r>
          </w:p>
        </w:tc>
      </w:tr>
      <w:tr w:rsidR="00B9534A" w14:paraId="14BBF98F" w14:textId="77777777" w:rsidTr="00B9534A">
        <w:tc>
          <w:tcPr>
            <w:tcW w:w="1659" w:type="dxa"/>
          </w:tcPr>
          <w:p w14:paraId="38EAAB50" w14:textId="669BD95B" w:rsidR="00B9534A" w:rsidRPr="00B9534A" w:rsidRDefault="00B9534A" w:rsidP="00B9534A">
            <w:pPr>
              <w:pStyle w:val="20"/>
              <w:spacing w:line="480" w:lineRule="auto"/>
              <w:ind w:leftChars="0" w:left="0" w:firstLineChars="0" w:firstLine="0"/>
            </w:pPr>
            <w:r w:rsidRPr="00B9534A">
              <w:t>Git</w:t>
            </w:r>
          </w:p>
        </w:tc>
        <w:tc>
          <w:tcPr>
            <w:tcW w:w="1659" w:type="dxa"/>
          </w:tcPr>
          <w:p w14:paraId="1DBAFD79" w14:textId="5E2C99F7" w:rsidR="00B9534A" w:rsidRPr="00B9534A" w:rsidRDefault="00B9534A" w:rsidP="00B9534A">
            <w:pPr>
              <w:pStyle w:val="20"/>
              <w:spacing w:after="0" w:line="480" w:lineRule="auto"/>
              <w:ind w:leftChars="0" w:left="0" w:firstLineChars="0" w:firstLine="0"/>
              <w:jc w:val="left"/>
            </w:pPr>
            <w:r w:rsidRPr="00B9534A">
              <w:t xml:space="preserve">Git </w:t>
            </w:r>
            <w:r w:rsidRPr="00B9534A">
              <w:t>开发团队</w:t>
            </w:r>
          </w:p>
        </w:tc>
        <w:tc>
          <w:tcPr>
            <w:tcW w:w="165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9534A" w:rsidRPr="00B9534A" w14:paraId="1FA9EE21" w14:textId="77777777" w:rsidTr="00B9534A">
              <w:trPr>
                <w:tblCellSpacing w:w="15" w:type="dxa"/>
              </w:trPr>
              <w:tc>
                <w:tcPr>
                  <w:tcW w:w="0" w:type="auto"/>
                  <w:vAlign w:val="center"/>
                  <w:hideMark/>
                </w:tcPr>
                <w:p w14:paraId="132F7BB8" w14:textId="77777777" w:rsidR="00B9534A" w:rsidRPr="00B9534A" w:rsidRDefault="00B9534A" w:rsidP="00B9534A">
                  <w:pPr>
                    <w:pStyle w:val="20"/>
                  </w:pPr>
                </w:p>
              </w:tc>
            </w:tr>
          </w:tbl>
          <w:p w14:paraId="552128E0" w14:textId="77777777" w:rsidR="00B9534A" w:rsidRPr="00B9534A" w:rsidRDefault="00B9534A" w:rsidP="00B9534A">
            <w:pPr>
              <w:pStyle w:val="20"/>
              <w:rPr>
                <w:vanish/>
              </w:rPr>
            </w:pPr>
          </w:p>
          <w:p w14:paraId="299AC388" w14:textId="32EB36FC" w:rsidR="00B9534A" w:rsidRPr="00B9534A" w:rsidRDefault="00B9534A" w:rsidP="00B9534A">
            <w:pPr>
              <w:pStyle w:val="20"/>
              <w:spacing w:line="360" w:lineRule="auto"/>
              <w:ind w:leftChars="0" w:left="0" w:firstLineChars="0" w:firstLine="0"/>
            </w:pPr>
            <w:r w:rsidRPr="00B9534A">
              <w:rPr>
                <w:rFonts w:hint="eastAsia"/>
              </w:rPr>
              <w:t>2.42.0</w:t>
            </w:r>
          </w:p>
        </w:tc>
        <w:tc>
          <w:tcPr>
            <w:tcW w:w="1659" w:type="dxa"/>
          </w:tcPr>
          <w:p w14:paraId="314BF134" w14:textId="37578FCB" w:rsidR="00B9534A" w:rsidRPr="00B9534A" w:rsidRDefault="00B9534A" w:rsidP="00B9534A">
            <w:pPr>
              <w:pStyle w:val="20"/>
              <w:spacing w:line="480" w:lineRule="auto"/>
              <w:ind w:leftChars="0" w:left="0" w:firstLineChars="0" w:firstLine="0"/>
            </w:pPr>
            <w:r>
              <w:rPr>
                <w:rFonts w:hint="eastAsia"/>
              </w:rPr>
              <w:t>N/A</w:t>
            </w:r>
          </w:p>
        </w:tc>
        <w:tc>
          <w:tcPr>
            <w:tcW w:w="1660" w:type="dxa"/>
          </w:tcPr>
          <w:p w14:paraId="49712597" w14:textId="68F9FC1E" w:rsidR="00B9534A" w:rsidRPr="00B9534A" w:rsidRDefault="00B9534A" w:rsidP="00B9534A">
            <w:pPr>
              <w:pStyle w:val="20"/>
              <w:spacing w:line="480" w:lineRule="auto"/>
              <w:ind w:leftChars="0" w:left="0" w:firstLineChars="0" w:firstLine="0"/>
            </w:pPr>
            <w:r w:rsidRPr="00B9534A">
              <w:rPr>
                <w:rFonts w:hint="eastAsia"/>
              </w:rPr>
              <w:t>N/A</w:t>
            </w:r>
          </w:p>
        </w:tc>
      </w:tr>
      <w:tr w:rsidR="001E01D6" w14:paraId="07589C65" w14:textId="77777777" w:rsidTr="00B9534A">
        <w:tc>
          <w:tcPr>
            <w:tcW w:w="1659" w:type="dxa"/>
          </w:tcPr>
          <w:p w14:paraId="26878C1C" w14:textId="0BA1E200" w:rsidR="001E01D6" w:rsidRPr="00B9534A" w:rsidRDefault="001E01D6" w:rsidP="00B9534A">
            <w:pPr>
              <w:pStyle w:val="20"/>
              <w:spacing w:line="480" w:lineRule="auto"/>
              <w:ind w:leftChars="0" w:left="0" w:firstLineChars="0" w:firstLine="0"/>
            </w:pPr>
            <w:r w:rsidRPr="001E01D6">
              <w:t>Maven</w:t>
            </w:r>
          </w:p>
        </w:tc>
        <w:tc>
          <w:tcPr>
            <w:tcW w:w="1659" w:type="dxa"/>
          </w:tcPr>
          <w:p w14:paraId="3916DEB8" w14:textId="36E93502" w:rsidR="001E01D6" w:rsidRPr="00B9534A" w:rsidRDefault="001E01D6" w:rsidP="001E01D6">
            <w:pPr>
              <w:pStyle w:val="20"/>
              <w:spacing w:after="0"/>
              <w:ind w:leftChars="0" w:left="0" w:firstLineChars="0" w:firstLine="0"/>
              <w:jc w:val="left"/>
            </w:pPr>
            <w:r w:rsidRPr="001E01D6">
              <w:t xml:space="preserve">Apache </w:t>
            </w:r>
            <w:r w:rsidRPr="001E01D6">
              <w:t>软件基金会</w:t>
            </w:r>
          </w:p>
        </w:tc>
        <w:tc>
          <w:tcPr>
            <w:tcW w:w="1659" w:type="dxa"/>
          </w:tcPr>
          <w:p w14:paraId="3D6B1CCC" w14:textId="71FB97FF" w:rsidR="001E01D6" w:rsidRPr="00B9534A" w:rsidRDefault="001E01D6" w:rsidP="001E01D6">
            <w:pPr>
              <w:pStyle w:val="20"/>
              <w:spacing w:line="480" w:lineRule="auto"/>
              <w:ind w:leftChars="0" w:left="0" w:firstLineChars="0" w:firstLine="0"/>
            </w:pPr>
            <w:r>
              <w:rPr>
                <w:rFonts w:hint="eastAsia"/>
              </w:rPr>
              <w:t>3.9.5</w:t>
            </w:r>
          </w:p>
        </w:tc>
        <w:tc>
          <w:tcPr>
            <w:tcW w:w="1659" w:type="dxa"/>
          </w:tcPr>
          <w:p w14:paraId="513CA3C9" w14:textId="411F622F" w:rsidR="001E01D6" w:rsidRDefault="001E01D6" w:rsidP="00B9534A">
            <w:pPr>
              <w:pStyle w:val="20"/>
              <w:spacing w:line="480" w:lineRule="auto"/>
              <w:ind w:leftChars="0" w:left="0" w:firstLineChars="0" w:firstLine="0"/>
            </w:pPr>
            <w:r>
              <w:rPr>
                <w:rFonts w:hint="eastAsia"/>
              </w:rPr>
              <w:t>N/A</w:t>
            </w:r>
          </w:p>
        </w:tc>
        <w:tc>
          <w:tcPr>
            <w:tcW w:w="1660" w:type="dxa"/>
          </w:tcPr>
          <w:p w14:paraId="1E644285" w14:textId="3C295C9E" w:rsidR="001E01D6" w:rsidRPr="00BF246F" w:rsidRDefault="00BF246F" w:rsidP="00BF246F">
            <w:pPr>
              <w:pStyle w:val="20"/>
              <w:ind w:leftChars="0" w:left="0" w:firstLineChars="0" w:firstLine="0"/>
            </w:pPr>
            <w:r w:rsidRPr="00BF246F">
              <w:t xml:space="preserve">POM </w:t>
            </w:r>
            <w:r w:rsidRPr="00BF246F">
              <w:t>配置文件</w:t>
            </w:r>
            <w:r w:rsidRPr="00BF246F">
              <w:t>(XML)</w:t>
            </w:r>
          </w:p>
        </w:tc>
      </w:tr>
    </w:tbl>
    <w:p w14:paraId="34939A9F" w14:textId="58452D55" w:rsidR="00B9534A" w:rsidRDefault="00BF246F" w:rsidP="002871DF">
      <w:pPr>
        <w:pStyle w:val="20"/>
        <w:spacing w:before="240"/>
        <w:ind w:leftChars="0" w:left="0"/>
      </w:pPr>
      <w:r w:rsidRPr="00BF246F">
        <w:t xml:space="preserve">Git </w:t>
      </w:r>
      <w:r w:rsidRPr="00BF246F">
        <w:t>是一个开源的分布式版本控制系统，由</w:t>
      </w:r>
      <w:r w:rsidRPr="00BF246F">
        <w:t xml:space="preserve"> Linus Torvalds </w:t>
      </w:r>
      <w:r w:rsidRPr="00BF246F">
        <w:t>创建，用于有效、高速地处理从小到大的项目版本管理。</w:t>
      </w:r>
      <w:r w:rsidRPr="00BF246F">
        <w:t xml:space="preserve">Git </w:t>
      </w:r>
      <w:r w:rsidRPr="00BF246F">
        <w:t>是目前世界上最流行的版本控制系统，被广泛用于软件开发中，以便于代码的版本控制和多人协作。每个开发者的</w:t>
      </w:r>
      <w:proofErr w:type="gramStart"/>
      <w:r w:rsidRPr="00BF246F">
        <w:t>本地都</w:t>
      </w:r>
      <w:proofErr w:type="gramEnd"/>
      <w:r w:rsidRPr="00BF246F">
        <w:t>保存有完整的代码仓库，包括代码、提交历史和分支等。</w:t>
      </w:r>
      <w:r>
        <w:rPr>
          <w:rFonts w:hint="eastAsia"/>
        </w:rPr>
        <w:t>此外，</w:t>
      </w:r>
      <w:r>
        <w:rPr>
          <w:rFonts w:hint="eastAsia"/>
        </w:rPr>
        <w:t>Git</w:t>
      </w:r>
      <w:r>
        <w:rPr>
          <w:rFonts w:hint="eastAsia"/>
        </w:rPr>
        <w:t>还</w:t>
      </w:r>
      <w:r w:rsidRPr="00BF246F">
        <w:t>支持快速切换的分支（</w:t>
      </w:r>
      <w:r w:rsidRPr="00BF246F">
        <w:t>Branch</w:t>
      </w:r>
      <w:r w:rsidRPr="00BF246F">
        <w:t>）和合并（</w:t>
      </w:r>
      <w:r w:rsidRPr="00BF246F">
        <w:t>Merge</w:t>
      </w:r>
      <w:r w:rsidRPr="00BF246F">
        <w:t>），方便开发者进行非线性开发。</w:t>
      </w:r>
    </w:p>
    <w:p w14:paraId="6381432E" w14:textId="25FE3F64" w:rsidR="00BF246F" w:rsidRPr="00BF246F" w:rsidRDefault="002871DF" w:rsidP="00BF246F">
      <w:pPr>
        <w:pStyle w:val="20"/>
        <w:ind w:leftChars="0" w:left="0" w:firstLine="422"/>
      </w:pPr>
      <w:r w:rsidRPr="002871DF">
        <w:rPr>
          <w:b/>
          <w:bCs/>
        </w:rPr>
        <w:t>Maven</w:t>
      </w:r>
      <w:r w:rsidRPr="002871DF">
        <w:t xml:space="preserve"> </w:t>
      </w:r>
      <w:r w:rsidRPr="002871DF">
        <w:t>是一个项目管理和构建自动化工具，主要服务于基于</w:t>
      </w:r>
      <w:r w:rsidRPr="002871DF">
        <w:t xml:space="preserve"> Java </w:t>
      </w:r>
      <w:r w:rsidRPr="002871DF">
        <w:t>的项目。</w:t>
      </w:r>
      <w:r w:rsidRPr="002871DF">
        <w:t xml:space="preserve">Maven </w:t>
      </w:r>
      <w:r w:rsidRPr="002871DF">
        <w:t>可以看作是一个项目管理和构建工具，它使用一个名为</w:t>
      </w:r>
      <w:r w:rsidRPr="002871DF">
        <w:t xml:space="preserve"> POM</w:t>
      </w:r>
      <w:r w:rsidRPr="002871DF">
        <w:t>（</w:t>
      </w:r>
      <w:r w:rsidRPr="002871DF">
        <w:t>Project Object Model</w:t>
      </w:r>
      <w:r w:rsidRPr="002871DF">
        <w:t>，项目对象模型）的</w:t>
      </w:r>
      <w:r w:rsidRPr="002871DF">
        <w:t xml:space="preserve"> XML </w:t>
      </w:r>
      <w:r w:rsidRPr="002871DF">
        <w:t>文件来描述项目的构建过程、依赖关系等。</w:t>
      </w:r>
      <w:r>
        <w:rPr>
          <w:rFonts w:hint="eastAsia"/>
        </w:rPr>
        <w:t>它提供了</w:t>
      </w:r>
      <w:r w:rsidRPr="002871DF">
        <w:t>自动处理项目依赖，包括依赖的下载、更新和版本控制</w:t>
      </w:r>
      <w:r>
        <w:rPr>
          <w:rFonts w:hint="eastAsia"/>
        </w:rPr>
        <w:t>的功能，</w:t>
      </w:r>
      <w:r w:rsidRPr="002871DF">
        <w:t>使用</w:t>
      </w:r>
      <w:r w:rsidRPr="002871DF">
        <w:t xml:space="preserve"> POM </w:t>
      </w:r>
      <w:r w:rsidRPr="002871DF">
        <w:t>文件定义项目结构和配置信息</w:t>
      </w:r>
      <w:r>
        <w:rPr>
          <w:rFonts w:hint="eastAsia"/>
        </w:rPr>
        <w:t>，</w:t>
      </w:r>
      <w:r w:rsidRPr="002871DF">
        <w:t>通过插件和目标（</w:t>
      </w:r>
      <w:r w:rsidRPr="002871DF">
        <w:t>Goals</w:t>
      </w:r>
      <w:r w:rsidRPr="002871DF">
        <w:t>）来执行特定的构建任务，如编译、测试、打包等</w:t>
      </w:r>
      <w:r>
        <w:rPr>
          <w:rFonts w:hint="eastAsia"/>
        </w:rPr>
        <w:t>。</w:t>
      </w:r>
    </w:p>
    <w:p w14:paraId="5C396532" w14:textId="77777777" w:rsidR="00AB1BFC" w:rsidRDefault="00AB1BFC" w:rsidP="00AB1BFC">
      <w:pPr>
        <w:pStyle w:val="2"/>
        <w:spacing w:line="413" w:lineRule="auto"/>
      </w:pPr>
      <w:bookmarkStart w:id="20" w:name="_Toc120328611"/>
      <w:bookmarkStart w:id="21" w:name="_Toc127799131"/>
      <w:bookmarkStart w:id="22" w:name="_Toc183179483"/>
      <w:r>
        <w:rPr>
          <w:rFonts w:hint="eastAsia"/>
        </w:rPr>
        <w:t>硬件环境</w:t>
      </w:r>
      <w:bookmarkEnd w:id="20"/>
      <w:bookmarkEnd w:id="21"/>
      <w:bookmarkEnd w:id="22"/>
    </w:p>
    <w:p w14:paraId="4005EECF" w14:textId="30A5610D" w:rsidR="000A1413" w:rsidRDefault="000A1413" w:rsidP="000A1413">
      <w:pPr>
        <w:pStyle w:val="ab"/>
        <w:numPr>
          <w:ilvl w:val="0"/>
          <w:numId w:val="15"/>
        </w:numPr>
        <w:spacing w:after="240"/>
        <w:ind w:firstLineChars="0"/>
        <w:rPr>
          <w:b/>
          <w:bCs/>
        </w:rPr>
      </w:pPr>
      <w:r>
        <w:rPr>
          <w:rFonts w:hint="eastAsia"/>
          <w:b/>
          <w:bCs/>
        </w:rPr>
        <w:t>开发设备（工作站</w:t>
      </w:r>
      <w:r w:rsidRPr="000A1413">
        <w:rPr>
          <w:rFonts w:hint="eastAsia"/>
          <w:b/>
          <w:bCs/>
        </w:rPr>
        <w:t>）</w:t>
      </w:r>
    </w:p>
    <w:tbl>
      <w:tblPr>
        <w:tblStyle w:val="ae"/>
        <w:tblW w:w="0" w:type="auto"/>
        <w:tblLook w:val="04A0" w:firstRow="1" w:lastRow="0" w:firstColumn="1" w:lastColumn="0" w:noHBand="0" w:noVBand="1"/>
      </w:tblPr>
      <w:tblGrid>
        <w:gridCol w:w="1413"/>
        <w:gridCol w:w="6883"/>
      </w:tblGrid>
      <w:tr w:rsidR="000A1413" w14:paraId="0CD7189B" w14:textId="77777777" w:rsidTr="000A1413">
        <w:tc>
          <w:tcPr>
            <w:tcW w:w="1413" w:type="dxa"/>
            <w:shd w:val="clear" w:color="auto" w:fill="BFBFBF" w:themeFill="background1" w:themeFillShade="BF"/>
          </w:tcPr>
          <w:p w14:paraId="01F588DD" w14:textId="5F64E710" w:rsidR="000A1413" w:rsidRDefault="000A1413" w:rsidP="000A1413">
            <w:pPr>
              <w:ind w:firstLineChars="0" w:firstLine="0"/>
              <w:rPr>
                <w:b/>
                <w:bCs/>
              </w:rPr>
            </w:pPr>
            <w:r>
              <w:rPr>
                <w:rFonts w:hint="eastAsia"/>
                <w:b/>
                <w:bCs/>
              </w:rPr>
              <w:t>参数</w:t>
            </w:r>
          </w:p>
        </w:tc>
        <w:tc>
          <w:tcPr>
            <w:tcW w:w="6883" w:type="dxa"/>
            <w:shd w:val="clear" w:color="auto" w:fill="BFBFBF" w:themeFill="background1" w:themeFillShade="BF"/>
          </w:tcPr>
          <w:p w14:paraId="43902B3A" w14:textId="321D0B53" w:rsidR="000A1413" w:rsidRDefault="000A1413" w:rsidP="000A1413">
            <w:pPr>
              <w:ind w:firstLineChars="0" w:firstLine="0"/>
              <w:rPr>
                <w:b/>
                <w:bCs/>
              </w:rPr>
            </w:pPr>
            <w:r>
              <w:rPr>
                <w:rFonts w:hint="eastAsia"/>
                <w:b/>
                <w:bCs/>
              </w:rPr>
              <w:t>描述</w:t>
            </w:r>
          </w:p>
        </w:tc>
      </w:tr>
      <w:tr w:rsidR="000A1413" w14:paraId="6ABEB2BE" w14:textId="77777777" w:rsidTr="000A1413">
        <w:tc>
          <w:tcPr>
            <w:tcW w:w="1413" w:type="dxa"/>
          </w:tcPr>
          <w:p w14:paraId="32D7B632" w14:textId="41585780" w:rsidR="000A1413" w:rsidRDefault="000A1413" w:rsidP="000A1413">
            <w:pPr>
              <w:ind w:firstLineChars="0" w:firstLine="0"/>
              <w:rPr>
                <w:b/>
                <w:bCs/>
              </w:rPr>
            </w:pPr>
            <w:r w:rsidRPr="000A1413">
              <w:rPr>
                <w:b/>
                <w:bCs/>
              </w:rPr>
              <w:t>机型</w:t>
            </w:r>
          </w:p>
        </w:tc>
        <w:tc>
          <w:tcPr>
            <w:tcW w:w="6883" w:type="dxa"/>
          </w:tcPr>
          <w:p w14:paraId="1875655F" w14:textId="5396521C" w:rsidR="000A1413" w:rsidRPr="000A1413" w:rsidRDefault="000A1413" w:rsidP="000A1413">
            <w:pPr>
              <w:ind w:firstLineChars="0" w:firstLine="0"/>
            </w:pPr>
            <w:r w:rsidRPr="000A1413">
              <w:t>Lenovo ThinkPad E14</w:t>
            </w:r>
          </w:p>
        </w:tc>
      </w:tr>
      <w:tr w:rsidR="000A1413" w14:paraId="73D94898" w14:textId="77777777" w:rsidTr="000A1413">
        <w:tc>
          <w:tcPr>
            <w:tcW w:w="1413" w:type="dxa"/>
          </w:tcPr>
          <w:p w14:paraId="30DC1CEF" w14:textId="1C9F667C" w:rsidR="000A1413" w:rsidRDefault="000A1413" w:rsidP="000A1413">
            <w:pPr>
              <w:ind w:firstLineChars="0" w:firstLine="0"/>
              <w:rPr>
                <w:b/>
                <w:bCs/>
              </w:rPr>
            </w:pPr>
            <w:r w:rsidRPr="000A1413">
              <w:rPr>
                <w:b/>
                <w:bCs/>
              </w:rPr>
              <w:t>主频</w:t>
            </w:r>
          </w:p>
        </w:tc>
        <w:tc>
          <w:tcPr>
            <w:tcW w:w="6883" w:type="dxa"/>
          </w:tcPr>
          <w:p w14:paraId="074EC49C" w14:textId="32EF614D" w:rsidR="000A1413" w:rsidRPr="000A1413" w:rsidRDefault="000A1413" w:rsidP="000A1413">
            <w:pPr>
              <w:ind w:firstLineChars="0" w:firstLine="0"/>
            </w:pPr>
            <w:r w:rsidRPr="000A1413">
              <w:t>1.6 GHz (Intel Core i5-10210U</w:t>
            </w:r>
            <w:r w:rsidRPr="000A1413">
              <w:t>，</w:t>
            </w:r>
            <w:proofErr w:type="gramStart"/>
            <w:r w:rsidRPr="000A1413">
              <w:t>四核心</w:t>
            </w:r>
            <w:proofErr w:type="gramEnd"/>
            <w:r w:rsidRPr="000A1413">
              <w:t>处理器</w:t>
            </w:r>
            <w:r w:rsidRPr="000A1413">
              <w:t>)</w:t>
            </w:r>
          </w:p>
        </w:tc>
      </w:tr>
      <w:tr w:rsidR="000A1413" w14:paraId="2CE535A3" w14:textId="77777777" w:rsidTr="000A1413">
        <w:tc>
          <w:tcPr>
            <w:tcW w:w="1413" w:type="dxa"/>
          </w:tcPr>
          <w:p w14:paraId="71C2EAB3" w14:textId="0F8D2869" w:rsidR="000A1413" w:rsidRDefault="000A1413" w:rsidP="000A1413">
            <w:pPr>
              <w:ind w:firstLineChars="0" w:firstLine="0"/>
              <w:rPr>
                <w:b/>
                <w:bCs/>
              </w:rPr>
            </w:pPr>
            <w:r w:rsidRPr="000A1413">
              <w:rPr>
                <w:b/>
                <w:bCs/>
              </w:rPr>
              <w:t>内存容量</w:t>
            </w:r>
          </w:p>
        </w:tc>
        <w:tc>
          <w:tcPr>
            <w:tcW w:w="6883" w:type="dxa"/>
          </w:tcPr>
          <w:p w14:paraId="5DB2BC0D" w14:textId="123A1C47" w:rsidR="000A1413" w:rsidRPr="000A1413" w:rsidRDefault="000A1413" w:rsidP="000A1413">
            <w:pPr>
              <w:ind w:firstLineChars="0" w:firstLine="0"/>
            </w:pPr>
            <w:r w:rsidRPr="000A1413">
              <w:t>8 GB DDR4</w:t>
            </w:r>
          </w:p>
        </w:tc>
      </w:tr>
      <w:tr w:rsidR="000A1413" w14:paraId="3030C52A" w14:textId="77777777" w:rsidTr="000A1413">
        <w:tc>
          <w:tcPr>
            <w:tcW w:w="1413" w:type="dxa"/>
          </w:tcPr>
          <w:p w14:paraId="70476BCE" w14:textId="20C25D25" w:rsidR="000A1413" w:rsidRDefault="000A1413" w:rsidP="000A1413">
            <w:pPr>
              <w:ind w:firstLineChars="0" w:firstLine="0"/>
              <w:rPr>
                <w:b/>
                <w:bCs/>
              </w:rPr>
            </w:pPr>
            <w:r w:rsidRPr="000A1413">
              <w:rPr>
                <w:b/>
                <w:bCs/>
              </w:rPr>
              <w:t>磁盘容量</w:t>
            </w:r>
          </w:p>
        </w:tc>
        <w:tc>
          <w:tcPr>
            <w:tcW w:w="6883" w:type="dxa"/>
          </w:tcPr>
          <w:p w14:paraId="7EFFA383" w14:textId="083B6DCC" w:rsidR="000A1413" w:rsidRPr="000A1413" w:rsidRDefault="000A1413" w:rsidP="000A1413">
            <w:pPr>
              <w:ind w:firstLineChars="0" w:firstLine="0"/>
            </w:pPr>
            <w:r w:rsidRPr="000A1413">
              <w:t>256 GB SSD</w:t>
            </w:r>
          </w:p>
        </w:tc>
      </w:tr>
      <w:tr w:rsidR="000A1413" w14:paraId="31FD6455" w14:textId="77777777" w:rsidTr="000A1413">
        <w:tc>
          <w:tcPr>
            <w:tcW w:w="1413" w:type="dxa"/>
          </w:tcPr>
          <w:p w14:paraId="5A089760" w14:textId="47042179" w:rsidR="000A1413" w:rsidRDefault="000A1413" w:rsidP="000A1413">
            <w:pPr>
              <w:ind w:firstLineChars="0" w:firstLine="0"/>
              <w:rPr>
                <w:b/>
                <w:bCs/>
              </w:rPr>
            </w:pPr>
            <w:r w:rsidRPr="000A1413">
              <w:rPr>
                <w:b/>
                <w:bCs/>
              </w:rPr>
              <w:t>特殊部件</w:t>
            </w:r>
          </w:p>
        </w:tc>
        <w:tc>
          <w:tcPr>
            <w:tcW w:w="6883" w:type="dxa"/>
          </w:tcPr>
          <w:p w14:paraId="16A423C8" w14:textId="09A3FF90" w:rsidR="000A1413" w:rsidRPr="000A1413" w:rsidRDefault="000A1413" w:rsidP="000A1413">
            <w:pPr>
              <w:ind w:firstLineChars="0" w:firstLine="0"/>
            </w:pPr>
            <w:r>
              <w:rPr>
                <w:rFonts w:hint="eastAsia"/>
              </w:rPr>
              <w:t>无</w:t>
            </w:r>
          </w:p>
        </w:tc>
      </w:tr>
      <w:tr w:rsidR="000A1413" w14:paraId="475DBE82" w14:textId="77777777" w:rsidTr="000A1413">
        <w:tc>
          <w:tcPr>
            <w:tcW w:w="1413" w:type="dxa"/>
          </w:tcPr>
          <w:p w14:paraId="60FEDEF4" w14:textId="4B03BE64" w:rsidR="000A1413" w:rsidRDefault="000A1413" w:rsidP="000A1413">
            <w:pPr>
              <w:ind w:firstLineChars="0" w:firstLine="0"/>
              <w:rPr>
                <w:b/>
                <w:bCs/>
              </w:rPr>
            </w:pPr>
            <w:r w:rsidRPr="000A1413">
              <w:rPr>
                <w:b/>
                <w:bCs/>
              </w:rPr>
              <w:t>操作系统</w:t>
            </w:r>
          </w:p>
        </w:tc>
        <w:tc>
          <w:tcPr>
            <w:tcW w:w="6883" w:type="dxa"/>
          </w:tcPr>
          <w:p w14:paraId="2CBC1AD2" w14:textId="38EA482F" w:rsidR="000A1413" w:rsidRPr="000A1413" w:rsidRDefault="000A1413" w:rsidP="000A1413">
            <w:pPr>
              <w:ind w:firstLineChars="0" w:firstLine="0"/>
            </w:pPr>
            <w:r w:rsidRPr="000A1413">
              <w:t>Windows 10 Professional (64-bit)</w:t>
            </w:r>
          </w:p>
        </w:tc>
      </w:tr>
      <w:tr w:rsidR="000A1413" w14:paraId="38135930" w14:textId="77777777" w:rsidTr="000A1413">
        <w:tc>
          <w:tcPr>
            <w:tcW w:w="1413" w:type="dxa"/>
          </w:tcPr>
          <w:p w14:paraId="7262615B" w14:textId="4EAC6D01" w:rsidR="000A1413" w:rsidRDefault="000A1413" w:rsidP="000A1413">
            <w:pPr>
              <w:ind w:firstLineChars="0" w:firstLine="0"/>
              <w:rPr>
                <w:b/>
                <w:bCs/>
              </w:rPr>
            </w:pPr>
            <w:r w:rsidRPr="000A1413">
              <w:rPr>
                <w:b/>
                <w:bCs/>
              </w:rPr>
              <w:t>使用位置</w:t>
            </w:r>
          </w:p>
        </w:tc>
        <w:tc>
          <w:tcPr>
            <w:tcW w:w="6883" w:type="dxa"/>
          </w:tcPr>
          <w:p w14:paraId="433DE1FC" w14:textId="2C34EA76" w:rsidR="000A1413" w:rsidRPr="000A1413" w:rsidRDefault="000A1413" w:rsidP="000A1413">
            <w:pPr>
              <w:ind w:firstLineChars="0" w:firstLine="0"/>
            </w:pPr>
            <w:r w:rsidRPr="000A1413">
              <w:t>开发团队使用，用于代码编写和调试</w:t>
            </w:r>
          </w:p>
        </w:tc>
      </w:tr>
      <w:tr w:rsidR="000A1413" w14:paraId="4B9E49FA" w14:textId="77777777" w:rsidTr="000A1413">
        <w:tc>
          <w:tcPr>
            <w:tcW w:w="1413" w:type="dxa"/>
          </w:tcPr>
          <w:p w14:paraId="1D4437F9" w14:textId="0E92C85F" w:rsidR="000A1413" w:rsidRPr="000A1413" w:rsidRDefault="000A1413" w:rsidP="000A1413">
            <w:pPr>
              <w:ind w:firstLineChars="0" w:firstLine="0"/>
              <w:rPr>
                <w:b/>
                <w:bCs/>
              </w:rPr>
            </w:pPr>
            <w:r w:rsidRPr="000A1413">
              <w:rPr>
                <w:b/>
                <w:bCs/>
              </w:rPr>
              <w:t>用途</w:t>
            </w:r>
          </w:p>
        </w:tc>
        <w:tc>
          <w:tcPr>
            <w:tcW w:w="6883" w:type="dxa"/>
          </w:tcPr>
          <w:p w14:paraId="5D24109D" w14:textId="4D8606EC" w:rsidR="000A1413" w:rsidRPr="000A1413" w:rsidRDefault="000A1413" w:rsidP="000A1413">
            <w:pPr>
              <w:ind w:firstLineChars="0" w:firstLine="0"/>
            </w:pPr>
            <w:r w:rsidRPr="000A1413">
              <w:t>运行</w:t>
            </w:r>
            <w:r w:rsidRPr="000A1413">
              <w:t xml:space="preserve"> Eclipse IDE </w:t>
            </w:r>
            <w:r w:rsidRPr="000A1413">
              <w:t>进行代码开发与本地调试，测试基本功能实现</w:t>
            </w:r>
          </w:p>
        </w:tc>
      </w:tr>
    </w:tbl>
    <w:p w14:paraId="2E72E3B5" w14:textId="77777777" w:rsidR="000A1413" w:rsidRDefault="000A1413" w:rsidP="000A1413">
      <w:pPr>
        <w:pStyle w:val="20"/>
        <w:ind w:leftChars="0" w:left="0" w:firstLineChars="0" w:firstLine="0"/>
      </w:pPr>
    </w:p>
    <w:p w14:paraId="0C8A3E7E" w14:textId="5B222720" w:rsidR="000A1413" w:rsidRDefault="000A1413" w:rsidP="000A1413">
      <w:pPr>
        <w:pStyle w:val="20"/>
        <w:numPr>
          <w:ilvl w:val="0"/>
          <w:numId w:val="15"/>
        </w:numPr>
        <w:ind w:leftChars="0" w:firstLineChars="0"/>
        <w:rPr>
          <w:b/>
          <w:bCs/>
        </w:rPr>
      </w:pPr>
      <w:r w:rsidRPr="000A1413">
        <w:rPr>
          <w:b/>
          <w:bCs/>
        </w:rPr>
        <w:t>测试设备（笔记本）</w:t>
      </w:r>
    </w:p>
    <w:tbl>
      <w:tblPr>
        <w:tblStyle w:val="ae"/>
        <w:tblW w:w="0" w:type="auto"/>
        <w:tblLook w:val="04A0" w:firstRow="1" w:lastRow="0" w:firstColumn="1" w:lastColumn="0" w:noHBand="0" w:noVBand="1"/>
      </w:tblPr>
      <w:tblGrid>
        <w:gridCol w:w="1413"/>
        <w:gridCol w:w="6883"/>
      </w:tblGrid>
      <w:tr w:rsidR="000A1413" w14:paraId="6A691E07" w14:textId="77777777" w:rsidTr="000A1413">
        <w:tc>
          <w:tcPr>
            <w:tcW w:w="1413" w:type="dxa"/>
            <w:shd w:val="clear" w:color="auto" w:fill="BFBFBF" w:themeFill="background1" w:themeFillShade="BF"/>
          </w:tcPr>
          <w:p w14:paraId="3DEE73B7" w14:textId="1444868D" w:rsidR="000A1413" w:rsidRDefault="000A1413" w:rsidP="000A1413">
            <w:pPr>
              <w:pStyle w:val="20"/>
              <w:spacing w:after="0"/>
              <w:ind w:leftChars="0" w:left="0" w:firstLineChars="0" w:firstLine="0"/>
              <w:rPr>
                <w:b/>
                <w:bCs/>
              </w:rPr>
            </w:pPr>
            <w:r>
              <w:rPr>
                <w:rFonts w:hint="eastAsia"/>
                <w:b/>
                <w:bCs/>
              </w:rPr>
              <w:t>参数</w:t>
            </w:r>
          </w:p>
        </w:tc>
        <w:tc>
          <w:tcPr>
            <w:tcW w:w="6883" w:type="dxa"/>
            <w:shd w:val="clear" w:color="auto" w:fill="BFBFBF" w:themeFill="background1" w:themeFillShade="BF"/>
          </w:tcPr>
          <w:p w14:paraId="7FDA07C5" w14:textId="23EA85FF" w:rsidR="000A1413" w:rsidRDefault="000A1413" w:rsidP="000A1413">
            <w:pPr>
              <w:pStyle w:val="20"/>
              <w:spacing w:after="0"/>
              <w:ind w:leftChars="0" w:left="0" w:firstLineChars="0" w:firstLine="0"/>
              <w:rPr>
                <w:b/>
                <w:bCs/>
              </w:rPr>
            </w:pPr>
            <w:r>
              <w:rPr>
                <w:rFonts w:hint="eastAsia"/>
                <w:b/>
                <w:bCs/>
              </w:rPr>
              <w:t>描述</w:t>
            </w:r>
          </w:p>
        </w:tc>
      </w:tr>
      <w:tr w:rsidR="000A1413" w14:paraId="5576EB56" w14:textId="77777777" w:rsidTr="000A1413">
        <w:tc>
          <w:tcPr>
            <w:tcW w:w="1413" w:type="dxa"/>
          </w:tcPr>
          <w:p w14:paraId="5DB1F059" w14:textId="77235901" w:rsidR="000A1413" w:rsidRDefault="000A1413" w:rsidP="000A1413">
            <w:pPr>
              <w:pStyle w:val="20"/>
              <w:spacing w:after="0"/>
              <w:ind w:leftChars="0" w:left="0" w:firstLineChars="0" w:firstLine="0"/>
              <w:rPr>
                <w:b/>
                <w:bCs/>
              </w:rPr>
            </w:pPr>
            <w:r w:rsidRPr="000A1413">
              <w:rPr>
                <w:b/>
                <w:bCs/>
              </w:rPr>
              <w:lastRenderedPageBreak/>
              <w:t>机型</w:t>
            </w:r>
          </w:p>
        </w:tc>
        <w:tc>
          <w:tcPr>
            <w:tcW w:w="6883" w:type="dxa"/>
          </w:tcPr>
          <w:p w14:paraId="0E5E5F33" w14:textId="40C57D83" w:rsidR="000A1413" w:rsidRDefault="000A1413" w:rsidP="000A1413">
            <w:pPr>
              <w:pStyle w:val="20"/>
              <w:spacing w:after="0"/>
              <w:ind w:leftChars="0" w:left="0" w:firstLineChars="0" w:firstLine="0"/>
              <w:rPr>
                <w:b/>
                <w:bCs/>
              </w:rPr>
            </w:pPr>
            <w:r w:rsidRPr="000A1413">
              <w:t>Dell Inspiron 15 3000</w:t>
            </w:r>
          </w:p>
        </w:tc>
      </w:tr>
      <w:tr w:rsidR="000A1413" w14:paraId="396796D3" w14:textId="77777777" w:rsidTr="000A1413">
        <w:tc>
          <w:tcPr>
            <w:tcW w:w="1413" w:type="dxa"/>
          </w:tcPr>
          <w:p w14:paraId="4E2F2AD7" w14:textId="6E846A17" w:rsidR="000A1413" w:rsidRDefault="000A1413" w:rsidP="000A1413">
            <w:pPr>
              <w:pStyle w:val="20"/>
              <w:spacing w:after="0"/>
              <w:ind w:leftChars="0" w:left="0" w:firstLineChars="0" w:firstLine="0"/>
              <w:rPr>
                <w:b/>
                <w:bCs/>
              </w:rPr>
            </w:pPr>
            <w:r w:rsidRPr="000A1413">
              <w:rPr>
                <w:b/>
                <w:bCs/>
              </w:rPr>
              <w:t>主频</w:t>
            </w:r>
          </w:p>
        </w:tc>
        <w:tc>
          <w:tcPr>
            <w:tcW w:w="6883" w:type="dxa"/>
          </w:tcPr>
          <w:p w14:paraId="028B69D4" w14:textId="7A9C8352" w:rsidR="000A1413" w:rsidRPr="000A1413" w:rsidRDefault="000A1413" w:rsidP="000A1413">
            <w:pPr>
              <w:pStyle w:val="20"/>
              <w:spacing w:after="0"/>
              <w:ind w:leftChars="0" w:left="0" w:firstLineChars="0" w:firstLine="0"/>
            </w:pPr>
            <w:r w:rsidRPr="000A1413">
              <w:t>2.1 GHz (AMD Ryzen 3 3250U</w:t>
            </w:r>
            <w:r w:rsidRPr="000A1413">
              <w:t>，</w:t>
            </w:r>
            <w:proofErr w:type="gramStart"/>
            <w:r w:rsidRPr="000A1413">
              <w:t>双核心</w:t>
            </w:r>
            <w:proofErr w:type="gramEnd"/>
            <w:r w:rsidRPr="000A1413">
              <w:t>处理器</w:t>
            </w:r>
            <w:r w:rsidRPr="000A1413">
              <w:t>)</w:t>
            </w:r>
          </w:p>
        </w:tc>
      </w:tr>
      <w:tr w:rsidR="000A1413" w14:paraId="7D02554F" w14:textId="77777777" w:rsidTr="000A1413">
        <w:tc>
          <w:tcPr>
            <w:tcW w:w="1413" w:type="dxa"/>
          </w:tcPr>
          <w:p w14:paraId="5611E7F5" w14:textId="7DF6527D" w:rsidR="000A1413" w:rsidRDefault="000A1413" w:rsidP="000A1413">
            <w:pPr>
              <w:pStyle w:val="20"/>
              <w:spacing w:after="0"/>
              <w:ind w:leftChars="0" w:left="0" w:firstLineChars="0" w:firstLine="0"/>
              <w:rPr>
                <w:b/>
                <w:bCs/>
              </w:rPr>
            </w:pPr>
            <w:r w:rsidRPr="000A1413">
              <w:rPr>
                <w:b/>
                <w:bCs/>
              </w:rPr>
              <w:t>内存容量</w:t>
            </w:r>
          </w:p>
        </w:tc>
        <w:tc>
          <w:tcPr>
            <w:tcW w:w="6883" w:type="dxa"/>
          </w:tcPr>
          <w:p w14:paraId="07FC818B" w14:textId="6DC792B9" w:rsidR="000A1413" w:rsidRDefault="000A1413" w:rsidP="000A1413">
            <w:pPr>
              <w:pStyle w:val="20"/>
              <w:spacing w:after="0"/>
              <w:ind w:leftChars="0" w:left="0" w:firstLineChars="0" w:firstLine="0"/>
              <w:rPr>
                <w:b/>
                <w:bCs/>
              </w:rPr>
            </w:pPr>
            <w:r w:rsidRPr="000A1413">
              <w:t>8 GB DDR4</w:t>
            </w:r>
          </w:p>
        </w:tc>
      </w:tr>
      <w:tr w:rsidR="000A1413" w14:paraId="5A0C21F4" w14:textId="77777777" w:rsidTr="000A1413">
        <w:tc>
          <w:tcPr>
            <w:tcW w:w="1413" w:type="dxa"/>
          </w:tcPr>
          <w:p w14:paraId="5D8FB128" w14:textId="1C54B33A" w:rsidR="000A1413" w:rsidRDefault="000A1413" w:rsidP="000A1413">
            <w:pPr>
              <w:pStyle w:val="20"/>
              <w:spacing w:after="0"/>
              <w:ind w:leftChars="0" w:left="0" w:firstLineChars="0" w:firstLine="0"/>
              <w:rPr>
                <w:b/>
                <w:bCs/>
              </w:rPr>
            </w:pPr>
            <w:r w:rsidRPr="000A1413">
              <w:rPr>
                <w:b/>
                <w:bCs/>
              </w:rPr>
              <w:t>磁盘容量</w:t>
            </w:r>
          </w:p>
        </w:tc>
        <w:tc>
          <w:tcPr>
            <w:tcW w:w="6883" w:type="dxa"/>
          </w:tcPr>
          <w:p w14:paraId="6C8C364D" w14:textId="58B585A2" w:rsidR="000A1413" w:rsidRPr="000A1413" w:rsidRDefault="000A1413" w:rsidP="000A1413">
            <w:pPr>
              <w:pStyle w:val="20"/>
              <w:spacing w:after="0"/>
              <w:ind w:leftChars="0" w:left="0" w:firstLineChars="0" w:firstLine="0"/>
            </w:pPr>
            <w:r w:rsidRPr="000A1413">
              <w:t>512 GB HDD</w:t>
            </w:r>
          </w:p>
        </w:tc>
      </w:tr>
      <w:tr w:rsidR="000A1413" w14:paraId="3F262BA6" w14:textId="77777777" w:rsidTr="000A1413">
        <w:tc>
          <w:tcPr>
            <w:tcW w:w="1413" w:type="dxa"/>
          </w:tcPr>
          <w:p w14:paraId="1E7F82C2" w14:textId="759706CD" w:rsidR="000A1413" w:rsidRDefault="000A1413" w:rsidP="000A1413">
            <w:pPr>
              <w:pStyle w:val="20"/>
              <w:spacing w:after="0"/>
              <w:ind w:leftChars="0" w:left="0" w:firstLineChars="0" w:firstLine="0"/>
              <w:rPr>
                <w:b/>
                <w:bCs/>
              </w:rPr>
            </w:pPr>
            <w:r w:rsidRPr="000A1413">
              <w:rPr>
                <w:b/>
                <w:bCs/>
              </w:rPr>
              <w:t>特殊部件</w:t>
            </w:r>
          </w:p>
        </w:tc>
        <w:tc>
          <w:tcPr>
            <w:tcW w:w="6883" w:type="dxa"/>
          </w:tcPr>
          <w:p w14:paraId="1CC7FC49" w14:textId="3DECD2E5" w:rsidR="000A1413" w:rsidRDefault="000A1413" w:rsidP="000A1413">
            <w:pPr>
              <w:pStyle w:val="20"/>
              <w:spacing w:after="0"/>
              <w:ind w:leftChars="0" w:left="0" w:firstLineChars="0" w:firstLine="0"/>
              <w:rPr>
                <w:b/>
                <w:bCs/>
              </w:rPr>
            </w:pPr>
            <w:r>
              <w:rPr>
                <w:rFonts w:hint="eastAsia"/>
              </w:rPr>
              <w:t>无</w:t>
            </w:r>
          </w:p>
        </w:tc>
      </w:tr>
      <w:tr w:rsidR="000A1413" w14:paraId="2B4E37D2" w14:textId="77777777" w:rsidTr="000A1413">
        <w:tc>
          <w:tcPr>
            <w:tcW w:w="1413" w:type="dxa"/>
          </w:tcPr>
          <w:p w14:paraId="366562CF" w14:textId="41636EBD" w:rsidR="000A1413" w:rsidRDefault="000A1413" w:rsidP="000A1413">
            <w:pPr>
              <w:pStyle w:val="20"/>
              <w:spacing w:after="0"/>
              <w:ind w:leftChars="0" w:left="0" w:firstLineChars="0" w:firstLine="0"/>
              <w:rPr>
                <w:b/>
                <w:bCs/>
              </w:rPr>
            </w:pPr>
            <w:r w:rsidRPr="000A1413">
              <w:rPr>
                <w:b/>
                <w:bCs/>
              </w:rPr>
              <w:t>操作系统</w:t>
            </w:r>
          </w:p>
        </w:tc>
        <w:tc>
          <w:tcPr>
            <w:tcW w:w="6883" w:type="dxa"/>
          </w:tcPr>
          <w:p w14:paraId="6A8C816E" w14:textId="05322451" w:rsidR="000A1413" w:rsidRDefault="000A1413" w:rsidP="000A1413">
            <w:pPr>
              <w:pStyle w:val="20"/>
              <w:spacing w:after="0"/>
              <w:ind w:leftChars="0" w:left="0" w:firstLineChars="0" w:firstLine="0"/>
              <w:rPr>
                <w:b/>
                <w:bCs/>
              </w:rPr>
            </w:pPr>
            <w:r w:rsidRPr="000A1413">
              <w:t>Ubuntu 20.04 LTS (64-bit)</w:t>
            </w:r>
          </w:p>
        </w:tc>
      </w:tr>
      <w:tr w:rsidR="000A1413" w14:paraId="1E545F31" w14:textId="77777777" w:rsidTr="000A1413">
        <w:tc>
          <w:tcPr>
            <w:tcW w:w="1413" w:type="dxa"/>
          </w:tcPr>
          <w:p w14:paraId="72C04B7A" w14:textId="642F9956" w:rsidR="000A1413" w:rsidRDefault="000A1413" w:rsidP="000A1413">
            <w:pPr>
              <w:pStyle w:val="20"/>
              <w:spacing w:after="0"/>
              <w:ind w:leftChars="0" w:left="0" w:firstLineChars="0" w:firstLine="0"/>
              <w:rPr>
                <w:b/>
                <w:bCs/>
              </w:rPr>
            </w:pPr>
            <w:r w:rsidRPr="000A1413">
              <w:rPr>
                <w:b/>
                <w:bCs/>
              </w:rPr>
              <w:t>使用位置</w:t>
            </w:r>
          </w:p>
        </w:tc>
        <w:tc>
          <w:tcPr>
            <w:tcW w:w="6883" w:type="dxa"/>
          </w:tcPr>
          <w:p w14:paraId="561C7F81" w14:textId="11C80E56" w:rsidR="000A1413" w:rsidRDefault="000A1413" w:rsidP="000A1413">
            <w:pPr>
              <w:pStyle w:val="20"/>
              <w:spacing w:after="0"/>
              <w:ind w:leftChars="0" w:left="0" w:firstLineChars="0" w:firstLine="0"/>
              <w:rPr>
                <w:b/>
                <w:bCs/>
              </w:rPr>
            </w:pPr>
            <w:r w:rsidRPr="000A1413">
              <w:t>用于功能测试和基本性能验证</w:t>
            </w:r>
          </w:p>
        </w:tc>
      </w:tr>
      <w:tr w:rsidR="000A1413" w14:paraId="387F17ED" w14:textId="77777777" w:rsidTr="000A1413">
        <w:tc>
          <w:tcPr>
            <w:tcW w:w="1413" w:type="dxa"/>
          </w:tcPr>
          <w:p w14:paraId="13F37A41" w14:textId="7CDD8E03" w:rsidR="000A1413" w:rsidRPr="000A1413" w:rsidRDefault="000A1413" w:rsidP="000A1413">
            <w:pPr>
              <w:pStyle w:val="20"/>
              <w:spacing w:after="0"/>
              <w:ind w:leftChars="0" w:left="0" w:firstLineChars="0" w:firstLine="0"/>
              <w:rPr>
                <w:b/>
                <w:bCs/>
              </w:rPr>
            </w:pPr>
            <w:r>
              <w:rPr>
                <w:rFonts w:hint="eastAsia"/>
                <w:b/>
                <w:bCs/>
              </w:rPr>
              <w:t>用途</w:t>
            </w:r>
          </w:p>
        </w:tc>
        <w:tc>
          <w:tcPr>
            <w:tcW w:w="6883" w:type="dxa"/>
          </w:tcPr>
          <w:p w14:paraId="7EA5C4E2" w14:textId="7589E676" w:rsidR="000A1413" w:rsidRPr="000A1413" w:rsidRDefault="000A1413" w:rsidP="000A1413">
            <w:pPr>
              <w:pStyle w:val="20"/>
              <w:spacing w:after="0"/>
              <w:ind w:leftChars="0" w:left="0" w:firstLineChars="0" w:firstLine="0"/>
            </w:pPr>
            <w:r w:rsidRPr="000A1413">
              <w:t>测试开发完成的学生成绩管理系统功能，验证基本操作是否符合需求</w:t>
            </w:r>
          </w:p>
        </w:tc>
      </w:tr>
    </w:tbl>
    <w:p w14:paraId="70697677" w14:textId="77777777" w:rsidR="000A1413" w:rsidRDefault="000A1413" w:rsidP="000A1413">
      <w:pPr>
        <w:pStyle w:val="20"/>
        <w:spacing w:after="0"/>
        <w:ind w:leftChars="0" w:left="0" w:firstLineChars="0" w:firstLine="0"/>
        <w:rPr>
          <w:b/>
          <w:bCs/>
        </w:rPr>
      </w:pPr>
    </w:p>
    <w:p w14:paraId="153D4A64" w14:textId="15E553CB" w:rsidR="000A1413" w:rsidRDefault="000A1413" w:rsidP="000A1413">
      <w:pPr>
        <w:pStyle w:val="20"/>
        <w:numPr>
          <w:ilvl w:val="0"/>
          <w:numId w:val="15"/>
        </w:numPr>
        <w:ind w:leftChars="0" w:firstLineChars="0"/>
        <w:rPr>
          <w:b/>
          <w:bCs/>
        </w:rPr>
      </w:pPr>
      <w:r>
        <w:rPr>
          <w:rFonts w:hint="eastAsia"/>
          <w:b/>
          <w:bCs/>
        </w:rPr>
        <w:t>普通运行设备</w:t>
      </w:r>
    </w:p>
    <w:tbl>
      <w:tblPr>
        <w:tblStyle w:val="ae"/>
        <w:tblW w:w="0" w:type="auto"/>
        <w:tblLook w:val="04A0" w:firstRow="1" w:lastRow="0" w:firstColumn="1" w:lastColumn="0" w:noHBand="0" w:noVBand="1"/>
      </w:tblPr>
      <w:tblGrid>
        <w:gridCol w:w="1413"/>
        <w:gridCol w:w="6883"/>
      </w:tblGrid>
      <w:tr w:rsidR="000A1413" w14:paraId="66C28F49" w14:textId="77777777" w:rsidTr="00E21BAE">
        <w:tc>
          <w:tcPr>
            <w:tcW w:w="1413" w:type="dxa"/>
            <w:shd w:val="clear" w:color="auto" w:fill="BFBFBF" w:themeFill="background1" w:themeFillShade="BF"/>
          </w:tcPr>
          <w:p w14:paraId="6499632B" w14:textId="77777777" w:rsidR="000A1413" w:rsidRDefault="000A1413" w:rsidP="00E21BAE">
            <w:pPr>
              <w:pStyle w:val="20"/>
              <w:spacing w:after="0"/>
              <w:ind w:leftChars="0" w:left="0" w:firstLineChars="0" w:firstLine="0"/>
              <w:rPr>
                <w:b/>
                <w:bCs/>
              </w:rPr>
            </w:pPr>
            <w:r>
              <w:rPr>
                <w:rFonts w:hint="eastAsia"/>
                <w:b/>
                <w:bCs/>
              </w:rPr>
              <w:t>参数</w:t>
            </w:r>
          </w:p>
        </w:tc>
        <w:tc>
          <w:tcPr>
            <w:tcW w:w="6883" w:type="dxa"/>
            <w:shd w:val="clear" w:color="auto" w:fill="BFBFBF" w:themeFill="background1" w:themeFillShade="BF"/>
          </w:tcPr>
          <w:p w14:paraId="6B7E48FA" w14:textId="77777777" w:rsidR="000A1413" w:rsidRDefault="000A1413" w:rsidP="00E21BAE">
            <w:pPr>
              <w:pStyle w:val="20"/>
              <w:spacing w:after="0"/>
              <w:ind w:leftChars="0" w:left="0" w:firstLineChars="0" w:firstLine="0"/>
              <w:rPr>
                <w:b/>
                <w:bCs/>
              </w:rPr>
            </w:pPr>
            <w:r>
              <w:rPr>
                <w:rFonts w:hint="eastAsia"/>
                <w:b/>
                <w:bCs/>
              </w:rPr>
              <w:t>描述</w:t>
            </w:r>
          </w:p>
        </w:tc>
      </w:tr>
      <w:tr w:rsidR="000A1413" w14:paraId="77D5A606" w14:textId="77777777" w:rsidTr="00E21BAE">
        <w:tc>
          <w:tcPr>
            <w:tcW w:w="1413" w:type="dxa"/>
          </w:tcPr>
          <w:p w14:paraId="50FFD616" w14:textId="77777777" w:rsidR="000A1413" w:rsidRDefault="000A1413" w:rsidP="00E21BAE">
            <w:pPr>
              <w:pStyle w:val="20"/>
              <w:spacing w:after="0"/>
              <w:ind w:leftChars="0" w:left="0" w:firstLineChars="0" w:firstLine="0"/>
              <w:rPr>
                <w:b/>
                <w:bCs/>
              </w:rPr>
            </w:pPr>
            <w:r w:rsidRPr="000A1413">
              <w:rPr>
                <w:b/>
                <w:bCs/>
              </w:rPr>
              <w:t>机型</w:t>
            </w:r>
          </w:p>
        </w:tc>
        <w:tc>
          <w:tcPr>
            <w:tcW w:w="6883" w:type="dxa"/>
          </w:tcPr>
          <w:p w14:paraId="01C4D96C" w14:textId="006605FA" w:rsidR="000A1413" w:rsidRDefault="000A1413" w:rsidP="00E21BAE">
            <w:pPr>
              <w:pStyle w:val="20"/>
              <w:spacing w:after="0"/>
              <w:ind w:leftChars="0" w:left="0" w:firstLineChars="0" w:firstLine="0"/>
              <w:rPr>
                <w:b/>
                <w:bCs/>
              </w:rPr>
            </w:pPr>
            <w:r w:rsidRPr="000A1413">
              <w:t>Lenovo ThinkPad T14s Gen 3</w:t>
            </w:r>
          </w:p>
        </w:tc>
      </w:tr>
      <w:tr w:rsidR="000A1413" w14:paraId="10FD6A79" w14:textId="77777777" w:rsidTr="00E21BAE">
        <w:tc>
          <w:tcPr>
            <w:tcW w:w="1413" w:type="dxa"/>
          </w:tcPr>
          <w:p w14:paraId="5A4F3150" w14:textId="77777777" w:rsidR="000A1413" w:rsidRDefault="000A1413" w:rsidP="00E21BAE">
            <w:pPr>
              <w:pStyle w:val="20"/>
              <w:spacing w:after="0"/>
              <w:ind w:leftChars="0" w:left="0" w:firstLineChars="0" w:firstLine="0"/>
              <w:rPr>
                <w:b/>
                <w:bCs/>
              </w:rPr>
            </w:pPr>
            <w:r w:rsidRPr="000A1413">
              <w:rPr>
                <w:b/>
                <w:bCs/>
              </w:rPr>
              <w:t>主频</w:t>
            </w:r>
          </w:p>
        </w:tc>
        <w:tc>
          <w:tcPr>
            <w:tcW w:w="6883" w:type="dxa"/>
          </w:tcPr>
          <w:p w14:paraId="2B23A1A8" w14:textId="40322B2B" w:rsidR="000A1413" w:rsidRPr="000A1413" w:rsidRDefault="000A1413" w:rsidP="00E21BAE">
            <w:pPr>
              <w:pStyle w:val="20"/>
              <w:spacing w:after="0"/>
              <w:ind w:leftChars="0" w:left="0" w:firstLineChars="0" w:firstLine="0"/>
            </w:pPr>
            <w:r w:rsidRPr="000A1413">
              <w:t>2.1 GHz (AMD Ryzen 7 PRO 6850U</w:t>
            </w:r>
            <w:r w:rsidRPr="000A1413">
              <w:t>，</w:t>
            </w:r>
            <w:r w:rsidRPr="000A1413">
              <w:t xml:space="preserve">8 </w:t>
            </w:r>
            <w:r w:rsidRPr="000A1413">
              <w:t>核心处理器</w:t>
            </w:r>
            <w:r w:rsidRPr="000A1413">
              <w:t>)</w:t>
            </w:r>
          </w:p>
        </w:tc>
      </w:tr>
      <w:tr w:rsidR="000A1413" w14:paraId="00E5D239" w14:textId="77777777" w:rsidTr="00E21BAE">
        <w:tc>
          <w:tcPr>
            <w:tcW w:w="1413" w:type="dxa"/>
          </w:tcPr>
          <w:p w14:paraId="64EA5F86" w14:textId="77777777" w:rsidR="000A1413" w:rsidRDefault="000A1413" w:rsidP="00E21BAE">
            <w:pPr>
              <w:pStyle w:val="20"/>
              <w:spacing w:after="0"/>
              <w:ind w:leftChars="0" w:left="0" w:firstLineChars="0" w:firstLine="0"/>
              <w:rPr>
                <w:b/>
                <w:bCs/>
              </w:rPr>
            </w:pPr>
            <w:r w:rsidRPr="000A1413">
              <w:rPr>
                <w:b/>
                <w:bCs/>
              </w:rPr>
              <w:t>内存容量</w:t>
            </w:r>
          </w:p>
        </w:tc>
        <w:tc>
          <w:tcPr>
            <w:tcW w:w="6883" w:type="dxa"/>
          </w:tcPr>
          <w:p w14:paraId="0E5F8108" w14:textId="6D1A05C4" w:rsidR="000A1413" w:rsidRDefault="000A1413" w:rsidP="00E21BAE">
            <w:pPr>
              <w:pStyle w:val="20"/>
              <w:spacing w:after="0"/>
              <w:ind w:leftChars="0" w:left="0" w:firstLineChars="0" w:firstLine="0"/>
              <w:rPr>
                <w:b/>
                <w:bCs/>
              </w:rPr>
            </w:pPr>
            <w:r w:rsidRPr="000A1413">
              <w:t>16 GB LPDDR4x</w:t>
            </w:r>
          </w:p>
        </w:tc>
      </w:tr>
      <w:tr w:rsidR="000A1413" w14:paraId="0A1AB02B" w14:textId="77777777" w:rsidTr="00E21BAE">
        <w:tc>
          <w:tcPr>
            <w:tcW w:w="1413" w:type="dxa"/>
          </w:tcPr>
          <w:p w14:paraId="0BBE7EAC" w14:textId="77777777" w:rsidR="000A1413" w:rsidRDefault="000A1413" w:rsidP="00E21BAE">
            <w:pPr>
              <w:pStyle w:val="20"/>
              <w:spacing w:after="0"/>
              <w:ind w:leftChars="0" w:left="0" w:firstLineChars="0" w:firstLine="0"/>
              <w:rPr>
                <w:b/>
                <w:bCs/>
              </w:rPr>
            </w:pPr>
            <w:r w:rsidRPr="000A1413">
              <w:rPr>
                <w:b/>
                <w:bCs/>
              </w:rPr>
              <w:t>磁盘容量</w:t>
            </w:r>
          </w:p>
        </w:tc>
        <w:tc>
          <w:tcPr>
            <w:tcW w:w="6883" w:type="dxa"/>
          </w:tcPr>
          <w:p w14:paraId="260E352C" w14:textId="7558D50B" w:rsidR="000A1413" w:rsidRPr="000A1413" w:rsidRDefault="000A1413" w:rsidP="00E21BAE">
            <w:pPr>
              <w:pStyle w:val="20"/>
              <w:spacing w:after="0"/>
              <w:ind w:leftChars="0" w:left="0" w:firstLineChars="0" w:firstLine="0"/>
            </w:pPr>
            <w:r w:rsidRPr="000A1413">
              <w:t xml:space="preserve">512 GB </w:t>
            </w:r>
            <w:proofErr w:type="spellStart"/>
            <w:r w:rsidRPr="000A1413">
              <w:t>NVMe</w:t>
            </w:r>
            <w:proofErr w:type="spellEnd"/>
            <w:r w:rsidRPr="000A1413">
              <w:t xml:space="preserve"> SSD</w:t>
            </w:r>
          </w:p>
        </w:tc>
      </w:tr>
      <w:tr w:rsidR="000A1413" w14:paraId="773B727C" w14:textId="77777777" w:rsidTr="00E21BAE">
        <w:tc>
          <w:tcPr>
            <w:tcW w:w="1413" w:type="dxa"/>
          </w:tcPr>
          <w:p w14:paraId="3CE50EEA" w14:textId="77777777" w:rsidR="000A1413" w:rsidRDefault="000A1413" w:rsidP="00E21BAE">
            <w:pPr>
              <w:pStyle w:val="20"/>
              <w:spacing w:after="0"/>
              <w:ind w:leftChars="0" w:left="0" w:firstLineChars="0" w:firstLine="0"/>
              <w:rPr>
                <w:b/>
                <w:bCs/>
              </w:rPr>
            </w:pPr>
            <w:r w:rsidRPr="000A1413">
              <w:rPr>
                <w:b/>
                <w:bCs/>
              </w:rPr>
              <w:t>特殊部件</w:t>
            </w:r>
          </w:p>
        </w:tc>
        <w:tc>
          <w:tcPr>
            <w:tcW w:w="6883" w:type="dxa"/>
          </w:tcPr>
          <w:p w14:paraId="3A7A0C6D" w14:textId="5F910B9B" w:rsidR="000A1413" w:rsidRPr="000A1413" w:rsidRDefault="000A1413" w:rsidP="00E21BAE">
            <w:pPr>
              <w:pStyle w:val="20"/>
              <w:spacing w:after="0"/>
              <w:ind w:leftChars="0" w:left="0" w:firstLineChars="0" w:firstLine="0"/>
            </w:pPr>
            <w:r w:rsidRPr="000A1413">
              <w:t>指纹识别模块，</w:t>
            </w:r>
            <w:r w:rsidRPr="000A1413">
              <w:t xml:space="preserve">TPM 2.0 </w:t>
            </w:r>
            <w:r w:rsidRPr="000A1413">
              <w:t>芯片</w:t>
            </w:r>
          </w:p>
        </w:tc>
      </w:tr>
      <w:tr w:rsidR="000A1413" w14:paraId="12550124" w14:textId="77777777" w:rsidTr="00E21BAE">
        <w:tc>
          <w:tcPr>
            <w:tcW w:w="1413" w:type="dxa"/>
          </w:tcPr>
          <w:p w14:paraId="3EA3E46D" w14:textId="77777777" w:rsidR="000A1413" w:rsidRDefault="000A1413" w:rsidP="00E21BAE">
            <w:pPr>
              <w:pStyle w:val="20"/>
              <w:spacing w:after="0"/>
              <w:ind w:leftChars="0" w:left="0" w:firstLineChars="0" w:firstLine="0"/>
              <w:rPr>
                <w:b/>
                <w:bCs/>
              </w:rPr>
            </w:pPr>
            <w:r w:rsidRPr="000A1413">
              <w:rPr>
                <w:b/>
                <w:bCs/>
              </w:rPr>
              <w:t>操作系统</w:t>
            </w:r>
          </w:p>
        </w:tc>
        <w:tc>
          <w:tcPr>
            <w:tcW w:w="6883" w:type="dxa"/>
          </w:tcPr>
          <w:p w14:paraId="307EFA4C" w14:textId="0A940874" w:rsidR="000A1413" w:rsidRPr="000A1413" w:rsidRDefault="000A1413" w:rsidP="00E21BAE">
            <w:pPr>
              <w:pStyle w:val="20"/>
              <w:spacing w:after="0"/>
              <w:ind w:leftChars="0" w:left="0" w:firstLineChars="0" w:firstLine="0"/>
            </w:pPr>
            <w:r w:rsidRPr="000A1413">
              <w:t>Windows 10 Home (64-bit)</w:t>
            </w:r>
          </w:p>
        </w:tc>
      </w:tr>
      <w:tr w:rsidR="000A1413" w14:paraId="4FC18A1E" w14:textId="77777777" w:rsidTr="00E21BAE">
        <w:tc>
          <w:tcPr>
            <w:tcW w:w="1413" w:type="dxa"/>
          </w:tcPr>
          <w:p w14:paraId="62197926" w14:textId="77777777" w:rsidR="000A1413" w:rsidRDefault="000A1413" w:rsidP="00E21BAE">
            <w:pPr>
              <w:pStyle w:val="20"/>
              <w:spacing w:after="0"/>
              <w:ind w:leftChars="0" w:left="0" w:firstLineChars="0" w:firstLine="0"/>
              <w:rPr>
                <w:b/>
                <w:bCs/>
              </w:rPr>
            </w:pPr>
            <w:r w:rsidRPr="000A1413">
              <w:rPr>
                <w:b/>
                <w:bCs/>
              </w:rPr>
              <w:t>使用位置</w:t>
            </w:r>
          </w:p>
        </w:tc>
        <w:tc>
          <w:tcPr>
            <w:tcW w:w="6883" w:type="dxa"/>
          </w:tcPr>
          <w:p w14:paraId="0649940E" w14:textId="2FC4BDFE" w:rsidR="000A1413" w:rsidRDefault="000A1413" w:rsidP="00E21BAE">
            <w:pPr>
              <w:pStyle w:val="20"/>
              <w:spacing w:after="0"/>
              <w:ind w:leftChars="0" w:left="0" w:firstLineChars="0" w:firstLine="0"/>
              <w:rPr>
                <w:b/>
                <w:bCs/>
              </w:rPr>
            </w:pPr>
            <w:r w:rsidRPr="000A1413">
              <w:t>模拟最终用户环境，主要用于用户体验测试</w:t>
            </w:r>
          </w:p>
        </w:tc>
      </w:tr>
      <w:tr w:rsidR="000A1413" w14:paraId="68F29CF9" w14:textId="77777777" w:rsidTr="00E21BAE">
        <w:tc>
          <w:tcPr>
            <w:tcW w:w="1413" w:type="dxa"/>
          </w:tcPr>
          <w:p w14:paraId="4EDC811B" w14:textId="77777777" w:rsidR="000A1413" w:rsidRPr="000A1413" w:rsidRDefault="000A1413" w:rsidP="00E21BAE">
            <w:pPr>
              <w:pStyle w:val="20"/>
              <w:spacing w:after="0"/>
              <w:ind w:leftChars="0" w:left="0" w:firstLineChars="0" w:firstLine="0"/>
              <w:rPr>
                <w:b/>
                <w:bCs/>
              </w:rPr>
            </w:pPr>
            <w:r>
              <w:rPr>
                <w:rFonts w:hint="eastAsia"/>
                <w:b/>
                <w:bCs/>
              </w:rPr>
              <w:t>用途</w:t>
            </w:r>
          </w:p>
        </w:tc>
        <w:tc>
          <w:tcPr>
            <w:tcW w:w="6883" w:type="dxa"/>
          </w:tcPr>
          <w:p w14:paraId="7C51CB56" w14:textId="40DA0103" w:rsidR="000A1413" w:rsidRPr="000A1413" w:rsidRDefault="000A1413" w:rsidP="00E21BAE">
            <w:pPr>
              <w:pStyle w:val="20"/>
              <w:spacing w:after="0"/>
              <w:ind w:leftChars="0" w:left="0" w:firstLineChars="0" w:firstLine="0"/>
            </w:pPr>
            <w:r w:rsidRPr="000A1413">
              <w:t>验证系统在普通硬件环境下的运行稳定性与操作流畅性</w:t>
            </w:r>
          </w:p>
        </w:tc>
      </w:tr>
    </w:tbl>
    <w:p w14:paraId="4F946903" w14:textId="77777777" w:rsidR="000A1413" w:rsidRPr="000A1413" w:rsidRDefault="000A1413" w:rsidP="000A1413">
      <w:pPr>
        <w:pStyle w:val="20"/>
        <w:spacing w:after="0"/>
        <w:ind w:leftChars="0" w:left="0" w:firstLineChars="0" w:firstLine="0"/>
        <w:rPr>
          <w:b/>
          <w:bCs/>
        </w:rPr>
      </w:pPr>
    </w:p>
    <w:p w14:paraId="74D16287" w14:textId="77777777" w:rsidR="00AB1BFC" w:rsidRDefault="00AB1BFC" w:rsidP="00AB1BFC">
      <w:pPr>
        <w:pStyle w:val="2"/>
        <w:spacing w:line="413" w:lineRule="auto"/>
      </w:pPr>
      <w:bookmarkStart w:id="23" w:name="_Toc120328613"/>
      <w:bookmarkStart w:id="24" w:name="_Toc127799133"/>
      <w:bookmarkStart w:id="25" w:name="_Toc183179484"/>
      <w:r>
        <w:rPr>
          <w:rFonts w:hint="eastAsia"/>
        </w:rPr>
        <w:t>多种支撑环境开发要点</w:t>
      </w:r>
      <w:bookmarkEnd w:id="23"/>
      <w:bookmarkEnd w:id="24"/>
      <w:bookmarkEnd w:id="25"/>
    </w:p>
    <w:p w14:paraId="2EABCD67" w14:textId="40CAFDC0" w:rsidR="001010CA" w:rsidRPr="001010CA" w:rsidRDefault="001010CA" w:rsidP="003B1800">
      <w:pPr>
        <w:pStyle w:val="ab"/>
        <w:numPr>
          <w:ilvl w:val="0"/>
          <w:numId w:val="15"/>
        </w:numPr>
        <w:spacing w:after="240"/>
        <w:ind w:firstLineChars="0"/>
        <w:rPr>
          <w:b/>
          <w:bCs/>
        </w:rPr>
      </w:pPr>
      <w:r w:rsidRPr="001010CA">
        <w:rPr>
          <w:rFonts w:hint="eastAsia"/>
          <w:b/>
          <w:bCs/>
        </w:rPr>
        <w:t>开发环境</w:t>
      </w:r>
      <w:r w:rsidRPr="001010CA">
        <w:rPr>
          <w:b/>
          <w:bCs/>
        </w:rPr>
        <w:t>要点：</w:t>
      </w:r>
    </w:p>
    <w:p w14:paraId="0FF3C3FC" w14:textId="77777777" w:rsidR="001010CA" w:rsidRPr="001010CA" w:rsidRDefault="001010CA" w:rsidP="001010CA">
      <w:pPr>
        <w:pStyle w:val="ab"/>
        <w:numPr>
          <w:ilvl w:val="1"/>
          <w:numId w:val="15"/>
        </w:numPr>
        <w:ind w:firstLineChars="0"/>
        <w:rPr>
          <w:b/>
          <w:bCs/>
        </w:rPr>
      </w:pPr>
      <w:r w:rsidRPr="001010CA">
        <w:rPr>
          <w:b/>
          <w:bCs/>
        </w:rPr>
        <w:t>版本一致性：</w:t>
      </w:r>
      <w:r w:rsidRPr="001010CA">
        <w:t>所有开发设备需统一</w:t>
      </w:r>
      <w:r w:rsidRPr="001010CA">
        <w:t xml:space="preserve"> Eclipse IDE </w:t>
      </w:r>
      <w:r w:rsidRPr="001010CA">
        <w:t>和</w:t>
      </w:r>
      <w:r w:rsidRPr="001010CA">
        <w:t xml:space="preserve"> JDK </w:t>
      </w:r>
      <w:r w:rsidRPr="001010CA">
        <w:t>版本，确保项目代码在不同设备上兼容。</w:t>
      </w:r>
    </w:p>
    <w:p w14:paraId="15B24CAD" w14:textId="77777777" w:rsidR="001010CA" w:rsidRPr="001010CA" w:rsidRDefault="001010CA" w:rsidP="001010CA">
      <w:pPr>
        <w:pStyle w:val="ab"/>
        <w:numPr>
          <w:ilvl w:val="1"/>
          <w:numId w:val="15"/>
        </w:numPr>
        <w:ind w:firstLineChars="0"/>
        <w:rPr>
          <w:b/>
          <w:bCs/>
        </w:rPr>
      </w:pPr>
      <w:r w:rsidRPr="001010CA">
        <w:rPr>
          <w:b/>
          <w:bCs/>
        </w:rPr>
        <w:t>模块化设计：</w:t>
      </w:r>
      <w:r w:rsidRPr="001010CA">
        <w:t>严格遵循</w:t>
      </w:r>
      <w:r w:rsidRPr="001010CA">
        <w:t xml:space="preserve"> MVC </w:t>
      </w:r>
      <w:r w:rsidRPr="001010CA">
        <w:t>架构，将视图层、控制层和数据层解耦，</w:t>
      </w:r>
      <w:proofErr w:type="gramStart"/>
      <w:r w:rsidRPr="001010CA">
        <w:t>方便跨环境</w:t>
      </w:r>
      <w:proofErr w:type="gramEnd"/>
      <w:r w:rsidRPr="001010CA">
        <w:t>迁移与扩展。</w:t>
      </w:r>
    </w:p>
    <w:p w14:paraId="7434502D" w14:textId="77777777" w:rsidR="001010CA" w:rsidRPr="001010CA" w:rsidRDefault="001010CA" w:rsidP="001010CA">
      <w:pPr>
        <w:pStyle w:val="ab"/>
        <w:numPr>
          <w:ilvl w:val="1"/>
          <w:numId w:val="15"/>
        </w:numPr>
        <w:ind w:firstLineChars="0"/>
        <w:rPr>
          <w:b/>
          <w:bCs/>
        </w:rPr>
      </w:pPr>
      <w:r w:rsidRPr="001010CA">
        <w:rPr>
          <w:b/>
          <w:bCs/>
        </w:rPr>
        <w:t>数据库初始化：</w:t>
      </w:r>
      <w:r w:rsidRPr="001010CA">
        <w:t>为开发环境提供一套标准化的数据库脚本，用于快速初始化开发所需数据表。</w:t>
      </w:r>
    </w:p>
    <w:p w14:paraId="0C8170EB" w14:textId="77777777" w:rsidR="001010CA" w:rsidRDefault="001010CA" w:rsidP="001010CA">
      <w:pPr>
        <w:pStyle w:val="20"/>
        <w:ind w:leftChars="0" w:left="0" w:firstLineChars="0" w:firstLine="0"/>
      </w:pPr>
    </w:p>
    <w:p w14:paraId="0B4BB55E" w14:textId="7F0714FE" w:rsidR="001010CA" w:rsidRDefault="001010CA" w:rsidP="001010CA">
      <w:pPr>
        <w:pStyle w:val="20"/>
        <w:numPr>
          <w:ilvl w:val="0"/>
          <w:numId w:val="15"/>
        </w:numPr>
        <w:ind w:leftChars="0" w:firstLineChars="0"/>
        <w:rPr>
          <w:b/>
          <w:bCs/>
        </w:rPr>
      </w:pPr>
      <w:r w:rsidRPr="001010CA">
        <w:rPr>
          <w:b/>
          <w:bCs/>
        </w:rPr>
        <w:t>测试要点</w:t>
      </w:r>
      <w:r>
        <w:rPr>
          <w:rFonts w:hint="eastAsia"/>
          <w:b/>
          <w:bCs/>
        </w:rPr>
        <w:t>：</w:t>
      </w:r>
    </w:p>
    <w:p w14:paraId="74B78E8C" w14:textId="5E666512" w:rsidR="001010CA" w:rsidRDefault="001010CA" w:rsidP="001010CA">
      <w:pPr>
        <w:pStyle w:val="20"/>
        <w:numPr>
          <w:ilvl w:val="1"/>
          <w:numId w:val="15"/>
        </w:numPr>
        <w:spacing w:after="0"/>
        <w:ind w:leftChars="0" w:firstLineChars="0"/>
      </w:pPr>
      <w:r w:rsidRPr="001010CA">
        <w:rPr>
          <w:b/>
          <w:bCs/>
        </w:rPr>
        <w:t>跨平台测试：</w:t>
      </w:r>
      <w:r w:rsidRPr="001010CA">
        <w:t>系统需在</w:t>
      </w:r>
      <w:r w:rsidRPr="001010CA">
        <w:t xml:space="preserve"> Windows </w:t>
      </w:r>
      <w:r w:rsidRPr="001010CA">
        <w:t>和</w:t>
      </w:r>
      <w:r w:rsidRPr="001010CA">
        <w:t xml:space="preserve"> Linux </w:t>
      </w:r>
      <w:r w:rsidRPr="001010CA">
        <w:t>上运行测试，验证其跨平台兼容性。</w:t>
      </w:r>
    </w:p>
    <w:p w14:paraId="7BAA19CF" w14:textId="61FCFDC2" w:rsidR="001010CA" w:rsidRDefault="001010CA" w:rsidP="001010CA">
      <w:pPr>
        <w:pStyle w:val="20"/>
        <w:numPr>
          <w:ilvl w:val="1"/>
          <w:numId w:val="15"/>
        </w:numPr>
        <w:spacing w:after="0"/>
        <w:ind w:leftChars="0" w:firstLineChars="0"/>
      </w:pPr>
      <w:r w:rsidRPr="001010CA">
        <w:rPr>
          <w:b/>
          <w:bCs/>
        </w:rPr>
        <w:t>自动化测试</w:t>
      </w:r>
      <w:r w:rsidRPr="001010CA">
        <w:t>：通过</w:t>
      </w:r>
      <w:r w:rsidRPr="001010CA">
        <w:t xml:space="preserve"> JUnit </w:t>
      </w:r>
      <w:r w:rsidRPr="001010CA">
        <w:t>编写单元测试，使用</w:t>
      </w:r>
      <w:r w:rsidRPr="001010CA">
        <w:t xml:space="preserve"> Selenium </w:t>
      </w:r>
      <w:r w:rsidRPr="001010CA">
        <w:t>进行界面功能测试，覆盖关键功能模块</w:t>
      </w:r>
      <w:r>
        <w:rPr>
          <w:rFonts w:hint="eastAsia"/>
        </w:rPr>
        <w:t>。</w:t>
      </w:r>
    </w:p>
    <w:p w14:paraId="2C42F08A" w14:textId="321B81DC" w:rsidR="001010CA" w:rsidRDefault="001010CA" w:rsidP="001010CA">
      <w:pPr>
        <w:pStyle w:val="20"/>
        <w:numPr>
          <w:ilvl w:val="1"/>
          <w:numId w:val="15"/>
        </w:numPr>
        <w:spacing w:after="0"/>
        <w:ind w:leftChars="0" w:firstLineChars="0"/>
      </w:pPr>
      <w:r w:rsidRPr="001010CA">
        <w:rPr>
          <w:b/>
          <w:bCs/>
        </w:rPr>
        <w:t>负载测试</w:t>
      </w:r>
      <w:r w:rsidRPr="001010CA">
        <w:t>：在测试环境中模拟多用户并发访问场景，验证系统性能与稳定性</w:t>
      </w:r>
      <w:r>
        <w:rPr>
          <w:rFonts w:hint="eastAsia"/>
        </w:rPr>
        <w:t>。</w:t>
      </w:r>
    </w:p>
    <w:p w14:paraId="7E87CF1A" w14:textId="77777777" w:rsidR="003B1800" w:rsidRDefault="003B1800" w:rsidP="003B1800">
      <w:pPr>
        <w:pStyle w:val="20"/>
        <w:spacing w:after="0"/>
        <w:ind w:leftChars="0" w:left="0" w:firstLineChars="0" w:firstLine="0"/>
      </w:pPr>
    </w:p>
    <w:p w14:paraId="4EDE5211" w14:textId="0EC768E2" w:rsidR="003B1800" w:rsidRDefault="003B1800" w:rsidP="003B1800">
      <w:pPr>
        <w:pStyle w:val="20"/>
        <w:numPr>
          <w:ilvl w:val="0"/>
          <w:numId w:val="15"/>
        </w:numPr>
        <w:ind w:leftChars="0" w:firstLineChars="0"/>
        <w:rPr>
          <w:b/>
          <w:bCs/>
        </w:rPr>
      </w:pPr>
      <w:r w:rsidRPr="003B1800">
        <w:rPr>
          <w:b/>
          <w:bCs/>
        </w:rPr>
        <w:t>用户运行环境</w:t>
      </w:r>
      <w:r>
        <w:rPr>
          <w:rFonts w:hint="eastAsia"/>
          <w:b/>
          <w:bCs/>
        </w:rPr>
        <w:t>要点：</w:t>
      </w:r>
    </w:p>
    <w:p w14:paraId="4EFD93A9" w14:textId="22BAC738" w:rsidR="003B1800" w:rsidRDefault="003B1800" w:rsidP="003B1800">
      <w:pPr>
        <w:pStyle w:val="20"/>
        <w:numPr>
          <w:ilvl w:val="1"/>
          <w:numId w:val="15"/>
        </w:numPr>
        <w:spacing w:after="0"/>
        <w:ind w:leftChars="0" w:firstLineChars="0"/>
      </w:pPr>
      <w:r w:rsidRPr="003B1800">
        <w:rPr>
          <w:b/>
          <w:bCs/>
        </w:rPr>
        <w:t>轻量化运行：</w:t>
      </w:r>
      <w:r w:rsidRPr="003B1800">
        <w:t>系统需对普通硬件环境进行优化，确保低配置设备上的运行流畅。</w:t>
      </w:r>
    </w:p>
    <w:p w14:paraId="011DBA8D" w14:textId="2C1C5019" w:rsidR="003B1800" w:rsidRDefault="003B1800" w:rsidP="003B1800">
      <w:pPr>
        <w:pStyle w:val="20"/>
        <w:numPr>
          <w:ilvl w:val="1"/>
          <w:numId w:val="15"/>
        </w:numPr>
        <w:spacing w:after="0"/>
        <w:ind w:leftChars="0" w:firstLineChars="0"/>
      </w:pPr>
      <w:r w:rsidRPr="003B1800">
        <w:rPr>
          <w:b/>
          <w:bCs/>
        </w:rPr>
        <w:t>安装说明</w:t>
      </w:r>
      <w:r w:rsidRPr="003B1800">
        <w:t>：提供详细的安装与部署文档，帮助用户快速配置</w:t>
      </w:r>
      <w:r w:rsidRPr="003B1800">
        <w:t xml:space="preserve"> JRE</w:t>
      </w:r>
      <w:r w:rsidRPr="003B1800">
        <w:t>、</w:t>
      </w:r>
      <w:r w:rsidRPr="003B1800">
        <w:t xml:space="preserve">MySQL </w:t>
      </w:r>
      <w:r w:rsidRPr="003B1800">
        <w:t>和系统文件。</w:t>
      </w:r>
    </w:p>
    <w:p w14:paraId="3E1AC36B" w14:textId="7D742C6B" w:rsidR="003B1800" w:rsidRPr="003B1800" w:rsidRDefault="003B1800" w:rsidP="003B1800">
      <w:pPr>
        <w:pStyle w:val="20"/>
        <w:numPr>
          <w:ilvl w:val="1"/>
          <w:numId w:val="15"/>
        </w:numPr>
        <w:spacing w:after="0"/>
        <w:ind w:leftChars="0" w:firstLineChars="0"/>
      </w:pPr>
      <w:r w:rsidRPr="003B1800">
        <w:rPr>
          <w:b/>
          <w:bCs/>
        </w:rPr>
        <w:lastRenderedPageBreak/>
        <w:t>错误提示友好</w:t>
      </w:r>
      <w:r w:rsidRPr="003B1800">
        <w:t>：增强系统异常处理能力，提示信息应简洁易懂，便于用户操作。</w:t>
      </w:r>
    </w:p>
    <w:p w14:paraId="0E399F66" w14:textId="77777777" w:rsidR="00AB1BFC" w:rsidRDefault="00AB1BFC" w:rsidP="00AB1BFC">
      <w:pPr>
        <w:pStyle w:val="1"/>
      </w:pPr>
      <w:bookmarkStart w:id="26" w:name="_Toc120328614"/>
      <w:bookmarkStart w:id="27" w:name="_Toc127799134"/>
      <w:bookmarkStart w:id="28" w:name="_Toc183179485"/>
      <w:r>
        <w:rPr>
          <w:rFonts w:hint="eastAsia"/>
        </w:rPr>
        <w:t>部件详细设计</w:t>
      </w:r>
      <w:bookmarkEnd w:id="26"/>
      <w:bookmarkEnd w:id="27"/>
      <w:bookmarkEnd w:id="28"/>
    </w:p>
    <w:p w14:paraId="77B22812" w14:textId="75ACFD90" w:rsidR="008540AA" w:rsidRPr="00111D69" w:rsidRDefault="00111D69" w:rsidP="008540AA">
      <w:pPr>
        <w:pStyle w:val="20"/>
        <w:ind w:leftChars="0" w:left="0" w:firstLineChars="0" w:firstLine="0"/>
        <w:rPr>
          <w:b/>
          <w:bCs/>
        </w:rPr>
      </w:pPr>
      <w:r>
        <w:rPr>
          <w:rFonts w:hint="eastAsia"/>
          <w:b/>
          <w:bCs/>
        </w:rPr>
        <w:t>部件</w:t>
      </w:r>
      <w:r>
        <w:rPr>
          <w:rFonts w:hint="eastAsia"/>
          <w:b/>
          <w:bCs/>
        </w:rPr>
        <w:t>1</w:t>
      </w:r>
      <w:r>
        <w:rPr>
          <w:rFonts w:hint="eastAsia"/>
          <w:b/>
          <w:bCs/>
        </w:rPr>
        <w:t>：用户信息验证模块</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130"/>
        <w:gridCol w:w="1290"/>
        <w:gridCol w:w="3060"/>
      </w:tblGrid>
      <w:tr w:rsidR="004C6868" w14:paraId="17A74937" w14:textId="77777777" w:rsidTr="004C3341">
        <w:trPr>
          <w:jc w:val="center"/>
        </w:trPr>
        <w:tc>
          <w:tcPr>
            <w:tcW w:w="1548" w:type="dxa"/>
          </w:tcPr>
          <w:p w14:paraId="34C29310" w14:textId="77777777" w:rsidR="004C6868" w:rsidRDefault="004C6868" w:rsidP="004C3341">
            <w:pPr>
              <w:ind w:firstLineChars="0" w:firstLine="0"/>
            </w:pPr>
            <w:r>
              <w:rPr>
                <w:rFonts w:hint="eastAsia"/>
              </w:rPr>
              <w:t>部件编号</w:t>
            </w:r>
          </w:p>
        </w:tc>
        <w:tc>
          <w:tcPr>
            <w:tcW w:w="2130" w:type="dxa"/>
          </w:tcPr>
          <w:p w14:paraId="2790AE25" w14:textId="2F481873" w:rsidR="004C6868" w:rsidRDefault="004C6868" w:rsidP="004C6868">
            <w:pPr>
              <w:ind w:firstLineChars="0" w:firstLine="0"/>
            </w:pPr>
            <w:r>
              <w:rPr>
                <w:rFonts w:hint="eastAsia"/>
              </w:rPr>
              <w:t>001</w:t>
            </w:r>
          </w:p>
        </w:tc>
        <w:tc>
          <w:tcPr>
            <w:tcW w:w="1290" w:type="dxa"/>
          </w:tcPr>
          <w:p w14:paraId="74759968" w14:textId="77777777" w:rsidR="004C6868" w:rsidRDefault="004C6868" w:rsidP="004C3341">
            <w:pPr>
              <w:ind w:firstLineChars="0" w:firstLine="0"/>
            </w:pPr>
            <w:r>
              <w:rPr>
                <w:rFonts w:hint="eastAsia"/>
              </w:rPr>
              <w:t>部件名称</w:t>
            </w:r>
          </w:p>
        </w:tc>
        <w:tc>
          <w:tcPr>
            <w:tcW w:w="3060" w:type="dxa"/>
          </w:tcPr>
          <w:p w14:paraId="5E8B0E0F" w14:textId="4A6E5452" w:rsidR="004C6868" w:rsidRDefault="00111D69" w:rsidP="00111D69">
            <w:pPr>
              <w:ind w:firstLineChars="0" w:firstLine="0"/>
            </w:pPr>
            <w:proofErr w:type="spellStart"/>
            <w:r w:rsidRPr="00111D69">
              <w:t>CheckInfo</w:t>
            </w:r>
            <w:proofErr w:type="spellEnd"/>
          </w:p>
        </w:tc>
      </w:tr>
      <w:tr w:rsidR="004C6868" w14:paraId="50855E34" w14:textId="77777777" w:rsidTr="004C3341">
        <w:trPr>
          <w:jc w:val="center"/>
        </w:trPr>
        <w:tc>
          <w:tcPr>
            <w:tcW w:w="1548" w:type="dxa"/>
          </w:tcPr>
          <w:p w14:paraId="07B08ED0" w14:textId="77777777" w:rsidR="004C6868" w:rsidRDefault="004C6868" w:rsidP="004C3341">
            <w:pPr>
              <w:ind w:firstLineChars="0" w:firstLine="0"/>
            </w:pPr>
            <w:r>
              <w:rPr>
                <w:rFonts w:hint="eastAsia"/>
              </w:rPr>
              <w:t>所属子系统</w:t>
            </w:r>
          </w:p>
        </w:tc>
        <w:tc>
          <w:tcPr>
            <w:tcW w:w="6480" w:type="dxa"/>
            <w:gridSpan w:val="3"/>
          </w:tcPr>
          <w:p w14:paraId="1B636E26" w14:textId="0D6CDA35" w:rsidR="004C6868" w:rsidRDefault="00111D69" w:rsidP="00111D69">
            <w:pPr>
              <w:ind w:firstLineChars="0" w:firstLine="0"/>
            </w:pPr>
            <w:r w:rsidRPr="00111D69">
              <w:t>用户管理子系统</w:t>
            </w:r>
          </w:p>
        </w:tc>
      </w:tr>
      <w:tr w:rsidR="004C6868" w14:paraId="35107BEA" w14:textId="77777777" w:rsidTr="004C3341">
        <w:trPr>
          <w:jc w:val="center"/>
        </w:trPr>
        <w:tc>
          <w:tcPr>
            <w:tcW w:w="1548" w:type="dxa"/>
          </w:tcPr>
          <w:p w14:paraId="277BC5C9" w14:textId="77777777" w:rsidR="004C6868" w:rsidRDefault="004C6868" w:rsidP="004C3341">
            <w:pPr>
              <w:ind w:firstLineChars="0" w:firstLine="0"/>
            </w:pPr>
            <w:r>
              <w:rPr>
                <w:rFonts w:hint="eastAsia"/>
              </w:rPr>
              <w:t>部件调用者</w:t>
            </w:r>
          </w:p>
        </w:tc>
        <w:tc>
          <w:tcPr>
            <w:tcW w:w="6480" w:type="dxa"/>
            <w:gridSpan w:val="3"/>
          </w:tcPr>
          <w:p w14:paraId="525F8224" w14:textId="7E595389" w:rsidR="004C6868" w:rsidRDefault="00111D69" w:rsidP="00111D69">
            <w:pPr>
              <w:ind w:firstLineChars="0" w:firstLine="0"/>
            </w:pPr>
            <w:proofErr w:type="spellStart"/>
            <w:r w:rsidRPr="00111D69">
              <w:t>AddUser</w:t>
            </w:r>
            <w:proofErr w:type="spellEnd"/>
            <w:r w:rsidRPr="00111D69">
              <w:t>、</w:t>
            </w:r>
            <w:proofErr w:type="spellStart"/>
            <w:r w:rsidRPr="00111D69">
              <w:t>DeleteUser</w:t>
            </w:r>
            <w:proofErr w:type="spellEnd"/>
            <w:r w:rsidRPr="00111D69">
              <w:t>、</w:t>
            </w:r>
            <w:proofErr w:type="spellStart"/>
            <w:r w:rsidRPr="00111D69">
              <w:t>MainFrame</w:t>
            </w:r>
            <w:proofErr w:type="spellEnd"/>
          </w:p>
        </w:tc>
      </w:tr>
      <w:tr w:rsidR="004C6868" w14:paraId="6F94B84C" w14:textId="77777777" w:rsidTr="004C3341">
        <w:trPr>
          <w:jc w:val="center"/>
        </w:trPr>
        <w:tc>
          <w:tcPr>
            <w:tcW w:w="1548" w:type="dxa"/>
          </w:tcPr>
          <w:p w14:paraId="546E9BDE" w14:textId="77777777" w:rsidR="004C6868" w:rsidRDefault="004C6868" w:rsidP="004C3341">
            <w:pPr>
              <w:ind w:firstLineChars="0" w:firstLine="0"/>
            </w:pPr>
            <w:r>
              <w:rPr>
                <w:rFonts w:hint="eastAsia"/>
              </w:rPr>
              <w:t>部件被调用者</w:t>
            </w:r>
          </w:p>
        </w:tc>
        <w:tc>
          <w:tcPr>
            <w:tcW w:w="6480" w:type="dxa"/>
            <w:gridSpan w:val="3"/>
          </w:tcPr>
          <w:p w14:paraId="325E8803" w14:textId="6B4BCA75" w:rsidR="004C6868" w:rsidRDefault="00111D69" w:rsidP="00111D69">
            <w:pPr>
              <w:ind w:firstLineChars="0" w:firstLine="0"/>
            </w:pPr>
            <w:r w:rsidRPr="00111D69">
              <w:t>无</w:t>
            </w:r>
          </w:p>
        </w:tc>
      </w:tr>
      <w:tr w:rsidR="004C6868" w14:paraId="0E05AD3F" w14:textId="77777777" w:rsidTr="004C3341">
        <w:trPr>
          <w:jc w:val="center"/>
        </w:trPr>
        <w:tc>
          <w:tcPr>
            <w:tcW w:w="1548" w:type="dxa"/>
          </w:tcPr>
          <w:p w14:paraId="376F3A50" w14:textId="77777777" w:rsidR="004C6868" w:rsidRDefault="004C6868" w:rsidP="004C3341">
            <w:pPr>
              <w:ind w:firstLineChars="0" w:firstLine="0"/>
            </w:pPr>
            <w:r>
              <w:rPr>
                <w:rFonts w:hint="eastAsia"/>
              </w:rPr>
              <w:t>部件入口参数</w:t>
            </w:r>
          </w:p>
        </w:tc>
        <w:tc>
          <w:tcPr>
            <w:tcW w:w="6480" w:type="dxa"/>
            <w:gridSpan w:val="3"/>
          </w:tcPr>
          <w:p w14:paraId="411CEEE5" w14:textId="4EC3CDC9" w:rsidR="004C6868" w:rsidRDefault="00111D69" w:rsidP="00111D69">
            <w:pPr>
              <w:ind w:firstLineChars="0" w:firstLine="0"/>
            </w:pPr>
            <w:r w:rsidRPr="00111D69">
              <w:t>用户类型（</w:t>
            </w:r>
            <w:r w:rsidRPr="00111D69">
              <w:t>String</w:t>
            </w:r>
            <w:r w:rsidRPr="00111D69">
              <w:t>）、用户编号（</w:t>
            </w:r>
            <w:r w:rsidRPr="00111D69">
              <w:t>String</w:t>
            </w:r>
            <w:r w:rsidRPr="00111D69">
              <w:t>）、密码（</w:t>
            </w:r>
            <w:r w:rsidRPr="00111D69">
              <w:t>String</w:t>
            </w:r>
            <w:r w:rsidRPr="00111D69">
              <w:t>）</w:t>
            </w:r>
          </w:p>
        </w:tc>
      </w:tr>
      <w:tr w:rsidR="004C6868" w14:paraId="3546B1CF" w14:textId="77777777" w:rsidTr="004C3341">
        <w:trPr>
          <w:jc w:val="center"/>
        </w:trPr>
        <w:tc>
          <w:tcPr>
            <w:tcW w:w="1548" w:type="dxa"/>
          </w:tcPr>
          <w:p w14:paraId="0AD40C80" w14:textId="1B0CE811" w:rsidR="004C6868" w:rsidRDefault="004C6868" w:rsidP="004C3341">
            <w:pPr>
              <w:ind w:firstLineChars="0" w:firstLine="0"/>
            </w:pPr>
            <w:r>
              <w:rPr>
                <w:rFonts w:hint="eastAsia"/>
              </w:rPr>
              <w:t>部件</w:t>
            </w:r>
            <w:r w:rsidR="00111D69">
              <w:rPr>
                <w:rFonts w:hint="eastAsia"/>
              </w:rPr>
              <w:t>出</w:t>
            </w:r>
            <w:r>
              <w:rPr>
                <w:rFonts w:hint="eastAsia"/>
              </w:rPr>
              <w:t>口参数</w:t>
            </w:r>
          </w:p>
        </w:tc>
        <w:tc>
          <w:tcPr>
            <w:tcW w:w="6480" w:type="dxa"/>
            <w:gridSpan w:val="3"/>
          </w:tcPr>
          <w:p w14:paraId="7B8ACEE7" w14:textId="77777777" w:rsidR="00111D69" w:rsidRDefault="00111D69" w:rsidP="00111D69">
            <w:pPr>
              <w:ind w:firstLineChars="0" w:firstLine="0"/>
            </w:pPr>
            <w:r w:rsidRPr="00111D69">
              <w:t>验证结果（</w:t>
            </w:r>
            <w:r w:rsidRPr="00111D69">
              <w:t>int</w:t>
            </w:r>
            <w:r w:rsidRPr="00111D69">
              <w:t>），返回值含义：</w:t>
            </w:r>
          </w:p>
          <w:p w14:paraId="0D2B8555" w14:textId="77777777" w:rsidR="00111D69" w:rsidRDefault="00111D69" w:rsidP="00111D69">
            <w:pPr>
              <w:ind w:firstLineChars="0" w:firstLine="0"/>
            </w:pPr>
            <w:r w:rsidRPr="00111D69">
              <w:t>1</w:t>
            </w:r>
            <w:r w:rsidRPr="00111D69">
              <w:t>：用户编号和密码匹配</w:t>
            </w:r>
          </w:p>
          <w:p w14:paraId="2C3806AE" w14:textId="77777777" w:rsidR="00111D69" w:rsidRDefault="00111D69" w:rsidP="00111D69">
            <w:pPr>
              <w:ind w:firstLineChars="0" w:firstLine="0"/>
            </w:pPr>
            <w:r w:rsidRPr="00111D69">
              <w:t>2</w:t>
            </w:r>
            <w:r w:rsidRPr="00111D69">
              <w:t>：用户编号存在但密码不匹配</w:t>
            </w:r>
          </w:p>
          <w:p w14:paraId="03F05056" w14:textId="3D060D46" w:rsidR="004C6868" w:rsidRDefault="00111D69" w:rsidP="00111D69">
            <w:pPr>
              <w:ind w:firstLineChars="0" w:firstLine="0"/>
            </w:pPr>
            <w:r w:rsidRPr="00111D69">
              <w:t>0</w:t>
            </w:r>
            <w:r w:rsidRPr="00111D69">
              <w:t>：用户不存在</w:t>
            </w:r>
          </w:p>
        </w:tc>
      </w:tr>
      <w:tr w:rsidR="004C6868" w14:paraId="0F60832A" w14:textId="77777777" w:rsidTr="004C3341">
        <w:trPr>
          <w:jc w:val="center"/>
        </w:trPr>
        <w:tc>
          <w:tcPr>
            <w:tcW w:w="8028" w:type="dxa"/>
            <w:gridSpan w:val="4"/>
          </w:tcPr>
          <w:p w14:paraId="74201F5F" w14:textId="4C651879" w:rsidR="004C6868" w:rsidRDefault="004C6868" w:rsidP="004C3341">
            <w:pPr>
              <w:ind w:firstLineChars="0" w:firstLine="0"/>
            </w:pPr>
            <w:r>
              <w:rPr>
                <w:rFonts w:hint="eastAsia"/>
              </w:rPr>
              <w:t>算法：</w:t>
            </w:r>
            <w:r w:rsidR="00111D69" w:rsidRPr="00111D69">
              <w:t>遍历用户类型对应的文件，逐行读取并匹配用户编号和密码。</w:t>
            </w:r>
          </w:p>
        </w:tc>
      </w:tr>
      <w:tr w:rsidR="004C6868" w14:paraId="5415D566" w14:textId="77777777" w:rsidTr="004C3341">
        <w:trPr>
          <w:trHeight w:val="643"/>
          <w:jc w:val="center"/>
        </w:trPr>
        <w:tc>
          <w:tcPr>
            <w:tcW w:w="8028" w:type="dxa"/>
            <w:gridSpan w:val="4"/>
          </w:tcPr>
          <w:p w14:paraId="37C0224C" w14:textId="77777777" w:rsidR="00111D69" w:rsidRDefault="004C6868" w:rsidP="004C3341">
            <w:pPr>
              <w:ind w:firstLineChars="0" w:firstLine="0"/>
            </w:pPr>
            <w:r>
              <w:rPr>
                <w:rFonts w:hint="eastAsia"/>
              </w:rPr>
              <w:t>流程描述：</w:t>
            </w:r>
          </w:p>
          <w:p w14:paraId="066DE54B" w14:textId="77777777" w:rsidR="00111D69" w:rsidRDefault="00111D69" w:rsidP="004C3341">
            <w:pPr>
              <w:ind w:firstLineChars="0" w:firstLine="0"/>
            </w:pPr>
            <w:r w:rsidRPr="00111D69">
              <w:t xml:space="preserve">1. </w:t>
            </w:r>
            <w:r w:rsidRPr="00111D69">
              <w:t>接收用户类型、编号和密码。</w:t>
            </w:r>
          </w:p>
          <w:p w14:paraId="4E4174FD" w14:textId="77777777" w:rsidR="00111D69" w:rsidRDefault="00111D69" w:rsidP="004C3341">
            <w:pPr>
              <w:ind w:firstLineChars="0" w:firstLine="0"/>
            </w:pPr>
            <w:r w:rsidRPr="00111D69">
              <w:t xml:space="preserve">2. </w:t>
            </w:r>
            <w:r w:rsidRPr="00111D69">
              <w:t>根据用户类型选择对应的文件（如</w:t>
            </w:r>
            <w:r w:rsidRPr="00111D69">
              <w:t xml:space="preserve"> student.txt</w:t>
            </w:r>
            <w:r w:rsidRPr="00111D69">
              <w:t>）。</w:t>
            </w:r>
          </w:p>
          <w:p w14:paraId="0EBA47C3" w14:textId="77777777" w:rsidR="00111D69" w:rsidRDefault="00111D69" w:rsidP="004C3341">
            <w:pPr>
              <w:ind w:firstLineChars="0" w:firstLine="0"/>
            </w:pPr>
            <w:r w:rsidRPr="00111D69">
              <w:t xml:space="preserve">3. </w:t>
            </w:r>
            <w:r w:rsidRPr="00111D69">
              <w:t>遍历文件，逐行读取并拆分成字段数组。</w:t>
            </w:r>
          </w:p>
          <w:p w14:paraId="04949B48" w14:textId="608CA59C" w:rsidR="004C6868" w:rsidRDefault="00111D69" w:rsidP="004C3341">
            <w:pPr>
              <w:ind w:firstLineChars="0" w:firstLine="0"/>
            </w:pPr>
            <w:r w:rsidRPr="00111D69">
              <w:t xml:space="preserve">4. </w:t>
            </w:r>
            <w:r w:rsidRPr="00111D69">
              <w:t>比较编号和密码，返回验证结果。</w:t>
            </w:r>
          </w:p>
        </w:tc>
      </w:tr>
      <w:tr w:rsidR="004C6868" w14:paraId="06A9F30A" w14:textId="77777777" w:rsidTr="004C3341">
        <w:trPr>
          <w:jc w:val="center"/>
        </w:trPr>
        <w:tc>
          <w:tcPr>
            <w:tcW w:w="1548" w:type="dxa"/>
          </w:tcPr>
          <w:p w14:paraId="64A88564" w14:textId="696CFB21" w:rsidR="004C6868" w:rsidRDefault="004C6868" w:rsidP="004C3341">
            <w:pPr>
              <w:ind w:firstLineChars="0" w:firstLine="0"/>
            </w:pPr>
            <w:r>
              <w:rPr>
                <w:rFonts w:hint="eastAsia"/>
              </w:rPr>
              <w:t>表示</w:t>
            </w:r>
            <w:r w:rsidR="00111D69">
              <w:rPr>
                <w:rFonts w:hint="eastAsia"/>
              </w:rPr>
              <w:t>形式</w:t>
            </w:r>
          </w:p>
        </w:tc>
        <w:tc>
          <w:tcPr>
            <w:tcW w:w="2130" w:type="dxa"/>
          </w:tcPr>
          <w:p w14:paraId="30123747" w14:textId="658BB757" w:rsidR="004C6868" w:rsidRDefault="00111D69" w:rsidP="00111D69">
            <w:pPr>
              <w:ind w:firstLineChars="0" w:firstLine="0"/>
            </w:pPr>
            <w:r w:rsidRPr="00111D69">
              <w:t>函数</w:t>
            </w:r>
          </w:p>
        </w:tc>
        <w:tc>
          <w:tcPr>
            <w:tcW w:w="1290" w:type="dxa"/>
          </w:tcPr>
          <w:p w14:paraId="45DF727D" w14:textId="77777777" w:rsidR="004C6868" w:rsidRDefault="004C6868" w:rsidP="004C3341">
            <w:pPr>
              <w:ind w:firstLineChars="0" w:firstLine="0"/>
            </w:pPr>
            <w:r>
              <w:rPr>
                <w:rFonts w:hint="eastAsia"/>
              </w:rPr>
              <w:t>运行环境</w:t>
            </w:r>
          </w:p>
        </w:tc>
        <w:tc>
          <w:tcPr>
            <w:tcW w:w="3060" w:type="dxa"/>
          </w:tcPr>
          <w:p w14:paraId="2837FB21" w14:textId="2BAC2ADF" w:rsidR="004C6868" w:rsidRDefault="00111D69" w:rsidP="004C3341">
            <w:r w:rsidRPr="00111D69">
              <w:t>Java 8</w:t>
            </w:r>
            <w:r w:rsidRPr="00111D69">
              <w:t>，</w:t>
            </w:r>
            <w:r w:rsidRPr="00111D69">
              <w:t xml:space="preserve">GBK </w:t>
            </w:r>
            <w:r w:rsidRPr="00111D69">
              <w:t>文件编码</w:t>
            </w:r>
          </w:p>
        </w:tc>
      </w:tr>
      <w:tr w:rsidR="004C6868" w14:paraId="4379AD00" w14:textId="77777777" w:rsidTr="004C3341">
        <w:trPr>
          <w:jc w:val="center"/>
        </w:trPr>
        <w:tc>
          <w:tcPr>
            <w:tcW w:w="1548" w:type="dxa"/>
          </w:tcPr>
          <w:p w14:paraId="40DD7623" w14:textId="77777777" w:rsidR="004C6868" w:rsidRDefault="004C6868" w:rsidP="004C3341">
            <w:pPr>
              <w:ind w:firstLineChars="0" w:firstLine="0"/>
            </w:pPr>
            <w:r>
              <w:rPr>
                <w:rFonts w:hint="eastAsia"/>
              </w:rPr>
              <w:t>性能要求</w:t>
            </w:r>
          </w:p>
        </w:tc>
        <w:tc>
          <w:tcPr>
            <w:tcW w:w="2130" w:type="dxa"/>
          </w:tcPr>
          <w:p w14:paraId="0B09FCB4" w14:textId="75F316E6" w:rsidR="004C6868" w:rsidRDefault="00111D69" w:rsidP="00111D69">
            <w:pPr>
              <w:ind w:firstLineChars="0" w:firstLine="0"/>
            </w:pPr>
            <w:r w:rsidRPr="00111D69">
              <w:t>响应时间</w:t>
            </w:r>
            <w:r w:rsidRPr="00111D69">
              <w:t xml:space="preserve"> &lt; 1 </w:t>
            </w:r>
            <w:r w:rsidRPr="00111D69">
              <w:t>秒</w:t>
            </w:r>
          </w:p>
        </w:tc>
        <w:tc>
          <w:tcPr>
            <w:tcW w:w="1290" w:type="dxa"/>
          </w:tcPr>
          <w:p w14:paraId="19302CA8" w14:textId="77777777" w:rsidR="004C6868" w:rsidRDefault="004C6868" w:rsidP="004C3341"/>
        </w:tc>
        <w:tc>
          <w:tcPr>
            <w:tcW w:w="3060" w:type="dxa"/>
          </w:tcPr>
          <w:p w14:paraId="682DE366" w14:textId="77777777" w:rsidR="004C6868" w:rsidRDefault="004C6868" w:rsidP="004C3341"/>
        </w:tc>
      </w:tr>
    </w:tbl>
    <w:p w14:paraId="521F9DA7" w14:textId="77777777" w:rsidR="00F5058F" w:rsidRDefault="00F5058F" w:rsidP="00F5058F">
      <w:pPr>
        <w:pStyle w:val="20"/>
        <w:ind w:leftChars="0" w:left="0" w:firstLineChars="0" w:firstLine="0"/>
      </w:pPr>
    </w:p>
    <w:p w14:paraId="0DEEDA1B" w14:textId="0802F732" w:rsidR="00F5058F" w:rsidRDefault="00F5058F" w:rsidP="00F5058F">
      <w:pPr>
        <w:pStyle w:val="20"/>
        <w:ind w:leftChars="0" w:left="0" w:firstLineChars="0" w:firstLine="0"/>
        <w:rPr>
          <w:b/>
          <w:bCs/>
        </w:rPr>
      </w:pPr>
      <w:r>
        <w:rPr>
          <w:rFonts w:hint="eastAsia"/>
          <w:b/>
          <w:bCs/>
        </w:rPr>
        <w:t>部件</w:t>
      </w:r>
      <w:r>
        <w:rPr>
          <w:rFonts w:hint="eastAsia"/>
          <w:b/>
          <w:bCs/>
        </w:rPr>
        <w:t>2</w:t>
      </w:r>
      <w:r>
        <w:rPr>
          <w:rFonts w:hint="eastAsia"/>
          <w:b/>
          <w:bCs/>
        </w:rPr>
        <w:t>：新增用户模块</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130"/>
        <w:gridCol w:w="1290"/>
        <w:gridCol w:w="3060"/>
      </w:tblGrid>
      <w:tr w:rsidR="00F5058F" w14:paraId="3B19C472" w14:textId="77777777" w:rsidTr="008874ED">
        <w:trPr>
          <w:jc w:val="center"/>
        </w:trPr>
        <w:tc>
          <w:tcPr>
            <w:tcW w:w="1548" w:type="dxa"/>
          </w:tcPr>
          <w:p w14:paraId="100F382B" w14:textId="77777777" w:rsidR="00F5058F" w:rsidRDefault="00F5058F" w:rsidP="008874ED">
            <w:pPr>
              <w:ind w:firstLineChars="0" w:firstLine="0"/>
            </w:pPr>
            <w:r>
              <w:rPr>
                <w:rFonts w:hint="eastAsia"/>
              </w:rPr>
              <w:t>部件编号</w:t>
            </w:r>
          </w:p>
        </w:tc>
        <w:tc>
          <w:tcPr>
            <w:tcW w:w="2130" w:type="dxa"/>
          </w:tcPr>
          <w:p w14:paraId="32EA7109" w14:textId="45DACD5A" w:rsidR="00F5058F" w:rsidRDefault="00F5058F" w:rsidP="008874ED">
            <w:pPr>
              <w:ind w:firstLineChars="0" w:firstLine="0"/>
            </w:pPr>
            <w:r>
              <w:rPr>
                <w:rFonts w:hint="eastAsia"/>
              </w:rPr>
              <w:t>002</w:t>
            </w:r>
          </w:p>
        </w:tc>
        <w:tc>
          <w:tcPr>
            <w:tcW w:w="1290" w:type="dxa"/>
          </w:tcPr>
          <w:p w14:paraId="66FF2E93" w14:textId="77777777" w:rsidR="00F5058F" w:rsidRDefault="00F5058F" w:rsidP="008874ED">
            <w:pPr>
              <w:ind w:firstLineChars="0" w:firstLine="0"/>
            </w:pPr>
            <w:r>
              <w:rPr>
                <w:rFonts w:hint="eastAsia"/>
              </w:rPr>
              <w:t>部件名称</w:t>
            </w:r>
          </w:p>
        </w:tc>
        <w:tc>
          <w:tcPr>
            <w:tcW w:w="3060" w:type="dxa"/>
          </w:tcPr>
          <w:p w14:paraId="66AAA21B" w14:textId="48FA43C0" w:rsidR="00F5058F" w:rsidRDefault="00F5058F" w:rsidP="008874ED">
            <w:pPr>
              <w:ind w:firstLineChars="0" w:firstLine="0"/>
            </w:pPr>
            <w:proofErr w:type="spellStart"/>
            <w:r w:rsidRPr="00F5058F">
              <w:t>AddUser</w:t>
            </w:r>
            <w:proofErr w:type="spellEnd"/>
          </w:p>
        </w:tc>
      </w:tr>
      <w:tr w:rsidR="00F5058F" w14:paraId="2C4DB6D2" w14:textId="77777777" w:rsidTr="008874ED">
        <w:trPr>
          <w:jc w:val="center"/>
        </w:trPr>
        <w:tc>
          <w:tcPr>
            <w:tcW w:w="1548" w:type="dxa"/>
          </w:tcPr>
          <w:p w14:paraId="66920CB3" w14:textId="77777777" w:rsidR="00F5058F" w:rsidRDefault="00F5058F" w:rsidP="008874ED">
            <w:pPr>
              <w:ind w:firstLineChars="0" w:firstLine="0"/>
            </w:pPr>
            <w:r>
              <w:rPr>
                <w:rFonts w:hint="eastAsia"/>
              </w:rPr>
              <w:t>所属子系统</w:t>
            </w:r>
          </w:p>
        </w:tc>
        <w:tc>
          <w:tcPr>
            <w:tcW w:w="6480" w:type="dxa"/>
            <w:gridSpan w:val="3"/>
          </w:tcPr>
          <w:p w14:paraId="0BFE0D37" w14:textId="3F836340" w:rsidR="00F5058F" w:rsidRDefault="00F5058F" w:rsidP="008874ED">
            <w:pPr>
              <w:ind w:firstLineChars="0" w:firstLine="0"/>
            </w:pPr>
            <w:r w:rsidRPr="00F5058F">
              <w:t>用户管理子系统</w:t>
            </w:r>
          </w:p>
        </w:tc>
      </w:tr>
      <w:tr w:rsidR="00F5058F" w14:paraId="7B7BA957" w14:textId="77777777" w:rsidTr="008874ED">
        <w:trPr>
          <w:jc w:val="center"/>
        </w:trPr>
        <w:tc>
          <w:tcPr>
            <w:tcW w:w="1548" w:type="dxa"/>
          </w:tcPr>
          <w:p w14:paraId="3C6B66D6" w14:textId="77777777" w:rsidR="00F5058F" w:rsidRDefault="00F5058F" w:rsidP="008874ED">
            <w:pPr>
              <w:ind w:firstLineChars="0" w:firstLine="0"/>
            </w:pPr>
            <w:r>
              <w:rPr>
                <w:rFonts w:hint="eastAsia"/>
              </w:rPr>
              <w:t>部件调用者</w:t>
            </w:r>
          </w:p>
        </w:tc>
        <w:tc>
          <w:tcPr>
            <w:tcW w:w="6480" w:type="dxa"/>
            <w:gridSpan w:val="3"/>
          </w:tcPr>
          <w:p w14:paraId="7F5503B1" w14:textId="2A7B0CB3" w:rsidR="00F5058F" w:rsidRDefault="00F5058F" w:rsidP="008874ED">
            <w:pPr>
              <w:ind w:firstLineChars="0" w:firstLine="0"/>
            </w:pPr>
            <w:r w:rsidRPr="00F5058F">
              <w:t>Administrator</w:t>
            </w:r>
          </w:p>
        </w:tc>
      </w:tr>
      <w:tr w:rsidR="00F5058F" w14:paraId="2759E0EC" w14:textId="77777777" w:rsidTr="008874ED">
        <w:trPr>
          <w:jc w:val="center"/>
        </w:trPr>
        <w:tc>
          <w:tcPr>
            <w:tcW w:w="1548" w:type="dxa"/>
          </w:tcPr>
          <w:p w14:paraId="521C5B2D" w14:textId="77777777" w:rsidR="00F5058F" w:rsidRDefault="00F5058F" w:rsidP="008874ED">
            <w:pPr>
              <w:ind w:firstLineChars="0" w:firstLine="0"/>
            </w:pPr>
            <w:r>
              <w:rPr>
                <w:rFonts w:hint="eastAsia"/>
              </w:rPr>
              <w:t>部件被调用者</w:t>
            </w:r>
          </w:p>
        </w:tc>
        <w:tc>
          <w:tcPr>
            <w:tcW w:w="6480" w:type="dxa"/>
            <w:gridSpan w:val="3"/>
          </w:tcPr>
          <w:p w14:paraId="24E2AED5" w14:textId="458C1CAB" w:rsidR="00F5058F" w:rsidRDefault="00F5058F" w:rsidP="008874ED">
            <w:pPr>
              <w:ind w:firstLineChars="0" w:firstLine="0"/>
            </w:pPr>
            <w:proofErr w:type="spellStart"/>
            <w:r w:rsidRPr="00F5058F">
              <w:t>CheckInfo</w:t>
            </w:r>
            <w:proofErr w:type="spellEnd"/>
          </w:p>
        </w:tc>
      </w:tr>
      <w:tr w:rsidR="00F5058F" w14:paraId="10B8EC87" w14:textId="77777777" w:rsidTr="008874ED">
        <w:trPr>
          <w:jc w:val="center"/>
        </w:trPr>
        <w:tc>
          <w:tcPr>
            <w:tcW w:w="1548" w:type="dxa"/>
          </w:tcPr>
          <w:p w14:paraId="3E167269" w14:textId="77777777" w:rsidR="00F5058F" w:rsidRDefault="00F5058F" w:rsidP="008874ED">
            <w:pPr>
              <w:ind w:firstLineChars="0" w:firstLine="0"/>
            </w:pPr>
            <w:r>
              <w:rPr>
                <w:rFonts w:hint="eastAsia"/>
              </w:rPr>
              <w:t>部件入口参数</w:t>
            </w:r>
          </w:p>
        </w:tc>
        <w:tc>
          <w:tcPr>
            <w:tcW w:w="6480" w:type="dxa"/>
            <w:gridSpan w:val="3"/>
          </w:tcPr>
          <w:p w14:paraId="7E2FF437" w14:textId="222B766B" w:rsidR="00F5058F" w:rsidRDefault="00F5058F" w:rsidP="008874ED">
            <w:pPr>
              <w:ind w:firstLineChars="0" w:firstLine="0"/>
            </w:pPr>
            <w:r w:rsidRPr="00F5058F">
              <w:t>用户信息（编号、姓名、性别、生日、学院、专业）</w:t>
            </w:r>
          </w:p>
        </w:tc>
      </w:tr>
      <w:tr w:rsidR="00F5058F" w14:paraId="70A50463" w14:textId="77777777" w:rsidTr="008874ED">
        <w:trPr>
          <w:jc w:val="center"/>
        </w:trPr>
        <w:tc>
          <w:tcPr>
            <w:tcW w:w="1548" w:type="dxa"/>
          </w:tcPr>
          <w:p w14:paraId="2156A4FA" w14:textId="77777777" w:rsidR="00F5058F" w:rsidRDefault="00F5058F" w:rsidP="008874ED">
            <w:pPr>
              <w:ind w:firstLineChars="0" w:firstLine="0"/>
            </w:pPr>
            <w:r>
              <w:rPr>
                <w:rFonts w:hint="eastAsia"/>
              </w:rPr>
              <w:t>部件出口参数</w:t>
            </w:r>
          </w:p>
        </w:tc>
        <w:tc>
          <w:tcPr>
            <w:tcW w:w="6480" w:type="dxa"/>
            <w:gridSpan w:val="3"/>
          </w:tcPr>
          <w:p w14:paraId="1403CB90" w14:textId="05ADCFCB" w:rsidR="00F5058F" w:rsidRDefault="00F5058F" w:rsidP="008874ED">
            <w:pPr>
              <w:ind w:firstLineChars="0" w:firstLine="0"/>
            </w:pPr>
            <w:r w:rsidRPr="00F5058F">
              <w:t>操作结果（</w:t>
            </w:r>
            <w:proofErr w:type="spellStart"/>
            <w:r w:rsidRPr="00F5058F">
              <w:t>boolean</w:t>
            </w:r>
            <w:proofErr w:type="spellEnd"/>
            <w:r w:rsidRPr="00F5058F">
              <w:t>），标志用户是否成功添加</w:t>
            </w:r>
          </w:p>
        </w:tc>
      </w:tr>
      <w:tr w:rsidR="00F5058F" w14:paraId="5752C71F" w14:textId="77777777" w:rsidTr="008874ED">
        <w:trPr>
          <w:jc w:val="center"/>
        </w:trPr>
        <w:tc>
          <w:tcPr>
            <w:tcW w:w="8028" w:type="dxa"/>
            <w:gridSpan w:val="4"/>
          </w:tcPr>
          <w:p w14:paraId="05A64932" w14:textId="5ABF33AC" w:rsidR="00F5058F" w:rsidRDefault="00F5058F" w:rsidP="008874ED">
            <w:pPr>
              <w:ind w:firstLineChars="0" w:firstLine="0"/>
            </w:pPr>
            <w:r>
              <w:rPr>
                <w:rFonts w:hint="eastAsia"/>
              </w:rPr>
              <w:t>算法：</w:t>
            </w:r>
            <w:r w:rsidRPr="00F5058F">
              <w:t>验证用户是否存在，若不存在则追加至文件。</w:t>
            </w:r>
          </w:p>
        </w:tc>
      </w:tr>
      <w:tr w:rsidR="00F5058F" w14:paraId="337C0796" w14:textId="77777777" w:rsidTr="008874ED">
        <w:trPr>
          <w:trHeight w:val="643"/>
          <w:jc w:val="center"/>
        </w:trPr>
        <w:tc>
          <w:tcPr>
            <w:tcW w:w="8028" w:type="dxa"/>
            <w:gridSpan w:val="4"/>
          </w:tcPr>
          <w:p w14:paraId="77035C93" w14:textId="77777777" w:rsidR="00F5058F" w:rsidRDefault="00F5058F" w:rsidP="008874ED">
            <w:pPr>
              <w:ind w:firstLineChars="0" w:firstLine="0"/>
            </w:pPr>
            <w:r>
              <w:rPr>
                <w:rFonts w:hint="eastAsia"/>
              </w:rPr>
              <w:t>流程描述：</w:t>
            </w:r>
          </w:p>
          <w:p w14:paraId="768EA5F4" w14:textId="77777777" w:rsidR="00F5058F" w:rsidRDefault="00F5058F" w:rsidP="00F5058F">
            <w:pPr>
              <w:pStyle w:val="20"/>
              <w:spacing w:after="0"/>
              <w:ind w:leftChars="0" w:left="0" w:firstLineChars="0" w:firstLine="0"/>
            </w:pPr>
            <w:r w:rsidRPr="00F5058F">
              <w:t xml:space="preserve">1. </w:t>
            </w:r>
            <w:r w:rsidRPr="00F5058F">
              <w:t>接收用户信息。</w:t>
            </w:r>
          </w:p>
          <w:p w14:paraId="309A3C51" w14:textId="77777777" w:rsidR="00F5058F" w:rsidRDefault="00F5058F" w:rsidP="00F5058F">
            <w:pPr>
              <w:pStyle w:val="20"/>
              <w:spacing w:after="0"/>
              <w:ind w:leftChars="0" w:left="0" w:firstLineChars="0" w:firstLine="0"/>
            </w:pPr>
            <w:r w:rsidRPr="00F5058F">
              <w:t xml:space="preserve">2. </w:t>
            </w:r>
            <w:r w:rsidRPr="00F5058F">
              <w:t>调用</w:t>
            </w:r>
            <w:r w:rsidRPr="00F5058F">
              <w:t xml:space="preserve"> </w:t>
            </w:r>
            <w:proofErr w:type="spellStart"/>
            <w:r w:rsidRPr="00F5058F">
              <w:t>CheckInfo</w:t>
            </w:r>
            <w:proofErr w:type="spellEnd"/>
            <w:r w:rsidRPr="00F5058F">
              <w:t xml:space="preserve"> </w:t>
            </w:r>
            <w:r w:rsidRPr="00F5058F">
              <w:t>验证用户是否已存在。</w:t>
            </w:r>
          </w:p>
          <w:p w14:paraId="45F6F649" w14:textId="77777777" w:rsidR="00F5058F" w:rsidRDefault="00F5058F" w:rsidP="00F5058F">
            <w:pPr>
              <w:pStyle w:val="20"/>
              <w:spacing w:after="0"/>
              <w:ind w:leftChars="0" w:left="0" w:firstLineChars="0" w:firstLine="0"/>
            </w:pPr>
            <w:r w:rsidRPr="00F5058F">
              <w:t xml:space="preserve">3. </w:t>
            </w:r>
            <w:r w:rsidRPr="00F5058F">
              <w:t>若用户不存在，则将用户信息追加到对应的文件中。</w:t>
            </w:r>
          </w:p>
          <w:p w14:paraId="1DADE6CD" w14:textId="35101B60" w:rsidR="00F5058F" w:rsidRPr="00F5058F" w:rsidRDefault="00F5058F" w:rsidP="00F5058F">
            <w:pPr>
              <w:pStyle w:val="20"/>
              <w:spacing w:after="0"/>
              <w:ind w:leftChars="0" w:left="0" w:firstLineChars="0" w:firstLine="0"/>
            </w:pPr>
            <w:r w:rsidRPr="00F5058F">
              <w:t xml:space="preserve">4. </w:t>
            </w:r>
            <w:r w:rsidRPr="00F5058F">
              <w:t>返回操作成功或失败标志。</w:t>
            </w:r>
          </w:p>
        </w:tc>
      </w:tr>
      <w:tr w:rsidR="00F5058F" w14:paraId="21941FC3" w14:textId="77777777" w:rsidTr="008874ED">
        <w:trPr>
          <w:jc w:val="center"/>
        </w:trPr>
        <w:tc>
          <w:tcPr>
            <w:tcW w:w="1548" w:type="dxa"/>
          </w:tcPr>
          <w:p w14:paraId="383BD96A" w14:textId="77777777" w:rsidR="00F5058F" w:rsidRDefault="00F5058F" w:rsidP="008874ED">
            <w:pPr>
              <w:ind w:firstLineChars="0" w:firstLine="0"/>
            </w:pPr>
            <w:r>
              <w:rPr>
                <w:rFonts w:hint="eastAsia"/>
              </w:rPr>
              <w:t>表示形式</w:t>
            </w:r>
          </w:p>
        </w:tc>
        <w:tc>
          <w:tcPr>
            <w:tcW w:w="2130" w:type="dxa"/>
          </w:tcPr>
          <w:p w14:paraId="6B107BC4" w14:textId="0AEF2B31" w:rsidR="00F5058F" w:rsidRDefault="00F5058F" w:rsidP="008874ED">
            <w:pPr>
              <w:ind w:firstLineChars="0" w:firstLine="0"/>
            </w:pPr>
            <w:r w:rsidRPr="00F5058F">
              <w:t>界面</w:t>
            </w:r>
            <w:r w:rsidRPr="00F5058F">
              <w:t>+</w:t>
            </w:r>
            <w:r w:rsidRPr="00F5058F">
              <w:t>函数</w:t>
            </w:r>
          </w:p>
        </w:tc>
        <w:tc>
          <w:tcPr>
            <w:tcW w:w="1290" w:type="dxa"/>
          </w:tcPr>
          <w:p w14:paraId="7268FA3F" w14:textId="77777777" w:rsidR="00F5058F" w:rsidRDefault="00F5058F" w:rsidP="008874ED">
            <w:pPr>
              <w:ind w:firstLineChars="0" w:firstLine="0"/>
            </w:pPr>
            <w:r>
              <w:rPr>
                <w:rFonts w:hint="eastAsia"/>
              </w:rPr>
              <w:t>运行环境</w:t>
            </w:r>
          </w:p>
        </w:tc>
        <w:tc>
          <w:tcPr>
            <w:tcW w:w="3060" w:type="dxa"/>
          </w:tcPr>
          <w:p w14:paraId="40554064" w14:textId="670EA523" w:rsidR="00F5058F" w:rsidRDefault="00F5058F" w:rsidP="008874ED">
            <w:pPr>
              <w:ind w:firstLineChars="0" w:firstLine="0"/>
            </w:pPr>
            <w:r w:rsidRPr="00F5058F">
              <w:t>Java 8</w:t>
            </w:r>
            <w:r w:rsidRPr="00F5058F">
              <w:t>，</w:t>
            </w:r>
            <w:r w:rsidRPr="00F5058F">
              <w:t xml:space="preserve">GBK </w:t>
            </w:r>
            <w:r w:rsidRPr="00F5058F">
              <w:t>文件编码</w:t>
            </w:r>
          </w:p>
        </w:tc>
      </w:tr>
      <w:tr w:rsidR="00F5058F" w14:paraId="631782D6" w14:textId="77777777" w:rsidTr="008874ED">
        <w:trPr>
          <w:jc w:val="center"/>
        </w:trPr>
        <w:tc>
          <w:tcPr>
            <w:tcW w:w="1548" w:type="dxa"/>
          </w:tcPr>
          <w:p w14:paraId="4A9330BD" w14:textId="77777777" w:rsidR="00F5058F" w:rsidRDefault="00F5058F" w:rsidP="008874ED">
            <w:pPr>
              <w:ind w:firstLineChars="0" w:firstLine="0"/>
            </w:pPr>
            <w:r>
              <w:rPr>
                <w:rFonts w:hint="eastAsia"/>
              </w:rPr>
              <w:t>性能要求</w:t>
            </w:r>
          </w:p>
        </w:tc>
        <w:tc>
          <w:tcPr>
            <w:tcW w:w="2130" w:type="dxa"/>
          </w:tcPr>
          <w:p w14:paraId="5FC85F5F" w14:textId="77777777" w:rsidR="00F5058F" w:rsidRDefault="00F5058F" w:rsidP="008874ED">
            <w:pPr>
              <w:ind w:firstLineChars="0" w:firstLine="0"/>
            </w:pPr>
            <w:r w:rsidRPr="00F5058F">
              <w:t xml:space="preserve">1. </w:t>
            </w:r>
            <w:r w:rsidRPr="00F5058F">
              <w:t>添加操作准确率</w:t>
            </w:r>
            <w:r w:rsidRPr="00F5058F">
              <w:t xml:space="preserve"> 100%</w:t>
            </w:r>
          </w:p>
          <w:p w14:paraId="0BC1A5A5" w14:textId="5ECFAA62" w:rsidR="00F5058F" w:rsidRDefault="00F5058F" w:rsidP="008874ED">
            <w:pPr>
              <w:ind w:firstLineChars="0" w:firstLine="0"/>
            </w:pPr>
            <w:r w:rsidRPr="00F5058F">
              <w:t xml:space="preserve">2. </w:t>
            </w:r>
            <w:r w:rsidRPr="00F5058F">
              <w:t>响应时间</w:t>
            </w:r>
            <w:r w:rsidRPr="00F5058F">
              <w:t xml:space="preserve"> &lt; 2 </w:t>
            </w:r>
            <w:r w:rsidRPr="00F5058F">
              <w:t>秒</w:t>
            </w:r>
          </w:p>
        </w:tc>
        <w:tc>
          <w:tcPr>
            <w:tcW w:w="1290" w:type="dxa"/>
          </w:tcPr>
          <w:p w14:paraId="1EFC5C65" w14:textId="77777777" w:rsidR="00F5058F" w:rsidRDefault="00F5058F" w:rsidP="008874ED">
            <w:pPr>
              <w:ind w:firstLineChars="0" w:firstLine="0"/>
            </w:pPr>
          </w:p>
        </w:tc>
        <w:tc>
          <w:tcPr>
            <w:tcW w:w="3060" w:type="dxa"/>
          </w:tcPr>
          <w:p w14:paraId="52716409" w14:textId="77777777" w:rsidR="00F5058F" w:rsidRDefault="00F5058F" w:rsidP="008874ED">
            <w:pPr>
              <w:ind w:firstLineChars="0" w:firstLine="0"/>
            </w:pPr>
          </w:p>
        </w:tc>
      </w:tr>
    </w:tbl>
    <w:p w14:paraId="321FFBE4" w14:textId="77777777" w:rsidR="00F5058F" w:rsidRDefault="00F5058F" w:rsidP="00F5058F">
      <w:pPr>
        <w:pStyle w:val="20"/>
        <w:ind w:leftChars="0" w:left="0" w:firstLineChars="0" w:firstLine="0"/>
        <w:rPr>
          <w:b/>
          <w:bCs/>
        </w:rPr>
      </w:pPr>
    </w:p>
    <w:p w14:paraId="780E0399" w14:textId="0C4C991F" w:rsidR="00F5058F" w:rsidRDefault="00F5058F" w:rsidP="00F5058F">
      <w:pPr>
        <w:pStyle w:val="20"/>
        <w:ind w:leftChars="0" w:left="0" w:firstLineChars="0" w:firstLine="0"/>
        <w:rPr>
          <w:b/>
          <w:bCs/>
        </w:rPr>
      </w:pPr>
      <w:r>
        <w:rPr>
          <w:rFonts w:hint="eastAsia"/>
          <w:b/>
          <w:bCs/>
        </w:rPr>
        <w:lastRenderedPageBreak/>
        <w:t>部件</w:t>
      </w:r>
      <w:r>
        <w:rPr>
          <w:rFonts w:hint="eastAsia"/>
          <w:b/>
          <w:bCs/>
        </w:rPr>
        <w:t>3</w:t>
      </w:r>
      <w:r>
        <w:rPr>
          <w:rFonts w:hint="eastAsia"/>
          <w:b/>
          <w:bCs/>
        </w:rPr>
        <w:t>：删除用户模块</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130"/>
        <w:gridCol w:w="1290"/>
        <w:gridCol w:w="3060"/>
      </w:tblGrid>
      <w:tr w:rsidR="00F5058F" w14:paraId="0508E496" w14:textId="77777777" w:rsidTr="008874ED">
        <w:trPr>
          <w:jc w:val="center"/>
        </w:trPr>
        <w:tc>
          <w:tcPr>
            <w:tcW w:w="1548" w:type="dxa"/>
          </w:tcPr>
          <w:p w14:paraId="0F6825A3" w14:textId="77777777" w:rsidR="00F5058F" w:rsidRDefault="00F5058F" w:rsidP="008874ED">
            <w:pPr>
              <w:ind w:firstLineChars="0" w:firstLine="0"/>
            </w:pPr>
            <w:r>
              <w:rPr>
                <w:rFonts w:hint="eastAsia"/>
              </w:rPr>
              <w:t>部件编号</w:t>
            </w:r>
          </w:p>
        </w:tc>
        <w:tc>
          <w:tcPr>
            <w:tcW w:w="2130" w:type="dxa"/>
          </w:tcPr>
          <w:p w14:paraId="297897CD" w14:textId="60F976B3" w:rsidR="00F5058F" w:rsidRDefault="00F5058F" w:rsidP="008874ED">
            <w:pPr>
              <w:ind w:firstLineChars="0" w:firstLine="0"/>
            </w:pPr>
            <w:r w:rsidRPr="00F5058F">
              <w:t>003</w:t>
            </w:r>
          </w:p>
        </w:tc>
        <w:tc>
          <w:tcPr>
            <w:tcW w:w="1290" w:type="dxa"/>
          </w:tcPr>
          <w:p w14:paraId="12644A70" w14:textId="77777777" w:rsidR="00F5058F" w:rsidRDefault="00F5058F" w:rsidP="008874ED">
            <w:pPr>
              <w:ind w:firstLineChars="0" w:firstLine="0"/>
            </w:pPr>
            <w:r>
              <w:rPr>
                <w:rFonts w:hint="eastAsia"/>
              </w:rPr>
              <w:t>部件名称</w:t>
            </w:r>
          </w:p>
        </w:tc>
        <w:tc>
          <w:tcPr>
            <w:tcW w:w="3060" w:type="dxa"/>
          </w:tcPr>
          <w:p w14:paraId="2C8853F0" w14:textId="42414817" w:rsidR="00F5058F" w:rsidRDefault="00F5058F" w:rsidP="008874ED">
            <w:pPr>
              <w:ind w:firstLineChars="0" w:firstLine="0"/>
            </w:pPr>
            <w:proofErr w:type="spellStart"/>
            <w:r w:rsidRPr="00F5058F">
              <w:t>DeleteUser</w:t>
            </w:r>
            <w:proofErr w:type="spellEnd"/>
          </w:p>
        </w:tc>
      </w:tr>
      <w:tr w:rsidR="00F5058F" w14:paraId="1B093F16" w14:textId="77777777" w:rsidTr="008874ED">
        <w:trPr>
          <w:jc w:val="center"/>
        </w:trPr>
        <w:tc>
          <w:tcPr>
            <w:tcW w:w="1548" w:type="dxa"/>
          </w:tcPr>
          <w:p w14:paraId="413607C6" w14:textId="77777777" w:rsidR="00F5058F" w:rsidRDefault="00F5058F" w:rsidP="008874ED">
            <w:pPr>
              <w:ind w:firstLineChars="0" w:firstLine="0"/>
            </w:pPr>
            <w:r>
              <w:rPr>
                <w:rFonts w:hint="eastAsia"/>
              </w:rPr>
              <w:t>所属子系统</w:t>
            </w:r>
          </w:p>
        </w:tc>
        <w:tc>
          <w:tcPr>
            <w:tcW w:w="6480" w:type="dxa"/>
            <w:gridSpan w:val="3"/>
          </w:tcPr>
          <w:p w14:paraId="50D51EBE" w14:textId="207FE928" w:rsidR="00F5058F" w:rsidRDefault="00F5058F" w:rsidP="008874ED">
            <w:pPr>
              <w:ind w:firstLineChars="0" w:firstLine="0"/>
            </w:pPr>
            <w:r w:rsidRPr="00F5058F">
              <w:t>用户管理子系统</w:t>
            </w:r>
          </w:p>
        </w:tc>
      </w:tr>
      <w:tr w:rsidR="00F5058F" w14:paraId="5DAD00BF" w14:textId="77777777" w:rsidTr="008874ED">
        <w:trPr>
          <w:jc w:val="center"/>
        </w:trPr>
        <w:tc>
          <w:tcPr>
            <w:tcW w:w="1548" w:type="dxa"/>
          </w:tcPr>
          <w:p w14:paraId="4CC5DD39" w14:textId="77777777" w:rsidR="00F5058F" w:rsidRDefault="00F5058F" w:rsidP="008874ED">
            <w:pPr>
              <w:ind w:firstLineChars="0" w:firstLine="0"/>
            </w:pPr>
            <w:r>
              <w:rPr>
                <w:rFonts w:hint="eastAsia"/>
              </w:rPr>
              <w:t>部件调用者</w:t>
            </w:r>
          </w:p>
        </w:tc>
        <w:tc>
          <w:tcPr>
            <w:tcW w:w="6480" w:type="dxa"/>
            <w:gridSpan w:val="3"/>
          </w:tcPr>
          <w:p w14:paraId="5DC4B051" w14:textId="429BC29F" w:rsidR="00F5058F" w:rsidRDefault="00F5058F" w:rsidP="008874ED">
            <w:pPr>
              <w:ind w:firstLineChars="0" w:firstLine="0"/>
            </w:pPr>
            <w:r w:rsidRPr="00F5058F">
              <w:t>Administrator</w:t>
            </w:r>
          </w:p>
        </w:tc>
      </w:tr>
      <w:tr w:rsidR="00F5058F" w14:paraId="5C7872A5" w14:textId="77777777" w:rsidTr="008874ED">
        <w:trPr>
          <w:jc w:val="center"/>
        </w:trPr>
        <w:tc>
          <w:tcPr>
            <w:tcW w:w="1548" w:type="dxa"/>
          </w:tcPr>
          <w:p w14:paraId="510279C0" w14:textId="77777777" w:rsidR="00F5058F" w:rsidRDefault="00F5058F" w:rsidP="008874ED">
            <w:pPr>
              <w:ind w:firstLineChars="0" w:firstLine="0"/>
            </w:pPr>
            <w:r>
              <w:rPr>
                <w:rFonts w:hint="eastAsia"/>
              </w:rPr>
              <w:t>部件被调用者</w:t>
            </w:r>
          </w:p>
        </w:tc>
        <w:tc>
          <w:tcPr>
            <w:tcW w:w="6480" w:type="dxa"/>
            <w:gridSpan w:val="3"/>
          </w:tcPr>
          <w:p w14:paraId="670596D6" w14:textId="25998649" w:rsidR="00F5058F" w:rsidRDefault="00F5058F" w:rsidP="008874ED">
            <w:pPr>
              <w:ind w:firstLineChars="0" w:firstLine="0"/>
            </w:pPr>
            <w:proofErr w:type="spellStart"/>
            <w:r w:rsidRPr="00F5058F">
              <w:t>CheckInfo</w:t>
            </w:r>
            <w:proofErr w:type="spellEnd"/>
          </w:p>
        </w:tc>
      </w:tr>
      <w:tr w:rsidR="00F5058F" w14:paraId="47E49C0B" w14:textId="77777777" w:rsidTr="008874ED">
        <w:trPr>
          <w:jc w:val="center"/>
        </w:trPr>
        <w:tc>
          <w:tcPr>
            <w:tcW w:w="1548" w:type="dxa"/>
          </w:tcPr>
          <w:p w14:paraId="13D31B28" w14:textId="77777777" w:rsidR="00F5058F" w:rsidRDefault="00F5058F" w:rsidP="008874ED">
            <w:pPr>
              <w:ind w:firstLineChars="0" w:firstLine="0"/>
            </w:pPr>
            <w:r>
              <w:rPr>
                <w:rFonts w:hint="eastAsia"/>
              </w:rPr>
              <w:t>部件入口参数</w:t>
            </w:r>
          </w:p>
        </w:tc>
        <w:tc>
          <w:tcPr>
            <w:tcW w:w="6480" w:type="dxa"/>
            <w:gridSpan w:val="3"/>
          </w:tcPr>
          <w:p w14:paraId="24C580A2" w14:textId="525B96A2" w:rsidR="00F5058F" w:rsidRDefault="00F5058F" w:rsidP="008874ED">
            <w:pPr>
              <w:ind w:firstLineChars="0" w:firstLine="0"/>
            </w:pPr>
            <w:r w:rsidRPr="00F5058F">
              <w:t>用户类型（</w:t>
            </w:r>
            <w:r w:rsidRPr="00F5058F">
              <w:t>String</w:t>
            </w:r>
            <w:r w:rsidRPr="00F5058F">
              <w:t>）、用户编号（</w:t>
            </w:r>
            <w:r w:rsidRPr="00F5058F">
              <w:t>String</w:t>
            </w:r>
            <w:r w:rsidRPr="00F5058F">
              <w:t>）</w:t>
            </w:r>
          </w:p>
        </w:tc>
      </w:tr>
      <w:tr w:rsidR="00F5058F" w14:paraId="4C963A7C" w14:textId="77777777" w:rsidTr="008874ED">
        <w:trPr>
          <w:jc w:val="center"/>
        </w:trPr>
        <w:tc>
          <w:tcPr>
            <w:tcW w:w="1548" w:type="dxa"/>
          </w:tcPr>
          <w:p w14:paraId="28433FFE" w14:textId="77777777" w:rsidR="00F5058F" w:rsidRDefault="00F5058F" w:rsidP="008874ED">
            <w:pPr>
              <w:ind w:firstLineChars="0" w:firstLine="0"/>
            </w:pPr>
            <w:r>
              <w:rPr>
                <w:rFonts w:hint="eastAsia"/>
              </w:rPr>
              <w:t>部件出口参数</w:t>
            </w:r>
          </w:p>
        </w:tc>
        <w:tc>
          <w:tcPr>
            <w:tcW w:w="6480" w:type="dxa"/>
            <w:gridSpan w:val="3"/>
          </w:tcPr>
          <w:p w14:paraId="36FABFA0" w14:textId="2CB08397" w:rsidR="00F5058F" w:rsidRDefault="00F5058F" w:rsidP="008874ED">
            <w:pPr>
              <w:ind w:firstLineChars="0" w:firstLine="0"/>
            </w:pPr>
            <w:r w:rsidRPr="00F5058F">
              <w:t>操作结果（</w:t>
            </w:r>
            <w:proofErr w:type="spellStart"/>
            <w:r w:rsidRPr="00F5058F">
              <w:t>boolean</w:t>
            </w:r>
            <w:proofErr w:type="spellEnd"/>
            <w:r w:rsidRPr="00F5058F">
              <w:t>），标志用户是否成功删除</w:t>
            </w:r>
          </w:p>
        </w:tc>
      </w:tr>
      <w:tr w:rsidR="00F5058F" w14:paraId="729080AA" w14:textId="77777777" w:rsidTr="008874ED">
        <w:trPr>
          <w:jc w:val="center"/>
        </w:trPr>
        <w:tc>
          <w:tcPr>
            <w:tcW w:w="8028" w:type="dxa"/>
            <w:gridSpan w:val="4"/>
          </w:tcPr>
          <w:p w14:paraId="3A4E8D53" w14:textId="0232A911" w:rsidR="00F5058F" w:rsidRDefault="00F5058F" w:rsidP="008874ED">
            <w:pPr>
              <w:ind w:firstLineChars="0" w:firstLine="0"/>
            </w:pPr>
            <w:r>
              <w:rPr>
                <w:rFonts w:hint="eastAsia"/>
              </w:rPr>
              <w:t>算法：</w:t>
            </w:r>
            <w:r w:rsidRPr="00F5058F">
              <w:t>验证用户是否存在，若存在则从文件中删除对应记录</w:t>
            </w:r>
            <w:r>
              <w:rPr>
                <w:rFonts w:hint="eastAsia"/>
              </w:rPr>
              <w:t>。</w:t>
            </w:r>
          </w:p>
        </w:tc>
      </w:tr>
      <w:tr w:rsidR="00F5058F" w14:paraId="50FC19C4" w14:textId="77777777" w:rsidTr="008874ED">
        <w:trPr>
          <w:trHeight w:val="643"/>
          <w:jc w:val="center"/>
        </w:trPr>
        <w:tc>
          <w:tcPr>
            <w:tcW w:w="8028" w:type="dxa"/>
            <w:gridSpan w:val="4"/>
          </w:tcPr>
          <w:p w14:paraId="4F5C4451" w14:textId="77777777" w:rsidR="00F5058F" w:rsidRDefault="00F5058F" w:rsidP="008874ED">
            <w:pPr>
              <w:ind w:firstLineChars="0" w:firstLine="0"/>
            </w:pPr>
            <w:r>
              <w:rPr>
                <w:rFonts w:hint="eastAsia"/>
              </w:rPr>
              <w:t>流程描述：</w:t>
            </w:r>
          </w:p>
          <w:p w14:paraId="2A10EED6" w14:textId="77777777" w:rsidR="00F5058F" w:rsidRDefault="00F5058F" w:rsidP="008874ED">
            <w:pPr>
              <w:ind w:firstLineChars="0" w:firstLine="0"/>
            </w:pPr>
            <w:r w:rsidRPr="00F5058F">
              <w:t xml:space="preserve">1. </w:t>
            </w:r>
            <w:r w:rsidRPr="00F5058F">
              <w:t>接收用户类型和编号。</w:t>
            </w:r>
          </w:p>
          <w:p w14:paraId="47DB2695" w14:textId="77777777" w:rsidR="00F5058F" w:rsidRDefault="00F5058F" w:rsidP="008874ED">
            <w:pPr>
              <w:ind w:firstLineChars="0" w:firstLine="0"/>
            </w:pPr>
            <w:r w:rsidRPr="00F5058F">
              <w:t xml:space="preserve">2. </w:t>
            </w:r>
            <w:r w:rsidRPr="00F5058F">
              <w:t>调用</w:t>
            </w:r>
            <w:r w:rsidRPr="00F5058F">
              <w:t xml:space="preserve"> </w:t>
            </w:r>
            <w:proofErr w:type="spellStart"/>
            <w:r w:rsidRPr="00F5058F">
              <w:t>CheckInfo</w:t>
            </w:r>
            <w:proofErr w:type="spellEnd"/>
            <w:r w:rsidRPr="00F5058F">
              <w:t xml:space="preserve"> </w:t>
            </w:r>
            <w:r w:rsidRPr="00F5058F">
              <w:t>验证用户是否存在。</w:t>
            </w:r>
          </w:p>
          <w:p w14:paraId="514E0523" w14:textId="77777777" w:rsidR="00F5058F" w:rsidRDefault="00F5058F" w:rsidP="008874ED">
            <w:pPr>
              <w:ind w:firstLineChars="0" w:firstLine="0"/>
            </w:pPr>
            <w:r w:rsidRPr="00F5058F">
              <w:t xml:space="preserve">3. </w:t>
            </w:r>
            <w:r w:rsidRPr="00F5058F">
              <w:t>若用户存在，删除文件中对应记录并保存修改。</w:t>
            </w:r>
          </w:p>
          <w:p w14:paraId="2CA4FFF5" w14:textId="2994ECD2" w:rsidR="00F5058F" w:rsidRDefault="00F5058F" w:rsidP="008874ED">
            <w:pPr>
              <w:ind w:firstLineChars="0" w:firstLine="0"/>
            </w:pPr>
            <w:r w:rsidRPr="00F5058F">
              <w:t xml:space="preserve">4. </w:t>
            </w:r>
            <w:r w:rsidRPr="00F5058F">
              <w:t>返回操作成功或失败标志。</w:t>
            </w:r>
          </w:p>
        </w:tc>
      </w:tr>
      <w:tr w:rsidR="00F5058F" w14:paraId="24FE0A6D" w14:textId="77777777" w:rsidTr="008874ED">
        <w:trPr>
          <w:jc w:val="center"/>
        </w:trPr>
        <w:tc>
          <w:tcPr>
            <w:tcW w:w="1548" w:type="dxa"/>
          </w:tcPr>
          <w:p w14:paraId="72756425" w14:textId="77777777" w:rsidR="00F5058F" w:rsidRDefault="00F5058F" w:rsidP="008874ED">
            <w:pPr>
              <w:ind w:firstLineChars="0" w:firstLine="0"/>
            </w:pPr>
            <w:r>
              <w:rPr>
                <w:rFonts w:hint="eastAsia"/>
              </w:rPr>
              <w:t>表示形式</w:t>
            </w:r>
          </w:p>
        </w:tc>
        <w:tc>
          <w:tcPr>
            <w:tcW w:w="2130" w:type="dxa"/>
          </w:tcPr>
          <w:p w14:paraId="1C8FC785" w14:textId="5E4B5A1B" w:rsidR="00F5058F" w:rsidRDefault="00F5058F" w:rsidP="008874ED">
            <w:pPr>
              <w:ind w:firstLineChars="0" w:firstLine="0"/>
            </w:pPr>
            <w:r w:rsidRPr="00F5058F">
              <w:t>界面</w:t>
            </w:r>
            <w:r w:rsidRPr="00F5058F">
              <w:t>+</w:t>
            </w:r>
            <w:r w:rsidRPr="00F5058F">
              <w:t>函数</w:t>
            </w:r>
          </w:p>
        </w:tc>
        <w:tc>
          <w:tcPr>
            <w:tcW w:w="1290" w:type="dxa"/>
          </w:tcPr>
          <w:p w14:paraId="52E5F855" w14:textId="77777777" w:rsidR="00F5058F" w:rsidRDefault="00F5058F" w:rsidP="008874ED">
            <w:pPr>
              <w:ind w:firstLineChars="0" w:firstLine="0"/>
            </w:pPr>
            <w:r>
              <w:rPr>
                <w:rFonts w:hint="eastAsia"/>
              </w:rPr>
              <w:t>运行环境</w:t>
            </w:r>
          </w:p>
        </w:tc>
        <w:tc>
          <w:tcPr>
            <w:tcW w:w="3060" w:type="dxa"/>
          </w:tcPr>
          <w:p w14:paraId="5B74A580" w14:textId="2F79551B" w:rsidR="00F5058F" w:rsidRDefault="00F5058F" w:rsidP="008874ED">
            <w:pPr>
              <w:ind w:firstLineChars="0" w:firstLine="0"/>
            </w:pPr>
            <w:r w:rsidRPr="00F5058F">
              <w:t>Java 8</w:t>
            </w:r>
            <w:r w:rsidRPr="00F5058F">
              <w:t>，</w:t>
            </w:r>
            <w:r w:rsidRPr="00F5058F">
              <w:t xml:space="preserve">GBK </w:t>
            </w:r>
            <w:r w:rsidRPr="00F5058F">
              <w:t>文件编码</w:t>
            </w:r>
          </w:p>
        </w:tc>
      </w:tr>
      <w:tr w:rsidR="00F5058F" w14:paraId="2ACD4538" w14:textId="77777777" w:rsidTr="008874ED">
        <w:trPr>
          <w:jc w:val="center"/>
        </w:trPr>
        <w:tc>
          <w:tcPr>
            <w:tcW w:w="1548" w:type="dxa"/>
          </w:tcPr>
          <w:p w14:paraId="40E2B2CB" w14:textId="77777777" w:rsidR="00F5058F" w:rsidRDefault="00F5058F" w:rsidP="008874ED">
            <w:pPr>
              <w:ind w:firstLineChars="0" w:firstLine="0"/>
            </w:pPr>
            <w:r>
              <w:rPr>
                <w:rFonts w:hint="eastAsia"/>
              </w:rPr>
              <w:t>性能要求</w:t>
            </w:r>
          </w:p>
        </w:tc>
        <w:tc>
          <w:tcPr>
            <w:tcW w:w="2130" w:type="dxa"/>
          </w:tcPr>
          <w:p w14:paraId="1D9EC925" w14:textId="77777777" w:rsidR="00F5058F" w:rsidRDefault="00F5058F" w:rsidP="008874ED">
            <w:pPr>
              <w:ind w:firstLineChars="0" w:firstLine="0"/>
            </w:pPr>
            <w:r w:rsidRPr="00F5058F">
              <w:t xml:space="preserve">1. </w:t>
            </w:r>
            <w:r w:rsidRPr="00F5058F">
              <w:t>删除操作准确率</w:t>
            </w:r>
            <w:r w:rsidRPr="00F5058F">
              <w:t xml:space="preserve"> 100%</w:t>
            </w:r>
          </w:p>
          <w:p w14:paraId="53F1DC41" w14:textId="62101266" w:rsidR="00F5058F" w:rsidRDefault="00F5058F" w:rsidP="008874ED">
            <w:pPr>
              <w:ind w:firstLineChars="0" w:firstLine="0"/>
            </w:pPr>
            <w:r w:rsidRPr="00F5058F">
              <w:t xml:space="preserve">2. </w:t>
            </w:r>
            <w:r w:rsidRPr="00F5058F">
              <w:t>响应时间</w:t>
            </w:r>
            <w:r w:rsidRPr="00F5058F">
              <w:t xml:space="preserve"> &lt; 3 </w:t>
            </w:r>
            <w:r w:rsidRPr="00F5058F">
              <w:t>秒</w:t>
            </w:r>
          </w:p>
        </w:tc>
        <w:tc>
          <w:tcPr>
            <w:tcW w:w="1290" w:type="dxa"/>
          </w:tcPr>
          <w:p w14:paraId="009B8089" w14:textId="77777777" w:rsidR="00F5058F" w:rsidRDefault="00F5058F" w:rsidP="008874ED">
            <w:pPr>
              <w:ind w:firstLineChars="0" w:firstLine="0"/>
            </w:pPr>
          </w:p>
        </w:tc>
        <w:tc>
          <w:tcPr>
            <w:tcW w:w="3060" w:type="dxa"/>
          </w:tcPr>
          <w:p w14:paraId="689EAFDB" w14:textId="77777777" w:rsidR="00F5058F" w:rsidRDefault="00F5058F" w:rsidP="008874ED">
            <w:pPr>
              <w:ind w:firstLineChars="0" w:firstLine="0"/>
            </w:pPr>
          </w:p>
        </w:tc>
      </w:tr>
    </w:tbl>
    <w:p w14:paraId="6253FE2A" w14:textId="77777777" w:rsidR="00F5058F" w:rsidRDefault="00F5058F" w:rsidP="00F5058F">
      <w:pPr>
        <w:pStyle w:val="20"/>
        <w:ind w:leftChars="0" w:left="0" w:firstLineChars="0" w:firstLine="0"/>
        <w:rPr>
          <w:b/>
          <w:bCs/>
        </w:rPr>
      </w:pPr>
    </w:p>
    <w:p w14:paraId="7044C826" w14:textId="2755F324" w:rsidR="00975066" w:rsidRDefault="00975066" w:rsidP="00F5058F">
      <w:pPr>
        <w:pStyle w:val="20"/>
        <w:ind w:leftChars="0" w:left="0" w:firstLineChars="0" w:firstLine="0"/>
        <w:rPr>
          <w:b/>
          <w:bCs/>
        </w:rPr>
      </w:pPr>
      <w:r>
        <w:rPr>
          <w:rFonts w:hint="eastAsia"/>
          <w:b/>
          <w:bCs/>
        </w:rPr>
        <w:t>部件</w:t>
      </w:r>
      <w:r>
        <w:rPr>
          <w:rFonts w:hint="eastAsia"/>
          <w:b/>
          <w:bCs/>
        </w:rPr>
        <w:t>4</w:t>
      </w:r>
      <w:r>
        <w:rPr>
          <w:rFonts w:hint="eastAsia"/>
          <w:b/>
          <w:bCs/>
        </w:rPr>
        <w:t>：查询用户信息模块</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130"/>
        <w:gridCol w:w="1290"/>
        <w:gridCol w:w="3060"/>
      </w:tblGrid>
      <w:tr w:rsidR="00975066" w14:paraId="1684079D" w14:textId="77777777" w:rsidTr="008874ED">
        <w:trPr>
          <w:jc w:val="center"/>
        </w:trPr>
        <w:tc>
          <w:tcPr>
            <w:tcW w:w="1548" w:type="dxa"/>
          </w:tcPr>
          <w:p w14:paraId="0EBF7C5A" w14:textId="77777777" w:rsidR="00975066" w:rsidRDefault="00975066" w:rsidP="008874ED">
            <w:pPr>
              <w:ind w:firstLineChars="0" w:firstLine="0"/>
            </w:pPr>
            <w:r>
              <w:rPr>
                <w:rFonts w:hint="eastAsia"/>
              </w:rPr>
              <w:t>部件编号</w:t>
            </w:r>
          </w:p>
        </w:tc>
        <w:tc>
          <w:tcPr>
            <w:tcW w:w="2130" w:type="dxa"/>
          </w:tcPr>
          <w:p w14:paraId="63123008" w14:textId="358C8991" w:rsidR="00975066" w:rsidRDefault="00975066" w:rsidP="008874ED">
            <w:pPr>
              <w:ind w:firstLineChars="0" w:firstLine="0"/>
            </w:pPr>
            <w:r>
              <w:rPr>
                <w:rFonts w:hint="eastAsia"/>
              </w:rPr>
              <w:t>004</w:t>
            </w:r>
          </w:p>
        </w:tc>
        <w:tc>
          <w:tcPr>
            <w:tcW w:w="1290" w:type="dxa"/>
          </w:tcPr>
          <w:p w14:paraId="4BC98A9B" w14:textId="77777777" w:rsidR="00975066" w:rsidRDefault="00975066" w:rsidP="008874ED">
            <w:pPr>
              <w:ind w:firstLineChars="0" w:firstLine="0"/>
            </w:pPr>
            <w:r>
              <w:rPr>
                <w:rFonts w:hint="eastAsia"/>
              </w:rPr>
              <w:t>部件名称</w:t>
            </w:r>
          </w:p>
        </w:tc>
        <w:tc>
          <w:tcPr>
            <w:tcW w:w="3060" w:type="dxa"/>
          </w:tcPr>
          <w:p w14:paraId="0DD74523" w14:textId="35437612" w:rsidR="00975066" w:rsidRDefault="00975066" w:rsidP="008874ED">
            <w:pPr>
              <w:ind w:firstLineChars="0" w:firstLine="0"/>
            </w:pPr>
            <w:r w:rsidRPr="00975066">
              <w:t>Info</w:t>
            </w:r>
          </w:p>
        </w:tc>
      </w:tr>
      <w:tr w:rsidR="00975066" w14:paraId="19390F86" w14:textId="77777777" w:rsidTr="008874ED">
        <w:trPr>
          <w:jc w:val="center"/>
        </w:trPr>
        <w:tc>
          <w:tcPr>
            <w:tcW w:w="1548" w:type="dxa"/>
          </w:tcPr>
          <w:p w14:paraId="6224D8D7" w14:textId="77777777" w:rsidR="00975066" w:rsidRDefault="00975066" w:rsidP="008874ED">
            <w:pPr>
              <w:ind w:firstLineChars="0" w:firstLine="0"/>
            </w:pPr>
            <w:r>
              <w:rPr>
                <w:rFonts w:hint="eastAsia"/>
              </w:rPr>
              <w:t>所属子系统</w:t>
            </w:r>
          </w:p>
        </w:tc>
        <w:tc>
          <w:tcPr>
            <w:tcW w:w="6480" w:type="dxa"/>
            <w:gridSpan w:val="3"/>
          </w:tcPr>
          <w:p w14:paraId="3A9FA2E5" w14:textId="3518076D" w:rsidR="00975066" w:rsidRDefault="00975066" w:rsidP="008874ED">
            <w:pPr>
              <w:ind w:firstLineChars="0" w:firstLine="0"/>
            </w:pPr>
            <w:r w:rsidRPr="00975066">
              <w:t>用户信息查询子系统</w:t>
            </w:r>
          </w:p>
        </w:tc>
      </w:tr>
      <w:tr w:rsidR="00975066" w14:paraId="338C7125" w14:textId="77777777" w:rsidTr="008874ED">
        <w:trPr>
          <w:jc w:val="center"/>
        </w:trPr>
        <w:tc>
          <w:tcPr>
            <w:tcW w:w="1548" w:type="dxa"/>
          </w:tcPr>
          <w:p w14:paraId="3D154379" w14:textId="77777777" w:rsidR="00975066" w:rsidRDefault="00975066" w:rsidP="008874ED">
            <w:pPr>
              <w:ind w:firstLineChars="0" w:firstLine="0"/>
            </w:pPr>
            <w:r>
              <w:rPr>
                <w:rFonts w:hint="eastAsia"/>
              </w:rPr>
              <w:t>部件调用者</w:t>
            </w:r>
          </w:p>
        </w:tc>
        <w:tc>
          <w:tcPr>
            <w:tcW w:w="6480" w:type="dxa"/>
            <w:gridSpan w:val="3"/>
          </w:tcPr>
          <w:p w14:paraId="73CA50D8" w14:textId="11C0EAA7" w:rsidR="00975066" w:rsidRDefault="00975066" w:rsidP="008874ED">
            <w:pPr>
              <w:ind w:firstLineChars="0" w:firstLine="0"/>
            </w:pPr>
            <w:r w:rsidRPr="00975066">
              <w:t>用户界面（如</w:t>
            </w:r>
            <w:r w:rsidRPr="00975066">
              <w:t xml:space="preserve"> </w:t>
            </w:r>
            <w:proofErr w:type="spellStart"/>
            <w:r w:rsidRPr="00975066">
              <w:t>StudentPanel</w:t>
            </w:r>
            <w:proofErr w:type="spellEnd"/>
            <w:r w:rsidRPr="00975066">
              <w:t>）</w:t>
            </w:r>
          </w:p>
        </w:tc>
      </w:tr>
      <w:tr w:rsidR="00975066" w14:paraId="42FC1BA7" w14:textId="77777777" w:rsidTr="008874ED">
        <w:trPr>
          <w:jc w:val="center"/>
        </w:trPr>
        <w:tc>
          <w:tcPr>
            <w:tcW w:w="1548" w:type="dxa"/>
          </w:tcPr>
          <w:p w14:paraId="2DDD69E4" w14:textId="77777777" w:rsidR="00975066" w:rsidRDefault="00975066" w:rsidP="008874ED">
            <w:pPr>
              <w:ind w:firstLineChars="0" w:firstLine="0"/>
            </w:pPr>
            <w:r>
              <w:rPr>
                <w:rFonts w:hint="eastAsia"/>
              </w:rPr>
              <w:t>部件被调用者</w:t>
            </w:r>
          </w:p>
        </w:tc>
        <w:tc>
          <w:tcPr>
            <w:tcW w:w="6480" w:type="dxa"/>
            <w:gridSpan w:val="3"/>
          </w:tcPr>
          <w:p w14:paraId="22341451" w14:textId="631E7E10" w:rsidR="00975066" w:rsidRDefault="00975066" w:rsidP="008874ED">
            <w:pPr>
              <w:ind w:firstLineChars="0" w:firstLine="0"/>
            </w:pPr>
            <w:r w:rsidRPr="00975066">
              <w:t>无</w:t>
            </w:r>
          </w:p>
        </w:tc>
      </w:tr>
      <w:tr w:rsidR="00975066" w14:paraId="3B7E5C24" w14:textId="77777777" w:rsidTr="008874ED">
        <w:trPr>
          <w:jc w:val="center"/>
        </w:trPr>
        <w:tc>
          <w:tcPr>
            <w:tcW w:w="1548" w:type="dxa"/>
          </w:tcPr>
          <w:p w14:paraId="5CBDA04C" w14:textId="77777777" w:rsidR="00975066" w:rsidRDefault="00975066" w:rsidP="008874ED">
            <w:pPr>
              <w:ind w:firstLineChars="0" w:firstLine="0"/>
            </w:pPr>
            <w:r>
              <w:rPr>
                <w:rFonts w:hint="eastAsia"/>
              </w:rPr>
              <w:t>部件入口参数</w:t>
            </w:r>
          </w:p>
        </w:tc>
        <w:tc>
          <w:tcPr>
            <w:tcW w:w="6480" w:type="dxa"/>
            <w:gridSpan w:val="3"/>
          </w:tcPr>
          <w:p w14:paraId="71BB5A26" w14:textId="16D20E38" w:rsidR="00975066" w:rsidRDefault="00975066" w:rsidP="008874ED">
            <w:pPr>
              <w:ind w:firstLineChars="0" w:firstLine="0"/>
            </w:pPr>
            <w:r w:rsidRPr="00975066">
              <w:t>用户编号（</w:t>
            </w:r>
            <w:r w:rsidRPr="00975066">
              <w:t>String</w:t>
            </w:r>
            <w:r w:rsidRPr="00975066">
              <w:t>）、用户类型标志（</w:t>
            </w:r>
            <w:r w:rsidRPr="00975066">
              <w:t>int</w:t>
            </w:r>
            <w:r w:rsidRPr="00975066">
              <w:t>）</w:t>
            </w:r>
          </w:p>
        </w:tc>
      </w:tr>
      <w:tr w:rsidR="00975066" w14:paraId="45ACAE48" w14:textId="77777777" w:rsidTr="008874ED">
        <w:trPr>
          <w:jc w:val="center"/>
        </w:trPr>
        <w:tc>
          <w:tcPr>
            <w:tcW w:w="1548" w:type="dxa"/>
          </w:tcPr>
          <w:p w14:paraId="79A1A020" w14:textId="77777777" w:rsidR="00975066" w:rsidRDefault="00975066" w:rsidP="008874ED">
            <w:pPr>
              <w:ind w:firstLineChars="0" w:firstLine="0"/>
            </w:pPr>
            <w:r>
              <w:rPr>
                <w:rFonts w:hint="eastAsia"/>
              </w:rPr>
              <w:t>部件出口参数</w:t>
            </w:r>
          </w:p>
        </w:tc>
        <w:tc>
          <w:tcPr>
            <w:tcW w:w="6480" w:type="dxa"/>
            <w:gridSpan w:val="3"/>
          </w:tcPr>
          <w:p w14:paraId="4888DDAA" w14:textId="0FE390D1" w:rsidR="00975066" w:rsidRDefault="00975066" w:rsidP="008874ED">
            <w:pPr>
              <w:ind w:firstLineChars="0" w:firstLine="0"/>
            </w:pPr>
            <w:r w:rsidRPr="00975066">
              <w:t>用户详细信息（</w:t>
            </w:r>
            <w:proofErr w:type="spellStart"/>
            <w:r w:rsidRPr="00975066">
              <w:t>JLabel</w:t>
            </w:r>
            <w:proofErr w:type="spellEnd"/>
            <w:r w:rsidRPr="00975066">
              <w:t>）</w:t>
            </w:r>
          </w:p>
        </w:tc>
      </w:tr>
      <w:tr w:rsidR="00975066" w14:paraId="76091432" w14:textId="77777777" w:rsidTr="008874ED">
        <w:trPr>
          <w:jc w:val="center"/>
        </w:trPr>
        <w:tc>
          <w:tcPr>
            <w:tcW w:w="8028" w:type="dxa"/>
            <w:gridSpan w:val="4"/>
          </w:tcPr>
          <w:p w14:paraId="0CA6CCBD" w14:textId="65B0CBBE" w:rsidR="00975066" w:rsidRDefault="00975066" w:rsidP="008874ED">
            <w:pPr>
              <w:ind w:firstLineChars="0" w:firstLine="0"/>
            </w:pPr>
            <w:r>
              <w:rPr>
                <w:rFonts w:hint="eastAsia"/>
              </w:rPr>
              <w:t>算法：</w:t>
            </w:r>
            <w:r w:rsidRPr="00975066">
              <w:t>根据用户编号查找用户信息并显示到界面。</w:t>
            </w:r>
          </w:p>
        </w:tc>
      </w:tr>
      <w:tr w:rsidR="00975066" w14:paraId="492841B1" w14:textId="77777777" w:rsidTr="008874ED">
        <w:trPr>
          <w:trHeight w:val="643"/>
          <w:jc w:val="center"/>
        </w:trPr>
        <w:tc>
          <w:tcPr>
            <w:tcW w:w="8028" w:type="dxa"/>
            <w:gridSpan w:val="4"/>
          </w:tcPr>
          <w:p w14:paraId="2ECD12E7" w14:textId="77777777" w:rsidR="00975066" w:rsidRDefault="00975066" w:rsidP="008874ED">
            <w:pPr>
              <w:ind w:firstLineChars="0" w:firstLine="0"/>
            </w:pPr>
            <w:r>
              <w:rPr>
                <w:rFonts w:hint="eastAsia"/>
              </w:rPr>
              <w:t>流程描述：</w:t>
            </w:r>
          </w:p>
          <w:p w14:paraId="1F827ABE" w14:textId="6BAB89A9" w:rsidR="00975066" w:rsidRDefault="00975066" w:rsidP="008874ED">
            <w:pPr>
              <w:ind w:firstLineChars="0" w:firstLine="0"/>
            </w:pPr>
            <w:r w:rsidRPr="00975066">
              <w:t xml:space="preserve">1. </w:t>
            </w:r>
            <w:r w:rsidRPr="00975066">
              <w:t>接收用户编号和类型标志。</w:t>
            </w:r>
          </w:p>
          <w:p w14:paraId="5390F65B" w14:textId="77777777" w:rsidR="00975066" w:rsidRDefault="00975066" w:rsidP="008874ED">
            <w:pPr>
              <w:ind w:firstLineChars="0" w:firstLine="0"/>
            </w:pPr>
            <w:r w:rsidRPr="00975066">
              <w:t xml:space="preserve">2. </w:t>
            </w:r>
            <w:r w:rsidRPr="00975066">
              <w:t>根据标志选择用户信息文件（如</w:t>
            </w:r>
            <w:r w:rsidRPr="00975066">
              <w:t xml:space="preserve"> student.txt</w:t>
            </w:r>
            <w:r w:rsidRPr="00975066">
              <w:t>）。</w:t>
            </w:r>
          </w:p>
          <w:p w14:paraId="779ECFD9" w14:textId="77777777" w:rsidR="00975066" w:rsidRDefault="00975066" w:rsidP="008874ED">
            <w:pPr>
              <w:ind w:firstLineChars="0" w:firstLine="0"/>
            </w:pPr>
            <w:r w:rsidRPr="00975066">
              <w:t xml:space="preserve">3. </w:t>
            </w:r>
            <w:r w:rsidRPr="00975066">
              <w:t>遍历文件，找到用户编号对应的记录。</w:t>
            </w:r>
          </w:p>
          <w:p w14:paraId="5558C271" w14:textId="5037615B" w:rsidR="00975066" w:rsidRDefault="00975066" w:rsidP="008874ED">
            <w:pPr>
              <w:ind w:firstLineChars="0" w:firstLine="0"/>
            </w:pPr>
            <w:r w:rsidRPr="00975066">
              <w:t xml:space="preserve">4. </w:t>
            </w:r>
            <w:r w:rsidRPr="00975066">
              <w:t>将用户信息解析后动态更新到界面。</w:t>
            </w:r>
          </w:p>
        </w:tc>
      </w:tr>
      <w:tr w:rsidR="00975066" w14:paraId="7D552394" w14:textId="77777777" w:rsidTr="008874ED">
        <w:trPr>
          <w:jc w:val="center"/>
        </w:trPr>
        <w:tc>
          <w:tcPr>
            <w:tcW w:w="1548" w:type="dxa"/>
          </w:tcPr>
          <w:p w14:paraId="286CF892" w14:textId="77777777" w:rsidR="00975066" w:rsidRDefault="00975066" w:rsidP="008874ED">
            <w:pPr>
              <w:ind w:firstLineChars="0" w:firstLine="0"/>
            </w:pPr>
            <w:r>
              <w:rPr>
                <w:rFonts w:hint="eastAsia"/>
              </w:rPr>
              <w:t>表示形式</w:t>
            </w:r>
          </w:p>
        </w:tc>
        <w:tc>
          <w:tcPr>
            <w:tcW w:w="2130" w:type="dxa"/>
          </w:tcPr>
          <w:p w14:paraId="7788C7A3" w14:textId="7F089630" w:rsidR="00975066" w:rsidRDefault="00DD2D94" w:rsidP="008874ED">
            <w:pPr>
              <w:ind w:firstLineChars="0" w:firstLine="0"/>
            </w:pPr>
            <w:r w:rsidRPr="00DD2D94">
              <w:t>界面</w:t>
            </w:r>
            <w:r w:rsidRPr="00DD2D94">
              <w:t>+</w:t>
            </w:r>
            <w:r w:rsidRPr="00DD2D94">
              <w:t>函数</w:t>
            </w:r>
          </w:p>
        </w:tc>
        <w:tc>
          <w:tcPr>
            <w:tcW w:w="1290" w:type="dxa"/>
          </w:tcPr>
          <w:p w14:paraId="555FA6CF" w14:textId="77777777" w:rsidR="00975066" w:rsidRDefault="00975066" w:rsidP="008874ED">
            <w:pPr>
              <w:ind w:firstLineChars="0" w:firstLine="0"/>
            </w:pPr>
            <w:r>
              <w:rPr>
                <w:rFonts w:hint="eastAsia"/>
              </w:rPr>
              <w:t>运行环境</w:t>
            </w:r>
          </w:p>
        </w:tc>
        <w:tc>
          <w:tcPr>
            <w:tcW w:w="3060" w:type="dxa"/>
          </w:tcPr>
          <w:p w14:paraId="518F30EF" w14:textId="3514447B" w:rsidR="00975066" w:rsidRDefault="00DD2D94" w:rsidP="008874ED">
            <w:pPr>
              <w:ind w:firstLineChars="0" w:firstLine="0"/>
            </w:pPr>
            <w:r w:rsidRPr="00DD2D94">
              <w:t>Java 8</w:t>
            </w:r>
            <w:r w:rsidRPr="00DD2D94">
              <w:t>，</w:t>
            </w:r>
            <w:r w:rsidRPr="00DD2D94">
              <w:t xml:space="preserve">GBK </w:t>
            </w:r>
            <w:r w:rsidRPr="00DD2D94">
              <w:t>文件编码</w:t>
            </w:r>
          </w:p>
        </w:tc>
      </w:tr>
      <w:tr w:rsidR="00975066" w14:paraId="591BE675" w14:textId="77777777" w:rsidTr="008874ED">
        <w:trPr>
          <w:jc w:val="center"/>
        </w:trPr>
        <w:tc>
          <w:tcPr>
            <w:tcW w:w="1548" w:type="dxa"/>
          </w:tcPr>
          <w:p w14:paraId="4642CE0A" w14:textId="77777777" w:rsidR="00975066" w:rsidRDefault="00975066" w:rsidP="008874ED">
            <w:pPr>
              <w:ind w:firstLineChars="0" w:firstLine="0"/>
            </w:pPr>
            <w:r>
              <w:rPr>
                <w:rFonts w:hint="eastAsia"/>
              </w:rPr>
              <w:t>性能要求</w:t>
            </w:r>
          </w:p>
        </w:tc>
        <w:tc>
          <w:tcPr>
            <w:tcW w:w="2130" w:type="dxa"/>
          </w:tcPr>
          <w:p w14:paraId="288C9614" w14:textId="77777777" w:rsidR="00DD2D94" w:rsidRDefault="00DD2D94" w:rsidP="008874ED">
            <w:pPr>
              <w:ind w:firstLineChars="0" w:firstLine="0"/>
            </w:pPr>
            <w:r w:rsidRPr="00DD2D94">
              <w:t xml:space="preserve">1. </w:t>
            </w:r>
            <w:r w:rsidRPr="00DD2D94">
              <w:t>查询结果准确率</w:t>
            </w:r>
            <w:r w:rsidRPr="00DD2D94">
              <w:t xml:space="preserve"> 100%</w:t>
            </w:r>
          </w:p>
          <w:p w14:paraId="0BE7376B" w14:textId="327E0B84" w:rsidR="00975066" w:rsidRDefault="00DD2D94" w:rsidP="008874ED">
            <w:pPr>
              <w:ind w:firstLineChars="0" w:firstLine="0"/>
            </w:pPr>
            <w:r w:rsidRPr="00DD2D94">
              <w:t xml:space="preserve">2. </w:t>
            </w:r>
            <w:r w:rsidRPr="00DD2D94">
              <w:t>响应时间</w:t>
            </w:r>
            <w:r w:rsidRPr="00DD2D94">
              <w:t xml:space="preserve"> &lt; 2 </w:t>
            </w:r>
            <w:r w:rsidRPr="00DD2D94">
              <w:t>秒</w:t>
            </w:r>
          </w:p>
        </w:tc>
        <w:tc>
          <w:tcPr>
            <w:tcW w:w="1290" w:type="dxa"/>
          </w:tcPr>
          <w:p w14:paraId="4045B8EC" w14:textId="77777777" w:rsidR="00975066" w:rsidRDefault="00975066" w:rsidP="008874ED">
            <w:pPr>
              <w:ind w:firstLineChars="0" w:firstLine="0"/>
            </w:pPr>
          </w:p>
        </w:tc>
        <w:tc>
          <w:tcPr>
            <w:tcW w:w="3060" w:type="dxa"/>
          </w:tcPr>
          <w:p w14:paraId="4DD4004A" w14:textId="77777777" w:rsidR="00975066" w:rsidRDefault="00975066" w:rsidP="008874ED">
            <w:pPr>
              <w:ind w:firstLineChars="0" w:firstLine="0"/>
            </w:pPr>
          </w:p>
        </w:tc>
      </w:tr>
    </w:tbl>
    <w:p w14:paraId="48B3C7E1" w14:textId="77777777" w:rsidR="00975066" w:rsidRDefault="00975066" w:rsidP="00F5058F">
      <w:pPr>
        <w:pStyle w:val="20"/>
        <w:ind w:leftChars="0" w:left="0" w:firstLineChars="0" w:firstLine="0"/>
        <w:rPr>
          <w:b/>
          <w:bCs/>
        </w:rPr>
      </w:pPr>
    </w:p>
    <w:p w14:paraId="541484E5" w14:textId="79A783DC" w:rsidR="00DD2D94" w:rsidRDefault="00DD2D94" w:rsidP="00F5058F">
      <w:pPr>
        <w:pStyle w:val="20"/>
        <w:ind w:leftChars="0" w:left="0" w:firstLineChars="0" w:firstLine="0"/>
        <w:rPr>
          <w:b/>
          <w:bCs/>
        </w:rPr>
      </w:pPr>
      <w:r>
        <w:rPr>
          <w:rFonts w:hint="eastAsia"/>
          <w:b/>
          <w:bCs/>
        </w:rPr>
        <w:t>部件</w:t>
      </w:r>
      <w:r>
        <w:rPr>
          <w:rFonts w:hint="eastAsia"/>
          <w:b/>
          <w:bCs/>
        </w:rPr>
        <w:t>5</w:t>
      </w:r>
      <w:r>
        <w:rPr>
          <w:rFonts w:hint="eastAsia"/>
          <w:b/>
          <w:bCs/>
        </w:rPr>
        <w:t>：成绩录入模块</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130"/>
        <w:gridCol w:w="1290"/>
        <w:gridCol w:w="3060"/>
      </w:tblGrid>
      <w:tr w:rsidR="00DD2D94" w14:paraId="33AEEF39" w14:textId="77777777" w:rsidTr="008874ED">
        <w:trPr>
          <w:jc w:val="center"/>
        </w:trPr>
        <w:tc>
          <w:tcPr>
            <w:tcW w:w="1548" w:type="dxa"/>
          </w:tcPr>
          <w:p w14:paraId="4BAFB278" w14:textId="77777777" w:rsidR="00DD2D94" w:rsidRDefault="00DD2D94" w:rsidP="008874ED">
            <w:pPr>
              <w:ind w:firstLineChars="0" w:firstLine="0"/>
            </w:pPr>
            <w:r>
              <w:rPr>
                <w:rFonts w:hint="eastAsia"/>
              </w:rPr>
              <w:t>部件编号</w:t>
            </w:r>
          </w:p>
        </w:tc>
        <w:tc>
          <w:tcPr>
            <w:tcW w:w="2130" w:type="dxa"/>
          </w:tcPr>
          <w:p w14:paraId="2E5E7ED6" w14:textId="630C2A5F" w:rsidR="00DD2D94" w:rsidRDefault="00DD2D94" w:rsidP="00DD2D94">
            <w:pPr>
              <w:ind w:firstLineChars="0" w:firstLine="0"/>
            </w:pPr>
            <w:r w:rsidRPr="00DD2D94">
              <w:t>005</w:t>
            </w:r>
          </w:p>
        </w:tc>
        <w:tc>
          <w:tcPr>
            <w:tcW w:w="1290" w:type="dxa"/>
          </w:tcPr>
          <w:p w14:paraId="7A349807" w14:textId="77777777" w:rsidR="00DD2D94" w:rsidRDefault="00DD2D94" w:rsidP="008874ED">
            <w:pPr>
              <w:ind w:firstLineChars="0" w:firstLine="0"/>
            </w:pPr>
            <w:r>
              <w:rPr>
                <w:rFonts w:hint="eastAsia"/>
              </w:rPr>
              <w:t>部件名称</w:t>
            </w:r>
          </w:p>
        </w:tc>
        <w:tc>
          <w:tcPr>
            <w:tcW w:w="3060" w:type="dxa"/>
          </w:tcPr>
          <w:p w14:paraId="4EB93EE6" w14:textId="4924EACF" w:rsidR="00DD2D94" w:rsidRDefault="00DD2D94" w:rsidP="008874ED">
            <w:pPr>
              <w:ind w:firstLineChars="0" w:firstLine="0"/>
            </w:pPr>
            <w:proofErr w:type="spellStart"/>
            <w:r w:rsidRPr="00DD2D94">
              <w:t>GradeEnter</w:t>
            </w:r>
            <w:proofErr w:type="spellEnd"/>
          </w:p>
        </w:tc>
      </w:tr>
      <w:tr w:rsidR="00DD2D94" w14:paraId="4DE8F90D" w14:textId="77777777" w:rsidTr="008874ED">
        <w:trPr>
          <w:jc w:val="center"/>
        </w:trPr>
        <w:tc>
          <w:tcPr>
            <w:tcW w:w="1548" w:type="dxa"/>
          </w:tcPr>
          <w:p w14:paraId="591C263D" w14:textId="77777777" w:rsidR="00DD2D94" w:rsidRDefault="00DD2D94" w:rsidP="008874ED">
            <w:pPr>
              <w:ind w:firstLineChars="0" w:firstLine="0"/>
            </w:pPr>
            <w:r>
              <w:rPr>
                <w:rFonts w:hint="eastAsia"/>
              </w:rPr>
              <w:t>所属子系统</w:t>
            </w:r>
          </w:p>
        </w:tc>
        <w:tc>
          <w:tcPr>
            <w:tcW w:w="6480" w:type="dxa"/>
            <w:gridSpan w:val="3"/>
          </w:tcPr>
          <w:p w14:paraId="27F3C568" w14:textId="7A02E326" w:rsidR="00DD2D94" w:rsidRDefault="00DD2D94" w:rsidP="008874ED">
            <w:pPr>
              <w:ind w:firstLineChars="0" w:firstLine="0"/>
            </w:pPr>
            <w:r w:rsidRPr="00DD2D94">
              <w:t>成绩管理子系统</w:t>
            </w:r>
          </w:p>
        </w:tc>
      </w:tr>
      <w:tr w:rsidR="00DD2D94" w14:paraId="0E27D23B" w14:textId="77777777" w:rsidTr="008874ED">
        <w:trPr>
          <w:jc w:val="center"/>
        </w:trPr>
        <w:tc>
          <w:tcPr>
            <w:tcW w:w="1548" w:type="dxa"/>
          </w:tcPr>
          <w:p w14:paraId="7DA7527E" w14:textId="77777777" w:rsidR="00DD2D94" w:rsidRDefault="00DD2D94" w:rsidP="008874ED">
            <w:pPr>
              <w:ind w:firstLineChars="0" w:firstLine="0"/>
            </w:pPr>
            <w:r>
              <w:rPr>
                <w:rFonts w:hint="eastAsia"/>
              </w:rPr>
              <w:t>部件调用者</w:t>
            </w:r>
          </w:p>
        </w:tc>
        <w:tc>
          <w:tcPr>
            <w:tcW w:w="6480" w:type="dxa"/>
            <w:gridSpan w:val="3"/>
          </w:tcPr>
          <w:p w14:paraId="1714A5C2" w14:textId="3CB03174" w:rsidR="00DD2D94" w:rsidRDefault="00DD2D94" w:rsidP="008874ED">
            <w:pPr>
              <w:ind w:firstLineChars="0" w:firstLine="0"/>
            </w:pPr>
            <w:proofErr w:type="spellStart"/>
            <w:r w:rsidRPr="00DD2D94">
              <w:t>TeacherPanel</w:t>
            </w:r>
            <w:proofErr w:type="spellEnd"/>
          </w:p>
        </w:tc>
      </w:tr>
      <w:tr w:rsidR="00DD2D94" w14:paraId="0F80782D" w14:textId="77777777" w:rsidTr="008874ED">
        <w:trPr>
          <w:jc w:val="center"/>
        </w:trPr>
        <w:tc>
          <w:tcPr>
            <w:tcW w:w="1548" w:type="dxa"/>
          </w:tcPr>
          <w:p w14:paraId="28B8D13D" w14:textId="77777777" w:rsidR="00DD2D94" w:rsidRDefault="00DD2D94" w:rsidP="008874ED">
            <w:pPr>
              <w:ind w:firstLineChars="0" w:firstLine="0"/>
            </w:pPr>
            <w:r>
              <w:rPr>
                <w:rFonts w:hint="eastAsia"/>
              </w:rPr>
              <w:t>部件被调用者</w:t>
            </w:r>
          </w:p>
        </w:tc>
        <w:tc>
          <w:tcPr>
            <w:tcW w:w="6480" w:type="dxa"/>
            <w:gridSpan w:val="3"/>
          </w:tcPr>
          <w:p w14:paraId="553FE6A7" w14:textId="370660F8" w:rsidR="00DD2D94" w:rsidRDefault="00DD2D94" w:rsidP="008874ED">
            <w:pPr>
              <w:ind w:firstLineChars="0" w:firstLine="0"/>
            </w:pPr>
            <w:proofErr w:type="spellStart"/>
            <w:r w:rsidRPr="00DD2D94">
              <w:t>CheckInfo</w:t>
            </w:r>
            <w:proofErr w:type="spellEnd"/>
            <w:r w:rsidRPr="00DD2D94">
              <w:t>、文件操作模块</w:t>
            </w:r>
          </w:p>
        </w:tc>
      </w:tr>
      <w:tr w:rsidR="00DD2D94" w14:paraId="509F5E4C" w14:textId="77777777" w:rsidTr="008874ED">
        <w:trPr>
          <w:jc w:val="center"/>
        </w:trPr>
        <w:tc>
          <w:tcPr>
            <w:tcW w:w="1548" w:type="dxa"/>
          </w:tcPr>
          <w:p w14:paraId="4E8F1237" w14:textId="77777777" w:rsidR="00DD2D94" w:rsidRDefault="00DD2D94" w:rsidP="008874ED">
            <w:pPr>
              <w:ind w:firstLineChars="0" w:firstLine="0"/>
            </w:pPr>
            <w:r>
              <w:rPr>
                <w:rFonts w:hint="eastAsia"/>
              </w:rPr>
              <w:lastRenderedPageBreak/>
              <w:t>部件入口参数</w:t>
            </w:r>
          </w:p>
        </w:tc>
        <w:tc>
          <w:tcPr>
            <w:tcW w:w="6480" w:type="dxa"/>
            <w:gridSpan w:val="3"/>
          </w:tcPr>
          <w:p w14:paraId="61BAA6D7" w14:textId="78982D3A" w:rsidR="00DD2D94" w:rsidRDefault="00DD2D94" w:rsidP="008874ED">
            <w:pPr>
              <w:ind w:firstLineChars="0" w:firstLine="0"/>
            </w:pPr>
            <w:r w:rsidRPr="00DD2D94">
              <w:t>课程编号（</w:t>
            </w:r>
            <w:r w:rsidRPr="00DD2D94">
              <w:t>String</w:t>
            </w:r>
            <w:r w:rsidRPr="00DD2D94">
              <w:t>）、学生编号（</w:t>
            </w:r>
            <w:r w:rsidRPr="00DD2D94">
              <w:t>String</w:t>
            </w:r>
            <w:r w:rsidRPr="00DD2D94">
              <w:t>）、成绩（</w:t>
            </w:r>
            <w:r w:rsidRPr="00DD2D94">
              <w:t>float</w:t>
            </w:r>
            <w:r w:rsidRPr="00DD2D94">
              <w:t>）</w:t>
            </w:r>
          </w:p>
        </w:tc>
      </w:tr>
      <w:tr w:rsidR="00DD2D94" w14:paraId="102646DE" w14:textId="77777777" w:rsidTr="008874ED">
        <w:trPr>
          <w:jc w:val="center"/>
        </w:trPr>
        <w:tc>
          <w:tcPr>
            <w:tcW w:w="1548" w:type="dxa"/>
          </w:tcPr>
          <w:p w14:paraId="0CF15B6F" w14:textId="77777777" w:rsidR="00DD2D94" w:rsidRDefault="00DD2D94" w:rsidP="008874ED">
            <w:pPr>
              <w:ind w:firstLineChars="0" w:firstLine="0"/>
            </w:pPr>
            <w:r>
              <w:rPr>
                <w:rFonts w:hint="eastAsia"/>
              </w:rPr>
              <w:t>部件出口参数</w:t>
            </w:r>
          </w:p>
        </w:tc>
        <w:tc>
          <w:tcPr>
            <w:tcW w:w="6480" w:type="dxa"/>
            <w:gridSpan w:val="3"/>
          </w:tcPr>
          <w:p w14:paraId="224D724A" w14:textId="5B900FB1" w:rsidR="00DD2D94" w:rsidRDefault="00DD2D94" w:rsidP="008874ED">
            <w:pPr>
              <w:ind w:firstLineChars="0" w:firstLine="0"/>
            </w:pPr>
            <w:r w:rsidRPr="00DD2D94">
              <w:t>操作结果（</w:t>
            </w:r>
            <w:proofErr w:type="spellStart"/>
            <w:r w:rsidRPr="00DD2D94">
              <w:t>boolean</w:t>
            </w:r>
            <w:proofErr w:type="spellEnd"/>
            <w:r w:rsidRPr="00DD2D94">
              <w:t>），标志成绩是否录入成功</w:t>
            </w:r>
          </w:p>
        </w:tc>
      </w:tr>
      <w:tr w:rsidR="00DD2D94" w14:paraId="7B0FC019" w14:textId="77777777" w:rsidTr="008874ED">
        <w:trPr>
          <w:jc w:val="center"/>
        </w:trPr>
        <w:tc>
          <w:tcPr>
            <w:tcW w:w="8028" w:type="dxa"/>
            <w:gridSpan w:val="4"/>
          </w:tcPr>
          <w:p w14:paraId="27797F27" w14:textId="60FB8E4E" w:rsidR="00DD2D94" w:rsidRDefault="00DD2D94" w:rsidP="008874ED">
            <w:pPr>
              <w:ind w:firstLineChars="0" w:firstLine="0"/>
            </w:pPr>
            <w:r>
              <w:rPr>
                <w:rFonts w:hint="eastAsia"/>
              </w:rPr>
              <w:t>算法：</w:t>
            </w:r>
            <w:r w:rsidRPr="00DD2D94">
              <w:t>验证课程和学生是否存在，写入成绩到文件中。</w:t>
            </w:r>
          </w:p>
        </w:tc>
      </w:tr>
      <w:tr w:rsidR="00DD2D94" w14:paraId="6D45DE06" w14:textId="77777777" w:rsidTr="008874ED">
        <w:trPr>
          <w:trHeight w:val="643"/>
          <w:jc w:val="center"/>
        </w:trPr>
        <w:tc>
          <w:tcPr>
            <w:tcW w:w="8028" w:type="dxa"/>
            <w:gridSpan w:val="4"/>
          </w:tcPr>
          <w:p w14:paraId="2E2ABE7E" w14:textId="77777777" w:rsidR="00DD2D94" w:rsidRDefault="00DD2D94" w:rsidP="008874ED">
            <w:pPr>
              <w:ind w:firstLineChars="0" w:firstLine="0"/>
            </w:pPr>
            <w:r>
              <w:rPr>
                <w:rFonts w:hint="eastAsia"/>
              </w:rPr>
              <w:t>流程描述：</w:t>
            </w:r>
          </w:p>
          <w:p w14:paraId="1245771E" w14:textId="77777777" w:rsidR="00DD2D94" w:rsidRDefault="00DD2D94" w:rsidP="008874ED">
            <w:pPr>
              <w:ind w:firstLineChars="0" w:firstLine="0"/>
            </w:pPr>
            <w:r w:rsidRPr="00DD2D94">
              <w:t xml:space="preserve">1. </w:t>
            </w:r>
            <w:r w:rsidRPr="00DD2D94">
              <w:t>接收课程编号和学生成绩</w:t>
            </w:r>
            <w:r>
              <w:rPr>
                <w:rFonts w:hint="eastAsia"/>
              </w:rPr>
              <w:t>。</w:t>
            </w:r>
          </w:p>
          <w:p w14:paraId="089D4E40" w14:textId="77777777" w:rsidR="00DD2D94" w:rsidRDefault="00DD2D94" w:rsidP="008874ED">
            <w:pPr>
              <w:ind w:firstLineChars="0" w:firstLine="0"/>
            </w:pPr>
            <w:r w:rsidRPr="00DD2D94">
              <w:t xml:space="preserve">2. </w:t>
            </w:r>
            <w:r w:rsidRPr="00DD2D94">
              <w:t>验证课程和学生是否存在。</w:t>
            </w:r>
          </w:p>
          <w:p w14:paraId="41B83D23" w14:textId="77777777" w:rsidR="00DD2D94" w:rsidRDefault="00DD2D94" w:rsidP="008874ED">
            <w:pPr>
              <w:ind w:firstLineChars="0" w:firstLine="0"/>
            </w:pPr>
            <w:r w:rsidRPr="00DD2D94">
              <w:t xml:space="preserve">3. </w:t>
            </w:r>
            <w:r w:rsidRPr="00DD2D94">
              <w:t>若验证通过，则将成绩写入成绩文件。</w:t>
            </w:r>
          </w:p>
          <w:p w14:paraId="2649837B" w14:textId="339DA463" w:rsidR="00DD2D94" w:rsidRDefault="00DD2D94" w:rsidP="008874ED">
            <w:pPr>
              <w:ind w:firstLineChars="0" w:firstLine="0"/>
            </w:pPr>
            <w:r w:rsidRPr="00DD2D94">
              <w:t xml:space="preserve">4. </w:t>
            </w:r>
            <w:r w:rsidRPr="00DD2D94">
              <w:t>返回成功或失败标志。</w:t>
            </w:r>
          </w:p>
        </w:tc>
      </w:tr>
      <w:tr w:rsidR="00DD2D94" w14:paraId="28E77214" w14:textId="77777777" w:rsidTr="008874ED">
        <w:trPr>
          <w:jc w:val="center"/>
        </w:trPr>
        <w:tc>
          <w:tcPr>
            <w:tcW w:w="1548" w:type="dxa"/>
          </w:tcPr>
          <w:p w14:paraId="2C636BF1" w14:textId="77777777" w:rsidR="00DD2D94" w:rsidRDefault="00DD2D94" w:rsidP="008874ED">
            <w:pPr>
              <w:ind w:firstLineChars="0" w:firstLine="0"/>
            </w:pPr>
            <w:r>
              <w:rPr>
                <w:rFonts w:hint="eastAsia"/>
              </w:rPr>
              <w:t>表示形式</w:t>
            </w:r>
          </w:p>
        </w:tc>
        <w:tc>
          <w:tcPr>
            <w:tcW w:w="2130" w:type="dxa"/>
          </w:tcPr>
          <w:p w14:paraId="7D30B56B" w14:textId="453E07EC" w:rsidR="00DD2D94" w:rsidRDefault="008C0FB6" w:rsidP="008874ED">
            <w:pPr>
              <w:ind w:firstLineChars="0" w:firstLine="0"/>
            </w:pPr>
            <w:r w:rsidRPr="008C0FB6">
              <w:t>界面</w:t>
            </w:r>
            <w:r w:rsidRPr="008C0FB6">
              <w:t>+</w:t>
            </w:r>
            <w:r w:rsidRPr="008C0FB6">
              <w:t>函数</w:t>
            </w:r>
          </w:p>
        </w:tc>
        <w:tc>
          <w:tcPr>
            <w:tcW w:w="1290" w:type="dxa"/>
          </w:tcPr>
          <w:p w14:paraId="50ACC4E7" w14:textId="77777777" w:rsidR="00DD2D94" w:rsidRDefault="00DD2D94" w:rsidP="008874ED">
            <w:pPr>
              <w:ind w:firstLineChars="0" w:firstLine="0"/>
            </w:pPr>
            <w:r>
              <w:rPr>
                <w:rFonts w:hint="eastAsia"/>
              </w:rPr>
              <w:t>运行环境</w:t>
            </w:r>
          </w:p>
        </w:tc>
        <w:tc>
          <w:tcPr>
            <w:tcW w:w="3060" w:type="dxa"/>
          </w:tcPr>
          <w:p w14:paraId="0F0AB5A7" w14:textId="0B4927BD" w:rsidR="00DD2D94" w:rsidRDefault="008C0FB6" w:rsidP="008874ED">
            <w:pPr>
              <w:ind w:firstLineChars="0" w:firstLine="0"/>
            </w:pPr>
            <w:r w:rsidRPr="008C0FB6">
              <w:t>Java 8</w:t>
            </w:r>
            <w:r w:rsidRPr="008C0FB6">
              <w:t>，</w:t>
            </w:r>
            <w:r w:rsidRPr="008C0FB6">
              <w:t xml:space="preserve">GBK </w:t>
            </w:r>
            <w:r w:rsidRPr="008C0FB6">
              <w:t>文件编码</w:t>
            </w:r>
          </w:p>
        </w:tc>
      </w:tr>
      <w:tr w:rsidR="00DD2D94" w14:paraId="19E88295" w14:textId="77777777" w:rsidTr="008874ED">
        <w:trPr>
          <w:jc w:val="center"/>
        </w:trPr>
        <w:tc>
          <w:tcPr>
            <w:tcW w:w="1548" w:type="dxa"/>
          </w:tcPr>
          <w:p w14:paraId="52103BC3" w14:textId="77777777" w:rsidR="00DD2D94" w:rsidRDefault="00DD2D94" w:rsidP="008874ED">
            <w:pPr>
              <w:ind w:firstLineChars="0" w:firstLine="0"/>
            </w:pPr>
            <w:r>
              <w:rPr>
                <w:rFonts w:hint="eastAsia"/>
              </w:rPr>
              <w:t>性能要求</w:t>
            </w:r>
          </w:p>
        </w:tc>
        <w:tc>
          <w:tcPr>
            <w:tcW w:w="2130" w:type="dxa"/>
          </w:tcPr>
          <w:p w14:paraId="11D3542C" w14:textId="77777777" w:rsidR="008C0FB6" w:rsidRDefault="008C0FB6" w:rsidP="008874ED">
            <w:pPr>
              <w:ind w:firstLineChars="0" w:firstLine="0"/>
            </w:pPr>
            <w:r w:rsidRPr="008C0FB6">
              <w:t xml:space="preserve">1. </w:t>
            </w:r>
            <w:r w:rsidRPr="008C0FB6">
              <w:t>成绩录入准确率</w:t>
            </w:r>
            <w:r w:rsidRPr="008C0FB6">
              <w:t xml:space="preserve"> 100%</w:t>
            </w:r>
          </w:p>
          <w:p w14:paraId="53D18127" w14:textId="4E399343" w:rsidR="00DD2D94" w:rsidRDefault="008C0FB6" w:rsidP="008874ED">
            <w:pPr>
              <w:ind w:firstLineChars="0" w:firstLine="0"/>
            </w:pPr>
            <w:r w:rsidRPr="008C0FB6">
              <w:t xml:space="preserve">2. </w:t>
            </w:r>
            <w:r w:rsidRPr="008C0FB6">
              <w:t>响应时间</w:t>
            </w:r>
            <w:r w:rsidRPr="008C0FB6">
              <w:t xml:space="preserve"> &lt; 3 </w:t>
            </w:r>
            <w:r w:rsidRPr="008C0FB6">
              <w:t>秒</w:t>
            </w:r>
          </w:p>
        </w:tc>
        <w:tc>
          <w:tcPr>
            <w:tcW w:w="1290" w:type="dxa"/>
          </w:tcPr>
          <w:p w14:paraId="2754A2CA" w14:textId="77777777" w:rsidR="00DD2D94" w:rsidRDefault="00DD2D94" w:rsidP="008874ED">
            <w:pPr>
              <w:ind w:firstLineChars="0" w:firstLine="0"/>
            </w:pPr>
          </w:p>
        </w:tc>
        <w:tc>
          <w:tcPr>
            <w:tcW w:w="3060" w:type="dxa"/>
          </w:tcPr>
          <w:p w14:paraId="74F5EF41" w14:textId="77777777" w:rsidR="00DD2D94" w:rsidRDefault="00DD2D94" w:rsidP="008874ED">
            <w:pPr>
              <w:ind w:firstLineChars="0" w:firstLine="0"/>
            </w:pPr>
          </w:p>
        </w:tc>
      </w:tr>
    </w:tbl>
    <w:p w14:paraId="37173B4F" w14:textId="7BCDE5AB" w:rsidR="00DD2D94" w:rsidRDefault="00DD2D94" w:rsidP="00F5058F">
      <w:pPr>
        <w:pStyle w:val="20"/>
        <w:ind w:leftChars="0" w:left="0" w:firstLineChars="0" w:firstLine="0"/>
        <w:rPr>
          <w:b/>
          <w:bCs/>
        </w:rPr>
      </w:pPr>
    </w:p>
    <w:p w14:paraId="66A20211" w14:textId="1194D20C" w:rsidR="008C0FB6" w:rsidRDefault="008C0FB6" w:rsidP="00F5058F">
      <w:pPr>
        <w:pStyle w:val="20"/>
        <w:ind w:leftChars="0" w:left="0" w:firstLineChars="0" w:firstLine="0"/>
        <w:rPr>
          <w:b/>
          <w:bCs/>
        </w:rPr>
      </w:pPr>
      <w:r>
        <w:rPr>
          <w:rFonts w:hint="eastAsia"/>
          <w:b/>
          <w:bCs/>
        </w:rPr>
        <w:t>部件</w:t>
      </w:r>
      <w:r>
        <w:rPr>
          <w:rFonts w:hint="eastAsia"/>
          <w:b/>
          <w:bCs/>
        </w:rPr>
        <w:t>6</w:t>
      </w:r>
      <w:r>
        <w:rPr>
          <w:rFonts w:hint="eastAsia"/>
          <w:b/>
          <w:bCs/>
        </w:rPr>
        <w:t>：课程查询模块</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130"/>
        <w:gridCol w:w="1290"/>
        <w:gridCol w:w="3060"/>
      </w:tblGrid>
      <w:tr w:rsidR="008C0FB6" w14:paraId="1AB7DDBD" w14:textId="77777777" w:rsidTr="008874ED">
        <w:trPr>
          <w:jc w:val="center"/>
        </w:trPr>
        <w:tc>
          <w:tcPr>
            <w:tcW w:w="1548" w:type="dxa"/>
          </w:tcPr>
          <w:p w14:paraId="325F358A" w14:textId="77777777" w:rsidR="008C0FB6" w:rsidRDefault="008C0FB6" w:rsidP="008874ED">
            <w:pPr>
              <w:ind w:firstLineChars="0" w:firstLine="0"/>
            </w:pPr>
            <w:r>
              <w:rPr>
                <w:rFonts w:hint="eastAsia"/>
              </w:rPr>
              <w:t>部件编号</w:t>
            </w:r>
          </w:p>
        </w:tc>
        <w:tc>
          <w:tcPr>
            <w:tcW w:w="2130" w:type="dxa"/>
          </w:tcPr>
          <w:p w14:paraId="0995AA68" w14:textId="736DF6D7" w:rsidR="008C0FB6" w:rsidRDefault="008C0FB6" w:rsidP="008874ED">
            <w:pPr>
              <w:ind w:firstLineChars="0" w:firstLine="0"/>
            </w:pPr>
            <w:r>
              <w:rPr>
                <w:rFonts w:hint="eastAsia"/>
              </w:rPr>
              <w:t>006</w:t>
            </w:r>
          </w:p>
        </w:tc>
        <w:tc>
          <w:tcPr>
            <w:tcW w:w="1290" w:type="dxa"/>
          </w:tcPr>
          <w:p w14:paraId="4DB6FEE5" w14:textId="77777777" w:rsidR="008C0FB6" w:rsidRDefault="008C0FB6" w:rsidP="008874ED">
            <w:pPr>
              <w:ind w:firstLineChars="0" w:firstLine="0"/>
            </w:pPr>
            <w:r>
              <w:rPr>
                <w:rFonts w:hint="eastAsia"/>
              </w:rPr>
              <w:t>部件名称</w:t>
            </w:r>
          </w:p>
        </w:tc>
        <w:tc>
          <w:tcPr>
            <w:tcW w:w="3060" w:type="dxa"/>
          </w:tcPr>
          <w:p w14:paraId="005D69FE" w14:textId="1C54B92F" w:rsidR="008C0FB6" w:rsidRDefault="008C0FB6" w:rsidP="008874ED">
            <w:pPr>
              <w:ind w:firstLineChars="0" w:firstLine="0"/>
            </w:pPr>
            <w:proofErr w:type="spellStart"/>
            <w:r w:rsidRPr="008C0FB6">
              <w:t>CourseView</w:t>
            </w:r>
            <w:proofErr w:type="spellEnd"/>
          </w:p>
        </w:tc>
      </w:tr>
      <w:tr w:rsidR="008C0FB6" w14:paraId="7D30A0B6" w14:textId="77777777" w:rsidTr="008874ED">
        <w:trPr>
          <w:jc w:val="center"/>
        </w:trPr>
        <w:tc>
          <w:tcPr>
            <w:tcW w:w="1548" w:type="dxa"/>
          </w:tcPr>
          <w:p w14:paraId="1AC25270" w14:textId="77777777" w:rsidR="008C0FB6" w:rsidRDefault="008C0FB6" w:rsidP="008874ED">
            <w:pPr>
              <w:ind w:firstLineChars="0" w:firstLine="0"/>
            </w:pPr>
            <w:r>
              <w:rPr>
                <w:rFonts w:hint="eastAsia"/>
              </w:rPr>
              <w:t>所属子系统</w:t>
            </w:r>
          </w:p>
        </w:tc>
        <w:tc>
          <w:tcPr>
            <w:tcW w:w="6480" w:type="dxa"/>
            <w:gridSpan w:val="3"/>
          </w:tcPr>
          <w:p w14:paraId="2BE14C16" w14:textId="5B091A1E" w:rsidR="008C0FB6" w:rsidRDefault="008C0FB6" w:rsidP="008874ED">
            <w:pPr>
              <w:ind w:firstLineChars="0" w:firstLine="0"/>
            </w:pPr>
            <w:r w:rsidRPr="008C0FB6">
              <w:t>课程管理子系统</w:t>
            </w:r>
          </w:p>
        </w:tc>
      </w:tr>
      <w:tr w:rsidR="008C0FB6" w14:paraId="6C5BF323" w14:textId="77777777" w:rsidTr="008874ED">
        <w:trPr>
          <w:jc w:val="center"/>
        </w:trPr>
        <w:tc>
          <w:tcPr>
            <w:tcW w:w="1548" w:type="dxa"/>
          </w:tcPr>
          <w:p w14:paraId="4D925336" w14:textId="77777777" w:rsidR="008C0FB6" w:rsidRDefault="008C0FB6" w:rsidP="008874ED">
            <w:pPr>
              <w:ind w:firstLineChars="0" w:firstLine="0"/>
            </w:pPr>
            <w:r>
              <w:rPr>
                <w:rFonts w:hint="eastAsia"/>
              </w:rPr>
              <w:t>部件调用者</w:t>
            </w:r>
          </w:p>
        </w:tc>
        <w:tc>
          <w:tcPr>
            <w:tcW w:w="6480" w:type="dxa"/>
            <w:gridSpan w:val="3"/>
          </w:tcPr>
          <w:p w14:paraId="018F2A71" w14:textId="3FC607A3" w:rsidR="008C0FB6" w:rsidRDefault="006B62CF" w:rsidP="008874ED">
            <w:pPr>
              <w:ind w:firstLineChars="0" w:firstLine="0"/>
            </w:pPr>
            <w:r w:rsidRPr="006B62CF">
              <w:t>用户界面（如</w:t>
            </w:r>
            <w:r w:rsidRPr="006B62CF">
              <w:t xml:space="preserve"> </w:t>
            </w:r>
            <w:proofErr w:type="spellStart"/>
            <w:r w:rsidRPr="006B62CF">
              <w:t>StudentPanel</w:t>
            </w:r>
            <w:proofErr w:type="spellEnd"/>
            <w:r w:rsidRPr="006B62CF">
              <w:t>、</w:t>
            </w:r>
            <w:proofErr w:type="spellStart"/>
            <w:r w:rsidRPr="006B62CF">
              <w:t>TeacherPanel</w:t>
            </w:r>
            <w:proofErr w:type="spellEnd"/>
            <w:r w:rsidRPr="006B62CF">
              <w:t>）</w:t>
            </w:r>
          </w:p>
        </w:tc>
      </w:tr>
      <w:tr w:rsidR="008C0FB6" w14:paraId="72A5CDBA" w14:textId="77777777" w:rsidTr="008874ED">
        <w:trPr>
          <w:jc w:val="center"/>
        </w:trPr>
        <w:tc>
          <w:tcPr>
            <w:tcW w:w="1548" w:type="dxa"/>
          </w:tcPr>
          <w:p w14:paraId="1E8B6780" w14:textId="77777777" w:rsidR="008C0FB6" w:rsidRDefault="008C0FB6" w:rsidP="008874ED">
            <w:pPr>
              <w:ind w:firstLineChars="0" w:firstLine="0"/>
            </w:pPr>
            <w:r>
              <w:rPr>
                <w:rFonts w:hint="eastAsia"/>
              </w:rPr>
              <w:t>部件被调用者</w:t>
            </w:r>
          </w:p>
        </w:tc>
        <w:tc>
          <w:tcPr>
            <w:tcW w:w="6480" w:type="dxa"/>
            <w:gridSpan w:val="3"/>
          </w:tcPr>
          <w:p w14:paraId="650E5A29" w14:textId="5D780132" w:rsidR="008C0FB6" w:rsidRDefault="006B62CF" w:rsidP="008874ED">
            <w:pPr>
              <w:ind w:firstLineChars="0" w:firstLine="0"/>
            </w:pPr>
            <w:r w:rsidRPr="006B62CF">
              <w:t>文件操作模块</w:t>
            </w:r>
          </w:p>
        </w:tc>
      </w:tr>
      <w:tr w:rsidR="008C0FB6" w14:paraId="7CD0AD9C" w14:textId="77777777" w:rsidTr="008874ED">
        <w:trPr>
          <w:jc w:val="center"/>
        </w:trPr>
        <w:tc>
          <w:tcPr>
            <w:tcW w:w="1548" w:type="dxa"/>
          </w:tcPr>
          <w:p w14:paraId="5DD25BEB" w14:textId="77777777" w:rsidR="008C0FB6" w:rsidRDefault="008C0FB6" w:rsidP="008874ED">
            <w:pPr>
              <w:ind w:firstLineChars="0" w:firstLine="0"/>
            </w:pPr>
            <w:r>
              <w:rPr>
                <w:rFonts w:hint="eastAsia"/>
              </w:rPr>
              <w:t>部件入口参数</w:t>
            </w:r>
          </w:p>
        </w:tc>
        <w:tc>
          <w:tcPr>
            <w:tcW w:w="6480" w:type="dxa"/>
            <w:gridSpan w:val="3"/>
          </w:tcPr>
          <w:p w14:paraId="6A1D303E" w14:textId="0DAFDFC7" w:rsidR="008C0FB6" w:rsidRDefault="006B62CF" w:rsidP="008874ED">
            <w:pPr>
              <w:ind w:firstLineChars="0" w:firstLine="0"/>
            </w:pPr>
            <w:r w:rsidRPr="006B62CF">
              <w:t>用户编号（</w:t>
            </w:r>
            <w:r w:rsidRPr="006B62CF">
              <w:t>String</w:t>
            </w:r>
            <w:r w:rsidRPr="006B62CF">
              <w:t>）、查询标志（</w:t>
            </w:r>
            <w:r w:rsidRPr="006B62CF">
              <w:t>int</w:t>
            </w:r>
            <w:r w:rsidRPr="006B62CF">
              <w:t>）</w:t>
            </w:r>
          </w:p>
        </w:tc>
      </w:tr>
      <w:tr w:rsidR="008C0FB6" w14:paraId="36483DB2" w14:textId="77777777" w:rsidTr="008874ED">
        <w:trPr>
          <w:jc w:val="center"/>
        </w:trPr>
        <w:tc>
          <w:tcPr>
            <w:tcW w:w="1548" w:type="dxa"/>
          </w:tcPr>
          <w:p w14:paraId="6CA139DF" w14:textId="77777777" w:rsidR="008C0FB6" w:rsidRDefault="008C0FB6" w:rsidP="008874ED">
            <w:pPr>
              <w:ind w:firstLineChars="0" w:firstLine="0"/>
            </w:pPr>
            <w:r>
              <w:rPr>
                <w:rFonts w:hint="eastAsia"/>
              </w:rPr>
              <w:t>部件出口参数</w:t>
            </w:r>
          </w:p>
        </w:tc>
        <w:tc>
          <w:tcPr>
            <w:tcW w:w="6480" w:type="dxa"/>
            <w:gridSpan w:val="3"/>
          </w:tcPr>
          <w:p w14:paraId="00361820" w14:textId="604A5762" w:rsidR="008C0FB6" w:rsidRDefault="006B62CF" w:rsidP="008874ED">
            <w:pPr>
              <w:ind w:firstLineChars="0" w:firstLine="0"/>
            </w:pPr>
            <w:r w:rsidRPr="006B62CF">
              <w:t>课程信息列表（</w:t>
            </w:r>
            <w:proofErr w:type="spellStart"/>
            <w:r w:rsidRPr="006B62CF">
              <w:t>JTextArea</w:t>
            </w:r>
            <w:proofErr w:type="spellEnd"/>
            <w:r w:rsidRPr="006B62CF">
              <w:t>）</w:t>
            </w:r>
          </w:p>
        </w:tc>
      </w:tr>
      <w:tr w:rsidR="008C0FB6" w14:paraId="4BD0770D" w14:textId="77777777" w:rsidTr="008874ED">
        <w:trPr>
          <w:jc w:val="center"/>
        </w:trPr>
        <w:tc>
          <w:tcPr>
            <w:tcW w:w="8028" w:type="dxa"/>
            <w:gridSpan w:val="4"/>
          </w:tcPr>
          <w:p w14:paraId="0C73A6BE" w14:textId="091295FB" w:rsidR="008C0FB6" w:rsidRDefault="008C0FB6" w:rsidP="008874ED">
            <w:pPr>
              <w:ind w:firstLineChars="0" w:firstLine="0"/>
            </w:pPr>
            <w:r>
              <w:rPr>
                <w:rFonts w:hint="eastAsia"/>
              </w:rPr>
              <w:t>算法：</w:t>
            </w:r>
            <w:r w:rsidR="006B62CF" w:rsidRPr="006B62CF">
              <w:t>根据用户类型和编号返回其相关的课程信息。</w:t>
            </w:r>
          </w:p>
        </w:tc>
      </w:tr>
      <w:tr w:rsidR="008C0FB6" w14:paraId="5BCE3467" w14:textId="77777777" w:rsidTr="008874ED">
        <w:trPr>
          <w:trHeight w:val="643"/>
          <w:jc w:val="center"/>
        </w:trPr>
        <w:tc>
          <w:tcPr>
            <w:tcW w:w="8028" w:type="dxa"/>
            <w:gridSpan w:val="4"/>
          </w:tcPr>
          <w:p w14:paraId="0914163E" w14:textId="77777777" w:rsidR="006B62CF" w:rsidRDefault="008C0FB6" w:rsidP="008874ED">
            <w:pPr>
              <w:ind w:firstLineChars="0" w:firstLine="0"/>
            </w:pPr>
            <w:r>
              <w:rPr>
                <w:rFonts w:hint="eastAsia"/>
              </w:rPr>
              <w:t>流程描述：</w:t>
            </w:r>
          </w:p>
          <w:p w14:paraId="7EEE4EF0" w14:textId="0A29F3B3" w:rsidR="006B62CF" w:rsidRDefault="006B62CF" w:rsidP="008874ED">
            <w:pPr>
              <w:ind w:firstLineChars="0" w:firstLine="0"/>
            </w:pPr>
            <w:r w:rsidRPr="006B62CF">
              <w:t xml:space="preserve">1. </w:t>
            </w:r>
            <w:r w:rsidRPr="006B62CF">
              <w:t>接收用户编号和查询标志（</w:t>
            </w:r>
            <w:r w:rsidRPr="006B62CF">
              <w:t>0</w:t>
            </w:r>
            <w:r w:rsidRPr="006B62CF">
              <w:t>：学生，</w:t>
            </w:r>
            <w:r w:rsidRPr="006B62CF">
              <w:t>1</w:t>
            </w:r>
            <w:r w:rsidRPr="006B62CF">
              <w:t>：教师）</w:t>
            </w:r>
            <w:r>
              <w:rPr>
                <w:rFonts w:hint="eastAsia"/>
              </w:rPr>
              <w:t>。</w:t>
            </w:r>
          </w:p>
          <w:p w14:paraId="23EF17C6" w14:textId="77777777" w:rsidR="006B62CF" w:rsidRDefault="006B62CF" w:rsidP="008874ED">
            <w:pPr>
              <w:ind w:firstLineChars="0" w:firstLine="0"/>
            </w:pPr>
            <w:r w:rsidRPr="006B62CF">
              <w:t xml:space="preserve">2. </w:t>
            </w:r>
            <w:r w:rsidRPr="006B62CF">
              <w:t>根据标志选择查询逻辑：</w:t>
            </w:r>
          </w:p>
          <w:p w14:paraId="430A95A5" w14:textId="77777777" w:rsidR="006B62CF" w:rsidRDefault="006B62CF" w:rsidP="006B62CF">
            <w:pPr>
              <w:ind w:firstLineChars="100" w:firstLine="210"/>
            </w:pPr>
            <w:r w:rsidRPr="006B62CF">
              <w:t xml:space="preserve">• </w:t>
            </w:r>
            <w:r w:rsidRPr="006B62CF">
              <w:t>学生：根据学号匹配课程学生文件，获取相关课程编号，再查询课程信息。</w:t>
            </w:r>
          </w:p>
          <w:p w14:paraId="494319CA" w14:textId="267DCC12" w:rsidR="006B62CF" w:rsidRDefault="006B62CF" w:rsidP="006B62CF">
            <w:pPr>
              <w:ind w:firstLineChars="100" w:firstLine="210"/>
            </w:pPr>
            <w:r w:rsidRPr="006B62CF">
              <w:t xml:space="preserve">• </w:t>
            </w:r>
            <w:r w:rsidRPr="006B62CF">
              <w:t>教师：直接查询教师编号对应的课程。</w:t>
            </w:r>
          </w:p>
          <w:p w14:paraId="17741820" w14:textId="6390E8E2" w:rsidR="008C0FB6" w:rsidRDefault="006B62CF" w:rsidP="006B62CF">
            <w:pPr>
              <w:ind w:firstLineChars="0" w:firstLine="0"/>
            </w:pPr>
            <w:r w:rsidRPr="006B62CF">
              <w:t xml:space="preserve">3. </w:t>
            </w:r>
            <w:r w:rsidRPr="006B62CF">
              <w:t>返回课程信息列表并显示到界面。</w:t>
            </w:r>
          </w:p>
        </w:tc>
      </w:tr>
      <w:tr w:rsidR="008C0FB6" w14:paraId="2B06A772" w14:textId="77777777" w:rsidTr="008874ED">
        <w:trPr>
          <w:jc w:val="center"/>
        </w:trPr>
        <w:tc>
          <w:tcPr>
            <w:tcW w:w="1548" w:type="dxa"/>
          </w:tcPr>
          <w:p w14:paraId="10BD36C7" w14:textId="77777777" w:rsidR="008C0FB6" w:rsidRDefault="008C0FB6" w:rsidP="008874ED">
            <w:pPr>
              <w:ind w:firstLineChars="0" w:firstLine="0"/>
            </w:pPr>
            <w:r>
              <w:rPr>
                <w:rFonts w:hint="eastAsia"/>
              </w:rPr>
              <w:t>表示形式</w:t>
            </w:r>
          </w:p>
        </w:tc>
        <w:tc>
          <w:tcPr>
            <w:tcW w:w="2130" w:type="dxa"/>
          </w:tcPr>
          <w:p w14:paraId="45EB1E39" w14:textId="6BD1A4E4" w:rsidR="008C0FB6" w:rsidRDefault="006B62CF" w:rsidP="008874ED">
            <w:pPr>
              <w:ind w:firstLineChars="0" w:firstLine="0"/>
            </w:pPr>
            <w:r w:rsidRPr="006B62CF">
              <w:t>界面</w:t>
            </w:r>
            <w:r w:rsidRPr="006B62CF">
              <w:t>+</w:t>
            </w:r>
            <w:r w:rsidRPr="006B62CF">
              <w:t>函数</w:t>
            </w:r>
          </w:p>
        </w:tc>
        <w:tc>
          <w:tcPr>
            <w:tcW w:w="1290" w:type="dxa"/>
          </w:tcPr>
          <w:p w14:paraId="67F357CE" w14:textId="77777777" w:rsidR="008C0FB6" w:rsidRDefault="008C0FB6" w:rsidP="008874ED">
            <w:pPr>
              <w:ind w:firstLineChars="0" w:firstLine="0"/>
            </w:pPr>
            <w:r>
              <w:rPr>
                <w:rFonts w:hint="eastAsia"/>
              </w:rPr>
              <w:t>运行环境</w:t>
            </w:r>
          </w:p>
        </w:tc>
        <w:tc>
          <w:tcPr>
            <w:tcW w:w="3060" w:type="dxa"/>
          </w:tcPr>
          <w:p w14:paraId="7D7C77A3" w14:textId="77777777" w:rsidR="008C0FB6" w:rsidRDefault="008C0FB6" w:rsidP="008874ED">
            <w:pPr>
              <w:ind w:firstLineChars="0" w:firstLine="0"/>
            </w:pPr>
            <w:r w:rsidRPr="008C0FB6">
              <w:t>Java 8</w:t>
            </w:r>
            <w:r w:rsidRPr="008C0FB6">
              <w:t>，</w:t>
            </w:r>
            <w:r w:rsidRPr="008C0FB6">
              <w:t xml:space="preserve">GBK </w:t>
            </w:r>
            <w:r w:rsidRPr="008C0FB6">
              <w:t>文件编码</w:t>
            </w:r>
          </w:p>
        </w:tc>
      </w:tr>
      <w:tr w:rsidR="008C0FB6" w14:paraId="19FEBD05" w14:textId="77777777" w:rsidTr="008874ED">
        <w:trPr>
          <w:jc w:val="center"/>
        </w:trPr>
        <w:tc>
          <w:tcPr>
            <w:tcW w:w="1548" w:type="dxa"/>
          </w:tcPr>
          <w:p w14:paraId="39528460" w14:textId="77777777" w:rsidR="008C0FB6" w:rsidRDefault="008C0FB6" w:rsidP="008874ED">
            <w:pPr>
              <w:ind w:firstLineChars="0" w:firstLine="0"/>
            </w:pPr>
            <w:r>
              <w:rPr>
                <w:rFonts w:hint="eastAsia"/>
              </w:rPr>
              <w:t>性能要求</w:t>
            </w:r>
          </w:p>
        </w:tc>
        <w:tc>
          <w:tcPr>
            <w:tcW w:w="2130" w:type="dxa"/>
          </w:tcPr>
          <w:p w14:paraId="3C75A4D0" w14:textId="77777777" w:rsidR="006B62CF" w:rsidRDefault="006B62CF" w:rsidP="008874ED">
            <w:pPr>
              <w:ind w:firstLineChars="0" w:firstLine="0"/>
            </w:pPr>
            <w:r w:rsidRPr="006B62CF">
              <w:t xml:space="preserve">1. </w:t>
            </w:r>
            <w:r w:rsidRPr="006B62CF">
              <w:t>查询结果准确率</w:t>
            </w:r>
            <w:r w:rsidRPr="006B62CF">
              <w:t xml:space="preserve"> 100%</w:t>
            </w:r>
          </w:p>
          <w:p w14:paraId="2DAD270D" w14:textId="4CBE52A7" w:rsidR="008C0FB6" w:rsidRDefault="006B62CF" w:rsidP="008874ED">
            <w:pPr>
              <w:ind w:firstLineChars="0" w:firstLine="0"/>
            </w:pPr>
            <w:r w:rsidRPr="006B62CF">
              <w:t xml:space="preserve">2. </w:t>
            </w:r>
            <w:r w:rsidRPr="006B62CF">
              <w:t>响应时间</w:t>
            </w:r>
            <w:r w:rsidRPr="006B62CF">
              <w:t xml:space="preserve"> &lt; 3 </w:t>
            </w:r>
            <w:r w:rsidRPr="006B62CF">
              <w:t>秒</w:t>
            </w:r>
          </w:p>
        </w:tc>
        <w:tc>
          <w:tcPr>
            <w:tcW w:w="1290" w:type="dxa"/>
          </w:tcPr>
          <w:p w14:paraId="66BFDED5" w14:textId="77777777" w:rsidR="008C0FB6" w:rsidRDefault="008C0FB6" w:rsidP="008874ED">
            <w:pPr>
              <w:ind w:firstLineChars="0" w:firstLine="0"/>
            </w:pPr>
          </w:p>
        </w:tc>
        <w:tc>
          <w:tcPr>
            <w:tcW w:w="3060" w:type="dxa"/>
          </w:tcPr>
          <w:p w14:paraId="69D48BA9" w14:textId="77777777" w:rsidR="008C0FB6" w:rsidRDefault="008C0FB6" w:rsidP="008874ED">
            <w:pPr>
              <w:ind w:firstLineChars="0" w:firstLine="0"/>
            </w:pPr>
          </w:p>
        </w:tc>
      </w:tr>
    </w:tbl>
    <w:p w14:paraId="72EB745E" w14:textId="77777777" w:rsidR="008C0FB6" w:rsidRDefault="008C0FB6" w:rsidP="00F5058F">
      <w:pPr>
        <w:pStyle w:val="20"/>
        <w:ind w:leftChars="0" w:left="0" w:firstLineChars="0" w:firstLine="0"/>
        <w:rPr>
          <w:b/>
          <w:bCs/>
        </w:rPr>
      </w:pPr>
    </w:p>
    <w:p w14:paraId="68EE79B0" w14:textId="21690D17" w:rsidR="00C61576" w:rsidRDefault="00C61576" w:rsidP="00F5058F">
      <w:pPr>
        <w:pStyle w:val="20"/>
        <w:ind w:leftChars="0" w:left="0" w:firstLineChars="0" w:firstLine="0"/>
        <w:rPr>
          <w:b/>
          <w:bCs/>
        </w:rPr>
      </w:pPr>
      <w:r>
        <w:rPr>
          <w:rFonts w:hint="eastAsia"/>
          <w:b/>
          <w:bCs/>
        </w:rPr>
        <w:t>部件</w:t>
      </w:r>
      <w:r>
        <w:rPr>
          <w:rFonts w:hint="eastAsia"/>
          <w:b/>
          <w:bCs/>
        </w:rPr>
        <w:t>7</w:t>
      </w:r>
      <w:r>
        <w:rPr>
          <w:rFonts w:hint="eastAsia"/>
          <w:b/>
          <w:bCs/>
        </w:rPr>
        <w:t>：成绩分段统计模块</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130"/>
        <w:gridCol w:w="1290"/>
        <w:gridCol w:w="3060"/>
      </w:tblGrid>
      <w:tr w:rsidR="00C61576" w14:paraId="65B419D9" w14:textId="77777777" w:rsidTr="008874ED">
        <w:trPr>
          <w:jc w:val="center"/>
        </w:trPr>
        <w:tc>
          <w:tcPr>
            <w:tcW w:w="1548" w:type="dxa"/>
          </w:tcPr>
          <w:p w14:paraId="6164ECE0" w14:textId="77777777" w:rsidR="00C61576" w:rsidRDefault="00C61576" w:rsidP="008874ED">
            <w:pPr>
              <w:ind w:firstLineChars="0" w:firstLine="0"/>
            </w:pPr>
            <w:r>
              <w:rPr>
                <w:rFonts w:hint="eastAsia"/>
              </w:rPr>
              <w:t>部件编号</w:t>
            </w:r>
          </w:p>
        </w:tc>
        <w:tc>
          <w:tcPr>
            <w:tcW w:w="2130" w:type="dxa"/>
          </w:tcPr>
          <w:p w14:paraId="77E03FA3" w14:textId="03D5F704" w:rsidR="00C61576" w:rsidRDefault="00C61576" w:rsidP="008874ED">
            <w:pPr>
              <w:ind w:firstLineChars="0" w:firstLine="0"/>
            </w:pPr>
            <w:r w:rsidRPr="00C61576">
              <w:t>007</w:t>
            </w:r>
          </w:p>
        </w:tc>
        <w:tc>
          <w:tcPr>
            <w:tcW w:w="1290" w:type="dxa"/>
          </w:tcPr>
          <w:p w14:paraId="70F6507D" w14:textId="77777777" w:rsidR="00C61576" w:rsidRDefault="00C61576" w:rsidP="008874ED">
            <w:pPr>
              <w:ind w:firstLineChars="0" w:firstLine="0"/>
            </w:pPr>
            <w:r>
              <w:rPr>
                <w:rFonts w:hint="eastAsia"/>
              </w:rPr>
              <w:t>部件名称</w:t>
            </w:r>
          </w:p>
        </w:tc>
        <w:tc>
          <w:tcPr>
            <w:tcW w:w="3060" w:type="dxa"/>
          </w:tcPr>
          <w:p w14:paraId="347ACA6A" w14:textId="25730C89" w:rsidR="00C61576" w:rsidRDefault="00C61576" w:rsidP="008874ED">
            <w:pPr>
              <w:ind w:firstLineChars="0" w:firstLine="0"/>
            </w:pPr>
            <w:proofErr w:type="spellStart"/>
            <w:r w:rsidRPr="00C61576">
              <w:t>GradeSort</w:t>
            </w:r>
            <w:proofErr w:type="spellEnd"/>
          </w:p>
        </w:tc>
      </w:tr>
      <w:tr w:rsidR="00C61576" w14:paraId="73DF8F2B" w14:textId="77777777" w:rsidTr="008874ED">
        <w:trPr>
          <w:jc w:val="center"/>
        </w:trPr>
        <w:tc>
          <w:tcPr>
            <w:tcW w:w="1548" w:type="dxa"/>
          </w:tcPr>
          <w:p w14:paraId="495095C3" w14:textId="77777777" w:rsidR="00C61576" w:rsidRDefault="00C61576" w:rsidP="008874ED">
            <w:pPr>
              <w:ind w:firstLineChars="0" w:firstLine="0"/>
            </w:pPr>
            <w:r>
              <w:rPr>
                <w:rFonts w:hint="eastAsia"/>
              </w:rPr>
              <w:t>所属子系统</w:t>
            </w:r>
          </w:p>
        </w:tc>
        <w:tc>
          <w:tcPr>
            <w:tcW w:w="6480" w:type="dxa"/>
            <w:gridSpan w:val="3"/>
          </w:tcPr>
          <w:p w14:paraId="338E4450" w14:textId="5C705297" w:rsidR="00C61576" w:rsidRDefault="00C61576" w:rsidP="008874ED">
            <w:pPr>
              <w:ind w:firstLineChars="0" w:firstLine="0"/>
            </w:pPr>
            <w:r w:rsidRPr="00C61576">
              <w:t>成绩管理子系统</w:t>
            </w:r>
          </w:p>
        </w:tc>
      </w:tr>
      <w:tr w:rsidR="00C61576" w14:paraId="4A75258A" w14:textId="77777777" w:rsidTr="008874ED">
        <w:trPr>
          <w:jc w:val="center"/>
        </w:trPr>
        <w:tc>
          <w:tcPr>
            <w:tcW w:w="1548" w:type="dxa"/>
          </w:tcPr>
          <w:p w14:paraId="62846A37" w14:textId="77777777" w:rsidR="00C61576" w:rsidRDefault="00C61576" w:rsidP="008874ED">
            <w:pPr>
              <w:ind w:firstLineChars="0" w:firstLine="0"/>
            </w:pPr>
            <w:r>
              <w:rPr>
                <w:rFonts w:hint="eastAsia"/>
              </w:rPr>
              <w:t>部件调用者</w:t>
            </w:r>
          </w:p>
        </w:tc>
        <w:tc>
          <w:tcPr>
            <w:tcW w:w="6480" w:type="dxa"/>
            <w:gridSpan w:val="3"/>
          </w:tcPr>
          <w:p w14:paraId="0CEBBB17" w14:textId="27BA2F6E" w:rsidR="00C61576" w:rsidRDefault="00C61576" w:rsidP="008874ED">
            <w:pPr>
              <w:ind w:firstLineChars="0" w:firstLine="0"/>
            </w:pPr>
            <w:r w:rsidRPr="00C61576">
              <w:t>用户界面（如</w:t>
            </w:r>
            <w:r w:rsidRPr="00C61576">
              <w:t xml:space="preserve"> </w:t>
            </w:r>
            <w:proofErr w:type="spellStart"/>
            <w:r w:rsidRPr="00C61576">
              <w:t>TeacherPanel</w:t>
            </w:r>
            <w:proofErr w:type="spellEnd"/>
            <w:r w:rsidRPr="00C61576">
              <w:t>）</w:t>
            </w:r>
          </w:p>
        </w:tc>
      </w:tr>
      <w:tr w:rsidR="00C61576" w14:paraId="49C5E8FA" w14:textId="77777777" w:rsidTr="008874ED">
        <w:trPr>
          <w:jc w:val="center"/>
        </w:trPr>
        <w:tc>
          <w:tcPr>
            <w:tcW w:w="1548" w:type="dxa"/>
          </w:tcPr>
          <w:p w14:paraId="0B2E0437" w14:textId="77777777" w:rsidR="00C61576" w:rsidRDefault="00C61576" w:rsidP="008874ED">
            <w:pPr>
              <w:ind w:firstLineChars="0" w:firstLine="0"/>
            </w:pPr>
            <w:r>
              <w:rPr>
                <w:rFonts w:hint="eastAsia"/>
              </w:rPr>
              <w:t>部件被调用者</w:t>
            </w:r>
          </w:p>
        </w:tc>
        <w:tc>
          <w:tcPr>
            <w:tcW w:w="6480" w:type="dxa"/>
            <w:gridSpan w:val="3"/>
          </w:tcPr>
          <w:p w14:paraId="7F6466BA" w14:textId="58921ED0" w:rsidR="00C61576" w:rsidRDefault="00C61576" w:rsidP="008874ED">
            <w:pPr>
              <w:ind w:firstLineChars="0" w:firstLine="0"/>
            </w:pPr>
            <w:r w:rsidRPr="00C61576">
              <w:t xml:space="preserve">Course </w:t>
            </w:r>
            <w:r w:rsidRPr="00C61576">
              <w:t>模型类</w:t>
            </w:r>
          </w:p>
        </w:tc>
      </w:tr>
      <w:tr w:rsidR="00C61576" w14:paraId="4631ED62" w14:textId="77777777" w:rsidTr="008874ED">
        <w:trPr>
          <w:jc w:val="center"/>
        </w:trPr>
        <w:tc>
          <w:tcPr>
            <w:tcW w:w="1548" w:type="dxa"/>
          </w:tcPr>
          <w:p w14:paraId="48879EF4" w14:textId="77777777" w:rsidR="00C61576" w:rsidRDefault="00C61576" w:rsidP="008874ED">
            <w:pPr>
              <w:ind w:firstLineChars="0" w:firstLine="0"/>
            </w:pPr>
            <w:r>
              <w:rPr>
                <w:rFonts w:hint="eastAsia"/>
              </w:rPr>
              <w:t>部件入口参数</w:t>
            </w:r>
          </w:p>
        </w:tc>
        <w:tc>
          <w:tcPr>
            <w:tcW w:w="6480" w:type="dxa"/>
            <w:gridSpan w:val="3"/>
          </w:tcPr>
          <w:p w14:paraId="15E9D235" w14:textId="6B8842DD" w:rsidR="00C61576" w:rsidRDefault="00C61576" w:rsidP="008874ED">
            <w:pPr>
              <w:ind w:firstLineChars="0" w:firstLine="0"/>
            </w:pPr>
            <w:r w:rsidRPr="00C61576">
              <w:t>课程编号（</w:t>
            </w:r>
            <w:r w:rsidRPr="00C61576">
              <w:t>String</w:t>
            </w:r>
            <w:r w:rsidRPr="00C61576">
              <w:t>）、分段标准（</w:t>
            </w:r>
            <w:r w:rsidRPr="00C61576">
              <w:t>float[]</w:t>
            </w:r>
            <w:r w:rsidRPr="00C61576">
              <w:t>）</w:t>
            </w:r>
          </w:p>
        </w:tc>
      </w:tr>
      <w:tr w:rsidR="00C61576" w14:paraId="046C599B" w14:textId="77777777" w:rsidTr="008874ED">
        <w:trPr>
          <w:jc w:val="center"/>
        </w:trPr>
        <w:tc>
          <w:tcPr>
            <w:tcW w:w="1548" w:type="dxa"/>
          </w:tcPr>
          <w:p w14:paraId="046C8FF0" w14:textId="77777777" w:rsidR="00C61576" w:rsidRDefault="00C61576" w:rsidP="008874ED">
            <w:pPr>
              <w:ind w:firstLineChars="0" w:firstLine="0"/>
            </w:pPr>
            <w:r>
              <w:rPr>
                <w:rFonts w:hint="eastAsia"/>
              </w:rPr>
              <w:t>部件出口参数</w:t>
            </w:r>
          </w:p>
        </w:tc>
        <w:tc>
          <w:tcPr>
            <w:tcW w:w="6480" w:type="dxa"/>
            <w:gridSpan w:val="3"/>
          </w:tcPr>
          <w:p w14:paraId="53DA9AAA" w14:textId="5AE41E09" w:rsidR="00C61576" w:rsidRDefault="00C61576" w:rsidP="008874ED">
            <w:pPr>
              <w:ind w:firstLineChars="0" w:firstLine="0"/>
            </w:pPr>
            <w:r w:rsidRPr="00C61576">
              <w:t>分段统计结果（</w:t>
            </w:r>
            <w:r w:rsidRPr="00C61576">
              <w:t>int[]</w:t>
            </w:r>
            <w:r w:rsidRPr="00C61576">
              <w:t>，每段学生数量）</w:t>
            </w:r>
          </w:p>
        </w:tc>
      </w:tr>
      <w:tr w:rsidR="00C61576" w14:paraId="2BD097D0" w14:textId="77777777" w:rsidTr="008874ED">
        <w:trPr>
          <w:jc w:val="center"/>
        </w:trPr>
        <w:tc>
          <w:tcPr>
            <w:tcW w:w="8028" w:type="dxa"/>
            <w:gridSpan w:val="4"/>
          </w:tcPr>
          <w:p w14:paraId="4BB64DB9" w14:textId="27FA590A" w:rsidR="00C61576" w:rsidRDefault="00C61576" w:rsidP="008874ED">
            <w:pPr>
              <w:ind w:firstLineChars="0" w:firstLine="0"/>
            </w:pPr>
            <w:r>
              <w:rPr>
                <w:rFonts w:hint="eastAsia"/>
              </w:rPr>
              <w:t>算法：</w:t>
            </w:r>
            <w:r w:rsidRPr="00C61576">
              <w:t>按分段标准统计课程的学生成绩分布。</w:t>
            </w:r>
          </w:p>
        </w:tc>
      </w:tr>
      <w:tr w:rsidR="00C61576" w14:paraId="0E1A4F22" w14:textId="77777777" w:rsidTr="008874ED">
        <w:trPr>
          <w:trHeight w:val="643"/>
          <w:jc w:val="center"/>
        </w:trPr>
        <w:tc>
          <w:tcPr>
            <w:tcW w:w="8028" w:type="dxa"/>
            <w:gridSpan w:val="4"/>
          </w:tcPr>
          <w:p w14:paraId="1675DE31" w14:textId="77777777" w:rsidR="00C61576" w:rsidRDefault="00C61576" w:rsidP="008874ED">
            <w:pPr>
              <w:ind w:firstLineChars="0" w:firstLine="0"/>
            </w:pPr>
            <w:r>
              <w:rPr>
                <w:rFonts w:hint="eastAsia"/>
              </w:rPr>
              <w:t>流程描述：</w:t>
            </w:r>
          </w:p>
          <w:p w14:paraId="35FC90C0" w14:textId="77777777" w:rsidR="00C61576" w:rsidRDefault="00C61576" w:rsidP="008874ED">
            <w:pPr>
              <w:ind w:firstLineChars="0" w:firstLine="0"/>
            </w:pPr>
            <w:r w:rsidRPr="00C61576">
              <w:t xml:space="preserve">1. </w:t>
            </w:r>
            <w:r w:rsidRPr="00C61576">
              <w:t>接收课程编号和分段标准。</w:t>
            </w:r>
          </w:p>
          <w:p w14:paraId="31642BB2" w14:textId="77777777" w:rsidR="00C61576" w:rsidRDefault="00C61576" w:rsidP="008874ED">
            <w:pPr>
              <w:ind w:firstLineChars="0" w:firstLine="0"/>
            </w:pPr>
            <w:r w:rsidRPr="00C61576">
              <w:lastRenderedPageBreak/>
              <w:t xml:space="preserve">2. </w:t>
            </w:r>
            <w:r w:rsidRPr="00C61576">
              <w:t>验证分段标准（</w:t>
            </w:r>
            <w:proofErr w:type="gramStart"/>
            <w:r w:rsidRPr="00C61576">
              <w:t>如范围</w:t>
            </w:r>
            <w:proofErr w:type="gramEnd"/>
            <w:r w:rsidRPr="00C61576">
              <w:t>合理性）。</w:t>
            </w:r>
          </w:p>
          <w:p w14:paraId="08389AF1" w14:textId="77777777" w:rsidR="00C61576" w:rsidRDefault="00C61576" w:rsidP="008874ED">
            <w:pPr>
              <w:ind w:firstLineChars="0" w:firstLine="0"/>
            </w:pPr>
            <w:r w:rsidRPr="00C61576">
              <w:t xml:space="preserve">3. </w:t>
            </w:r>
            <w:r w:rsidRPr="00C61576">
              <w:t>根据课程编号获取学生成绩列表</w:t>
            </w:r>
            <w:r>
              <w:rPr>
                <w:rFonts w:hint="eastAsia"/>
              </w:rPr>
              <w:t>。</w:t>
            </w:r>
          </w:p>
          <w:p w14:paraId="7C5CC5B9" w14:textId="63E5F6C4" w:rsidR="00C61576" w:rsidRDefault="00C61576" w:rsidP="008874ED">
            <w:pPr>
              <w:ind w:firstLineChars="0" w:firstLine="0"/>
            </w:pPr>
            <w:r w:rsidRPr="00C61576">
              <w:t xml:space="preserve">4. </w:t>
            </w:r>
            <w:r w:rsidRPr="00C61576">
              <w:t>根据分段标准统计成绩分布并返回结果。</w:t>
            </w:r>
          </w:p>
        </w:tc>
      </w:tr>
      <w:tr w:rsidR="00C61576" w14:paraId="55221A0E" w14:textId="77777777" w:rsidTr="008874ED">
        <w:trPr>
          <w:jc w:val="center"/>
        </w:trPr>
        <w:tc>
          <w:tcPr>
            <w:tcW w:w="1548" w:type="dxa"/>
          </w:tcPr>
          <w:p w14:paraId="225A87D2" w14:textId="77777777" w:rsidR="00C61576" w:rsidRDefault="00C61576" w:rsidP="008874ED">
            <w:pPr>
              <w:ind w:firstLineChars="0" w:firstLine="0"/>
            </w:pPr>
            <w:r>
              <w:rPr>
                <w:rFonts w:hint="eastAsia"/>
              </w:rPr>
              <w:lastRenderedPageBreak/>
              <w:t>表示形式</w:t>
            </w:r>
          </w:p>
        </w:tc>
        <w:tc>
          <w:tcPr>
            <w:tcW w:w="2130" w:type="dxa"/>
          </w:tcPr>
          <w:p w14:paraId="06194D2C" w14:textId="0065D36C" w:rsidR="00C61576" w:rsidRDefault="00AA05E3" w:rsidP="008874ED">
            <w:pPr>
              <w:ind w:firstLineChars="0" w:firstLine="0"/>
            </w:pPr>
            <w:r w:rsidRPr="00AA05E3">
              <w:t>函数</w:t>
            </w:r>
          </w:p>
        </w:tc>
        <w:tc>
          <w:tcPr>
            <w:tcW w:w="1290" w:type="dxa"/>
          </w:tcPr>
          <w:p w14:paraId="13B24836" w14:textId="77777777" w:rsidR="00C61576" w:rsidRDefault="00C61576" w:rsidP="008874ED">
            <w:pPr>
              <w:ind w:firstLineChars="0" w:firstLine="0"/>
            </w:pPr>
            <w:r>
              <w:rPr>
                <w:rFonts w:hint="eastAsia"/>
              </w:rPr>
              <w:t>运行环境</w:t>
            </w:r>
          </w:p>
        </w:tc>
        <w:tc>
          <w:tcPr>
            <w:tcW w:w="3060" w:type="dxa"/>
          </w:tcPr>
          <w:p w14:paraId="3988EE13" w14:textId="77777777" w:rsidR="00C61576" w:rsidRDefault="00C61576" w:rsidP="008874ED">
            <w:pPr>
              <w:ind w:firstLineChars="0" w:firstLine="0"/>
            </w:pPr>
            <w:r w:rsidRPr="008C0FB6">
              <w:t>Java 8</w:t>
            </w:r>
            <w:r w:rsidRPr="008C0FB6">
              <w:t>，</w:t>
            </w:r>
            <w:r w:rsidRPr="008C0FB6">
              <w:t xml:space="preserve">GBK </w:t>
            </w:r>
            <w:r w:rsidRPr="008C0FB6">
              <w:t>文件编码</w:t>
            </w:r>
          </w:p>
        </w:tc>
      </w:tr>
      <w:tr w:rsidR="00C61576" w14:paraId="44BFFB3E" w14:textId="77777777" w:rsidTr="008874ED">
        <w:trPr>
          <w:jc w:val="center"/>
        </w:trPr>
        <w:tc>
          <w:tcPr>
            <w:tcW w:w="1548" w:type="dxa"/>
          </w:tcPr>
          <w:p w14:paraId="184E6C0C" w14:textId="77777777" w:rsidR="00C61576" w:rsidRDefault="00C61576" w:rsidP="008874ED">
            <w:pPr>
              <w:ind w:firstLineChars="0" w:firstLine="0"/>
            </w:pPr>
            <w:r>
              <w:rPr>
                <w:rFonts w:hint="eastAsia"/>
              </w:rPr>
              <w:t>性能要求</w:t>
            </w:r>
          </w:p>
        </w:tc>
        <w:tc>
          <w:tcPr>
            <w:tcW w:w="2130" w:type="dxa"/>
          </w:tcPr>
          <w:p w14:paraId="27E6169B" w14:textId="77777777" w:rsidR="00AA05E3" w:rsidRDefault="00AA05E3" w:rsidP="008874ED">
            <w:pPr>
              <w:ind w:firstLineChars="0" w:firstLine="0"/>
            </w:pPr>
            <w:r w:rsidRPr="00AA05E3">
              <w:t xml:space="preserve">1. </w:t>
            </w:r>
            <w:r w:rsidRPr="00AA05E3">
              <w:t>统计结果准确率</w:t>
            </w:r>
            <w:r w:rsidRPr="00AA05E3">
              <w:t xml:space="preserve"> 100%</w:t>
            </w:r>
          </w:p>
          <w:p w14:paraId="1393BD7D" w14:textId="5D552E82" w:rsidR="00C61576" w:rsidRDefault="00AA05E3" w:rsidP="008874ED">
            <w:pPr>
              <w:ind w:firstLineChars="0" w:firstLine="0"/>
            </w:pPr>
            <w:r w:rsidRPr="00AA05E3">
              <w:t xml:space="preserve">2. </w:t>
            </w:r>
            <w:r w:rsidRPr="00AA05E3">
              <w:t>响应时间</w:t>
            </w:r>
            <w:r w:rsidRPr="00AA05E3">
              <w:t xml:space="preserve"> &lt; 5 </w:t>
            </w:r>
            <w:r w:rsidRPr="00AA05E3">
              <w:t>秒</w:t>
            </w:r>
          </w:p>
        </w:tc>
        <w:tc>
          <w:tcPr>
            <w:tcW w:w="1290" w:type="dxa"/>
          </w:tcPr>
          <w:p w14:paraId="25D90F92" w14:textId="77777777" w:rsidR="00C61576" w:rsidRDefault="00C61576" w:rsidP="008874ED">
            <w:pPr>
              <w:ind w:firstLineChars="0" w:firstLine="0"/>
            </w:pPr>
          </w:p>
        </w:tc>
        <w:tc>
          <w:tcPr>
            <w:tcW w:w="3060" w:type="dxa"/>
          </w:tcPr>
          <w:p w14:paraId="13371F7F" w14:textId="77777777" w:rsidR="00C61576" w:rsidRDefault="00C61576" w:rsidP="008874ED">
            <w:pPr>
              <w:ind w:firstLineChars="0" w:firstLine="0"/>
            </w:pPr>
          </w:p>
        </w:tc>
      </w:tr>
    </w:tbl>
    <w:p w14:paraId="57AFA898" w14:textId="77777777" w:rsidR="00C61576" w:rsidRDefault="00C61576" w:rsidP="00F5058F">
      <w:pPr>
        <w:pStyle w:val="20"/>
        <w:ind w:leftChars="0" w:left="0" w:firstLineChars="0" w:firstLine="0"/>
        <w:rPr>
          <w:b/>
          <w:bCs/>
        </w:rPr>
      </w:pPr>
    </w:p>
    <w:p w14:paraId="0DF68C3E" w14:textId="0A1DE1C2" w:rsidR="00534B33" w:rsidRDefault="00534B33" w:rsidP="00F5058F">
      <w:pPr>
        <w:pStyle w:val="20"/>
        <w:ind w:leftChars="0" w:left="0" w:firstLineChars="0" w:firstLine="0"/>
        <w:rPr>
          <w:b/>
          <w:bCs/>
        </w:rPr>
      </w:pPr>
      <w:r>
        <w:rPr>
          <w:rFonts w:hint="eastAsia"/>
          <w:b/>
          <w:bCs/>
        </w:rPr>
        <w:t>部件</w:t>
      </w:r>
      <w:r>
        <w:rPr>
          <w:rFonts w:hint="eastAsia"/>
          <w:b/>
          <w:bCs/>
        </w:rPr>
        <w:t>8</w:t>
      </w:r>
      <w:r>
        <w:rPr>
          <w:rFonts w:hint="eastAsia"/>
          <w:b/>
          <w:bCs/>
        </w:rPr>
        <w:t>：新增课程模块</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130"/>
        <w:gridCol w:w="1290"/>
        <w:gridCol w:w="3060"/>
      </w:tblGrid>
      <w:tr w:rsidR="00534B33" w14:paraId="76927197" w14:textId="77777777" w:rsidTr="008874ED">
        <w:trPr>
          <w:jc w:val="center"/>
        </w:trPr>
        <w:tc>
          <w:tcPr>
            <w:tcW w:w="1548" w:type="dxa"/>
          </w:tcPr>
          <w:p w14:paraId="3F8A041C" w14:textId="77777777" w:rsidR="00534B33" w:rsidRDefault="00534B33" w:rsidP="008874ED">
            <w:pPr>
              <w:ind w:firstLineChars="0" w:firstLine="0"/>
            </w:pPr>
            <w:bookmarkStart w:id="29" w:name="_Toc120328615"/>
            <w:bookmarkStart w:id="30" w:name="_Toc127799135"/>
            <w:r>
              <w:rPr>
                <w:rFonts w:hint="eastAsia"/>
              </w:rPr>
              <w:t>部件编号</w:t>
            </w:r>
          </w:p>
        </w:tc>
        <w:tc>
          <w:tcPr>
            <w:tcW w:w="2130" w:type="dxa"/>
          </w:tcPr>
          <w:p w14:paraId="2CCC736D" w14:textId="25182319" w:rsidR="00534B33" w:rsidRDefault="00534B33" w:rsidP="008874ED">
            <w:pPr>
              <w:ind w:firstLineChars="0" w:firstLine="0"/>
            </w:pPr>
            <w:r w:rsidRPr="00534B33">
              <w:t>008</w:t>
            </w:r>
          </w:p>
        </w:tc>
        <w:tc>
          <w:tcPr>
            <w:tcW w:w="1290" w:type="dxa"/>
          </w:tcPr>
          <w:p w14:paraId="3A74DA7D" w14:textId="77777777" w:rsidR="00534B33" w:rsidRDefault="00534B33" w:rsidP="008874ED">
            <w:pPr>
              <w:ind w:firstLineChars="0" w:firstLine="0"/>
            </w:pPr>
            <w:r>
              <w:rPr>
                <w:rFonts w:hint="eastAsia"/>
              </w:rPr>
              <w:t>部件名称</w:t>
            </w:r>
          </w:p>
        </w:tc>
        <w:tc>
          <w:tcPr>
            <w:tcW w:w="3060" w:type="dxa"/>
          </w:tcPr>
          <w:p w14:paraId="2FEEC899" w14:textId="2440C2E9" w:rsidR="00534B33" w:rsidRDefault="00534B33" w:rsidP="008874ED">
            <w:pPr>
              <w:ind w:firstLineChars="0" w:firstLine="0"/>
            </w:pPr>
            <w:proofErr w:type="spellStart"/>
            <w:r w:rsidRPr="00534B33">
              <w:t>AddCourse</w:t>
            </w:r>
            <w:proofErr w:type="spellEnd"/>
          </w:p>
        </w:tc>
      </w:tr>
      <w:tr w:rsidR="00534B33" w14:paraId="53C1BE89" w14:textId="77777777" w:rsidTr="008874ED">
        <w:trPr>
          <w:jc w:val="center"/>
        </w:trPr>
        <w:tc>
          <w:tcPr>
            <w:tcW w:w="1548" w:type="dxa"/>
          </w:tcPr>
          <w:p w14:paraId="6B1CB027" w14:textId="77777777" w:rsidR="00534B33" w:rsidRDefault="00534B33" w:rsidP="008874ED">
            <w:pPr>
              <w:ind w:firstLineChars="0" w:firstLine="0"/>
            </w:pPr>
            <w:r>
              <w:rPr>
                <w:rFonts w:hint="eastAsia"/>
              </w:rPr>
              <w:t>所属子系统</w:t>
            </w:r>
          </w:p>
        </w:tc>
        <w:tc>
          <w:tcPr>
            <w:tcW w:w="6480" w:type="dxa"/>
            <w:gridSpan w:val="3"/>
          </w:tcPr>
          <w:p w14:paraId="469EC393" w14:textId="4892FA9E" w:rsidR="00534B33" w:rsidRDefault="00534B33" w:rsidP="008874ED">
            <w:pPr>
              <w:ind w:firstLineChars="0" w:firstLine="0"/>
            </w:pPr>
            <w:r w:rsidRPr="00534B33">
              <w:t>课程管理子系统</w:t>
            </w:r>
          </w:p>
        </w:tc>
      </w:tr>
      <w:tr w:rsidR="00534B33" w14:paraId="290A95D8" w14:textId="77777777" w:rsidTr="008874ED">
        <w:trPr>
          <w:jc w:val="center"/>
        </w:trPr>
        <w:tc>
          <w:tcPr>
            <w:tcW w:w="1548" w:type="dxa"/>
          </w:tcPr>
          <w:p w14:paraId="4AB76955" w14:textId="77777777" w:rsidR="00534B33" w:rsidRDefault="00534B33" w:rsidP="008874ED">
            <w:pPr>
              <w:ind w:firstLineChars="0" w:firstLine="0"/>
            </w:pPr>
            <w:r>
              <w:rPr>
                <w:rFonts w:hint="eastAsia"/>
              </w:rPr>
              <w:t>部件调用者</w:t>
            </w:r>
          </w:p>
        </w:tc>
        <w:tc>
          <w:tcPr>
            <w:tcW w:w="6480" w:type="dxa"/>
            <w:gridSpan w:val="3"/>
          </w:tcPr>
          <w:p w14:paraId="7950BA5E" w14:textId="5A423404" w:rsidR="00534B33" w:rsidRDefault="00534B33" w:rsidP="008874ED">
            <w:pPr>
              <w:ind w:firstLineChars="0" w:firstLine="0"/>
            </w:pPr>
            <w:proofErr w:type="spellStart"/>
            <w:r w:rsidRPr="00534B33">
              <w:t>TeacherPanel</w:t>
            </w:r>
            <w:proofErr w:type="spellEnd"/>
          </w:p>
        </w:tc>
      </w:tr>
      <w:tr w:rsidR="00534B33" w14:paraId="42757346" w14:textId="77777777" w:rsidTr="008874ED">
        <w:trPr>
          <w:jc w:val="center"/>
        </w:trPr>
        <w:tc>
          <w:tcPr>
            <w:tcW w:w="1548" w:type="dxa"/>
          </w:tcPr>
          <w:p w14:paraId="16235650" w14:textId="77777777" w:rsidR="00534B33" w:rsidRDefault="00534B33" w:rsidP="008874ED">
            <w:pPr>
              <w:ind w:firstLineChars="0" w:firstLine="0"/>
            </w:pPr>
            <w:r>
              <w:rPr>
                <w:rFonts w:hint="eastAsia"/>
              </w:rPr>
              <w:t>部件被调用者</w:t>
            </w:r>
          </w:p>
        </w:tc>
        <w:tc>
          <w:tcPr>
            <w:tcW w:w="6480" w:type="dxa"/>
            <w:gridSpan w:val="3"/>
          </w:tcPr>
          <w:p w14:paraId="64B3028B" w14:textId="6C2AEFD6" w:rsidR="00534B33" w:rsidRDefault="007D6E3C" w:rsidP="008874ED">
            <w:pPr>
              <w:ind w:firstLineChars="0" w:firstLine="0"/>
            </w:pPr>
            <w:r w:rsidRPr="007D6E3C">
              <w:t>文件操作模块</w:t>
            </w:r>
          </w:p>
        </w:tc>
      </w:tr>
      <w:tr w:rsidR="00534B33" w14:paraId="446332E2" w14:textId="77777777" w:rsidTr="008874ED">
        <w:trPr>
          <w:jc w:val="center"/>
        </w:trPr>
        <w:tc>
          <w:tcPr>
            <w:tcW w:w="1548" w:type="dxa"/>
          </w:tcPr>
          <w:p w14:paraId="2ED42A09" w14:textId="77777777" w:rsidR="00534B33" w:rsidRDefault="00534B33" w:rsidP="008874ED">
            <w:pPr>
              <w:ind w:firstLineChars="0" w:firstLine="0"/>
            </w:pPr>
            <w:r>
              <w:rPr>
                <w:rFonts w:hint="eastAsia"/>
              </w:rPr>
              <w:t>部件入口参数</w:t>
            </w:r>
          </w:p>
        </w:tc>
        <w:tc>
          <w:tcPr>
            <w:tcW w:w="6480" w:type="dxa"/>
            <w:gridSpan w:val="3"/>
          </w:tcPr>
          <w:p w14:paraId="1C5D5A70" w14:textId="7830475F" w:rsidR="00534B33" w:rsidRDefault="007D6E3C" w:rsidP="008874ED">
            <w:pPr>
              <w:ind w:firstLineChars="0" w:firstLine="0"/>
            </w:pPr>
            <w:r w:rsidRPr="007D6E3C">
              <w:t>课程信息（编号、名称、学分、学时、教师编号、教师姓名）</w:t>
            </w:r>
          </w:p>
        </w:tc>
      </w:tr>
      <w:tr w:rsidR="00534B33" w14:paraId="7C93AF31" w14:textId="77777777" w:rsidTr="008874ED">
        <w:trPr>
          <w:jc w:val="center"/>
        </w:trPr>
        <w:tc>
          <w:tcPr>
            <w:tcW w:w="1548" w:type="dxa"/>
          </w:tcPr>
          <w:p w14:paraId="2CA3EAC9" w14:textId="77777777" w:rsidR="00534B33" w:rsidRDefault="00534B33" w:rsidP="008874ED">
            <w:pPr>
              <w:ind w:firstLineChars="0" w:firstLine="0"/>
            </w:pPr>
            <w:r>
              <w:rPr>
                <w:rFonts w:hint="eastAsia"/>
              </w:rPr>
              <w:t>部件出口参数</w:t>
            </w:r>
          </w:p>
        </w:tc>
        <w:tc>
          <w:tcPr>
            <w:tcW w:w="6480" w:type="dxa"/>
            <w:gridSpan w:val="3"/>
          </w:tcPr>
          <w:p w14:paraId="2772DCF7" w14:textId="48E63150" w:rsidR="00534B33" w:rsidRDefault="007D6E3C" w:rsidP="008874ED">
            <w:pPr>
              <w:ind w:firstLineChars="0" w:firstLine="0"/>
            </w:pPr>
            <w:r w:rsidRPr="007D6E3C">
              <w:t>操作结果（</w:t>
            </w:r>
            <w:proofErr w:type="spellStart"/>
            <w:r w:rsidRPr="007D6E3C">
              <w:t>boolean</w:t>
            </w:r>
            <w:proofErr w:type="spellEnd"/>
            <w:r w:rsidRPr="007D6E3C">
              <w:t>），标志课程是否成功添加</w:t>
            </w:r>
          </w:p>
        </w:tc>
      </w:tr>
      <w:tr w:rsidR="00534B33" w14:paraId="5ECB0124" w14:textId="77777777" w:rsidTr="008874ED">
        <w:trPr>
          <w:jc w:val="center"/>
        </w:trPr>
        <w:tc>
          <w:tcPr>
            <w:tcW w:w="8028" w:type="dxa"/>
            <w:gridSpan w:val="4"/>
          </w:tcPr>
          <w:p w14:paraId="48B4E53C" w14:textId="760FBA09" w:rsidR="00534B33" w:rsidRDefault="00534B33" w:rsidP="008874ED">
            <w:pPr>
              <w:ind w:firstLineChars="0" w:firstLine="0"/>
            </w:pPr>
            <w:r>
              <w:rPr>
                <w:rFonts w:hint="eastAsia"/>
              </w:rPr>
              <w:t>算法：</w:t>
            </w:r>
            <w:r w:rsidR="007D6E3C" w:rsidRPr="007D6E3C">
              <w:t>验证课程是否存在，若不存在则将课程信息写入文件。</w:t>
            </w:r>
          </w:p>
        </w:tc>
      </w:tr>
      <w:tr w:rsidR="00534B33" w14:paraId="35BA4ECA" w14:textId="77777777" w:rsidTr="008874ED">
        <w:trPr>
          <w:trHeight w:val="643"/>
          <w:jc w:val="center"/>
        </w:trPr>
        <w:tc>
          <w:tcPr>
            <w:tcW w:w="8028" w:type="dxa"/>
            <w:gridSpan w:val="4"/>
          </w:tcPr>
          <w:p w14:paraId="6753410B" w14:textId="77777777" w:rsidR="007D6E3C" w:rsidRDefault="00534B33" w:rsidP="008874ED">
            <w:pPr>
              <w:ind w:firstLineChars="0" w:firstLine="0"/>
            </w:pPr>
            <w:r>
              <w:rPr>
                <w:rFonts w:hint="eastAsia"/>
              </w:rPr>
              <w:t>流程描述：</w:t>
            </w:r>
          </w:p>
          <w:p w14:paraId="35F47F40" w14:textId="7FC29822" w:rsidR="007D6E3C" w:rsidRDefault="007D6E3C" w:rsidP="008874ED">
            <w:pPr>
              <w:ind w:firstLineChars="0" w:firstLine="0"/>
            </w:pPr>
            <w:r w:rsidRPr="007D6E3C">
              <w:t xml:space="preserve">1. </w:t>
            </w:r>
            <w:r w:rsidRPr="007D6E3C">
              <w:t>接收课程信息。</w:t>
            </w:r>
          </w:p>
          <w:p w14:paraId="7700868B" w14:textId="77777777" w:rsidR="007D6E3C" w:rsidRDefault="007D6E3C" w:rsidP="008874ED">
            <w:pPr>
              <w:ind w:firstLineChars="0" w:firstLine="0"/>
            </w:pPr>
            <w:r w:rsidRPr="007D6E3C">
              <w:t xml:space="preserve">2. </w:t>
            </w:r>
            <w:r w:rsidRPr="007D6E3C">
              <w:t>验证课程编号是否已存在。</w:t>
            </w:r>
          </w:p>
          <w:p w14:paraId="492F6F0F" w14:textId="77777777" w:rsidR="007D6E3C" w:rsidRDefault="007D6E3C" w:rsidP="008874ED">
            <w:pPr>
              <w:ind w:firstLineChars="0" w:firstLine="0"/>
            </w:pPr>
            <w:r w:rsidRPr="007D6E3C">
              <w:t xml:space="preserve">3. </w:t>
            </w:r>
            <w:r w:rsidRPr="007D6E3C">
              <w:t>若课程不存在，则将课程信息写入课程文件，创建相关成绩文件。</w:t>
            </w:r>
          </w:p>
          <w:p w14:paraId="2CF7B3D2" w14:textId="1C10BD00" w:rsidR="00534B33" w:rsidRDefault="007D6E3C" w:rsidP="008874ED">
            <w:pPr>
              <w:ind w:firstLineChars="0" w:firstLine="0"/>
            </w:pPr>
            <w:r w:rsidRPr="007D6E3C">
              <w:t xml:space="preserve">4. </w:t>
            </w:r>
            <w:r w:rsidRPr="007D6E3C">
              <w:t>返回操作成功或失败标志。</w:t>
            </w:r>
          </w:p>
        </w:tc>
      </w:tr>
      <w:tr w:rsidR="00534B33" w14:paraId="62A2A377" w14:textId="77777777" w:rsidTr="008874ED">
        <w:trPr>
          <w:jc w:val="center"/>
        </w:trPr>
        <w:tc>
          <w:tcPr>
            <w:tcW w:w="1548" w:type="dxa"/>
          </w:tcPr>
          <w:p w14:paraId="476D6A82" w14:textId="77777777" w:rsidR="00534B33" w:rsidRDefault="00534B33" w:rsidP="008874ED">
            <w:pPr>
              <w:ind w:firstLineChars="0" w:firstLine="0"/>
            </w:pPr>
            <w:r>
              <w:rPr>
                <w:rFonts w:hint="eastAsia"/>
              </w:rPr>
              <w:t>表示形式</w:t>
            </w:r>
          </w:p>
        </w:tc>
        <w:tc>
          <w:tcPr>
            <w:tcW w:w="2130" w:type="dxa"/>
          </w:tcPr>
          <w:p w14:paraId="4B9BCFDF" w14:textId="16FA2F83" w:rsidR="00534B33" w:rsidRDefault="007D6E3C" w:rsidP="008874ED">
            <w:pPr>
              <w:ind w:firstLineChars="0" w:firstLine="0"/>
            </w:pPr>
            <w:r w:rsidRPr="007D6E3C">
              <w:t>界面</w:t>
            </w:r>
            <w:r w:rsidRPr="007D6E3C">
              <w:t>+</w:t>
            </w:r>
            <w:r w:rsidRPr="007D6E3C">
              <w:t>函数</w:t>
            </w:r>
          </w:p>
        </w:tc>
        <w:tc>
          <w:tcPr>
            <w:tcW w:w="1290" w:type="dxa"/>
          </w:tcPr>
          <w:p w14:paraId="33828544" w14:textId="77777777" w:rsidR="00534B33" w:rsidRDefault="00534B33" w:rsidP="008874ED">
            <w:pPr>
              <w:ind w:firstLineChars="0" w:firstLine="0"/>
            </w:pPr>
            <w:r>
              <w:rPr>
                <w:rFonts w:hint="eastAsia"/>
              </w:rPr>
              <w:t>运行环境</w:t>
            </w:r>
          </w:p>
        </w:tc>
        <w:tc>
          <w:tcPr>
            <w:tcW w:w="3060" w:type="dxa"/>
          </w:tcPr>
          <w:p w14:paraId="313F40B8" w14:textId="77777777" w:rsidR="00534B33" w:rsidRDefault="00534B33" w:rsidP="008874ED">
            <w:pPr>
              <w:ind w:firstLineChars="0" w:firstLine="0"/>
            </w:pPr>
            <w:r w:rsidRPr="008C0FB6">
              <w:t>Java 8</w:t>
            </w:r>
            <w:r w:rsidRPr="008C0FB6">
              <w:t>，</w:t>
            </w:r>
            <w:r w:rsidRPr="008C0FB6">
              <w:t xml:space="preserve">GBK </w:t>
            </w:r>
            <w:r w:rsidRPr="008C0FB6">
              <w:t>文件编码</w:t>
            </w:r>
          </w:p>
        </w:tc>
      </w:tr>
      <w:tr w:rsidR="00534B33" w:rsidRPr="003B06FC" w14:paraId="29963187" w14:textId="77777777" w:rsidTr="008874ED">
        <w:trPr>
          <w:jc w:val="center"/>
        </w:trPr>
        <w:tc>
          <w:tcPr>
            <w:tcW w:w="1548" w:type="dxa"/>
          </w:tcPr>
          <w:p w14:paraId="1465F728" w14:textId="77777777" w:rsidR="00534B33" w:rsidRDefault="00534B33" w:rsidP="008874ED">
            <w:pPr>
              <w:ind w:firstLineChars="0" w:firstLine="0"/>
            </w:pPr>
            <w:r>
              <w:rPr>
                <w:rFonts w:hint="eastAsia"/>
              </w:rPr>
              <w:t>性能要求</w:t>
            </w:r>
          </w:p>
        </w:tc>
        <w:tc>
          <w:tcPr>
            <w:tcW w:w="2130" w:type="dxa"/>
          </w:tcPr>
          <w:p w14:paraId="2E4A0667" w14:textId="77777777" w:rsidR="007D6E3C" w:rsidRDefault="007D6E3C" w:rsidP="008874ED">
            <w:pPr>
              <w:ind w:firstLineChars="0" w:firstLine="0"/>
            </w:pPr>
            <w:r w:rsidRPr="007D6E3C">
              <w:t xml:space="preserve">1. </w:t>
            </w:r>
            <w:r w:rsidRPr="007D6E3C">
              <w:t>操作准确率</w:t>
            </w:r>
            <w:r w:rsidRPr="007D6E3C">
              <w:t xml:space="preserve"> 100%</w:t>
            </w:r>
          </w:p>
          <w:p w14:paraId="26C774BA" w14:textId="3F6C06B4" w:rsidR="00534B33" w:rsidRDefault="007D6E3C" w:rsidP="008874ED">
            <w:pPr>
              <w:ind w:firstLineChars="0" w:firstLine="0"/>
            </w:pPr>
            <w:r w:rsidRPr="007D6E3C">
              <w:t xml:space="preserve">2. </w:t>
            </w:r>
            <w:r w:rsidRPr="007D6E3C">
              <w:t>响应时间</w:t>
            </w:r>
            <w:r w:rsidRPr="007D6E3C">
              <w:t xml:space="preserve"> &lt; 3 </w:t>
            </w:r>
            <w:r w:rsidRPr="007D6E3C">
              <w:t>秒</w:t>
            </w:r>
          </w:p>
        </w:tc>
        <w:tc>
          <w:tcPr>
            <w:tcW w:w="1290" w:type="dxa"/>
          </w:tcPr>
          <w:p w14:paraId="4CD5CA14" w14:textId="77777777" w:rsidR="00534B33" w:rsidRDefault="00534B33" w:rsidP="008874ED">
            <w:pPr>
              <w:ind w:firstLineChars="0" w:firstLine="0"/>
            </w:pPr>
          </w:p>
        </w:tc>
        <w:tc>
          <w:tcPr>
            <w:tcW w:w="3060" w:type="dxa"/>
          </w:tcPr>
          <w:p w14:paraId="40B6382F" w14:textId="77777777" w:rsidR="00534B33" w:rsidRDefault="00534B33" w:rsidP="008874ED">
            <w:pPr>
              <w:ind w:firstLineChars="0" w:firstLine="0"/>
            </w:pPr>
          </w:p>
        </w:tc>
      </w:tr>
    </w:tbl>
    <w:p w14:paraId="2FA225E1" w14:textId="77777777" w:rsidR="003B06FC" w:rsidRDefault="003B06FC" w:rsidP="003B06FC">
      <w:pPr>
        <w:pStyle w:val="20"/>
        <w:ind w:leftChars="0" w:left="0" w:firstLineChars="0" w:firstLine="0"/>
      </w:pPr>
    </w:p>
    <w:p w14:paraId="1BEE9109" w14:textId="2D35FE1D" w:rsidR="003B06FC" w:rsidRPr="003B06FC" w:rsidRDefault="003B06FC" w:rsidP="003B06FC">
      <w:pPr>
        <w:pStyle w:val="20"/>
        <w:ind w:leftChars="0" w:left="0" w:firstLineChars="0" w:firstLine="0"/>
        <w:rPr>
          <w:b/>
          <w:bCs/>
        </w:rPr>
      </w:pPr>
      <w:r>
        <w:rPr>
          <w:rFonts w:hint="eastAsia"/>
          <w:b/>
          <w:bCs/>
        </w:rPr>
        <w:t>部件</w:t>
      </w:r>
      <w:r>
        <w:rPr>
          <w:rFonts w:hint="eastAsia"/>
          <w:b/>
          <w:bCs/>
        </w:rPr>
        <w:t>9</w:t>
      </w:r>
      <w:r>
        <w:rPr>
          <w:rFonts w:hint="eastAsia"/>
          <w:b/>
          <w:bCs/>
        </w:rPr>
        <w:t>：用户抽象类</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130"/>
        <w:gridCol w:w="1290"/>
        <w:gridCol w:w="3060"/>
      </w:tblGrid>
      <w:tr w:rsidR="003B06FC" w14:paraId="6D84B5CD" w14:textId="77777777" w:rsidTr="008874ED">
        <w:trPr>
          <w:jc w:val="center"/>
        </w:trPr>
        <w:tc>
          <w:tcPr>
            <w:tcW w:w="1548" w:type="dxa"/>
          </w:tcPr>
          <w:p w14:paraId="0E51F64E" w14:textId="77777777" w:rsidR="003B06FC" w:rsidRDefault="003B06FC" w:rsidP="008874ED">
            <w:pPr>
              <w:ind w:firstLineChars="0" w:firstLine="0"/>
            </w:pPr>
            <w:r>
              <w:rPr>
                <w:rFonts w:hint="eastAsia"/>
              </w:rPr>
              <w:t>部件编号</w:t>
            </w:r>
          </w:p>
        </w:tc>
        <w:tc>
          <w:tcPr>
            <w:tcW w:w="2130" w:type="dxa"/>
          </w:tcPr>
          <w:p w14:paraId="7962BC6A" w14:textId="2511E543" w:rsidR="003B06FC" w:rsidRDefault="003B06FC" w:rsidP="008874ED">
            <w:pPr>
              <w:ind w:firstLineChars="0" w:firstLine="0"/>
            </w:pPr>
            <w:r>
              <w:rPr>
                <w:rFonts w:hint="eastAsia"/>
              </w:rPr>
              <w:t>009</w:t>
            </w:r>
          </w:p>
        </w:tc>
        <w:tc>
          <w:tcPr>
            <w:tcW w:w="1290" w:type="dxa"/>
          </w:tcPr>
          <w:p w14:paraId="5BE3238B" w14:textId="77777777" w:rsidR="003B06FC" w:rsidRDefault="003B06FC" w:rsidP="008874ED">
            <w:pPr>
              <w:ind w:firstLineChars="0" w:firstLine="0"/>
            </w:pPr>
            <w:r>
              <w:rPr>
                <w:rFonts w:hint="eastAsia"/>
              </w:rPr>
              <w:t>部件名称</w:t>
            </w:r>
          </w:p>
        </w:tc>
        <w:tc>
          <w:tcPr>
            <w:tcW w:w="3060" w:type="dxa"/>
          </w:tcPr>
          <w:p w14:paraId="33D78136" w14:textId="3C573AE0" w:rsidR="003B06FC" w:rsidRDefault="003B06FC" w:rsidP="008874ED">
            <w:pPr>
              <w:ind w:firstLineChars="0" w:firstLine="0"/>
            </w:pPr>
            <w:r w:rsidRPr="003B06FC">
              <w:t>User</w:t>
            </w:r>
          </w:p>
        </w:tc>
      </w:tr>
      <w:tr w:rsidR="003B06FC" w14:paraId="246F790C" w14:textId="77777777" w:rsidTr="008874ED">
        <w:trPr>
          <w:jc w:val="center"/>
        </w:trPr>
        <w:tc>
          <w:tcPr>
            <w:tcW w:w="1548" w:type="dxa"/>
          </w:tcPr>
          <w:p w14:paraId="173F7ABA" w14:textId="77777777" w:rsidR="003B06FC" w:rsidRDefault="003B06FC" w:rsidP="008874ED">
            <w:pPr>
              <w:ind w:firstLineChars="0" w:firstLine="0"/>
            </w:pPr>
            <w:r>
              <w:rPr>
                <w:rFonts w:hint="eastAsia"/>
              </w:rPr>
              <w:t>所属子系统</w:t>
            </w:r>
          </w:p>
        </w:tc>
        <w:tc>
          <w:tcPr>
            <w:tcW w:w="6480" w:type="dxa"/>
            <w:gridSpan w:val="3"/>
          </w:tcPr>
          <w:p w14:paraId="7953F1C8" w14:textId="7F778934" w:rsidR="003B06FC" w:rsidRDefault="003B06FC" w:rsidP="008874ED">
            <w:pPr>
              <w:ind w:firstLineChars="0" w:firstLine="0"/>
            </w:pPr>
            <w:r w:rsidRPr="003B06FC">
              <w:t>数据模型子系统</w:t>
            </w:r>
          </w:p>
        </w:tc>
      </w:tr>
      <w:tr w:rsidR="003B06FC" w14:paraId="1D49263A" w14:textId="77777777" w:rsidTr="008874ED">
        <w:trPr>
          <w:jc w:val="center"/>
        </w:trPr>
        <w:tc>
          <w:tcPr>
            <w:tcW w:w="1548" w:type="dxa"/>
          </w:tcPr>
          <w:p w14:paraId="638390B5" w14:textId="77777777" w:rsidR="003B06FC" w:rsidRDefault="003B06FC" w:rsidP="008874ED">
            <w:pPr>
              <w:ind w:firstLineChars="0" w:firstLine="0"/>
            </w:pPr>
            <w:r>
              <w:rPr>
                <w:rFonts w:hint="eastAsia"/>
              </w:rPr>
              <w:t>部件调用者</w:t>
            </w:r>
          </w:p>
        </w:tc>
        <w:tc>
          <w:tcPr>
            <w:tcW w:w="6480" w:type="dxa"/>
            <w:gridSpan w:val="3"/>
          </w:tcPr>
          <w:p w14:paraId="4953574E" w14:textId="0C128828" w:rsidR="003B06FC" w:rsidRDefault="003B06FC" w:rsidP="008874ED">
            <w:pPr>
              <w:ind w:firstLineChars="0" w:firstLine="0"/>
            </w:pPr>
            <w:r w:rsidRPr="003B06FC">
              <w:t>Student</w:t>
            </w:r>
            <w:r w:rsidRPr="003B06FC">
              <w:t>、</w:t>
            </w:r>
            <w:r w:rsidRPr="003B06FC">
              <w:t>Teacher</w:t>
            </w:r>
            <w:r w:rsidRPr="003B06FC">
              <w:t>、</w:t>
            </w:r>
            <w:r w:rsidRPr="003B06FC">
              <w:t xml:space="preserve">Administrator </w:t>
            </w:r>
            <w:r w:rsidRPr="003B06FC">
              <w:t>子类</w:t>
            </w:r>
          </w:p>
        </w:tc>
      </w:tr>
      <w:tr w:rsidR="003B06FC" w14:paraId="7BE98051" w14:textId="77777777" w:rsidTr="008874ED">
        <w:trPr>
          <w:jc w:val="center"/>
        </w:trPr>
        <w:tc>
          <w:tcPr>
            <w:tcW w:w="1548" w:type="dxa"/>
          </w:tcPr>
          <w:p w14:paraId="1A4C3F36" w14:textId="77777777" w:rsidR="003B06FC" w:rsidRDefault="003B06FC" w:rsidP="008874ED">
            <w:pPr>
              <w:ind w:firstLineChars="0" w:firstLine="0"/>
            </w:pPr>
            <w:r>
              <w:rPr>
                <w:rFonts w:hint="eastAsia"/>
              </w:rPr>
              <w:t>部件被调用者</w:t>
            </w:r>
          </w:p>
        </w:tc>
        <w:tc>
          <w:tcPr>
            <w:tcW w:w="6480" w:type="dxa"/>
            <w:gridSpan w:val="3"/>
          </w:tcPr>
          <w:p w14:paraId="7A21C0AC" w14:textId="5D5EC928" w:rsidR="003B06FC" w:rsidRDefault="003B06FC" w:rsidP="008874ED">
            <w:pPr>
              <w:ind w:firstLineChars="0" w:firstLine="0"/>
            </w:pPr>
            <w:r w:rsidRPr="003B06FC">
              <w:t>无</w:t>
            </w:r>
          </w:p>
        </w:tc>
      </w:tr>
      <w:tr w:rsidR="003B06FC" w14:paraId="3A3F6F75" w14:textId="77777777" w:rsidTr="008874ED">
        <w:trPr>
          <w:jc w:val="center"/>
        </w:trPr>
        <w:tc>
          <w:tcPr>
            <w:tcW w:w="1548" w:type="dxa"/>
          </w:tcPr>
          <w:p w14:paraId="47EC8AC0" w14:textId="77777777" w:rsidR="003B06FC" w:rsidRDefault="003B06FC" w:rsidP="008874ED">
            <w:pPr>
              <w:ind w:firstLineChars="0" w:firstLine="0"/>
            </w:pPr>
            <w:r>
              <w:rPr>
                <w:rFonts w:hint="eastAsia"/>
              </w:rPr>
              <w:t>部件入口参数</w:t>
            </w:r>
          </w:p>
        </w:tc>
        <w:tc>
          <w:tcPr>
            <w:tcW w:w="6480" w:type="dxa"/>
            <w:gridSpan w:val="3"/>
          </w:tcPr>
          <w:p w14:paraId="5893D42C" w14:textId="03C16BA6" w:rsidR="003B06FC" w:rsidRDefault="003B06FC" w:rsidP="008874ED">
            <w:pPr>
              <w:ind w:firstLineChars="0" w:firstLine="0"/>
            </w:pPr>
            <w:r w:rsidRPr="003B06FC">
              <w:t>构造方法参数：用户编号（</w:t>
            </w:r>
            <w:r w:rsidRPr="003B06FC">
              <w:t>String</w:t>
            </w:r>
            <w:r w:rsidRPr="003B06FC">
              <w:t>）、密码（</w:t>
            </w:r>
            <w:r w:rsidRPr="003B06FC">
              <w:t>String</w:t>
            </w:r>
            <w:r w:rsidRPr="003B06FC">
              <w:t>）、姓名（</w:t>
            </w:r>
            <w:r w:rsidRPr="003B06FC">
              <w:t>String</w:t>
            </w:r>
            <w:r w:rsidRPr="003B06FC">
              <w:t>）</w:t>
            </w:r>
          </w:p>
        </w:tc>
      </w:tr>
      <w:tr w:rsidR="003B06FC" w14:paraId="7609BF7C" w14:textId="77777777" w:rsidTr="008874ED">
        <w:trPr>
          <w:jc w:val="center"/>
        </w:trPr>
        <w:tc>
          <w:tcPr>
            <w:tcW w:w="1548" w:type="dxa"/>
          </w:tcPr>
          <w:p w14:paraId="2EA39C51" w14:textId="77777777" w:rsidR="003B06FC" w:rsidRDefault="003B06FC" w:rsidP="008874ED">
            <w:pPr>
              <w:ind w:firstLineChars="0" w:firstLine="0"/>
            </w:pPr>
            <w:r>
              <w:rPr>
                <w:rFonts w:hint="eastAsia"/>
              </w:rPr>
              <w:t>部件出口参数</w:t>
            </w:r>
          </w:p>
        </w:tc>
        <w:tc>
          <w:tcPr>
            <w:tcW w:w="6480" w:type="dxa"/>
            <w:gridSpan w:val="3"/>
          </w:tcPr>
          <w:p w14:paraId="55B0ADD6" w14:textId="15C42D6B" w:rsidR="003B06FC" w:rsidRDefault="003B06FC" w:rsidP="008874ED">
            <w:pPr>
              <w:ind w:firstLineChars="0" w:firstLine="0"/>
            </w:pPr>
            <w:r>
              <w:rPr>
                <w:rFonts w:hint="eastAsia"/>
              </w:rPr>
              <w:t>无</w:t>
            </w:r>
          </w:p>
        </w:tc>
      </w:tr>
      <w:tr w:rsidR="003B06FC" w14:paraId="0318C673" w14:textId="77777777" w:rsidTr="008874ED">
        <w:trPr>
          <w:jc w:val="center"/>
        </w:trPr>
        <w:tc>
          <w:tcPr>
            <w:tcW w:w="8028" w:type="dxa"/>
            <w:gridSpan w:val="4"/>
          </w:tcPr>
          <w:p w14:paraId="6F03E298" w14:textId="6BA46D50" w:rsidR="003B06FC" w:rsidRDefault="003B06FC" w:rsidP="008874ED">
            <w:pPr>
              <w:ind w:firstLineChars="0" w:firstLine="0"/>
            </w:pPr>
            <w:r>
              <w:rPr>
                <w:rFonts w:hint="eastAsia"/>
              </w:rPr>
              <w:t>算法：无</w:t>
            </w:r>
          </w:p>
        </w:tc>
      </w:tr>
      <w:tr w:rsidR="003B06FC" w14:paraId="5B5C3DE7" w14:textId="77777777" w:rsidTr="008874ED">
        <w:trPr>
          <w:trHeight w:val="643"/>
          <w:jc w:val="center"/>
        </w:trPr>
        <w:tc>
          <w:tcPr>
            <w:tcW w:w="8028" w:type="dxa"/>
            <w:gridSpan w:val="4"/>
          </w:tcPr>
          <w:p w14:paraId="658F2095" w14:textId="77777777" w:rsidR="003B06FC" w:rsidRDefault="003B06FC" w:rsidP="008874ED">
            <w:pPr>
              <w:ind w:firstLineChars="0" w:firstLine="0"/>
            </w:pPr>
            <w:r>
              <w:rPr>
                <w:rFonts w:hint="eastAsia"/>
              </w:rPr>
              <w:t>流程描述：</w:t>
            </w:r>
          </w:p>
          <w:p w14:paraId="4477DBE0" w14:textId="77777777" w:rsidR="003B06FC" w:rsidRDefault="003B06FC" w:rsidP="008874ED">
            <w:pPr>
              <w:ind w:firstLineChars="0" w:firstLine="0"/>
            </w:pPr>
            <w:r w:rsidRPr="003B06FC">
              <w:t xml:space="preserve">1. </w:t>
            </w:r>
            <w:r w:rsidRPr="003B06FC">
              <w:t>定义用户编号、密码、姓名的属性。</w:t>
            </w:r>
          </w:p>
          <w:p w14:paraId="21B4ED54" w14:textId="77777777" w:rsidR="003B06FC" w:rsidRDefault="003B06FC" w:rsidP="008874ED">
            <w:pPr>
              <w:ind w:firstLineChars="0" w:firstLine="0"/>
            </w:pPr>
            <w:r w:rsidRPr="003B06FC">
              <w:t xml:space="preserve">2. </w:t>
            </w:r>
            <w:r w:rsidRPr="003B06FC">
              <w:t>提供属性的</w:t>
            </w:r>
            <w:r w:rsidRPr="003B06FC">
              <w:t xml:space="preserve"> getter </w:t>
            </w:r>
            <w:r w:rsidRPr="003B06FC">
              <w:t>和</w:t>
            </w:r>
            <w:r w:rsidRPr="003B06FC">
              <w:t xml:space="preserve"> setter </w:t>
            </w:r>
            <w:r w:rsidRPr="003B06FC">
              <w:t>方法。</w:t>
            </w:r>
          </w:p>
          <w:p w14:paraId="500278EC" w14:textId="77777777" w:rsidR="003B06FC" w:rsidRDefault="003B06FC" w:rsidP="008874ED">
            <w:pPr>
              <w:ind w:firstLineChars="0" w:firstLine="0"/>
            </w:pPr>
            <w:r w:rsidRPr="003B06FC">
              <w:t xml:space="preserve">3. </w:t>
            </w:r>
            <w:proofErr w:type="gramStart"/>
            <w:r w:rsidRPr="003B06FC">
              <w:t>提供无参和</w:t>
            </w:r>
            <w:proofErr w:type="gramEnd"/>
            <w:r w:rsidRPr="003B06FC">
              <w:t>有参构造方法。</w:t>
            </w:r>
          </w:p>
          <w:p w14:paraId="6881EC89" w14:textId="066AF33F" w:rsidR="003B06FC" w:rsidRDefault="003B06FC" w:rsidP="008874ED">
            <w:pPr>
              <w:ind w:firstLineChars="0" w:firstLine="0"/>
            </w:pPr>
            <w:r w:rsidRPr="003B06FC">
              <w:t xml:space="preserve">4. </w:t>
            </w:r>
            <w:r w:rsidRPr="003B06FC">
              <w:t>作为抽象</w:t>
            </w:r>
            <w:proofErr w:type="gramStart"/>
            <w:r w:rsidRPr="003B06FC">
              <w:t>类供子类</w:t>
            </w:r>
            <w:proofErr w:type="gramEnd"/>
            <w:r w:rsidRPr="003B06FC">
              <w:t>继承。</w:t>
            </w:r>
          </w:p>
        </w:tc>
      </w:tr>
      <w:tr w:rsidR="003B06FC" w14:paraId="18BD4347" w14:textId="77777777" w:rsidTr="008874ED">
        <w:trPr>
          <w:jc w:val="center"/>
        </w:trPr>
        <w:tc>
          <w:tcPr>
            <w:tcW w:w="1548" w:type="dxa"/>
          </w:tcPr>
          <w:p w14:paraId="7CBFBA9B" w14:textId="77777777" w:rsidR="003B06FC" w:rsidRDefault="003B06FC" w:rsidP="008874ED">
            <w:pPr>
              <w:ind w:firstLineChars="0" w:firstLine="0"/>
            </w:pPr>
            <w:r>
              <w:rPr>
                <w:rFonts w:hint="eastAsia"/>
              </w:rPr>
              <w:t>表示形式</w:t>
            </w:r>
          </w:p>
        </w:tc>
        <w:tc>
          <w:tcPr>
            <w:tcW w:w="2130" w:type="dxa"/>
          </w:tcPr>
          <w:p w14:paraId="6266B787" w14:textId="5ADBF4E4" w:rsidR="003B06FC" w:rsidRDefault="003B06FC" w:rsidP="008874ED">
            <w:pPr>
              <w:ind w:firstLineChars="0" w:firstLine="0"/>
            </w:pPr>
            <w:r w:rsidRPr="003B06FC">
              <w:t>抽象类</w:t>
            </w:r>
          </w:p>
        </w:tc>
        <w:tc>
          <w:tcPr>
            <w:tcW w:w="1290" w:type="dxa"/>
          </w:tcPr>
          <w:p w14:paraId="199BB38D" w14:textId="77777777" w:rsidR="003B06FC" w:rsidRDefault="003B06FC" w:rsidP="008874ED">
            <w:pPr>
              <w:ind w:firstLineChars="0" w:firstLine="0"/>
            </w:pPr>
            <w:r>
              <w:rPr>
                <w:rFonts w:hint="eastAsia"/>
              </w:rPr>
              <w:t>运行环境</w:t>
            </w:r>
          </w:p>
        </w:tc>
        <w:tc>
          <w:tcPr>
            <w:tcW w:w="3060" w:type="dxa"/>
          </w:tcPr>
          <w:p w14:paraId="0543E538" w14:textId="77777777" w:rsidR="003B06FC" w:rsidRDefault="003B06FC" w:rsidP="008874ED">
            <w:pPr>
              <w:ind w:firstLineChars="0" w:firstLine="0"/>
            </w:pPr>
            <w:r w:rsidRPr="008C0FB6">
              <w:t>Java 8</w:t>
            </w:r>
            <w:r w:rsidRPr="008C0FB6">
              <w:t>，</w:t>
            </w:r>
            <w:r w:rsidRPr="008C0FB6">
              <w:t xml:space="preserve">GBK </w:t>
            </w:r>
            <w:r w:rsidRPr="008C0FB6">
              <w:t>文件编码</w:t>
            </w:r>
          </w:p>
        </w:tc>
      </w:tr>
      <w:tr w:rsidR="003B06FC" w14:paraId="293F4058" w14:textId="77777777" w:rsidTr="008874ED">
        <w:trPr>
          <w:jc w:val="center"/>
        </w:trPr>
        <w:tc>
          <w:tcPr>
            <w:tcW w:w="1548" w:type="dxa"/>
          </w:tcPr>
          <w:p w14:paraId="2FCABB88" w14:textId="77777777" w:rsidR="003B06FC" w:rsidRDefault="003B06FC" w:rsidP="008874ED">
            <w:pPr>
              <w:ind w:firstLineChars="0" w:firstLine="0"/>
            </w:pPr>
            <w:r>
              <w:rPr>
                <w:rFonts w:hint="eastAsia"/>
              </w:rPr>
              <w:t>性能要求</w:t>
            </w:r>
          </w:p>
        </w:tc>
        <w:tc>
          <w:tcPr>
            <w:tcW w:w="2130" w:type="dxa"/>
          </w:tcPr>
          <w:p w14:paraId="37FA6007" w14:textId="77777777" w:rsidR="003B06FC" w:rsidRDefault="003B06FC" w:rsidP="008874ED">
            <w:pPr>
              <w:ind w:firstLineChars="0" w:firstLine="0"/>
            </w:pPr>
            <w:r w:rsidRPr="003B06FC">
              <w:t xml:space="preserve">1. </w:t>
            </w:r>
            <w:r w:rsidRPr="003B06FC">
              <w:t>数据封装性强，便于扩展</w:t>
            </w:r>
          </w:p>
          <w:p w14:paraId="0F8927DA" w14:textId="5274EF98" w:rsidR="003B06FC" w:rsidRDefault="003B06FC" w:rsidP="008874ED">
            <w:pPr>
              <w:ind w:firstLineChars="0" w:firstLine="0"/>
            </w:pPr>
            <w:r w:rsidRPr="003B06FC">
              <w:t xml:space="preserve">2. </w:t>
            </w:r>
            <w:r w:rsidRPr="003B06FC">
              <w:t>保证子类继承</w:t>
            </w:r>
            <w:r>
              <w:rPr>
                <w:rFonts w:hint="eastAsia"/>
              </w:rPr>
              <w:t>一</w:t>
            </w:r>
            <w:r w:rsidRPr="003B06FC">
              <w:lastRenderedPageBreak/>
              <w:t>致性</w:t>
            </w:r>
          </w:p>
        </w:tc>
        <w:tc>
          <w:tcPr>
            <w:tcW w:w="1290" w:type="dxa"/>
          </w:tcPr>
          <w:p w14:paraId="1BCA88B3" w14:textId="77777777" w:rsidR="003B06FC" w:rsidRDefault="003B06FC" w:rsidP="008874ED">
            <w:pPr>
              <w:ind w:firstLineChars="0" w:firstLine="0"/>
            </w:pPr>
          </w:p>
        </w:tc>
        <w:tc>
          <w:tcPr>
            <w:tcW w:w="3060" w:type="dxa"/>
          </w:tcPr>
          <w:p w14:paraId="43EAFED6" w14:textId="77777777" w:rsidR="003B06FC" w:rsidRDefault="003B06FC" w:rsidP="008874ED">
            <w:pPr>
              <w:ind w:firstLineChars="0" w:firstLine="0"/>
            </w:pPr>
          </w:p>
        </w:tc>
      </w:tr>
    </w:tbl>
    <w:p w14:paraId="4374258B" w14:textId="77777777" w:rsidR="003B06FC" w:rsidRDefault="003B06FC" w:rsidP="003B06FC">
      <w:pPr>
        <w:pStyle w:val="20"/>
        <w:ind w:leftChars="0" w:left="0" w:firstLineChars="0" w:firstLine="0"/>
      </w:pPr>
    </w:p>
    <w:p w14:paraId="2437947A" w14:textId="061D68AC" w:rsidR="003B06FC" w:rsidRDefault="003B06FC" w:rsidP="003B06FC">
      <w:pPr>
        <w:pStyle w:val="20"/>
        <w:ind w:leftChars="0" w:left="0" w:firstLineChars="0" w:firstLine="0"/>
        <w:rPr>
          <w:b/>
          <w:bCs/>
        </w:rPr>
      </w:pPr>
      <w:r>
        <w:rPr>
          <w:rFonts w:hint="eastAsia"/>
          <w:b/>
          <w:bCs/>
        </w:rPr>
        <w:t>部件</w:t>
      </w:r>
      <w:r>
        <w:rPr>
          <w:rFonts w:hint="eastAsia"/>
          <w:b/>
          <w:bCs/>
        </w:rPr>
        <w:t>10</w:t>
      </w:r>
      <w:r>
        <w:rPr>
          <w:rFonts w:hint="eastAsia"/>
          <w:b/>
          <w:bCs/>
        </w:rPr>
        <w:t>：学生模型类</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130"/>
        <w:gridCol w:w="1290"/>
        <w:gridCol w:w="3060"/>
      </w:tblGrid>
      <w:tr w:rsidR="003B06FC" w14:paraId="1B38494E" w14:textId="77777777" w:rsidTr="008874ED">
        <w:trPr>
          <w:jc w:val="center"/>
        </w:trPr>
        <w:tc>
          <w:tcPr>
            <w:tcW w:w="1548" w:type="dxa"/>
          </w:tcPr>
          <w:p w14:paraId="793F9229" w14:textId="77777777" w:rsidR="003B06FC" w:rsidRDefault="003B06FC" w:rsidP="008874ED">
            <w:pPr>
              <w:ind w:firstLineChars="0" w:firstLine="0"/>
            </w:pPr>
            <w:r>
              <w:rPr>
                <w:rFonts w:hint="eastAsia"/>
              </w:rPr>
              <w:t>部件编号</w:t>
            </w:r>
          </w:p>
        </w:tc>
        <w:tc>
          <w:tcPr>
            <w:tcW w:w="2130" w:type="dxa"/>
          </w:tcPr>
          <w:p w14:paraId="16D71FBD" w14:textId="23D7C0DD" w:rsidR="003B06FC" w:rsidRDefault="003B06FC" w:rsidP="008874ED">
            <w:pPr>
              <w:ind w:firstLineChars="0" w:firstLine="0"/>
            </w:pPr>
            <w:r w:rsidRPr="003B06FC">
              <w:t>010</w:t>
            </w:r>
          </w:p>
        </w:tc>
        <w:tc>
          <w:tcPr>
            <w:tcW w:w="1290" w:type="dxa"/>
          </w:tcPr>
          <w:p w14:paraId="55E95E6A" w14:textId="77777777" w:rsidR="003B06FC" w:rsidRDefault="003B06FC" w:rsidP="008874ED">
            <w:pPr>
              <w:ind w:firstLineChars="0" w:firstLine="0"/>
            </w:pPr>
            <w:r>
              <w:rPr>
                <w:rFonts w:hint="eastAsia"/>
              </w:rPr>
              <w:t>部件名称</w:t>
            </w:r>
          </w:p>
        </w:tc>
        <w:tc>
          <w:tcPr>
            <w:tcW w:w="3060" w:type="dxa"/>
          </w:tcPr>
          <w:p w14:paraId="74D7F0A8" w14:textId="101193BC" w:rsidR="003B06FC" w:rsidRDefault="003B06FC" w:rsidP="008874ED">
            <w:pPr>
              <w:ind w:firstLineChars="0" w:firstLine="0"/>
            </w:pPr>
            <w:r w:rsidRPr="003B06FC">
              <w:t>Student</w:t>
            </w:r>
          </w:p>
        </w:tc>
      </w:tr>
      <w:tr w:rsidR="003B06FC" w14:paraId="108D01BB" w14:textId="77777777" w:rsidTr="008874ED">
        <w:trPr>
          <w:jc w:val="center"/>
        </w:trPr>
        <w:tc>
          <w:tcPr>
            <w:tcW w:w="1548" w:type="dxa"/>
          </w:tcPr>
          <w:p w14:paraId="5960FAF1" w14:textId="77777777" w:rsidR="003B06FC" w:rsidRDefault="003B06FC" w:rsidP="008874ED">
            <w:pPr>
              <w:ind w:firstLineChars="0" w:firstLine="0"/>
            </w:pPr>
            <w:r>
              <w:rPr>
                <w:rFonts w:hint="eastAsia"/>
              </w:rPr>
              <w:t>所属子系统</w:t>
            </w:r>
          </w:p>
        </w:tc>
        <w:tc>
          <w:tcPr>
            <w:tcW w:w="6480" w:type="dxa"/>
            <w:gridSpan w:val="3"/>
          </w:tcPr>
          <w:p w14:paraId="7887E5EF" w14:textId="5F651FEE" w:rsidR="003B06FC" w:rsidRDefault="003B06FC" w:rsidP="008874ED">
            <w:pPr>
              <w:ind w:firstLineChars="0" w:firstLine="0"/>
            </w:pPr>
            <w:r w:rsidRPr="003B06FC">
              <w:t>数据模型子系统</w:t>
            </w:r>
          </w:p>
        </w:tc>
      </w:tr>
      <w:tr w:rsidR="003B06FC" w14:paraId="335DE6D1" w14:textId="77777777" w:rsidTr="008874ED">
        <w:trPr>
          <w:jc w:val="center"/>
        </w:trPr>
        <w:tc>
          <w:tcPr>
            <w:tcW w:w="1548" w:type="dxa"/>
          </w:tcPr>
          <w:p w14:paraId="0C8818CF" w14:textId="77777777" w:rsidR="003B06FC" w:rsidRDefault="003B06FC" w:rsidP="008874ED">
            <w:pPr>
              <w:ind w:firstLineChars="0" w:firstLine="0"/>
            </w:pPr>
            <w:r>
              <w:rPr>
                <w:rFonts w:hint="eastAsia"/>
              </w:rPr>
              <w:t>部件调用者</w:t>
            </w:r>
          </w:p>
        </w:tc>
        <w:tc>
          <w:tcPr>
            <w:tcW w:w="6480" w:type="dxa"/>
            <w:gridSpan w:val="3"/>
          </w:tcPr>
          <w:p w14:paraId="5C2C87AD" w14:textId="35359041" w:rsidR="003B06FC" w:rsidRDefault="003B06FC" w:rsidP="008874ED">
            <w:pPr>
              <w:ind w:firstLineChars="0" w:firstLine="0"/>
            </w:pPr>
            <w:r w:rsidRPr="003B06FC">
              <w:t>用户界面（如</w:t>
            </w:r>
            <w:r w:rsidRPr="003B06FC">
              <w:t xml:space="preserve"> </w:t>
            </w:r>
            <w:proofErr w:type="spellStart"/>
            <w:r w:rsidRPr="003B06FC">
              <w:t>StudentPanel</w:t>
            </w:r>
            <w:proofErr w:type="spellEnd"/>
            <w:r w:rsidRPr="003B06FC">
              <w:t>）</w:t>
            </w:r>
          </w:p>
        </w:tc>
      </w:tr>
      <w:tr w:rsidR="003B06FC" w14:paraId="58F42D37" w14:textId="77777777" w:rsidTr="008874ED">
        <w:trPr>
          <w:jc w:val="center"/>
        </w:trPr>
        <w:tc>
          <w:tcPr>
            <w:tcW w:w="1548" w:type="dxa"/>
          </w:tcPr>
          <w:p w14:paraId="346CBA24" w14:textId="77777777" w:rsidR="003B06FC" w:rsidRDefault="003B06FC" w:rsidP="008874ED">
            <w:pPr>
              <w:ind w:firstLineChars="0" w:firstLine="0"/>
            </w:pPr>
            <w:r>
              <w:rPr>
                <w:rFonts w:hint="eastAsia"/>
              </w:rPr>
              <w:t>部件被调用者</w:t>
            </w:r>
          </w:p>
        </w:tc>
        <w:tc>
          <w:tcPr>
            <w:tcW w:w="6480" w:type="dxa"/>
            <w:gridSpan w:val="3"/>
          </w:tcPr>
          <w:p w14:paraId="4A2DC53A" w14:textId="42929E11" w:rsidR="003B06FC" w:rsidRDefault="003B06FC" w:rsidP="008874ED">
            <w:pPr>
              <w:ind w:firstLineChars="0" w:firstLine="0"/>
            </w:pPr>
            <w:r w:rsidRPr="003B06FC">
              <w:t>User</w:t>
            </w:r>
            <w:r w:rsidRPr="003B06FC">
              <w:t>（继承）</w:t>
            </w:r>
          </w:p>
        </w:tc>
      </w:tr>
      <w:tr w:rsidR="003B06FC" w14:paraId="2FA72DFE" w14:textId="77777777" w:rsidTr="008874ED">
        <w:trPr>
          <w:jc w:val="center"/>
        </w:trPr>
        <w:tc>
          <w:tcPr>
            <w:tcW w:w="1548" w:type="dxa"/>
          </w:tcPr>
          <w:p w14:paraId="2A778D72" w14:textId="77777777" w:rsidR="003B06FC" w:rsidRDefault="003B06FC" w:rsidP="008874ED">
            <w:pPr>
              <w:ind w:firstLineChars="0" w:firstLine="0"/>
            </w:pPr>
            <w:r>
              <w:rPr>
                <w:rFonts w:hint="eastAsia"/>
              </w:rPr>
              <w:t>部件入口参数</w:t>
            </w:r>
          </w:p>
        </w:tc>
        <w:tc>
          <w:tcPr>
            <w:tcW w:w="6480" w:type="dxa"/>
            <w:gridSpan w:val="3"/>
          </w:tcPr>
          <w:p w14:paraId="477A088F" w14:textId="31E6C171" w:rsidR="003B06FC" w:rsidRDefault="003B06FC" w:rsidP="008874ED">
            <w:pPr>
              <w:ind w:firstLineChars="0" w:firstLine="0"/>
            </w:pPr>
            <w:r w:rsidRPr="003B06FC">
              <w:t>构造方法参数：用户编号、密码、姓名、性别、生日、学院、专业</w:t>
            </w:r>
          </w:p>
        </w:tc>
      </w:tr>
      <w:tr w:rsidR="003B06FC" w14:paraId="6E1D75AD" w14:textId="77777777" w:rsidTr="008874ED">
        <w:trPr>
          <w:jc w:val="center"/>
        </w:trPr>
        <w:tc>
          <w:tcPr>
            <w:tcW w:w="1548" w:type="dxa"/>
          </w:tcPr>
          <w:p w14:paraId="3B9C2D29" w14:textId="77777777" w:rsidR="003B06FC" w:rsidRDefault="003B06FC" w:rsidP="008874ED">
            <w:pPr>
              <w:ind w:firstLineChars="0" w:firstLine="0"/>
            </w:pPr>
            <w:r>
              <w:rPr>
                <w:rFonts w:hint="eastAsia"/>
              </w:rPr>
              <w:t>部件出口参数</w:t>
            </w:r>
          </w:p>
        </w:tc>
        <w:tc>
          <w:tcPr>
            <w:tcW w:w="6480" w:type="dxa"/>
            <w:gridSpan w:val="3"/>
          </w:tcPr>
          <w:p w14:paraId="717D4719" w14:textId="714E9BC0" w:rsidR="003B06FC" w:rsidRDefault="003B06FC" w:rsidP="008874ED">
            <w:pPr>
              <w:ind w:firstLineChars="0" w:firstLine="0"/>
            </w:pPr>
            <w:r>
              <w:rPr>
                <w:rFonts w:hint="eastAsia"/>
              </w:rPr>
              <w:t>无</w:t>
            </w:r>
          </w:p>
        </w:tc>
      </w:tr>
      <w:tr w:rsidR="003B06FC" w14:paraId="3DF14555" w14:textId="77777777" w:rsidTr="008874ED">
        <w:trPr>
          <w:jc w:val="center"/>
        </w:trPr>
        <w:tc>
          <w:tcPr>
            <w:tcW w:w="8028" w:type="dxa"/>
            <w:gridSpan w:val="4"/>
          </w:tcPr>
          <w:p w14:paraId="7B3867C1" w14:textId="67986C19" w:rsidR="003B06FC" w:rsidRDefault="003B06FC" w:rsidP="008874ED">
            <w:pPr>
              <w:ind w:firstLineChars="0" w:firstLine="0"/>
            </w:pPr>
            <w:r>
              <w:rPr>
                <w:rFonts w:hint="eastAsia"/>
              </w:rPr>
              <w:t>算法：无</w:t>
            </w:r>
          </w:p>
        </w:tc>
      </w:tr>
      <w:tr w:rsidR="003B06FC" w14:paraId="7E378294" w14:textId="77777777" w:rsidTr="008874ED">
        <w:trPr>
          <w:trHeight w:val="643"/>
          <w:jc w:val="center"/>
        </w:trPr>
        <w:tc>
          <w:tcPr>
            <w:tcW w:w="8028" w:type="dxa"/>
            <w:gridSpan w:val="4"/>
          </w:tcPr>
          <w:p w14:paraId="4132A2B1" w14:textId="77777777" w:rsidR="003B06FC" w:rsidRDefault="003B06FC" w:rsidP="008874ED">
            <w:pPr>
              <w:ind w:firstLineChars="0" w:firstLine="0"/>
            </w:pPr>
            <w:r>
              <w:rPr>
                <w:rFonts w:hint="eastAsia"/>
              </w:rPr>
              <w:t>流程描述：</w:t>
            </w:r>
            <w:r w:rsidRPr="003B06FC">
              <w:t xml:space="preserve">1. </w:t>
            </w:r>
            <w:r w:rsidRPr="003B06FC">
              <w:t>继承</w:t>
            </w:r>
            <w:r w:rsidRPr="003B06FC">
              <w:t xml:space="preserve"> User </w:t>
            </w:r>
            <w:r w:rsidRPr="003B06FC">
              <w:t>类，扩展学生的特有属性：性别、生日、学院和专业。</w:t>
            </w:r>
          </w:p>
          <w:p w14:paraId="34250370" w14:textId="77777777" w:rsidR="003B06FC" w:rsidRDefault="003B06FC" w:rsidP="008874ED">
            <w:pPr>
              <w:ind w:firstLineChars="0" w:firstLine="0"/>
            </w:pPr>
            <w:r w:rsidRPr="003B06FC">
              <w:t xml:space="preserve">2. </w:t>
            </w:r>
            <w:r w:rsidRPr="003B06FC">
              <w:t>提供相应的</w:t>
            </w:r>
            <w:r w:rsidRPr="003B06FC">
              <w:t xml:space="preserve"> getter </w:t>
            </w:r>
            <w:r w:rsidRPr="003B06FC">
              <w:t>和</w:t>
            </w:r>
            <w:r w:rsidRPr="003B06FC">
              <w:t xml:space="preserve"> setter </w:t>
            </w:r>
            <w:r w:rsidRPr="003B06FC">
              <w:t>方法。</w:t>
            </w:r>
          </w:p>
          <w:p w14:paraId="6BFDAF35" w14:textId="7B6A329F" w:rsidR="003B06FC" w:rsidRDefault="003B06FC" w:rsidP="008874ED">
            <w:pPr>
              <w:ind w:firstLineChars="0" w:firstLine="0"/>
            </w:pPr>
            <w:r w:rsidRPr="003B06FC">
              <w:t xml:space="preserve">3. </w:t>
            </w:r>
            <w:proofErr w:type="gramStart"/>
            <w:r w:rsidRPr="003B06FC">
              <w:t>提供无参和</w:t>
            </w:r>
            <w:proofErr w:type="gramEnd"/>
            <w:r w:rsidRPr="003B06FC">
              <w:t>有参构造方法。</w:t>
            </w:r>
          </w:p>
        </w:tc>
      </w:tr>
      <w:tr w:rsidR="003B06FC" w14:paraId="371EF79A" w14:textId="77777777" w:rsidTr="008874ED">
        <w:trPr>
          <w:jc w:val="center"/>
        </w:trPr>
        <w:tc>
          <w:tcPr>
            <w:tcW w:w="1548" w:type="dxa"/>
          </w:tcPr>
          <w:p w14:paraId="3299718F" w14:textId="77777777" w:rsidR="003B06FC" w:rsidRDefault="003B06FC" w:rsidP="008874ED">
            <w:pPr>
              <w:ind w:firstLineChars="0" w:firstLine="0"/>
            </w:pPr>
            <w:r>
              <w:rPr>
                <w:rFonts w:hint="eastAsia"/>
              </w:rPr>
              <w:t>表示形式</w:t>
            </w:r>
          </w:p>
        </w:tc>
        <w:tc>
          <w:tcPr>
            <w:tcW w:w="2130" w:type="dxa"/>
          </w:tcPr>
          <w:p w14:paraId="43A65649" w14:textId="55C6609C" w:rsidR="003B06FC" w:rsidRDefault="003B06FC" w:rsidP="008874ED">
            <w:pPr>
              <w:ind w:firstLineChars="0" w:firstLine="0"/>
            </w:pPr>
            <w:r w:rsidRPr="003B06FC">
              <w:t>类</w:t>
            </w:r>
          </w:p>
        </w:tc>
        <w:tc>
          <w:tcPr>
            <w:tcW w:w="1290" w:type="dxa"/>
          </w:tcPr>
          <w:p w14:paraId="5F491877" w14:textId="77777777" w:rsidR="003B06FC" w:rsidRDefault="003B06FC" w:rsidP="008874ED">
            <w:pPr>
              <w:ind w:firstLineChars="0" w:firstLine="0"/>
            </w:pPr>
            <w:r>
              <w:rPr>
                <w:rFonts w:hint="eastAsia"/>
              </w:rPr>
              <w:t>运行环境</w:t>
            </w:r>
          </w:p>
        </w:tc>
        <w:tc>
          <w:tcPr>
            <w:tcW w:w="3060" w:type="dxa"/>
          </w:tcPr>
          <w:p w14:paraId="123C874B" w14:textId="77777777" w:rsidR="003B06FC" w:rsidRDefault="003B06FC" w:rsidP="008874ED">
            <w:pPr>
              <w:ind w:firstLineChars="0" w:firstLine="0"/>
            </w:pPr>
            <w:r w:rsidRPr="008C0FB6">
              <w:t>Java 8</w:t>
            </w:r>
            <w:r w:rsidRPr="008C0FB6">
              <w:t>，</w:t>
            </w:r>
            <w:r w:rsidRPr="008C0FB6">
              <w:t xml:space="preserve">GBK </w:t>
            </w:r>
            <w:r w:rsidRPr="008C0FB6">
              <w:t>文件编码</w:t>
            </w:r>
          </w:p>
        </w:tc>
      </w:tr>
      <w:tr w:rsidR="003B06FC" w14:paraId="28AC7B6C" w14:textId="77777777" w:rsidTr="008874ED">
        <w:trPr>
          <w:jc w:val="center"/>
        </w:trPr>
        <w:tc>
          <w:tcPr>
            <w:tcW w:w="1548" w:type="dxa"/>
          </w:tcPr>
          <w:p w14:paraId="3A0DA0FE" w14:textId="77777777" w:rsidR="003B06FC" w:rsidRDefault="003B06FC" w:rsidP="008874ED">
            <w:pPr>
              <w:ind w:firstLineChars="0" w:firstLine="0"/>
            </w:pPr>
            <w:r>
              <w:rPr>
                <w:rFonts w:hint="eastAsia"/>
              </w:rPr>
              <w:t>性能要求</w:t>
            </w:r>
          </w:p>
        </w:tc>
        <w:tc>
          <w:tcPr>
            <w:tcW w:w="2130" w:type="dxa"/>
          </w:tcPr>
          <w:p w14:paraId="211C8A76" w14:textId="77777777" w:rsidR="003B06FC" w:rsidRDefault="003B06FC" w:rsidP="008874ED">
            <w:pPr>
              <w:ind w:firstLineChars="0" w:firstLine="0"/>
            </w:pPr>
            <w:r w:rsidRPr="003B06FC">
              <w:t xml:space="preserve">1. </w:t>
            </w:r>
            <w:r w:rsidRPr="003B06FC">
              <w:t>数据封装性强</w:t>
            </w:r>
          </w:p>
          <w:p w14:paraId="37E60624" w14:textId="620CD38C" w:rsidR="003B06FC" w:rsidRDefault="003B06FC" w:rsidP="008874ED">
            <w:pPr>
              <w:ind w:firstLineChars="0" w:firstLine="0"/>
            </w:pPr>
            <w:r w:rsidRPr="003B06FC">
              <w:t xml:space="preserve">2. </w:t>
            </w:r>
            <w:r w:rsidRPr="003B06FC">
              <w:t>便于与用户界面交互</w:t>
            </w:r>
          </w:p>
        </w:tc>
        <w:tc>
          <w:tcPr>
            <w:tcW w:w="1290" w:type="dxa"/>
          </w:tcPr>
          <w:p w14:paraId="0E867311" w14:textId="77777777" w:rsidR="003B06FC" w:rsidRDefault="003B06FC" w:rsidP="008874ED">
            <w:pPr>
              <w:ind w:firstLineChars="0" w:firstLine="0"/>
            </w:pPr>
          </w:p>
        </w:tc>
        <w:tc>
          <w:tcPr>
            <w:tcW w:w="3060" w:type="dxa"/>
          </w:tcPr>
          <w:p w14:paraId="56F8FA70" w14:textId="77777777" w:rsidR="003B06FC" w:rsidRDefault="003B06FC" w:rsidP="008874ED">
            <w:pPr>
              <w:ind w:firstLineChars="0" w:firstLine="0"/>
            </w:pPr>
          </w:p>
        </w:tc>
      </w:tr>
    </w:tbl>
    <w:p w14:paraId="494B08AD" w14:textId="77777777" w:rsidR="003B06FC" w:rsidRDefault="003B06FC" w:rsidP="003B06FC">
      <w:pPr>
        <w:pStyle w:val="20"/>
        <w:ind w:leftChars="0" w:left="0" w:firstLineChars="0" w:firstLine="0"/>
        <w:rPr>
          <w:b/>
          <w:bCs/>
        </w:rPr>
      </w:pPr>
    </w:p>
    <w:p w14:paraId="02414FE2" w14:textId="40FDA8FB" w:rsidR="003B06FC" w:rsidRDefault="003B06FC" w:rsidP="003B06FC">
      <w:pPr>
        <w:pStyle w:val="20"/>
        <w:ind w:leftChars="0" w:left="0" w:firstLineChars="0" w:firstLine="0"/>
        <w:rPr>
          <w:b/>
          <w:bCs/>
        </w:rPr>
      </w:pPr>
      <w:r>
        <w:rPr>
          <w:rFonts w:hint="eastAsia"/>
          <w:b/>
          <w:bCs/>
        </w:rPr>
        <w:t>部件</w:t>
      </w:r>
      <w:r>
        <w:rPr>
          <w:rFonts w:hint="eastAsia"/>
          <w:b/>
          <w:bCs/>
        </w:rPr>
        <w:t>11</w:t>
      </w:r>
      <w:r>
        <w:rPr>
          <w:rFonts w:hint="eastAsia"/>
          <w:b/>
          <w:bCs/>
        </w:rPr>
        <w:t>：教师模型类</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130"/>
        <w:gridCol w:w="1290"/>
        <w:gridCol w:w="3060"/>
      </w:tblGrid>
      <w:tr w:rsidR="003B06FC" w14:paraId="2F8D95FD" w14:textId="77777777" w:rsidTr="008874ED">
        <w:trPr>
          <w:jc w:val="center"/>
        </w:trPr>
        <w:tc>
          <w:tcPr>
            <w:tcW w:w="1548" w:type="dxa"/>
          </w:tcPr>
          <w:p w14:paraId="539DCF8F" w14:textId="77777777" w:rsidR="003B06FC" w:rsidRDefault="003B06FC" w:rsidP="008874ED">
            <w:pPr>
              <w:ind w:firstLineChars="0" w:firstLine="0"/>
            </w:pPr>
            <w:r>
              <w:rPr>
                <w:rFonts w:hint="eastAsia"/>
              </w:rPr>
              <w:t>部件编号</w:t>
            </w:r>
          </w:p>
        </w:tc>
        <w:tc>
          <w:tcPr>
            <w:tcW w:w="2130" w:type="dxa"/>
          </w:tcPr>
          <w:p w14:paraId="68307684" w14:textId="7B8DE7B7" w:rsidR="003B06FC" w:rsidRDefault="003B06FC" w:rsidP="008874ED">
            <w:pPr>
              <w:ind w:firstLineChars="0" w:firstLine="0"/>
            </w:pPr>
            <w:r>
              <w:rPr>
                <w:rFonts w:hint="eastAsia"/>
              </w:rPr>
              <w:t>011</w:t>
            </w:r>
          </w:p>
        </w:tc>
        <w:tc>
          <w:tcPr>
            <w:tcW w:w="1290" w:type="dxa"/>
          </w:tcPr>
          <w:p w14:paraId="263F906E" w14:textId="77777777" w:rsidR="003B06FC" w:rsidRDefault="003B06FC" w:rsidP="008874ED">
            <w:pPr>
              <w:ind w:firstLineChars="0" w:firstLine="0"/>
            </w:pPr>
            <w:r>
              <w:rPr>
                <w:rFonts w:hint="eastAsia"/>
              </w:rPr>
              <w:t>部件名称</w:t>
            </w:r>
          </w:p>
        </w:tc>
        <w:tc>
          <w:tcPr>
            <w:tcW w:w="3060" w:type="dxa"/>
          </w:tcPr>
          <w:p w14:paraId="6F9483B4" w14:textId="10214732" w:rsidR="003B06FC" w:rsidRDefault="00B366CC" w:rsidP="008874ED">
            <w:pPr>
              <w:ind w:firstLineChars="0" w:firstLine="0"/>
            </w:pPr>
            <w:r>
              <w:rPr>
                <w:rFonts w:hint="eastAsia"/>
              </w:rPr>
              <w:t>Teacher</w:t>
            </w:r>
          </w:p>
        </w:tc>
      </w:tr>
      <w:tr w:rsidR="003B06FC" w14:paraId="05ECC710" w14:textId="77777777" w:rsidTr="008874ED">
        <w:trPr>
          <w:jc w:val="center"/>
        </w:trPr>
        <w:tc>
          <w:tcPr>
            <w:tcW w:w="1548" w:type="dxa"/>
          </w:tcPr>
          <w:p w14:paraId="65BFDFA7" w14:textId="77777777" w:rsidR="003B06FC" w:rsidRDefault="003B06FC" w:rsidP="008874ED">
            <w:pPr>
              <w:ind w:firstLineChars="0" w:firstLine="0"/>
            </w:pPr>
            <w:r>
              <w:rPr>
                <w:rFonts w:hint="eastAsia"/>
              </w:rPr>
              <w:t>所属子系统</w:t>
            </w:r>
          </w:p>
        </w:tc>
        <w:tc>
          <w:tcPr>
            <w:tcW w:w="6480" w:type="dxa"/>
            <w:gridSpan w:val="3"/>
          </w:tcPr>
          <w:p w14:paraId="0CF3F438" w14:textId="4966FB45" w:rsidR="003B06FC" w:rsidRDefault="003B06FC" w:rsidP="008874ED">
            <w:pPr>
              <w:ind w:firstLineChars="0" w:firstLine="0"/>
            </w:pPr>
            <w:r w:rsidRPr="003B06FC">
              <w:t>数据模型子系统</w:t>
            </w:r>
          </w:p>
        </w:tc>
      </w:tr>
      <w:tr w:rsidR="003B06FC" w14:paraId="7B55F51D" w14:textId="77777777" w:rsidTr="008874ED">
        <w:trPr>
          <w:jc w:val="center"/>
        </w:trPr>
        <w:tc>
          <w:tcPr>
            <w:tcW w:w="1548" w:type="dxa"/>
          </w:tcPr>
          <w:p w14:paraId="679D658F" w14:textId="77777777" w:rsidR="003B06FC" w:rsidRDefault="003B06FC" w:rsidP="008874ED">
            <w:pPr>
              <w:ind w:firstLineChars="0" w:firstLine="0"/>
            </w:pPr>
            <w:r>
              <w:rPr>
                <w:rFonts w:hint="eastAsia"/>
              </w:rPr>
              <w:t>部件调用者</w:t>
            </w:r>
          </w:p>
        </w:tc>
        <w:tc>
          <w:tcPr>
            <w:tcW w:w="6480" w:type="dxa"/>
            <w:gridSpan w:val="3"/>
          </w:tcPr>
          <w:p w14:paraId="1C4E1A5C" w14:textId="07CE60E8" w:rsidR="003B06FC" w:rsidRDefault="003B06FC" w:rsidP="008874ED">
            <w:pPr>
              <w:ind w:firstLineChars="0" w:firstLine="0"/>
            </w:pPr>
            <w:r w:rsidRPr="003B06FC">
              <w:t>用户界面（如</w:t>
            </w:r>
            <w:r w:rsidRPr="003B06FC">
              <w:t xml:space="preserve"> </w:t>
            </w:r>
            <w:proofErr w:type="spellStart"/>
            <w:r w:rsidR="00B366CC" w:rsidRPr="00B366CC">
              <w:t>TeacherPanel</w:t>
            </w:r>
            <w:proofErr w:type="spellEnd"/>
            <w:r w:rsidRPr="003B06FC">
              <w:t>）</w:t>
            </w:r>
          </w:p>
        </w:tc>
      </w:tr>
      <w:tr w:rsidR="003B06FC" w14:paraId="22D176CB" w14:textId="77777777" w:rsidTr="008874ED">
        <w:trPr>
          <w:jc w:val="center"/>
        </w:trPr>
        <w:tc>
          <w:tcPr>
            <w:tcW w:w="1548" w:type="dxa"/>
          </w:tcPr>
          <w:p w14:paraId="2BA9547E" w14:textId="77777777" w:rsidR="003B06FC" w:rsidRDefault="003B06FC" w:rsidP="008874ED">
            <w:pPr>
              <w:ind w:firstLineChars="0" w:firstLine="0"/>
            </w:pPr>
            <w:r>
              <w:rPr>
                <w:rFonts w:hint="eastAsia"/>
              </w:rPr>
              <w:t>部件被调用者</w:t>
            </w:r>
          </w:p>
        </w:tc>
        <w:tc>
          <w:tcPr>
            <w:tcW w:w="6480" w:type="dxa"/>
            <w:gridSpan w:val="3"/>
          </w:tcPr>
          <w:p w14:paraId="1A1B4276" w14:textId="1A4D5D20" w:rsidR="003B06FC" w:rsidRDefault="003B06FC" w:rsidP="008874ED">
            <w:pPr>
              <w:ind w:firstLineChars="0" w:firstLine="0"/>
            </w:pPr>
            <w:r w:rsidRPr="003B06FC">
              <w:t>User</w:t>
            </w:r>
            <w:r w:rsidRPr="003B06FC">
              <w:t>（继承）</w:t>
            </w:r>
          </w:p>
        </w:tc>
      </w:tr>
      <w:tr w:rsidR="003B06FC" w14:paraId="5D2B60E5" w14:textId="77777777" w:rsidTr="008874ED">
        <w:trPr>
          <w:jc w:val="center"/>
        </w:trPr>
        <w:tc>
          <w:tcPr>
            <w:tcW w:w="1548" w:type="dxa"/>
          </w:tcPr>
          <w:p w14:paraId="58C71FFD" w14:textId="77777777" w:rsidR="003B06FC" w:rsidRDefault="003B06FC" w:rsidP="008874ED">
            <w:pPr>
              <w:ind w:firstLineChars="0" w:firstLine="0"/>
            </w:pPr>
            <w:r>
              <w:rPr>
                <w:rFonts w:hint="eastAsia"/>
              </w:rPr>
              <w:t>部件入口参数</w:t>
            </w:r>
          </w:p>
        </w:tc>
        <w:tc>
          <w:tcPr>
            <w:tcW w:w="6480" w:type="dxa"/>
            <w:gridSpan w:val="3"/>
          </w:tcPr>
          <w:p w14:paraId="6A23095F" w14:textId="4DD02B9B" w:rsidR="003B06FC" w:rsidRDefault="003B06FC" w:rsidP="008874ED">
            <w:pPr>
              <w:ind w:firstLineChars="0" w:firstLine="0"/>
            </w:pPr>
            <w:r w:rsidRPr="003B06FC">
              <w:t>构造方法参数：用户编号、密码、姓名、性别、生日、学院、专业</w:t>
            </w:r>
          </w:p>
        </w:tc>
      </w:tr>
      <w:tr w:rsidR="003B06FC" w14:paraId="7EA1835C" w14:textId="77777777" w:rsidTr="008874ED">
        <w:trPr>
          <w:jc w:val="center"/>
        </w:trPr>
        <w:tc>
          <w:tcPr>
            <w:tcW w:w="1548" w:type="dxa"/>
          </w:tcPr>
          <w:p w14:paraId="643113CC" w14:textId="77777777" w:rsidR="003B06FC" w:rsidRDefault="003B06FC" w:rsidP="008874ED">
            <w:pPr>
              <w:ind w:firstLineChars="0" w:firstLine="0"/>
            </w:pPr>
            <w:r>
              <w:rPr>
                <w:rFonts w:hint="eastAsia"/>
              </w:rPr>
              <w:t>部件出口参数</w:t>
            </w:r>
          </w:p>
        </w:tc>
        <w:tc>
          <w:tcPr>
            <w:tcW w:w="6480" w:type="dxa"/>
            <w:gridSpan w:val="3"/>
          </w:tcPr>
          <w:p w14:paraId="49D15472" w14:textId="0EB0F890" w:rsidR="003B06FC" w:rsidRDefault="003B06FC" w:rsidP="008874ED">
            <w:pPr>
              <w:ind w:firstLineChars="0" w:firstLine="0"/>
            </w:pPr>
            <w:r>
              <w:rPr>
                <w:rFonts w:hint="eastAsia"/>
              </w:rPr>
              <w:t>无</w:t>
            </w:r>
          </w:p>
        </w:tc>
      </w:tr>
      <w:tr w:rsidR="003B06FC" w14:paraId="5450F67A" w14:textId="77777777" w:rsidTr="008874ED">
        <w:trPr>
          <w:jc w:val="center"/>
        </w:trPr>
        <w:tc>
          <w:tcPr>
            <w:tcW w:w="8028" w:type="dxa"/>
            <w:gridSpan w:val="4"/>
          </w:tcPr>
          <w:p w14:paraId="15395A7C" w14:textId="1184AC27" w:rsidR="003B06FC" w:rsidRDefault="003B06FC" w:rsidP="008874ED">
            <w:pPr>
              <w:ind w:firstLineChars="0" w:firstLine="0"/>
            </w:pPr>
            <w:r>
              <w:rPr>
                <w:rFonts w:hint="eastAsia"/>
              </w:rPr>
              <w:t>算法：无</w:t>
            </w:r>
          </w:p>
        </w:tc>
      </w:tr>
      <w:tr w:rsidR="003B06FC" w14:paraId="177DD7FE" w14:textId="77777777" w:rsidTr="008874ED">
        <w:trPr>
          <w:trHeight w:val="643"/>
          <w:jc w:val="center"/>
        </w:trPr>
        <w:tc>
          <w:tcPr>
            <w:tcW w:w="8028" w:type="dxa"/>
            <w:gridSpan w:val="4"/>
          </w:tcPr>
          <w:p w14:paraId="5324A80C" w14:textId="48FFFE0F" w:rsidR="003B06FC" w:rsidRDefault="003B06FC" w:rsidP="008874ED">
            <w:pPr>
              <w:ind w:firstLineChars="0" w:firstLine="0"/>
            </w:pPr>
            <w:r>
              <w:rPr>
                <w:rFonts w:hint="eastAsia"/>
              </w:rPr>
              <w:t>流程描述：</w:t>
            </w:r>
            <w:r w:rsidRPr="003B06FC">
              <w:t xml:space="preserve">1. </w:t>
            </w:r>
            <w:r w:rsidRPr="003B06FC">
              <w:t>继承</w:t>
            </w:r>
            <w:r w:rsidRPr="003B06FC">
              <w:t xml:space="preserve"> User </w:t>
            </w:r>
            <w:r w:rsidRPr="003B06FC">
              <w:t>类，扩展</w:t>
            </w:r>
            <w:r w:rsidR="00B366CC">
              <w:rPr>
                <w:rFonts w:hint="eastAsia"/>
              </w:rPr>
              <w:t>教师</w:t>
            </w:r>
            <w:r w:rsidRPr="003B06FC">
              <w:t>的特有属性：性别、生日、学院和专业。</w:t>
            </w:r>
          </w:p>
          <w:p w14:paraId="30EAB752" w14:textId="77777777" w:rsidR="003B06FC" w:rsidRDefault="003B06FC" w:rsidP="008874ED">
            <w:pPr>
              <w:ind w:firstLineChars="0" w:firstLine="0"/>
            </w:pPr>
            <w:r w:rsidRPr="003B06FC">
              <w:t xml:space="preserve">2. </w:t>
            </w:r>
            <w:r w:rsidRPr="003B06FC">
              <w:t>提供相应的</w:t>
            </w:r>
            <w:r w:rsidRPr="003B06FC">
              <w:t xml:space="preserve"> getter </w:t>
            </w:r>
            <w:r w:rsidRPr="003B06FC">
              <w:t>和</w:t>
            </w:r>
            <w:r w:rsidRPr="003B06FC">
              <w:t xml:space="preserve"> setter </w:t>
            </w:r>
            <w:r w:rsidRPr="003B06FC">
              <w:t>方法</w:t>
            </w:r>
            <w:r>
              <w:rPr>
                <w:rFonts w:hint="eastAsia"/>
              </w:rPr>
              <w:t>。</w:t>
            </w:r>
          </w:p>
          <w:p w14:paraId="410C7F56" w14:textId="33E3456A" w:rsidR="003B06FC" w:rsidRDefault="003B06FC" w:rsidP="008874ED">
            <w:pPr>
              <w:ind w:firstLineChars="0" w:firstLine="0"/>
            </w:pPr>
            <w:r w:rsidRPr="003B06FC">
              <w:t xml:space="preserve">3. </w:t>
            </w:r>
            <w:proofErr w:type="gramStart"/>
            <w:r w:rsidRPr="003B06FC">
              <w:t>提供无参和</w:t>
            </w:r>
            <w:proofErr w:type="gramEnd"/>
            <w:r w:rsidRPr="003B06FC">
              <w:t>有参构造方法。</w:t>
            </w:r>
          </w:p>
        </w:tc>
      </w:tr>
      <w:tr w:rsidR="003B06FC" w14:paraId="25959AA1" w14:textId="77777777" w:rsidTr="008874ED">
        <w:trPr>
          <w:jc w:val="center"/>
        </w:trPr>
        <w:tc>
          <w:tcPr>
            <w:tcW w:w="1548" w:type="dxa"/>
          </w:tcPr>
          <w:p w14:paraId="51D3E544" w14:textId="77777777" w:rsidR="003B06FC" w:rsidRDefault="003B06FC" w:rsidP="008874ED">
            <w:pPr>
              <w:ind w:firstLineChars="0" w:firstLine="0"/>
            </w:pPr>
            <w:r>
              <w:rPr>
                <w:rFonts w:hint="eastAsia"/>
              </w:rPr>
              <w:t>表示形式</w:t>
            </w:r>
          </w:p>
        </w:tc>
        <w:tc>
          <w:tcPr>
            <w:tcW w:w="2130" w:type="dxa"/>
          </w:tcPr>
          <w:p w14:paraId="490F522C" w14:textId="2DAF9D6C" w:rsidR="003B06FC" w:rsidRDefault="008D6BA0" w:rsidP="008874ED">
            <w:pPr>
              <w:ind w:firstLineChars="0" w:firstLine="0"/>
            </w:pPr>
            <w:r>
              <w:rPr>
                <w:rFonts w:hint="eastAsia"/>
              </w:rPr>
              <w:t>类</w:t>
            </w:r>
          </w:p>
        </w:tc>
        <w:tc>
          <w:tcPr>
            <w:tcW w:w="1290" w:type="dxa"/>
          </w:tcPr>
          <w:p w14:paraId="6BD02E1C" w14:textId="77777777" w:rsidR="003B06FC" w:rsidRDefault="003B06FC" w:rsidP="008874ED">
            <w:pPr>
              <w:ind w:firstLineChars="0" w:firstLine="0"/>
            </w:pPr>
            <w:r>
              <w:rPr>
                <w:rFonts w:hint="eastAsia"/>
              </w:rPr>
              <w:t>运行环境</w:t>
            </w:r>
          </w:p>
        </w:tc>
        <w:tc>
          <w:tcPr>
            <w:tcW w:w="3060" w:type="dxa"/>
          </w:tcPr>
          <w:p w14:paraId="2C85D6FE" w14:textId="77777777" w:rsidR="003B06FC" w:rsidRDefault="003B06FC" w:rsidP="008874ED">
            <w:pPr>
              <w:ind w:firstLineChars="0" w:firstLine="0"/>
            </w:pPr>
            <w:r w:rsidRPr="008C0FB6">
              <w:t>Java 8</w:t>
            </w:r>
            <w:r w:rsidRPr="008C0FB6">
              <w:t>，</w:t>
            </w:r>
            <w:r w:rsidRPr="008C0FB6">
              <w:t xml:space="preserve">GBK </w:t>
            </w:r>
            <w:r w:rsidRPr="008C0FB6">
              <w:t>文件编码</w:t>
            </w:r>
          </w:p>
        </w:tc>
      </w:tr>
      <w:tr w:rsidR="003B06FC" w14:paraId="37734296" w14:textId="77777777" w:rsidTr="008874ED">
        <w:trPr>
          <w:jc w:val="center"/>
        </w:trPr>
        <w:tc>
          <w:tcPr>
            <w:tcW w:w="1548" w:type="dxa"/>
          </w:tcPr>
          <w:p w14:paraId="7759C97C" w14:textId="77777777" w:rsidR="003B06FC" w:rsidRDefault="003B06FC" w:rsidP="008874ED">
            <w:pPr>
              <w:ind w:firstLineChars="0" w:firstLine="0"/>
            </w:pPr>
            <w:r>
              <w:rPr>
                <w:rFonts w:hint="eastAsia"/>
              </w:rPr>
              <w:t>性能要求</w:t>
            </w:r>
          </w:p>
        </w:tc>
        <w:tc>
          <w:tcPr>
            <w:tcW w:w="2130" w:type="dxa"/>
          </w:tcPr>
          <w:p w14:paraId="180348AE" w14:textId="77777777" w:rsidR="008D6BA0" w:rsidRDefault="008D6BA0" w:rsidP="008874ED">
            <w:pPr>
              <w:ind w:firstLineChars="0" w:firstLine="0"/>
            </w:pPr>
            <w:r w:rsidRPr="008D6BA0">
              <w:t xml:space="preserve">1. </w:t>
            </w:r>
            <w:r w:rsidRPr="008D6BA0">
              <w:t>数据封装性强</w:t>
            </w:r>
          </w:p>
          <w:p w14:paraId="4A938053" w14:textId="1A1AFA5C" w:rsidR="003B06FC" w:rsidRDefault="008D6BA0" w:rsidP="008874ED">
            <w:pPr>
              <w:ind w:firstLineChars="0" w:firstLine="0"/>
            </w:pPr>
            <w:r w:rsidRPr="008D6BA0">
              <w:t xml:space="preserve">2. </w:t>
            </w:r>
            <w:r w:rsidRPr="008D6BA0">
              <w:t>便于与用户界面交互</w:t>
            </w:r>
          </w:p>
        </w:tc>
        <w:tc>
          <w:tcPr>
            <w:tcW w:w="1290" w:type="dxa"/>
          </w:tcPr>
          <w:p w14:paraId="17AEC7BF" w14:textId="77777777" w:rsidR="003B06FC" w:rsidRDefault="003B06FC" w:rsidP="008874ED">
            <w:pPr>
              <w:ind w:firstLineChars="0" w:firstLine="0"/>
            </w:pPr>
          </w:p>
        </w:tc>
        <w:tc>
          <w:tcPr>
            <w:tcW w:w="3060" w:type="dxa"/>
          </w:tcPr>
          <w:p w14:paraId="2731AAD4" w14:textId="77777777" w:rsidR="003B06FC" w:rsidRDefault="003B06FC" w:rsidP="008874ED">
            <w:pPr>
              <w:ind w:firstLineChars="0" w:firstLine="0"/>
            </w:pPr>
          </w:p>
        </w:tc>
      </w:tr>
    </w:tbl>
    <w:p w14:paraId="1BBCD7B2" w14:textId="77777777" w:rsidR="003B06FC" w:rsidRDefault="003B06FC" w:rsidP="003B06FC">
      <w:pPr>
        <w:pStyle w:val="20"/>
        <w:ind w:leftChars="0" w:left="0" w:firstLineChars="0" w:firstLine="0"/>
        <w:rPr>
          <w:b/>
          <w:bCs/>
        </w:rPr>
      </w:pPr>
    </w:p>
    <w:p w14:paraId="6ED70245" w14:textId="18B9E16E" w:rsidR="00B366CC" w:rsidRPr="003B06FC" w:rsidRDefault="00B366CC" w:rsidP="003B06FC">
      <w:pPr>
        <w:pStyle w:val="20"/>
        <w:ind w:leftChars="0" w:left="0" w:firstLineChars="0" w:firstLine="0"/>
        <w:rPr>
          <w:b/>
          <w:bCs/>
        </w:rPr>
      </w:pPr>
      <w:r>
        <w:rPr>
          <w:rFonts w:hint="eastAsia"/>
          <w:b/>
          <w:bCs/>
        </w:rPr>
        <w:t>部件</w:t>
      </w:r>
      <w:r>
        <w:rPr>
          <w:rFonts w:hint="eastAsia"/>
          <w:b/>
          <w:bCs/>
        </w:rPr>
        <w:t>12</w:t>
      </w:r>
      <w:r w:rsidR="00423531">
        <w:rPr>
          <w:rFonts w:hint="eastAsia"/>
          <w:b/>
          <w:bCs/>
        </w:rPr>
        <w:t>：管理员模型类</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130"/>
        <w:gridCol w:w="1290"/>
        <w:gridCol w:w="3060"/>
      </w:tblGrid>
      <w:tr w:rsidR="00B366CC" w14:paraId="08BD4D0D" w14:textId="77777777" w:rsidTr="008874ED">
        <w:trPr>
          <w:jc w:val="center"/>
        </w:trPr>
        <w:tc>
          <w:tcPr>
            <w:tcW w:w="1548" w:type="dxa"/>
          </w:tcPr>
          <w:p w14:paraId="20B5CB0E" w14:textId="77777777" w:rsidR="00B366CC" w:rsidRDefault="00B366CC" w:rsidP="008874ED">
            <w:pPr>
              <w:ind w:firstLineChars="0" w:firstLine="0"/>
            </w:pPr>
            <w:r>
              <w:rPr>
                <w:rFonts w:hint="eastAsia"/>
              </w:rPr>
              <w:t>部件编号</w:t>
            </w:r>
          </w:p>
        </w:tc>
        <w:tc>
          <w:tcPr>
            <w:tcW w:w="2130" w:type="dxa"/>
          </w:tcPr>
          <w:p w14:paraId="793BA017" w14:textId="4CFF644D" w:rsidR="00B366CC" w:rsidRDefault="00B366CC" w:rsidP="008874ED">
            <w:pPr>
              <w:ind w:firstLineChars="0" w:firstLine="0"/>
            </w:pPr>
            <w:r>
              <w:rPr>
                <w:rFonts w:hint="eastAsia"/>
              </w:rPr>
              <w:t>012</w:t>
            </w:r>
          </w:p>
        </w:tc>
        <w:tc>
          <w:tcPr>
            <w:tcW w:w="1290" w:type="dxa"/>
          </w:tcPr>
          <w:p w14:paraId="7F79818C" w14:textId="77777777" w:rsidR="00B366CC" w:rsidRDefault="00B366CC" w:rsidP="008874ED">
            <w:pPr>
              <w:ind w:firstLineChars="0" w:firstLine="0"/>
            </w:pPr>
            <w:r>
              <w:rPr>
                <w:rFonts w:hint="eastAsia"/>
              </w:rPr>
              <w:t>部件名称</w:t>
            </w:r>
          </w:p>
        </w:tc>
        <w:tc>
          <w:tcPr>
            <w:tcW w:w="3060" w:type="dxa"/>
          </w:tcPr>
          <w:p w14:paraId="736BC6FA" w14:textId="77777777" w:rsidR="00B366CC" w:rsidRDefault="00B366CC" w:rsidP="008874ED">
            <w:pPr>
              <w:ind w:firstLineChars="0" w:firstLine="0"/>
            </w:pPr>
            <w:r w:rsidRPr="003B06FC">
              <w:t>Administrator</w:t>
            </w:r>
          </w:p>
        </w:tc>
      </w:tr>
      <w:tr w:rsidR="00B366CC" w14:paraId="53A10DB9" w14:textId="77777777" w:rsidTr="008874ED">
        <w:trPr>
          <w:jc w:val="center"/>
        </w:trPr>
        <w:tc>
          <w:tcPr>
            <w:tcW w:w="1548" w:type="dxa"/>
          </w:tcPr>
          <w:p w14:paraId="6141924F" w14:textId="77777777" w:rsidR="00B366CC" w:rsidRDefault="00B366CC" w:rsidP="008874ED">
            <w:pPr>
              <w:ind w:firstLineChars="0" w:firstLine="0"/>
            </w:pPr>
            <w:r>
              <w:rPr>
                <w:rFonts w:hint="eastAsia"/>
              </w:rPr>
              <w:t>所属子系统</w:t>
            </w:r>
          </w:p>
        </w:tc>
        <w:tc>
          <w:tcPr>
            <w:tcW w:w="6480" w:type="dxa"/>
            <w:gridSpan w:val="3"/>
          </w:tcPr>
          <w:p w14:paraId="2B96CF72" w14:textId="77777777" w:rsidR="00B366CC" w:rsidRDefault="00B366CC" w:rsidP="008874ED">
            <w:pPr>
              <w:ind w:firstLineChars="0" w:firstLine="0"/>
            </w:pPr>
            <w:r w:rsidRPr="003B06FC">
              <w:t>数据模型子系统</w:t>
            </w:r>
          </w:p>
        </w:tc>
      </w:tr>
      <w:tr w:rsidR="00B366CC" w14:paraId="1AFAD750" w14:textId="77777777" w:rsidTr="008874ED">
        <w:trPr>
          <w:jc w:val="center"/>
        </w:trPr>
        <w:tc>
          <w:tcPr>
            <w:tcW w:w="1548" w:type="dxa"/>
          </w:tcPr>
          <w:p w14:paraId="64984CB8" w14:textId="77777777" w:rsidR="00B366CC" w:rsidRDefault="00B366CC" w:rsidP="008874ED">
            <w:pPr>
              <w:ind w:firstLineChars="0" w:firstLine="0"/>
            </w:pPr>
            <w:r>
              <w:rPr>
                <w:rFonts w:hint="eastAsia"/>
              </w:rPr>
              <w:t>部件调用者</w:t>
            </w:r>
          </w:p>
        </w:tc>
        <w:tc>
          <w:tcPr>
            <w:tcW w:w="6480" w:type="dxa"/>
            <w:gridSpan w:val="3"/>
          </w:tcPr>
          <w:p w14:paraId="41C418DE" w14:textId="77777777" w:rsidR="00B366CC" w:rsidRDefault="00B366CC" w:rsidP="008874ED">
            <w:pPr>
              <w:ind w:firstLineChars="0" w:firstLine="0"/>
            </w:pPr>
            <w:r w:rsidRPr="003B06FC">
              <w:t>用户界面（如</w:t>
            </w:r>
            <w:r w:rsidRPr="003B06FC">
              <w:t xml:space="preserve"> </w:t>
            </w:r>
            <w:proofErr w:type="spellStart"/>
            <w:r w:rsidRPr="003B06FC">
              <w:t>AdministratorPanel</w:t>
            </w:r>
            <w:proofErr w:type="spellEnd"/>
            <w:r w:rsidRPr="003B06FC">
              <w:t>）</w:t>
            </w:r>
          </w:p>
        </w:tc>
      </w:tr>
      <w:tr w:rsidR="00B366CC" w14:paraId="1DF38646" w14:textId="77777777" w:rsidTr="008874ED">
        <w:trPr>
          <w:jc w:val="center"/>
        </w:trPr>
        <w:tc>
          <w:tcPr>
            <w:tcW w:w="1548" w:type="dxa"/>
          </w:tcPr>
          <w:p w14:paraId="2422E9A9" w14:textId="77777777" w:rsidR="00B366CC" w:rsidRDefault="00B366CC" w:rsidP="008874ED">
            <w:pPr>
              <w:ind w:firstLineChars="0" w:firstLine="0"/>
            </w:pPr>
            <w:r>
              <w:rPr>
                <w:rFonts w:hint="eastAsia"/>
              </w:rPr>
              <w:t>部件被调用者</w:t>
            </w:r>
          </w:p>
        </w:tc>
        <w:tc>
          <w:tcPr>
            <w:tcW w:w="6480" w:type="dxa"/>
            <w:gridSpan w:val="3"/>
          </w:tcPr>
          <w:p w14:paraId="6A6ACAD0" w14:textId="77777777" w:rsidR="00B366CC" w:rsidRDefault="00B366CC" w:rsidP="008874ED">
            <w:pPr>
              <w:ind w:firstLineChars="0" w:firstLine="0"/>
            </w:pPr>
            <w:r w:rsidRPr="003B06FC">
              <w:t>User</w:t>
            </w:r>
            <w:r w:rsidRPr="003B06FC">
              <w:t>（继承）</w:t>
            </w:r>
          </w:p>
        </w:tc>
      </w:tr>
      <w:tr w:rsidR="00B366CC" w14:paraId="716CCC26" w14:textId="77777777" w:rsidTr="008874ED">
        <w:trPr>
          <w:jc w:val="center"/>
        </w:trPr>
        <w:tc>
          <w:tcPr>
            <w:tcW w:w="1548" w:type="dxa"/>
          </w:tcPr>
          <w:p w14:paraId="2272F6CF" w14:textId="77777777" w:rsidR="00B366CC" w:rsidRDefault="00B366CC" w:rsidP="008874ED">
            <w:pPr>
              <w:ind w:firstLineChars="0" w:firstLine="0"/>
            </w:pPr>
            <w:r>
              <w:rPr>
                <w:rFonts w:hint="eastAsia"/>
              </w:rPr>
              <w:t>部件入口参数</w:t>
            </w:r>
          </w:p>
        </w:tc>
        <w:tc>
          <w:tcPr>
            <w:tcW w:w="6480" w:type="dxa"/>
            <w:gridSpan w:val="3"/>
          </w:tcPr>
          <w:p w14:paraId="2F7332B3" w14:textId="77777777" w:rsidR="00B366CC" w:rsidRDefault="00B366CC" w:rsidP="008874ED">
            <w:pPr>
              <w:ind w:firstLineChars="0" w:firstLine="0"/>
            </w:pPr>
            <w:r w:rsidRPr="003B06FC">
              <w:t>构造方法参数：用户编号、密码、姓名、性别、生日、学院、专业</w:t>
            </w:r>
          </w:p>
        </w:tc>
      </w:tr>
      <w:tr w:rsidR="00B366CC" w14:paraId="3E86F0E3" w14:textId="77777777" w:rsidTr="008874ED">
        <w:trPr>
          <w:jc w:val="center"/>
        </w:trPr>
        <w:tc>
          <w:tcPr>
            <w:tcW w:w="1548" w:type="dxa"/>
          </w:tcPr>
          <w:p w14:paraId="75E0C6D0" w14:textId="77777777" w:rsidR="00B366CC" w:rsidRDefault="00B366CC" w:rsidP="008874ED">
            <w:pPr>
              <w:ind w:firstLineChars="0" w:firstLine="0"/>
            </w:pPr>
            <w:r>
              <w:rPr>
                <w:rFonts w:hint="eastAsia"/>
              </w:rPr>
              <w:t>部件出口参数</w:t>
            </w:r>
          </w:p>
        </w:tc>
        <w:tc>
          <w:tcPr>
            <w:tcW w:w="6480" w:type="dxa"/>
            <w:gridSpan w:val="3"/>
          </w:tcPr>
          <w:p w14:paraId="4B3800E3" w14:textId="77777777" w:rsidR="00B366CC" w:rsidRDefault="00B366CC" w:rsidP="008874ED">
            <w:pPr>
              <w:ind w:firstLineChars="0" w:firstLine="0"/>
            </w:pPr>
            <w:r>
              <w:rPr>
                <w:rFonts w:hint="eastAsia"/>
              </w:rPr>
              <w:t>无</w:t>
            </w:r>
          </w:p>
        </w:tc>
      </w:tr>
      <w:tr w:rsidR="00B366CC" w14:paraId="36414300" w14:textId="77777777" w:rsidTr="008874ED">
        <w:trPr>
          <w:jc w:val="center"/>
        </w:trPr>
        <w:tc>
          <w:tcPr>
            <w:tcW w:w="8028" w:type="dxa"/>
            <w:gridSpan w:val="4"/>
          </w:tcPr>
          <w:p w14:paraId="59D407EF" w14:textId="77777777" w:rsidR="00B366CC" w:rsidRDefault="00B366CC" w:rsidP="008874ED">
            <w:pPr>
              <w:ind w:firstLineChars="0" w:firstLine="0"/>
            </w:pPr>
            <w:r>
              <w:rPr>
                <w:rFonts w:hint="eastAsia"/>
              </w:rPr>
              <w:lastRenderedPageBreak/>
              <w:t>算法：无</w:t>
            </w:r>
          </w:p>
        </w:tc>
      </w:tr>
      <w:tr w:rsidR="00B366CC" w14:paraId="3E3E4FAC" w14:textId="77777777" w:rsidTr="008874ED">
        <w:trPr>
          <w:trHeight w:val="643"/>
          <w:jc w:val="center"/>
        </w:trPr>
        <w:tc>
          <w:tcPr>
            <w:tcW w:w="8028" w:type="dxa"/>
            <w:gridSpan w:val="4"/>
          </w:tcPr>
          <w:p w14:paraId="00B4356A" w14:textId="719399E5" w:rsidR="00B366CC" w:rsidRDefault="00B366CC" w:rsidP="008874ED">
            <w:pPr>
              <w:ind w:firstLineChars="0" w:firstLine="0"/>
            </w:pPr>
            <w:r>
              <w:rPr>
                <w:rFonts w:hint="eastAsia"/>
              </w:rPr>
              <w:t>流程描述：</w:t>
            </w:r>
            <w:r w:rsidRPr="003B06FC">
              <w:t xml:space="preserve">1. </w:t>
            </w:r>
            <w:r w:rsidRPr="003B06FC">
              <w:t>继承</w:t>
            </w:r>
            <w:r w:rsidRPr="003B06FC">
              <w:t xml:space="preserve"> User </w:t>
            </w:r>
            <w:r w:rsidRPr="003B06FC">
              <w:t>类，扩展</w:t>
            </w:r>
            <w:r>
              <w:rPr>
                <w:rFonts w:hint="eastAsia"/>
              </w:rPr>
              <w:t>管理员</w:t>
            </w:r>
            <w:r w:rsidRPr="003B06FC">
              <w:t>的特有属性：性别、生日、学院和专业。</w:t>
            </w:r>
          </w:p>
          <w:p w14:paraId="1C71D1E4" w14:textId="77777777" w:rsidR="00B366CC" w:rsidRDefault="00B366CC" w:rsidP="008874ED">
            <w:pPr>
              <w:ind w:firstLineChars="0" w:firstLine="0"/>
            </w:pPr>
            <w:r w:rsidRPr="003B06FC">
              <w:t xml:space="preserve">2. </w:t>
            </w:r>
            <w:r w:rsidRPr="003B06FC">
              <w:t>提供相应的</w:t>
            </w:r>
            <w:r w:rsidRPr="003B06FC">
              <w:t xml:space="preserve"> getter </w:t>
            </w:r>
            <w:r w:rsidRPr="003B06FC">
              <w:t>和</w:t>
            </w:r>
            <w:r w:rsidRPr="003B06FC">
              <w:t xml:space="preserve"> setter </w:t>
            </w:r>
            <w:r w:rsidRPr="003B06FC">
              <w:t>方法</w:t>
            </w:r>
            <w:r>
              <w:rPr>
                <w:rFonts w:hint="eastAsia"/>
              </w:rPr>
              <w:t>。</w:t>
            </w:r>
          </w:p>
          <w:p w14:paraId="558DDC03" w14:textId="77777777" w:rsidR="00B366CC" w:rsidRDefault="00B366CC" w:rsidP="008874ED">
            <w:pPr>
              <w:ind w:firstLineChars="0" w:firstLine="0"/>
            </w:pPr>
            <w:r w:rsidRPr="003B06FC">
              <w:t xml:space="preserve">3. </w:t>
            </w:r>
            <w:proofErr w:type="gramStart"/>
            <w:r w:rsidRPr="003B06FC">
              <w:t>提供无参和</w:t>
            </w:r>
            <w:proofErr w:type="gramEnd"/>
            <w:r w:rsidRPr="003B06FC">
              <w:t>有参构造方法。</w:t>
            </w:r>
          </w:p>
        </w:tc>
      </w:tr>
      <w:tr w:rsidR="00B366CC" w14:paraId="155CA486" w14:textId="77777777" w:rsidTr="008874ED">
        <w:trPr>
          <w:jc w:val="center"/>
        </w:trPr>
        <w:tc>
          <w:tcPr>
            <w:tcW w:w="1548" w:type="dxa"/>
          </w:tcPr>
          <w:p w14:paraId="77833CEB" w14:textId="77777777" w:rsidR="00B366CC" w:rsidRDefault="00B366CC" w:rsidP="008874ED">
            <w:pPr>
              <w:ind w:firstLineChars="0" w:firstLine="0"/>
            </w:pPr>
            <w:r>
              <w:rPr>
                <w:rFonts w:hint="eastAsia"/>
              </w:rPr>
              <w:t>表示形式</w:t>
            </w:r>
          </w:p>
        </w:tc>
        <w:tc>
          <w:tcPr>
            <w:tcW w:w="2130" w:type="dxa"/>
          </w:tcPr>
          <w:p w14:paraId="00C4EF7F" w14:textId="77777777" w:rsidR="00B366CC" w:rsidRDefault="00B366CC" w:rsidP="008874ED">
            <w:pPr>
              <w:ind w:firstLineChars="0" w:firstLine="0"/>
            </w:pPr>
            <w:r>
              <w:rPr>
                <w:rFonts w:hint="eastAsia"/>
              </w:rPr>
              <w:t>类</w:t>
            </w:r>
          </w:p>
        </w:tc>
        <w:tc>
          <w:tcPr>
            <w:tcW w:w="1290" w:type="dxa"/>
          </w:tcPr>
          <w:p w14:paraId="1E2492D0" w14:textId="77777777" w:rsidR="00B366CC" w:rsidRDefault="00B366CC" w:rsidP="008874ED">
            <w:pPr>
              <w:ind w:firstLineChars="0" w:firstLine="0"/>
            </w:pPr>
            <w:r>
              <w:rPr>
                <w:rFonts w:hint="eastAsia"/>
              </w:rPr>
              <w:t>运行环境</w:t>
            </w:r>
          </w:p>
        </w:tc>
        <w:tc>
          <w:tcPr>
            <w:tcW w:w="3060" w:type="dxa"/>
          </w:tcPr>
          <w:p w14:paraId="7C20E776" w14:textId="77777777" w:rsidR="00B366CC" w:rsidRDefault="00B366CC" w:rsidP="008874ED">
            <w:pPr>
              <w:ind w:firstLineChars="0" w:firstLine="0"/>
            </w:pPr>
            <w:r w:rsidRPr="008C0FB6">
              <w:t>Java 8</w:t>
            </w:r>
            <w:r w:rsidRPr="008C0FB6">
              <w:t>，</w:t>
            </w:r>
            <w:r w:rsidRPr="008C0FB6">
              <w:t xml:space="preserve">GBK </w:t>
            </w:r>
            <w:r w:rsidRPr="008C0FB6">
              <w:t>文件编码</w:t>
            </w:r>
          </w:p>
        </w:tc>
      </w:tr>
      <w:tr w:rsidR="00B366CC" w14:paraId="60CECDE8" w14:textId="77777777" w:rsidTr="008874ED">
        <w:trPr>
          <w:jc w:val="center"/>
        </w:trPr>
        <w:tc>
          <w:tcPr>
            <w:tcW w:w="1548" w:type="dxa"/>
          </w:tcPr>
          <w:p w14:paraId="1E207449" w14:textId="77777777" w:rsidR="00B366CC" w:rsidRDefault="00B366CC" w:rsidP="008874ED">
            <w:pPr>
              <w:ind w:firstLineChars="0" w:firstLine="0"/>
            </w:pPr>
            <w:r>
              <w:rPr>
                <w:rFonts w:hint="eastAsia"/>
              </w:rPr>
              <w:t>性能要求</w:t>
            </w:r>
          </w:p>
        </w:tc>
        <w:tc>
          <w:tcPr>
            <w:tcW w:w="2130" w:type="dxa"/>
          </w:tcPr>
          <w:p w14:paraId="5E19D28F" w14:textId="77777777" w:rsidR="00B366CC" w:rsidRDefault="00B366CC" w:rsidP="008874ED">
            <w:pPr>
              <w:ind w:firstLineChars="0" w:firstLine="0"/>
            </w:pPr>
            <w:r w:rsidRPr="008D6BA0">
              <w:t xml:space="preserve">1. </w:t>
            </w:r>
            <w:r w:rsidRPr="008D6BA0">
              <w:t>数据封装性强</w:t>
            </w:r>
          </w:p>
          <w:p w14:paraId="1FAFA113" w14:textId="77777777" w:rsidR="00B366CC" w:rsidRDefault="00B366CC" w:rsidP="008874ED">
            <w:pPr>
              <w:ind w:firstLineChars="0" w:firstLine="0"/>
            </w:pPr>
            <w:r w:rsidRPr="008D6BA0">
              <w:t xml:space="preserve">2. </w:t>
            </w:r>
            <w:r w:rsidRPr="008D6BA0">
              <w:t>便于与用户界面交互</w:t>
            </w:r>
          </w:p>
        </w:tc>
        <w:tc>
          <w:tcPr>
            <w:tcW w:w="1290" w:type="dxa"/>
          </w:tcPr>
          <w:p w14:paraId="2FC329AC" w14:textId="77777777" w:rsidR="00B366CC" w:rsidRDefault="00B366CC" w:rsidP="008874ED">
            <w:pPr>
              <w:ind w:firstLineChars="0" w:firstLine="0"/>
            </w:pPr>
          </w:p>
        </w:tc>
        <w:tc>
          <w:tcPr>
            <w:tcW w:w="3060" w:type="dxa"/>
          </w:tcPr>
          <w:p w14:paraId="6D22882B" w14:textId="77777777" w:rsidR="00B366CC" w:rsidRDefault="00B366CC" w:rsidP="008874ED">
            <w:pPr>
              <w:ind w:firstLineChars="0" w:firstLine="0"/>
            </w:pPr>
          </w:p>
        </w:tc>
      </w:tr>
    </w:tbl>
    <w:p w14:paraId="4DB3DF6C" w14:textId="77777777" w:rsidR="003B06FC" w:rsidRDefault="003B06FC" w:rsidP="003B06FC">
      <w:pPr>
        <w:pStyle w:val="20"/>
        <w:ind w:leftChars="0" w:left="0" w:firstLineChars="0" w:firstLine="0"/>
        <w:rPr>
          <w:b/>
          <w:bCs/>
        </w:rPr>
      </w:pPr>
    </w:p>
    <w:p w14:paraId="5D14E73A" w14:textId="227149B7" w:rsidR="00423531" w:rsidRDefault="00423531" w:rsidP="003B06FC">
      <w:pPr>
        <w:pStyle w:val="20"/>
        <w:ind w:leftChars="0" w:left="0" w:firstLineChars="0" w:firstLine="0"/>
        <w:rPr>
          <w:b/>
          <w:bCs/>
        </w:rPr>
      </w:pPr>
      <w:r>
        <w:rPr>
          <w:rFonts w:hint="eastAsia"/>
          <w:b/>
          <w:bCs/>
        </w:rPr>
        <w:t>部件</w:t>
      </w:r>
      <w:r>
        <w:rPr>
          <w:rFonts w:hint="eastAsia"/>
          <w:b/>
          <w:bCs/>
        </w:rPr>
        <w:t>13</w:t>
      </w:r>
      <w:r>
        <w:rPr>
          <w:rFonts w:hint="eastAsia"/>
          <w:b/>
          <w:bCs/>
        </w:rPr>
        <w:t>：课程模型类</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130"/>
        <w:gridCol w:w="1290"/>
        <w:gridCol w:w="3060"/>
      </w:tblGrid>
      <w:tr w:rsidR="00423531" w14:paraId="59D98E6F" w14:textId="77777777" w:rsidTr="008874ED">
        <w:trPr>
          <w:jc w:val="center"/>
        </w:trPr>
        <w:tc>
          <w:tcPr>
            <w:tcW w:w="1548" w:type="dxa"/>
          </w:tcPr>
          <w:p w14:paraId="49D4D1BC" w14:textId="77777777" w:rsidR="00423531" w:rsidRDefault="00423531" w:rsidP="008874ED">
            <w:pPr>
              <w:ind w:firstLineChars="0" w:firstLine="0"/>
            </w:pPr>
            <w:r>
              <w:rPr>
                <w:rFonts w:hint="eastAsia"/>
              </w:rPr>
              <w:t>部件编号</w:t>
            </w:r>
          </w:p>
        </w:tc>
        <w:tc>
          <w:tcPr>
            <w:tcW w:w="2130" w:type="dxa"/>
          </w:tcPr>
          <w:p w14:paraId="047EF743" w14:textId="0F251A31" w:rsidR="00423531" w:rsidRDefault="00423531" w:rsidP="008874ED">
            <w:pPr>
              <w:ind w:firstLineChars="0" w:firstLine="0"/>
            </w:pPr>
            <w:r>
              <w:rPr>
                <w:rFonts w:hint="eastAsia"/>
              </w:rPr>
              <w:t>013</w:t>
            </w:r>
          </w:p>
        </w:tc>
        <w:tc>
          <w:tcPr>
            <w:tcW w:w="1290" w:type="dxa"/>
          </w:tcPr>
          <w:p w14:paraId="15E07047" w14:textId="77777777" w:rsidR="00423531" w:rsidRDefault="00423531" w:rsidP="008874ED">
            <w:pPr>
              <w:ind w:firstLineChars="0" w:firstLine="0"/>
            </w:pPr>
            <w:r>
              <w:rPr>
                <w:rFonts w:hint="eastAsia"/>
              </w:rPr>
              <w:t>部件名称</w:t>
            </w:r>
          </w:p>
        </w:tc>
        <w:tc>
          <w:tcPr>
            <w:tcW w:w="3060" w:type="dxa"/>
          </w:tcPr>
          <w:p w14:paraId="5E400A57" w14:textId="330FDCC3" w:rsidR="00423531" w:rsidRDefault="00423531" w:rsidP="008874ED">
            <w:pPr>
              <w:ind w:firstLineChars="0" w:firstLine="0"/>
            </w:pPr>
            <w:r w:rsidRPr="00423531">
              <w:t>Course</w:t>
            </w:r>
          </w:p>
        </w:tc>
      </w:tr>
      <w:tr w:rsidR="00423531" w14:paraId="68697F28" w14:textId="77777777" w:rsidTr="008874ED">
        <w:trPr>
          <w:jc w:val="center"/>
        </w:trPr>
        <w:tc>
          <w:tcPr>
            <w:tcW w:w="1548" w:type="dxa"/>
          </w:tcPr>
          <w:p w14:paraId="0A3A2892" w14:textId="77777777" w:rsidR="00423531" w:rsidRDefault="00423531" w:rsidP="008874ED">
            <w:pPr>
              <w:ind w:firstLineChars="0" w:firstLine="0"/>
            </w:pPr>
            <w:r>
              <w:rPr>
                <w:rFonts w:hint="eastAsia"/>
              </w:rPr>
              <w:t>所属子系统</w:t>
            </w:r>
          </w:p>
        </w:tc>
        <w:tc>
          <w:tcPr>
            <w:tcW w:w="6480" w:type="dxa"/>
            <w:gridSpan w:val="3"/>
          </w:tcPr>
          <w:p w14:paraId="74332042" w14:textId="0A420095" w:rsidR="00423531" w:rsidRDefault="00423531" w:rsidP="008874ED">
            <w:pPr>
              <w:ind w:firstLineChars="0" w:firstLine="0"/>
            </w:pPr>
            <w:r w:rsidRPr="00423531">
              <w:t>数据模型子系统</w:t>
            </w:r>
          </w:p>
        </w:tc>
      </w:tr>
      <w:tr w:rsidR="00423531" w14:paraId="0C71C2EB" w14:textId="77777777" w:rsidTr="008874ED">
        <w:trPr>
          <w:jc w:val="center"/>
        </w:trPr>
        <w:tc>
          <w:tcPr>
            <w:tcW w:w="1548" w:type="dxa"/>
          </w:tcPr>
          <w:p w14:paraId="3240130C" w14:textId="77777777" w:rsidR="00423531" w:rsidRDefault="00423531" w:rsidP="008874ED">
            <w:pPr>
              <w:ind w:firstLineChars="0" w:firstLine="0"/>
            </w:pPr>
            <w:r>
              <w:rPr>
                <w:rFonts w:hint="eastAsia"/>
              </w:rPr>
              <w:t>部件调用者</w:t>
            </w:r>
          </w:p>
        </w:tc>
        <w:tc>
          <w:tcPr>
            <w:tcW w:w="6480" w:type="dxa"/>
            <w:gridSpan w:val="3"/>
          </w:tcPr>
          <w:p w14:paraId="5F279451" w14:textId="20AC6DB5" w:rsidR="00423531" w:rsidRDefault="00423531" w:rsidP="008874ED">
            <w:pPr>
              <w:ind w:firstLineChars="0" w:firstLine="0"/>
            </w:pPr>
            <w:proofErr w:type="spellStart"/>
            <w:r w:rsidRPr="00423531">
              <w:t>CourseView</w:t>
            </w:r>
            <w:proofErr w:type="spellEnd"/>
            <w:r w:rsidRPr="00423531">
              <w:t>、</w:t>
            </w:r>
            <w:proofErr w:type="spellStart"/>
            <w:r w:rsidRPr="00423531">
              <w:t>GradeSort</w:t>
            </w:r>
            <w:proofErr w:type="spellEnd"/>
            <w:r w:rsidRPr="00423531">
              <w:t>、</w:t>
            </w:r>
            <w:proofErr w:type="spellStart"/>
            <w:r w:rsidRPr="00423531">
              <w:t>AddCourse</w:t>
            </w:r>
            <w:proofErr w:type="spellEnd"/>
          </w:p>
        </w:tc>
      </w:tr>
      <w:tr w:rsidR="00423531" w14:paraId="36FE0664" w14:textId="77777777" w:rsidTr="008874ED">
        <w:trPr>
          <w:jc w:val="center"/>
        </w:trPr>
        <w:tc>
          <w:tcPr>
            <w:tcW w:w="1548" w:type="dxa"/>
          </w:tcPr>
          <w:p w14:paraId="034F5C89" w14:textId="77777777" w:rsidR="00423531" w:rsidRDefault="00423531" w:rsidP="008874ED">
            <w:pPr>
              <w:ind w:firstLineChars="0" w:firstLine="0"/>
            </w:pPr>
            <w:r>
              <w:rPr>
                <w:rFonts w:hint="eastAsia"/>
              </w:rPr>
              <w:t>部件被调用者</w:t>
            </w:r>
          </w:p>
        </w:tc>
        <w:tc>
          <w:tcPr>
            <w:tcW w:w="6480" w:type="dxa"/>
            <w:gridSpan w:val="3"/>
          </w:tcPr>
          <w:p w14:paraId="169D98DD" w14:textId="5788EDE1" w:rsidR="00423531" w:rsidRDefault="00423531" w:rsidP="008874ED">
            <w:pPr>
              <w:ind w:firstLineChars="0" w:firstLine="0"/>
            </w:pPr>
            <w:r w:rsidRPr="00423531">
              <w:t>文件操作模块</w:t>
            </w:r>
          </w:p>
        </w:tc>
      </w:tr>
      <w:tr w:rsidR="00423531" w14:paraId="3A83A7B8" w14:textId="77777777" w:rsidTr="008874ED">
        <w:trPr>
          <w:jc w:val="center"/>
        </w:trPr>
        <w:tc>
          <w:tcPr>
            <w:tcW w:w="1548" w:type="dxa"/>
          </w:tcPr>
          <w:p w14:paraId="4A480C56" w14:textId="77777777" w:rsidR="00423531" w:rsidRDefault="00423531" w:rsidP="008874ED">
            <w:pPr>
              <w:ind w:firstLineChars="0" w:firstLine="0"/>
            </w:pPr>
            <w:r>
              <w:rPr>
                <w:rFonts w:hint="eastAsia"/>
              </w:rPr>
              <w:t>部件入口参数</w:t>
            </w:r>
          </w:p>
        </w:tc>
        <w:tc>
          <w:tcPr>
            <w:tcW w:w="6480" w:type="dxa"/>
            <w:gridSpan w:val="3"/>
          </w:tcPr>
          <w:p w14:paraId="490E0932" w14:textId="57B757C0" w:rsidR="00423531" w:rsidRDefault="00423531" w:rsidP="008874ED">
            <w:pPr>
              <w:ind w:firstLineChars="0" w:firstLine="0"/>
            </w:pPr>
            <w:r w:rsidRPr="00423531">
              <w:t>构造方法参数：课程编号、课程名称、教师编号、教师姓名、学分、学时、分段标准（可选）</w:t>
            </w:r>
          </w:p>
        </w:tc>
      </w:tr>
      <w:tr w:rsidR="00423531" w14:paraId="18DBE19E" w14:textId="77777777" w:rsidTr="008874ED">
        <w:trPr>
          <w:jc w:val="center"/>
        </w:trPr>
        <w:tc>
          <w:tcPr>
            <w:tcW w:w="1548" w:type="dxa"/>
          </w:tcPr>
          <w:p w14:paraId="67C60E8A" w14:textId="77777777" w:rsidR="00423531" w:rsidRDefault="00423531" w:rsidP="008874ED">
            <w:pPr>
              <w:ind w:firstLineChars="0" w:firstLine="0"/>
            </w:pPr>
            <w:r>
              <w:rPr>
                <w:rFonts w:hint="eastAsia"/>
              </w:rPr>
              <w:t>部件出口参数</w:t>
            </w:r>
          </w:p>
        </w:tc>
        <w:tc>
          <w:tcPr>
            <w:tcW w:w="6480" w:type="dxa"/>
            <w:gridSpan w:val="3"/>
          </w:tcPr>
          <w:p w14:paraId="3428B606" w14:textId="58E6F7EF" w:rsidR="00423531" w:rsidRDefault="00423531" w:rsidP="008874ED">
            <w:pPr>
              <w:ind w:firstLineChars="0" w:firstLine="0"/>
            </w:pPr>
            <w:r>
              <w:rPr>
                <w:rFonts w:hint="eastAsia"/>
              </w:rPr>
              <w:t>无</w:t>
            </w:r>
          </w:p>
        </w:tc>
      </w:tr>
      <w:tr w:rsidR="00423531" w14:paraId="194E6A8E" w14:textId="77777777" w:rsidTr="008874ED">
        <w:trPr>
          <w:jc w:val="center"/>
        </w:trPr>
        <w:tc>
          <w:tcPr>
            <w:tcW w:w="8028" w:type="dxa"/>
            <w:gridSpan w:val="4"/>
          </w:tcPr>
          <w:p w14:paraId="466B3148" w14:textId="687DDF63" w:rsidR="00423531" w:rsidRDefault="00423531" w:rsidP="008874ED">
            <w:pPr>
              <w:ind w:firstLineChars="0" w:firstLine="0"/>
            </w:pPr>
            <w:r>
              <w:rPr>
                <w:rFonts w:hint="eastAsia"/>
              </w:rPr>
              <w:t>算法：</w:t>
            </w:r>
            <w:r w:rsidRPr="00423531">
              <w:t>包括课程存在性验证、成绩分段统计、分段标准有效性检查等功能。</w:t>
            </w:r>
          </w:p>
        </w:tc>
      </w:tr>
      <w:tr w:rsidR="00423531" w14:paraId="5B70F57E" w14:textId="77777777" w:rsidTr="008874ED">
        <w:trPr>
          <w:trHeight w:val="643"/>
          <w:jc w:val="center"/>
        </w:trPr>
        <w:tc>
          <w:tcPr>
            <w:tcW w:w="8028" w:type="dxa"/>
            <w:gridSpan w:val="4"/>
          </w:tcPr>
          <w:p w14:paraId="651AFEEF" w14:textId="77777777" w:rsidR="00423531" w:rsidRDefault="00423531" w:rsidP="008874ED">
            <w:pPr>
              <w:ind w:firstLineChars="0" w:firstLine="0"/>
            </w:pPr>
            <w:r>
              <w:rPr>
                <w:rFonts w:hint="eastAsia"/>
              </w:rPr>
              <w:t>流程描述：</w:t>
            </w:r>
          </w:p>
          <w:p w14:paraId="6D5F1CA6" w14:textId="77777777" w:rsidR="00423531" w:rsidRDefault="00423531" w:rsidP="008874ED">
            <w:pPr>
              <w:ind w:firstLineChars="0" w:firstLine="0"/>
            </w:pPr>
            <w:r w:rsidRPr="00423531">
              <w:t xml:space="preserve">1. </w:t>
            </w:r>
            <w:r w:rsidRPr="00423531">
              <w:t>定义课程的基本属性：编号、名称、教师信息、学分、学时等。</w:t>
            </w:r>
          </w:p>
          <w:p w14:paraId="01009A0A" w14:textId="77777777" w:rsidR="00423531" w:rsidRDefault="00423531" w:rsidP="008874ED">
            <w:pPr>
              <w:ind w:firstLineChars="0" w:firstLine="0"/>
            </w:pPr>
            <w:r w:rsidRPr="00423531">
              <w:t xml:space="preserve">2. </w:t>
            </w:r>
            <w:r w:rsidRPr="00423531">
              <w:t>提供构造方法和对应的</w:t>
            </w:r>
            <w:r w:rsidRPr="00423531">
              <w:t xml:space="preserve"> getter</w:t>
            </w:r>
            <w:r w:rsidRPr="00423531">
              <w:t>、</w:t>
            </w:r>
            <w:r w:rsidRPr="00423531">
              <w:t xml:space="preserve">setter </w:t>
            </w:r>
            <w:r w:rsidRPr="00423531">
              <w:t>方法。</w:t>
            </w:r>
          </w:p>
          <w:p w14:paraId="73A3C69B" w14:textId="77777777" w:rsidR="00423531" w:rsidRDefault="00423531" w:rsidP="008874ED">
            <w:pPr>
              <w:ind w:firstLineChars="0" w:firstLine="0"/>
            </w:pPr>
            <w:r w:rsidRPr="00423531">
              <w:t xml:space="preserve">3. </w:t>
            </w:r>
            <w:r w:rsidRPr="00423531">
              <w:t>提供以下功能：</w:t>
            </w:r>
          </w:p>
          <w:p w14:paraId="217C60E3" w14:textId="77777777" w:rsidR="00423531" w:rsidRDefault="00423531" w:rsidP="008874ED">
            <w:pPr>
              <w:ind w:firstLineChars="0" w:firstLine="0"/>
            </w:pPr>
            <w:r w:rsidRPr="00423531">
              <w:t> </w:t>
            </w:r>
            <w:r w:rsidRPr="00423531">
              <w:t xml:space="preserve">• </w:t>
            </w:r>
            <w:r w:rsidRPr="00423531">
              <w:rPr>
                <w:b/>
                <w:bCs/>
              </w:rPr>
              <w:t>课程存在性验证</w:t>
            </w:r>
            <w:r w:rsidRPr="00423531">
              <w:t>：检查课程编号是否已存在。</w:t>
            </w:r>
          </w:p>
          <w:p w14:paraId="5C68FCE3" w14:textId="77777777" w:rsidR="00423531" w:rsidRDefault="00423531" w:rsidP="008874ED">
            <w:pPr>
              <w:ind w:firstLineChars="0" w:firstLine="0"/>
            </w:pPr>
            <w:r w:rsidRPr="00423531">
              <w:t> </w:t>
            </w:r>
            <w:r w:rsidRPr="00423531">
              <w:t xml:space="preserve">• </w:t>
            </w:r>
            <w:r w:rsidRPr="00423531">
              <w:rPr>
                <w:b/>
                <w:bCs/>
              </w:rPr>
              <w:t>成绩分段统计</w:t>
            </w:r>
            <w:r w:rsidRPr="00423531">
              <w:t>：根据成绩文件统计学生成绩分布情况。</w:t>
            </w:r>
          </w:p>
          <w:p w14:paraId="705A836E" w14:textId="64E9121E" w:rsidR="00423531" w:rsidRDefault="00423531" w:rsidP="008874ED">
            <w:pPr>
              <w:ind w:firstLineChars="0" w:firstLine="0"/>
            </w:pPr>
            <w:r w:rsidRPr="00423531">
              <w:t> </w:t>
            </w:r>
            <w:r w:rsidRPr="00423531">
              <w:t xml:space="preserve">• </w:t>
            </w:r>
            <w:r w:rsidRPr="00423531">
              <w:rPr>
                <w:b/>
                <w:bCs/>
              </w:rPr>
              <w:t>分段标准有效性检查</w:t>
            </w:r>
            <w:r w:rsidRPr="00423531">
              <w:t>：确保分段标准在</w:t>
            </w:r>
            <w:r w:rsidRPr="00423531">
              <w:t xml:space="preserve"> [0,100] </w:t>
            </w:r>
            <w:r w:rsidRPr="00423531">
              <w:t>范围内，且分段顺序正确。</w:t>
            </w:r>
          </w:p>
        </w:tc>
      </w:tr>
      <w:tr w:rsidR="00423531" w14:paraId="481AE34E" w14:textId="77777777" w:rsidTr="008874ED">
        <w:trPr>
          <w:jc w:val="center"/>
        </w:trPr>
        <w:tc>
          <w:tcPr>
            <w:tcW w:w="1548" w:type="dxa"/>
          </w:tcPr>
          <w:p w14:paraId="1786B738" w14:textId="77777777" w:rsidR="00423531" w:rsidRDefault="00423531" w:rsidP="008874ED">
            <w:pPr>
              <w:ind w:firstLineChars="0" w:firstLine="0"/>
            </w:pPr>
            <w:r>
              <w:rPr>
                <w:rFonts w:hint="eastAsia"/>
              </w:rPr>
              <w:t>表示形式</w:t>
            </w:r>
          </w:p>
        </w:tc>
        <w:tc>
          <w:tcPr>
            <w:tcW w:w="2130" w:type="dxa"/>
          </w:tcPr>
          <w:p w14:paraId="262FAE05" w14:textId="19BFF8E3" w:rsidR="00423531" w:rsidRDefault="00587C50" w:rsidP="008874ED">
            <w:pPr>
              <w:ind w:firstLineChars="0" w:firstLine="0"/>
            </w:pPr>
            <w:r>
              <w:rPr>
                <w:rFonts w:hint="eastAsia"/>
              </w:rPr>
              <w:t>类</w:t>
            </w:r>
          </w:p>
        </w:tc>
        <w:tc>
          <w:tcPr>
            <w:tcW w:w="1290" w:type="dxa"/>
          </w:tcPr>
          <w:p w14:paraId="0E33C505" w14:textId="77777777" w:rsidR="00423531" w:rsidRDefault="00423531" w:rsidP="008874ED">
            <w:pPr>
              <w:ind w:firstLineChars="0" w:firstLine="0"/>
            </w:pPr>
            <w:r>
              <w:rPr>
                <w:rFonts w:hint="eastAsia"/>
              </w:rPr>
              <w:t>运行环境</w:t>
            </w:r>
          </w:p>
        </w:tc>
        <w:tc>
          <w:tcPr>
            <w:tcW w:w="3060" w:type="dxa"/>
          </w:tcPr>
          <w:p w14:paraId="731A0411" w14:textId="77777777" w:rsidR="00423531" w:rsidRDefault="00423531" w:rsidP="008874ED">
            <w:pPr>
              <w:ind w:firstLineChars="0" w:firstLine="0"/>
            </w:pPr>
            <w:r w:rsidRPr="008C0FB6">
              <w:t>Java 8</w:t>
            </w:r>
            <w:r w:rsidRPr="008C0FB6">
              <w:t>，</w:t>
            </w:r>
            <w:r w:rsidRPr="008C0FB6">
              <w:t xml:space="preserve">GBK </w:t>
            </w:r>
            <w:r w:rsidRPr="008C0FB6">
              <w:t>文件编码</w:t>
            </w:r>
          </w:p>
        </w:tc>
      </w:tr>
      <w:tr w:rsidR="00423531" w14:paraId="2136DA59" w14:textId="77777777" w:rsidTr="008874ED">
        <w:trPr>
          <w:jc w:val="center"/>
        </w:trPr>
        <w:tc>
          <w:tcPr>
            <w:tcW w:w="1548" w:type="dxa"/>
          </w:tcPr>
          <w:p w14:paraId="4A8F0D2A" w14:textId="77777777" w:rsidR="00423531" w:rsidRDefault="00423531" w:rsidP="008874ED">
            <w:pPr>
              <w:ind w:firstLineChars="0" w:firstLine="0"/>
            </w:pPr>
            <w:r>
              <w:rPr>
                <w:rFonts w:hint="eastAsia"/>
              </w:rPr>
              <w:t>性能要求</w:t>
            </w:r>
          </w:p>
        </w:tc>
        <w:tc>
          <w:tcPr>
            <w:tcW w:w="2130" w:type="dxa"/>
          </w:tcPr>
          <w:p w14:paraId="0DA1809C" w14:textId="77777777" w:rsidR="00587C50" w:rsidRDefault="00587C50" w:rsidP="008874ED">
            <w:pPr>
              <w:ind w:firstLineChars="0" w:firstLine="0"/>
            </w:pPr>
            <w:r w:rsidRPr="00587C50">
              <w:t xml:space="preserve">1. </w:t>
            </w:r>
            <w:r w:rsidRPr="00587C50">
              <w:t>数据处理正确率</w:t>
            </w:r>
            <w:r w:rsidRPr="00587C50">
              <w:t xml:space="preserve"> 100%</w:t>
            </w:r>
          </w:p>
          <w:p w14:paraId="6CF8D853" w14:textId="3C4DBEE7" w:rsidR="00423531" w:rsidRDefault="00587C50" w:rsidP="008874ED">
            <w:pPr>
              <w:ind w:firstLineChars="0" w:firstLine="0"/>
            </w:pPr>
            <w:r w:rsidRPr="00587C50">
              <w:t xml:space="preserve">2. </w:t>
            </w:r>
            <w:r w:rsidRPr="00587C50">
              <w:t>统计结果准确无误</w:t>
            </w:r>
          </w:p>
        </w:tc>
        <w:tc>
          <w:tcPr>
            <w:tcW w:w="1290" w:type="dxa"/>
          </w:tcPr>
          <w:p w14:paraId="218FE0B7" w14:textId="77777777" w:rsidR="00423531" w:rsidRDefault="00423531" w:rsidP="008874ED">
            <w:pPr>
              <w:ind w:firstLineChars="0" w:firstLine="0"/>
            </w:pPr>
          </w:p>
        </w:tc>
        <w:tc>
          <w:tcPr>
            <w:tcW w:w="3060" w:type="dxa"/>
          </w:tcPr>
          <w:p w14:paraId="27AC8A00" w14:textId="77777777" w:rsidR="00423531" w:rsidRDefault="00423531" w:rsidP="008874ED">
            <w:pPr>
              <w:ind w:firstLineChars="0" w:firstLine="0"/>
            </w:pPr>
          </w:p>
        </w:tc>
      </w:tr>
    </w:tbl>
    <w:p w14:paraId="4BD07821" w14:textId="77777777" w:rsidR="00423531" w:rsidRDefault="00423531" w:rsidP="003B06FC">
      <w:pPr>
        <w:pStyle w:val="20"/>
        <w:ind w:leftChars="0" w:left="0" w:firstLineChars="0" w:firstLine="0"/>
        <w:rPr>
          <w:b/>
          <w:bCs/>
        </w:rPr>
      </w:pPr>
    </w:p>
    <w:p w14:paraId="0C844842" w14:textId="7EABF5F7" w:rsidR="00423531" w:rsidRDefault="00587C50" w:rsidP="003B06FC">
      <w:pPr>
        <w:pStyle w:val="20"/>
        <w:ind w:leftChars="0" w:left="0" w:firstLineChars="0" w:firstLine="0"/>
        <w:rPr>
          <w:b/>
          <w:bCs/>
        </w:rPr>
      </w:pPr>
      <w:r>
        <w:rPr>
          <w:rFonts w:hint="eastAsia"/>
          <w:b/>
          <w:bCs/>
        </w:rPr>
        <w:t>部件</w:t>
      </w:r>
      <w:r>
        <w:rPr>
          <w:rFonts w:hint="eastAsia"/>
          <w:b/>
          <w:bCs/>
        </w:rPr>
        <w:t>14</w:t>
      </w:r>
      <w:r>
        <w:rPr>
          <w:rFonts w:hint="eastAsia"/>
          <w:b/>
          <w:bCs/>
        </w:rPr>
        <w:t>：成绩分段统计功能</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130"/>
        <w:gridCol w:w="1290"/>
        <w:gridCol w:w="3060"/>
      </w:tblGrid>
      <w:tr w:rsidR="00587C50" w14:paraId="55A6F37C" w14:textId="77777777" w:rsidTr="008874ED">
        <w:trPr>
          <w:jc w:val="center"/>
        </w:trPr>
        <w:tc>
          <w:tcPr>
            <w:tcW w:w="1548" w:type="dxa"/>
          </w:tcPr>
          <w:p w14:paraId="3C8AE3DE" w14:textId="77777777" w:rsidR="00587C50" w:rsidRDefault="00587C50" w:rsidP="008874ED">
            <w:pPr>
              <w:ind w:firstLineChars="0" w:firstLine="0"/>
            </w:pPr>
            <w:r>
              <w:rPr>
                <w:rFonts w:hint="eastAsia"/>
              </w:rPr>
              <w:t>部件编号</w:t>
            </w:r>
          </w:p>
        </w:tc>
        <w:tc>
          <w:tcPr>
            <w:tcW w:w="2130" w:type="dxa"/>
          </w:tcPr>
          <w:p w14:paraId="37549138" w14:textId="5732DBB2" w:rsidR="00587C50" w:rsidRDefault="00587C50" w:rsidP="008874ED">
            <w:pPr>
              <w:ind w:firstLineChars="0" w:firstLine="0"/>
            </w:pPr>
            <w:r>
              <w:rPr>
                <w:rFonts w:hint="eastAsia"/>
              </w:rPr>
              <w:t>014</w:t>
            </w:r>
          </w:p>
        </w:tc>
        <w:tc>
          <w:tcPr>
            <w:tcW w:w="1290" w:type="dxa"/>
          </w:tcPr>
          <w:p w14:paraId="4253D574" w14:textId="77777777" w:rsidR="00587C50" w:rsidRDefault="00587C50" w:rsidP="008874ED">
            <w:pPr>
              <w:ind w:firstLineChars="0" w:firstLine="0"/>
            </w:pPr>
            <w:r>
              <w:rPr>
                <w:rFonts w:hint="eastAsia"/>
              </w:rPr>
              <w:t>部件名称</w:t>
            </w:r>
          </w:p>
        </w:tc>
        <w:tc>
          <w:tcPr>
            <w:tcW w:w="3060" w:type="dxa"/>
          </w:tcPr>
          <w:p w14:paraId="2530A141" w14:textId="3F3E4DC0" w:rsidR="00587C50" w:rsidRDefault="00587C50" w:rsidP="008874ED">
            <w:pPr>
              <w:ind w:firstLineChars="0" w:firstLine="0"/>
            </w:pPr>
            <w:proofErr w:type="spellStart"/>
            <w:r w:rsidRPr="00587C50">
              <w:t>sortGrade</w:t>
            </w:r>
            <w:proofErr w:type="spellEnd"/>
          </w:p>
        </w:tc>
      </w:tr>
      <w:tr w:rsidR="00587C50" w14:paraId="2ADD68A7" w14:textId="77777777" w:rsidTr="008874ED">
        <w:trPr>
          <w:jc w:val="center"/>
        </w:trPr>
        <w:tc>
          <w:tcPr>
            <w:tcW w:w="1548" w:type="dxa"/>
          </w:tcPr>
          <w:p w14:paraId="00D7B0B8" w14:textId="77777777" w:rsidR="00587C50" w:rsidRDefault="00587C50" w:rsidP="008874ED">
            <w:pPr>
              <w:ind w:firstLineChars="0" w:firstLine="0"/>
            </w:pPr>
            <w:r>
              <w:rPr>
                <w:rFonts w:hint="eastAsia"/>
              </w:rPr>
              <w:t>所属子系统</w:t>
            </w:r>
          </w:p>
        </w:tc>
        <w:tc>
          <w:tcPr>
            <w:tcW w:w="6480" w:type="dxa"/>
            <w:gridSpan w:val="3"/>
          </w:tcPr>
          <w:p w14:paraId="6DA3400F" w14:textId="053876B6" w:rsidR="00587C50" w:rsidRDefault="00587C50" w:rsidP="008874ED">
            <w:pPr>
              <w:ind w:firstLineChars="0" w:firstLine="0"/>
            </w:pPr>
            <w:r w:rsidRPr="00587C50">
              <w:t>成绩管理子系统</w:t>
            </w:r>
          </w:p>
        </w:tc>
      </w:tr>
      <w:tr w:rsidR="00587C50" w14:paraId="24B7B6C7" w14:textId="77777777" w:rsidTr="008874ED">
        <w:trPr>
          <w:jc w:val="center"/>
        </w:trPr>
        <w:tc>
          <w:tcPr>
            <w:tcW w:w="1548" w:type="dxa"/>
          </w:tcPr>
          <w:p w14:paraId="0B048E96" w14:textId="77777777" w:rsidR="00587C50" w:rsidRDefault="00587C50" w:rsidP="008874ED">
            <w:pPr>
              <w:ind w:firstLineChars="0" w:firstLine="0"/>
            </w:pPr>
            <w:r>
              <w:rPr>
                <w:rFonts w:hint="eastAsia"/>
              </w:rPr>
              <w:t>部件调用者</w:t>
            </w:r>
          </w:p>
        </w:tc>
        <w:tc>
          <w:tcPr>
            <w:tcW w:w="6480" w:type="dxa"/>
            <w:gridSpan w:val="3"/>
          </w:tcPr>
          <w:p w14:paraId="48DEC1A5" w14:textId="42C1D163" w:rsidR="00587C50" w:rsidRDefault="00587C50" w:rsidP="008874ED">
            <w:pPr>
              <w:ind w:firstLineChars="0" w:firstLine="0"/>
            </w:pPr>
            <w:proofErr w:type="spellStart"/>
            <w:r w:rsidRPr="00587C50">
              <w:t>GradeSort</w:t>
            </w:r>
            <w:proofErr w:type="spellEnd"/>
          </w:p>
        </w:tc>
      </w:tr>
      <w:tr w:rsidR="00587C50" w14:paraId="2C90FFBB" w14:textId="77777777" w:rsidTr="008874ED">
        <w:trPr>
          <w:jc w:val="center"/>
        </w:trPr>
        <w:tc>
          <w:tcPr>
            <w:tcW w:w="1548" w:type="dxa"/>
          </w:tcPr>
          <w:p w14:paraId="36EBAFFC" w14:textId="77777777" w:rsidR="00587C50" w:rsidRDefault="00587C50" w:rsidP="008874ED">
            <w:pPr>
              <w:ind w:firstLineChars="0" w:firstLine="0"/>
            </w:pPr>
            <w:r>
              <w:rPr>
                <w:rFonts w:hint="eastAsia"/>
              </w:rPr>
              <w:t>部件被调用者</w:t>
            </w:r>
          </w:p>
        </w:tc>
        <w:tc>
          <w:tcPr>
            <w:tcW w:w="6480" w:type="dxa"/>
            <w:gridSpan w:val="3"/>
          </w:tcPr>
          <w:p w14:paraId="0ACB1929" w14:textId="4059AF73" w:rsidR="00587C50" w:rsidRDefault="00587C50" w:rsidP="008874ED">
            <w:pPr>
              <w:ind w:firstLineChars="0" w:firstLine="0"/>
            </w:pPr>
            <w:r w:rsidRPr="00587C50">
              <w:t>文件操作模块</w:t>
            </w:r>
          </w:p>
        </w:tc>
      </w:tr>
      <w:tr w:rsidR="00587C50" w14:paraId="2FC9D822" w14:textId="77777777" w:rsidTr="008874ED">
        <w:trPr>
          <w:jc w:val="center"/>
        </w:trPr>
        <w:tc>
          <w:tcPr>
            <w:tcW w:w="1548" w:type="dxa"/>
          </w:tcPr>
          <w:p w14:paraId="51AF677F" w14:textId="77777777" w:rsidR="00587C50" w:rsidRDefault="00587C50" w:rsidP="008874ED">
            <w:pPr>
              <w:ind w:firstLineChars="0" w:firstLine="0"/>
            </w:pPr>
            <w:r>
              <w:rPr>
                <w:rFonts w:hint="eastAsia"/>
              </w:rPr>
              <w:t>部件入口参数</w:t>
            </w:r>
          </w:p>
        </w:tc>
        <w:tc>
          <w:tcPr>
            <w:tcW w:w="6480" w:type="dxa"/>
            <w:gridSpan w:val="3"/>
          </w:tcPr>
          <w:p w14:paraId="512266AD" w14:textId="55312F0F" w:rsidR="00587C50" w:rsidRDefault="00587C50" w:rsidP="008874ED">
            <w:pPr>
              <w:ind w:firstLineChars="0" w:firstLine="0"/>
            </w:pPr>
            <w:r w:rsidRPr="00587C50">
              <w:t>无（使用课程对象中的分段标准和课程编号）</w:t>
            </w:r>
          </w:p>
        </w:tc>
      </w:tr>
      <w:tr w:rsidR="00587C50" w14:paraId="180E4C71" w14:textId="77777777" w:rsidTr="008874ED">
        <w:trPr>
          <w:jc w:val="center"/>
        </w:trPr>
        <w:tc>
          <w:tcPr>
            <w:tcW w:w="1548" w:type="dxa"/>
          </w:tcPr>
          <w:p w14:paraId="6D756FA8" w14:textId="77777777" w:rsidR="00587C50" w:rsidRDefault="00587C50" w:rsidP="008874ED">
            <w:pPr>
              <w:ind w:firstLineChars="0" w:firstLine="0"/>
            </w:pPr>
            <w:r>
              <w:rPr>
                <w:rFonts w:hint="eastAsia"/>
              </w:rPr>
              <w:t>部件出口参数</w:t>
            </w:r>
          </w:p>
        </w:tc>
        <w:tc>
          <w:tcPr>
            <w:tcW w:w="6480" w:type="dxa"/>
            <w:gridSpan w:val="3"/>
          </w:tcPr>
          <w:p w14:paraId="4D498208" w14:textId="4B8442AD" w:rsidR="00587C50" w:rsidRDefault="00587C50" w:rsidP="008874ED">
            <w:pPr>
              <w:ind w:firstLineChars="0" w:firstLine="0"/>
            </w:pPr>
            <w:r w:rsidRPr="00587C50">
              <w:t>分段统计结果（</w:t>
            </w:r>
            <w:r w:rsidRPr="00587C50">
              <w:t>int[]</w:t>
            </w:r>
            <w:r w:rsidRPr="00587C50">
              <w:t>，每个分段人数）</w:t>
            </w:r>
          </w:p>
        </w:tc>
      </w:tr>
      <w:tr w:rsidR="00587C50" w14:paraId="03AD8B88" w14:textId="77777777" w:rsidTr="008874ED">
        <w:trPr>
          <w:jc w:val="center"/>
        </w:trPr>
        <w:tc>
          <w:tcPr>
            <w:tcW w:w="8028" w:type="dxa"/>
            <w:gridSpan w:val="4"/>
          </w:tcPr>
          <w:p w14:paraId="7797553A" w14:textId="15492C0D" w:rsidR="00587C50" w:rsidRDefault="00587C50" w:rsidP="008874ED">
            <w:pPr>
              <w:ind w:firstLineChars="0" w:firstLine="0"/>
            </w:pPr>
            <w:r>
              <w:rPr>
                <w:rFonts w:hint="eastAsia"/>
              </w:rPr>
              <w:t>算法：</w:t>
            </w:r>
            <w:r w:rsidRPr="00587C50">
              <w:t>根据课程分段标准统计成绩分布并返回结果。</w:t>
            </w:r>
          </w:p>
        </w:tc>
      </w:tr>
      <w:tr w:rsidR="00587C50" w14:paraId="1995B98C" w14:textId="77777777" w:rsidTr="008874ED">
        <w:trPr>
          <w:trHeight w:val="643"/>
          <w:jc w:val="center"/>
        </w:trPr>
        <w:tc>
          <w:tcPr>
            <w:tcW w:w="8028" w:type="dxa"/>
            <w:gridSpan w:val="4"/>
          </w:tcPr>
          <w:p w14:paraId="033700A7" w14:textId="77777777" w:rsidR="00587C50" w:rsidRDefault="00587C50" w:rsidP="008874ED">
            <w:pPr>
              <w:ind w:firstLineChars="0" w:firstLine="0"/>
            </w:pPr>
            <w:r>
              <w:rPr>
                <w:rFonts w:hint="eastAsia"/>
              </w:rPr>
              <w:t>流程描述：</w:t>
            </w:r>
          </w:p>
          <w:p w14:paraId="105DDB7E" w14:textId="77777777" w:rsidR="00587C50" w:rsidRDefault="00587C50" w:rsidP="008874ED">
            <w:pPr>
              <w:ind w:firstLineChars="0" w:firstLine="0"/>
            </w:pPr>
            <w:r w:rsidRPr="00587C50">
              <w:t xml:space="preserve">1. </w:t>
            </w:r>
            <w:r w:rsidRPr="00587C50">
              <w:t>遍历成绩文件，找到对应课程的成绩记录。</w:t>
            </w:r>
          </w:p>
          <w:p w14:paraId="7F02F627" w14:textId="77777777" w:rsidR="00587C50" w:rsidRDefault="00587C50" w:rsidP="008874ED">
            <w:pPr>
              <w:ind w:firstLineChars="0" w:firstLine="0"/>
            </w:pPr>
            <w:r w:rsidRPr="00587C50">
              <w:t xml:space="preserve">2. </w:t>
            </w:r>
            <w:r w:rsidRPr="00587C50">
              <w:t>根据课程的分段标准统计学生成绩分布。</w:t>
            </w:r>
          </w:p>
          <w:p w14:paraId="33CEA4D1" w14:textId="226104D4" w:rsidR="00587C50" w:rsidRDefault="00587C50" w:rsidP="008874ED">
            <w:pPr>
              <w:ind w:firstLineChars="0" w:firstLine="0"/>
            </w:pPr>
            <w:r w:rsidRPr="00587C50">
              <w:lastRenderedPageBreak/>
              <w:t xml:space="preserve">3. </w:t>
            </w:r>
            <w:r w:rsidRPr="00587C50">
              <w:t>返回每个分段的学生人数。</w:t>
            </w:r>
          </w:p>
        </w:tc>
      </w:tr>
      <w:tr w:rsidR="00587C50" w14:paraId="27E2BC3A" w14:textId="77777777" w:rsidTr="008874ED">
        <w:trPr>
          <w:jc w:val="center"/>
        </w:trPr>
        <w:tc>
          <w:tcPr>
            <w:tcW w:w="1548" w:type="dxa"/>
          </w:tcPr>
          <w:p w14:paraId="1FFBFE9C" w14:textId="77777777" w:rsidR="00587C50" w:rsidRDefault="00587C50" w:rsidP="008874ED">
            <w:pPr>
              <w:ind w:firstLineChars="0" w:firstLine="0"/>
            </w:pPr>
            <w:r>
              <w:rPr>
                <w:rFonts w:hint="eastAsia"/>
              </w:rPr>
              <w:lastRenderedPageBreak/>
              <w:t>表示形式</w:t>
            </w:r>
          </w:p>
        </w:tc>
        <w:tc>
          <w:tcPr>
            <w:tcW w:w="2130" w:type="dxa"/>
          </w:tcPr>
          <w:p w14:paraId="21637CD7" w14:textId="252DE2D2" w:rsidR="00587C50" w:rsidRDefault="00587C50" w:rsidP="008874ED">
            <w:pPr>
              <w:ind w:firstLineChars="0" w:firstLine="0"/>
            </w:pPr>
            <w:r w:rsidRPr="00587C50">
              <w:t>方法</w:t>
            </w:r>
          </w:p>
        </w:tc>
        <w:tc>
          <w:tcPr>
            <w:tcW w:w="1290" w:type="dxa"/>
          </w:tcPr>
          <w:p w14:paraId="00B9199A" w14:textId="77777777" w:rsidR="00587C50" w:rsidRDefault="00587C50" w:rsidP="008874ED">
            <w:pPr>
              <w:ind w:firstLineChars="0" w:firstLine="0"/>
            </w:pPr>
            <w:r>
              <w:rPr>
                <w:rFonts w:hint="eastAsia"/>
              </w:rPr>
              <w:t>运行环境</w:t>
            </w:r>
          </w:p>
        </w:tc>
        <w:tc>
          <w:tcPr>
            <w:tcW w:w="3060" w:type="dxa"/>
          </w:tcPr>
          <w:p w14:paraId="5817E616" w14:textId="77777777" w:rsidR="00587C50" w:rsidRDefault="00587C50" w:rsidP="008874ED">
            <w:pPr>
              <w:ind w:firstLineChars="0" w:firstLine="0"/>
            </w:pPr>
            <w:r w:rsidRPr="008C0FB6">
              <w:t>Java 8</w:t>
            </w:r>
            <w:r w:rsidRPr="008C0FB6">
              <w:t>，</w:t>
            </w:r>
            <w:r w:rsidRPr="008C0FB6">
              <w:t xml:space="preserve">GBK </w:t>
            </w:r>
            <w:r w:rsidRPr="008C0FB6">
              <w:t>文件编码</w:t>
            </w:r>
          </w:p>
        </w:tc>
      </w:tr>
      <w:tr w:rsidR="00587C50" w14:paraId="38F0DA2D" w14:textId="77777777" w:rsidTr="008874ED">
        <w:trPr>
          <w:jc w:val="center"/>
        </w:trPr>
        <w:tc>
          <w:tcPr>
            <w:tcW w:w="1548" w:type="dxa"/>
          </w:tcPr>
          <w:p w14:paraId="405BC108" w14:textId="77777777" w:rsidR="00587C50" w:rsidRDefault="00587C50" w:rsidP="008874ED">
            <w:pPr>
              <w:ind w:firstLineChars="0" w:firstLine="0"/>
            </w:pPr>
            <w:r>
              <w:rPr>
                <w:rFonts w:hint="eastAsia"/>
              </w:rPr>
              <w:t>性能要求</w:t>
            </w:r>
          </w:p>
        </w:tc>
        <w:tc>
          <w:tcPr>
            <w:tcW w:w="2130" w:type="dxa"/>
          </w:tcPr>
          <w:p w14:paraId="06F2CC6F" w14:textId="77777777" w:rsidR="00587C50" w:rsidRDefault="00587C50" w:rsidP="008874ED">
            <w:pPr>
              <w:ind w:firstLineChars="0" w:firstLine="0"/>
            </w:pPr>
            <w:r w:rsidRPr="00587C50">
              <w:t xml:space="preserve">1. </w:t>
            </w:r>
            <w:r w:rsidRPr="00587C50">
              <w:t>统计结果准确率</w:t>
            </w:r>
            <w:r w:rsidRPr="00587C50">
              <w:t xml:space="preserve"> 100%</w:t>
            </w:r>
          </w:p>
          <w:p w14:paraId="1B092015" w14:textId="6A3ED15D" w:rsidR="00587C50" w:rsidRDefault="00587C50" w:rsidP="008874ED">
            <w:pPr>
              <w:ind w:firstLineChars="0" w:firstLine="0"/>
            </w:pPr>
            <w:r w:rsidRPr="00587C50">
              <w:t xml:space="preserve">2. </w:t>
            </w:r>
            <w:r w:rsidRPr="00587C50">
              <w:t>响应时间</w:t>
            </w:r>
            <w:r w:rsidRPr="00587C50">
              <w:t xml:space="preserve"> &lt; 2 </w:t>
            </w:r>
            <w:r w:rsidRPr="00587C50">
              <w:t>秒</w:t>
            </w:r>
          </w:p>
        </w:tc>
        <w:tc>
          <w:tcPr>
            <w:tcW w:w="1290" w:type="dxa"/>
          </w:tcPr>
          <w:p w14:paraId="482086BE" w14:textId="77777777" w:rsidR="00587C50" w:rsidRDefault="00587C50" w:rsidP="008874ED">
            <w:pPr>
              <w:ind w:firstLineChars="0" w:firstLine="0"/>
            </w:pPr>
          </w:p>
        </w:tc>
        <w:tc>
          <w:tcPr>
            <w:tcW w:w="3060" w:type="dxa"/>
          </w:tcPr>
          <w:p w14:paraId="22DDFAF2" w14:textId="77777777" w:rsidR="00587C50" w:rsidRDefault="00587C50" w:rsidP="008874ED">
            <w:pPr>
              <w:ind w:firstLineChars="0" w:firstLine="0"/>
            </w:pPr>
          </w:p>
        </w:tc>
      </w:tr>
    </w:tbl>
    <w:p w14:paraId="19B29907" w14:textId="77777777" w:rsidR="00587C50" w:rsidRDefault="00587C50" w:rsidP="003B06FC">
      <w:pPr>
        <w:pStyle w:val="20"/>
        <w:ind w:leftChars="0" w:left="0" w:firstLineChars="0" w:firstLine="0"/>
        <w:rPr>
          <w:b/>
          <w:bCs/>
        </w:rPr>
      </w:pPr>
    </w:p>
    <w:p w14:paraId="3FAA3C0A" w14:textId="221505EA" w:rsidR="00587C50" w:rsidRDefault="0040179A" w:rsidP="003B06FC">
      <w:pPr>
        <w:pStyle w:val="20"/>
        <w:ind w:leftChars="0" w:left="0" w:firstLineChars="0" w:firstLine="0"/>
        <w:rPr>
          <w:b/>
          <w:bCs/>
        </w:rPr>
      </w:pPr>
      <w:r>
        <w:rPr>
          <w:rFonts w:hint="eastAsia"/>
          <w:b/>
          <w:bCs/>
        </w:rPr>
        <w:t>部件</w:t>
      </w:r>
      <w:r>
        <w:rPr>
          <w:rFonts w:hint="eastAsia"/>
          <w:b/>
          <w:bCs/>
        </w:rPr>
        <w:t>15</w:t>
      </w:r>
      <w:r>
        <w:rPr>
          <w:rFonts w:hint="eastAsia"/>
          <w:b/>
          <w:bCs/>
        </w:rPr>
        <w:t>：课程验证功能</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130"/>
        <w:gridCol w:w="1290"/>
        <w:gridCol w:w="3060"/>
      </w:tblGrid>
      <w:tr w:rsidR="0040179A" w14:paraId="1AA090C4" w14:textId="77777777" w:rsidTr="008874ED">
        <w:trPr>
          <w:jc w:val="center"/>
        </w:trPr>
        <w:tc>
          <w:tcPr>
            <w:tcW w:w="1548" w:type="dxa"/>
          </w:tcPr>
          <w:p w14:paraId="0B214C35" w14:textId="77777777" w:rsidR="0040179A" w:rsidRDefault="0040179A" w:rsidP="008874ED">
            <w:pPr>
              <w:ind w:firstLineChars="0" w:firstLine="0"/>
            </w:pPr>
            <w:r>
              <w:rPr>
                <w:rFonts w:hint="eastAsia"/>
              </w:rPr>
              <w:t>部件编号</w:t>
            </w:r>
          </w:p>
        </w:tc>
        <w:tc>
          <w:tcPr>
            <w:tcW w:w="2130" w:type="dxa"/>
          </w:tcPr>
          <w:p w14:paraId="17753E56" w14:textId="11CBE709" w:rsidR="0040179A" w:rsidRDefault="0040179A" w:rsidP="008874ED">
            <w:pPr>
              <w:ind w:firstLineChars="0" w:firstLine="0"/>
            </w:pPr>
            <w:r>
              <w:rPr>
                <w:rFonts w:hint="eastAsia"/>
              </w:rPr>
              <w:t>015</w:t>
            </w:r>
          </w:p>
        </w:tc>
        <w:tc>
          <w:tcPr>
            <w:tcW w:w="1290" w:type="dxa"/>
          </w:tcPr>
          <w:p w14:paraId="07E51BBF" w14:textId="77777777" w:rsidR="0040179A" w:rsidRDefault="0040179A" w:rsidP="008874ED">
            <w:pPr>
              <w:ind w:firstLineChars="0" w:firstLine="0"/>
            </w:pPr>
            <w:r>
              <w:rPr>
                <w:rFonts w:hint="eastAsia"/>
              </w:rPr>
              <w:t>部件名称</w:t>
            </w:r>
          </w:p>
        </w:tc>
        <w:tc>
          <w:tcPr>
            <w:tcW w:w="3060" w:type="dxa"/>
          </w:tcPr>
          <w:p w14:paraId="7B663232" w14:textId="4F670C01" w:rsidR="0040179A" w:rsidRDefault="0040179A" w:rsidP="008874ED">
            <w:pPr>
              <w:ind w:firstLineChars="0" w:firstLine="0"/>
            </w:pPr>
            <w:proofErr w:type="spellStart"/>
            <w:r w:rsidRPr="0040179A">
              <w:t>hasCourse</w:t>
            </w:r>
            <w:proofErr w:type="spellEnd"/>
            <w:r w:rsidRPr="0040179A">
              <w:t xml:space="preserve"> </w:t>
            </w:r>
            <w:r w:rsidRPr="0040179A">
              <w:t>方法</w:t>
            </w:r>
          </w:p>
        </w:tc>
      </w:tr>
      <w:tr w:rsidR="0040179A" w14:paraId="7D6D4590" w14:textId="77777777" w:rsidTr="008874ED">
        <w:trPr>
          <w:jc w:val="center"/>
        </w:trPr>
        <w:tc>
          <w:tcPr>
            <w:tcW w:w="1548" w:type="dxa"/>
          </w:tcPr>
          <w:p w14:paraId="1CDE788F" w14:textId="77777777" w:rsidR="0040179A" w:rsidRDefault="0040179A" w:rsidP="008874ED">
            <w:pPr>
              <w:ind w:firstLineChars="0" w:firstLine="0"/>
            </w:pPr>
            <w:r>
              <w:rPr>
                <w:rFonts w:hint="eastAsia"/>
              </w:rPr>
              <w:t>所属子系统</w:t>
            </w:r>
          </w:p>
        </w:tc>
        <w:tc>
          <w:tcPr>
            <w:tcW w:w="6480" w:type="dxa"/>
            <w:gridSpan w:val="3"/>
          </w:tcPr>
          <w:p w14:paraId="1DC3D91F" w14:textId="3424B9C8" w:rsidR="0040179A" w:rsidRDefault="0040179A" w:rsidP="008874ED">
            <w:pPr>
              <w:ind w:firstLineChars="0" w:firstLine="0"/>
            </w:pPr>
            <w:r w:rsidRPr="0040179A">
              <w:t>课程管理子系统</w:t>
            </w:r>
          </w:p>
        </w:tc>
      </w:tr>
      <w:tr w:rsidR="0040179A" w14:paraId="3C9D68C6" w14:textId="77777777" w:rsidTr="008874ED">
        <w:trPr>
          <w:jc w:val="center"/>
        </w:trPr>
        <w:tc>
          <w:tcPr>
            <w:tcW w:w="1548" w:type="dxa"/>
          </w:tcPr>
          <w:p w14:paraId="64129434" w14:textId="77777777" w:rsidR="0040179A" w:rsidRDefault="0040179A" w:rsidP="008874ED">
            <w:pPr>
              <w:ind w:firstLineChars="0" w:firstLine="0"/>
            </w:pPr>
            <w:r>
              <w:rPr>
                <w:rFonts w:hint="eastAsia"/>
              </w:rPr>
              <w:t>部件调用者</w:t>
            </w:r>
          </w:p>
        </w:tc>
        <w:tc>
          <w:tcPr>
            <w:tcW w:w="6480" w:type="dxa"/>
            <w:gridSpan w:val="3"/>
          </w:tcPr>
          <w:p w14:paraId="37CC8880" w14:textId="6CBDE61A" w:rsidR="0040179A" w:rsidRDefault="0040179A" w:rsidP="008874ED">
            <w:pPr>
              <w:ind w:firstLineChars="0" w:firstLine="0"/>
            </w:pPr>
            <w:proofErr w:type="spellStart"/>
            <w:r w:rsidRPr="0040179A">
              <w:t>AddCourse</w:t>
            </w:r>
            <w:proofErr w:type="spellEnd"/>
            <w:r w:rsidRPr="0040179A">
              <w:t>、</w:t>
            </w:r>
            <w:proofErr w:type="spellStart"/>
            <w:r w:rsidRPr="0040179A">
              <w:t>CourseView</w:t>
            </w:r>
            <w:proofErr w:type="spellEnd"/>
          </w:p>
        </w:tc>
      </w:tr>
      <w:tr w:rsidR="0040179A" w14:paraId="639DC0D1" w14:textId="77777777" w:rsidTr="008874ED">
        <w:trPr>
          <w:jc w:val="center"/>
        </w:trPr>
        <w:tc>
          <w:tcPr>
            <w:tcW w:w="1548" w:type="dxa"/>
          </w:tcPr>
          <w:p w14:paraId="7DC93856" w14:textId="77777777" w:rsidR="0040179A" w:rsidRDefault="0040179A" w:rsidP="008874ED">
            <w:pPr>
              <w:ind w:firstLineChars="0" w:firstLine="0"/>
            </w:pPr>
            <w:r>
              <w:rPr>
                <w:rFonts w:hint="eastAsia"/>
              </w:rPr>
              <w:t>部件被调用者</w:t>
            </w:r>
          </w:p>
        </w:tc>
        <w:tc>
          <w:tcPr>
            <w:tcW w:w="6480" w:type="dxa"/>
            <w:gridSpan w:val="3"/>
          </w:tcPr>
          <w:p w14:paraId="2B83353A" w14:textId="44207757" w:rsidR="0040179A" w:rsidRDefault="0040179A" w:rsidP="008874ED">
            <w:pPr>
              <w:ind w:firstLineChars="0" w:firstLine="0"/>
            </w:pPr>
            <w:r w:rsidRPr="0040179A">
              <w:t>文件操作模块</w:t>
            </w:r>
          </w:p>
        </w:tc>
      </w:tr>
      <w:tr w:rsidR="0040179A" w14:paraId="247CE125" w14:textId="77777777" w:rsidTr="008874ED">
        <w:trPr>
          <w:jc w:val="center"/>
        </w:trPr>
        <w:tc>
          <w:tcPr>
            <w:tcW w:w="1548" w:type="dxa"/>
          </w:tcPr>
          <w:p w14:paraId="35FB0E75" w14:textId="77777777" w:rsidR="0040179A" w:rsidRDefault="0040179A" w:rsidP="008874ED">
            <w:pPr>
              <w:ind w:firstLineChars="0" w:firstLine="0"/>
            </w:pPr>
            <w:r>
              <w:rPr>
                <w:rFonts w:hint="eastAsia"/>
              </w:rPr>
              <w:t>部件入口参数</w:t>
            </w:r>
          </w:p>
        </w:tc>
        <w:tc>
          <w:tcPr>
            <w:tcW w:w="6480" w:type="dxa"/>
            <w:gridSpan w:val="3"/>
          </w:tcPr>
          <w:p w14:paraId="7B6673FE" w14:textId="7A80CFC2" w:rsidR="0040179A" w:rsidRDefault="0040179A" w:rsidP="008874ED">
            <w:pPr>
              <w:ind w:firstLineChars="0" w:firstLine="0"/>
            </w:pPr>
            <w:r w:rsidRPr="0040179A">
              <w:t>无（使用课程对象中的课程编号）</w:t>
            </w:r>
          </w:p>
        </w:tc>
      </w:tr>
      <w:tr w:rsidR="0040179A" w14:paraId="0FF72B25" w14:textId="77777777" w:rsidTr="008874ED">
        <w:trPr>
          <w:jc w:val="center"/>
        </w:trPr>
        <w:tc>
          <w:tcPr>
            <w:tcW w:w="1548" w:type="dxa"/>
          </w:tcPr>
          <w:p w14:paraId="65D6044F" w14:textId="77777777" w:rsidR="0040179A" w:rsidRDefault="0040179A" w:rsidP="008874ED">
            <w:pPr>
              <w:ind w:firstLineChars="0" w:firstLine="0"/>
            </w:pPr>
            <w:r>
              <w:rPr>
                <w:rFonts w:hint="eastAsia"/>
              </w:rPr>
              <w:t>部件出口参数</w:t>
            </w:r>
          </w:p>
        </w:tc>
        <w:tc>
          <w:tcPr>
            <w:tcW w:w="6480" w:type="dxa"/>
            <w:gridSpan w:val="3"/>
          </w:tcPr>
          <w:p w14:paraId="5E70298F" w14:textId="4081B67F" w:rsidR="0040179A" w:rsidRDefault="0040179A" w:rsidP="008874ED">
            <w:pPr>
              <w:ind w:firstLineChars="0" w:firstLine="0"/>
            </w:pPr>
            <w:r w:rsidRPr="0040179A">
              <w:t>验证结果（</w:t>
            </w:r>
            <w:r w:rsidRPr="0040179A">
              <w:t>int</w:t>
            </w:r>
            <w:r w:rsidRPr="0040179A">
              <w:t>）：</w:t>
            </w:r>
            <w:r w:rsidRPr="0040179A">
              <w:t xml:space="preserve">1 </w:t>
            </w:r>
            <w:r w:rsidRPr="0040179A">
              <w:t>表示课程存在，</w:t>
            </w:r>
            <w:r w:rsidRPr="0040179A">
              <w:t xml:space="preserve">0 </w:t>
            </w:r>
            <w:r w:rsidRPr="0040179A">
              <w:t>表示课程不存在</w:t>
            </w:r>
          </w:p>
        </w:tc>
      </w:tr>
      <w:tr w:rsidR="0040179A" w14:paraId="3DA0BFE2" w14:textId="77777777" w:rsidTr="008874ED">
        <w:trPr>
          <w:jc w:val="center"/>
        </w:trPr>
        <w:tc>
          <w:tcPr>
            <w:tcW w:w="8028" w:type="dxa"/>
            <w:gridSpan w:val="4"/>
          </w:tcPr>
          <w:p w14:paraId="183ED5E7" w14:textId="0A281C2A" w:rsidR="0040179A" w:rsidRDefault="0040179A" w:rsidP="008874ED">
            <w:pPr>
              <w:ind w:firstLineChars="0" w:firstLine="0"/>
            </w:pPr>
            <w:r>
              <w:rPr>
                <w:rFonts w:hint="eastAsia"/>
              </w:rPr>
              <w:t>算法：</w:t>
            </w:r>
            <w:r w:rsidRPr="0040179A">
              <w:t>遍历课程文件查找是否存在指定课程编号。</w:t>
            </w:r>
          </w:p>
        </w:tc>
      </w:tr>
      <w:tr w:rsidR="0040179A" w14:paraId="7892A37E" w14:textId="77777777" w:rsidTr="008874ED">
        <w:trPr>
          <w:trHeight w:val="643"/>
          <w:jc w:val="center"/>
        </w:trPr>
        <w:tc>
          <w:tcPr>
            <w:tcW w:w="8028" w:type="dxa"/>
            <w:gridSpan w:val="4"/>
          </w:tcPr>
          <w:p w14:paraId="174AD751" w14:textId="77777777" w:rsidR="0040179A" w:rsidRDefault="0040179A" w:rsidP="008874ED">
            <w:pPr>
              <w:ind w:firstLineChars="0" w:firstLine="0"/>
            </w:pPr>
            <w:r>
              <w:rPr>
                <w:rFonts w:hint="eastAsia"/>
              </w:rPr>
              <w:t>流程描述：</w:t>
            </w:r>
          </w:p>
          <w:p w14:paraId="78AB8E3D" w14:textId="77777777" w:rsidR="0040179A" w:rsidRDefault="0040179A" w:rsidP="008874ED">
            <w:pPr>
              <w:ind w:firstLineChars="0" w:firstLine="0"/>
            </w:pPr>
            <w:r w:rsidRPr="0040179A">
              <w:t xml:space="preserve">1. </w:t>
            </w:r>
            <w:r w:rsidRPr="0040179A">
              <w:t>打开课程文件并逐行读取记录。</w:t>
            </w:r>
          </w:p>
          <w:p w14:paraId="0D8774E1" w14:textId="77777777" w:rsidR="0040179A" w:rsidRDefault="0040179A" w:rsidP="008874ED">
            <w:pPr>
              <w:ind w:firstLineChars="0" w:firstLine="0"/>
            </w:pPr>
            <w:r w:rsidRPr="0040179A">
              <w:t xml:space="preserve">2. </w:t>
            </w:r>
            <w:r w:rsidRPr="0040179A">
              <w:t>检查是否存在匹配的课程编号。</w:t>
            </w:r>
          </w:p>
          <w:p w14:paraId="5AEE0715" w14:textId="7D38F7CD" w:rsidR="0040179A" w:rsidRDefault="0040179A" w:rsidP="008874ED">
            <w:pPr>
              <w:ind w:firstLineChars="0" w:firstLine="0"/>
            </w:pPr>
            <w:r w:rsidRPr="0040179A">
              <w:t xml:space="preserve">3. </w:t>
            </w:r>
            <w:r w:rsidRPr="0040179A">
              <w:t>返回验证结果。</w:t>
            </w:r>
          </w:p>
        </w:tc>
      </w:tr>
      <w:tr w:rsidR="0040179A" w14:paraId="25B190DA" w14:textId="77777777" w:rsidTr="008874ED">
        <w:trPr>
          <w:jc w:val="center"/>
        </w:trPr>
        <w:tc>
          <w:tcPr>
            <w:tcW w:w="1548" w:type="dxa"/>
          </w:tcPr>
          <w:p w14:paraId="2C970412" w14:textId="77777777" w:rsidR="0040179A" w:rsidRDefault="0040179A" w:rsidP="008874ED">
            <w:pPr>
              <w:ind w:firstLineChars="0" w:firstLine="0"/>
            </w:pPr>
            <w:r>
              <w:rPr>
                <w:rFonts w:hint="eastAsia"/>
              </w:rPr>
              <w:t>表示形式</w:t>
            </w:r>
          </w:p>
        </w:tc>
        <w:tc>
          <w:tcPr>
            <w:tcW w:w="2130" w:type="dxa"/>
          </w:tcPr>
          <w:p w14:paraId="38840493" w14:textId="303A9B3E" w:rsidR="0040179A" w:rsidRDefault="0040179A" w:rsidP="008874ED">
            <w:pPr>
              <w:ind w:firstLineChars="0" w:firstLine="0"/>
            </w:pPr>
            <w:r w:rsidRPr="0040179A">
              <w:t>方法</w:t>
            </w:r>
          </w:p>
        </w:tc>
        <w:tc>
          <w:tcPr>
            <w:tcW w:w="1290" w:type="dxa"/>
          </w:tcPr>
          <w:p w14:paraId="3BB053AB" w14:textId="77777777" w:rsidR="0040179A" w:rsidRDefault="0040179A" w:rsidP="008874ED">
            <w:pPr>
              <w:ind w:firstLineChars="0" w:firstLine="0"/>
            </w:pPr>
            <w:r>
              <w:rPr>
                <w:rFonts w:hint="eastAsia"/>
              </w:rPr>
              <w:t>运行环境</w:t>
            </w:r>
          </w:p>
        </w:tc>
        <w:tc>
          <w:tcPr>
            <w:tcW w:w="3060" w:type="dxa"/>
          </w:tcPr>
          <w:p w14:paraId="76869FE8" w14:textId="77777777" w:rsidR="0040179A" w:rsidRDefault="0040179A" w:rsidP="008874ED">
            <w:pPr>
              <w:ind w:firstLineChars="0" w:firstLine="0"/>
            </w:pPr>
            <w:r w:rsidRPr="008C0FB6">
              <w:t>Java 8</w:t>
            </w:r>
            <w:r w:rsidRPr="008C0FB6">
              <w:t>，</w:t>
            </w:r>
            <w:r w:rsidRPr="008C0FB6">
              <w:t xml:space="preserve">GBK </w:t>
            </w:r>
            <w:r w:rsidRPr="008C0FB6">
              <w:t>文件编码</w:t>
            </w:r>
          </w:p>
        </w:tc>
      </w:tr>
      <w:tr w:rsidR="0040179A" w14:paraId="0E6C1E1C" w14:textId="77777777" w:rsidTr="008874ED">
        <w:trPr>
          <w:jc w:val="center"/>
        </w:trPr>
        <w:tc>
          <w:tcPr>
            <w:tcW w:w="1548" w:type="dxa"/>
          </w:tcPr>
          <w:p w14:paraId="280EC18E" w14:textId="77777777" w:rsidR="0040179A" w:rsidRDefault="0040179A" w:rsidP="008874ED">
            <w:pPr>
              <w:ind w:firstLineChars="0" w:firstLine="0"/>
            </w:pPr>
            <w:r>
              <w:rPr>
                <w:rFonts w:hint="eastAsia"/>
              </w:rPr>
              <w:t>性能要求</w:t>
            </w:r>
          </w:p>
        </w:tc>
        <w:tc>
          <w:tcPr>
            <w:tcW w:w="2130" w:type="dxa"/>
          </w:tcPr>
          <w:p w14:paraId="08A3789B" w14:textId="77777777" w:rsidR="0040179A" w:rsidRDefault="0040179A" w:rsidP="008874ED">
            <w:pPr>
              <w:ind w:firstLineChars="0" w:firstLine="0"/>
            </w:pPr>
            <w:r w:rsidRPr="0040179A">
              <w:t xml:space="preserve">1. </w:t>
            </w:r>
            <w:r w:rsidRPr="0040179A">
              <w:t>验证准确率</w:t>
            </w:r>
            <w:r w:rsidRPr="0040179A">
              <w:t xml:space="preserve"> 100%</w:t>
            </w:r>
          </w:p>
          <w:p w14:paraId="59242D91" w14:textId="66E209EB" w:rsidR="0040179A" w:rsidRDefault="0040179A" w:rsidP="008874ED">
            <w:pPr>
              <w:ind w:firstLineChars="0" w:firstLine="0"/>
            </w:pPr>
            <w:r w:rsidRPr="0040179A">
              <w:t xml:space="preserve">2. </w:t>
            </w:r>
            <w:r w:rsidRPr="0040179A">
              <w:t>响应时间</w:t>
            </w:r>
            <w:r w:rsidRPr="0040179A">
              <w:t xml:space="preserve"> &lt; 1 </w:t>
            </w:r>
            <w:r w:rsidRPr="0040179A">
              <w:t>秒</w:t>
            </w:r>
          </w:p>
        </w:tc>
        <w:tc>
          <w:tcPr>
            <w:tcW w:w="1290" w:type="dxa"/>
          </w:tcPr>
          <w:p w14:paraId="5BF4EA5E" w14:textId="77777777" w:rsidR="0040179A" w:rsidRDefault="0040179A" w:rsidP="008874ED">
            <w:pPr>
              <w:ind w:firstLineChars="0" w:firstLine="0"/>
            </w:pPr>
          </w:p>
        </w:tc>
        <w:tc>
          <w:tcPr>
            <w:tcW w:w="3060" w:type="dxa"/>
          </w:tcPr>
          <w:p w14:paraId="5DCFF80E" w14:textId="77777777" w:rsidR="0040179A" w:rsidRDefault="0040179A" w:rsidP="008874ED">
            <w:pPr>
              <w:ind w:firstLineChars="0" w:firstLine="0"/>
            </w:pPr>
          </w:p>
        </w:tc>
      </w:tr>
    </w:tbl>
    <w:p w14:paraId="152DE2F0" w14:textId="77777777" w:rsidR="0040179A" w:rsidRDefault="0040179A" w:rsidP="003B06FC">
      <w:pPr>
        <w:pStyle w:val="20"/>
        <w:ind w:leftChars="0" w:left="0" w:firstLineChars="0" w:firstLine="0"/>
        <w:rPr>
          <w:b/>
          <w:bCs/>
        </w:rPr>
      </w:pPr>
    </w:p>
    <w:p w14:paraId="3E6F4193" w14:textId="4DB60F50" w:rsidR="0040179A" w:rsidRDefault="00137481" w:rsidP="003B06FC">
      <w:pPr>
        <w:pStyle w:val="20"/>
        <w:ind w:leftChars="0" w:left="0" w:firstLineChars="0" w:firstLine="0"/>
        <w:rPr>
          <w:b/>
          <w:bCs/>
        </w:rPr>
      </w:pPr>
      <w:r>
        <w:rPr>
          <w:rFonts w:hint="eastAsia"/>
          <w:b/>
          <w:bCs/>
        </w:rPr>
        <w:t>部件</w:t>
      </w:r>
      <w:r>
        <w:rPr>
          <w:rFonts w:hint="eastAsia"/>
          <w:b/>
          <w:bCs/>
        </w:rPr>
        <w:t>16</w:t>
      </w:r>
      <w:r>
        <w:rPr>
          <w:rFonts w:hint="eastAsia"/>
          <w:b/>
          <w:bCs/>
        </w:rPr>
        <w:t>：成绩分段标准验证功能</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130"/>
        <w:gridCol w:w="1290"/>
        <w:gridCol w:w="3060"/>
      </w:tblGrid>
      <w:tr w:rsidR="00137481" w14:paraId="3E99B1D0" w14:textId="77777777" w:rsidTr="008874ED">
        <w:trPr>
          <w:jc w:val="center"/>
        </w:trPr>
        <w:tc>
          <w:tcPr>
            <w:tcW w:w="1548" w:type="dxa"/>
          </w:tcPr>
          <w:p w14:paraId="1049015B" w14:textId="77777777" w:rsidR="00137481" w:rsidRDefault="00137481" w:rsidP="008874ED">
            <w:pPr>
              <w:ind w:firstLineChars="0" w:firstLine="0"/>
            </w:pPr>
            <w:r>
              <w:rPr>
                <w:rFonts w:hint="eastAsia"/>
              </w:rPr>
              <w:t>部件编号</w:t>
            </w:r>
          </w:p>
        </w:tc>
        <w:tc>
          <w:tcPr>
            <w:tcW w:w="2130" w:type="dxa"/>
          </w:tcPr>
          <w:p w14:paraId="5BC5AC57" w14:textId="248B71B6" w:rsidR="00137481" w:rsidRDefault="00137481" w:rsidP="008874ED">
            <w:pPr>
              <w:ind w:firstLineChars="0" w:firstLine="0"/>
            </w:pPr>
            <w:r>
              <w:rPr>
                <w:rFonts w:hint="eastAsia"/>
              </w:rPr>
              <w:t>016</w:t>
            </w:r>
          </w:p>
        </w:tc>
        <w:tc>
          <w:tcPr>
            <w:tcW w:w="1290" w:type="dxa"/>
          </w:tcPr>
          <w:p w14:paraId="49716CDB" w14:textId="77777777" w:rsidR="00137481" w:rsidRDefault="00137481" w:rsidP="008874ED">
            <w:pPr>
              <w:ind w:firstLineChars="0" w:firstLine="0"/>
            </w:pPr>
            <w:r>
              <w:rPr>
                <w:rFonts w:hint="eastAsia"/>
              </w:rPr>
              <w:t>部件名称</w:t>
            </w:r>
          </w:p>
        </w:tc>
        <w:tc>
          <w:tcPr>
            <w:tcW w:w="3060" w:type="dxa"/>
          </w:tcPr>
          <w:p w14:paraId="1F69F2F0" w14:textId="6D5CC04D" w:rsidR="00137481" w:rsidRDefault="00137481" w:rsidP="008874ED">
            <w:pPr>
              <w:ind w:firstLineChars="0" w:firstLine="0"/>
            </w:pPr>
            <w:proofErr w:type="spellStart"/>
            <w:r w:rsidRPr="00137481">
              <w:t>isValidate</w:t>
            </w:r>
            <w:proofErr w:type="spellEnd"/>
          </w:p>
        </w:tc>
      </w:tr>
      <w:tr w:rsidR="00137481" w14:paraId="0E65D1CD" w14:textId="77777777" w:rsidTr="008874ED">
        <w:trPr>
          <w:jc w:val="center"/>
        </w:trPr>
        <w:tc>
          <w:tcPr>
            <w:tcW w:w="1548" w:type="dxa"/>
          </w:tcPr>
          <w:p w14:paraId="29473D20" w14:textId="77777777" w:rsidR="00137481" w:rsidRDefault="00137481" w:rsidP="008874ED">
            <w:pPr>
              <w:ind w:firstLineChars="0" w:firstLine="0"/>
            </w:pPr>
            <w:r>
              <w:rPr>
                <w:rFonts w:hint="eastAsia"/>
              </w:rPr>
              <w:t>所属子系统</w:t>
            </w:r>
          </w:p>
        </w:tc>
        <w:tc>
          <w:tcPr>
            <w:tcW w:w="6480" w:type="dxa"/>
            <w:gridSpan w:val="3"/>
          </w:tcPr>
          <w:p w14:paraId="2D00AFD2" w14:textId="1B510007" w:rsidR="00137481" w:rsidRDefault="00137481" w:rsidP="008874ED">
            <w:pPr>
              <w:ind w:firstLineChars="0" w:firstLine="0"/>
            </w:pPr>
            <w:r w:rsidRPr="00137481">
              <w:t>成绩管理子系统</w:t>
            </w:r>
          </w:p>
        </w:tc>
      </w:tr>
      <w:tr w:rsidR="00137481" w14:paraId="4C76A901" w14:textId="77777777" w:rsidTr="008874ED">
        <w:trPr>
          <w:jc w:val="center"/>
        </w:trPr>
        <w:tc>
          <w:tcPr>
            <w:tcW w:w="1548" w:type="dxa"/>
          </w:tcPr>
          <w:p w14:paraId="732E5606" w14:textId="77777777" w:rsidR="00137481" w:rsidRDefault="00137481" w:rsidP="008874ED">
            <w:pPr>
              <w:ind w:firstLineChars="0" w:firstLine="0"/>
            </w:pPr>
            <w:r>
              <w:rPr>
                <w:rFonts w:hint="eastAsia"/>
              </w:rPr>
              <w:t>部件调用者</w:t>
            </w:r>
          </w:p>
        </w:tc>
        <w:tc>
          <w:tcPr>
            <w:tcW w:w="6480" w:type="dxa"/>
            <w:gridSpan w:val="3"/>
          </w:tcPr>
          <w:p w14:paraId="53A718FE" w14:textId="06738170" w:rsidR="00137481" w:rsidRDefault="00137481" w:rsidP="008874ED">
            <w:pPr>
              <w:ind w:firstLineChars="0" w:firstLine="0"/>
            </w:pPr>
            <w:proofErr w:type="spellStart"/>
            <w:r w:rsidRPr="00137481">
              <w:t>GradeSort</w:t>
            </w:r>
            <w:proofErr w:type="spellEnd"/>
          </w:p>
        </w:tc>
      </w:tr>
      <w:tr w:rsidR="00137481" w14:paraId="2C78E0E6" w14:textId="77777777" w:rsidTr="008874ED">
        <w:trPr>
          <w:jc w:val="center"/>
        </w:trPr>
        <w:tc>
          <w:tcPr>
            <w:tcW w:w="1548" w:type="dxa"/>
          </w:tcPr>
          <w:p w14:paraId="7F3E784E" w14:textId="77777777" w:rsidR="00137481" w:rsidRDefault="00137481" w:rsidP="008874ED">
            <w:pPr>
              <w:ind w:firstLineChars="0" w:firstLine="0"/>
            </w:pPr>
            <w:r>
              <w:rPr>
                <w:rFonts w:hint="eastAsia"/>
              </w:rPr>
              <w:t>部件被调用者</w:t>
            </w:r>
          </w:p>
        </w:tc>
        <w:tc>
          <w:tcPr>
            <w:tcW w:w="6480" w:type="dxa"/>
            <w:gridSpan w:val="3"/>
          </w:tcPr>
          <w:p w14:paraId="1A9A4C96" w14:textId="09A7298E" w:rsidR="00137481" w:rsidRDefault="00137481" w:rsidP="008874ED">
            <w:pPr>
              <w:ind w:firstLineChars="0" w:firstLine="0"/>
            </w:pPr>
            <w:r>
              <w:rPr>
                <w:rFonts w:hint="eastAsia"/>
              </w:rPr>
              <w:t>无</w:t>
            </w:r>
          </w:p>
        </w:tc>
      </w:tr>
      <w:tr w:rsidR="00137481" w14:paraId="1AF2CB7E" w14:textId="77777777" w:rsidTr="008874ED">
        <w:trPr>
          <w:jc w:val="center"/>
        </w:trPr>
        <w:tc>
          <w:tcPr>
            <w:tcW w:w="1548" w:type="dxa"/>
          </w:tcPr>
          <w:p w14:paraId="34589931" w14:textId="77777777" w:rsidR="00137481" w:rsidRDefault="00137481" w:rsidP="008874ED">
            <w:pPr>
              <w:ind w:firstLineChars="0" w:firstLine="0"/>
            </w:pPr>
            <w:r>
              <w:rPr>
                <w:rFonts w:hint="eastAsia"/>
              </w:rPr>
              <w:t>部件入口参数</w:t>
            </w:r>
          </w:p>
        </w:tc>
        <w:tc>
          <w:tcPr>
            <w:tcW w:w="6480" w:type="dxa"/>
            <w:gridSpan w:val="3"/>
          </w:tcPr>
          <w:p w14:paraId="45F9CB23" w14:textId="0A727B6B" w:rsidR="00137481" w:rsidRDefault="00137481" w:rsidP="008874ED">
            <w:pPr>
              <w:ind w:firstLineChars="0" w:firstLine="0"/>
            </w:pPr>
            <w:r>
              <w:rPr>
                <w:rFonts w:hint="eastAsia"/>
              </w:rPr>
              <w:t>无（</w:t>
            </w:r>
            <w:r w:rsidRPr="00137481">
              <w:t>使用课程对象中的分段标准）</w:t>
            </w:r>
          </w:p>
        </w:tc>
      </w:tr>
      <w:tr w:rsidR="00137481" w14:paraId="545DF0BA" w14:textId="77777777" w:rsidTr="008874ED">
        <w:trPr>
          <w:jc w:val="center"/>
        </w:trPr>
        <w:tc>
          <w:tcPr>
            <w:tcW w:w="1548" w:type="dxa"/>
          </w:tcPr>
          <w:p w14:paraId="6F756914" w14:textId="77777777" w:rsidR="00137481" w:rsidRDefault="00137481" w:rsidP="008874ED">
            <w:pPr>
              <w:ind w:firstLineChars="0" w:firstLine="0"/>
            </w:pPr>
            <w:r>
              <w:rPr>
                <w:rFonts w:hint="eastAsia"/>
              </w:rPr>
              <w:t>部件出口参数</w:t>
            </w:r>
          </w:p>
        </w:tc>
        <w:tc>
          <w:tcPr>
            <w:tcW w:w="6480" w:type="dxa"/>
            <w:gridSpan w:val="3"/>
          </w:tcPr>
          <w:p w14:paraId="064D08F9" w14:textId="34173809" w:rsidR="00137481" w:rsidRDefault="00137481" w:rsidP="008874ED">
            <w:pPr>
              <w:ind w:firstLineChars="0" w:firstLine="0"/>
            </w:pPr>
            <w:r w:rsidRPr="00137481">
              <w:t>验证结果（</w:t>
            </w:r>
            <w:r w:rsidRPr="00137481">
              <w:t>int</w:t>
            </w:r>
            <w:r w:rsidRPr="00137481">
              <w:t>）：</w:t>
            </w:r>
            <w:r w:rsidRPr="00137481">
              <w:t xml:space="preserve">1 </w:t>
            </w:r>
            <w:r w:rsidRPr="00137481">
              <w:t>表示验证失败，</w:t>
            </w:r>
            <w:r w:rsidRPr="00137481">
              <w:t xml:space="preserve">0 </w:t>
            </w:r>
            <w:r w:rsidRPr="00137481">
              <w:t>表示验证通过</w:t>
            </w:r>
          </w:p>
        </w:tc>
      </w:tr>
      <w:tr w:rsidR="00137481" w14:paraId="2EADB788" w14:textId="77777777" w:rsidTr="008874ED">
        <w:trPr>
          <w:jc w:val="center"/>
        </w:trPr>
        <w:tc>
          <w:tcPr>
            <w:tcW w:w="8028" w:type="dxa"/>
            <w:gridSpan w:val="4"/>
          </w:tcPr>
          <w:p w14:paraId="32E8F938" w14:textId="518EB09F" w:rsidR="00137481" w:rsidRDefault="00137481" w:rsidP="008874ED">
            <w:pPr>
              <w:ind w:firstLineChars="0" w:firstLine="0"/>
            </w:pPr>
            <w:r>
              <w:rPr>
                <w:rFonts w:hint="eastAsia"/>
              </w:rPr>
              <w:t>算法：</w:t>
            </w:r>
            <w:r w:rsidRPr="00137481">
              <w:t>检查分段标准是否满足范围和顺序要求（如</w:t>
            </w:r>
            <w:r w:rsidRPr="00137481">
              <w:t xml:space="preserve"> pass &lt; good &lt; excellent</w:t>
            </w:r>
            <w:r w:rsidRPr="00137481">
              <w:t>）。</w:t>
            </w:r>
          </w:p>
        </w:tc>
      </w:tr>
      <w:tr w:rsidR="00137481" w14:paraId="5084ED6F" w14:textId="77777777" w:rsidTr="008874ED">
        <w:trPr>
          <w:trHeight w:val="643"/>
          <w:jc w:val="center"/>
        </w:trPr>
        <w:tc>
          <w:tcPr>
            <w:tcW w:w="8028" w:type="dxa"/>
            <w:gridSpan w:val="4"/>
          </w:tcPr>
          <w:p w14:paraId="3EF9629D" w14:textId="77777777" w:rsidR="00137481" w:rsidRDefault="00137481" w:rsidP="008874ED">
            <w:pPr>
              <w:ind w:firstLineChars="0" w:firstLine="0"/>
            </w:pPr>
            <w:r>
              <w:rPr>
                <w:rFonts w:hint="eastAsia"/>
              </w:rPr>
              <w:t>流程描述：</w:t>
            </w:r>
          </w:p>
          <w:p w14:paraId="1ACE52DC" w14:textId="77777777" w:rsidR="00137481" w:rsidRDefault="00137481" w:rsidP="008874ED">
            <w:pPr>
              <w:ind w:firstLineChars="0" w:firstLine="0"/>
            </w:pPr>
            <w:r w:rsidRPr="00137481">
              <w:t xml:space="preserve">1. </w:t>
            </w:r>
            <w:r w:rsidRPr="00137481">
              <w:t>检查分段标准是否在</w:t>
            </w:r>
            <w:r w:rsidRPr="00137481">
              <w:t xml:space="preserve"> [0,100] </w:t>
            </w:r>
            <w:r w:rsidRPr="00137481">
              <w:t>范围内。</w:t>
            </w:r>
          </w:p>
          <w:p w14:paraId="4A4071F8" w14:textId="77777777" w:rsidR="00137481" w:rsidRDefault="00137481" w:rsidP="008874ED">
            <w:pPr>
              <w:ind w:firstLineChars="0" w:firstLine="0"/>
            </w:pPr>
            <w:r w:rsidRPr="00137481">
              <w:t xml:space="preserve">2. </w:t>
            </w:r>
            <w:r w:rsidRPr="00137481">
              <w:t>检查分段顺序是否符合逻辑：</w:t>
            </w:r>
            <w:r w:rsidRPr="00137481">
              <w:t>pass &lt; good &lt; excellent</w:t>
            </w:r>
            <w:r w:rsidRPr="00137481">
              <w:t>。</w:t>
            </w:r>
          </w:p>
          <w:p w14:paraId="59669C3E" w14:textId="430C4F06" w:rsidR="00137481" w:rsidRDefault="00137481" w:rsidP="008874ED">
            <w:pPr>
              <w:ind w:firstLineChars="0" w:firstLine="0"/>
            </w:pPr>
            <w:r w:rsidRPr="00137481">
              <w:t xml:space="preserve">3. </w:t>
            </w:r>
            <w:r w:rsidRPr="00137481">
              <w:t>返回验证结果。</w:t>
            </w:r>
          </w:p>
        </w:tc>
      </w:tr>
      <w:tr w:rsidR="00137481" w14:paraId="68888ECD" w14:textId="77777777" w:rsidTr="008874ED">
        <w:trPr>
          <w:jc w:val="center"/>
        </w:trPr>
        <w:tc>
          <w:tcPr>
            <w:tcW w:w="1548" w:type="dxa"/>
          </w:tcPr>
          <w:p w14:paraId="16959F48" w14:textId="77777777" w:rsidR="00137481" w:rsidRDefault="00137481" w:rsidP="008874ED">
            <w:pPr>
              <w:ind w:firstLineChars="0" w:firstLine="0"/>
            </w:pPr>
            <w:r>
              <w:rPr>
                <w:rFonts w:hint="eastAsia"/>
              </w:rPr>
              <w:t>表示形式</w:t>
            </w:r>
          </w:p>
        </w:tc>
        <w:tc>
          <w:tcPr>
            <w:tcW w:w="2130" w:type="dxa"/>
          </w:tcPr>
          <w:p w14:paraId="050C4C79" w14:textId="4794119A" w:rsidR="00137481" w:rsidRDefault="00137481" w:rsidP="008874ED">
            <w:pPr>
              <w:ind w:firstLineChars="0" w:firstLine="0"/>
            </w:pPr>
            <w:r>
              <w:rPr>
                <w:rFonts w:hint="eastAsia"/>
              </w:rPr>
              <w:t>方法</w:t>
            </w:r>
          </w:p>
        </w:tc>
        <w:tc>
          <w:tcPr>
            <w:tcW w:w="1290" w:type="dxa"/>
          </w:tcPr>
          <w:p w14:paraId="43DE8417" w14:textId="77777777" w:rsidR="00137481" w:rsidRDefault="00137481" w:rsidP="008874ED">
            <w:pPr>
              <w:ind w:firstLineChars="0" w:firstLine="0"/>
            </w:pPr>
            <w:r>
              <w:rPr>
                <w:rFonts w:hint="eastAsia"/>
              </w:rPr>
              <w:t>运行环境</w:t>
            </w:r>
          </w:p>
        </w:tc>
        <w:tc>
          <w:tcPr>
            <w:tcW w:w="3060" w:type="dxa"/>
          </w:tcPr>
          <w:p w14:paraId="4A7E40CB" w14:textId="77777777" w:rsidR="00137481" w:rsidRDefault="00137481" w:rsidP="008874ED">
            <w:pPr>
              <w:ind w:firstLineChars="0" w:firstLine="0"/>
            </w:pPr>
            <w:r w:rsidRPr="008C0FB6">
              <w:t>Java 8</w:t>
            </w:r>
            <w:r w:rsidRPr="008C0FB6">
              <w:t>，</w:t>
            </w:r>
            <w:r w:rsidRPr="008C0FB6">
              <w:t xml:space="preserve">GBK </w:t>
            </w:r>
            <w:r w:rsidRPr="008C0FB6">
              <w:t>文件编码</w:t>
            </w:r>
          </w:p>
        </w:tc>
      </w:tr>
      <w:tr w:rsidR="00137481" w14:paraId="10EFEE5E" w14:textId="77777777" w:rsidTr="008874ED">
        <w:trPr>
          <w:jc w:val="center"/>
        </w:trPr>
        <w:tc>
          <w:tcPr>
            <w:tcW w:w="1548" w:type="dxa"/>
          </w:tcPr>
          <w:p w14:paraId="59DB2D41" w14:textId="77777777" w:rsidR="00137481" w:rsidRDefault="00137481" w:rsidP="008874ED">
            <w:pPr>
              <w:ind w:firstLineChars="0" w:firstLine="0"/>
            </w:pPr>
            <w:r>
              <w:rPr>
                <w:rFonts w:hint="eastAsia"/>
              </w:rPr>
              <w:t>性能要求</w:t>
            </w:r>
          </w:p>
        </w:tc>
        <w:tc>
          <w:tcPr>
            <w:tcW w:w="2130" w:type="dxa"/>
          </w:tcPr>
          <w:p w14:paraId="67D20EB5" w14:textId="77777777" w:rsidR="00137481" w:rsidRDefault="00137481" w:rsidP="008874ED">
            <w:pPr>
              <w:ind w:firstLineChars="0" w:firstLine="0"/>
            </w:pPr>
            <w:r w:rsidRPr="00137481">
              <w:t xml:space="preserve">1. </w:t>
            </w:r>
            <w:r w:rsidRPr="00137481">
              <w:t>验证准确率</w:t>
            </w:r>
            <w:r w:rsidRPr="00137481">
              <w:t xml:space="preserve"> 100%</w:t>
            </w:r>
          </w:p>
          <w:p w14:paraId="48640E33" w14:textId="25812E18" w:rsidR="00137481" w:rsidRDefault="00137481" w:rsidP="008874ED">
            <w:pPr>
              <w:ind w:firstLineChars="0" w:firstLine="0"/>
            </w:pPr>
            <w:r w:rsidRPr="00137481">
              <w:t xml:space="preserve">2. </w:t>
            </w:r>
            <w:r w:rsidRPr="00137481">
              <w:t>响应时间</w:t>
            </w:r>
            <w:r w:rsidRPr="00137481">
              <w:t xml:space="preserve"> &lt; 1 </w:t>
            </w:r>
            <w:r w:rsidRPr="00137481">
              <w:t>秒</w:t>
            </w:r>
          </w:p>
        </w:tc>
        <w:tc>
          <w:tcPr>
            <w:tcW w:w="1290" w:type="dxa"/>
          </w:tcPr>
          <w:p w14:paraId="41819078" w14:textId="77777777" w:rsidR="00137481" w:rsidRDefault="00137481" w:rsidP="008874ED">
            <w:pPr>
              <w:ind w:firstLineChars="0" w:firstLine="0"/>
            </w:pPr>
          </w:p>
        </w:tc>
        <w:tc>
          <w:tcPr>
            <w:tcW w:w="3060" w:type="dxa"/>
          </w:tcPr>
          <w:p w14:paraId="2290328C" w14:textId="77777777" w:rsidR="00137481" w:rsidRDefault="00137481" w:rsidP="008874ED">
            <w:pPr>
              <w:ind w:firstLineChars="0" w:firstLine="0"/>
            </w:pPr>
          </w:p>
        </w:tc>
      </w:tr>
    </w:tbl>
    <w:p w14:paraId="53B0C935" w14:textId="77777777" w:rsidR="00137481" w:rsidRDefault="00137481" w:rsidP="003B06FC">
      <w:pPr>
        <w:pStyle w:val="20"/>
        <w:ind w:leftChars="0" w:left="0" w:firstLineChars="0" w:firstLine="0"/>
        <w:rPr>
          <w:b/>
          <w:bCs/>
        </w:rPr>
      </w:pPr>
    </w:p>
    <w:p w14:paraId="3B1183A1" w14:textId="0DCC4AB1" w:rsidR="00894934" w:rsidRDefault="00700BB3" w:rsidP="003B06FC">
      <w:pPr>
        <w:pStyle w:val="20"/>
        <w:ind w:leftChars="0" w:left="0" w:firstLineChars="0" w:firstLine="0"/>
        <w:rPr>
          <w:b/>
          <w:bCs/>
        </w:rPr>
      </w:pPr>
      <w:r>
        <w:rPr>
          <w:rFonts w:hint="eastAsia"/>
          <w:b/>
          <w:bCs/>
        </w:rPr>
        <w:t>部件</w:t>
      </w:r>
      <w:r>
        <w:rPr>
          <w:rFonts w:hint="eastAsia"/>
          <w:b/>
          <w:bCs/>
        </w:rPr>
        <w:t>17</w:t>
      </w:r>
      <w:r>
        <w:rPr>
          <w:rFonts w:hint="eastAsia"/>
          <w:b/>
          <w:bCs/>
        </w:rPr>
        <w:t>：登录主界面</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130"/>
        <w:gridCol w:w="1290"/>
        <w:gridCol w:w="3060"/>
      </w:tblGrid>
      <w:tr w:rsidR="00700BB3" w14:paraId="10F95DC3" w14:textId="77777777" w:rsidTr="008874ED">
        <w:trPr>
          <w:jc w:val="center"/>
        </w:trPr>
        <w:tc>
          <w:tcPr>
            <w:tcW w:w="1548" w:type="dxa"/>
          </w:tcPr>
          <w:p w14:paraId="2239C1C1" w14:textId="77777777" w:rsidR="00700BB3" w:rsidRDefault="00700BB3" w:rsidP="008874ED">
            <w:pPr>
              <w:ind w:firstLineChars="0" w:firstLine="0"/>
            </w:pPr>
            <w:r>
              <w:rPr>
                <w:rFonts w:hint="eastAsia"/>
              </w:rPr>
              <w:t>部件编号</w:t>
            </w:r>
          </w:p>
        </w:tc>
        <w:tc>
          <w:tcPr>
            <w:tcW w:w="2130" w:type="dxa"/>
          </w:tcPr>
          <w:p w14:paraId="1CCAD278" w14:textId="76EB410A" w:rsidR="00700BB3" w:rsidRDefault="00700BB3" w:rsidP="008874ED">
            <w:pPr>
              <w:ind w:firstLineChars="0" w:firstLine="0"/>
            </w:pPr>
            <w:r>
              <w:rPr>
                <w:rFonts w:hint="eastAsia"/>
              </w:rPr>
              <w:t>017</w:t>
            </w:r>
          </w:p>
        </w:tc>
        <w:tc>
          <w:tcPr>
            <w:tcW w:w="1290" w:type="dxa"/>
          </w:tcPr>
          <w:p w14:paraId="2BF918C4" w14:textId="77777777" w:rsidR="00700BB3" w:rsidRDefault="00700BB3" w:rsidP="008874ED">
            <w:pPr>
              <w:ind w:firstLineChars="0" w:firstLine="0"/>
            </w:pPr>
            <w:r>
              <w:rPr>
                <w:rFonts w:hint="eastAsia"/>
              </w:rPr>
              <w:t>部件名称</w:t>
            </w:r>
          </w:p>
        </w:tc>
        <w:tc>
          <w:tcPr>
            <w:tcW w:w="3060" w:type="dxa"/>
          </w:tcPr>
          <w:p w14:paraId="0E37E282" w14:textId="50CF335A" w:rsidR="00700BB3" w:rsidRDefault="00700BB3" w:rsidP="008874ED">
            <w:pPr>
              <w:ind w:firstLineChars="0" w:firstLine="0"/>
            </w:pPr>
            <w:proofErr w:type="spellStart"/>
            <w:r w:rsidRPr="00700BB3">
              <w:t>MainFrame</w:t>
            </w:r>
            <w:proofErr w:type="spellEnd"/>
          </w:p>
        </w:tc>
      </w:tr>
      <w:tr w:rsidR="00700BB3" w14:paraId="66F85017" w14:textId="77777777" w:rsidTr="008874ED">
        <w:trPr>
          <w:jc w:val="center"/>
        </w:trPr>
        <w:tc>
          <w:tcPr>
            <w:tcW w:w="1548" w:type="dxa"/>
          </w:tcPr>
          <w:p w14:paraId="498EAEB9" w14:textId="77777777" w:rsidR="00700BB3" w:rsidRDefault="00700BB3" w:rsidP="008874ED">
            <w:pPr>
              <w:ind w:firstLineChars="0" w:firstLine="0"/>
            </w:pPr>
            <w:r>
              <w:rPr>
                <w:rFonts w:hint="eastAsia"/>
              </w:rPr>
              <w:lastRenderedPageBreak/>
              <w:t>所属子系统</w:t>
            </w:r>
          </w:p>
        </w:tc>
        <w:tc>
          <w:tcPr>
            <w:tcW w:w="6480" w:type="dxa"/>
            <w:gridSpan w:val="3"/>
          </w:tcPr>
          <w:p w14:paraId="01D1C17B" w14:textId="310D1996" w:rsidR="00700BB3" w:rsidRDefault="00700BB3" w:rsidP="008874ED">
            <w:pPr>
              <w:ind w:firstLineChars="0" w:firstLine="0"/>
            </w:pPr>
            <w:r w:rsidRPr="00700BB3">
              <w:t>用户登录子系统</w:t>
            </w:r>
          </w:p>
        </w:tc>
      </w:tr>
      <w:tr w:rsidR="00700BB3" w14:paraId="31FAC586" w14:textId="77777777" w:rsidTr="008874ED">
        <w:trPr>
          <w:jc w:val="center"/>
        </w:trPr>
        <w:tc>
          <w:tcPr>
            <w:tcW w:w="1548" w:type="dxa"/>
          </w:tcPr>
          <w:p w14:paraId="5F257C57" w14:textId="77777777" w:rsidR="00700BB3" w:rsidRDefault="00700BB3" w:rsidP="008874ED">
            <w:pPr>
              <w:ind w:firstLineChars="0" w:firstLine="0"/>
            </w:pPr>
            <w:r>
              <w:rPr>
                <w:rFonts w:hint="eastAsia"/>
              </w:rPr>
              <w:t>部件调用者</w:t>
            </w:r>
          </w:p>
        </w:tc>
        <w:tc>
          <w:tcPr>
            <w:tcW w:w="6480" w:type="dxa"/>
            <w:gridSpan w:val="3"/>
          </w:tcPr>
          <w:p w14:paraId="3C1FFB5C" w14:textId="694F07AD" w:rsidR="00700BB3" w:rsidRDefault="00700BB3" w:rsidP="008874ED">
            <w:pPr>
              <w:ind w:firstLineChars="0" w:firstLine="0"/>
            </w:pPr>
            <w:r w:rsidRPr="00700BB3">
              <w:t>无（程序入口）</w:t>
            </w:r>
          </w:p>
        </w:tc>
      </w:tr>
      <w:tr w:rsidR="00700BB3" w14:paraId="04E36C84" w14:textId="77777777" w:rsidTr="008874ED">
        <w:trPr>
          <w:jc w:val="center"/>
        </w:trPr>
        <w:tc>
          <w:tcPr>
            <w:tcW w:w="1548" w:type="dxa"/>
          </w:tcPr>
          <w:p w14:paraId="7C787BFE" w14:textId="77777777" w:rsidR="00700BB3" w:rsidRDefault="00700BB3" w:rsidP="008874ED">
            <w:pPr>
              <w:ind w:firstLineChars="0" w:firstLine="0"/>
            </w:pPr>
            <w:r>
              <w:rPr>
                <w:rFonts w:hint="eastAsia"/>
              </w:rPr>
              <w:t>部件被调用者</w:t>
            </w:r>
          </w:p>
        </w:tc>
        <w:tc>
          <w:tcPr>
            <w:tcW w:w="6480" w:type="dxa"/>
            <w:gridSpan w:val="3"/>
          </w:tcPr>
          <w:p w14:paraId="3539C911" w14:textId="39FDADA6" w:rsidR="00700BB3" w:rsidRDefault="00700BB3" w:rsidP="008874ED">
            <w:pPr>
              <w:ind w:firstLineChars="0" w:firstLine="0"/>
            </w:pPr>
            <w:proofErr w:type="spellStart"/>
            <w:r w:rsidRPr="00700BB3">
              <w:t>StudentsPanel</w:t>
            </w:r>
            <w:proofErr w:type="spellEnd"/>
            <w:r w:rsidRPr="00700BB3">
              <w:t>、</w:t>
            </w:r>
            <w:proofErr w:type="spellStart"/>
            <w:r w:rsidRPr="00700BB3">
              <w:t>TeachersPanel</w:t>
            </w:r>
            <w:proofErr w:type="spellEnd"/>
            <w:r w:rsidRPr="00700BB3">
              <w:t>、</w:t>
            </w:r>
            <w:proofErr w:type="spellStart"/>
            <w:r w:rsidRPr="00700BB3">
              <w:t>AdministratorPanel</w:t>
            </w:r>
            <w:proofErr w:type="spellEnd"/>
            <w:r>
              <w:rPr>
                <w:rFonts w:hint="eastAsia"/>
              </w:rPr>
              <w:t>、</w:t>
            </w:r>
            <w:proofErr w:type="spellStart"/>
            <w:r w:rsidRPr="00700BB3">
              <w:t>CheckInfo</w:t>
            </w:r>
            <w:proofErr w:type="spellEnd"/>
          </w:p>
        </w:tc>
      </w:tr>
      <w:tr w:rsidR="00700BB3" w14:paraId="407BB6BC" w14:textId="77777777" w:rsidTr="008874ED">
        <w:trPr>
          <w:jc w:val="center"/>
        </w:trPr>
        <w:tc>
          <w:tcPr>
            <w:tcW w:w="1548" w:type="dxa"/>
          </w:tcPr>
          <w:p w14:paraId="23C6C78A" w14:textId="77777777" w:rsidR="00700BB3" w:rsidRDefault="00700BB3" w:rsidP="008874ED">
            <w:pPr>
              <w:ind w:firstLineChars="0" w:firstLine="0"/>
            </w:pPr>
            <w:r>
              <w:rPr>
                <w:rFonts w:hint="eastAsia"/>
              </w:rPr>
              <w:t>部件入口参数</w:t>
            </w:r>
          </w:p>
        </w:tc>
        <w:tc>
          <w:tcPr>
            <w:tcW w:w="6480" w:type="dxa"/>
            <w:gridSpan w:val="3"/>
          </w:tcPr>
          <w:p w14:paraId="1BE1CCD5" w14:textId="0796446E" w:rsidR="00700BB3" w:rsidRDefault="00700BB3" w:rsidP="008874ED">
            <w:pPr>
              <w:ind w:firstLineChars="0" w:firstLine="0"/>
            </w:pPr>
            <w:r w:rsidRPr="00700BB3">
              <w:t>用户编号（</w:t>
            </w:r>
            <w:r w:rsidRPr="00700BB3">
              <w:t>String</w:t>
            </w:r>
            <w:r w:rsidRPr="00700BB3">
              <w:t>）、密码（</w:t>
            </w:r>
            <w:r w:rsidRPr="00700BB3">
              <w:t>String</w:t>
            </w:r>
            <w:r w:rsidRPr="00700BB3">
              <w:t>）、用户类型（</w:t>
            </w:r>
            <w:r w:rsidRPr="00700BB3">
              <w:t>String</w:t>
            </w:r>
            <w:r w:rsidRPr="00700BB3">
              <w:t>）</w:t>
            </w:r>
          </w:p>
        </w:tc>
      </w:tr>
      <w:tr w:rsidR="00700BB3" w14:paraId="53AEBEB9" w14:textId="77777777" w:rsidTr="008874ED">
        <w:trPr>
          <w:jc w:val="center"/>
        </w:trPr>
        <w:tc>
          <w:tcPr>
            <w:tcW w:w="1548" w:type="dxa"/>
          </w:tcPr>
          <w:p w14:paraId="651E1C57" w14:textId="77777777" w:rsidR="00700BB3" w:rsidRDefault="00700BB3" w:rsidP="008874ED">
            <w:pPr>
              <w:ind w:firstLineChars="0" w:firstLine="0"/>
            </w:pPr>
            <w:r>
              <w:rPr>
                <w:rFonts w:hint="eastAsia"/>
              </w:rPr>
              <w:t>部件出口参数</w:t>
            </w:r>
          </w:p>
        </w:tc>
        <w:tc>
          <w:tcPr>
            <w:tcW w:w="6480" w:type="dxa"/>
            <w:gridSpan w:val="3"/>
          </w:tcPr>
          <w:p w14:paraId="4F3231D6" w14:textId="609E2AE5" w:rsidR="00700BB3" w:rsidRDefault="00700BB3" w:rsidP="008874ED">
            <w:pPr>
              <w:ind w:firstLineChars="0" w:firstLine="0"/>
            </w:pPr>
            <w:r w:rsidRPr="00700BB3">
              <w:t>登录验证结果，进入对应用户界面</w:t>
            </w:r>
          </w:p>
        </w:tc>
      </w:tr>
      <w:tr w:rsidR="00700BB3" w14:paraId="7B0265E5" w14:textId="77777777" w:rsidTr="008874ED">
        <w:trPr>
          <w:jc w:val="center"/>
        </w:trPr>
        <w:tc>
          <w:tcPr>
            <w:tcW w:w="8028" w:type="dxa"/>
            <w:gridSpan w:val="4"/>
          </w:tcPr>
          <w:p w14:paraId="71D7B331" w14:textId="4745F47E" w:rsidR="00700BB3" w:rsidRDefault="00700BB3" w:rsidP="008874ED">
            <w:pPr>
              <w:ind w:firstLineChars="0" w:firstLine="0"/>
            </w:pPr>
            <w:r>
              <w:rPr>
                <w:rFonts w:hint="eastAsia"/>
              </w:rPr>
              <w:t>算法：</w:t>
            </w:r>
            <w:r w:rsidRPr="00700BB3">
              <w:t>调用</w:t>
            </w:r>
            <w:proofErr w:type="spellStart"/>
            <w:r w:rsidRPr="00700BB3">
              <w:t>CheckInfo</w:t>
            </w:r>
            <w:proofErr w:type="spellEnd"/>
            <w:r w:rsidRPr="00700BB3">
              <w:t>验证用户的编号和密码是否正确，若验证通过则进入对应角色的操作界面。</w:t>
            </w:r>
          </w:p>
        </w:tc>
      </w:tr>
      <w:tr w:rsidR="00700BB3" w14:paraId="32E4CF8C" w14:textId="77777777" w:rsidTr="008874ED">
        <w:trPr>
          <w:trHeight w:val="643"/>
          <w:jc w:val="center"/>
        </w:trPr>
        <w:tc>
          <w:tcPr>
            <w:tcW w:w="8028" w:type="dxa"/>
            <w:gridSpan w:val="4"/>
          </w:tcPr>
          <w:p w14:paraId="3E43B98B" w14:textId="77777777" w:rsidR="00700BB3" w:rsidRDefault="00700BB3" w:rsidP="008874ED">
            <w:pPr>
              <w:ind w:firstLineChars="0" w:firstLine="0"/>
            </w:pPr>
            <w:r>
              <w:rPr>
                <w:rFonts w:hint="eastAsia"/>
              </w:rPr>
              <w:t>流程描述：</w:t>
            </w:r>
          </w:p>
          <w:p w14:paraId="10A4C1A9" w14:textId="77777777" w:rsidR="00700BB3" w:rsidRDefault="00700BB3" w:rsidP="008874ED">
            <w:pPr>
              <w:ind w:firstLineChars="0" w:firstLine="0"/>
            </w:pPr>
            <w:r w:rsidRPr="00700BB3">
              <w:t xml:space="preserve">1. </w:t>
            </w:r>
            <w:r w:rsidRPr="00700BB3">
              <w:t>用户在界面中输入编号和密码，并选择用户类型（学生、教师、管理员）。</w:t>
            </w:r>
          </w:p>
          <w:p w14:paraId="6C203382" w14:textId="77777777" w:rsidR="00700BB3" w:rsidRDefault="00700BB3" w:rsidP="008874ED">
            <w:pPr>
              <w:ind w:firstLineChars="0" w:firstLine="0"/>
            </w:pPr>
            <w:r w:rsidRPr="00700BB3">
              <w:t xml:space="preserve">2. </w:t>
            </w:r>
            <w:r w:rsidRPr="00700BB3">
              <w:t>调用</w:t>
            </w:r>
            <w:proofErr w:type="spellStart"/>
            <w:r w:rsidRPr="00700BB3">
              <w:t>CheckInfo</w:t>
            </w:r>
            <w:proofErr w:type="spellEnd"/>
            <w:r w:rsidRPr="00700BB3">
              <w:t>模块验证用户信息。</w:t>
            </w:r>
          </w:p>
          <w:p w14:paraId="3BDBF253" w14:textId="77777777" w:rsidR="00700BB3" w:rsidRDefault="00700BB3" w:rsidP="008874ED">
            <w:pPr>
              <w:ind w:firstLineChars="0" w:firstLine="0"/>
            </w:pPr>
            <w:r w:rsidRPr="00700BB3">
              <w:t xml:space="preserve">3. </w:t>
            </w:r>
            <w:r w:rsidRPr="00700BB3">
              <w:t>若验证通过，则根据用户类型进入对应操作界面（如学生进入</w:t>
            </w:r>
            <w:proofErr w:type="spellStart"/>
            <w:r w:rsidRPr="00700BB3">
              <w:t>StudentsPanel</w:t>
            </w:r>
            <w:proofErr w:type="spellEnd"/>
            <w:r w:rsidRPr="00700BB3">
              <w:t>）。</w:t>
            </w:r>
          </w:p>
          <w:p w14:paraId="260BEF37" w14:textId="3A4D2046" w:rsidR="00700BB3" w:rsidRDefault="00700BB3" w:rsidP="008874ED">
            <w:pPr>
              <w:ind w:firstLineChars="0" w:firstLine="0"/>
            </w:pPr>
            <w:r w:rsidRPr="00700BB3">
              <w:t xml:space="preserve">4. </w:t>
            </w:r>
            <w:r w:rsidRPr="00700BB3">
              <w:t>若验证失败，记录错误次数，超过</w:t>
            </w:r>
            <w:r w:rsidRPr="00700BB3">
              <w:t>5</w:t>
            </w:r>
            <w:r w:rsidRPr="00700BB3">
              <w:t>次则退出系统。</w:t>
            </w:r>
          </w:p>
        </w:tc>
      </w:tr>
      <w:tr w:rsidR="00700BB3" w14:paraId="13106F7A" w14:textId="77777777" w:rsidTr="008874ED">
        <w:trPr>
          <w:jc w:val="center"/>
        </w:trPr>
        <w:tc>
          <w:tcPr>
            <w:tcW w:w="1548" w:type="dxa"/>
          </w:tcPr>
          <w:p w14:paraId="0EFAFB0A" w14:textId="77777777" w:rsidR="00700BB3" w:rsidRDefault="00700BB3" w:rsidP="008874ED">
            <w:pPr>
              <w:ind w:firstLineChars="0" w:firstLine="0"/>
            </w:pPr>
            <w:r>
              <w:rPr>
                <w:rFonts w:hint="eastAsia"/>
              </w:rPr>
              <w:t>表示形式</w:t>
            </w:r>
          </w:p>
        </w:tc>
        <w:tc>
          <w:tcPr>
            <w:tcW w:w="2130" w:type="dxa"/>
          </w:tcPr>
          <w:p w14:paraId="4D7D658E" w14:textId="06ACD0CF" w:rsidR="00700BB3" w:rsidRDefault="00700BB3" w:rsidP="008874ED">
            <w:pPr>
              <w:ind w:firstLineChars="0" w:firstLine="0"/>
            </w:pPr>
            <w:r w:rsidRPr="00700BB3">
              <w:t>界面</w:t>
            </w:r>
            <w:r w:rsidRPr="00700BB3">
              <w:t>+</w:t>
            </w:r>
            <w:r w:rsidRPr="00700BB3">
              <w:t>函数</w:t>
            </w:r>
          </w:p>
        </w:tc>
        <w:tc>
          <w:tcPr>
            <w:tcW w:w="1290" w:type="dxa"/>
          </w:tcPr>
          <w:p w14:paraId="5EADD7E5" w14:textId="77777777" w:rsidR="00700BB3" w:rsidRDefault="00700BB3" w:rsidP="008874ED">
            <w:pPr>
              <w:ind w:firstLineChars="0" w:firstLine="0"/>
            </w:pPr>
            <w:r>
              <w:rPr>
                <w:rFonts w:hint="eastAsia"/>
              </w:rPr>
              <w:t>运行环境</w:t>
            </w:r>
          </w:p>
        </w:tc>
        <w:tc>
          <w:tcPr>
            <w:tcW w:w="3060" w:type="dxa"/>
          </w:tcPr>
          <w:p w14:paraId="4E4047D4" w14:textId="77777777" w:rsidR="00700BB3" w:rsidRDefault="00700BB3" w:rsidP="008874ED">
            <w:pPr>
              <w:ind w:firstLineChars="0" w:firstLine="0"/>
            </w:pPr>
            <w:r w:rsidRPr="008C0FB6">
              <w:t>Java 8</w:t>
            </w:r>
            <w:r w:rsidRPr="008C0FB6">
              <w:t>，</w:t>
            </w:r>
            <w:r w:rsidRPr="008C0FB6">
              <w:t xml:space="preserve">GBK </w:t>
            </w:r>
            <w:r w:rsidRPr="008C0FB6">
              <w:t>文件编码</w:t>
            </w:r>
          </w:p>
        </w:tc>
      </w:tr>
      <w:tr w:rsidR="00700BB3" w14:paraId="551D429B" w14:textId="77777777" w:rsidTr="008874ED">
        <w:trPr>
          <w:jc w:val="center"/>
        </w:trPr>
        <w:tc>
          <w:tcPr>
            <w:tcW w:w="1548" w:type="dxa"/>
          </w:tcPr>
          <w:p w14:paraId="78915E87" w14:textId="77777777" w:rsidR="00700BB3" w:rsidRDefault="00700BB3" w:rsidP="008874ED">
            <w:pPr>
              <w:ind w:firstLineChars="0" w:firstLine="0"/>
            </w:pPr>
            <w:r>
              <w:rPr>
                <w:rFonts w:hint="eastAsia"/>
              </w:rPr>
              <w:t>性能要求</w:t>
            </w:r>
          </w:p>
        </w:tc>
        <w:tc>
          <w:tcPr>
            <w:tcW w:w="2130" w:type="dxa"/>
          </w:tcPr>
          <w:p w14:paraId="3400613E" w14:textId="77777777" w:rsidR="00700BB3" w:rsidRDefault="00700BB3" w:rsidP="008874ED">
            <w:pPr>
              <w:ind w:firstLineChars="0" w:firstLine="0"/>
            </w:pPr>
            <w:r w:rsidRPr="00700BB3">
              <w:t xml:space="preserve">1. </w:t>
            </w:r>
            <w:r w:rsidRPr="00700BB3">
              <w:t>登录验证准确率</w:t>
            </w:r>
            <w:r w:rsidRPr="00700BB3">
              <w:t xml:space="preserve"> 100%</w:t>
            </w:r>
          </w:p>
          <w:p w14:paraId="7BE45E9F" w14:textId="3D5654CF" w:rsidR="00700BB3" w:rsidRDefault="00700BB3" w:rsidP="008874ED">
            <w:pPr>
              <w:ind w:firstLineChars="0" w:firstLine="0"/>
            </w:pPr>
            <w:r w:rsidRPr="00700BB3">
              <w:t xml:space="preserve">2. </w:t>
            </w:r>
            <w:r w:rsidRPr="00700BB3">
              <w:t>响应时间</w:t>
            </w:r>
            <w:r w:rsidRPr="00700BB3">
              <w:t xml:space="preserve"> &lt; 2 </w:t>
            </w:r>
            <w:r w:rsidRPr="00700BB3">
              <w:t>秒</w:t>
            </w:r>
          </w:p>
        </w:tc>
        <w:tc>
          <w:tcPr>
            <w:tcW w:w="1290" w:type="dxa"/>
          </w:tcPr>
          <w:p w14:paraId="030EE417" w14:textId="77777777" w:rsidR="00700BB3" w:rsidRDefault="00700BB3" w:rsidP="008874ED">
            <w:pPr>
              <w:ind w:firstLineChars="0" w:firstLine="0"/>
            </w:pPr>
          </w:p>
        </w:tc>
        <w:tc>
          <w:tcPr>
            <w:tcW w:w="3060" w:type="dxa"/>
          </w:tcPr>
          <w:p w14:paraId="6D50F03D" w14:textId="77777777" w:rsidR="00700BB3" w:rsidRDefault="00700BB3" w:rsidP="008874ED">
            <w:pPr>
              <w:ind w:firstLineChars="0" w:firstLine="0"/>
            </w:pPr>
          </w:p>
        </w:tc>
      </w:tr>
    </w:tbl>
    <w:p w14:paraId="28391ADB" w14:textId="77777777" w:rsidR="00700BB3" w:rsidRDefault="00700BB3" w:rsidP="003B06FC">
      <w:pPr>
        <w:pStyle w:val="20"/>
        <w:ind w:leftChars="0" w:left="0" w:firstLineChars="0" w:firstLine="0"/>
        <w:rPr>
          <w:b/>
          <w:bCs/>
        </w:rPr>
      </w:pPr>
    </w:p>
    <w:p w14:paraId="7DC53015" w14:textId="1FC15EAE" w:rsidR="00894934" w:rsidRDefault="00700BB3" w:rsidP="003B06FC">
      <w:pPr>
        <w:pStyle w:val="20"/>
        <w:ind w:leftChars="0" w:left="0" w:firstLineChars="0" w:firstLine="0"/>
        <w:rPr>
          <w:b/>
          <w:bCs/>
        </w:rPr>
      </w:pPr>
      <w:r>
        <w:rPr>
          <w:rFonts w:hint="eastAsia"/>
          <w:b/>
          <w:bCs/>
        </w:rPr>
        <w:t>部件</w:t>
      </w:r>
      <w:r>
        <w:rPr>
          <w:rFonts w:hint="eastAsia"/>
          <w:b/>
          <w:bCs/>
        </w:rPr>
        <w:t>18</w:t>
      </w:r>
      <w:r>
        <w:rPr>
          <w:rFonts w:hint="eastAsia"/>
          <w:b/>
          <w:bCs/>
        </w:rPr>
        <w:t>：学生操作主界面</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130"/>
        <w:gridCol w:w="1290"/>
        <w:gridCol w:w="3060"/>
      </w:tblGrid>
      <w:tr w:rsidR="00700BB3" w14:paraId="3B1AB616" w14:textId="77777777" w:rsidTr="008874ED">
        <w:trPr>
          <w:jc w:val="center"/>
        </w:trPr>
        <w:tc>
          <w:tcPr>
            <w:tcW w:w="1548" w:type="dxa"/>
          </w:tcPr>
          <w:p w14:paraId="4019F13F" w14:textId="77777777" w:rsidR="00700BB3" w:rsidRDefault="00700BB3" w:rsidP="008874ED">
            <w:pPr>
              <w:ind w:firstLineChars="0" w:firstLine="0"/>
            </w:pPr>
            <w:r>
              <w:rPr>
                <w:rFonts w:hint="eastAsia"/>
              </w:rPr>
              <w:t>部件编号</w:t>
            </w:r>
          </w:p>
        </w:tc>
        <w:tc>
          <w:tcPr>
            <w:tcW w:w="2130" w:type="dxa"/>
          </w:tcPr>
          <w:p w14:paraId="3E48D926" w14:textId="216567BF" w:rsidR="00700BB3" w:rsidRDefault="00700BB3" w:rsidP="008874ED">
            <w:pPr>
              <w:ind w:firstLineChars="0" w:firstLine="0"/>
            </w:pPr>
            <w:r>
              <w:rPr>
                <w:rFonts w:hint="eastAsia"/>
              </w:rPr>
              <w:t>018</w:t>
            </w:r>
          </w:p>
        </w:tc>
        <w:tc>
          <w:tcPr>
            <w:tcW w:w="1290" w:type="dxa"/>
          </w:tcPr>
          <w:p w14:paraId="0BBF69CA" w14:textId="77777777" w:rsidR="00700BB3" w:rsidRDefault="00700BB3" w:rsidP="008874ED">
            <w:pPr>
              <w:ind w:firstLineChars="0" w:firstLine="0"/>
            </w:pPr>
            <w:r>
              <w:rPr>
                <w:rFonts w:hint="eastAsia"/>
              </w:rPr>
              <w:t>部件名称</w:t>
            </w:r>
          </w:p>
        </w:tc>
        <w:tc>
          <w:tcPr>
            <w:tcW w:w="3060" w:type="dxa"/>
          </w:tcPr>
          <w:p w14:paraId="494A1BD6" w14:textId="307F4D11" w:rsidR="00700BB3" w:rsidRDefault="00700BB3" w:rsidP="008874ED">
            <w:pPr>
              <w:ind w:firstLineChars="0" w:firstLine="0"/>
            </w:pPr>
            <w:proofErr w:type="spellStart"/>
            <w:r w:rsidRPr="00700BB3">
              <w:t>StudentsPanel</w:t>
            </w:r>
            <w:proofErr w:type="spellEnd"/>
          </w:p>
        </w:tc>
      </w:tr>
      <w:tr w:rsidR="00700BB3" w14:paraId="5E637C58" w14:textId="77777777" w:rsidTr="008874ED">
        <w:trPr>
          <w:jc w:val="center"/>
        </w:trPr>
        <w:tc>
          <w:tcPr>
            <w:tcW w:w="1548" w:type="dxa"/>
          </w:tcPr>
          <w:p w14:paraId="0AC83F90" w14:textId="77777777" w:rsidR="00700BB3" w:rsidRDefault="00700BB3" w:rsidP="008874ED">
            <w:pPr>
              <w:ind w:firstLineChars="0" w:firstLine="0"/>
            </w:pPr>
            <w:r>
              <w:rPr>
                <w:rFonts w:hint="eastAsia"/>
              </w:rPr>
              <w:t>所属子系统</w:t>
            </w:r>
          </w:p>
        </w:tc>
        <w:tc>
          <w:tcPr>
            <w:tcW w:w="6480" w:type="dxa"/>
            <w:gridSpan w:val="3"/>
          </w:tcPr>
          <w:p w14:paraId="3F3B3B6C" w14:textId="2F99B485" w:rsidR="00700BB3" w:rsidRDefault="00700BB3" w:rsidP="008874ED">
            <w:pPr>
              <w:ind w:firstLineChars="0" w:firstLine="0"/>
            </w:pPr>
            <w:r w:rsidRPr="00700BB3">
              <w:t>学生管理子系统</w:t>
            </w:r>
          </w:p>
        </w:tc>
      </w:tr>
      <w:tr w:rsidR="00700BB3" w14:paraId="7B944787" w14:textId="77777777" w:rsidTr="008874ED">
        <w:trPr>
          <w:jc w:val="center"/>
        </w:trPr>
        <w:tc>
          <w:tcPr>
            <w:tcW w:w="1548" w:type="dxa"/>
          </w:tcPr>
          <w:p w14:paraId="29A61B34" w14:textId="77777777" w:rsidR="00700BB3" w:rsidRDefault="00700BB3" w:rsidP="008874ED">
            <w:pPr>
              <w:ind w:firstLineChars="0" w:firstLine="0"/>
            </w:pPr>
            <w:r>
              <w:rPr>
                <w:rFonts w:hint="eastAsia"/>
              </w:rPr>
              <w:t>部件调用者</w:t>
            </w:r>
          </w:p>
        </w:tc>
        <w:tc>
          <w:tcPr>
            <w:tcW w:w="6480" w:type="dxa"/>
            <w:gridSpan w:val="3"/>
          </w:tcPr>
          <w:p w14:paraId="646E6E8F" w14:textId="1C27B73D" w:rsidR="00700BB3" w:rsidRDefault="00700BB3" w:rsidP="008874ED">
            <w:pPr>
              <w:ind w:firstLineChars="0" w:firstLine="0"/>
            </w:pPr>
            <w:proofErr w:type="spellStart"/>
            <w:r w:rsidRPr="00700BB3">
              <w:t>MainFrame</w:t>
            </w:r>
            <w:proofErr w:type="spellEnd"/>
          </w:p>
        </w:tc>
      </w:tr>
      <w:tr w:rsidR="00700BB3" w14:paraId="2296FAE9" w14:textId="77777777" w:rsidTr="008874ED">
        <w:trPr>
          <w:jc w:val="center"/>
        </w:trPr>
        <w:tc>
          <w:tcPr>
            <w:tcW w:w="1548" w:type="dxa"/>
          </w:tcPr>
          <w:p w14:paraId="0288EF3F" w14:textId="77777777" w:rsidR="00700BB3" w:rsidRDefault="00700BB3" w:rsidP="008874ED">
            <w:pPr>
              <w:ind w:firstLineChars="0" w:firstLine="0"/>
            </w:pPr>
            <w:r>
              <w:rPr>
                <w:rFonts w:hint="eastAsia"/>
              </w:rPr>
              <w:t>部件被调用者</w:t>
            </w:r>
          </w:p>
        </w:tc>
        <w:tc>
          <w:tcPr>
            <w:tcW w:w="6480" w:type="dxa"/>
            <w:gridSpan w:val="3"/>
          </w:tcPr>
          <w:p w14:paraId="5A4EF843" w14:textId="7EA38F3C" w:rsidR="00700BB3" w:rsidRDefault="00700BB3" w:rsidP="008874ED">
            <w:pPr>
              <w:ind w:firstLineChars="0" w:firstLine="0"/>
            </w:pPr>
            <w:r w:rsidRPr="00700BB3">
              <w:t>Info</w:t>
            </w:r>
            <w:r w:rsidRPr="00700BB3">
              <w:t>、</w:t>
            </w:r>
            <w:proofErr w:type="spellStart"/>
            <w:r w:rsidRPr="00700BB3">
              <w:t>GradeInfo</w:t>
            </w:r>
            <w:proofErr w:type="spellEnd"/>
            <w:r w:rsidRPr="00700BB3">
              <w:t>、</w:t>
            </w:r>
            <w:proofErr w:type="spellStart"/>
            <w:r w:rsidRPr="00700BB3">
              <w:t>CourseView</w:t>
            </w:r>
            <w:proofErr w:type="spellEnd"/>
            <w:r w:rsidRPr="00700BB3">
              <w:t>、</w:t>
            </w:r>
            <w:proofErr w:type="spellStart"/>
            <w:r w:rsidRPr="00700BB3">
              <w:t>EditInfo</w:t>
            </w:r>
            <w:proofErr w:type="spellEnd"/>
          </w:p>
        </w:tc>
      </w:tr>
      <w:tr w:rsidR="00700BB3" w14:paraId="006DC17D" w14:textId="77777777" w:rsidTr="008874ED">
        <w:trPr>
          <w:jc w:val="center"/>
        </w:trPr>
        <w:tc>
          <w:tcPr>
            <w:tcW w:w="1548" w:type="dxa"/>
          </w:tcPr>
          <w:p w14:paraId="15247B96" w14:textId="77777777" w:rsidR="00700BB3" w:rsidRDefault="00700BB3" w:rsidP="008874ED">
            <w:pPr>
              <w:ind w:firstLineChars="0" w:firstLine="0"/>
            </w:pPr>
            <w:r>
              <w:rPr>
                <w:rFonts w:hint="eastAsia"/>
              </w:rPr>
              <w:t>部件入口参数</w:t>
            </w:r>
          </w:p>
        </w:tc>
        <w:tc>
          <w:tcPr>
            <w:tcW w:w="6480" w:type="dxa"/>
            <w:gridSpan w:val="3"/>
          </w:tcPr>
          <w:p w14:paraId="33A5F326" w14:textId="64843614" w:rsidR="00700BB3" w:rsidRDefault="00700BB3" w:rsidP="008874ED">
            <w:pPr>
              <w:ind w:firstLineChars="0" w:firstLine="0"/>
            </w:pPr>
            <w:r w:rsidRPr="00700BB3">
              <w:t>学生编号（</w:t>
            </w:r>
            <w:r w:rsidRPr="00700BB3">
              <w:t>String</w:t>
            </w:r>
            <w:r w:rsidRPr="00700BB3">
              <w:t>）</w:t>
            </w:r>
          </w:p>
        </w:tc>
      </w:tr>
      <w:tr w:rsidR="00700BB3" w14:paraId="0B9E8DE5" w14:textId="77777777" w:rsidTr="008874ED">
        <w:trPr>
          <w:jc w:val="center"/>
        </w:trPr>
        <w:tc>
          <w:tcPr>
            <w:tcW w:w="1548" w:type="dxa"/>
          </w:tcPr>
          <w:p w14:paraId="0DA4933B" w14:textId="77777777" w:rsidR="00700BB3" w:rsidRDefault="00700BB3" w:rsidP="008874ED">
            <w:pPr>
              <w:ind w:firstLineChars="0" w:firstLine="0"/>
            </w:pPr>
            <w:r>
              <w:rPr>
                <w:rFonts w:hint="eastAsia"/>
              </w:rPr>
              <w:t>部件出口参数</w:t>
            </w:r>
          </w:p>
        </w:tc>
        <w:tc>
          <w:tcPr>
            <w:tcW w:w="6480" w:type="dxa"/>
            <w:gridSpan w:val="3"/>
          </w:tcPr>
          <w:p w14:paraId="7DB10876" w14:textId="5D4402FE" w:rsidR="00700BB3" w:rsidRDefault="00700BB3" w:rsidP="008874ED">
            <w:pPr>
              <w:ind w:firstLineChars="0" w:firstLine="0"/>
            </w:pPr>
            <w:r w:rsidRPr="00700BB3">
              <w:t>无</w:t>
            </w:r>
          </w:p>
        </w:tc>
      </w:tr>
      <w:tr w:rsidR="00700BB3" w14:paraId="56A21835" w14:textId="77777777" w:rsidTr="008874ED">
        <w:trPr>
          <w:jc w:val="center"/>
        </w:trPr>
        <w:tc>
          <w:tcPr>
            <w:tcW w:w="8028" w:type="dxa"/>
            <w:gridSpan w:val="4"/>
          </w:tcPr>
          <w:p w14:paraId="5CB63F2A" w14:textId="0A8EEDC3" w:rsidR="00700BB3" w:rsidRDefault="00700BB3" w:rsidP="008874ED">
            <w:pPr>
              <w:ind w:firstLineChars="0" w:firstLine="0"/>
            </w:pPr>
            <w:r>
              <w:rPr>
                <w:rFonts w:hint="eastAsia"/>
              </w:rPr>
              <w:t>算法：</w:t>
            </w:r>
            <w:r w:rsidRPr="00700BB3">
              <w:t>通过按钮触发不同功能模块（如信息查询、成绩查询、课程查询、信息修改）。</w:t>
            </w:r>
          </w:p>
        </w:tc>
      </w:tr>
      <w:tr w:rsidR="00700BB3" w14:paraId="1FD14BFF" w14:textId="77777777" w:rsidTr="008874ED">
        <w:trPr>
          <w:trHeight w:val="643"/>
          <w:jc w:val="center"/>
        </w:trPr>
        <w:tc>
          <w:tcPr>
            <w:tcW w:w="8028" w:type="dxa"/>
            <w:gridSpan w:val="4"/>
          </w:tcPr>
          <w:p w14:paraId="6E95AEBC" w14:textId="77777777" w:rsidR="00700BB3" w:rsidRDefault="00700BB3" w:rsidP="008874ED">
            <w:pPr>
              <w:ind w:firstLineChars="0" w:firstLine="0"/>
            </w:pPr>
            <w:r>
              <w:rPr>
                <w:rFonts w:hint="eastAsia"/>
              </w:rPr>
              <w:t>流程描述：</w:t>
            </w:r>
          </w:p>
          <w:p w14:paraId="48216D66" w14:textId="77777777" w:rsidR="00700BB3" w:rsidRDefault="00700BB3" w:rsidP="008874ED">
            <w:pPr>
              <w:ind w:firstLineChars="0" w:firstLine="0"/>
            </w:pPr>
            <w:r w:rsidRPr="00700BB3">
              <w:t xml:space="preserve">1. </w:t>
            </w:r>
            <w:r w:rsidRPr="00700BB3">
              <w:t>学生登录后进入此界面。</w:t>
            </w:r>
          </w:p>
          <w:p w14:paraId="04A3881D" w14:textId="77777777" w:rsidR="00700BB3" w:rsidRDefault="00700BB3" w:rsidP="008874ED">
            <w:pPr>
              <w:ind w:firstLineChars="0" w:firstLine="0"/>
            </w:pPr>
            <w:r w:rsidRPr="00700BB3">
              <w:t xml:space="preserve">2. </w:t>
            </w:r>
            <w:r w:rsidRPr="00700BB3">
              <w:t>学生可选择以下操作：</w:t>
            </w:r>
          </w:p>
          <w:p w14:paraId="21C71337" w14:textId="77777777" w:rsidR="00700BB3" w:rsidRDefault="00700BB3" w:rsidP="008874ED">
            <w:pPr>
              <w:ind w:firstLineChars="0" w:firstLine="0"/>
            </w:pPr>
            <w:r w:rsidRPr="00700BB3">
              <w:t> </w:t>
            </w:r>
            <w:r w:rsidRPr="00700BB3">
              <w:t xml:space="preserve">• </w:t>
            </w:r>
            <w:r w:rsidRPr="00700BB3">
              <w:rPr>
                <w:b/>
                <w:bCs/>
              </w:rPr>
              <w:t>信息查询</w:t>
            </w:r>
            <w:r w:rsidRPr="00700BB3">
              <w:t>：调用</w:t>
            </w:r>
            <w:r w:rsidRPr="00700BB3">
              <w:t>Info</w:t>
            </w:r>
            <w:r w:rsidRPr="00700BB3">
              <w:t>模块显示学生基本信息。</w:t>
            </w:r>
          </w:p>
          <w:p w14:paraId="4D361D8F" w14:textId="77777777" w:rsidR="00700BB3" w:rsidRDefault="00700BB3" w:rsidP="008874ED">
            <w:pPr>
              <w:ind w:firstLineChars="0" w:firstLine="0"/>
            </w:pPr>
            <w:r w:rsidRPr="00700BB3">
              <w:t> </w:t>
            </w:r>
            <w:r w:rsidRPr="00700BB3">
              <w:t xml:space="preserve">• </w:t>
            </w:r>
            <w:r w:rsidRPr="00700BB3">
              <w:rPr>
                <w:b/>
                <w:bCs/>
              </w:rPr>
              <w:t>成绩查询</w:t>
            </w:r>
            <w:r w:rsidRPr="00700BB3">
              <w:t>：调用</w:t>
            </w:r>
            <w:proofErr w:type="spellStart"/>
            <w:r w:rsidRPr="00700BB3">
              <w:t>GradeInfo</w:t>
            </w:r>
            <w:proofErr w:type="spellEnd"/>
            <w:r w:rsidRPr="00700BB3">
              <w:t>模块显示学生成绩。</w:t>
            </w:r>
          </w:p>
          <w:p w14:paraId="07A722F9" w14:textId="77777777" w:rsidR="00700BB3" w:rsidRDefault="00700BB3" w:rsidP="008874ED">
            <w:pPr>
              <w:ind w:firstLineChars="0" w:firstLine="0"/>
            </w:pPr>
            <w:r w:rsidRPr="00700BB3">
              <w:t> </w:t>
            </w:r>
            <w:r w:rsidRPr="00700BB3">
              <w:t xml:space="preserve">• </w:t>
            </w:r>
            <w:r w:rsidRPr="00700BB3">
              <w:rPr>
                <w:b/>
                <w:bCs/>
              </w:rPr>
              <w:t>课程查询</w:t>
            </w:r>
            <w:r w:rsidRPr="00700BB3">
              <w:t>：调用</w:t>
            </w:r>
            <w:proofErr w:type="spellStart"/>
            <w:r w:rsidRPr="00700BB3">
              <w:t>CourseView</w:t>
            </w:r>
            <w:proofErr w:type="spellEnd"/>
            <w:r w:rsidRPr="00700BB3">
              <w:t>模块显示学生相关课程信息。</w:t>
            </w:r>
          </w:p>
          <w:p w14:paraId="23877CF3" w14:textId="689DC54E" w:rsidR="00700BB3" w:rsidRDefault="00700BB3" w:rsidP="008874ED">
            <w:pPr>
              <w:ind w:firstLineChars="0" w:firstLine="0"/>
            </w:pPr>
            <w:r w:rsidRPr="00700BB3">
              <w:t> </w:t>
            </w:r>
            <w:r w:rsidRPr="00700BB3">
              <w:t xml:space="preserve">• </w:t>
            </w:r>
            <w:r w:rsidRPr="00700BB3">
              <w:rPr>
                <w:b/>
                <w:bCs/>
              </w:rPr>
              <w:t>信息修改</w:t>
            </w:r>
            <w:r w:rsidRPr="00700BB3">
              <w:t>：调用</w:t>
            </w:r>
            <w:proofErr w:type="spellStart"/>
            <w:r w:rsidRPr="00700BB3">
              <w:t>EditInfo</w:t>
            </w:r>
            <w:proofErr w:type="spellEnd"/>
            <w:r w:rsidRPr="00700BB3">
              <w:t>模块修改学生个人信息。</w:t>
            </w:r>
          </w:p>
        </w:tc>
      </w:tr>
      <w:tr w:rsidR="00700BB3" w14:paraId="0D64C8ED" w14:textId="77777777" w:rsidTr="008874ED">
        <w:trPr>
          <w:jc w:val="center"/>
        </w:trPr>
        <w:tc>
          <w:tcPr>
            <w:tcW w:w="1548" w:type="dxa"/>
          </w:tcPr>
          <w:p w14:paraId="3B5D47AF" w14:textId="77777777" w:rsidR="00700BB3" w:rsidRDefault="00700BB3" w:rsidP="008874ED">
            <w:pPr>
              <w:ind w:firstLineChars="0" w:firstLine="0"/>
            </w:pPr>
            <w:r>
              <w:rPr>
                <w:rFonts w:hint="eastAsia"/>
              </w:rPr>
              <w:t>表示形式</w:t>
            </w:r>
          </w:p>
        </w:tc>
        <w:tc>
          <w:tcPr>
            <w:tcW w:w="2130" w:type="dxa"/>
          </w:tcPr>
          <w:p w14:paraId="0493DA72" w14:textId="1391533F" w:rsidR="00700BB3" w:rsidRDefault="00700BB3" w:rsidP="008874ED">
            <w:pPr>
              <w:ind w:firstLineChars="0" w:firstLine="0"/>
            </w:pPr>
            <w:r w:rsidRPr="00700BB3">
              <w:t>界面</w:t>
            </w:r>
            <w:r w:rsidRPr="00700BB3">
              <w:t>+</w:t>
            </w:r>
            <w:r w:rsidRPr="00700BB3">
              <w:t>函数</w:t>
            </w:r>
          </w:p>
        </w:tc>
        <w:tc>
          <w:tcPr>
            <w:tcW w:w="1290" w:type="dxa"/>
          </w:tcPr>
          <w:p w14:paraId="37300109" w14:textId="77777777" w:rsidR="00700BB3" w:rsidRDefault="00700BB3" w:rsidP="008874ED">
            <w:pPr>
              <w:ind w:firstLineChars="0" w:firstLine="0"/>
            </w:pPr>
            <w:r>
              <w:rPr>
                <w:rFonts w:hint="eastAsia"/>
              </w:rPr>
              <w:t>运行环境</w:t>
            </w:r>
          </w:p>
        </w:tc>
        <w:tc>
          <w:tcPr>
            <w:tcW w:w="3060" w:type="dxa"/>
          </w:tcPr>
          <w:p w14:paraId="47A483E5" w14:textId="77777777" w:rsidR="00700BB3" w:rsidRDefault="00700BB3" w:rsidP="008874ED">
            <w:pPr>
              <w:ind w:firstLineChars="0" w:firstLine="0"/>
            </w:pPr>
            <w:r w:rsidRPr="008C0FB6">
              <w:t>Java 8</w:t>
            </w:r>
            <w:r w:rsidRPr="008C0FB6">
              <w:t>，</w:t>
            </w:r>
            <w:r w:rsidRPr="008C0FB6">
              <w:t xml:space="preserve">GBK </w:t>
            </w:r>
            <w:r w:rsidRPr="008C0FB6">
              <w:t>文件编码</w:t>
            </w:r>
          </w:p>
        </w:tc>
      </w:tr>
      <w:tr w:rsidR="00700BB3" w14:paraId="1E97EBB2" w14:textId="77777777" w:rsidTr="008874ED">
        <w:trPr>
          <w:jc w:val="center"/>
        </w:trPr>
        <w:tc>
          <w:tcPr>
            <w:tcW w:w="1548" w:type="dxa"/>
          </w:tcPr>
          <w:p w14:paraId="6E7CF2AD" w14:textId="77777777" w:rsidR="00700BB3" w:rsidRDefault="00700BB3" w:rsidP="008874ED">
            <w:pPr>
              <w:ind w:firstLineChars="0" w:firstLine="0"/>
            </w:pPr>
            <w:r>
              <w:rPr>
                <w:rFonts w:hint="eastAsia"/>
              </w:rPr>
              <w:t>性能要求</w:t>
            </w:r>
          </w:p>
        </w:tc>
        <w:tc>
          <w:tcPr>
            <w:tcW w:w="2130" w:type="dxa"/>
          </w:tcPr>
          <w:p w14:paraId="623B5CFC" w14:textId="77777777" w:rsidR="00700BB3" w:rsidRDefault="00700BB3" w:rsidP="008874ED">
            <w:pPr>
              <w:ind w:firstLineChars="0" w:firstLine="0"/>
            </w:pPr>
            <w:r w:rsidRPr="00700BB3">
              <w:t xml:space="preserve">1. </w:t>
            </w:r>
            <w:r w:rsidRPr="00700BB3">
              <w:t>各功能调用正确率</w:t>
            </w:r>
            <w:r w:rsidRPr="00700BB3">
              <w:t xml:space="preserve"> 100%</w:t>
            </w:r>
          </w:p>
          <w:p w14:paraId="4A76DB19" w14:textId="0DB7E0E5" w:rsidR="00700BB3" w:rsidRDefault="00700BB3" w:rsidP="008874ED">
            <w:pPr>
              <w:ind w:firstLineChars="0" w:firstLine="0"/>
            </w:pPr>
            <w:r w:rsidRPr="00700BB3">
              <w:t xml:space="preserve">2. </w:t>
            </w:r>
            <w:r w:rsidRPr="00700BB3">
              <w:t>界面响应时间</w:t>
            </w:r>
            <w:r w:rsidRPr="00700BB3">
              <w:t xml:space="preserve"> &lt; 2 </w:t>
            </w:r>
            <w:r w:rsidRPr="00700BB3">
              <w:t>秒</w:t>
            </w:r>
          </w:p>
        </w:tc>
        <w:tc>
          <w:tcPr>
            <w:tcW w:w="1290" w:type="dxa"/>
          </w:tcPr>
          <w:p w14:paraId="4CC0187C" w14:textId="77777777" w:rsidR="00700BB3" w:rsidRDefault="00700BB3" w:rsidP="008874ED">
            <w:pPr>
              <w:ind w:firstLineChars="0" w:firstLine="0"/>
            </w:pPr>
          </w:p>
        </w:tc>
        <w:tc>
          <w:tcPr>
            <w:tcW w:w="3060" w:type="dxa"/>
          </w:tcPr>
          <w:p w14:paraId="0078350D" w14:textId="77777777" w:rsidR="00700BB3" w:rsidRDefault="00700BB3" w:rsidP="008874ED">
            <w:pPr>
              <w:ind w:firstLineChars="0" w:firstLine="0"/>
            </w:pPr>
          </w:p>
        </w:tc>
      </w:tr>
    </w:tbl>
    <w:p w14:paraId="0F2CF2D8" w14:textId="77777777" w:rsidR="00700BB3" w:rsidRDefault="00700BB3" w:rsidP="003B06FC">
      <w:pPr>
        <w:pStyle w:val="20"/>
        <w:ind w:leftChars="0" w:left="0" w:firstLineChars="0" w:firstLine="0"/>
        <w:rPr>
          <w:b/>
          <w:bCs/>
        </w:rPr>
      </w:pPr>
    </w:p>
    <w:p w14:paraId="331CC45A" w14:textId="77777777" w:rsidR="00700BB3" w:rsidRDefault="00700BB3" w:rsidP="003B06FC">
      <w:pPr>
        <w:pStyle w:val="20"/>
        <w:ind w:leftChars="0" w:left="0" w:firstLineChars="0" w:firstLine="0"/>
        <w:rPr>
          <w:b/>
          <w:bCs/>
        </w:rPr>
      </w:pPr>
    </w:p>
    <w:p w14:paraId="5B118E60" w14:textId="5AD7A1A6" w:rsidR="008F3C36" w:rsidRDefault="008F3C36" w:rsidP="003B06FC">
      <w:pPr>
        <w:pStyle w:val="20"/>
        <w:ind w:leftChars="0" w:left="0" w:firstLineChars="0" w:firstLine="0"/>
        <w:rPr>
          <w:b/>
          <w:bCs/>
        </w:rPr>
      </w:pPr>
      <w:r>
        <w:rPr>
          <w:rFonts w:hint="eastAsia"/>
          <w:b/>
          <w:bCs/>
        </w:rPr>
        <w:t>部件</w:t>
      </w:r>
      <w:r>
        <w:rPr>
          <w:rFonts w:hint="eastAsia"/>
          <w:b/>
          <w:bCs/>
        </w:rPr>
        <w:t>19</w:t>
      </w:r>
      <w:r>
        <w:rPr>
          <w:rFonts w:hint="eastAsia"/>
          <w:b/>
          <w:bCs/>
        </w:rPr>
        <w:t>：</w:t>
      </w:r>
      <w:r w:rsidRPr="008F3C36">
        <w:rPr>
          <w:b/>
          <w:bCs/>
        </w:rPr>
        <w:t>教师操作主界面</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130"/>
        <w:gridCol w:w="1290"/>
        <w:gridCol w:w="3060"/>
      </w:tblGrid>
      <w:tr w:rsidR="008F3C36" w14:paraId="0FD4101C" w14:textId="77777777" w:rsidTr="008874ED">
        <w:trPr>
          <w:jc w:val="center"/>
        </w:trPr>
        <w:tc>
          <w:tcPr>
            <w:tcW w:w="1548" w:type="dxa"/>
          </w:tcPr>
          <w:p w14:paraId="773E2808" w14:textId="77777777" w:rsidR="008F3C36" w:rsidRDefault="008F3C36" w:rsidP="008874ED">
            <w:pPr>
              <w:ind w:firstLineChars="0" w:firstLine="0"/>
            </w:pPr>
            <w:r>
              <w:rPr>
                <w:rFonts w:hint="eastAsia"/>
              </w:rPr>
              <w:t>部件编号</w:t>
            </w:r>
          </w:p>
        </w:tc>
        <w:tc>
          <w:tcPr>
            <w:tcW w:w="2130" w:type="dxa"/>
          </w:tcPr>
          <w:p w14:paraId="2692B9FD" w14:textId="1B1AC7D3" w:rsidR="008F3C36" w:rsidRDefault="008F3C36" w:rsidP="008874ED">
            <w:pPr>
              <w:ind w:firstLineChars="0" w:firstLine="0"/>
            </w:pPr>
            <w:r>
              <w:rPr>
                <w:rFonts w:hint="eastAsia"/>
              </w:rPr>
              <w:t>019</w:t>
            </w:r>
          </w:p>
        </w:tc>
        <w:tc>
          <w:tcPr>
            <w:tcW w:w="1290" w:type="dxa"/>
          </w:tcPr>
          <w:p w14:paraId="65F5D4C8" w14:textId="77777777" w:rsidR="008F3C36" w:rsidRDefault="008F3C36" w:rsidP="008874ED">
            <w:pPr>
              <w:ind w:firstLineChars="0" w:firstLine="0"/>
            </w:pPr>
            <w:r>
              <w:rPr>
                <w:rFonts w:hint="eastAsia"/>
              </w:rPr>
              <w:t>部件名称</w:t>
            </w:r>
          </w:p>
        </w:tc>
        <w:tc>
          <w:tcPr>
            <w:tcW w:w="3060" w:type="dxa"/>
          </w:tcPr>
          <w:p w14:paraId="22F0ED80" w14:textId="12F37920" w:rsidR="008F3C36" w:rsidRDefault="008F3C36" w:rsidP="008874ED">
            <w:pPr>
              <w:ind w:firstLineChars="0" w:firstLine="0"/>
            </w:pPr>
            <w:proofErr w:type="spellStart"/>
            <w:r w:rsidRPr="008F3C36">
              <w:t>TeachersPanel</w:t>
            </w:r>
            <w:proofErr w:type="spellEnd"/>
          </w:p>
        </w:tc>
      </w:tr>
      <w:tr w:rsidR="008F3C36" w14:paraId="7782CBA9" w14:textId="77777777" w:rsidTr="008874ED">
        <w:trPr>
          <w:jc w:val="center"/>
        </w:trPr>
        <w:tc>
          <w:tcPr>
            <w:tcW w:w="1548" w:type="dxa"/>
          </w:tcPr>
          <w:p w14:paraId="557AB605" w14:textId="77777777" w:rsidR="008F3C36" w:rsidRDefault="008F3C36" w:rsidP="008874ED">
            <w:pPr>
              <w:ind w:firstLineChars="0" w:firstLine="0"/>
            </w:pPr>
            <w:r>
              <w:rPr>
                <w:rFonts w:hint="eastAsia"/>
              </w:rPr>
              <w:t>所属子系统</w:t>
            </w:r>
          </w:p>
        </w:tc>
        <w:tc>
          <w:tcPr>
            <w:tcW w:w="6480" w:type="dxa"/>
            <w:gridSpan w:val="3"/>
          </w:tcPr>
          <w:p w14:paraId="5FA5D254" w14:textId="00F15B4D" w:rsidR="008F3C36" w:rsidRDefault="008F3C36" w:rsidP="008F3C36">
            <w:pPr>
              <w:tabs>
                <w:tab w:val="left" w:pos="1553"/>
              </w:tabs>
              <w:ind w:firstLineChars="0" w:firstLine="0"/>
            </w:pPr>
            <w:r w:rsidRPr="008F3C36">
              <w:t>教师管理子系统</w:t>
            </w:r>
          </w:p>
        </w:tc>
      </w:tr>
      <w:tr w:rsidR="008F3C36" w14:paraId="2432362A" w14:textId="77777777" w:rsidTr="008874ED">
        <w:trPr>
          <w:jc w:val="center"/>
        </w:trPr>
        <w:tc>
          <w:tcPr>
            <w:tcW w:w="1548" w:type="dxa"/>
          </w:tcPr>
          <w:p w14:paraId="6FCC08DB" w14:textId="77777777" w:rsidR="008F3C36" w:rsidRDefault="008F3C36" w:rsidP="008874ED">
            <w:pPr>
              <w:ind w:firstLineChars="0" w:firstLine="0"/>
            </w:pPr>
            <w:r>
              <w:rPr>
                <w:rFonts w:hint="eastAsia"/>
              </w:rPr>
              <w:lastRenderedPageBreak/>
              <w:t>部件调用者</w:t>
            </w:r>
          </w:p>
        </w:tc>
        <w:tc>
          <w:tcPr>
            <w:tcW w:w="6480" w:type="dxa"/>
            <w:gridSpan w:val="3"/>
          </w:tcPr>
          <w:p w14:paraId="017C9A25" w14:textId="309E6BAB" w:rsidR="008F3C36" w:rsidRDefault="008F3C36" w:rsidP="008874ED">
            <w:pPr>
              <w:ind w:firstLineChars="0" w:firstLine="0"/>
            </w:pPr>
            <w:proofErr w:type="spellStart"/>
            <w:r w:rsidRPr="008F3C36">
              <w:t>MainFrame</w:t>
            </w:r>
            <w:proofErr w:type="spellEnd"/>
          </w:p>
        </w:tc>
      </w:tr>
      <w:tr w:rsidR="008F3C36" w14:paraId="7FA7F287" w14:textId="77777777" w:rsidTr="008874ED">
        <w:trPr>
          <w:jc w:val="center"/>
        </w:trPr>
        <w:tc>
          <w:tcPr>
            <w:tcW w:w="1548" w:type="dxa"/>
          </w:tcPr>
          <w:p w14:paraId="3554AFFE" w14:textId="77777777" w:rsidR="008F3C36" w:rsidRDefault="008F3C36" w:rsidP="008874ED">
            <w:pPr>
              <w:ind w:firstLineChars="0" w:firstLine="0"/>
            </w:pPr>
            <w:r>
              <w:rPr>
                <w:rFonts w:hint="eastAsia"/>
              </w:rPr>
              <w:t>部件被调用者</w:t>
            </w:r>
          </w:p>
        </w:tc>
        <w:tc>
          <w:tcPr>
            <w:tcW w:w="6480" w:type="dxa"/>
            <w:gridSpan w:val="3"/>
          </w:tcPr>
          <w:p w14:paraId="0CF0743D" w14:textId="7C1D1EB3" w:rsidR="008F3C36" w:rsidRDefault="008F3C36" w:rsidP="008874ED">
            <w:pPr>
              <w:ind w:firstLineChars="0" w:firstLine="0"/>
            </w:pPr>
            <w:r w:rsidRPr="008F3C36">
              <w:t>Info</w:t>
            </w:r>
            <w:r w:rsidRPr="008F3C36">
              <w:t>、</w:t>
            </w:r>
            <w:proofErr w:type="spellStart"/>
            <w:r w:rsidRPr="008F3C36">
              <w:t>GradeEnter</w:t>
            </w:r>
            <w:proofErr w:type="spellEnd"/>
            <w:r w:rsidRPr="008F3C36">
              <w:t>、</w:t>
            </w:r>
            <w:proofErr w:type="spellStart"/>
            <w:r w:rsidRPr="008F3C36">
              <w:t>CourseView</w:t>
            </w:r>
            <w:proofErr w:type="spellEnd"/>
            <w:r w:rsidRPr="008F3C36">
              <w:t>、</w:t>
            </w:r>
            <w:proofErr w:type="spellStart"/>
            <w:r w:rsidRPr="008F3C36">
              <w:t>EditInfo</w:t>
            </w:r>
            <w:proofErr w:type="spellEnd"/>
            <w:r w:rsidRPr="008F3C36">
              <w:t>、</w:t>
            </w:r>
            <w:proofErr w:type="spellStart"/>
            <w:r w:rsidRPr="008F3C36">
              <w:t>AddCourse</w:t>
            </w:r>
            <w:proofErr w:type="spellEnd"/>
            <w:r w:rsidRPr="008F3C36">
              <w:t>、</w:t>
            </w:r>
            <w:proofErr w:type="spellStart"/>
            <w:r w:rsidRPr="008F3C36">
              <w:t>SortGradeFrame</w:t>
            </w:r>
            <w:proofErr w:type="spellEnd"/>
          </w:p>
        </w:tc>
      </w:tr>
      <w:tr w:rsidR="008F3C36" w14:paraId="4BB1BCF4" w14:textId="77777777" w:rsidTr="008874ED">
        <w:trPr>
          <w:jc w:val="center"/>
        </w:trPr>
        <w:tc>
          <w:tcPr>
            <w:tcW w:w="1548" w:type="dxa"/>
          </w:tcPr>
          <w:p w14:paraId="69102D99" w14:textId="77777777" w:rsidR="008F3C36" w:rsidRDefault="008F3C36" w:rsidP="008874ED">
            <w:pPr>
              <w:ind w:firstLineChars="0" w:firstLine="0"/>
            </w:pPr>
            <w:r>
              <w:rPr>
                <w:rFonts w:hint="eastAsia"/>
              </w:rPr>
              <w:t>部件入口参数</w:t>
            </w:r>
          </w:p>
        </w:tc>
        <w:tc>
          <w:tcPr>
            <w:tcW w:w="6480" w:type="dxa"/>
            <w:gridSpan w:val="3"/>
          </w:tcPr>
          <w:p w14:paraId="2CB23541" w14:textId="4BB600FA" w:rsidR="008F3C36" w:rsidRDefault="008F3C36" w:rsidP="008874ED">
            <w:pPr>
              <w:ind w:firstLineChars="0" w:firstLine="0"/>
            </w:pPr>
            <w:r w:rsidRPr="008F3C36">
              <w:t>教师编号（</w:t>
            </w:r>
            <w:r w:rsidRPr="008F3C36">
              <w:t>String</w:t>
            </w:r>
            <w:r w:rsidRPr="008F3C36">
              <w:t>）</w:t>
            </w:r>
          </w:p>
        </w:tc>
      </w:tr>
      <w:tr w:rsidR="008F3C36" w14:paraId="5EF61B99" w14:textId="77777777" w:rsidTr="008874ED">
        <w:trPr>
          <w:jc w:val="center"/>
        </w:trPr>
        <w:tc>
          <w:tcPr>
            <w:tcW w:w="1548" w:type="dxa"/>
          </w:tcPr>
          <w:p w14:paraId="7CAABB46" w14:textId="77777777" w:rsidR="008F3C36" w:rsidRDefault="008F3C36" w:rsidP="008874ED">
            <w:pPr>
              <w:ind w:firstLineChars="0" w:firstLine="0"/>
            </w:pPr>
            <w:r>
              <w:rPr>
                <w:rFonts w:hint="eastAsia"/>
              </w:rPr>
              <w:t>部件出口参数</w:t>
            </w:r>
          </w:p>
        </w:tc>
        <w:tc>
          <w:tcPr>
            <w:tcW w:w="6480" w:type="dxa"/>
            <w:gridSpan w:val="3"/>
          </w:tcPr>
          <w:p w14:paraId="3CDF5614" w14:textId="2366F214" w:rsidR="008F3C36" w:rsidRDefault="008F3C36" w:rsidP="008874ED">
            <w:pPr>
              <w:ind w:firstLineChars="0" w:firstLine="0"/>
            </w:pPr>
            <w:r>
              <w:rPr>
                <w:rFonts w:hint="eastAsia"/>
              </w:rPr>
              <w:t>无</w:t>
            </w:r>
          </w:p>
        </w:tc>
      </w:tr>
      <w:tr w:rsidR="008F3C36" w14:paraId="30C17184" w14:textId="77777777" w:rsidTr="008874ED">
        <w:trPr>
          <w:jc w:val="center"/>
        </w:trPr>
        <w:tc>
          <w:tcPr>
            <w:tcW w:w="8028" w:type="dxa"/>
            <w:gridSpan w:val="4"/>
          </w:tcPr>
          <w:p w14:paraId="228DB0B9" w14:textId="7C25EA2C" w:rsidR="008F3C36" w:rsidRDefault="008F3C36" w:rsidP="008874ED">
            <w:pPr>
              <w:ind w:firstLineChars="0" w:firstLine="0"/>
            </w:pPr>
            <w:r>
              <w:rPr>
                <w:rFonts w:hint="eastAsia"/>
              </w:rPr>
              <w:t>算法：</w:t>
            </w:r>
            <w:r w:rsidRPr="008F3C36">
              <w:t>通过按钮触发不同功能模块（如成绩录入、课程管理、分段统计等）。</w:t>
            </w:r>
          </w:p>
        </w:tc>
      </w:tr>
      <w:tr w:rsidR="008F3C36" w14:paraId="311B82E2" w14:textId="77777777" w:rsidTr="008874ED">
        <w:trPr>
          <w:trHeight w:val="643"/>
          <w:jc w:val="center"/>
        </w:trPr>
        <w:tc>
          <w:tcPr>
            <w:tcW w:w="8028" w:type="dxa"/>
            <w:gridSpan w:val="4"/>
          </w:tcPr>
          <w:p w14:paraId="12BB638F" w14:textId="77777777" w:rsidR="008F3C36" w:rsidRDefault="008F3C36" w:rsidP="008874ED">
            <w:pPr>
              <w:ind w:firstLineChars="0" w:firstLine="0"/>
            </w:pPr>
            <w:r>
              <w:rPr>
                <w:rFonts w:hint="eastAsia"/>
              </w:rPr>
              <w:t>流程描述：</w:t>
            </w:r>
          </w:p>
          <w:p w14:paraId="721FFC67" w14:textId="77777777" w:rsidR="008F3C36" w:rsidRDefault="008F3C36" w:rsidP="008874ED">
            <w:pPr>
              <w:ind w:firstLineChars="0" w:firstLine="0"/>
            </w:pPr>
            <w:r w:rsidRPr="008F3C36">
              <w:t xml:space="preserve">1. </w:t>
            </w:r>
            <w:r w:rsidRPr="008F3C36">
              <w:t>教师登录后进入此界面。</w:t>
            </w:r>
          </w:p>
          <w:p w14:paraId="2FE2CE7E" w14:textId="77777777" w:rsidR="008F3C36" w:rsidRDefault="008F3C36" w:rsidP="008874ED">
            <w:pPr>
              <w:ind w:firstLineChars="0" w:firstLine="0"/>
            </w:pPr>
            <w:r w:rsidRPr="008F3C36">
              <w:t xml:space="preserve">2. </w:t>
            </w:r>
            <w:r w:rsidRPr="008F3C36">
              <w:t>教师可选择以下操作：</w:t>
            </w:r>
          </w:p>
          <w:p w14:paraId="7F7F3BB4" w14:textId="77777777" w:rsidR="008F3C36" w:rsidRDefault="008F3C36" w:rsidP="008874ED">
            <w:pPr>
              <w:ind w:firstLineChars="0" w:firstLine="0"/>
            </w:pPr>
            <w:r w:rsidRPr="008F3C36">
              <w:t> </w:t>
            </w:r>
            <w:r w:rsidRPr="008F3C36">
              <w:t xml:space="preserve">• </w:t>
            </w:r>
            <w:r w:rsidRPr="008F3C36">
              <w:rPr>
                <w:b/>
                <w:bCs/>
              </w:rPr>
              <w:t>信息查询</w:t>
            </w:r>
            <w:r w:rsidRPr="008F3C36">
              <w:t>：调用</w:t>
            </w:r>
            <w:r w:rsidRPr="008F3C36">
              <w:t>Info</w:t>
            </w:r>
            <w:r w:rsidRPr="008F3C36">
              <w:t>模块显示教师基本信息。</w:t>
            </w:r>
          </w:p>
          <w:p w14:paraId="2EF9FAEA" w14:textId="77777777" w:rsidR="008F3C36" w:rsidRDefault="008F3C36" w:rsidP="008874ED">
            <w:pPr>
              <w:ind w:firstLineChars="0" w:firstLine="0"/>
            </w:pPr>
            <w:r w:rsidRPr="008F3C36">
              <w:t> </w:t>
            </w:r>
            <w:r w:rsidRPr="008F3C36">
              <w:t xml:space="preserve">• </w:t>
            </w:r>
            <w:r w:rsidRPr="008F3C36">
              <w:rPr>
                <w:b/>
                <w:bCs/>
              </w:rPr>
              <w:t>成绩录入</w:t>
            </w:r>
            <w:r w:rsidRPr="008F3C36">
              <w:t>：调用</w:t>
            </w:r>
            <w:proofErr w:type="spellStart"/>
            <w:r w:rsidRPr="008F3C36">
              <w:t>GradeEnter</w:t>
            </w:r>
            <w:proofErr w:type="spellEnd"/>
            <w:r w:rsidRPr="008F3C36">
              <w:t>模块录入学生成绩。</w:t>
            </w:r>
          </w:p>
          <w:p w14:paraId="626E176C" w14:textId="77777777" w:rsidR="008F3C36" w:rsidRDefault="008F3C36" w:rsidP="008874ED">
            <w:pPr>
              <w:ind w:firstLineChars="0" w:firstLine="0"/>
            </w:pPr>
            <w:r w:rsidRPr="008F3C36">
              <w:t> </w:t>
            </w:r>
            <w:r w:rsidRPr="008F3C36">
              <w:t xml:space="preserve">• </w:t>
            </w:r>
            <w:r w:rsidRPr="008F3C36">
              <w:rPr>
                <w:b/>
                <w:bCs/>
              </w:rPr>
              <w:t>课程查询</w:t>
            </w:r>
            <w:r w:rsidRPr="008F3C36">
              <w:t>：调用</w:t>
            </w:r>
            <w:proofErr w:type="spellStart"/>
            <w:r w:rsidRPr="008F3C36">
              <w:t>CourseView</w:t>
            </w:r>
            <w:proofErr w:type="spellEnd"/>
            <w:r w:rsidRPr="008F3C36">
              <w:t>模块显示教师教授的课程信息。</w:t>
            </w:r>
          </w:p>
          <w:p w14:paraId="35060BF3" w14:textId="77777777" w:rsidR="008F3C36" w:rsidRDefault="008F3C36" w:rsidP="008874ED">
            <w:pPr>
              <w:ind w:firstLineChars="0" w:firstLine="0"/>
            </w:pPr>
            <w:r w:rsidRPr="008F3C36">
              <w:t> </w:t>
            </w:r>
            <w:r w:rsidRPr="008F3C36">
              <w:t xml:space="preserve">• </w:t>
            </w:r>
            <w:r w:rsidRPr="008F3C36">
              <w:rPr>
                <w:b/>
                <w:bCs/>
              </w:rPr>
              <w:t>信息修改</w:t>
            </w:r>
            <w:r w:rsidRPr="008F3C36">
              <w:t>：调用</w:t>
            </w:r>
            <w:proofErr w:type="spellStart"/>
            <w:r w:rsidRPr="008F3C36">
              <w:t>EditInfo</w:t>
            </w:r>
            <w:proofErr w:type="spellEnd"/>
            <w:r w:rsidRPr="008F3C36">
              <w:t>模块修改教师个人信息</w:t>
            </w:r>
          </w:p>
          <w:p w14:paraId="6AE43201" w14:textId="77777777" w:rsidR="008F3C36" w:rsidRDefault="008F3C36" w:rsidP="008874ED">
            <w:pPr>
              <w:ind w:firstLineChars="0" w:firstLine="0"/>
            </w:pPr>
            <w:r w:rsidRPr="008F3C36">
              <w:t> </w:t>
            </w:r>
            <w:r w:rsidRPr="008F3C36">
              <w:t xml:space="preserve">• </w:t>
            </w:r>
            <w:r w:rsidRPr="008F3C36">
              <w:rPr>
                <w:b/>
                <w:bCs/>
              </w:rPr>
              <w:t>新增课程</w:t>
            </w:r>
            <w:r w:rsidRPr="008F3C36">
              <w:t>：调用</w:t>
            </w:r>
            <w:proofErr w:type="spellStart"/>
            <w:r w:rsidRPr="008F3C36">
              <w:t>AddCourse</w:t>
            </w:r>
            <w:proofErr w:type="spellEnd"/>
            <w:r w:rsidRPr="008F3C36">
              <w:t>模块添加新课程。</w:t>
            </w:r>
          </w:p>
          <w:p w14:paraId="082C934C" w14:textId="6EB9D9C4" w:rsidR="008F3C36" w:rsidRDefault="008F3C36" w:rsidP="008874ED">
            <w:pPr>
              <w:ind w:firstLineChars="0" w:firstLine="0"/>
            </w:pPr>
            <w:r w:rsidRPr="008F3C36">
              <w:t> </w:t>
            </w:r>
            <w:r w:rsidRPr="008F3C36">
              <w:t xml:space="preserve">• </w:t>
            </w:r>
            <w:r w:rsidRPr="008F3C36">
              <w:rPr>
                <w:b/>
                <w:bCs/>
              </w:rPr>
              <w:t>成绩分段统计</w:t>
            </w:r>
            <w:r w:rsidRPr="008F3C36">
              <w:t>：调用</w:t>
            </w:r>
            <w:proofErr w:type="spellStart"/>
            <w:r w:rsidRPr="008F3C36">
              <w:t>SortGradeFrame</w:t>
            </w:r>
            <w:proofErr w:type="spellEnd"/>
            <w:r w:rsidRPr="008F3C36">
              <w:t>模块进行课程成绩分段统计。</w:t>
            </w:r>
          </w:p>
        </w:tc>
      </w:tr>
      <w:tr w:rsidR="008F3C36" w14:paraId="66EC9162" w14:textId="77777777" w:rsidTr="008874ED">
        <w:trPr>
          <w:jc w:val="center"/>
        </w:trPr>
        <w:tc>
          <w:tcPr>
            <w:tcW w:w="1548" w:type="dxa"/>
          </w:tcPr>
          <w:p w14:paraId="0778DB64" w14:textId="77777777" w:rsidR="008F3C36" w:rsidRDefault="008F3C36" w:rsidP="008874ED">
            <w:pPr>
              <w:ind w:firstLineChars="0" w:firstLine="0"/>
            </w:pPr>
            <w:r>
              <w:rPr>
                <w:rFonts w:hint="eastAsia"/>
              </w:rPr>
              <w:t>表示形式</w:t>
            </w:r>
          </w:p>
        </w:tc>
        <w:tc>
          <w:tcPr>
            <w:tcW w:w="2130" w:type="dxa"/>
          </w:tcPr>
          <w:p w14:paraId="42854326" w14:textId="3B49EE9C" w:rsidR="008F3C36" w:rsidRDefault="005C1409" w:rsidP="008874ED">
            <w:pPr>
              <w:ind w:firstLineChars="0" w:firstLine="0"/>
            </w:pPr>
            <w:r w:rsidRPr="005C1409">
              <w:t>界面</w:t>
            </w:r>
            <w:r w:rsidRPr="005C1409">
              <w:t>+</w:t>
            </w:r>
            <w:r w:rsidRPr="005C1409">
              <w:t>函数</w:t>
            </w:r>
          </w:p>
        </w:tc>
        <w:tc>
          <w:tcPr>
            <w:tcW w:w="1290" w:type="dxa"/>
          </w:tcPr>
          <w:p w14:paraId="0D6DEF03" w14:textId="77777777" w:rsidR="008F3C36" w:rsidRDefault="008F3C36" w:rsidP="008874ED">
            <w:pPr>
              <w:ind w:firstLineChars="0" w:firstLine="0"/>
            </w:pPr>
            <w:r>
              <w:rPr>
                <w:rFonts w:hint="eastAsia"/>
              </w:rPr>
              <w:t>运行环境</w:t>
            </w:r>
          </w:p>
        </w:tc>
        <w:tc>
          <w:tcPr>
            <w:tcW w:w="3060" w:type="dxa"/>
          </w:tcPr>
          <w:p w14:paraId="4D76F046" w14:textId="77777777" w:rsidR="008F3C36" w:rsidRDefault="008F3C36" w:rsidP="008874ED">
            <w:pPr>
              <w:ind w:firstLineChars="0" w:firstLine="0"/>
            </w:pPr>
            <w:r w:rsidRPr="008C0FB6">
              <w:t>Java 8</w:t>
            </w:r>
            <w:r w:rsidRPr="008C0FB6">
              <w:t>，</w:t>
            </w:r>
            <w:r w:rsidRPr="008C0FB6">
              <w:t xml:space="preserve">GBK </w:t>
            </w:r>
            <w:r w:rsidRPr="008C0FB6">
              <w:t>文件编码</w:t>
            </w:r>
          </w:p>
        </w:tc>
      </w:tr>
      <w:tr w:rsidR="008F3C36" w14:paraId="7D7F2440" w14:textId="77777777" w:rsidTr="008874ED">
        <w:trPr>
          <w:jc w:val="center"/>
        </w:trPr>
        <w:tc>
          <w:tcPr>
            <w:tcW w:w="1548" w:type="dxa"/>
          </w:tcPr>
          <w:p w14:paraId="1C924248" w14:textId="77777777" w:rsidR="008F3C36" w:rsidRDefault="008F3C36" w:rsidP="008874ED">
            <w:pPr>
              <w:ind w:firstLineChars="0" w:firstLine="0"/>
            </w:pPr>
            <w:r>
              <w:rPr>
                <w:rFonts w:hint="eastAsia"/>
              </w:rPr>
              <w:t>性能要求</w:t>
            </w:r>
          </w:p>
        </w:tc>
        <w:tc>
          <w:tcPr>
            <w:tcW w:w="2130" w:type="dxa"/>
          </w:tcPr>
          <w:p w14:paraId="6E4616A6" w14:textId="77777777" w:rsidR="005C1409" w:rsidRDefault="005C1409" w:rsidP="008874ED">
            <w:pPr>
              <w:ind w:firstLineChars="0" w:firstLine="0"/>
            </w:pPr>
            <w:r w:rsidRPr="005C1409">
              <w:t xml:space="preserve">1. </w:t>
            </w:r>
            <w:r w:rsidRPr="005C1409">
              <w:t>各功能调用正确率</w:t>
            </w:r>
            <w:r w:rsidRPr="005C1409">
              <w:t xml:space="preserve"> 100%</w:t>
            </w:r>
          </w:p>
          <w:p w14:paraId="32058A4A" w14:textId="601A5BF1" w:rsidR="008F3C36" w:rsidRDefault="005C1409" w:rsidP="008874ED">
            <w:pPr>
              <w:ind w:firstLineChars="0" w:firstLine="0"/>
            </w:pPr>
            <w:r w:rsidRPr="005C1409">
              <w:t xml:space="preserve">2. </w:t>
            </w:r>
            <w:r w:rsidRPr="005C1409">
              <w:t>界面响应时间</w:t>
            </w:r>
            <w:r w:rsidRPr="005C1409">
              <w:t xml:space="preserve"> &lt; 2 </w:t>
            </w:r>
            <w:r w:rsidRPr="005C1409">
              <w:t>秒</w:t>
            </w:r>
          </w:p>
        </w:tc>
        <w:tc>
          <w:tcPr>
            <w:tcW w:w="1290" w:type="dxa"/>
          </w:tcPr>
          <w:p w14:paraId="19971353" w14:textId="77777777" w:rsidR="008F3C36" w:rsidRDefault="008F3C36" w:rsidP="008874ED">
            <w:pPr>
              <w:ind w:firstLineChars="0" w:firstLine="0"/>
            </w:pPr>
          </w:p>
        </w:tc>
        <w:tc>
          <w:tcPr>
            <w:tcW w:w="3060" w:type="dxa"/>
          </w:tcPr>
          <w:p w14:paraId="53CD13D8" w14:textId="77777777" w:rsidR="008F3C36" w:rsidRDefault="008F3C36" w:rsidP="008874ED">
            <w:pPr>
              <w:ind w:firstLineChars="0" w:firstLine="0"/>
            </w:pPr>
          </w:p>
        </w:tc>
      </w:tr>
    </w:tbl>
    <w:p w14:paraId="590160C3" w14:textId="77777777" w:rsidR="008F3C36" w:rsidRDefault="008F3C36" w:rsidP="003B06FC">
      <w:pPr>
        <w:pStyle w:val="20"/>
        <w:ind w:leftChars="0" w:left="0" w:firstLineChars="0" w:firstLine="0"/>
        <w:rPr>
          <w:b/>
          <w:bCs/>
        </w:rPr>
      </w:pPr>
    </w:p>
    <w:p w14:paraId="378E3474" w14:textId="6D91D45D" w:rsidR="00825544" w:rsidRDefault="00825544" w:rsidP="003B06FC">
      <w:pPr>
        <w:pStyle w:val="20"/>
        <w:ind w:leftChars="0" w:left="0" w:firstLineChars="0" w:firstLine="0"/>
        <w:rPr>
          <w:b/>
          <w:bCs/>
        </w:rPr>
      </w:pPr>
      <w:r>
        <w:rPr>
          <w:rFonts w:hint="eastAsia"/>
          <w:b/>
          <w:bCs/>
        </w:rPr>
        <w:t>部件</w:t>
      </w:r>
      <w:r>
        <w:rPr>
          <w:rFonts w:hint="eastAsia"/>
          <w:b/>
          <w:bCs/>
        </w:rPr>
        <w:t>20</w:t>
      </w:r>
      <w:r>
        <w:rPr>
          <w:rFonts w:hint="eastAsia"/>
          <w:b/>
          <w:bCs/>
        </w:rPr>
        <w:t>：管理员操作主界面</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130"/>
        <w:gridCol w:w="1290"/>
        <w:gridCol w:w="3060"/>
      </w:tblGrid>
      <w:tr w:rsidR="00825544" w14:paraId="0C08DF43" w14:textId="77777777" w:rsidTr="008874ED">
        <w:trPr>
          <w:jc w:val="center"/>
        </w:trPr>
        <w:tc>
          <w:tcPr>
            <w:tcW w:w="1548" w:type="dxa"/>
          </w:tcPr>
          <w:p w14:paraId="3B2D938C" w14:textId="77777777" w:rsidR="00825544" w:rsidRDefault="00825544" w:rsidP="008874ED">
            <w:pPr>
              <w:ind w:firstLineChars="0" w:firstLine="0"/>
            </w:pPr>
            <w:r>
              <w:rPr>
                <w:rFonts w:hint="eastAsia"/>
              </w:rPr>
              <w:t>部件编号</w:t>
            </w:r>
          </w:p>
        </w:tc>
        <w:tc>
          <w:tcPr>
            <w:tcW w:w="2130" w:type="dxa"/>
          </w:tcPr>
          <w:p w14:paraId="5E822A63" w14:textId="4B5461ED" w:rsidR="00825544" w:rsidRDefault="00825544" w:rsidP="008874ED">
            <w:pPr>
              <w:ind w:firstLineChars="0" w:firstLine="0"/>
            </w:pPr>
            <w:r>
              <w:rPr>
                <w:rFonts w:hint="eastAsia"/>
              </w:rPr>
              <w:t>020</w:t>
            </w:r>
          </w:p>
        </w:tc>
        <w:tc>
          <w:tcPr>
            <w:tcW w:w="1290" w:type="dxa"/>
          </w:tcPr>
          <w:p w14:paraId="42A11193" w14:textId="77777777" w:rsidR="00825544" w:rsidRDefault="00825544" w:rsidP="008874ED">
            <w:pPr>
              <w:ind w:firstLineChars="0" w:firstLine="0"/>
            </w:pPr>
            <w:r>
              <w:rPr>
                <w:rFonts w:hint="eastAsia"/>
              </w:rPr>
              <w:t>部件名称</w:t>
            </w:r>
          </w:p>
        </w:tc>
        <w:tc>
          <w:tcPr>
            <w:tcW w:w="3060" w:type="dxa"/>
          </w:tcPr>
          <w:p w14:paraId="382C06AD" w14:textId="34A5D66F" w:rsidR="00825544" w:rsidRDefault="00825544" w:rsidP="008874ED">
            <w:pPr>
              <w:ind w:firstLineChars="0" w:firstLine="0"/>
            </w:pPr>
            <w:proofErr w:type="spellStart"/>
            <w:r w:rsidRPr="00825544">
              <w:t>AdministratorPanel</w:t>
            </w:r>
            <w:proofErr w:type="spellEnd"/>
          </w:p>
        </w:tc>
      </w:tr>
      <w:tr w:rsidR="00825544" w14:paraId="4F51E90C" w14:textId="77777777" w:rsidTr="008874ED">
        <w:trPr>
          <w:jc w:val="center"/>
        </w:trPr>
        <w:tc>
          <w:tcPr>
            <w:tcW w:w="1548" w:type="dxa"/>
          </w:tcPr>
          <w:p w14:paraId="4B69BA99" w14:textId="77777777" w:rsidR="00825544" w:rsidRDefault="00825544" w:rsidP="008874ED">
            <w:pPr>
              <w:ind w:firstLineChars="0" w:firstLine="0"/>
            </w:pPr>
            <w:r>
              <w:rPr>
                <w:rFonts w:hint="eastAsia"/>
              </w:rPr>
              <w:t>所属子系统</w:t>
            </w:r>
          </w:p>
        </w:tc>
        <w:tc>
          <w:tcPr>
            <w:tcW w:w="6480" w:type="dxa"/>
            <w:gridSpan w:val="3"/>
          </w:tcPr>
          <w:p w14:paraId="32284E55" w14:textId="760B863C" w:rsidR="00825544" w:rsidRDefault="00825544" w:rsidP="008874ED">
            <w:pPr>
              <w:ind w:firstLineChars="0" w:firstLine="0"/>
            </w:pPr>
            <w:r w:rsidRPr="00825544">
              <w:t>管理员管理子系统</w:t>
            </w:r>
          </w:p>
        </w:tc>
      </w:tr>
      <w:tr w:rsidR="00825544" w14:paraId="7DC34141" w14:textId="77777777" w:rsidTr="008874ED">
        <w:trPr>
          <w:jc w:val="center"/>
        </w:trPr>
        <w:tc>
          <w:tcPr>
            <w:tcW w:w="1548" w:type="dxa"/>
          </w:tcPr>
          <w:p w14:paraId="146646DB" w14:textId="77777777" w:rsidR="00825544" w:rsidRDefault="00825544" w:rsidP="008874ED">
            <w:pPr>
              <w:ind w:firstLineChars="0" w:firstLine="0"/>
            </w:pPr>
            <w:r>
              <w:rPr>
                <w:rFonts w:hint="eastAsia"/>
              </w:rPr>
              <w:t>部件调用者</w:t>
            </w:r>
          </w:p>
        </w:tc>
        <w:tc>
          <w:tcPr>
            <w:tcW w:w="6480" w:type="dxa"/>
            <w:gridSpan w:val="3"/>
          </w:tcPr>
          <w:p w14:paraId="32B8FCB4" w14:textId="47E383BC" w:rsidR="00825544" w:rsidRDefault="00825544" w:rsidP="008874ED">
            <w:pPr>
              <w:ind w:firstLineChars="0" w:firstLine="0"/>
            </w:pPr>
            <w:proofErr w:type="spellStart"/>
            <w:r w:rsidRPr="00825544">
              <w:t>MainFrame</w:t>
            </w:r>
            <w:proofErr w:type="spellEnd"/>
          </w:p>
        </w:tc>
      </w:tr>
      <w:tr w:rsidR="00825544" w14:paraId="07CD9E64" w14:textId="77777777" w:rsidTr="008874ED">
        <w:trPr>
          <w:jc w:val="center"/>
        </w:trPr>
        <w:tc>
          <w:tcPr>
            <w:tcW w:w="1548" w:type="dxa"/>
          </w:tcPr>
          <w:p w14:paraId="46AB5FD6" w14:textId="77777777" w:rsidR="00825544" w:rsidRDefault="00825544" w:rsidP="008874ED">
            <w:pPr>
              <w:ind w:firstLineChars="0" w:firstLine="0"/>
            </w:pPr>
            <w:r>
              <w:rPr>
                <w:rFonts w:hint="eastAsia"/>
              </w:rPr>
              <w:t>部件被调用者</w:t>
            </w:r>
          </w:p>
        </w:tc>
        <w:tc>
          <w:tcPr>
            <w:tcW w:w="6480" w:type="dxa"/>
            <w:gridSpan w:val="3"/>
          </w:tcPr>
          <w:p w14:paraId="37886D15" w14:textId="350EC456" w:rsidR="00825544" w:rsidRDefault="00825544" w:rsidP="008874ED">
            <w:pPr>
              <w:ind w:firstLineChars="0" w:firstLine="0"/>
            </w:pPr>
            <w:proofErr w:type="spellStart"/>
            <w:r w:rsidRPr="00825544">
              <w:t>AddUser</w:t>
            </w:r>
            <w:proofErr w:type="spellEnd"/>
            <w:r w:rsidRPr="00825544">
              <w:t>、</w:t>
            </w:r>
            <w:proofErr w:type="spellStart"/>
            <w:r w:rsidRPr="00825544">
              <w:t>DeleteUser</w:t>
            </w:r>
            <w:proofErr w:type="spellEnd"/>
            <w:r w:rsidRPr="00825544">
              <w:t>、</w:t>
            </w:r>
            <w:proofErr w:type="spellStart"/>
            <w:r w:rsidRPr="00825544">
              <w:t>EditInfo</w:t>
            </w:r>
            <w:proofErr w:type="spellEnd"/>
          </w:p>
        </w:tc>
      </w:tr>
      <w:tr w:rsidR="00825544" w14:paraId="6BC3B5F6" w14:textId="77777777" w:rsidTr="008874ED">
        <w:trPr>
          <w:jc w:val="center"/>
        </w:trPr>
        <w:tc>
          <w:tcPr>
            <w:tcW w:w="1548" w:type="dxa"/>
          </w:tcPr>
          <w:p w14:paraId="76421B0C" w14:textId="77777777" w:rsidR="00825544" w:rsidRDefault="00825544" w:rsidP="008874ED">
            <w:pPr>
              <w:ind w:firstLineChars="0" w:firstLine="0"/>
            </w:pPr>
            <w:r>
              <w:rPr>
                <w:rFonts w:hint="eastAsia"/>
              </w:rPr>
              <w:t>部件入口参数</w:t>
            </w:r>
          </w:p>
        </w:tc>
        <w:tc>
          <w:tcPr>
            <w:tcW w:w="6480" w:type="dxa"/>
            <w:gridSpan w:val="3"/>
          </w:tcPr>
          <w:p w14:paraId="61148874" w14:textId="0E88453B" w:rsidR="00825544" w:rsidRDefault="00825544" w:rsidP="008874ED">
            <w:pPr>
              <w:ind w:firstLineChars="0" w:firstLine="0"/>
            </w:pPr>
            <w:r w:rsidRPr="00825544">
              <w:t>管理员编号（</w:t>
            </w:r>
            <w:r w:rsidRPr="00825544">
              <w:t>String</w:t>
            </w:r>
            <w:r w:rsidRPr="00825544">
              <w:t>）</w:t>
            </w:r>
          </w:p>
        </w:tc>
      </w:tr>
      <w:tr w:rsidR="00825544" w14:paraId="4C8D77E8" w14:textId="77777777" w:rsidTr="008874ED">
        <w:trPr>
          <w:jc w:val="center"/>
        </w:trPr>
        <w:tc>
          <w:tcPr>
            <w:tcW w:w="1548" w:type="dxa"/>
          </w:tcPr>
          <w:p w14:paraId="4E2886D1" w14:textId="77777777" w:rsidR="00825544" w:rsidRDefault="00825544" w:rsidP="008874ED">
            <w:pPr>
              <w:ind w:firstLineChars="0" w:firstLine="0"/>
            </w:pPr>
            <w:r>
              <w:rPr>
                <w:rFonts w:hint="eastAsia"/>
              </w:rPr>
              <w:t>部件出口参数</w:t>
            </w:r>
          </w:p>
        </w:tc>
        <w:tc>
          <w:tcPr>
            <w:tcW w:w="6480" w:type="dxa"/>
            <w:gridSpan w:val="3"/>
          </w:tcPr>
          <w:p w14:paraId="03C8E1DC" w14:textId="4B5151B3" w:rsidR="00825544" w:rsidRDefault="00825544" w:rsidP="008874ED">
            <w:pPr>
              <w:ind w:firstLineChars="0" w:firstLine="0"/>
            </w:pPr>
            <w:r w:rsidRPr="00825544">
              <w:t>无</w:t>
            </w:r>
          </w:p>
        </w:tc>
      </w:tr>
      <w:tr w:rsidR="00825544" w14:paraId="63F87253" w14:textId="77777777" w:rsidTr="008874ED">
        <w:trPr>
          <w:jc w:val="center"/>
        </w:trPr>
        <w:tc>
          <w:tcPr>
            <w:tcW w:w="8028" w:type="dxa"/>
            <w:gridSpan w:val="4"/>
          </w:tcPr>
          <w:p w14:paraId="6A3DE7F4" w14:textId="47A6FDBD" w:rsidR="00825544" w:rsidRDefault="00825544" w:rsidP="008874ED">
            <w:pPr>
              <w:ind w:firstLineChars="0" w:firstLine="0"/>
            </w:pPr>
            <w:r>
              <w:rPr>
                <w:rFonts w:hint="eastAsia"/>
              </w:rPr>
              <w:t>算法：</w:t>
            </w:r>
            <w:r w:rsidR="000062A7" w:rsidRPr="000062A7">
              <w:t>通过按钮触发不同功能模块（如新增用户、删除用户、信息修改）。</w:t>
            </w:r>
          </w:p>
        </w:tc>
      </w:tr>
      <w:tr w:rsidR="00825544" w14:paraId="3095B95B" w14:textId="77777777" w:rsidTr="008874ED">
        <w:trPr>
          <w:trHeight w:val="643"/>
          <w:jc w:val="center"/>
        </w:trPr>
        <w:tc>
          <w:tcPr>
            <w:tcW w:w="8028" w:type="dxa"/>
            <w:gridSpan w:val="4"/>
          </w:tcPr>
          <w:p w14:paraId="3C9497DC" w14:textId="77777777" w:rsidR="000062A7" w:rsidRDefault="00825544" w:rsidP="008874ED">
            <w:pPr>
              <w:ind w:firstLineChars="0" w:firstLine="0"/>
            </w:pPr>
            <w:r>
              <w:rPr>
                <w:rFonts w:hint="eastAsia"/>
              </w:rPr>
              <w:t>流程描述：</w:t>
            </w:r>
          </w:p>
          <w:p w14:paraId="3B19E5F6" w14:textId="6B97E0B6" w:rsidR="000062A7" w:rsidRDefault="000062A7" w:rsidP="008874ED">
            <w:pPr>
              <w:ind w:firstLineChars="0" w:firstLine="0"/>
            </w:pPr>
            <w:r w:rsidRPr="000062A7">
              <w:t xml:space="preserve">1. </w:t>
            </w:r>
            <w:r w:rsidRPr="000062A7">
              <w:t>管理员登录后进入此界面。</w:t>
            </w:r>
          </w:p>
          <w:p w14:paraId="643B8E41" w14:textId="77777777" w:rsidR="000062A7" w:rsidRDefault="000062A7" w:rsidP="008874ED">
            <w:pPr>
              <w:ind w:firstLineChars="0" w:firstLine="0"/>
            </w:pPr>
            <w:r w:rsidRPr="000062A7">
              <w:t xml:space="preserve">2. </w:t>
            </w:r>
            <w:r w:rsidRPr="000062A7">
              <w:t>管理员可选择以下操作：</w:t>
            </w:r>
          </w:p>
          <w:p w14:paraId="7EA7D116" w14:textId="77777777" w:rsidR="000062A7" w:rsidRDefault="000062A7" w:rsidP="008874ED">
            <w:pPr>
              <w:ind w:firstLineChars="0" w:firstLine="0"/>
            </w:pPr>
            <w:r w:rsidRPr="000062A7">
              <w:t> </w:t>
            </w:r>
            <w:r w:rsidRPr="000062A7">
              <w:t xml:space="preserve">• </w:t>
            </w:r>
            <w:r w:rsidRPr="000062A7">
              <w:rPr>
                <w:b/>
                <w:bCs/>
              </w:rPr>
              <w:t>新增用户</w:t>
            </w:r>
            <w:r w:rsidRPr="000062A7">
              <w:t>：调用</w:t>
            </w:r>
            <w:proofErr w:type="spellStart"/>
            <w:r w:rsidRPr="000062A7">
              <w:t>AddUser</w:t>
            </w:r>
            <w:proofErr w:type="spellEnd"/>
            <w:r w:rsidRPr="000062A7">
              <w:t>模块新增学生、教师或其他管理员。</w:t>
            </w:r>
          </w:p>
          <w:p w14:paraId="3648467D" w14:textId="77777777" w:rsidR="000062A7" w:rsidRDefault="000062A7" w:rsidP="008874ED">
            <w:pPr>
              <w:ind w:firstLineChars="0" w:firstLine="0"/>
            </w:pPr>
            <w:r w:rsidRPr="000062A7">
              <w:t> </w:t>
            </w:r>
            <w:r w:rsidRPr="000062A7">
              <w:t xml:space="preserve">• </w:t>
            </w:r>
            <w:r w:rsidRPr="000062A7">
              <w:rPr>
                <w:b/>
                <w:bCs/>
              </w:rPr>
              <w:t>删除用户</w:t>
            </w:r>
            <w:r w:rsidRPr="000062A7">
              <w:t>：调用</w:t>
            </w:r>
            <w:proofErr w:type="spellStart"/>
            <w:r w:rsidRPr="000062A7">
              <w:t>DeleteUser</w:t>
            </w:r>
            <w:proofErr w:type="spellEnd"/>
            <w:r w:rsidRPr="000062A7">
              <w:t>模块删除指定用户。</w:t>
            </w:r>
          </w:p>
          <w:p w14:paraId="4D46CF91" w14:textId="60A1B276" w:rsidR="00825544" w:rsidRDefault="000062A7" w:rsidP="008874ED">
            <w:pPr>
              <w:ind w:firstLineChars="0" w:firstLine="0"/>
            </w:pPr>
            <w:r w:rsidRPr="000062A7">
              <w:t> </w:t>
            </w:r>
            <w:r w:rsidRPr="000062A7">
              <w:t xml:space="preserve">• </w:t>
            </w:r>
            <w:r w:rsidRPr="000062A7">
              <w:rPr>
                <w:b/>
                <w:bCs/>
              </w:rPr>
              <w:t>信息修改</w:t>
            </w:r>
            <w:r w:rsidRPr="000062A7">
              <w:t>：调用</w:t>
            </w:r>
            <w:proofErr w:type="spellStart"/>
            <w:r w:rsidRPr="000062A7">
              <w:t>EditInfo</w:t>
            </w:r>
            <w:proofErr w:type="spellEnd"/>
            <w:r w:rsidRPr="000062A7">
              <w:t>模块修改管理员个人信息。</w:t>
            </w:r>
          </w:p>
        </w:tc>
      </w:tr>
      <w:tr w:rsidR="00825544" w14:paraId="02C3350B" w14:textId="77777777" w:rsidTr="008874ED">
        <w:trPr>
          <w:jc w:val="center"/>
        </w:trPr>
        <w:tc>
          <w:tcPr>
            <w:tcW w:w="1548" w:type="dxa"/>
          </w:tcPr>
          <w:p w14:paraId="7AF49D10" w14:textId="77777777" w:rsidR="00825544" w:rsidRDefault="00825544" w:rsidP="008874ED">
            <w:pPr>
              <w:ind w:firstLineChars="0" w:firstLine="0"/>
            </w:pPr>
            <w:r>
              <w:rPr>
                <w:rFonts w:hint="eastAsia"/>
              </w:rPr>
              <w:t>表示形式</w:t>
            </w:r>
          </w:p>
        </w:tc>
        <w:tc>
          <w:tcPr>
            <w:tcW w:w="2130" w:type="dxa"/>
          </w:tcPr>
          <w:p w14:paraId="153A7A2F" w14:textId="737D005F" w:rsidR="00825544" w:rsidRDefault="00C30B90" w:rsidP="008874ED">
            <w:pPr>
              <w:ind w:firstLineChars="0" w:firstLine="0"/>
            </w:pPr>
            <w:r w:rsidRPr="00C30B90">
              <w:t>界面</w:t>
            </w:r>
            <w:r w:rsidRPr="00C30B90">
              <w:t>+</w:t>
            </w:r>
            <w:r w:rsidRPr="00C30B90">
              <w:t>函数</w:t>
            </w:r>
          </w:p>
        </w:tc>
        <w:tc>
          <w:tcPr>
            <w:tcW w:w="1290" w:type="dxa"/>
          </w:tcPr>
          <w:p w14:paraId="7F6E0ADA" w14:textId="77777777" w:rsidR="00825544" w:rsidRDefault="00825544" w:rsidP="008874ED">
            <w:pPr>
              <w:ind w:firstLineChars="0" w:firstLine="0"/>
            </w:pPr>
            <w:r>
              <w:rPr>
                <w:rFonts w:hint="eastAsia"/>
              </w:rPr>
              <w:t>运行环境</w:t>
            </w:r>
          </w:p>
        </w:tc>
        <w:tc>
          <w:tcPr>
            <w:tcW w:w="3060" w:type="dxa"/>
          </w:tcPr>
          <w:p w14:paraId="3BA34CB9" w14:textId="77777777" w:rsidR="00825544" w:rsidRDefault="00825544" w:rsidP="008874ED">
            <w:pPr>
              <w:ind w:firstLineChars="0" w:firstLine="0"/>
            </w:pPr>
            <w:r w:rsidRPr="008C0FB6">
              <w:t>Java 8</w:t>
            </w:r>
            <w:r w:rsidRPr="008C0FB6">
              <w:t>，</w:t>
            </w:r>
            <w:r w:rsidRPr="008C0FB6">
              <w:t xml:space="preserve">GBK </w:t>
            </w:r>
            <w:r w:rsidRPr="008C0FB6">
              <w:t>文件编码</w:t>
            </w:r>
          </w:p>
        </w:tc>
      </w:tr>
      <w:tr w:rsidR="00825544" w14:paraId="27293811" w14:textId="77777777" w:rsidTr="008874ED">
        <w:trPr>
          <w:jc w:val="center"/>
        </w:trPr>
        <w:tc>
          <w:tcPr>
            <w:tcW w:w="1548" w:type="dxa"/>
          </w:tcPr>
          <w:p w14:paraId="15D6A6B0" w14:textId="77777777" w:rsidR="00825544" w:rsidRDefault="00825544" w:rsidP="008874ED">
            <w:pPr>
              <w:ind w:firstLineChars="0" w:firstLine="0"/>
            </w:pPr>
            <w:r>
              <w:rPr>
                <w:rFonts w:hint="eastAsia"/>
              </w:rPr>
              <w:t>性能要求</w:t>
            </w:r>
          </w:p>
        </w:tc>
        <w:tc>
          <w:tcPr>
            <w:tcW w:w="2130" w:type="dxa"/>
          </w:tcPr>
          <w:p w14:paraId="6D3952C0" w14:textId="77777777" w:rsidR="00C30B90" w:rsidRDefault="00C30B90" w:rsidP="008874ED">
            <w:pPr>
              <w:ind w:firstLineChars="0" w:firstLine="0"/>
            </w:pPr>
            <w:r w:rsidRPr="00C30B90">
              <w:t xml:space="preserve">1. </w:t>
            </w:r>
            <w:r w:rsidRPr="00C30B90">
              <w:t>各功能调用正确率</w:t>
            </w:r>
            <w:r w:rsidRPr="00C30B90">
              <w:t xml:space="preserve"> 100%</w:t>
            </w:r>
          </w:p>
          <w:p w14:paraId="66C5708D" w14:textId="7461F678" w:rsidR="00825544" w:rsidRDefault="00C30B90" w:rsidP="008874ED">
            <w:pPr>
              <w:ind w:firstLineChars="0" w:firstLine="0"/>
            </w:pPr>
            <w:r w:rsidRPr="00C30B90">
              <w:t xml:space="preserve">2. </w:t>
            </w:r>
            <w:r w:rsidRPr="00C30B90">
              <w:t>界面响应时间</w:t>
            </w:r>
            <w:r w:rsidRPr="00C30B90">
              <w:t xml:space="preserve"> &lt; 2 </w:t>
            </w:r>
            <w:r w:rsidRPr="00C30B90">
              <w:t>秒</w:t>
            </w:r>
          </w:p>
        </w:tc>
        <w:tc>
          <w:tcPr>
            <w:tcW w:w="1290" w:type="dxa"/>
          </w:tcPr>
          <w:p w14:paraId="3F7BAE0F" w14:textId="77777777" w:rsidR="00825544" w:rsidRDefault="00825544" w:rsidP="008874ED">
            <w:pPr>
              <w:ind w:firstLineChars="0" w:firstLine="0"/>
            </w:pPr>
          </w:p>
        </w:tc>
        <w:tc>
          <w:tcPr>
            <w:tcW w:w="3060" w:type="dxa"/>
          </w:tcPr>
          <w:p w14:paraId="06D15151" w14:textId="77777777" w:rsidR="00825544" w:rsidRDefault="00825544" w:rsidP="008874ED">
            <w:pPr>
              <w:ind w:firstLineChars="0" w:firstLine="0"/>
            </w:pPr>
          </w:p>
        </w:tc>
      </w:tr>
    </w:tbl>
    <w:p w14:paraId="4C659187" w14:textId="77777777" w:rsidR="00825544" w:rsidRDefault="00825544" w:rsidP="003B06FC">
      <w:pPr>
        <w:pStyle w:val="20"/>
        <w:ind w:leftChars="0" w:left="0" w:firstLineChars="0" w:firstLine="0"/>
        <w:rPr>
          <w:b/>
          <w:bCs/>
        </w:rPr>
      </w:pPr>
    </w:p>
    <w:p w14:paraId="05DCEDF1" w14:textId="78BC2584" w:rsidR="00825544" w:rsidRDefault="005A5907" w:rsidP="003B06FC">
      <w:pPr>
        <w:pStyle w:val="20"/>
        <w:ind w:leftChars="0" w:left="0" w:firstLineChars="0" w:firstLine="0"/>
        <w:rPr>
          <w:b/>
          <w:bCs/>
        </w:rPr>
      </w:pPr>
      <w:r>
        <w:rPr>
          <w:rFonts w:hint="eastAsia"/>
          <w:b/>
          <w:bCs/>
        </w:rPr>
        <w:t>部件</w:t>
      </w:r>
      <w:r>
        <w:rPr>
          <w:rFonts w:hint="eastAsia"/>
          <w:b/>
          <w:bCs/>
        </w:rPr>
        <w:t>21</w:t>
      </w:r>
      <w:r>
        <w:rPr>
          <w:rFonts w:hint="eastAsia"/>
          <w:b/>
          <w:bCs/>
        </w:rPr>
        <w:t>：成绩分段统计总界面</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130"/>
        <w:gridCol w:w="1290"/>
        <w:gridCol w:w="3060"/>
      </w:tblGrid>
      <w:tr w:rsidR="005A5907" w14:paraId="1D729BF1" w14:textId="77777777" w:rsidTr="008874ED">
        <w:trPr>
          <w:jc w:val="center"/>
        </w:trPr>
        <w:tc>
          <w:tcPr>
            <w:tcW w:w="1548" w:type="dxa"/>
          </w:tcPr>
          <w:p w14:paraId="1E3203A5" w14:textId="77777777" w:rsidR="005A5907" w:rsidRDefault="005A5907" w:rsidP="008874ED">
            <w:pPr>
              <w:ind w:firstLineChars="0" w:firstLine="0"/>
            </w:pPr>
            <w:r>
              <w:rPr>
                <w:rFonts w:hint="eastAsia"/>
              </w:rPr>
              <w:t>部件编号</w:t>
            </w:r>
          </w:p>
        </w:tc>
        <w:tc>
          <w:tcPr>
            <w:tcW w:w="2130" w:type="dxa"/>
          </w:tcPr>
          <w:p w14:paraId="7FC28B28" w14:textId="41F4A28C" w:rsidR="005A5907" w:rsidRDefault="005A5907" w:rsidP="008874ED">
            <w:pPr>
              <w:ind w:firstLineChars="0" w:firstLine="0"/>
            </w:pPr>
            <w:r>
              <w:rPr>
                <w:rFonts w:hint="eastAsia"/>
              </w:rPr>
              <w:t>021</w:t>
            </w:r>
          </w:p>
        </w:tc>
        <w:tc>
          <w:tcPr>
            <w:tcW w:w="1290" w:type="dxa"/>
          </w:tcPr>
          <w:p w14:paraId="656182E7" w14:textId="77777777" w:rsidR="005A5907" w:rsidRDefault="005A5907" w:rsidP="008874ED">
            <w:pPr>
              <w:ind w:firstLineChars="0" w:firstLine="0"/>
            </w:pPr>
            <w:r>
              <w:rPr>
                <w:rFonts w:hint="eastAsia"/>
              </w:rPr>
              <w:t>部件名称</w:t>
            </w:r>
          </w:p>
        </w:tc>
        <w:tc>
          <w:tcPr>
            <w:tcW w:w="3060" w:type="dxa"/>
          </w:tcPr>
          <w:p w14:paraId="68E7BE0B" w14:textId="398DEA7C" w:rsidR="005A5907" w:rsidRDefault="005A5907" w:rsidP="008874ED">
            <w:pPr>
              <w:ind w:firstLineChars="0" w:firstLine="0"/>
            </w:pPr>
            <w:proofErr w:type="spellStart"/>
            <w:r w:rsidRPr="005A5907">
              <w:t>SortGradeFrame</w:t>
            </w:r>
            <w:proofErr w:type="spellEnd"/>
          </w:p>
        </w:tc>
      </w:tr>
      <w:tr w:rsidR="005A5907" w14:paraId="064B749A" w14:textId="77777777" w:rsidTr="008874ED">
        <w:trPr>
          <w:jc w:val="center"/>
        </w:trPr>
        <w:tc>
          <w:tcPr>
            <w:tcW w:w="1548" w:type="dxa"/>
          </w:tcPr>
          <w:p w14:paraId="50D52E43" w14:textId="77777777" w:rsidR="005A5907" w:rsidRDefault="005A5907" w:rsidP="008874ED">
            <w:pPr>
              <w:ind w:firstLineChars="0" w:firstLine="0"/>
            </w:pPr>
            <w:r>
              <w:rPr>
                <w:rFonts w:hint="eastAsia"/>
              </w:rPr>
              <w:lastRenderedPageBreak/>
              <w:t>所属子系统</w:t>
            </w:r>
          </w:p>
        </w:tc>
        <w:tc>
          <w:tcPr>
            <w:tcW w:w="6480" w:type="dxa"/>
            <w:gridSpan w:val="3"/>
          </w:tcPr>
          <w:p w14:paraId="1D5CA5A5" w14:textId="6CE8F198" w:rsidR="005A5907" w:rsidRDefault="005A5907" w:rsidP="008874ED">
            <w:pPr>
              <w:ind w:firstLineChars="0" w:firstLine="0"/>
            </w:pPr>
            <w:r w:rsidRPr="005A5907">
              <w:t>成绩管理子系统</w:t>
            </w:r>
          </w:p>
        </w:tc>
      </w:tr>
      <w:tr w:rsidR="005A5907" w14:paraId="7DD767B5" w14:textId="77777777" w:rsidTr="008874ED">
        <w:trPr>
          <w:jc w:val="center"/>
        </w:trPr>
        <w:tc>
          <w:tcPr>
            <w:tcW w:w="1548" w:type="dxa"/>
          </w:tcPr>
          <w:p w14:paraId="17C4DA44" w14:textId="77777777" w:rsidR="005A5907" w:rsidRDefault="005A5907" w:rsidP="008874ED">
            <w:pPr>
              <w:ind w:firstLineChars="0" w:firstLine="0"/>
            </w:pPr>
            <w:r>
              <w:rPr>
                <w:rFonts w:hint="eastAsia"/>
              </w:rPr>
              <w:t>部件调用者</w:t>
            </w:r>
          </w:p>
        </w:tc>
        <w:tc>
          <w:tcPr>
            <w:tcW w:w="6480" w:type="dxa"/>
            <w:gridSpan w:val="3"/>
          </w:tcPr>
          <w:p w14:paraId="75F61D85" w14:textId="70A10825" w:rsidR="005A5907" w:rsidRDefault="005A5907" w:rsidP="008874ED">
            <w:pPr>
              <w:ind w:firstLineChars="0" w:firstLine="0"/>
            </w:pPr>
            <w:proofErr w:type="spellStart"/>
            <w:r w:rsidRPr="005A5907">
              <w:t>TeachersPanel</w:t>
            </w:r>
            <w:proofErr w:type="spellEnd"/>
          </w:p>
        </w:tc>
      </w:tr>
      <w:tr w:rsidR="005A5907" w14:paraId="277E3E49" w14:textId="77777777" w:rsidTr="008874ED">
        <w:trPr>
          <w:jc w:val="center"/>
        </w:trPr>
        <w:tc>
          <w:tcPr>
            <w:tcW w:w="1548" w:type="dxa"/>
          </w:tcPr>
          <w:p w14:paraId="4BB27647" w14:textId="77777777" w:rsidR="005A5907" w:rsidRDefault="005A5907" w:rsidP="008874ED">
            <w:pPr>
              <w:ind w:firstLineChars="0" w:firstLine="0"/>
            </w:pPr>
            <w:r>
              <w:rPr>
                <w:rFonts w:hint="eastAsia"/>
              </w:rPr>
              <w:t>部件被调用者</w:t>
            </w:r>
          </w:p>
        </w:tc>
        <w:tc>
          <w:tcPr>
            <w:tcW w:w="6480" w:type="dxa"/>
            <w:gridSpan w:val="3"/>
          </w:tcPr>
          <w:p w14:paraId="18704E73" w14:textId="179CA52A" w:rsidR="005A5907" w:rsidRDefault="005A5907" w:rsidP="008874ED">
            <w:pPr>
              <w:ind w:firstLineChars="0" w:firstLine="0"/>
            </w:pPr>
            <w:proofErr w:type="spellStart"/>
            <w:r w:rsidRPr="005A5907">
              <w:t>GradeSort</w:t>
            </w:r>
            <w:proofErr w:type="spellEnd"/>
          </w:p>
        </w:tc>
      </w:tr>
      <w:tr w:rsidR="005A5907" w14:paraId="2F993B04" w14:textId="77777777" w:rsidTr="008874ED">
        <w:trPr>
          <w:jc w:val="center"/>
        </w:trPr>
        <w:tc>
          <w:tcPr>
            <w:tcW w:w="1548" w:type="dxa"/>
          </w:tcPr>
          <w:p w14:paraId="31284C50" w14:textId="77777777" w:rsidR="005A5907" w:rsidRDefault="005A5907" w:rsidP="008874ED">
            <w:pPr>
              <w:ind w:firstLineChars="0" w:firstLine="0"/>
            </w:pPr>
            <w:r>
              <w:rPr>
                <w:rFonts w:hint="eastAsia"/>
              </w:rPr>
              <w:t>部件入口参数</w:t>
            </w:r>
          </w:p>
        </w:tc>
        <w:tc>
          <w:tcPr>
            <w:tcW w:w="6480" w:type="dxa"/>
            <w:gridSpan w:val="3"/>
          </w:tcPr>
          <w:p w14:paraId="72047213" w14:textId="0CD639E8" w:rsidR="005A5907" w:rsidRDefault="005A5907" w:rsidP="008874ED">
            <w:pPr>
              <w:ind w:firstLineChars="0" w:firstLine="0"/>
            </w:pPr>
            <w:r w:rsidRPr="005A5907">
              <w:t>课程编号（</w:t>
            </w:r>
            <w:r w:rsidRPr="005A5907">
              <w:t>String</w:t>
            </w:r>
            <w:r w:rsidRPr="005A5907">
              <w:t>），成绩分段标准（</w:t>
            </w:r>
            <w:r w:rsidRPr="005A5907">
              <w:t>float[]</w:t>
            </w:r>
            <w:r w:rsidRPr="005A5907">
              <w:t>）</w:t>
            </w:r>
          </w:p>
        </w:tc>
      </w:tr>
      <w:tr w:rsidR="005A5907" w14:paraId="1DEE371F" w14:textId="77777777" w:rsidTr="008874ED">
        <w:trPr>
          <w:jc w:val="center"/>
        </w:trPr>
        <w:tc>
          <w:tcPr>
            <w:tcW w:w="1548" w:type="dxa"/>
          </w:tcPr>
          <w:p w14:paraId="2479C286" w14:textId="77777777" w:rsidR="005A5907" w:rsidRDefault="005A5907" w:rsidP="008874ED">
            <w:pPr>
              <w:ind w:firstLineChars="0" w:firstLine="0"/>
            </w:pPr>
            <w:r>
              <w:rPr>
                <w:rFonts w:hint="eastAsia"/>
              </w:rPr>
              <w:t>部件出口参数</w:t>
            </w:r>
          </w:p>
        </w:tc>
        <w:tc>
          <w:tcPr>
            <w:tcW w:w="6480" w:type="dxa"/>
            <w:gridSpan w:val="3"/>
          </w:tcPr>
          <w:p w14:paraId="6E285FC0" w14:textId="546AAA07" w:rsidR="005A5907" w:rsidRDefault="005A5907" w:rsidP="008874ED">
            <w:pPr>
              <w:ind w:firstLineChars="0" w:firstLine="0"/>
            </w:pPr>
            <w:r w:rsidRPr="005A5907">
              <w:t>分段统计结果（显示在界面上）</w:t>
            </w:r>
          </w:p>
        </w:tc>
      </w:tr>
      <w:tr w:rsidR="005A5907" w14:paraId="6E606658" w14:textId="77777777" w:rsidTr="008874ED">
        <w:trPr>
          <w:jc w:val="center"/>
        </w:trPr>
        <w:tc>
          <w:tcPr>
            <w:tcW w:w="8028" w:type="dxa"/>
            <w:gridSpan w:val="4"/>
          </w:tcPr>
          <w:p w14:paraId="56C5692A" w14:textId="3E34971E" w:rsidR="005A5907" w:rsidRDefault="005A5907" w:rsidP="008874ED">
            <w:pPr>
              <w:ind w:firstLineChars="0" w:firstLine="0"/>
            </w:pPr>
            <w:r>
              <w:rPr>
                <w:rFonts w:hint="eastAsia"/>
              </w:rPr>
              <w:t>算法：</w:t>
            </w:r>
            <w:r w:rsidRPr="005A5907">
              <w:t>调用</w:t>
            </w:r>
            <w:proofErr w:type="spellStart"/>
            <w:r w:rsidRPr="005A5907">
              <w:t>GradeSort</w:t>
            </w:r>
            <w:proofErr w:type="spellEnd"/>
            <w:r w:rsidRPr="005A5907">
              <w:t>模块进行成绩分段统计，并将结果显示在界面上。</w:t>
            </w:r>
          </w:p>
        </w:tc>
      </w:tr>
      <w:tr w:rsidR="005A5907" w14:paraId="417C205C" w14:textId="77777777" w:rsidTr="008874ED">
        <w:trPr>
          <w:trHeight w:val="643"/>
          <w:jc w:val="center"/>
        </w:trPr>
        <w:tc>
          <w:tcPr>
            <w:tcW w:w="8028" w:type="dxa"/>
            <w:gridSpan w:val="4"/>
          </w:tcPr>
          <w:p w14:paraId="12931882" w14:textId="77777777" w:rsidR="005A5907" w:rsidRDefault="005A5907" w:rsidP="008874ED">
            <w:pPr>
              <w:ind w:firstLineChars="0" w:firstLine="0"/>
            </w:pPr>
            <w:r>
              <w:rPr>
                <w:rFonts w:hint="eastAsia"/>
              </w:rPr>
              <w:t>流程描述：</w:t>
            </w:r>
          </w:p>
          <w:p w14:paraId="748135FA" w14:textId="77777777" w:rsidR="005A5907" w:rsidRDefault="005A5907" w:rsidP="008874ED">
            <w:pPr>
              <w:ind w:firstLineChars="0" w:firstLine="0"/>
            </w:pPr>
            <w:r w:rsidRPr="005A5907">
              <w:t xml:space="preserve">1. </w:t>
            </w:r>
            <w:r w:rsidRPr="005A5907">
              <w:t>教师在界面中输入课程编号和分段标准（及格、良好、优秀）。</w:t>
            </w:r>
          </w:p>
          <w:p w14:paraId="7676AE85" w14:textId="60042751" w:rsidR="005A5907" w:rsidRDefault="005A5907" w:rsidP="008874ED">
            <w:pPr>
              <w:ind w:firstLineChars="0" w:firstLine="0"/>
            </w:pPr>
            <w:r w:rsidRPr="005A5907">
              <w:t xml:space="preserve">2. </w:t>
            </w:r>
            <w:r w:rsidRPr="005A5907">
              <w:t>调用</w:t>
            </w:r>
            <w:proofErr w:type="spellStart"/>
            <w:r w:rsidRPr="005A5907">
              <w:t>GradeSort</w:t>
            </w:r>
            <w:proofErr w:type="spellEnd"/>
            <w:r w:rsidRPr="005A5907">
              <w:t>模块验证课程和分段标准的有效性</w:t>
            </w:r>
            <w:r>
              <w:rPr>
                <w:rFonts w:hint="eastAsia"/>
              </w:rPr>
              <w:t>。</w:t>
            </w:r>
          </w:p>
          <w:p w14:paraId="5C761944" w14:textId="77777777" w:rsidR="005A5907" w:rsidRDefault="005A5907" w:rsidP="008874ED">
            <w:pPr>
              <w:ind w:firstLineChars="0" w:firstLine="0"/>
            </w:pPr>
            <w:r w:rsidRPr="005A5907">
              <w:t xml:space="preserve">3. </w:t>
            </w:r>
            <w:r w:rsidRPr="005A5907">
              <w:t>若课程存在</w:t>
            </w:r>
            <w:proofErr w:type="gramStart"/>
            <w:r w:rsidRPr="005A5907">
              <w:t>且标准</w:t>
            </w:r>
            <w:proofErr w:type="gramEnd"/>
            <w:r w:rsidRPr="005A5907">
              <w:t>正确，则进行统计并显示统计结果。</w:t>
            </w:r>
          </w:p>
          <w:p w14:paraId="03432201" w14:textId="2A035239" w:rsidR="005A5907" w:rsidRDefault="005A5907" w:rsidP="008874ED">
            <w:pPr>
              <w:ind w:firstLineChars="0" w:firstLine="0"/>
            </w:pPr>
            <w:r w:rsidRPr="005A5907">
              <w:t xml:space="preserve">4. </w:t>
            </w:r>
            <w:r w:rsidRPr="005A5907">
              <w:t>若课程不存在或标准错误，则弹出提示信息。</w:t>
            </w:r>
          </w:p>
        </w:tc>
      </w:tr>
      <w:tr w:rsidR="005A5907" w14:paraId="7334119F" w14:textId="77777777" w:rsidTr="008874ED">
        <w:trPr>
          <w:jc w:val="center"/>
        </w:trPr>
        <w:tc>
          <w:tcPr>
            <w:tcW w:w="1548" w:type="dxa"/>
          </w:tcPr>
          <w:p w14:paraId="51F23267" w14:textId="77777777" w:rsidR="005A5907" w:rsidRDefault="005A5907" w:rsidP="008874ED">
            <w:pPr>
              <w:ind w:firstLineChars="0" w:firstLine="0"/>
            </w:pPr>
            <w:r>
              <w:rPr>
                <w:rFonts w:hint="eastAsia"/>
              </w:rPr>
              <w:t>表示形式</w:t>
            </w:r>
          </w:p>
        </w:tc>
        <w:tc>
          <w:tcPr>
            <w:tcW w:w="2130" w:type="dxa"/>
          </w:tcPr>
          <w:p w14:paraId="5384871D" w14:textId="02B6DC7C" w:rsidR="005A5907" w:rsidRDefault="005A5907" w:rsidP="008874ED">
            <w:pPr>
              <w:ind w:firstLineChars="0" w:firstLine="0"/>
            </w:pPr>
            <w:r w:rsidRPr="005A5907">
              <w:t>界面</w:t>
            </w:r>
            <w:r w:rsidRPr="005A5907">
              <w:t>+</w:t>
            </w:r>
            <w:r w:rsidRPr="005A5907">
              <w:t>函数</w:t>
            </w:r>
          </w:p>
        </w:tc>
        <w:tc>
          <w:tcPr>
            <w:tcW w:w="1290" w:type="dxa"/>
          </w:tcPr>
          <w:p w14:paraId="1E403A61" w14:textId="77777777" w:rsidR="005A5907" w:rsidRDefault="005A5907" w:rsidP="008874ED">
            <w:pPr>
              <w:ind w:firstLineChars="0" w:firstLine="0"/>
            </w:pPr>
            <w:r>
              <w:rPr>
                <w:rFonts w:hint="eastAsia"/>
              </w:rPr>
              <w:t>运行环境</w:t>
            </w:r>
          </w:p>
        </w:tc>
        <w:tc>
          <w:tcPr>
            <w:tcW w:w="3060" w:type="dxa"/>
          </w:tcPr>
          <w:p w14:paraId="210C62B9" w14:textId="77777777" w:rsidR="005A5907" w:rsidRDefault="005A5907" w:rsidP="008874ED">
            <w:pPr>
              <w:ind w:firstLineChars="0" w:firstLine="0"/>
            </w:pPr>
            <w:r w:rsidRPr="008C0FB6">
              <w:t>Java 8</w:t>
            </w:r>
            <w:r w:rsidRPr="008C0FB6">
              <w:t>，</w:t>
            </w:r>
            <w:r w:rsidRPr="008C0FB6">
              <w:t xml:space="preserve">GBK </w:t>
            </w:r>
            <w:r w:rsidRPr="008C0FB6">
              <w:t>文件编码</w:t>
            </w:r>
          </w:p>
        </w:tc>
      </w:tr>
      <w:tr w:rsidR="005A5907" w14:paraId="7DB89118" w14:textId="77777777" w:rsidTr="008874ED">
        <w:trPr>
          <w:jc w:val="center"/>
        </w:trPr>
        <w:tc>
          <w:tcPr>
            <w:tcW w:w="1548" w:type="dxa"/>
          </w:tcPr>
          <w:p w14:paraId="2F94E65E" w14:textId="77777777" w:rsidR="005A5907" w:rsidRDefault="005A5907" w:rsidP="008874ED">
            <w:pPr>
              <w:ind w:firstLineChars="0" w:firstLine="0"/>
            </w:pPr>
            <w:r>
              <w:rPr>
                <w:rFonts w:hint="eastAsia"/>
              </w:rPr>
              <w:t>性能要求</w:t>
            </w:r>
          </w:p>
        </w:tc>
        <w:tc>
          <w:tcPr>
            <w:tcW w:w="2130" w:type="dxa"/>
          </w:tcPr>
          <w:p w14:paraId="0B3A77EE" w14:textId="77777777" w:rsidR="005A5907" w:rsidRDefault="005A5907" w:rsidP="008874ED">
            <w:pPr>
              <w:ind w:firstLineChars="0" w:firstLine="0"/>
            </w:pPr>
            <w:r w:rsidRPr="005A5907">
              <w:t xml:space="preserve">1. </w:t>
            </w:r>
            <w:r w:rsidRPr="005A5907">
              <w:t>数据统计正确率</w:t>
            </w:r>
            <w:r w:rsidRPr="005A5907">
              <w:t xml:space="preserve"> 100%</w:t>
            </w:r>
          </w:p>
          <w:p w14:paraId="7E56634F" w14:textId="72178446" w:rsidR="005A5907" w:rsidRDefault="005A5907" w:rsidP="008874ED">
            <w:pPr>
              <w:ind w:firstLineChars="0" w:firstLine="0"/>
            </w:pPr>
            <w:r w:rsidRPr="005A5907">
              <w:t xml:space="preserve">2. </w:t>
            </w:r>
            <w:r w:rsidRPr="005A5907">
              <w:t>界面响应时间</w:t>
            </w:r>
            <w:r w:rsidRPr="005A5907">
              <w:t xml:space="preserve"> &lt; 2 </w:t>
            </w:r>
            <w:r w:rsidRPr="005A5907">
              <w:t>秒</w:t>
            </w:r>
          </w:p>
        </w:tc>
        <w:tc>
          <w:tcPr>
            <w:tcW w:w="1290" w:type="dxa"/>
          </w:tcPr>
          <w:p w14:paraId="532CD29F" w14:textId="77777777" w:rsidR="005A5907" w:rsidRDefault="005A5907" w:rsidP="008874ED">
            <w:pPr>
              <w:ind w:firstLineChars="0" w:firstLine="0"/>
            </w:pPr>
          </w:p>
        </w:tc>
        <w:tc>
          <w:tcPr>
            <w:tcW w:w="3060" w:type="dxa"/>
          </w:tcPr>
          <w:p w14:paraId="79990097" w14:textId="77777777" w:rsidR="005A5907" w:rsidRDefault="005A5907" w:rsidP="008874ED">
            <w:pPr>
              <w:ind w:firstLineChars="0" w:firstLine="0"/>
            </w:pPr>
          </w:p>
        </w:tc>
      </w:tr>
    </w:tbl>
    <w:p w14:paraId="22EBF750" w14:textId="77777777" w:rsidR="005A5907" w:rsidRPr="005A5907" w:rsidRDefault="005A5907" w:rsidP="003B06FC">
      <w:pPr>
        <w:pStyle w:val="20"/>
        <w:ind w:leftChars="0" w:left="0" w:firstLineChars="0" w:firstLine="0"/>
        <w:rPr>
          <w:b/>
          <w:bCs/>
        </w:rPr>
      </w:pPr>
    </w:p>
    <w:p w14:paraId="55A63A98" w14:textId="78AC792F" w:rsidR="003B06FC" w:rsidRPr="003B06FC" w:rsidRDefault="00AB1BFC" w:rsidP="003B06FC">
      <w:pPr>
        <w:pStyle w:val="1"/>
      </w:pPr>
      <w:bookmarkStart w:id="31" w:name="_Toc183179486"/>
      <w:r>
        <w:rPr>
          <w:rFonts w:hint="eastAsia"/>
        </w:rPr>
        <w:t>词汇表</w:t>
      </w:r>
      <w:bookmarkEnd w:id="29"/>
      <w:bookmarkEnd w:id="30"/>
      <w:bookmarkEnd w:id="31"/>
    </w:p>
    <w:tbl>
      <w:tblPr>
        <w:tblStyle w:val="ae"/>
        <w:tblW w:w="0" w:type="auto"/>
        <w:tblLook w:val="04A0" w:firstRow="1" w:lastRow="0" w:firstColumn="1" w:lastColumn="0" w:noHBand="0" w:noVBand="1"/>
      </w:tblPr>
      <w:tblGrid>
        <w:gridCol w:w="2281"/>
        <w:gridCol w:w="6015"/>
      </w:tblGrid>
      <w:tr w:rsidR="00AE5365" w14:paraId="58EB6474" w14:textId="77777777" w:rsidTr="00AE5365">
        <w:trPr>
          <w:trHeight w:val="682"/>
        </w:trPr>
        <w:tc>
          <w:tcPr>
            <w:tcW w:w="2122" w:type="dxa"/>
            <w:shd w:val="clear" w:color="auto" w:fill="BFBFBF" w:themeFill="background1" w:themeFillShade="BF"/>
          </w:tcPr>
          <w:p w14:paraId="1DB9A72D" w14:textId="7066CCAD" w:rsidR="00AE5365" w:rsidRDefault="00AE5365" w:rsidP="00AE5365">
            <w:pPr>
              <w:spacing w:line="600" w:lineRule="auto"/>
              <w:ind w:firstLineChars="0" w:firstLine="0"/>
              <w:jc w:val="center"/>
            </w:pPr>
            <w:r>
              <w:rPr>
                <w:rFonts w:hint="eastAsia"/>
              </w:rPr>
              <w:t>术语</w:t>
            </w:r>
          </w:p>
        </w:tc>
        <w:tc>
          <w:tcPr>
            <w:tcW w:w="6174" w:type="dxa"/>
            <w:shd w:val="clear" w:color="auto" w:fill="BFBFBF" w:themeFill="background1" w:themeFillShade="BF"/>
          </w:tcPr>
          <w:p w14:paraId="764F3D30" w14:textId="702C13E8" w:rsidR="00AE5365" w:rsidRDefault="00AE5365" w:rsidP="00AE5365">
            <w:pPr>
              <w:spacing w:line="600" w:lineRule="auto"/>
              <w:ind w:firstLineChars="0" w:firstLine="0"/>
              <w:jc w:val="center"/>
            </w:pPr>
            <w:r>
              <w:rPr>
                <w:rFonts w:hint="eastAsia"/>
              </w:rPr>
              <w:t>定义</w:t>
            </w:r>
          </w:p>
        </w:tc>
      </w:tr>
      <w:tr w:rsidR="00AE5365" w14:paraId="635BFF25" w14:textId="77777777" w:rsidTr="00AE5365">
        <w:tc>
          <w:tcPr>
            <w:tcW w:w="2122" w:type="dxa"/>
          </w:tcPr>
          <w:p w14:paraId="5979A675" w14:textId="19C7DB9F" w:rsidR="00AE5365" w:rsidRDefault="00AE5365" w:rsidP="00AE5365">
            <w:pPr>
              <w:ind w:firstLineChars="0" w:firstLine="0"/>
            </w:pPr>
            <w:r w:rsidRPr="00AE5365">
              <w:rPr>
                <w:b/>
                <w:bCs/>
              </w:rPr>
              <w:t xml:space="preserve">C/S </w:t>
            </w:r>
            <w:r w:rsidRPr="00AE5365">
              <w:rPr>
                <w:b/>
                <w:bCs/>
              </w:rPr>
              <w:t>架构</w:t>
            </w:r>
          </w:p>
        </w:tc>
        <w:tc>
          <w:tcPr>
            <w:tcW w:w="6174" w:type="dxa"/>
          </w:tcPr>
          <w:p w14:paraId="2AF3BB0F" w14:textId="75A6C9A5" w:rsidR="00AE5365" w:rsidRDefault="00AE5365" w:rsidP="00AE5365">
            <w:pPr>
              <w:ind w:firstLineChars="0" w:firstLine="0"/>
            </w:pPr>
            <w:r w:rsidRPr="00AE5365">
              <w:t xml:space="preserve">Client/Server </w:t>
            </w:r>
            <w:r w:rsidRPr="00AE5365">
              <w:t>架构，客户端与服务器分离的一种系统架构，客户端负责用户界面和部分逻辑处理，服务器负责主要业务逻辑和数据存储。</w:t>
            </w:r>
          </w:p>
        </w:tc>
      </w:tr>
      <w:tr w:rsidR="00AE5365" w14:paraId="6812FC4E" w14:textId="77777777" w:rsidTr="00AE5365">
        <w:tc>
          <w:tcPr>
            <w:tcW w:w="2122" w:type="dxa"/>
          </w:tcPr>
          <w:p w14:paraId="5B582055" w14:textId="4FDD9546" w:rsidR="00AE5365" w:rsidRDefault="00AE5365" w:rsidP="00AE5365">
            <w:pPr>
              <w:ind w:firstLineChars="0" w:firstLine="0"/>
            </w:pPr>
            <w:r w:rsidRPr="00AE5365">
              <w:t xml:space="preserve">MVC </w:t>
            </w:r>
            <w:r w:rsidRPr="00AE5365">
              <w:t>架构</w:t>
            </w:r>
          </w:p>
        </w:tc>
        <w:tc>
          <w:tcPr>
            <w:tcW w:w="6174" w:type="dxa"/>
          </w:tcPr>
          <w:p w14:paraId="5EDD3A50" w14:textId="3FF3248E" w:rsidR="00AE5365" w:rsidRDefault="00AE5365" w:rsidP="00AE5365">
            <w:pPr>
              <w:ind w:firstLineChars="0" w:firstLine="0"/>
            </w:pPr>
            <w:r w:rsidRPr="00AE5365">
              <w:t xml:space="preserve">Model-View-Controller </w:t>
            </w:r>
            <w:r w:rsidRPr="00AE5365">
              <w:t>架构，一种软件设计模式，将数据模型（</w:t>
            </w:r>
            <w:r w:rsidRPr="00AE5365">
              <w:t>Model</w:t>
            </w:r>
            <w:r w:rsidRPr="00AE5365">
              <w:t>）、用户界面（</w:t>
            </w:r>
            <w:r w:rsidRPr="00AE5365">
              <w:t>View</w:t>
            </w:r>
            <w:r w:rsidRPr="00AE5365">
              <w:t>）和控制逻辑（</w:t>
            </w:r>
            <w:r w:rsidRPr="00AE5365">
              <w:t>Controller</w:t>
            </w:r>
            <w:r w:rsidRPr="00AE5365">
              <w:t>）分离，便于扩展和维护。</w:t>
            </w:r>
          </w:p>
        </w:tc>
      </w:tr>
      <w:tr w:rsidR="00AE5365" w14:paraId="451A64A1" w14:textId="77777777" w:rsidTr="00AE5365">
        <w:tc>
          <w:tcPr>
            <w:tcW w:w="2122" w:type="dxa"/>
          </w:tcPr>
          <w:p w14:paraId="3B663618" w14:textId="4C81AF75" w:rsidR="00AE5365" w:rsidRDefault="00AE5365" w:rsidP="00AE5365">
            <w:pPr>
              <w:ind w:firstLineChars="0" w:firstLine="0"/>
            </w:pPr>
            <w:r w:rsidRPr="00AE5365">
              <w:t>JDK</w:t>
            </w:r>
          </w:p>
        </w:tc>
        <w:tc>
          <w:tcPr>
            <w:tcW w:w="6174" w:type="dxa"/>
          </w:tcPr>
          <w:p w14:paraId="5B3616ED" w14:textId="379FDFF2" w:rsidR="00AE5365" w:rsidRDefault="00AE5365" w:rsidP="00AE5365">
            <w:pPr>
              <w:ind w:firstLineChars="0" w:firstLine="0"/>
            </w:pPr>
            <w:r w:rsidRPr="00AE5365">
              <w:t>Java Development Kit</w:t>
            </w:r>
            <w:r w:rsidRPr="00AE5365">
              <w:t>，</w:t>
            </w:r>
            <w:r w:rsidRPr="00AE5365">
              <w:t xml:space="preserve">Java </w:t>
            </w:r>
            <w:r w:rsidRPr="00AE5365">
              <w:t>开发工具包，包含</w:t>
            </w:r>
            <w:r w:rsidRPr="00AE5365">
              <w:t xml:space="preserve"> Java </w:t>
            </w:r>
            <w:r w:rsidRPr="00AE5365">
              <w:t>编译器和运行环境，用于开发和运行</w:t>
            </w:r>
            <w:r w:rsidRPr="00AE5365">
              <w:t xml:space="preserve"> Java </w:t>
            </w:r>
            <w:r w:rsidRPr="00AE5365">
              <w:t>程序。</w:t>
            </w:r>
          </w:p>
        </w:tc>
      </w:tr>
      <w:tr w:rsidR="00AE5365" w14:paraId="4CE8DECF" w14:textId="77777777" w:rsidTr="00AE5365">
        <w:tc>
          <w:tcPr>
            <w:tcW w:w="2122" w:type="dxa"/>
          </w:tcPr>
          <w:p w14:paraId="209348DC" w14:textId="593BA35B" w:rsidR="00AE5365" w:rsidRDefault="00AE5365" w:rsidP="00AE5365">
            <w:pPr>
              <w:ind w:firstLineChars="0" w:firstLine="0"/>
            </w:pPr>
            <w:r w:rsidRPr="00AE5365">
              <w:t>Eclipse IDE</w:t>
            </w:r>
          </w:p>
        </w:tc>
        <w:tc>
          <w:tcPr>
            <w:tcW w:w="6174" w:type="dxa"/>
          </w:tcPr>
          <w:p w14:paraId="4D5EE7A1" w14:textId="593CBD3D" w:rsidR="00AE5365" w:rsidRDefault="00AE5365" w:rsidP="00AE5365">
            <w:pPr>
              <w:ind w:firstLineChars="0" w:firstLine="0"/>
            </w:pPr>
            <w:r w:rsidRPr="00AE5365">
              <w:t>一个流行的集成开发环境，用于开发</w:t>
            </w:r>
            <w:r w:rsidRPr="00AE5365">
              <w:t xml:space="preserve"> Java </w:t>
            </w:r>
            <w:r w:rsidRPr="00AE5365">
              <w:t>应用程序，支持插件扩展，提供代码编辑、调试、构建等功能。</w:t>
            </w:r>
          </w:p>
        </w:tc>
      </w:tr>
      <w:tr w:rsidR="00AE5365" w14:paraId="1F30149A" w14:textId="77777777" w:rsidTr="00AE5365">
        <w:tc>
          <w:tcPr>
            <w:tcW w:w="2122" w:type="dxa"/>
          </w:tcPr>
          <w:p w14:paraId="1CB88471" w14:textId="0C487577" w:rsidR="00AE5365" w:rsidRDefault="00AE5365" w:rsidP="00AE5365">
            <w:pPr>
              <w:ind w:firstLineChars="0" w:firstLine="0"/>
            </w:pPr>
            <w:r w:rsidRPr="00AE5365">
              <w:t>Git</w:t>
            </w:r>
          </w:p>
        </w:tc>
        <w:tc>
          <w:tcPr>
            <w:tcW w:w="6174" w:type="dxa"/>
          </w:tcPr>
          <w:p w14:paraId="6DBDA356" w14:textId="66C7F9EC" w:rsidR="00AE5365" w:rsidRDefault="00AE5365" w:rsidP="00AE5365">
            <w:pPr>
              <w:ind w:firstLineChars="0" w:firstLine="0"/>
            </w:pPr>
            <w:r w:rsidRPr="00AE5365">
              <w:t>一种分布式版本控制系统，用于跟踪代码的更改和版本管理，支持多人协作开发。</w:t>
            </w:r>
          </w:p>
        </w:tc>
      </w:tr>
      <w:tr w:rsidR="00AE5365" w14:paraId="17C2C9E8" w14:textId="77777777" w:rsidTr="00AE5365">
        <w:tc>
          <w:tcPr>
            <w:tcW w:w="2122" w:type="dxa"/>
          </w:tcPr>
          <w:p w14:paraId="12932340" w14:textId="344ADA9B" w:rsidR="00AE5365" w:rsidRDefault="00AE5365" w:rsidP="00AE5365">
            <w:pPr>
              <w:ind w:firstLineChars="0" w:firstLine="0"/>
            </w:pPr>
            <w:r w:rsidRPr="00AE5365">
              <w:t>Maven</w:t>
            </w:r>
          </w:p>
        </w:tc>
        <w:tc>
          <w:tcPr>
            <w:tcW w:w="6174" w:type="dxa"/>
          </w:tcPr>
          <w:p w14:paraId="31BC16C8" w14:textId="3D6C7C04" w:rsidR="00AE5365" w:rsidRDefault="00AE5365" w:rsidP="00AE5365">
            <w:pPr>
              <w:ind w:firstLineChars="0" w:firstLine="0"/>
            </w:pPr>
            <w:r w:rsidRPr="00AE5365">
              <w:t>一个项目管理和构建工具，用于管理</w:t>
            </w:r>
            <w:r w:rsidRPr="00AE5365">
              <w:t xml:space="preserve"> Java </w:t>
            </w:r>
            <w:r w:rsidRPr="00AE5365">
              <w:t>项目的依赖关系和构建过程，通过</w:t>
            </w:r>
            <w:r w:rsidRPr="00AE5365">
              <w:t xml:space="preserve"> POM </w:t>
            </w:r>
            <w:r w:rsidRPr="00AE5365">
              <w:t>文件定义项目结构和配置信息。</w:t>
            </w:r>
          </w:p>
        </w:tc>
      </w:tr>
      <w:tr w:rsidR="00AE5365" w14:paraId="2A4FF43D" w14:textId="77777777" w:rsidTr="00AE5365">
        <w:tc>
          <w:tcPr>
            <w:tcW w:w="2122" w:type="dxa"/>
          </w:tcPr>
          <w:p w14:paraId="26C87531" w14:textId="47773E78" w:rsidR="00AE5365" w:rsidRDefault="00AE5365" w:rsidP="00AE5365">
            <w:pPr>
              <w:ind w:firstLineChars="0" w:firstLine="0"/>
            </w:pPr>
            <w:r w:rsidRPr="00AE5365">
              <w:t>JUnit</w:t>
            </w:r>
          </w:p>
        </w:tc>
        <w:tc>
          <w:tcPr>
            <w:tcW w:w="6174" w:type="dxa"/>
          </w:tcPr>
          <w:p w14:paraId="73449D35" w14:textId="0262372D" w:rsidR="00AE5365" w:rsidRDefault="00AE5365" w:rsidP="00AE5365">
            <w:pPr>
              <w:ind w:firstLineChars="0" w:firstLine="0"/>
            </w:pPr>
            <w:r w:rsidRPr="00AE5365">
              <w:t>一个用于</w:t>
            </w:r>
            <w:r w:rsidRPr="00AE5365">
              <w:t xml:space="preserve"> Java </w:t>
            </w:r>
            <w:r w:rsidRPr="00AE5365">
              <w:t>程序单元测试的框架，支持自动化测试和测试用例组织。</w:t>
            </w:r>
          </w:p>
        </w:tc>
      </w:tr>
      <w:tr w:rsidR="00AE5365" w14:paraId="75728ADF" w14:textId="77777777" w:rsidTr="00AE5365">
        <w:tc>
          <w:tcPr>
            <w:tcW w:w="2122" w:type="dxa"/>
          </w:tcPr>
          <w:p w14:paraId="0171D2A9" w14:textId="49AD874C" w:rsidR="00AE5365" w:rsidRDefault="00AE5365" w:rsidP="00AE5365">
            <w:pPr>
              <w:ind w:firstLineChars="0" w:firstLine="0"/>
            </w:pPr>
            <w:r w:rsidRPr="00AE5365">
              <w:t>JDBC</w:t>
            </w:r>
          </w:p>
        </w:tc>
        <w:tc>
          <w:tcPr>
            <w:tcW w:w="6174" w:type="dxa"/>
          </w:tcPr>
          <w:p w14:paraId="06AB51EC" w14:textId="31DECD24" w:rsidR="00AE5365" w:rsidRDefault="00AE5365" w:rsidP="00AE5365">
            <w:pPr>
              <w:ind w:firstLineChars="0" w:firstLine="0"/>
            </w:pPr>
            <w:r w:rsidRPr="00AE5365">
              <w:t>Java Database Connectivity</w:t>
            </w:r>
            <w:r w:rsidRPr="00AE5365">
              <w:t>，</w:t>
            </w:r>
            <w:r w:rsidRPr="00AE5365">
              <w:t xml:space="preserve">Java </w:t>
            </w:r>
            <w:r w:rsidRPr="00AE5365">
              <w:t>数据库连接，是</w:t>
            </w:r>
            <w:r w:rsidRPr="00AE5365">
              <w:t xml:space="preserve"> Java </w:t>
            </w:r>
            <w:r w:rsidRPr="00AE5365">
              <w:t>应用程序与数据库交互的</w:t>
            </w:r>
            <w:r w:rsidRPr="00AE5365">
              <w:t xml:space="preserve"> API</w:t>
            </w:r>
            <w:r w:rsidRPr="00AE5365">
              <w:t>，用于执行</w:t>
            </w:r>
            <w:r w:rsidRPr="00AE5365">
              <w:t xml:space="preserve"> SQL </w:t>
            </w:r>
            <w:r w:rsidRPr="00AE5365">
              <w:t>查询和数据操作。</w:t>
            </w:r>
          </w:p>
        </w:tc>
      </w:tr>
      <w:tr w:rsidR="00AE5365" w14:paraId="4C9BDF22" w14:textId="77777777" w:rsidTr="00AE5365">
        <w:tc>
          <w:tcPr>
            <w:tcW w:w="2122" w:type="dxa"/>
          </w:tcPr>
          <w:p w14:paraId="683EB259" w14:textId="0EAFA67D" w:rsidR="00AE5365" w:rsidRDefault="00AE5365" w:rsidP="00AE5365">
            <w:pPr>
              <w:ind w:firstLineChars="0" w:firstLine="0"/>
            </w:pPr>
            <w:r w:rsidRPr="00AE5365">
              <w:t>Apache Tomcat</w:t>
            </w:r>
          </w:p>
        </w:tc>
        <w:tc>
          <w:tcPr>
            <w:tcW w:w="6174" w:type="dxa"/>
          </w:tcPr>
          <w:p w14:paraId="484CFD3D" w14:textId="71CAA25D" w:rsidR="00AE5365" w:rsidRDefault="00AE5365" w:rsidP="00AE5365">
            <w:pPr>
              <w:ind w:firstLineChars="0" w:firstLine="0"/>
            </w:pPr>
            <w:r w:rsidRPr="00AE5365">
              <w:t>一个开源的</w:t>
            </w:r>
            <w:r w:rsidRPr="00AE5365">
              <w:t xml:space="preserve"> Java </w:t>
            </w:r>
            <w:r w:rsidRPr="00AE5365">
              <w:t>应用服务器，用于运行基于</w:t>
            </w:r>
            <w:r w:rsidRPr="00AE5365">
              <w:t xml:space="preserve"> Java Servlet </w:t>
            </w:r>
            <w:r w:rsidRPr="00AE5365">
              <w:t>和</w:t>
            </w:r>
            <w:r w:rsidRPr="00AE5365">
              <w:t xml:space="preserve"> JSP </w:t>
            </w:r>
            <w:r w:rsidRPr="00AE5365">
              <w:t>的</w:t>
            </w:r>
            <w:r w:rsidRPr="00AE5365">
              <w:t xml:space="preserve"> Web </w:t>
            </w:r>
            <w:r w:rsidRPr="00AE5365">
              <w:t>应用程序。</w:t>
            </w:r>
          </w:p>
        </w:tc>
      </w:tr>
      <w:tr w:rsidR="00AE5365" w14:paraId="17635ED5" w14:textId="77777777" w:rsidTr="00AE5365">
        <w:tc>
          <w:tcPr>
            <w:tcW w:w="2122" w:type="dxa"/>
          </w:tcPr>
          <w:p w14:paraId="2C63D950" w14:textId="461E4614" w:rsidR="00AE5365" w:rsidRDefault="00AE5365" w:rsidP="00AE5365">
            <w:pPr>
              <w:ind w:firstLineChars="0" w:firstLine="0"/>
            </w:pPr>
            <w:r w:rsidRPr="00AE5365">
              <w:lastRenderedPageBreak/>
              <w:t>MySQL</w:t>
            </w:r>
          </w:p>
        </w:tc>
        <w:tc>
          <w:tcPr>
            <w:tcW w:w="6174" w:type="dxa"/>
          </w:tcPr>
          <w:p w14:paraId="0D948FF5" w14:textId="545A7F35" w:rsidR="00AE5365" w:rsidRDefault="00AE5365" w:rsidP="00AE5365">
            <w:pPr>
              <w:ind w:firstLineChars="0" w:firstLine="0"/>
            </w:pPr>
            <w:r w:rsidRPr="00AE5365">
              <w:t>一个开源的关系型数据库管理系统，用于存储和管理数据，通过</w:t>
            </w:r>
            <w:r w:rsidRPr="00AE5365">
              <w:t xml:space="preserve"> SQL </w:t>
            </w:r>
            <w:r w:rsidRPr="00AE5365">
              <w:t>查询语言进行操作。</w:t>
            </w:r>
          </w:p>
        </w:tc>
      </w:tr>
      <w:tr w:rsidR="00AE5365" w14:paraId="58D04802" w14:textId="77777777" w:rsidTr="00AE5365">
        <w:tc>
          <w:tcPr>
            <w:tcW w:w="2122" w:type="dxa"/>
          </w:tcPr>
          <w:p w14:paraId="77E4CAA6" w14:textId="600BB2F4" w:rsidR="00AE5365" w:rsidRPr="00AE5365" w:rsidRDefault="00AE5365" w:rsidP="00AE5365">
            <w:pPr>
              <w:ind w:firstLineChars="0" w:firstLine="0"/>
            </w:pPr>
            <w:r w:rsidRPr="00AE5365">
              <w:t>TPM</w:t>
            </w:r>
          </w:p>
        </w:tc>
        <w:tc>
          <w:tcPr>
            <w:tcW w:w="6174" w:type="dxa"/>
          </w:tcPr>
          <w:p w14:paraId="1F3F41E9" w14:textId="2259D62B" w:rsidR="00AE5365" w:rsidRDefault="00AE5365" w:rsidP="00AE5365">
            <w:pPr>
              <w:ind w:firstLineChars="0" w:firstLine="0"/>
            </w:pPr>
            <w:r w:rsidRPr="00AE5365">
              <w:t>Trusted Platform Module</w:t>
            </w:r>
            <w:r w:rsidRPr="00AE5365">
              <w:t>，可信平台模块，一种硬件安全芯片，用于增强系统的安全性。</w:t>
            </w:r>
          </w:p>
        </w:tc>
      </w:tr>
      <w:tr w:rsidR="00AE5365" w14:paraId="0CBB039C" w14:textId="77777777" w:rsidTr="00AE5365">
        <w:tc>
          <w:tcPr>
            <w:tcW w:w="2122" w:type="dxa"/>
          </w:tcPr>
          <w:p w14:paraId="4F274B31" w14:textId="48D9872E" w:rsidR="00AE5365" w:rsidRPr="00AE5365" w:rsidRDefault="00AE5365" w:rsidP="00AE5365">
            <w:pPr>
              <w:ind w:firstLineChars="0" w:firstLine="0"/>
            </w:pPr>
            <w:r w:rsidRPr="00AE5365">
              <w:t xml:space="preserve">GBK </w:t>
            </w:r>
            <w:r w:rsidRPr="00AE5365">
              <w:t>编码</w:t>
            </w:r>
          </w:p>
        </w:tc>
        <w:tc>
          <w:tcPr>
            <w:tcW w:w="6174" w:type="dxa"/>
          </w:tcPr>
          <w:p w14:paraId="317C6853" w14:textId="24197715" w:rsidR="00AE5365" w:rsidRPr="00AE5365" w:rsidRDefault="00AE5365" w:rsidP="00AE5365">
            <w:pPr>
              <w:ind w:firstLineChars="0" w:firstLine="0"/>
            </w:pPr>
            <w:r w:rsidRPr="00AE5365">
              <w:t>国标汉字编码标准的一种，支持简体中文和繁体中文字符，常用于中文应用程序的开发。</w:t>
            </w:r>
          </w:p>
        </w:tc>
      </w:tr>
      <w:tr w:rsidR="00AE5365" w14:paraId="61FA6101" w14:textId="77777777" w:rsidTr="00AE5365">
        <w:tc>
          <w:tcPr>
            <w:tcW w:w="2122" w:type="dxa"/>
          </w:tcPr>
          <w:p w14:paraId="7F00DEB4" w14:textId="2A0F745F" w:rsidR="00AE5365" w:rsidRPr="00AE5365" w:rsidRDefault="00AE5365" w:rsidP="00AE5365">
            <w:pPr>
              <w:ind w:firstLineChars="0" w:firstLine="0"/>
            </w:pPr>
            <w:r w:rsidRPr="00AE5365">
              <w:t xml:space="preserve">POM </w:t>
            </w:r>
            <w:r w:rsidRPr="00AE5365">
              <w:t>文件</w:t>
            </w:r>
          </w:p>
        </w:tc>
        <w:tc>
          <w:tcPr>
            <w:tcW w:w="6174" w:type="dxa"/>
          </w:tcPr>
          <w:p w14:paraId="5F6C8A16" w14:textId="658E7785" w:rsidR="00AE5365" w:rsidRPr="00AE5365" w:rsidRDefault="00AE5365" w:rsidP="00AE5365">
            <w:pPr>
              <w:ind w:firstLineChars="0" w:firstLine="0"/>
            </w:pPr>
            <w:r w:rsidRPr="00AE5365">
              <w:t>Project Object Model</w:t>
            </w:r>
            <w:r w:rsidRPr="00AE5365">
              <w:t>，项目对象模型文件，</w:t>
            </w:r>
            <w:r w:rsidRPr="00AE5365">
              <w:t xml:space="preserve">Maven </w:t>
            </w:r>
            <w:r w:rsidRPr="00AE5365">
              <w:t>项目的核心配置文件，用于定义项目的依赖关系、构建过程和插件使用。</w:t>
            </w:r>
          </w:p>
        </w:tc>
      </w:tr>
      <w:tr w:rsidR="00AE5365" w14:paraId="4CCEB1C2" w14:textId="77777777" w:rsidTr="00AE5365">
        <w:tc>
          <w:tcPr>
            <w:tcW w:w="2122" w:type="dxa"/>
          </w:tcPr>
          <w:p w14:paraId="4CE74EE4" w14:textId="7E1C8578" w:rsidR="00AE5365" w:rsidRPr="00AE5365" w:rsidRDefault="00AE5365" w:rsidP="00AE5365">
            <w:pPr>
              <w:ind w:firstLineChars="0" w:firstLine="0"/>
            </w:pPr>
            <w:r w:rsidRPr="00AE5365">
              <w:t>学生模块（</w:t>
            </w:r>
            <w:proofErr w:type="spellStart"/>
            <w:r w:rsidRPr="00AE5365">
              <w:t>StudentModule</w:t>
            </w:r>
            <w:proofErr w:type="spellEnd"/>
            <w:r w:rsidRPr="00AE5365">
              <w:t>）</w:t>
            </w:r>
          </w:p>
        </w:tc>
        <w:tc>
          <w:tcPr>
            <w:tcW w:w="6174" w:type="dxa"/>
          </w:tcPr>
          <w:p w14:paraId="60CA5293" w14:textId="39BD336C" w:rsidR="00AE5365" w:rsidRPr="00AE5365" w:rsidRDefault="00AE5365" w:rsidP="00AE5365">
            <w:pPr>
              <w:ind w:firstLineChars="0" w:firstLine="0"/>
            </w:pPr>
            <w:r w:rsidRPr="00AE5365">
              <w:t>系统功能模块之一，负责处理学生相关的操作，包括信息查询、成绩查询、课程查询和信息修改等功能。</w:t>
            </w:r>
          </w:p>
        </w:tc>
      </w:tr>
      <w:tr w:rsidR="00AE5365" w14:paraId="7B56C269" w14:textId="77777777" w:rsidTr="00AE5365">
        <w:tc>
          <w:tcPr>
            <w:tcW w:w="2122" w:type="dxa"/>
          </w:tcPr>
          <w:p w14:paraId="77084573" w14:textId="7E9B2676" w:rsidR="00AE5365" w:rsidRPr="00AE5365" w:rsidRDefault="00AE5365" w:rsidP="00AE5365">
            <w:pPr>
              <w:ind w:firstLineChars="0" w:firstLine="0"/>
            </w:pPr>
            <w:r w:rsidRPr="00AE5365">
              <w:t>教师模块（</w:t>
            </w:r>
            <w:proofErr w:type="spellStart"/>
            <w:r w:rsidRPr="00AE5365">
              <w:t>TeacherModule</w:t>
            </w:r>
            <w:proofErr w:type="spellEnd"/>
            <w:r w:rsidRPr="00AE5365">
              <w:t>）</w:t>
            </w:r>
          </w:p>
        </w:tc>
        <w:tc>
          <w:tcPr>
            <w:tcW w:w="6174" w:type="dxa"/>
          </w:tcPr>
          <w:p w14:paraId="135D3F6C" w14:textId="17B1E98B" w:rsidR="00AE5365" w:rsidRPr="00AE5365" w:rsidRDefault="00AE5365" w:rsidP="00AE5365">
            <w:pPr>
              <w:ind w:firstLineChars="0" w:firstLine="0"/>
            </w:pPr>
            <w:r w:rsidRPr="00AE5365">
              <w:t>系统功能模块之一，负责处理教师相关的操作，包括课程管理、成绩录入、课程查询和分段统计等功能。</w:t>
            </w:r>
          </w:p>
        </w:tc>
      </w:tr>
      <w:tr w:rsidR="00AE5365" w14:paraId="729BC717" w14:textId="77777777" w:rsidTr="00AE5365">
        <w:tc>
          <w:tcPr>
            <w:tcW w:w="2122" w:type="dxa"/>
          </w:tcPr>
          <w:p w14:paraId="753F3EF9" w14:textId="6E7A785B" w:rsidR="00AE5365" w:rsidRPr="00AE5365" w:rsidRDefault="00AF007A" w:rsidP="00AE5365">
            <w:pPr>
              <w:ind w:firstLineChars="0" w:firstLine="0"/>
            </w:pPr>
            <w:r w:rsidRPr="00AF007A">
              <w:t>管理员模块（</w:t>
            </w:r>
            <w:proofErr w:type="spellStart"/>
            <w:r w:rsidRPr="00AF007A">
              <w:t>AdminModule</w:t>
            </w:r>
            <w:proofErr w:type="spellEnd"/>
            <w:r w:rsidRPr="00AF007A">
              <w:t>）</w:t>
            </w:r>
          </w:p>
        </w:tc>
        <w:tc>
          <w:tcPr>
            <w:tcW w:w="6174" w:type="dxa"/>
          </w:tcPr>
          <w:p w14:paraId="165FC1D5" w14:textId="3D5FB69B" w:rsidR="00AE5365" w:rsidRPr="00AE5365" w:rsidRDefault="00AF007A" w:rsidP="00AE5365">
            <w:pPr>
              <w:ind w:firstLineChars="0" w:firstLine="0"/>
            </w:pPr>
            <w:r w:rsidRPr="00AF007A">
              <w:t>系统功能模块之一，负责处理管理员相关的操作，包括用户管理（新增、删除用户）和信息修改等功能。</w:t>
            </w:r>
          </w:p>
        </w:tc>
      </w:tr>
      <w:tr w:rsidR="00AE5365" w14:paraId="0B42E6B8" w14:textId="77777777" w:rsidTr="00AE5365">
        <w:tc>
          <w:tcPr>
            <w:tcW w:w="2122" w:type="dxa"/>
          </w:tcPr>
          <w:p w14:paraId="4632FD4B" w14:textId="2906D3A0" w:rsidR="00AE5365" w:rsidRPr="00AF007A" w:rsidRDefault="00AF007A" w:rsidP="00AE5365">
            <w:pPr>
              <w:ind w:firstLineChars="0" w:firstLine="0"/>
            </w:pPr>
            <w:r w:rsidRPr="00AF007A">
              <w:t>学生面板（</w:t>
            </w:r>
            <w:proofErr w:type="spellStart"/>
            <w:r w:rsidRPr="00AF007A">
              <w:t>StudentsPanel</w:t>
            </w:r>
            <w:proofErr w:type="spellEnd"/>
            <w:r w:rsidRPr="00AF007A">
              <w:t>）</w:t>
            </w:r>
          </w:p>
        </w:tc>
        <w:tc>
          <w:tcPr>
            <w:tcW w:w="6174" w:type="dxa"/>
          </w:tcPr>
          <w:p w14:paraId="2D2BFAD7" w14:textId="381D536F" w:rsidR="00AE5365" w:rsidRPr="00AE5365" w:rsidRDefault="00AF007A" w:rsidP="00AE5365">
            <w:pPr>
              <w:ind w:firstLineChars="0" w:firstLine="0"/>
            </w:pPr>
            <w:r w:rsidRPr="00AF007A">
              <w:t>系统的学生</w:t>
            </w:r>
            <w:proofErr w:type="gramStart"/>
            <w:r w:rsidRPr="00AF007A">
              <w:t>端操作</w:t>
            </w:r>
            <w:proofErr w:type="gramEnd"/>
            <w:r w:rsidRPr="00AF007A">
              <w:t>界面，用于学生登录后执行相关功能操作，如信息查询、课程查询等。</w:t>
            </w:r>
          </w:p>
        </w:tc>
      </w:tr>
      <w:tr w:rsidR="00AE5365" w14:paraId="40F25F96" w14:textId="77777777" w:rsidTr="00AE5365">
        <w:tc>
          <w:tcPr>
            <w:tcW w:w="2122" w:type="dxa"/>
          </w:tcPr>
          <w:p w14:paraId="030E56D5" w14:textId="3DB89FE1" w:rsidR="00AE5365" w:rsidRPr="00AF007A" w:rsidRDefault="00AF007A" w:rsidP="00AE5365">
            <w:pPr>
              <w:ind w:firstLineChars="0" w:firstLine="0"/>
            </w:pPr>
            <w:r w:rsidRPr="00AF007A">
              <w:t>教师面板（</w:t>
            </w:r>
            <w:proofErr w:type="spellStart"/>
            <w:r w:rsidRPr="00AF007A">
              <w:t>TeachersPanel</w:t>
            </w:r>
            <w:proofErr w:type="spellEnd"/>
            <w:r w:rsidRPr="00AF007A">
              <w:t>）</w:t>
            </w:r>
          </w:p>
        </w:tc>
        <w:tc>
          <w:tcPr>
            <w:tcW w:w="6174" w:type="dxa"/>
          </w:tcPr>
          <w:p w14:paraId="5825E5EB" w14:textId="28CC32D3" w:rsidR="00AE5365" w:rsidRPr="00AE5365" w:rsidRDefault="00AF007A" w:rsidP="00AE5365">
            <w:pPr>
              <w:ind w:firstLineChars="0" w:firstLine="0"/>
            </w:pPr>
            <w:r w:rsidRPr="00AF007A">
              <w:t>系统的教师</w:t>
            </w:r>
            <w:proofErr w:type="gramStart"/>
            <w:r w:rsidRPr="00AF007A">
              <w:t>端操作</w:t>
            </w:r>
            <w:proofErr w:type="gramEnd"/>
            <w:r w:rsidRPr="00AF007A">
              <w:t>界面，用于教师登录后执行相关功能操作，如成绩录入、课程管理等。</w:t>
            </w:r>
          </w:p>
        </w:tc>
      </w:tr>
      <w:tr w:rsidR="00AE5365" w14:paraId="6C6FB99B" w14:textId="77777777" w:rsidTr="00AE5365">
        <w:tc>
          <w:tcPr>
            <w:tcW w:w="2122" w:type="dxa"/>
          </w:tcPr>
          <w:p w14:paraId="44708293" w14:textId="3CB1BDE7" w:rsidR="00AE5365" w:rsidRPr="00AE5365" w:rsidRDefault="00AF007A" w:rsidP="00AE5365">
            <w:pPr>
              <w:ind w:firstLineChars="0" w:firstLine="0"/>
            </w:pPr>
            <w:r w:rsidRPr="00AF007A">
              <w:t>管理员面板（</w:t>
            </w:r>
            <w:proofErr w:type="spellStart"/>
            <w:r w:rsidRPr="00AF007A">
              <w:t>AdministratorPanel</w:t>
            </w:r>
            <w:proofErr w:type="spellEnd"/>
            <w:r w:rsidRPr="00AF007A">
              <w:t>）</w:t>
            </w:r>
          </w:p>
        </w:tc>
        <w:tc>
          <w:tcPr>
            <w:tcW w:w="6174" w:type="dxa"/>
          </w:tcPr>
          <w:p w14:paraId="2B4E0DAF" w14:textId="72F2ED5C" w:rsidR="00AE5365" w:rsidRPr="00AE5365" w:rsidRDefault="00AF007A" w:rsidP="00AE5365">
            <w:pPr>
              <w:ind w:firstLineChars="0" w:firstLine="0"/>
            </w:pPr>
            <w:r w:rsidRPr="00AF007A">
              <w:t>系统的管理员操作界面，用于管理员登录后执行相关功能操作，如用户管理、信息修改等。</w:t>
            </w:r>
          </w:p>
        </w:tc>
      </w:tr>
      <w:tr w:rsidR="00AF007A" w14:paraId="1529E45A" w14:textId="77777777" w:rsidTr="00AE5365">
        <w:tc>
          <w:tcPr>
            <w:tcW w:w="2122" w:type="dxa"/>
          </w:tcPr>
          <w:p w14:paraId="790BF2D6" w14:textId="7A02BD89" w:rsidR="00AF007A" w:rsidRPr="00AF007A" w:rsidRDefault="00AF007A" w:rsidP="00AE5365">
            <w:pPr>
              <w:ind w:firstLineChars="0" w:firstLine="0"/>
            </w:pPr>
            <w:proofErr w:type="spellStart"/>
            <w:r w:rsidRPr="00AF007A">
              <w:t>CheckInfo</w:t>
            </w:r>
            <w:proofErr w:type="spellEnd"/>
            <w:r w:rsidRPr="00AF007A">
              <w:t xml:space="preserve"> </w:t>
            </w:r>
            <w:r w:rsidRPr="00AF007A">
              <w:t>模块</w:t>
            </w:r>
          </w:p>
        </w:tc>
        <w:tc>
          <w:tcPr>
            <w:tcW w:w="6174" w:type="dxa"/>
          </w:tcPr>
          <w:p w14:paraId="5A6FFC2B" w14:textId="44064349" w:rsidR="00AF007A" w:rsidRPr="00AF007A" w:rsidRDefault="00AF007A" w:rsidP="00AE5365">
            <w:pPr>
              <w:ind w:firstLineChars="0" w:firstLine="0"/>
            </w:pPr>
            <w:r w:rsidRPr="00AF007A">
              <w:t>用户信息验证模块，用于验证用户编号和密码是否匹配，确保用户身份的合法性。</w:t>
            </w:r>
          </w:p>
        </w:tc>
      </w:tr>
      <w:tr w:rsidR="00AF007A" w14:paraId="3FB16153" w14:textId="77777777" w:rsidTr="00AE5365">
        <w:tc>
          <w:tcPr>
            <w:tcW w:w="2122" w:type="dxa"/>
          </w:tcPr>
          <w:p w14:paraId="45DA83C8" w14:textId="0E335818" w:rsidR="00AF007A" w:rsidRPr="00AF007A" w:rsidRDefault="00AF007A" w:rsidP="00AE5365">
            <w:pPr>
              <w:ind w:firstLineChars="0" w:firstLine="0"/>
            </w:pPr>
            <w:proofErr w:type="spellStart"/>
            <w:r w:rsidRPr="00AF007A">
              <w:t>AddUser</w:t>
            </w:r>
            <w:proofErr w:type="spellEnd"/>
            <w:r w:rsidRPr="00AF007A">
              <w:t xml:space="preserve"> </w:t>
            </w:r>
            <w:r w:rsidRPr="00AF007A">
              <w:t>模块</w:t>
            </w:r>
          </w:p>
        </w:tc>
        <w:tc>
          <w:tcPr>
            <w:tcW w:w="6174" w:type="dxa"/>
          </w:tcPr>
          <w:p w14:paraId="6AFE7A94" w14:textId="64EAFA32" w:rsidR="00AF007A" w:rsidRPr="00AF007A" w:rsidRDefault="00AF007A" w:rsidP="00AE5365">
            <w:pPr>
              <w:ind w:firstLineChars="0" w:firstLine="0"/>
            </w:pPr>
            <w:r w:rsidRPr="00AF007A">
              <w:t>新增用户模块，用于管理员添加新用户（学生、教师、管理员），默认密码为</w:t>
            </w:r>
            <w:r w:rsidRPr="00AF007A">
              <w:t xml:space="preserve"> "123456"</w:t>
            </w:r>
            <w:r w:rsidRPr="00AF007A">
              <w:t>。</w:t>
            </w:r>
          </w:p>
        </w:tc>
      </w:tr>
      <w:tr w:rsidR="00AF007A" w14:paraId="031A579B" w14:textId="77777777" w:rsidTr="00AE5365">
        <w:tc>
          <w:tcPr>
            <w:tcW w:w="2122" w:type="dxa"/>
          </w:tcPr>
          <w:p w14:paraId="71A72C4B" w14:textId="77CB9359" w:rsidR="00AF007A" w:rsidRPr="00AF007A" w:rsidRDefault="00AF007A" w:rsidP="00AE5365">
            <w:pPr>
              <w:ind w:firstLineChars="0" w:firstLine="0"/>
            </w:pPr>
            <w:proofErr w:type="spellStart"/>
            <w:r w:rsidRPr="00AF007A">
              <w:t>DeleteUser</w:t>
            </w:r>
            <w:proofErr w:type="spellEnd"/>
            <w:r w:rsidRPr="00AF007A">
              <w:t xml:space="preserve"> </w:t>
            </w:r>
            <w:r w:rsidRPr="00AF007A">
              <w:t>模块</w:t>
            </w:r>
          </w:p>
        </w:tc>
        <w:tc>
          <w:tcPr>
            <w:tcW w:w="6174" w:type="dxa"/>
          </w:tcPr>
          <w:p w14:paraId="355B1AA7" w14:textId="2173A84E" w:rsidR="00AF007A" w:rsidRPr="00AF007A" w:rsidRDefault="00AF007A" w:rsidP="00AE5365">
            <w:pPr>
              <w:ind w:firstLineChars="0" w:firstLine="0"/>
            </w:pPr>
            <w:r w:rsidRPr="00AF007A">
              <w:t>删除用户模块，用于管理员删除指定用户（学生、教师、管理员）。</w:t>
            </w:r>
          </w:p>
        </w:tc>
      </w:tr>
      <w:tr w:rsidR="00AF007A" w14:paraId="21489194" w14:textId="77777777" w:rsidTr="00AE5365">
        <w:tc>
          <w:tcPr>
            <w:tcW w:w="2122" w:type="dxa"/>
          </w:tcPr>
          <w:p w14:paraId="6F91CCED" w14:textId="2B16B1B7" w:rsidR="00AF007A" w:rsidRPr="00AF007A" w:rsidRDefault="00AF007A" w:rsidP="00AE5365">
            <w:pPr>
              <w:ind w:firstLineChars="0" w:firstLine="0"/>
            </w:pPr>
            <w:proofErr w:type="spellStart"/>
            <w:r w:rsidRPr="00AF007A">
              <w:t>EditInfo</w:t>
            </w:r>
            <w:proofErr w:type="spellEnd"/>
            <w:r w:rsidRPr="00AF007A">
              <w:t xml:space="preserve"> </w:t>
            </w:r>
            <w:r w:rsidRPr="00AF007A">
              <w:t>模块</w:t>
            </w:r>
          </w:p>
        </w:tc>
        <w:tc>
          <w:tcPr>
            <w:tcW w:w="6174" w:type="dxa"/>
          </w:tcPr>
          <w:p w14:paraId="476FA638" w14:textId="5AD7A5E5" w:rsidR="00AF007A" w:rsidRPr="00AF007A" w:rsidRDefault="00AF007A" w:rsidP="00AE5365">
            <w:pPr>
              <w:ind w:firstLineChars="0" w:firstLine="0"/>
            </w:pPr>
            <w:r w:rsidRPr="00AF007A">
              <w:t>信息修改模块，用于用户更新个人信息（如姓名、性别、学院、专业等）。</w:t>
            </w:r>
          </w:p>
        </w:tc>
      </w:tr>
      <w:tr w:rsidR="00AF007A" w14:paraId="76737BAB" w14:textId="77777777" w:rsidTr="00AE5365">
        <w:tc>
          <w:tcPr>
            <w:tcW w:w="2122" w:type="dxa"/>
          </w:tcPr>
          <w:p w14:paraId="56503F31" w14:textId="4876CD89" w:rsidR="00AF007A" w:rsidRPr="00AF007A" w:rsidRDefault="00AF007A" w:rsidP="00AE5365">
            <w:pPr>
              <w:ind w:firstLineChars="0" w:firstLine="0"/>
            </w:pPr>
            <w:r w:rsidRPr="00AF007A">
              <w:t xml:space="preserve">Info </w:t>
            </w:r>
            <w:r w:rsidRPr="00AF007A">
              <w:t>模块</w:t>
            </w:r>
          </w:p>
        </w:tc>
        <w:tc>
          <w:tcPr>
            <w:tcW w:w="6174" w:type="dxa"/>
          </w:tcPr>
          <w:p w14:paraId="5F951C81" w14:textId="792DCF75" w:rsidR="00AF007A" w:rsidRPr="00AF007A" w:rsidRDefault="00AF007A" w:rsidP="00AE5365">
            <w:pPr>
              <w:ind w:firstLineChars="0" w:firstLine="0"/>
            </w:pPr>
            <w:r w:rsidRPr="00AF007A">
              <w:t>用户信息查询模块，用于根据用户编号和类型查询用户的基本信息并显示在界面上。</w:t>
            </w:r>
          </w:p>
        </w:tc>
      </w:tr>
      <w:tr w:rsidR="00AF007A" w14:paraId="0D76BCE3" w14:textId="77777777" w:rsidTr="00AE5365">
        <w:tc>
          <w:tcPr>
            <w:tcW w:w="2122" w:type="dxa"/>
          </w:tcPr>
          <w:p w14:paraId="22D63A14" w14:textId="10513943" w:rsidR="00AF007A" w:rsidRPr="00AF007A" w:rsidRDefault="00AF007A" w:rsidP="00AE5365">
            <w:pPr>
              <w:ind w:firstLineChars="0" w:firstLine="0"/>
            </w:pPr>
            <w:proofErr w:type="spellStart"/>
            <w:r w:rsidRPr="00AF007A">
              <w:t>GradeEnter</w:t>
            </w:r>
            <w:proofErr w:type="spellEnd"/>
            <w:r w:rsidRPr="00AF007A">
              <w:t xml:space="preserve"> </w:t>
            </w:r>
            <w:r w:rsidRPr="00AF007A">
              <w:t>模块</w:t>
            </w:r>
          </w:p>
        </w:tc>
        <w:tc>
          <w:tcPr>
            <w:tcW w:w="6174" w:type="dxa"/>
          </w:tcPr>
          <w:p w14:paraId="0F7EC5CB" w14:textId="52E6C3B6" w:rsidR="00AF007A" w:rsidRPr="00AF007A" w:rsidRDefault="00AF007A" w:rsidP="00AE5365">
            <w:pPr>
              <w:ind w:firstLineChars="0" w:firstLine="0"/>
            </w:pPr>
            <w:r w:rsidRPr="00AF007A">
              <w:t>成绩录入模块，用于教师录入学生的课程成绩，并保存到成绩文件中。</w:t>
            </w:r>
          </w:p>
        </w:tc>
      </w:tr>
      <w:tr w:rsidR="00AF007A" w14:paraId="08EA00E9" w14:textId="77777777" w:rsidTr="00AE5365">
        <w:tc>
          <w:tcPr>
            <w:tcW w:w="2122" w:type="dxa"/>
          </w:tcPr>
          <w:p w14:paraId="6B8726FB" w14:textId="17E34626" w:rsidR="00AF007A" w:rsidRPr="00AF007A" w:rsidRDefault="00AF007A" w:rsidP="00AE5365">
            <w:pPr>
              <w:ind w:firstLineChars="0" w:firstLine="0"/>
            </w:pPr>
            <w:proofErr w:type="spellStart"/>
            <w:r w:rsidRPr="00AF007A">
              <w:t>CourseView</w:t>
            </w:r>
            <w:proofErr w:type="spellEnd"/>
            <w:r w:rsidRPr="00AF007A">
              <w:t xml:space="preserve"> </w:t>
            </w:r>
            <w:r w:rsidRPr="00AF007A">
              <w:t>模块</w:t>
            </w:r>
          </w:p>
        </w:tc>
        <w:tc>
          <w:tcPr>
            <w:tcW w:w="6174" w:type="dxa"/>
          </w:tcPr>
          <w:p w14:paraId="3AEF49AB" w14:textId="4CC26687" w:rsidR="00AF007A" w:rsidRPr="00AF007A" w:rsidRDefault="00AF007A" w:rsidP="00AE5365">
            <w:pPr>
              <w:ind w:firstLineChars="0" w:firstLine="0"/>
            </w:pPr>
            <w:r w:rsidRPr="00AF007A">
              <w:t>课程查询模块，用于学生或教师查询课程信息。</w:t>
            </w:r>
          </w:p>
        </w:tc>
      </w:tr>
      <w:tr w:rsidR="00AF007A" w14:paraId="10D07251" w14:textId="77777777" w:rsidTr="00AE5365">
        <w:tc>
          <w:tcPr>
            <w:tcW w:w="2122" w:type="dxa"/>
          </w:tcPr>
          <w:p w14:paraId="54718BAD" w14:textId="7A048A11" w:rsidR="00AF007A" w:rsidRPr="00AF007A" w:rsidRDefault="00AF007A" w:rsidP="00AE5365">
            <w:pPr>
              <w:ind w:firstLineChars="0" w:firstLine="0"/>
            </w:pPr>
            <w:proofErr w:type="spellStart"/>
            <w:r w:rsidRPr="00AF007A">
              <w:t>GradeSort</w:t>
            </w:r>
            <w:proofErr w:type="spellEnd"/>
            <w:r w:rsidRPr="00AF007A">
              <w:t xml:space="preserve"> </w:t>
            </w:r>
            <w:r w:rsidRPr="00AF007A">
              <w:t>模块</w:t>
            </w:r>
          </w:p>
        </w:tc>
        <w:tc>
          <w:tcPr>
            <w:tcW w:w="6174" w:type="dxa"/>
          </w:tcPr>
          <w:p w14:paraId="23084F21" w14:textId="280C54B2" w:rsidR="00AF007A" w:rsidRPr="00AF007A" w:rsidRDefault="00AF007A" w:rsidP="00AE5365">
            <w:pPr>
              <w:ind w:firstLineChars="0" w:firstLine="0"/>
            </w:pPr>
            <w:r w:rsidRPr="00AF007A">
              <w:t>成绩分段统计模块，用于教师按分段标准统计学生成绩的分布情况（如不及格、及格、良好、优秀）。</w:t>
            </w:r>
          </w:p>
        </w:tc>
      </w:tr>
      <w:tr w:rsidR="00AF007A" w14:paraId="58E769E5" w14:textId="77777777" w:rsidTr="00AE5365">
        <w:tc>
          <w:tcPr>
            <w:tcW w:w="2122" w:type="dxa"/>
          </w:tcPr>
          <w:p w14:paraId="5F4903E1" w14:textId="37ED6E30" w:rsidR="00AF007A" w:rsidRPr="00AF007A" w:rsidRDefault="00AF007A" w:rsidP="00AE5365">
            <w:pPr>
              <w:ind w:firstLineChars="0" w:firstLine="0"/>
            </w:pPr>
            <w:proofErr w:type="spellStart"/>
            <w:r w:rsidRPr="00AF007A">
              <w:t>AddCourse</w:t>
            </w:r>
            <w:proofErr w:type="spellEnd"/>
            <w:r w:rsidRPr="00AF007A">
              <w:t xml:space="preserve"> </w:t>
            </w:r>
            <w:r w:rsidRPr="00AF007A">
              <w:t>模块</w:t>
            </w:r>
          </w:p>
        </w:tc>
        <w:tc>
          <w:tcPr>
            <w:tcW w:w="6174" w:type="dxa"/>
          </w:tcPr>
          <w:p w14:paraId="0F26A728" w14:textId="26D1531F" w:rsidR="00AF007A" w:rsidRPr="00AF007A" w:rsidRDefault="00AF007A" w:rsidP="00AE5365">
            <w:pPr>
              <w:ind w:firstLineChars="0" w:firstLine="0"/>
            </w:pPr>
            <w:r w:rsidRPr="00AF007A">
              <w:t>新增课程模块，用于教师添加新课程，并创建课程相关的文件（如成绩文件、课程学生文件）。</w:t>
            </w:r>
          </w:p>
        </w:tc>
      </w:tr>
      <w:tr w:rsidR="00AF007A" w14:paraId="4A1067B6" w14:textId="77777777" w:rsidTr="00AE5365">
        <w:tc>
          <w:tcPr>
            <w:tcW w:w="2122" w:type="dxa"/>
          </w:tcPr>
          <w:p w14:paraId="0450B236" w14:textId="7493C9FC" w:rsidR="00AF007A" w:rsidRPr="00AF007A" w:rsidRDefault="00AF007A" w:rsidP="00AE5365">
            <w:pPr>
              <w:ind w:firstLineChars="0" w:firstLine="0"/>
            </w:pPr>
            <w:proofErr w:type="spellStart"/>
            <w:r w:rsidRPr="00AF007A">
              <w:t>SortGradeFrame</w:t>
            </w:r>
            <w:proofErr w:type="spellEnd"/>
            <w:r w:rsidRPr="00AF007A">
              <w:t xml:space="preserve"> </w:t>
            </w:r>
            <w:r w:rsidRPr="00AF007A">
              <w:t>界面</w:t>
            </w:r>
          </w:p>
        </w:tc>
        <w:tc>
          <w:tcPr>
            <w:tcW w:w="6174" w:type="dxa"/>
          </w:tcPr>
          <w:p w14:paraId="26D164AF" w14:textId="5F63BAC0" w:rsidR="00AF007A" w:rsidRPr="00AF007A" w:rsidRDefault="00AF007A" w:rsidP="00AE5365">
            <w:pPr>
              <w:ind w:firstLineChars="0" w:firstLine="0"/>
            </w:pPr>
            <w:r w:rsidRPr="00AF007A">
              <w:t>成绩分段统计界面，教师输入课程编号和分段标准后，显示统计结果，包括不及格、及格、良好和优秀的学生人数。</w:t>
            </w:r>
          </w:p>
        </w:tc>
      </w:tr>
      <w:tr w:rsidR="00AF007A" w14:paraId="3E68FFA7" w14:textId="77777777" w:rsidTr="00AE5365">
        <w:tc>
          <w:tcPr>
            <w:tcW w:w="2122" w:type="dxa"/>
          </w:tcPr>
          <w:p w14:paraId="5AD9518E" w14:textId="40CEE3E6" w:rsidR="00AF007A" w:rsidRPr="00AF007A" w:rsidRDefault="00AF007A" w:rsidP="00AE5365">
            <w:pPr>
              <w:ind w:firstLineChars="0" w:firstLine="0"/>
            </w:pPr>
            <w:proofErr w:type="spellStart"/>
            <w:r w:rsidRPr="00AF007A">
              <w:t>MainFrame</w:t>
            </w:r>
            <w:proofErr w:type="spellEnd"/>
            <w:r w:rsidRPr="00AF007A">
              <w:t xml:space="preserve"> </w:t>
            </w:r>
            <w:r w:rsidRPr="00AF007A">
              <w:t>界面</w:t>
            </w:r>
          </w:p>
        </w:tc>
        <w:tc>
          <w:tcPr>
            <w:tcW w:w="6174" w:type="dxa"/>
          </w:tcPr>
          <w:p w14:paraId="5E1A9F95" w14:textId="31954E3F" w:rsidR="00AF007A" w:rsidRPr="00AF007A" w:rsidRDefault="00AF007A" w:rsidP="00AE5365">
            <w:pPr>
              <w:ind w:firstLineChars="0" w:firstLine="0"/>
            </w:pPr>
            <w:r w:rsidRPr="00AF007A">
              <w:t>系统登录主界面，用户通过此界面输入编号和密码选择登录类型（学生、教师、管理员）。</w:t>
            </w:r>
          </w:p>
        </w:tc>
      </w:tr>
      <w:tr w:rsidR="00AF007A" w14:paraId="64546442" w14:textId="77777777" w:rsidTr="00AE5365">
        <w:tc>
          <w:tcPr>
            <w:tcW w:w="2122" w:type="dxa"/>
          </w:tcPr>
          <w:p w14:paraId="4D511830" w14:textId="733978D3" w:rsidR="00AF007A" w:rsidRPr="00AF007A" w:rsidRDefault="00AF007A" w:rsidP="00AE5365">
            <w:pPr>
              <w:ind w:firstLineChars="0" w:firstLine="0"/>
            </w:pPr>
            <w:r w:rsidRPr="00AF007A">
              <w:t>课程文件（</w:t>
            </w:r>
            <w:r w:rsidRPr="00AF007A">
              <w:t>course.txt</w:t>
            </w:r>
            <w:r w:rsidRPr="00AF007A">
              <w:t>）</w:t>
            </w:r>
          </w:p>
        </w:tc>
        <w:tc>
          <w:tcPr>
            <w:tcW w:w="6174" w:type="dxa"/>
          </w:tcPr>
          <w:p w14:paraId="3B19B57E" w14:textId="4C523600" w:rsidR="00AF007A" w:rsidRPr="00AF007A" w:rsidRDefault="00AF007A" w:rsidP="00AE5365">
            <w:pPr>
              <w:ind w:firstLineChars="0" w:firstLine="0"/>
            </w:pPr>
            <w:r w:rsidRPr="00AF007A">
              <w:t>存储课程信息的文件，包括课程编号、课程名称、教师编号、教师姓名、学分和学时等。</w:t>
            </w:r>
          </w:p>
        </w:tc>
      </w:tr>
      <w:tr w:rsidR="00AF007A" w14:paraId="70F9ADC2" w14:textId="77777777" w:rsidTr="00AE5365">
        <w:tc>
          <w:tcPr>
            <w:tcW w:w="2122" w:type="dxa"/>
          </w:tcPr>
          <w:p w14:paraId="2EB380C5" w14:textId="2E4B770D" w:rsidR="00AF007A" w:rsidRPr="00AF007A" w:rsidRDefault="00AF007A" w:rsidP="00AE5365">
            <w:pPr>
              <w:ind w:firstLineChars="0" w:firstLine="0"/>
            </w:pPr>
            <w:r w:rsidRPr="00AF007A">
              <w:t>成绩文件（</w:t>
            </w:r>
            <w:r w:rsidRPr="00AF007A">
              <w:t>grade.txt</w:t>
            </w:r>
            <w:r w:rsidRPr="00AF007A">
              <w:t>）</w:t>
            </w:r>
          </w:p>
        </w:tc>
        <w:tc>
          <w:tcPr>
            <w:tcW w:w="6174" w:type="dxa"/>
          </w:tcPr>
          <w:p w14:paraId="375FCAF3" w14:textId="3FF0E7EF" w:rsidR="00AF007A" w:rsidRPr="00AF007A" w:rsidRDefault="00AF007A" w:rsidP="00AE5365">
            <w:pPr>
              <w:ind w:firstLineChars="0" w:firstLine="0"/>
            </w:pPr>
            <w:r w:rsidRPr="00AF007A">
              <w:t>存储学生成绩的文件，包括课程编号、课程名称、学生编号、学</w:t>
            </w:r>
            <w:r w:rsidRPr="00AF007A">
              <w:lastRenderedPageBreak/>
              <w:t>生姓名、成绩等。</w:t>
            </w:r>
          </w:p>
        </w:tc>
      </w:tr>
      <w:tr w:rsidR="00AF007A" w14:paraId="299B6F3D" w14:textId="77777777" w:rsidTr="00AE5365">
        <w:tc>
          <w:tcPr>
            <w:tcW w:w="2122" w:type="dxa"/>
          </w:tcPr>
          <w:p w14:paraId="37F6DEDE" w14:textId="3778BC57" w:rsidR="00AF007A" w:rsidRPr="00AF007A" w:rsidRDefault="00AF007A" w:rsidP="00AE5365">
            <w:pPr>
              <w:ind w:firstLineChars="0" w:firstLine="0"/>
            </w:pPr>
            <w:r w:rsidRPr="00AF007A">
              <w:lastRenderedPageBreak/>
              <w:t>用户文件（如</w:t>
            </w:r>
            <w:r w:rsidRPr="00AF007A">
              <w:t xml:space="preserve"> student.txt</w:t>
            </w:r>
            <w:r w:rsidRPr="00AF007A">
              <w:t>、</w:t>
            </w:r>
            <w:r w:rsidRPr="00AF007A">
              <w:t>teacher.txt</w:t>
            </w:r>
            <w:r w:rsidRPr="00AF007A">
              <w:t>、</w:t>
            </w:r>
            <w:r w:rsidRPr="00AF007A">
              <w:t>administrator.txt</w:t>
            </w:r>
            <w:r w:rsidRPr="00AF007A">
              <w:t>）</w:t>
            </w:r>
          </w:p>
        </w:tc>
        <w:tc>
          <w:tcPr>
            <w:tcW w:w="6174" w:type="dxa"/>
          </w:tcPr>
          <w:p w14:paraId="14D0CED5" w14:textId="1010EB76" w:rsidR="00AF007A" w:rsidRPr="00AF007A" w:rsidRDefault="00AF007A" w:rsidP="00AE5365">
            <w:pPr>
              <w:ind w:firstLineChars="0" w:firstLine="0"/>
            </w:pPr>
            <w:r w:rsidRPr="00AF007A">
              <w:t>存储不同用户信息的文件，包括编号、密码、姓名、性别、生日、学院和专业等。</w:t>
            </w:r>
          </w:p>
        </w:tc>
      </w:tr>
    </w:tbl>
    <w:p w14:paraId="47D5E530" w14:textId="154E0B16" w:rsidR="00F46B8D" w:rsidRPr="00AB1BFC" w:rsidRDefault="00F46B8D" w:rsidP="00AE5365">
      <w:pPr>
        <w:ind w:firstLineChars="0" w:firstLine="0"/>
      </w:pPr>
    </w:p>
    <w:sectPr w:rsidR="00F46B8D" w:rsidRPr="00AB1B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0126AA" w14:textId="77777777" w:rsidR="005D0FB6" w:rsidRDefault="005D0FB6" w:rsidP="004C6868">
      <w:r>
        <w:separator/>
      </w:r>
    </w:p>
  </w:endnote>
  <w:endnote w:type="continuationSeparator" w:id="0">
    <w:p w14:paraId="649E4200" w14:textId="77777777" w:rsidR="005D0FB6" w:rsidRDefault="005D0FB6" w:rsidP="004C68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B57545" w14:textId="77777777" w:rsidR="004C6868" w:rsidRDefault="004C6868">
    <w:pPr>
      <w:pStyle w:val="af1"/>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DA5D78" w14:textId="77777777" w:rsidR="004C6868" w:rsidRDefault="004C6868">
    <w:pPr>
      <w:pStyle w:val="af1"/>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B9A53E" w14:textId="77777777" w:rsidR="004C6868" w:rsidRDefault="004C6868">
    <w:pPr>
      <w:pStyle w:val="af1"/>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1400CD" w14:textId="77777777" w:rsidR="005D0FB6" w:rsidRDefault="005D0FB6" w:rsidP="004C6868">
      <w:r>
        <w:separator/>
      </w:r>
    </w:p>
  </w:footnote>
  <w:footnote w:type="continuationSeparator" w:id="0">
    <w:p w14:paraId="7296BBD2" w14:textId="77777777" w:rsidR="005D0FB6" w:rsidRDefault="005D0FB6" w:rsidP="004C68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73A96D" w14:textId="77777777" w:rsidR="004C6868" w:rsidRDefault="004C6868">
    <w:pPr>
      <w:pStyle w:val="af"/>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3D67BA" w14:textId="77777777" w:rsidR="004C6868" w:rsidRDefault="004C6868">
    <w:pPr>
      <w:pStyle w:val="af"/>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91F3EA" w14:textId="77777777" w:rsidR="004C6868" w:rsidRDefault="004C6868">
    <w:pPr>
      <w:pStyle w:val="af"/>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7"/>
    <w:multiLevelType w:val="multilevel"/>
    <w:tmpl w:val="00000007"/>
    <w:lvl w:ilvl="0">
      <w:start w:val="1"/>
      <w:numFmt w:val="decimal"/>
      <w:pStyle w:val="1"/>
      <w:suff w:val="nothing"/>
      <w:lvlText w:val="%1. "/>
      <w:lvlJc w:val="left"/>
      <w:pPr>
        <w:ind w:left="0" w:firstLine="0"/>
      </w:pPr>
      <w:rPr>
        <w:rFonts w:hint="eastAsia"/>
      </w:rPr>
    </w:lvl>
    <w:lvl w:ilvl="1">
      <w:start w:val="1"/>
      <w:numFmt w:val="decimal"/>
      <w:pStyle w:val="2"/>
      <w:suff w:val="nothing"/>
      <w:lvlText w:val="%1.%2 "/>
      <w:lvlJc w:val="left"/>
      <w:pPr>
        <w:ind w:left="0" w:firstLine="0"/>
      </w:pPr>
      <w:rPr>
        <w:rFonts w:hint="eastAsia"/>
      </w:rPr>
    </w:lvl>
    <w:lvl w:ilvl="2">
      <w:start w:val="1"/>
      <w:numFmt w:val="decimal"/>
      <w:suff w:val="nothing"/>
      <w:lvlText w:val="%1.%2.%3 "/>
      <w:lvlJc w:val="left"/>
      <w:pPr>
        <w:ind w:left="0" w:firstLine="57"/>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 w15:restartNumberingAfterBreak="0">
    <w:nsid w:val="00000008"/>
    <w:multiLevelType w:val="multilevel"/>
    <w:tmpl w:val="00000008"/>
    <w:lvl w:ilvl="0">
      <w:start w:val="1"/>
      <w:numFmt w:val="bullet"/>
      <w:lvlText w:val=""/>
      <w:lvlJc w:val="left"/>
      <w:pPr>
        <w:tabs>
          <w:tab w:val="num" w:pos="1123"/>
        </w:tabs>
        <w:ind w:left="1123" w:hanging="136"/>
      </w:pPr>
      <w:rPr>
        <w:rFonts w:ascii="Wingdings" w:hAnsi="Wingdings" w:hint="default"/>
      </w:rPr>
    </w:lvl>
    <w:lvl w:ilvl="1">
      <w:start w:val="1"/>
      <w:numFmt w:val="bullet"/>
      <w:lvlText w:val=""/>
      <w:lvlJc w:val="left"/>
      <w:pPr>
        <w:tabs>
          <w:tab w:val="num" w:pos="1827"/>
        </w:tabs>
        <w:ind w:left="1827" w:hanging="420"/>
      </w:pPr>
      <w:rPr>
        <w:rFonts w:ascii="Wingdings" w:hAnsi="Wingdings" w:hint="default"/>
      </w:rPr>
    </w:lvl>
    <w:lvl w:ilvl="2">
      <w:start w:val="1"/>
      <w:numFmt w:val="bullet"/>
      <w:lvlText w:val=""/>
      <w:lvlJc w:val="left"/>
      <w:pPr>
        <w:tabs>
          <w:tab w:val="num" w:pos="2247"/>
        </w:tabs>
        <w:ind w:left="2247" w:hanging="420"/>
      </w:pPr>
      <w:rPr>
        <w:rFonts w:ascii="Wingdings" w:hAnsi="Wingdings" w:hint="default"/>
      </w:rPr>
    </w:lvl>
    <w:lvl w:ilvl="3">
      <w:start w:val="1"/>
      <w:numFmt w:val="bullet"/>
      <w:lvlText w:val=""/>
      <w:lvlJc w:val="left"/>
      <w:pPr>
        <w:tabs>
          <w:tab w:val="num" w:pos="2667"/>
        </w:tabs>
        <w:ind w:left="2667" w:hanging="420"/>
      </w:pPr>
      <w:rPr>
        <w:rFonts w:ascii="Wingdings" w:hAnsi="Wingdings" w:hint="default"/>
      </w:rPr>
    </w:lvl>
    <w:lvl w:ilvl="4">
      <w:start w:val="1"/>
      <w:numFmt w:val="bullet"/>
      <w:lvlText w:val=""/>
      <w:lvlJc w:val="left"/>
      <w:pPr>
        <w:tabs>
          <w:tab w:val="num" w:pos="3087"/>
        </w:tabs>
        <w:ind w:left="3087" w:hanging="420"/>
      </w:pPr>
      <w:rPr>
        <w:rFonts w:ascii="Wingdings" w:hAnsi="Wingdings" w:hint="default"/>
      </w:rPr>
    </w:lvl>
    <w:lvl w:ilvl="5">
      <w:start w:val="1"/>
      <w:numFmt w:val="bullet"/>
      <w:lvlText w:val=""/>
      <w:lvlJc w:val="left"/>
      <w:pPr>
        <w:tabs>
          <w:tab w:val="num" w:pos="3507"/>
        </w:tabs>
        <w:ind w:left="3507" w:hanging="420"/>
      </w:pPr>
      <w:rPr>
        <w:rFonts w:ascii="Wingdings" w:hAnsi="Wingdings" w:hint="default"/>
      </w:rPr>
    </w:lvl>
    <w:lvl w:ilvl="6">
      <w:start w:val="1"/>
      <w:numFmt w:val="bullet"/>
      <w:lvlText w:val=""/>
      <w:lvlJc w:val="left"/>
      <w:pPr>
        <w:tabs>
          <w:tab w:val="num" w:pos="3927"/>
        </w:tabs>
        <w:ind w:left="3927" w:hanging="420"/>
      </w:pPr>
      <w:rPr>
        <w:rFonts w:ascii="Wingdings" w:hAnsi="Wingdings" w:hint="default"/>
      </w:rPr>
    </w:lvl>
    <w:lvl w:ilvl="7">
      <w:start w:val="1"/>
      <w:numFmt w:val="bullet"/>
      <w:lvlText w:val=""/>
      <w:lvlJc w:val="left"/>
      <w:pPr>
        <w:tabs>
          <w:tab w:val="num" w:pos="4347"/>
        </w:tabs>
        <w:ind w:left="4347" w:hanging="420"/>
      </w:pPr>
      <w:rPr>
        <w:rFonts w:ascii="Wingdings" w:hAnsi="Wingdings" w:hint="default"/>
      </w:rPr>
    </w:lvl>
    <w:lvl w:ilvl="8">
      <w:start w:val="1"/>
      <w:numFmt w:val="bullet"/>
      <w:lvlText w:val=""/>
      <w:lvlJc w:val="left"/>
      <w:pPr>
        <w:tabs>
          <w:tab w:val="num" w:pos="4767"/>
        </w:tabs>
        <w:ind w:left="4767" w:hanging="420"/>
      </w:pPr>
      <w:rPr>
        <w:rFonts w:ascii="Wingdings" w:hAnsi="Wingdings" w:hint="default"/>
      </w:rPr>
    </w:lvl>
  </w:abstractNum>
  <w:abstractNum w:abstractNumId="2" w15:restartNumberingAfterBreak="0">
    <w:nsid w:val="0000000D"/>
    <w:multiLevelType w:val="multilevel"/>
    <w:tmpl w:val="0000000D"/>
    <w:lvl w:ilvl="0">
      <w:start w:val="3"/>
      <w:numFmt w:val="bullet"/>
      <w:pStyle w:val="a"/>
      <w:lvlText w:val="●"/>
      <w:lvlJc w:val="left"/>
      <w:pPr>
        <w:tabs>
          <w:tab w:val="num" w:pos="927"/>
        </w:tabs>
        <w:ind w:left="927" w:hanging="360"/>
      </w:pPr>
      <w:rPr>
        <w:rFonts w:ascii="宋体" w:eastAsia="宋体" w:hAnsi="宋体"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3" w15:restartNumberingAfterBreak="0">
    <w:nsid w:val="091C26DB"/>
    <w:multiLevelType w:val="hybridMultilevel"/>
    <w:tmpl w:val="E2E2811A"/>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4" w15:restartNumberingAfterBreak="0">
    <w:nsid w:val="1A206D71"/>
    <w:multiLevelType w:val="hybridMultilevel"/>
    <w:tmpl w:val="E2FC586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 w15:restartNumberingAfterBreak="0">
    <w:nsid w:val="24C00B8B"/>
    <w:multiLevelType w:val="multilevel"/>
    <w:tmpl w:val="01B4B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A37625"/>
    <w:multiLevelType w:val="multilevel"/>
    <w:tmpl w:val="6936B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C31CC4"/>
    <w:multiLevelType w:val="hybridMultilevel"/>
    <w:tmpl w:val="3468D476"/>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8" w15:restartNumberingAfterBreak="0">
    <w:nsid w:val="3F5A31BF"/>
    <w:multiLevelType w:val="hybridMultilevel"/>
    <w:tmpl w:val="22D0F77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3FB41F4D"/>
    <w:multiLevelType w:val="hybridMultilevel"/>
    <w:tmpl w:val="C1C4362A"/>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0" w15:restartNumberingAfterBreak="0">
    <w:nsid w:val="41EC2F30"/>
    <w:multiLevelType w:val="multilevel"/>
    <w:tmpl w:val="EAAE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C04465"/>
    <w:multiLevelType w:val="multilevel"/>
    <w:tmpl w:val="27BE1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9102BA"/>
    <w:multiLevelType w:val="multilevel"/>
    <w:tmpl w:val="9772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A1383F"/>
    <w:multiLevelType w:val="multilevel"/>
    <w:tmpl w:val="EB6E6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A554C5"/>
    <w:multiLevelType w:val="hybridMultilevel"/>
    <w:tmpl w:val="A1000200"/>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num w:numId="1" w16cid:durableId="102043483">
    <w:abstractNumId w:val="2"/>
  </w:num>
  <w:num w:numId="2" w16cid:durableId="1189485249">
    <w:abstractNumId w:val="0"/>
  </w:num>
  <w:num w:numId="3" w16cid:durableId="795635874">
    <w:abstractNumId w:val="1"/>
  </w:num>
  <w:num w:numId="4" w16cid:durableId="1163282094">
    <w:abstractNumId w:val="0"/>
    <w:lvlOverride w:ilvl="0">
      <w:startOverride w:val="1"/>
    </w:lvlOverride>
  </w:num>
  <w:num w:numId="5" w16cid:durableId="1950891465">
    <w:abstractNumId w:val="12"/>
  </w:num>
  <w:num w:numId="6" w16cid:durableId="18434827">
    <w:abstractNumId w:val="4"/>
  </w:num>
  <w:num w:numId="7" w16cid:durableId="1308708417">
    <w:abstractNumId w:val="10"/>
  </w:num>
  <w:num w:numId="8" w16cid:durableId="947079447">
    <w:abstractNumId w:val="7"/>
  </w:num>
  <w:num w:numId="9" w16cid:durableId="1231042601">
    <w:abstractNumId w:val="11"/>
  </w:num>
  <w:num w:numId="10" w16cid:durableId="846821140">
    <w:abstractNumId w:val="3"/>
  </w:num>
  <w:num w:numId="11" w16cid:durableId="180751592">
    <w:abstractNumId w:val="6"/>
  </w:num>
  <w:num w:numId="12" w16cid:durableId="2115862178">
    <w:abstractNumId w:val="13"/>
  </w:num>
  <w:num w:numId="13" w16cid:durableId="1249391160">
    <w:abstractNumId w:val="9"/>
  </w:num>
  <w:num w:numId="14" w16cid:durableId="243996772">
    <w:abstractNumId w:val="14"/>
  </w:num>
  <w:num w:numId="15" w16cid:durableId="1592739018">
    <w:abstractNumId w:val="8"/>
  </w:num>
  <w:num w:numId="16" w16cid:durableId="13408898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BFC"/>
    <w:rsid w:val="000062A7"/>
    <w:rsid w:val="000A1413"/>
    <w:rsid w:val="001010CA"/>
    <w:rsid w:val="00111D69"/>
    <w:rsid w:val="00137481"/>
    <w:rsid w:val="001E01D6"/>
    <w:rsid w:val="002654E8"/>
    <w:rsid w:val="002871DF"/>
    <w:rsid w:val="0039773C"/>
    <w:rsid w:val="003B06FC"/>
    <w:rsid w:val="003B1800"/>
    <w:rsid w:val="0040179A"/>
    <w:rsid w:val="00423531"/>
    <w:rsid w:val="004C6868"/>
    <w:rsid w:val="00534B33"/>
    <w:rsid w:val="00587C50"/>
    <w:rsid w:val="005A5907"/>
    <w:rsid w:val="005C1409"/>
    <w:rsid w:val="005D0FB6"/>
    <w:rsid w:val="006154F0"/>
    <w:rsid w:val="006A5A29"/>
    <w:rsid w:val="006B62CF"/>
    <w:rsid w:val="00700BB3"/>
    <w:rsid w:val="0072748D"/>
    <w:rsid w:val="007D6E3C"/>
    <w:rsid w:val="00825544"/>
    <w:rsid w:val="008540AA"/>
    <w:rsid w:val="0087263E"/>
    <w:rsid w:val="00894934"/>
    <w:rsid w:val="008C0FB6"/>
    <w:rsid w:val="008D6BA0"/>
    <w:rsid w:val="008F3C36"/>
    <w:rsid w:val="00974292"/>
    <w:rsid w:val="00975066"/>
    <w:rsid w:val="00AA05E3"/>
    <w:rsid w:val="00AB1BFC"/>
    <w:rsid w:val="00AE5365"/>
    <w:rsid w:val="00AF007A"/>
    <w:rsid w:val="00B220E6"/>
    <w:rsid w:val="00B366CC"/>
    <w:rsid w:val="00B6273B"/>
    <w:rsid w:val="00B9534A"/>
    <w:rsid w:val="00BF246F"/>
    <w:rsid w:val="00C30B90"/>
    <w:rsid w:val="00C44A83"/>
    <w:rsid w:val="00C61576"/>
    <w:rsid w:val="00C85BFA"/>
    <w:rsid w:val="00D07688"/>
    <w:rsid w:val="00DD2D94"/>
    <w:rsid w:val="00E32A59"/>
    <w:rsid w:val="00E4436C"/>
    <w:rsid w:val="00E84075"/>
    <w:rsid w:val="00F40DBF"/>
    <w:rsid w:val="00F4541D"/>
    <w:rsid w:val="00F46B8D"/>
    <w:rsid w:val="00F5058F"/>
    <w:rsid w:val="00FB5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C8B7E0"/>
  <w15:chartTrackingRefBased/>
  <w15:docId w15:val="{0C6AC65B-A225-4A74-89D6-346CD702C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next w:val="20"/>
    <w:qFormat/>
    <w:rsid w:val="005A5907"/>
    <w:pPr>
      <w:widowControl w:val="0"/>
      <w:spacing w:after="0" w:line="240" w:lineRule="auto"/>
      <w:ind w:firstLineChars="200" w:firstLine="420"/>
      <w:jc w:val="both"/>
    </w:pPr>
    <w:rPr>
      <w:rFonts w:ascii="Times New Roman" w:eastAsia="宋体" w:hAnsi="Times New Roman" w:cs="Times New Roman"/>
      <w:sz w:val="21"/>
      <w14:ligatures w14:val="none"/>
    </w:rPr>
  </w:style>
  <w:style w:type="paragraph" w:styleId="1">
    <w:name w:val="heading 1"/>
    <w:basedOn w:val="a0"/>
    <w:next w:val="a0"/>
    <w:link w:val="10"/>
    <w:qFormat/>
    <w:rsid w:val="00AB1BFC"/>
    <w:pPr>
      <w:keepNext/>
      <w:keepLines/>
      <w:numPr>
        <w:numId w:val="2"/>
      </w:numPr>
      <w:spacing w:before="340" w:after="330" w:line="576" w:lineRule="auto"/>
      <w:ind w:firstLineChars="0"/>
      <w:jc w:val="left"/>
      <w:outlineLvl w:val="0"/>
    </w:pPr>
    <w:rPr>
      <w:b/>
      <w:bCs/>
      <w:kern w:val="44"/>
      <w:sz w:val="28"/>
      <w:szCs w:val="44"/>
    </w:rPr>
  </w:style>
  <w:style w:type="paragraph" w:styleId="2">
    <w:name w:val="heading 2"/>
    <w:basedOn w:val="a0"/>
    <w:next w:val="a0"/>
    <w:link w:val="21"/>
    <w:qFormat/>
    <w:rsid w:val="00AB1BFC"/>
    <w:pPr>
      <w:keepNext/>
      <w:keepLines/>
      <w:numPr>
        <w:ilvl w:val="1"/>
        <w:numId w:val="2"/>
      </w:numPr>
      <w:spacing w:before="260" w:after="260" w:line="415" w:lineRule="auto"/>
      <w:ind w:firstLineChars="0"/>
      <w:outlineLvl w:val="1"/>
    </w:pPr>
    <w:rPr>
      <w:rFonts w:ascii="Arial" w:eastAsia="黑体" w:hAnsi="Arial"/>
      <w:b/>
      <w:bCs/>
      <w:sz w:val="24"/>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AB1BFC"/>
    <w:rPr>
      <w:rFonts w:ascii="Times New Roman" w:eastAsia="宋体" w:hAnsi="Times New Roman" w:cs="Times New Roman"/>
      <w:b/>
      <w:bCs/>
      <w:kern w:val="44"/>
      <w:sz w:val="28"/>
      <w:szCs w:val="44"/>
      <w14:ligatures w14:val="none"/>
    </w:rPr>
  </w:style>
  <w:style w:type="character" w:customStyle="1" w:styleId="21">
    <w:name w:val="标题 2 字符"/>
    <w:basedOn w:val="a1"/>
    <w:link w:val="2"/>
    <w:rsid w:val="00AB1BFC"/>
    <w:rPr>
      <w:rFonts w:ascii="Arial" w:eastAsia="黑体" w:hAnsi="Arial" w:cs="Times New Roman"/>
      <w:b/>
      <w:bCs/>
      <w:sz w:val="24"/>
      <w:szCs w:val="32"/>
      <w14:ligatures w14:val="none"/>
    </w:rPr>
  </w:style>
  <w:style w:type="paragraph" w:styleId="a4">
    <w:name w:val="Body Text Indent"/>
    <w:basedOn w:val="a0"/>
    <w:link w:val="a5"/>
    <w:uiPriority w:val="99"/>
    <w:semiHidden/>
    <w:unhideWhenUsed/>
    <w:rsid w:val="00AB1BFC"/>
    <w:pPr>
      <w:spacing w:after="120"/>
      <w:ind w:leftChars="200" w:left="420"/>
    </w:pPr>
  </w:style>
  <w:style w:type="character" w:customStyle="1" w:styleId="a5">
    <w:name w:val="正文文本缩进 字符"/>
    <w:basedOn w:val="a1"/>
    <w:link w:val="a4"/>
    <w:uiPriority w:val="99"/>
    <w:semiHidden/>
    <w:rsid w:val="00AB1BFC"/>
    <w:rPr>
      <w:rFonts w:ascii="Times New Roman" w:eastAsia="宋体" w:hAnsi="Times New Roman" w:cs="Times New Roman"/>
      <w:sz w:val="21"/>
      <w14:ligatures w14:val="none"/>
    </w:rPr>
  </w:style>
  <w:style w:type="paragraph" w:styleId="20">
    <w:name w:val="Body Text First Indent 2"/>
    <w:basedOn w:val="a4"/>
    <w:link w:val="22"/>
    <w:unhideWhenUsed/>
    <w:rsid w:val="00AB1BFC"/>
  </w:style>
  <w:style w:type="character" w:customStyle="1" w:styleId="22">
    <w:name w:val="正文文本首行缩进 2 字符"/>
    <w:basedOn w:val="a5"/>
    <w:link w:val="20"/>
    <w:rsid w:val="00AB1BFC"/>
    <w:rPr>
      <w:rFonts w:ascii="Times New Roman" w:eastAsia="宋体" w:hAnsi="Times New Roman" w:cs="Times New Roman"/>
      <w:sz w:val="21"/>
      <w14:ligatures w14:val="none"/>
    </w:rPr>
  </w:style>
  <w:style w:type="character" w:styleId="a6">
    <w:name w:val="Hyperlink"/>
    <w:uiPriority w:val="99"/>
    <w:rsid w:val="00AB1BFC"/>
    <w:rPr>
      <w:color w:val="0000FF"/>
      <w:u w:val="single"/>
    </w:rPr>
  </w:style>
  <w:style w:type="character" w:customStyle="1" w:styleId="Char">
    <w:name w:val="原点第二行 Char"/>
    <w:basedOn w:val="Char0"/>
    <w:link w:val="a7"/>
    <w:rsid w:val="00AB1BFC"/>
    <w:rPr>
      <w:sz w:val="21"/>
    </w:rPr>
  </w:style>
  <w:style w:type="character" w:customStyle="1" w:styleId="Char0">
    <w:name w:val="原点 Char"/>
    <w:link w:val="a"/>
    <w:rsid w:val="00AB1BFC"/>
    <w:rPr>
      <w:sz w:val="21"/>
    </w:rPr>
  </w:style>
  <w:style w:type="paragraph" w:customStyle="1" w:styleId="a">
    <w:name w:val="原点"/>
    <w:basedOn w:val="a0"/>
    <w:link w:val="Char0"/>
    <w:rsid w:val="00AB1BFC"/>
    <w:pPr>
      <w:numPr>
        <w:numId w:val="1"/>
      </w:numPr>
      <w:tabs>
        <w:tab w:val="left" w:pos="927"/>
      </w:tabs>
      <w:ind w:firstLineChars="0" w:firstLine="0"/>
    </w:pPr>
    <w:rPr>
      <w:rFonts w:asciiTheme="minorHAnsi" w:eastAsiaTheme="minorEastAsia" w:hAnsiTheme="minorHAnsi" w:cstheme="minorBidi"/>
      <w14:ligatures w14:val="standardContextual"/>
    </w:rPr>
  </w:style>
  <w:style w:type="paragraph" w:styleId="TOC2">
    <w:name w:val="toc 2"/>
    <w:basedOn w:val="a0"/>
    <w:next w:val="a0"/>
    <w:uiPriority w:val="39"/>
    <w:rsid w:val="00AB1BFC"/>
    <w:pPr>
      <w:ind w:left="210"/>
      <w:jc w:val="left"/>
    </w:pPr>
    <w:rPr>
      <w:smallCaps/>
      <w:sz w:val="20"/>
      <w:szCs w:val="20"/>
    </w:rPr>
  </w:style>
  <w:style w:type="paragraph" w:styleId="TOC1">
    <w:name w:val="toc 1"/>
    <w:basedOn w:val="a0"/>
    <w:next w:val="a0"/>
    <w:uiPriority w:val="39"/>
    <w:rsid w:val="00AB1BFC"/>
    <w:pPr>
      <w:spacing w:before="120" w:after="120"/>
      <w:jc w:val="left"/>
    </w:pPr>
    <w:rPr>
      <w:b/>
      <w:bCs/>
      <w:caps/>
      <w:sz w:val="20"/>
      <w:szCs w:val="20"/>
    </w:rPr>
  </w:style>
  <w:style w:type="paragraph" w:customStyle="1" w:styleId="a7">
    <w:name w:val="原点第二行"/>
    <w:basedOn w:val="a"/>
    <w:link w:val="Char"/>
    <w:rsid w:val="00AB1BFC"/>
    <w:pPr>
      <w:numPr>
        <w:numId w:val="0"/>
      </w:numPr>
      <w:tabs>
        <w:tab w:val="left" w:pos="927"/>
      </w:tabs>
      <w:ind w:leftChars="270" w:left="567" w:firstLineChars="200" w:firstLine="420"/>
    </w:pPr>
  </w:style>
  <w:style w:type="character" w:styleId="a8">
    <w:name w:val="FollowedHyperlink"/>
    <w:basedOn w:val="a1"/>
    <w:uiPriority w:val="99"/>
    <w:semiHidden/>
    <w:unhideWhenUsed/>
    <w:rsid w:val="00AB1BFC"/>
    <w:rPr>
      <w:color w:val="96607D" w:themeColor="followedHyperlink"/>
      <w:u w:val="single"/>
    </w:rPr>
  </w:style>
  <w:style w:type="paragraph" w:styleId="a9">
    <w:name w:val="No Spacing"/>
    <w:link w:val="aa"/>
    <w:uiPriority w:val="1"/>
    <w:qFormat/>
    <w:rsid w:val="00AB1BFC"/>
    <w:pPr>
      <w:spacing w:after="0" w:line="240" w:lineRule="auto"/>
    </w:pPr>
    <w:rPr>
      <w:kern w:val="0"/>
      <w:szCs w:val="22"/>
      <w14:ligatures w14:val="none"/>
    </w:rPr>
  </w:style>
  <w:style w:type="character" w:customStyle="1" w:styleId="aa">
    <w:name w:val="无间隔 字符"/>
    <w:basedOn w:val="a1"/>
    <w:link w:val="a9"/>
    <w:uiPriority w:val="1"/>
    <w:rsid w:val="00AB1BFC"/>
    <w:rPr>
      <w:kern w:val="0"/>
      <w:szCs w:val="22"/>
      <w14:ligatures w14:val="none"/>
    </w:rPr>
  </w:style>
  <w:style w:type="paragraph" w:styleId="ab">
    <w:name w:val="List Paragraph"/>
    <w:basedOn w:val="a0"/>
    <w:uiPriority w:val="34"/>
    <w:qFormat/>
    <w:rsid w:val="00AB1BFC"/>
  </w:style>
  <w:style w:type="paragraph" w:styleId="ac">
    <w:name w:val="Normal (Web)"/>
    <w:basedOn w:val="a0"/>
    <w:uiPriority w:val="99"/>
    <w:semiHidden/>
    <w:unhideWhenUsed/>
    <w:rsid w:val="00AB1BFC"/>
    <w:pPr>
      <w:widowControl/>
      <w:spacing w:before="100" w:beforeAutospacing="1" w:after="100" w:afterAutospacing="1"/>
      <w:ind w:firstLineChars="0" w:firstLine="0"/>
      <w:jc w:val="left"/>
    </w:pPr>
    <w:rPr>
      <w:rFonts w:ascii="宋体" w:hAnsi="宋体" w:cs="宋体"/>
      <w:kern w:val="0"/>
      <w:sz w:val="24"/>
    </w:rPr>
  </w:style>
  <w:style w:type="character" w:styleId="ad">
    <w:name w:val="Strong"/>
    <w:basedOn w:val="a1"/>
    <w:uiPriority w:val="22"/>
    <w:qFormat/>
    <w:rsid w:val="00AB1BFC"/>
    <w:rPr>
      <w:b/>
      <w:bCs/>
    </w:rPr>
  </w:style>
  <w:style w:type="table" w:styleId="ae">
    <w:name w:val="Table Grid"/>
    <w:basedOn w:val="a2"/>
    <w:uiPriority w:val="39"/>
    <w:rsid w:val="00F40D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basedOn w:val="a0"/>
    <w:link w:val="af0"/>
    <w:uiPriority w:val="99"/>
    <w:unhideWhenUsed/>
    <w:rsid w:val="004C6868"/>
    <w:pPr>
      <w:tabs>
        <w:tab w:val="center" w:pos="4153"/>
        <w:tab w:val="right" w:pos="8306"/>
      </w:tabs>
      <w:snapToGrid w:val="0"/>
      <w:jc w:val="center"/>
    </w:pPr>
    <w:rPr>
      <w:sz w:val="18"/>
      <w:szCs w:val="18"/>
    </w:rPr>
  </w:style>
  <w:style w:type="character" w:customStyle="1" w:styleId="af0">
    <w:name w:val="页眉 字符"/>
    <w:basedOn w:val="a1"/>
    <w:link w:val="af"/>
    <w:uiPriority w:val="99"/>
    <w:rsid w:val="004C6868"/>
    <w:rPr>
      <w:rFonts w:ascii="Times New Roman" w:eastAsia="宋体" w:hAnsi="Times New Roman" w:cs="Times New Roman"/>
      <w:sz w:val="18"/>
      <w:szCs w:val="18"/>
      <w14:ligatures w14:val="none"/>
    </w:rPr>
  </w:style>
  <w:style w:type="paragraph" w:styleId="af1">
    <w:name w:val="footer"/>
    <w:basedOn w:val="a0"/>
    <w:link w:val="af2"/>
    <w:uiPriority w:val="99"/>
    <w:unhideWhenUsed/>
    <w:rsid w:val="004C6868"/>
    <w:pPr>
      <w:tabs>
        <w:tab w:val="center" w:pos="4153"/>
        <w:tab w:val="right" w:pos="8306"/>
      </w:tabs>
      <w:snapToGrid w:val="0"/>
      <w:jc w:val="left"/>
    </w:pPr>
    <w:rPr>
      <w:sz w:val="18"/>
      <w:szCs w:val="18"/>
    </w:rPr>
  </w:style>
  <w:style w:type="character" w:customStyle="1" w:styleId="af2">
    <w:name w:val="页脚 字符"/>
    <w:basedOn w:val="a1"/>
    <w:link w:val="af1"/>
    <w:uiPriority w:val="99"/>
    <w:rsid w:val="004C6868"/>
    <w:rPr>
      <w:rFonts w:ascii="Times New Roman" w:eastAsia="宋体" w:hAnsi="Times New Roman" w:cs="Times New Roman"/>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38798">
      <w:bodyDiv w:val="1"/>
      <w:marLeft w:val="0"/>
      <w:marRight w:val="0"/>
      <w:marTop w:val="0"/>
      <w:marBottom w:val="0"/>
      <w:divBdr>
        <w:top w:val="none" w:sz="0" w:space="0" w:color="auto"/>
        <w:left w:val="none" w:sz="0" w:space="0" w:color="auto"/>
        <w:bottom w:val="none" w:sz="0" w:space="0" w:color="auto"/>
        <w:right w:val="none" w:sz="0" w:space="0" w:color="auto"/>
      </w:divBdr>
    </w:div>
    <w:div w:id="255600266">
      <w:bodyDiv w:val="1"/>
      <w:marLeft w:val="0"/>
      <w:marRight w:val="0"/>
      <w:marTop w:val="0"/>
      <w:marBottom w:val="0"/>
      <w:divBdr>
        <w:top w:val="none" w:sz="0" w:space="0" w:color="auto"/>
        <w:left w:val="none" w:sz="0" w:space="0" w:color="auto"/>
        <w:bottom w:val="none" w:sz="0" w:space="0" w:color="auto"/>
        <w:right w:val="none" w:sz="0" w:space="0" w:color="auto"/>
      </w:divBdr>
    </w:div>
    <w:div w:id="343749112">
      <w:bodyDiv w:val="1"/>
      <w:marLeft w:val="0"/>
      <w:marRight w:val="0"/>
      <w:marTop w:val="0"/>
      <w:marBottom w:val="0"/>
      <w:divBdr>
        <w:top w:val="none" w:sz="0" w:space="0" w:color="auto"/>
        <w:left w:val="none" w:sz="0" w:space="0" w:color="auto"/>
        <w:bottom w:val="none" w:sz="0" w:space="0" w:color="auto"/>
        <w:right w:val="none" w:sz="0" w:space="0" w:color="auto"/>
      </w:divBdr>
    </w:div>
    <w:div w:id="372929347">
      <w:bodyDiv w:val="1"/>
      <w:marLeft w:val="0"/>
      <w:marRight w:val="0"/>
      <w:marTop w:val="0"/>
      <w:marBottom w:val="0"/>
      <w:divBdr>
        <w:top w:val="none" w:sz="0" w:space="0" w:color="auto"/>
        <w:left w:val="none" w:sz="0" w:space="0" w:color="auto"/>
        <w:bottom w:val="none" w:sz="0" w:space="0" w:color="auto"/>
        <w:right w:val="none" w:sz="0" w:space="0" w:color="auto"/>
      </w:divBdr>
    </w:div>
    <w:div w:id="542791735">
      <w:bodyDiv w:val="1"/>
      <w:marLeft w:val="0"/>
      <w:marRight w:val="0"/>
      <w:marTop w:val="0"/>
      <w:marBottom w:val="0"/>
      <w:divBdr>
        <w:top w:val="none" w:sz="0" w:space="0" w:color="auto"/>
        <w:left w:val="none" w:sz="0" w:space="0" w:color="auto"/>
        <w:bottom w:val="none" w:sz="0" w:space="0" w:color="auto"/>
        <w:right w:val="none" w:sz="0" w:space="0" w:color="auto"/>
      </w:divBdr>
    </w:div>
    <w:div w:id="548153497">
      <w:bodyDiv w:val="1"/>
      <w:marLeft w:val="0"/>
      <w:marRight w:val="0"/>
      <w:marTop w:val="0"/>
      <w:marBottom w:val="0"/>
      <w:divBdr>
        <w:top w:val="none" w:sz="0" w:space="0" w:color="auto"/>
        <w:left w:val="none" w:sz="0" w:space="0" w:color="auto"/>
        <w:bottom w:val="none" w:sz="0" w:space="0" w:color="auto"/>
        <w:right w:val="none" w:sz="0" w:space="0" w:color="auto"/>
      </w:divBdr>
    </w:div>
    <w:div w:id="673920789">
      <w:bodyDiv w:val="1"/>
      <w:marLeft w:val="0"/>
      <w:marRight w:val="0"/>
      <w:marTop w:val="0"/>
      <w:marBottom w:val="0"/>
      <w:divBdr>
        <w:top w:val="none" w:sz="0" w:space="0" w:color="auto"/>
        <w:left w:val="none" w:sz="0" w:space="0" w:color="auto"/>
        <w:bottom w:val="none" w:sz="0" w:space="0" w:color="auto"/>
        <w:right w:val="none" w:sz="0" w:space="0" w:color="auto"/>
      </w:divBdr>
    </w:div>
    <w:div w:id="822770155">
      <w:bodyDiv w:val="1"/>
      <w:marLeft w:val="0"/>
      <w:marRight w:val="0"/>
      <w:marTop w:val="0"/>
      <w:marBottom w:val="0"/>
      <w:divBdr>
        <w:top w:val="none" w:sz="0" w:space="0" w:color="auto"/>
        <w:left w:val="none" w:sz="0" w:space="0" w:color="auto"/>
        <w:bottom w:val="none" w:sz="0" w:space="0" w:color="auto"/>
        <w:right w:val="none" w:sz="0" w:space="0" w:color="auto"/>
      </w:divBdr>
    </w:div>
    <w:div w:id="875889308">
      <w:bodyDiv w:val="1"/>
      <w:marLeft w:val="0"/>
      <w:marRight w:val="0"/>
      <w:marTop w:val="0"/>
      <w:marBottom w:val="0"/>
      <w:divBdr>
        <w:top w:val="none" w:sz="0" w:space="0" w:color="auto"/>
        <w:left w:val="none" w:sz="0" w:space="0" w:color="auto"/>
        <w:bottom w:val="none" w:sz="0" w:space="0" w:color="auto"/>
        <w:right w:val="none" w:sz="0" w:space="0" w:color="auto"/>
      </w:divBdr>
    </w:div>
    <w:div w:id="969166200">
      <w:bodyDiv w:val="1"/>
      <w:marLeft w:val="0"/>
      <w:marRight w:val="0"/>
      <w:marTop w:val="0"/>
      <w:marBottom w:val="0"/>
      <w:divBdr>
        <w:top w:val="none" w:sz="0" w:space="0" w:color="auto"/>
        <w:left w:val="none" w:sz="0" w:space="0" w:color="auto"/>
        <w:bottom w:val="none" w:sz="0" w:space="0" w:color="auto"/>
        <w:right w:val="none" w:sz="0" w:space="0" w:color="auto"/>
      </w:divBdr>
    </w:div>
    <w:div w:id="1031760975">
      <w:bodyDiv w:val="1"/>
      <w:marLeft w:val="0"/>
      <w:marRight w:val="0"/>
      <w:marTop w:val="0"/>
      <w:marBottom w:val="0"/>
      <w:divBdr>
        <w:top w:val="none" w:sz="0" w:space="0" w:color="auto"/>
        <w:left w:val="none" w:sz="0" w:space="0" w:color="auto"/>
        <w:bottom w:val="none" w:sz="0" w:space="0" w:color="auto"/>
        <w:right w:val="none" w:sz="0" w:space="0" w:color="auto"/>
      </w:divBdr>
    </w:div>
    <w:div w:id="1060438937">
      <w:bodyDiv w:val="1"/>
      <w:marLeft w:val="0"/>
      <w:marRight w:val="0"/>
      <w:marTop w:val="0"/>
      <w:marBottom w:val="0"/>
      <w:divBdr>
        <w:top w:val="none" w:sz="0" w:space="0" w:color="auto"/>
        <w:left w:val="none" w:sz="0" w:space="0" w:color="auto"/>
        <w:bottom w:val="none" w:sz="0" w:space="0" w:color="auto"/>
        <w:right w:val="none" w:sz="0" w:space="0" w:color="auto"/>
      </w:divBdr>
    </w:div>
    <w:div w:id="1214120273">
      <w:bodyDiv w:val="1"/>
      <w:marLeft w:val="0"/>
      <w:marRight w:val="0"/>
      <w:marTop w:val="0"/>
      <w:marBottom w:val="0"/>
      <w:divBdr>
        <w:top w:val="none" w:sz="0" w:space="0" w:color="auto"/>
        <w:left w:val="none" w:sz="0" w:space="0" w:color="auto"/>
        <w:bottom w:val="none" w:sz="0" w:space="0" w:color="auto"/>
        <w:right w:val="none" w:sz="0" w:space="0" w:color="auto"/>
      </w:divBdr>
    </w:div>
    <w:div w:id="1251817463">
      <w:bodyDiv w:val="1"/>
      <w:marLeft w:val="0"/>
      <w:marRight w:val="0"/>
      <w:marTop w:val="0"/>
      <w:marBottom w:val="0"/>
      <w:divBdr>
        <w:top w:val="none" w:sz="0" w:space="0" w:color="auto"/>
        <w:left w:val="none" w:sz="0" w:space="0" w:color="auto"/>
        <w:bottom w:val="none" w:sz="0" w:space="0" w:color="auto"/>
        <w:right w:val="none" w:sz="0" w:space="0" w:color="auto"/>
      </w:divBdr>
    </w:div>
    <w:div w:id="1260915208">
      <w:bodyDiv w:val="1"/>
      <w:marLeft w:val="0"/>
      <w:marRight w:val="0"/>
      <w:marTop w:val="0"/>
      <w:marBottom w:val="0"/>
      <w:divBdr>
        <w:top w:val="none" w:sz="0" w:space="0" w:color="auto"/>
        <w:left w:val="none" w:sz="0" w:space="0" w:color="auto"/>
        <w:bottom w:val="none" w:sz="0" w:space="0" w:color="auto"/>
        <w:right w:val="none" w:sz="0" w:space="0" w:color="auto"/>
      </w:divBdr>
    </w:div>
    <w:div w:id="1316254269">
      <w:bodyDiv w:val="1"/>
      <w:marLeft w:val="0"/>
      <w:marRight w:val="0"/>
      <w:marTop w:val="0"/>
      <w:marBottom w:val="0"/>
      <w:divBdr>
        <w:top w:val="none" w:sz="0" w:space="0" w:color="auto"/>
        <w:left w:val="none" w:sz="0" w:space="0" w:color="auto"/>
        <w:bottom w:val="none" w:sz="0" w:space="0" w:color="auto"/>
        <w:right w:val="none" w:sz="0" w:space="0" w:color="auto"/>
      </w:divBdr>
    </w:div>
    <w:div w:id="1358921347">
      <w:bodyDiv w:val="1"/>
      <w:marLeft w:val="0"/>
      <w:marRight w:val="0"/>
      <w:marTop w:val="0"/>
      <w:marBottom w:val="0"/>
      <w:divBdr>
        <w:top w:val="none" w:sz="0" w:space="0" w:color="auto"/>
        <w:left w:val="none" w:sz="0" w:space="0" w:color="auto"/>
        <w:bottom w:val="none" w:sz="0" w:space="0" w:color="auto"/>
        <w:right w:val="none" w:sz="0" w:space="0" w:color="auto"/>
      </w:divBdr>
    </w:div>
    <w:div w:id="1567032757">
      <w:bodyDiv w:val="1"/>
      <w:marLeft w:val="0"/>
      <w:marRight w:val="0"/>
      <w:marTop w:val="0"/>
      <w:marBottom w:val="0"/>
      <w:divBdr>
        <w:top w:val="none" w:sz="0" w:space="0" w:color="auto"/>
        <w:left w:val="none" w:sz="0" w:space="0" w:color="auto"/>
        <w:bottom w:val="none" w:sz="0" w:space="0" w:color="auto"/>
        <w:right w:val="none" w:sz="0" w:space="0" w:color="auto"/>
      </w:divBdr>
    </w:div>
    <w:div w:id="1583442599">
      <w:bodyDiv w:val="1"/>
      <w:marLeft w:val="0"/>
      <w:marRight w:val="0"/>
      <w:marTop w:val="0"/>
      <w:marBottom w:val="0"/>
      <w:divBdr>
        <w:top w:val="none" w:sz="0" w:space="0" w:color="auto"/>
        <w:left w:val="none" w:sz="0" w:space="0" w:color="auto"/>
        <w:bottom w:val="none" w:sz="0" w:space="0" w:color="auto"/>
        <w:right w:val="none" w:sz="0" w:space="0" w:color="auto"/>
      </w:divBdr>
    </w:div>
    <w:div w:id="1664356634">
      <w:bodyDiv w:val="1"/>
      <w:marLeft w:val="0"/>
      <w:marRight w:val="0"/>
      <w:marTop w:val="0"/>
      <w:marBottom w:val="0"/>
      <w:divBdr>
        <w:top w:val="none" w:sz="0" w:space="0" w:color="auto"/>
        <w:left w:val="none" w:sz="0" w:space="0" w:color="auto"/>
        <w:bottom w:val="none" w:sz="0" w:space="0" w:color="auto"/>
        <w:right w:val="none" w:sz="0" w:space="0" w:color="auto"/>
      </w:divBdr>
    </w:div>
    <w:div w:id="1810589181">
      <w:bodyDiv w:val="1"/>
      <w:marLeft w:val="0"/>
      <w:marRight w:val="0"/>
      <w:marTop w:val="0"/>
      <w:marBottom w:val="0"/>
      <w:divBdr>
        <w:top w:val="none" w:sz="0" w:space="0" w:color="auto"/>
        <w:left w:val="none" w:sz="0" w:space="0" w:color="auto"/>
        <w:bottom w:val="none" w:sz="0" w:space="0" w:color="auto"/>
        <w:right w:val="none" w:sz="0" w:space="0" w:color="auto"/>
      </w:divBdr>
    </w:div>
    <w:div w:id="1827816806">
      <w:bodyDiv w:val="1"/>
      <w:marLeft w:val="0"/>
      <w:marRight w:val="0"/>
      <w:marTop w:val="0"/>
      <w:marBottom w:val="0"/>
      <w:divBdr>
        <w:top w:val="none" w:sz="0" w:space="0" w:color="auto"/>
        <w:left w:val="none" w:sz="0" w:space="0" w:color="auto"/>
        <w:bottom w:val="none" w:sz="0" w:space="0" w:color="auto"/>
        <w:right w:val="none" w:sz="0" w:space="0" w:color="auto"/>
      </w:divBdr>
    </w:div>
    <w:div w:id="1879661364">
      <w:bodyDiv w:val="1"/>
      <w:marLeft w:val="0"/>
      <w:marRight w:val="0"/>
      <w:marTop w:val="0"/>
      <w:marBottom w:val="0"/>
      <w:divBdr>
        <w:top w:val="none" w:sz="0" w:space="0" w:color="auto"/>
        <w:left w:val="none" w:sz="0" w:space="0" w:color="auto"/>
        <w:bottom w:val="none" w:sz="0" w:space="0" w:color="auto"/>
        <w:right w:val="none" w:sz="0" w:space="0" w:color="auto"/>
      </w:divBdr>
    </w:div>
    <w:div w:id="2072608564">
      <w:bodyDiv w:val="1"/>
      <w:marLeft w:val="0"/>
      <w:marRight w:val="0"/>
      <w:marTop w:val="0"/>
      <w:marBottom w:val="0"/>
      <w:divBdr>
        <w:top w:val="none" w:sz="0" w:space="0" w:color="auto"/>
        <w:left w:val="none" w:sz="0" w:space="0" w:color="auto"/>
        <w:bottom w:val="none" w:sz="0" w:space="0" w:color="auto"/>
        <w:right w:val="none" w:sz="0" w:space="0" w:color="auto"/>
      </w:divBdr>
    </w:div>
    <w:div w:id="2143378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A15617910AA4048B27023AAA48F8450"/>
        <w:category>
          <w:name w:val="常规"/>
          <w:gallery w:val="placeholder"/>
        </w:category>
        <w:types>
          <w:type w:val="bbPlcHdr"/>
        </w:types>
        <w:behaviors>
          <w:behavior w:val="content"/>
        </w:behaviors>
        <w:guid w:val="{C7BE8C66-43C3-4AEB-AD43-BC299DD8BEB5}"/>
      </w:docPartPr>
      <w:docPartBody>
        <w:p w:rsidR="00C64AEE" w:rsidRDefault="00FB6B0B" w:rsidP="00FB6B0B">
          <w:pPr>
            <w:pStyle w:val="AA15617910AA4048B27023AAA48F8450"/>
            <w:rPr>
              <w:rFonts w:hint="eastAsia"/>
            </w:rPr>
          </w:pPr>
          <w:r>
            <w:rPr>
              <w:color w:val="2F5496" w:themeColor="accent1" w:themeShade="BF"/>
              <w:sz w:val="24"/>
              <w:szCs w:val="24"/>
              <w:lang w:val="zh-CN"/>
            </w:rPr>
            <w:t>[公司名称]</w:t>
          </w:r>
        </w:p>
      </w:docPartBody>
    </w:docPart>
    <w:docPart>
      <w:docPartPr>
        <w:name w:val="7A3ADFCFF0364444899EB76823AD6D18"/>
        <w:category>
          <w:name w:val="常规"/>
          <w:gallery w:val="placeholder"/>
        </w:category>
        <w:types>
          <w:type w:val="bbPlcHdr"/>
        </w:types>
        <w:behaviors>
          <w:behavior w:val="content"/>
        </w:behaviors>
        <w:guid w:val="{E8E04A07-0A65-4B32-AAD9-350C767FB2C5}"/>
      </w:docPartPr>
      <w:docPartBody>
        <w:p w:rsidR="00C64AEE" w:rsidRDefault="00FB6B0B" w:rsidP="00FB6B0B">
          <w:pPr>
            <w:pStyle w:val="7A3ADFCFF0364444899EB76823AD6D18"/>
            <w:rPr>
              <w:rFonts w:hint="eastAsia"/>
            </w:rPr>
          </w:pPr>
          <w:r>
            <w:rPr>
              <w:rFonts w:asciiTheme="majorHAnsi" w:eastAsiaTheme="majorEastAsia" w:hAnsiTheme="majorHAnsi" w:cstheme="majorBidi"/>
              <w:color w:val="4472C4" w:themeColor="accent1"/>
              <w:sz w:val="88"/>
              <w:szCs w:val="88"/>
              <w:lang w:val="zh-CN"/>
            </w:rPr>
            <w:t>[文档标题]</w:t>
          </w:r>
        </w:p>
      </w:docPartBody>
    </w:docPart>
    <w:docPart>
      <w:docPartPr>
        <w:name w:val="2827CDEC75824271A175BBDDE3381DD6"/>
        <w:category>
          <w:name w:val="常规"/>
          <w:gallery w:val="placeholder"/>
        </w:category>
        <w:types>
          <w:type w:val="bbPlcHdr"/>
        </w:types>
        <w:behaviors>
          <w:behavior w:val="content"/>
        </w:behaviors>
        <w:guid w:val="{768930A6-04C0-47F9-BD9B-052AE05DDB0A}"/>
      </w:docPartPr>
      <w:docPartBody>
        <w:p w:rsidR="00C64AEE" w:rsidRDefault="00FB6B0B" w:rsidP="00FB6B0B">
          <w:pPr>
            <w:pStyle w:val="2827CDEC75824271A175BBDDE3381DD6"/>
            <w:rPr>
              <w:rFonts w:hint="eastAsia"/>
            </w:rPr>
          </w:pPr>
          <w:r>
            <w:rPr>
              <w:color w:val="2F5496" w:themeColor="accent1" w:themeShade="BF"/>
              <w:sz w:val="24"/>
              <w:szCs w:val="24"/>
              <w:lang w:val="zh-CN"/>
            </w:rPr>
            <w:t>[文档副标题]</w:t>
          </w:r>
        </w:p>
      </w:docPartBody>
    </w:docPart>
    <w:docPart>
      <w:docPartPr>
        <w:name w:val="72B5706010F144A2AF7551E17D952ACF"/>
        <w:category>
          <w:name w:val="常规"/>
          <w:gallery w:val="placeholder"/>
        </w:category>
        <w:types>
          <w:type w:val="bbPlcHdr"/>
        </w:types>
        <w:behaviors>
          <w:behavior w:val="content"/>
        </w:behaviors>
        <w:guid w:val="{2D9A85BF-D24E-4BD4-A0E3-891F145550AA}"/>
      </w:docPartPr>
      <w:docPartBody>
        <w:p w:rsidR="00C64AEE" w:rsidRDefault="00FB6B0B" w:rsidP="00FB6B0B">
          <w:pPr>
            <w:pStyle w:val="72B5706010F144A2AF7551E17D952ACF"/>
            <w:rPr>
              <w:rFonts w:hint="eastAsia"/>
            </w:rPr>
          </w:pPr>
          <w:r>
            <w:rPr>
              <w:color w:val="4472C4" w:themeColor="accent1"/>
              <w:sz w:val="28"/>
              <w:szCs w:val="28"/>
              <w:lang w:val="zh-CN"/>
            </w:rPr>
            <w:t>[作者姓名]</w:t>
          </w:r>
        </w:p>
      </w:docPartBody>
    </w:docPart>
    <w:docPart>
      <w:docPartPr>
        <w:name w:val="2BC97A65401542FE8AA4F506FBDD49D4"/>
        <w:category>
          <w:name w:val="常规"/>
          <w:gallery w:val="placeholder"/>
        </w:category>
        <w:types>
          <w:type w:val="bbPlcHdr"/>
        </w:types>
        <w:behaviors>
          <w:behavior w:val="content"/>
        </w:behaviors>
        <w:guid w:val="{E65840CF-849D-4A02-97BC-F9433534BE9E}"/>
      </w:docPartPr>
      <w:docPartBody>
        <w:p w:rsidR="00C64AEE" w:rsidRDefault="00FB6B0B" w:rsidP="00FB6B0B">
          <w:pPr>
            <w:pStyle w:val="2BC97A65401542FE8AA4F506FBDD49D4"/>
            <w:rPr>
              <w:rFonts w:hint="eastAsia"/>
            </w:rPr>
          </w:pPr>
          <w:r>
            <w:rPr>
              <w:color w:val="4472C4"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B0B"/>
    <w:rsid w:val="00145A63"/>
    <w:rsid w:val="003865E9"/>
    <w:rsid w:val="0072748D"/>
    <w:rsid w:val="007366CE"/>
    <w:rsid w:val="0087263E"/>
    <w:rsid w:val="009D7FA5"/>
    <w:rsid w:val="00B6273B"/>
    <w:rsid w:val="00C64AEE"/>
    <w:rsid w:val="00E84075"/>
    <w:rsid w:val="00ED7EA2"/>
    <w:rsid w:val="00FB6B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A15617910AA4048B27023AAA48F8450">
    <w:name w:val="AA15617910AA4048B27023AAA48F8450"/>
    <w:rsid w:val="00FB6B0B"/>
    <w:pPr>
      <w:widowControl w:val="0"/>
      <w:jc w:val="both"/>
    </w:pPr>
  </w:style>
  <w:style w:type="paragraph" w:customStyle="1" w:styleId="7A3ADFCFF0364444899EB76823AD6D18">
    <w:name w:val="7A3ADFCFF0364444899EB76823AD6D18"/>
    <w:rsid w:val="00FB6B0B"/>
    <w:pPr>
      <w:widowControl w:val="0"/>
      <w:jc w:val="both"/>
    </w:pPr>
  </w:style>
  <w:style w:type="paragraph" w:customStyle="1" w:styleId="2827CDEC75824271A175BBDDE3381DD6">
    <w:name w:val="2827CDEC75824271A175BBDDE3381DD6"/>
    <w:rsid w:val="00FB6B0B"/>
    <w:pPr>
      <w:widowControl w:val="0"/>
      <w:jc w:val="both"/>
    </w:pPr>
  </w:style>
  <w:style w:type="paragraph" w:customStyle="1" w:styleId="72B5706010F144A2AF7551E17D952ACF">
    <w:name w:val="72B5706010F144A2AF7551E17D952ACF"/>
    <w:rsid w:val="00FB6B0B"/>
    <w:pPr>
      <w:widowControl w:val="0"/>
      <w:jc w:val="both"/>
    </w:pPr>
  </w:style>
  <w:style w:type="paragraph" w:customStyle="1" w:styleId="2BC97A65401542FE8AA4F506FBDD49D4">
    <w:name w:val="2BC97A65401542FE8AA4F506FBDD49D4"/>
    <w:rsid w:val="00FB6B0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2024-11-30T00:00:00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18</Pages>
  <Words>2106</Words>
  <Characters>12006</Characters>
  <Application>Microsoft Office Word</Application>
  <DocSecurity>0</DocSecurity>
  <Lines>100</Lines>
  <Paragraphs>28</Paragraphs>
  <ScaleCrop>false</ScaleCrop>
  <Company>UESTC</Company>
  <LinksUpToDate>false</LinksUpToDate>
  <CharactersWithSpaces>14084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软件详细设计</dc:title>
  <dc:subject>软件工程大作业</dc:subject>
  <dc:creator>王哲宇 2023090912005</dc:creator>
  <cp:keywords/>
  <dc:description/>
  <cp:lastModifiedBy>Spica Welda</cp:lastModifiedBy>
  <cp:revision>39</cp:revision>
  <cp:lastPrinted>2024-11-21T07:50:00Z</cp:lastPrinted>
  <dcterms:created xsi:type="dcterms:W3CDTF">2024-11-20T12:49:00Z</dcterms:created>
  <dcterms:modified xsi:type="dcterms:W3CDTF">2024-11-22T06:50:00Z</dcterms:modified>
</cp:coreProperties>
</file>